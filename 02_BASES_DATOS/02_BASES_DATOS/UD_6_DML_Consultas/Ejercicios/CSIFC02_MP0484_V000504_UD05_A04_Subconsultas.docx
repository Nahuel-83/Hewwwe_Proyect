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411D77" w:rsidP="003E5613">
      <w:pPr>
        <w:pStyle w:val="t3"/>
      </w:pPr>
      <w:r>
        <w:t>A04</w:t>
      </w:r>
      <w:r w:rsidR="00C95D91">
        <w:t xml:space="preserve">. </w:t>
      </w:r>
      <w:r>
        <w:t>Subconsultas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910087">
              <w:t>5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910087" w:rsidP="009A3DE8">
            <w:pPr>
              <w:pStyle w:val="tt2"/>
            </w:pPr>
            <w:r>
              <w:t>Consultas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1F2B27" w:rsidP="00411D77">
            <w:pPr>
              <w:pStyle w:val="tt2"/>
              <w:spacing w:before="0" w:after="0"/>
              <w:rPr>
                <w:b/>
              </w:rPr>
            </w:pPr>
            <w:r>
              <w:rPr>
                <w:b/>
              </w:rPr>
              <w:t>A0</w:t>
            </w:r>
            <w:r w:rsidR="00411D77">
              <w:rPr>
                <w:b/>
              </w:rPr>
              <w:t>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411D77" w:rsidP="009F2ED4">
            <w:pPr>
              <w:pStyle w:val="tt2"/>
              <w:spacing w:before="0" w:after="0"/>
            </w:pPr>
            <w:r>
              <w:rPr>
                <w:b/>
              </w:rPr>
              <w:t>Subconsultas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9C2083" w:rsidP="009C2083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001430" w:rsidP="00455EEF">
            <w:pPr>
              <w:pStyle w:val="tt2"/>
            </w:pPr>
            <w:r>
              <w:t>CSIFC02</w:t>
            </w:r>
            <w:r w:rsidR="00910087">
              <w:t>_ MP0484_V0005</w:t>
            </w:r>
            <w:r w:rsidR="00EA4A0F">
              <w:t>04</w:t>
            </w:r>
            <w:r w:rsidR="00491A73" w:rsidRPr="00491A73">
              <w:t>_</w:t>
            </w:r>
            <w:r w:rsidR="00455EEF">
              <w:t>UD05_A04_</w:t>
            </w:r>
            <w:r w:rsidR="00EA4A0F">
              <w:t>Subconsultas</w:t>
            </w:r>
            <w:r w:rsidR="00491A73" w:rsidRPr="00491A73">
              <w:t>.</w:t>
            </w:r>
            <w:r w:rsidR="00455EEF">
              <w:t>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455EEF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C75E94" w:rsidRDefault="008864A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8864AF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8864AF">
        <w:rPr>
          <w:noProof w:val="0"/>
        </w:rPr>
        <w:fldChar w:fldCharType="separate"/>
      </w:r>
      <w:hyperlink w:anchor="_Toc441056831" w:history="1">
        <w:r w:rsidR="00C75E94" w:rsidRPr="00C81D41">
          <w:rPr>
            <w:rStyle w:val="Hipervnculo"/>
          </w:rPr>
          <w:t>1.</w:t>
        </w:r>
        <w:r w:rsidR="00C75E9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Ficha técnica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32" w:history="1">
        <w:r w:rsidR="00C75E94" w:rsidRPr="00C81D41">
          <w:rPr>
            <w:rStyle w:val="Hipervnculo"/>
          </w:rPr>
          <w:t>Contexto da actividade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33" w:history="1">
        <w:r w:rsidR="00C75E94" w:rsidRPr="00C81D41">
          <w:rPr>
            <w:rStyle w:val="Hipervnculo"/>
          </w:rPr>
          <w:t>Título da actividade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34" w:history="1">
        <w:r w:rsidR="00C75E94" w:rsidRPr="00C81D41">
          <w:rPr>
            <w:rStyle w:val="Hipervnculo"/>
          </w:rPr>
          <w:t>Resultados de aprendizaxe do currículo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35" w:history="1">
        <w:r w:rsidR="00C75E94" w:rsidRPr="00C81D41">
          <w:rPr>
            <w:rStyle w:val="Hipervnculo"/>
          </w:rPr>
          <w:t>Obxectivos didácticos e título e descrición da actividade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36" w:history="1">
        <w:r w:rsidR="00C75E94" w:rsidRPr="00C81D41">
          <w:rPr>
            <w:rStyle w:val="Hipervnculo"/>
          </w:rPr>
          <w:t>Criterios de avaliación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37" w:history="1">
        <w:r w:rsidR="00C75E94" w:rsidRPr="00C81D41">
          <w:rPr>
            <w:rStyle w:val="Hipervnculo"/>
          </w:rPr>
          <w:t>Contidos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38" w:history="1">
        <w:r w:rsidR="00C75E94" w:rsidRPr="00C81D41">
          <w:rPr>
            <w:rStyle w:val="Hipervnculo"/>
          </w:rPr>
          <w:t>Actividades de ensino e aprendizaxe e de avaliación, métodos, recursos e instrumentos  de avaliación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1056839" w:history="1">
        <w:r w:rsidR="00C75E94" w:rsidRPr="00C81D41">
          <w:rPr>
            <w:rStyle w:val="Hipervnculo"/>
          </w:rPr>
          <w:t>2.</w:t>
        </w:r>
        <w:r w:rsidR="00C75E9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A04. Consultas con subconsultas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056840" w:history="1">
        <w:r w:rsidR="00C75E94" w:rsidRPr="00C81D41">
          <w:rPr>
            <w:rStyle w:val="Hipervnculo"/>
          </w:rPr>
          <w:t>2.1</w:t>
        </w:r>
        <w:r w:rsidR="00C75E9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75E94" w:rsidRPr="00C81D41">
          <w:rPr>
            <w:rStyle w:val="Hipervnculo"/>
          </w:rPr>
          <w:t>Introdución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1" w:history="1">
        <w:r w:rsidR="00C75E94" w:rsidRPr="00C81D41">
          <w:rPr>
            <w:rStyle w:val="Hipervnculo"/>
            <w:lang w:eastAsia="gl-ES"/>
          </w:rPr>
          <w:t>2.1.1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  <w:lang w:eastAsia="gl-ES"/>
          </w:rPr>
          <w:t>Obxectivos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2" w:history="1">
        <w:r w:rsidR="00C75E94" w:rsidRPr="00C81D41">
          <w:rPr>
            <w:rStyle w:val="Hipervnculo"/>
          </w:rPr>
          <w:t>2.1.2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Software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3" w:history="1">
        <w:r w:rsidR="00C75E94" w:rsidRPr="00C81D41">
          <w:rPr>
            <w:rStyle w:val="Hipervnculo"/>
          </w:rPr>
          <w:t>2.1.3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Bases de datos de traballo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4" w:history="1">
        <w:r w:rsidR="00C75E94" w:rsidRPr="00C81D41">
          <w:rPr>
            <w:rStyle w:val="Hipervnculo"/>
          </w:rPr>
          <w:t>2.1.3.1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Base de datos tendaBD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5" w:history="1">
        <w:r w:rsidR="00C75E94" w:rsidRPr="00C81D41">
          <w:rPr>
            <w:rStyle w:val="Hipervnculo"/>
          </w:rPr>
          <w:t>2.1.3.2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Base de datos practicas5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6" w:history="1">
        <w:r w:rsidR="00C75E94" w:rsidRPr="00C81D41">
          <w:rPr>
            <w:rStyle w:val="Hipervnculo"/>
          </w:rPr>
          <w:t>2.1.3.3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Base de datos traballadores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056847" w:history="1">
        <w:r w:rsidR="00C75E94" w:rsidRPr="00C81D41">
          <w:rPr>
            <w:rStyle w:val="Hipervnculo"/>
          </w:rPr>
          <w:t>2.2</w:t>
        </w:r>
        <w:r w:rsidR="00C75E9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75E94" w:rsidRPr="00C81D41">
          <w:rPr>
            <w:rStyle w:val="Hipervnculo"/>
          </w:rPr>
          <w:t>Actividade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8" w:history="1">
        <w:r w:rsidR="00C75E94" w:rsidRPr="00C81D41">
          <w:rPr>
            <w:rStyle w:val="Hipervnculo"/>
          </w:rPr>
          <w:t>2.2.1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Subconsultas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49" w:history="1">
        <w:r w:rsidR="00C75E94" w:rsidRPr="00C81D41">
          <w:rPr>
            <w:rStyle w:val="Hipervnculo"/>
          </w:rPr>
          <w:t>2.2.2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Subconsultas como parte dunha condición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0" w:history="1">
        <w:r w:rsidR="00C75E94" w:rsidRPr="00C81D41">
          <w:rPr>
            <w:rStyle w:val="Hipervnculo"/>
          </w:rPr>
          <w:t>2.2.2.1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Utilizando operadores relacionais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1" w:history="1">
        <w:r w:rsidR="00C75E94" w:rsidRPr="00C81D41">
          <w:rPr>
            <w:rStyle w:val="Hipervnculo"/>
          </w:rPr>
          <w:t>Subconsultas que devolven un escalar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2" w:history="1">
        <w:r w:rsidR="00C75E94" w:rsidRPr="00C81D41">
          <w:rPr>
            <w:rStyle w:val="Hipervnculo"/>
          </w:rPr>
          <w:t>Subconsultas que devolven unha táboa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3" w:history="1">
        <w:r w:rsidR="00C75E94" w:rsidRPr="00C81D41">
          <w:rPr>
            <w:rStyle w:val="Hipervnculo"/>
          </w:rPr>
          <w:t>2.2.2.2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Utilizando o predicado BETWEEN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4" w:history="1">
        <w:r w:rsidR="00C75E94" w:rsidRPr="00C81D41">
          <w:rPr>
            <w:rStyle w:val="Hipervnculo"/>
          </w:rPr>
          <w:t>2.2.2.3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Utilizando o predicado IN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5" w:history="1">
        <w:r w:rsidR="00C75E94" w:rsidRPr="00C81D41">
          <w:rPr>
            <w:rStyle w:val="Hipervnculo"/>
          </w:rPr>
          <w:t>2.2.2.4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Utilizando o predicado EXISTS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6" w:history="1">
        <w:r w:rsidR="00C75E94" w:rsidRPr="00C81D41">
          <w:rPr>
            <w:rStyle w:val="Hipervnculo"/>
          </w:rPr>
          <w:t>2.2.3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Subconsultas que non forman parte dunha condición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056857" w:history="1">
        <w:r w:rsidR="00C75E94" w:rsidRPr="00C81D41">
          <w:rPr>
            <w:rStyle w:val="Hipervnculo"/>
          </w:rPr>
          <w:t>2.3</w:t>
        </w:r>
        <w:r w:rsidR="00C75E9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75E94" w:rsidRPr="00C81D41">
          <w:rPr>
            <w:rStyle w:val="Hipervnculo"/>
          </w:rPr>
          <w:t>Tarefas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8" w:history="1">
        <w:r w:rsidR="00C75E94" w:rsidRPr="00C81D41">
          <w:rPr>
            <w:rStyle w:val="Hipervnculo"/>
          </w:rPr>
          <w:t>2.3.1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Tarefa 1. Realizar consultas que utilicen os operadores relacionais combinados con subconsultas dentro dunha condición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59" w:history="1">
        <w:r w:rsidR="00C75E94" w:rsidRPr="00C81D41">
          <w:rPr>
            <w:rStyle w:val="Hipervnculo"/>
          </w:rPr>
          <w:t>Solución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0" w:history="1">
        <w:r w:rsidR="00C75E94" w:rsidRPr="00C81D41">
          <w:rPr>
            <w:rStyle w:val="Hipervnculo"/>
          </w:rPr>
          <w:t>2.3.2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Tarefa 2. Realizar consultas que utilicen o predicado BETWEEN combinado con subconsultas dentro dunha condición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1" w:history="1">
        <w:r w:rsidR="00C75E94" w:rsidRPr="00C81D41">
          <w:rPr>
            <w:rStyle w:val="Hipervnculo"/>
          </w:rPr>
          <w:t>Solución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2" w:history="1">
        <w:r w:rsidR="00C75E94" w:rsidRPr="00C81D41">
          <w:rPr>
            <w:rStyle w:val="Hipervnculo"/>
          </w:rPr>
          <w:t>2.3.3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Tarefa 3. Realizar consultas utilizando subconsultas co predicado IN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3" w:history="1">
        <w:r w:rsidR="00C75E94" w:rsidRPr="00C81D41">
          <w:rPr>
            <w:rStyle w:val="Hipervnculo"/>
          </w:rPr>
          <w:t>Solución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4" w:history="1">
        <w:r w:rsidR="00C75E94" w:rsidRPr="00C81D41">
          <w:rPr>
            <w:rStyle w:val="Hipervnculo"/>
          </w:rPr>
          <w:t>2.3.4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Tarefa 4. Realizar consultas utilizando subconsultas co predicado EXISTS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5" w:history="1">
        <w:r w:rsidR="00C75E94" w:rsidRPr="00C81D41">
          <w:rPr>
            <w:rStyle w:val="Hipervnculo"/>
          </w:rPr>
          <w:t>Solución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6" w:history="1">
        <w:r w:rsidR="00C75E94" w:rsidRPr="00C81D41">
          <w:rPr>
            <w:rStyle w:val="Hipervnculo"/>
          </w:rPr>
          <w:t>2.3.5</w:t>
        </w:r>
        <w:r w:rsidR="00C75E9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Tarefa 5. Realizar consultas utilizando subconsultas que non forman parte dunha condición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67" w:history="1">
        <w:r w:rsidR="00C75E94" w:rsidRPr="00C81D41">
          <w:rPr>
            <w:rStyle w:val="Hipervnculo"/>
          </w:rPr>
          <w:t>Solución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1056868" w:history="1">
        <w:r w:rsidR="00C75E94" w:rsidRPr="00C81D41">
          <w:rPr>
            <w:rStyle w:val="Hipervnculo"/>
          </w:rPr>
          <w:t>3.</w:t>
        </w:r>
        <w:r w:rsidR="00C75E9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Materiais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056869" w:history="1">
        <w:r w:rsidR="00C75E94" w:rsidRPr="00C81D41">
          <w:rPr>
            <w:rStyle w:val="Hipervnculo"/>
          </w:rPr>
          <w:t>3.1</w:t>
        </w:r>
        <w:r w:rsidR="00C75E9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75E94" w:rsidRPr="00C81D41">
          <w:rPr>
            <w:rStyle w:val="Hipervnculo"/>
          </w:rPr>
          <w:t>Documentos de apoio ou referencia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056870" w:history="1">
        <w:r w:rsidR="00C75E94" w:rsidRPr="00C81D41">
          <w:rPr>
            <w:rStyle w:val="Hipervnculo"/>
          </w:rPr>
          <w:t>3.2</w:t>
        </w:r>
        <w:r w:rsidR="00C75E9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75E94" w:rsidRPr="00C81D41">
          <w:rPr>
            <w:rStyle w:val="Hipervnculo"/>
          </w:rPr>
          <w:t>Recursos didácticos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056871" w:history="1">
        <w:r w:rsidR="00C75E94" w:rsidRPr="00C81D41">
          <w:rPr>
            <w:rStyle w:val="Hipervnculo"/>
          </w:rPr>
          <w:t>3.3</w:t>
        </w:r>
        <w:r w:rsidR="00C75E9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C75E94" w:rsidRPr="00C81D41">
          <w:rPr>
            <w:rStyle w:val="Hipervnculo"/>
          </w:rPr>
          <w:t>Material auxiliar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1056872" w:history="1">
        <w:r w:rsidR="00C75E94" w:rsidRPr="00C81D41">
          <w:rPr>
            <w:rStyle w:val="Hipervnculo"/>
          </w:rPr>
          <w:t>4.</w:t>
        </w:r>
        <w:r w:rsidR="00C75E9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75E94" w:rsidRPr="00C81D41">
          <w:rPr>
            <w:rStyle w:val="Hipervnculo"/>
          </w:rPr>
          <w:t>Avaliación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73" w:history="1">
        <w:r w:rsidR="00C75E94" w:rsidRPr="00C81D41">
          <w:rPr>
            <w:rStyle w:val="Hipervnculo"/>
          </w:rPr>
          <w:t>Criterios de avaliación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74" w:history="1">
        <w:r w:rsidR="00C75E94" w:rsidRPr="00C81D41">
          <w:rPr>
            <w:rStyle w:val="Hipervnculo"/>
          </w:rPr>
          <w:t>Modelo de proba para TO.6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75" w:history="1">
        <w:r w:rsidR="00C75E94" w:rsidRPr="00C81D41">
          <w:rPr>
            <w:rStyle w:val="Hipervnculo"/>
          </w:rPr>
          <w:t>Proba para CA5.7 sobre consulta con subconsulta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76" w:history="1">
        <w:r w:rsidR="00C75E94" w:rsidRPr="00C81D41">
          <w:rPr>
            <w:rStyle w:val="Hipervnculo"/>
          </w:rPr>
          <w:t>Exemplo de solución para entregar en papel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C75E94" w:rsidRDefault="008864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056877" w:history="1">
        <w:r w:rsidR="00C75E94" w:rsidRPr="00C81D41">
          <w:rPr>
            <w:rStyle w:val="Hipervnculo"/>
          </w:rPr>
          <w:t>Exemplo de lista de valoración para TO.6</w:t>
        </w:r>
        <w:r w:rsidR="00C75E94">
          <w:rPr>
            <w:webHidden/>
          </w:rPr>
          <w:tab/>
        </w:r>
        <w:r>
          <w:rPr>
            <w:webHidden/>
          </w:rPr>
          <w:fldChar w:fldCharType="begin"/>
        </w:r>
        <w:r w:rsidR="00C75E94">
          <w:rPr>
            <w:webHidden/>
          </w:rPr>
          <w:instrText xml:space="preserve"> PAGEREF _Toc441056877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E94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260699" w:rsidRPr="005167F9" w:rsidRDefault="008864AF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41056831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41056832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8C2B8B" w:rsidRPr="00E24593" w:rsidTr="008C2B8B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C2B8B" w:rsidRPr="00E24593" w:rsidRDefault="008C2B8B" w:rsidP="008C2B8B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C2B8B" w:rsidRDefault="008C2B8B" w:rsidP="008C2B8B">
            <w:pPr>
              <w:pStyle w:val="tt1cn"/>
            </w:pPr>
            <w:r w:rsidRPr="00E24593">
              <w:t>Duración</w:t>
            </w:r>
          </w:p>
          <w:p w:rsidR="008C2B8B" w:rsidRPr="00E24593" w:rsidRDefault="008C2B8B" w:rsidP="008C2B8B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C2B8B" w:rsidRPr="00E24593" w:rsidRDefault="008C2B8B" w:rsidP="008C2B8B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C2B8B" w:rsidRPr="00E24593" w:rsidRDefault="008C2B8B" w:rsidP="008C2B8B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C2B8B" w:rsidRPr="00E24593" w:rsidRDefault="008C2B8B" w:rsidP="008C2B8B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8C2B8B" w:rsidRPr="00E24593" w:rsidRDefault="008C2B8B" w:rsidP="008C2B8B">
            <w:pPr>
              <w:pStyle w:val="tt1cn"/>
            </w:pPr>
            <w:r w:rsidRPr="00E24593">
              <w:t>Sesións 50´</w:t>
            </w:r>
          </w:p>
        </w:tc>
      </w:tr>
      <w:tr w:rsidR="008C2B8B" w:rsidRPr="00E24593" w:rsidTr="008C2B8B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C2B8B" w:rsidRPr="00E24593" w:rsidRDefault="008C2B8B" w:rsidP="008C2B8B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C2B8B" w:rsidRPr="00EC7B42" w:rsidRDefault="008C2B8B" w:rsidP="008C2B8B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8C2B8B" w:rsidRPr="00F01C75" w:rsidRDefault="008C2B8B" w:rsidP="008C2B8B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8C2B8B" w:rsidRPr="000562A9" w:rsidRDefault="008C2B8B" w:rsidP="008C2B8B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8C2B8B" w:rsidRPr="00F01C75" w:rsidRDefault="008C2B8B" w:rsidP="008C2B8B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8C2B8B" w:rsidRPr="00F01C75" w:rsidRDefault="008C2B8B" w:rsidP="008C2B8B">
            <w:pPr>
              <w:pStyle w:val="tt1c"/>
            </w:pPr>
            <w:r>
              <w:t>7</w:t>
            </w:r>
          </w:p>
        </w:tc>
      </w:tr>
      <w:tr w:rsidR="008C2B8B" w:rsidRPr="00E24593" w:rsidTr="008C2B8B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Pr="00846C9C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C2B8B" w:rsidRDefault="008C2B8B" w:rsidP="008C2B8B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8C2B8B" w:rsidRDefault="008C2B8B" w:rsidP="008C2B8B">
            <w:pPr>
              <w:pStyle w:val="tt1c"/>
            </w:pPr>
            <w:r>
              <w:t>5</w:t>
            </w:r>
          </w:p>
        </w:tc>
      </w:tr>
      <w:tr w:rsidR="008C2B8B" w:rsidRPr="00E24593" w:rsidTr="008C2B8B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8C2B8B" w:rsidRPr="008C7328" w:rsidRDefault="008C2B8B" w:rsidP="008C2B8B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8C2B8B" w:rsidRPr="008C7328" w:rsidRDefault="008C2B8B" w:rsidP="008C2B8B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8C2B8B" w:rsidRPr="00297BAF" w:rsidRDefault="008C2B8B" w:rsidP="008C2B8B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8C2B8B" w:rsidRPr="003B0590" w:rsidRDefault="008C2B8B" w:rsidP="008C2B8B">
            <w:pPr>
              <w:pStyle w:val="tt1c"/>
            </w:pPr>
            <w:r w:rsidRPr="003B0590">
              <w:t>3</w:t>
            </w:r>
          </w:p>
        </w:tc>
      </w:tr>
      <w:tr w:rsidR="008C2B8B" w:rsidRPr="00E24593" w:rsidTr="008C2B8B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Pr="000562A9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C2B8B" w:rsidRPr="002F7E30" w:rsidRDefault="008C2B8B" w:rsidP="008C2B8B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8C2B8B" w:rsidRPr="002825BD" w:rsidRDefault="008C2B8B" w:rsidP="008C2B8B">
            <w:pPr>
              <w:pStyle w:val="tt1c"/>
            </w:pPr>
            <w:r w:rsidRPr="002825BD">
              <w:t>10</w:t>
            </w:r>
          </w:p>
        </w:tc>
      </w:tr>
      <w:tr w:rsidR="008C2B8B" w:rsidRPr="00E24593" w:rsidTr="008C2B8B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Pr="000562A9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C2B8B" w:rsidRPr="00297BAF" w:rsidRDefault="008C2B8B" w:rsidP="008C2B8B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8C2B8B" w:rsidRPr="004B03E5" w:rsidRDefault="008C2B8B" w:rsidP="008C2B8B">
            <w:pPr>
              <w:pStyle w:val="tt1c"/>
            </w:pPr>
            <w:r w:rsidRPr="004B03E5">
              <w:t>9</w:t>
            </w:r>
          </w:p>
        </w:tc>
      </w:tr>
      <w:tr w:rsidR="008C2B8B" w:rsidRPr="00E24593" w:rsidTr="008C2B8B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Pr="000562A9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C2B8B" w:rsidRPr="003B0590" w:rsidRDefault="008C2B8B" w:rsidP="008C2B8B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8C2B8B" w:rsidRPr="003B0590" w:rsidRDefault="008C2B8B" w:rsidP="008C2B8B">
            <w:pPr>
              <w:pStyle w:val="tt1c"/>
            </w:pPr>
            <w:r w:rsidRPr="003B0590">
              <w:t>11</w:t>
            </w:r>
          </w:p>
        </w:tc>
      </w:tr>
      <w:tr w:rsidR="008C2B8B" w:rsidRPr="00E24593" w:rsidTr="008C2B8B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Pr="000562A9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C2B8B" w:rsidRPr="003B0590" w:rsidRDefault="008C2B8B" w:rsidP="008C2B8B">
            <w:pPr>
              <w:pStyle w:val="tt1"/>
              <w:rPr>
                <w:b/>
              </w:rPr>
            </w:pPr>
            <w:r w:rsidRPr="008C7328">
              <w:t>A05</w:t>
            </w:r>
            <w:r w:rsidR="004B03E5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8C2B8B" w:rsidRPr="003B0590" w:rsidRDefault="008C2B8B" w:rsidP="008C2B8B">
            <w:pPr>
              <w:pStyle w:val="tt1c"/>
            </w:pPr>
            <w:r w:rsidRPr="003B0590">
              <w:t>5</w:t>
            </w:r>
          </w:p>
        </w:tc>
      </w:tr>
      <w:tr w:rsidR="008C2B8B" w:rsidRPr="00E24593" w:rsidTr="008C2B8B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8C2B8B" w:rsidRPr="000420CD" w:rsidRDefault="008C2B8B" w:rsidP="008C2B8B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8C2B8B" w:rsidRPr="000420CD" w:rsidRDefault="008C2B8B" w:rsidP="008C2B8B">
            <w:pPr>
              <w:pStyle w:val="tt1c"/>
            </w:pPr>
            <w:r w:rsidRPr="000420CD">
              <w:t>32</w:t>
            </w:r>
          </w:p>
          <w:p w:rsidR="008C2B8B" w:rsidRPr="000420CD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Pr="000420CD" w:rsidRDefault="008C2B8B" w:rsidP="008C2B8B">
            <w:pPr>
              <w:pStyle w:val="tt1"/>
            </w:pPr>
            <w:r w:rsidRPr="000420CD">
              <w:t>A01</w:t>
            </w:r>
            <w:r w:rsidR="004B03E5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8C2B8B" w:rsidRPr="003B0590" w:rsidRDefault="008C2B8B" w:rsidP="008C2B8B">
            <w:pPr>
              <w:pStyle w:val="tt1c"/>
            </w:pPr>
            <w:r>
              <w:t>15</w:t>
            </w:r>
          </w:p>
        </w:tc>
      </w:tr>
      <w:tr w:rsidR="008C2B8B" w:rsidRPr="00E24593" w:rsidTr="008C2B8B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</w:tcPr>
          <w:p w:rsidR="008C2B8B" w:rsidRPr="002F7E30" w:rsidRDefault="008C2B8B" w:rsidP="008C2B8B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C2B8B" w:rsidRPr="002F7E30" w:rsidRDefault="008C2B8B" w:rsidP="008C2B8B">
            <w:pPr>
              <w:pStyle w:val="tt1"/>
            </w:pPr>
            <w:r>
              <w:t>A02</w:t>
            </w:r>
            <w:r w:rsidR="004B03E5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C2B8B" w:rsidRPr="002F7E30" w:rsidRDefault="008C2B8B" w:rsidP="008C2B8B">
            <w:pPr>
              <w:pStyle w:val="tt1c"/>
            </w:pPr>
            <w:r>
              <w:t>10</w:t>
            </w:r>
          </w:p>
        </w:tc>
      </w:tr>
      <w:tr w:rsidR="008C2B8B" w:rsidRPr="00E24593" w:rsidTr="008C2B8B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8C2B8B" w:rsidRPr="003B0590" w:rsidRDefault="008C2B8B" w:rsidP="008C2B8B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8C2B8B" w:rsidRPr="003B0590" w:rsidRDefault="008C2B8B" w:rsidP="008C2B8B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C2B8B" w:rsidRDefault="008C2B8B" w:rsidP="008C2B8B">
            <w:pPr>
              <w:pStyle w:val="tt1"/>
            </w:pPr>
            <w:r>
              <w:t>A03</w:t>
            </w:r>
            <w:r w:rsidR="004B03E5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C2B8B" w:rsidRPr="003B0590" w:rsidRDefault="008C2B8B" w:rsidP="008C2B8B">
            <w:pPr>
              <w:pStyle w:val="tt1c"/>
            </w:pPr>
            <w:r>
              <w:t>7</w:t>
            </w:r>
          </w:p>
        </w:tc>
      </w:tr>
      <w:tr w:rsidR="008C2B8B" w:rsidRPr="00E24593" w:rsidTr="008C2B8B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8C2B8B" w:rsidRPr="009C2083" w:rsidRDefault="008C2B8B" w:rsidP="008C2B8B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8C2B8B" w:rsidRPr="009C2083" w:rsidRDefault="008C2B8B" w:rsidP="008C2B8B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8C2B8B" w:rsidRPr="005D3E59" w:rsidRDefault="008C2B8B" w:rsidP="008C2B8B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8C2B8B" w:rsidRPr="005D3E59" w:rsidRDefault="008C2B8B" w:rsidP="008C2B8B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8C2B8B" w:rsidRPr="00E24593" w:rsidTr="008C2B8B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8C2B8B" w:rsidRPr="00846C9C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8C2B8B" w:rsidRPr="000562A9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C2B8B" w:rsidRPr="009C2083" w:rsidRDefault="008C2B8B" w:rsidP="008C2B8B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8C2B8B" w:rsidRPr="009C2083" w:rsidRDefault="008C2B8B" w:rsidP="008C2B8B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8C2B8B" w:rsidRPr="00E24593" w:rsidTr="008C2B8B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Pr="002F7E30" w:rsidRDefault="008C2B8B" w:rsidP="008C2B8B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Pr="002F7E30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Pr="004C7DDD" w:rsidRDefault="008C2B8B" w:rsidP="008C2B8B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8C2B8B" w:rsidRPr="00EC7B42" w:rsidRDefault="008C2B8B" w:rsidP="008C2B8B">
            <w:pPr>
              <w:pStyle w:val="tt1c"/>
            </w:pPr>
            <w:r>
              <w:t>3</w:t>
            </w:r>
          </w:p>
        </w:tc>
      </w:tr>
      <w:tr w:rsidR="008C2B8B" w:rsidRPr="00E24593" w:rsidTr="008C2B8B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8C2B8B" w:rsidRPr="002F7E30" w:rsidRDefault="008C2B8B" w:rsidP="008C2B8B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8C2B8B" w:rsidRPr="002F7E30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Default="008C2B8B" w:rsidP="008C2B8B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8C2B8B" w:rsidRDefault="008C2B8B" w:rsidP="008C2B8B">
            <w:pPr>
              <w:pStyle w:val="tt1c"/>
            </w:pPr>
            <w:r>
              <w:t>3</w:t>
            </w:r>
          </w:p>
        </w:tc>
      </w:tr>
      <w:tr w:rsidR="008C2B8B" w:rsidRPr="00E24593" w:rsidTr="008C2B8B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8C2B8B" w:rsidRPr="00A83A7C" w:rsidRDefault="008C2B8B" w:rsidP="008C2B8B">
            <w:pPr>
              <w:pStyle w:val="tt1"/>
              <w:rPr>
                <w:b/>
              </w:rPr>
            </w:pPr>
            <w:r w:rsidRPr="00A83A7C">
              <w:rPr>
                <w:b/>
              </w:rPr>
              <w:t>UD05. Consultas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8C2B8B" w:rsidRPr="00A83A7C" w:rsidRDefault="008C2B8B" w:rsidP="008C2B8B">
            <w:pPr>
              <w:pStyle w:val="tt1c"/>
              <w:rPr>
                <w:b/>
              </w:rPr>
            </w:pPr>
            <w:r w:rsidRPr="00A83A7C">
              <w:rPr>
                <w:b/>
              </w:rPr>
              <w:t>39</w:t>
            </w:r>
          </w:p>
        </w:tc>
        <w:tc>
          <w:tcPr>
            <w:tcW w:w="2350" w:type="dxa"/>
          </w:tcPr>
          <w:p w:rsidR="008C2B8B" w:rsidRPr="002F7E30" w:rsidRDefault="008C2B8B" w:rsidP="008C2B8B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8C2B8B" w:rsidRPr="002F7E30" w:rsidRDefault="008C2B8B" w:rsidP="008C2B8B">
            <w:pPr>
              <w:pStyle w:val="tt1c"/>
            </w:pPr>
            <w:r>
              <w:t>12</w:t>
            </w:r>
          </w:p>
        </w:tc>
      </w:tr>
      <w:tr w:rsidR="008C2B8B" w:rsidRPr="00E24593" w:rsidTr="008C2B8B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Pr="002F7E30" w:rsidRDefault="008C2B8B" w:rsidP="008C2B8B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8C2B8B" w:rsidRPr="002F7E30" w:rsidRDefault="008C2B8B" w:rsidP="008C2B8B">
            <w:pPr>
              <w:pStyle w:val="tt1c"/>
            </w:pPr>
            <w:r>
              <w:t>10</w:t>
            </w:r>
          </w:p>
        </w:tc>
      </w:tr>
      <w:tr w:rsidR="008C2B8B" w:rsidRPr="00E24593" w:rsidTr="008C2B8B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C2B8B" w:rsidRPr="002F7E30" w:rsidRDefault="008C2B8B" w:rsidP="008C2B8B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C2B8B" w:rsidRPr="002F7E30" w:rsidRDefault="008C2B8B" w:rsidP="008C2B8B">
            <w:pPr>
              <w:pStyle w:val="tt1c"/>
            </w:pPr>
            <w:r>
              <w:t>7</w:t>
            </w:r>
          </w:p>
        </w:tc>
      </w:tr>
      <w:tr w:rsidR="008C2B8B" w:rsidRPr="00E24593" w:rsidTr="008C2B8B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FFFF99"/>
          </w:tcPr>
          <w:p w:rsidR="008C2B8B" w:rsidRPr="008C2B8B" w:rsidRDefault="008C2B8B" w:rsidP="008C2B8B">
            <w:pPr>
              <w:pStyle w:val="tt1"/>
              <w:rPr>
                <w:b/>
              </w:rPr>
            </w:pPr>
            <w:r w:rsidRPr="008C2B8B">
              <w:rPr>
                <w:b/>
              </w:rPr>
              <w:t>A04. Consultas con subconsultas</w:t>
            </w:r>
          </w:p>
        </w:tc>
        <w:tc>
          <w:tcPr>
            <w:tcW w:w="708" w:type="dxa"/>
            <w:shd w:val="clear" w:color="auto" w:fill="FFFF99"/>
          </w:tcPr>
          <w:p w:rsidR="008C2B8B" w:rsidRPr="008C2B8B" w:rsidRDefault="008C2B8B" w:rsidP="008C2B8B">
            <w:pPr>
              <w:pStyle w:val="tt1c"/>
              <w:rPr>
                <w:b/>
              </w:rPr>
            </w:pPr>
            <w:r w:rsidRPr="008C2B8B">
              <w:rPr>
                <w:b/>
              </w:rPr>
              <w:t>7</w:t>
            </w:r>
          </w:p>
        </w:tc>
      </w:tr>
      <w:tr w:rsidR="008C2B8B" w:rsidRPr="00E24593" w:rsidTr="008C2B8B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8C2B8B" w:rsidRPr="002F7E30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Default="008C2B8B" w:rsidP="008C2B8B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8C2B8B" w:rsidRDefault="008C2B8B" w:rsidP="008C2B8B">
            <w:pPr>
              <w:pStyle w:val="tt1c"/>
            </w:pPr>
            <w:r>
              <w:t>3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8C2B8B" w:rsidRPr="00764FEA" w:rsidRDefault="008C2B8B" w:rsidP="008C2B8B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8C2B8B" w:rsidRPr="00B7668A" w:rsidRDefault="008C2B8B" w:rsidP="008C2B8B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8C2B8B" w:rsidRPr="009C2083" w:rsidRDefault="008C2B8B" w:rsidP="008C2B8B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8C2B8B" w:rsidRDefault="008C2B8B" w:rsidP="008C2B8B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8C2B8B" w:rsidRDefault="008C2B8B" w:rsidP="008C2B8B">
            <w:pPr>
              <w:pStyle w:val="tt1"/>
            </w:pPr>
          </w:p>
        </w:tc>
        <w:tc>
          <w:tcPr>
            <w:tcW w:w="627" w:type="dxa"/>
            <w:vMerge/>
          </w:tcPr>
          <w:p w:rsidR="008C2B8B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Pr="009C2083" w:rsidRDefault="008C2B8B" w:rsidP="008C2B8B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8C2B8B" w:rsidRPr="009C2083" w:rsidRDefault="008C2B8B" w:rsidP="008C2B8B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8C2B8B" w:rsidRPr="00E24593" w:rsidRDefault="008C2B8B" w:rsidP="008C2B8B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8C2B8B" w:rsidRPr="00E24593" w:rsidRDefault="008C2B8B" w:rsidP="008C2B8B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C2B8B" w:rsidRPr="00E24593" w:rsidRDefault="008C2B8B" w:rsidP="008C2B8B">
            <w:pPr>
              <w:pStyle w:val="tt1"/>
            </w:pPr>
            <w:r>
              <w:t>A03. Transaccións</w:t>
            </w:r>
            <w:r w:rsidR="004B03E5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C2B8B" w:rsidRPr="00E24593" w:rsidRDefault="008C2B8B" w:rsidP="008C2B8B">
            <w:pPr>
              <w:pStyle w:val="tt1c"/>
            </w:pPr>
            <w:r>
              <w:t>7</w:t>
            </w:r>
          </w:p>
        </w:tc>
      </w:tr>
      <w:tr w:rsidR="008C2B8B" w:rsidRPr="002932D0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8C2B8B" w:rsidRPr="00F7221F" w:rsidRDefault="008C2B8B" w:rsidP="008C2B8B">
            <w:pPr>
              <w:pStyle w:val="tt1"/>
            </w:pPr>
            <w:r w:rsidRPr="00F7221F">
              <w:t xml:space="preserve">UD07. Programación de bases de datos </w:t>
            </w:r>
          </w:p>
          <w:p w:rsidR="008C2B8B" w:rsidRPr="00F7221F" w:rsidRDefault="008C2B8B" w:rsidP="008C2B8B">
            <w:pPr>
              <w:pStyle w:val="tt1"/>
            </w:pPr>
          </w:p>
          <w:p w:rsidR="008C2B8B" w:rsidRPr="00F7221F" w:rsidRDefault="008C2B8B" w:rsidP="008C2B8B">
            <w:pPr>
              <w:pStyle w:val="tt1"/>
            </w:pPr>
          </w:p>
          <w:p w:rsidR="008C2B8B" w:rsidRPr="00F7221F" w:rsidRDefault="008C2B8B" w:rsidP="008C2B8B">
            <w:pPr>
              <w:pStyle w:val="tt1"/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8C2B8B" w:rsidRPr="00F7221F" w:rsidRDefault="008C2B8B" w:rsidP="008C2B8B">
            <w:pPr>
              <w:pStyle w:val="tt1c"/>
            </w:pPr>
            <w:r w:rsidRPr="00F7221F"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8C2B8B" w:rsidRPr="0035424E" w:rsidRDefault="008C2B8B" w:rsidP="008C2B8B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8C2B8B" w:rsidRPr="0035424E" w:rsidRDefault="008C2B8B" w:rsidP="008C2B8B">
            <w:pPr>
              <w:pStyle w:val="tt1c"/>
            </w:pPr>
            <w:r w:rsidRPr="0035424E">
              <w:t>4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8C2B8B" w:rsidRPr="00E24593" w:rsidRDefault="008C2B8B" w:rsidP="008C2B8B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8C2B8B" w:rsidRPr="00E24593" w:rsidRDefault="008C2B8B" w:rsidP="008C2B8B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8C2B8B" w:rsidRPr="002C7016" w:rsidRDefault="008C2B8B" w:rsidP="008C2B8B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8C2B8B" w:rsidRPr="00E24593" w:rsidRDefault="008C2B8B" w:rsidP="008C2B8B">
            <w:pPr>
              <w:pStyle w:val="tt1c"/>
            </w:pPr>
            <w:r>
              <w:t>9</w:t>
            </w:r>
          </w:p>
        </w:tc>
      </w:tr>
      <w:tr w:rsidR="008C2B8B" w:rsidRPr="00F7221F" w:rsidTr="008C2B8B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8C2B8B" w:rsidRPr="00F7221F" w:rsidRDefault="008C2B8B" w:rsidP="008C2B8B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8C2B8B" w:rsidRPr="00F7221F" w:rsidRDefault="008C2B8B" w:rsidP="008C2B8B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Pr="00F7221F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Pr="00F7221F" w:rsidRDefault="008C2B8B" w:rsidP="008C2B8B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8C2B8B" w:rsidRPr="00F7221F" w:rsidRDefault="008C2B8B" w:rsidP="008C2B8B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8C2B8B" w:rsidRPr="00F7221F" w:rsidRDefault="008C2B8B" w:rsidP="008C2B8B">
            <w:pPr>
              <w:pStyle w:val="tt1c"/>
            </w:pPr>
            <w:r w:rsidRPr="00F7221F">
              <w:t>5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8C2B8B" w:rsidRPr="00E24593" w:rsidRDefault="008C2B8B" w:rsidP="008C2B8B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8C2B8B" w:rsidRPr="00E24593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Pr="00E24593" w:rsidRDefault="008C2B8B" w:rsidP="008C2B8B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8C2B8B" w:rsidRPr="00E24593" w:rsidRDefault="008C2B8B" w:rsidP="008C2B8B">
            <w:pPr>
              <w:pStyle w:val="tt1c"/>
            </w:pPr>
            <w:r>
              <w:t>4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8C2B8B" w:rsidRPr="00F01C75" w:rsidRDefault="008C2B8B" w:rsidP="008C2B8B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8C2B8B" w:rsidRPr="00F01C75" w:rsidRDefault="008C2B8B" w:rsidP="008C2B8B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8C2B8B" w:rsidRPr="000E49EC" w:rsidRDefault="008C2B8B" w:rsidP="008C2B8B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8C2B8B" w:rsidRPr="000E49EC" w:rsidRDefault="008C2B8B" w:rsidP="008C2B8B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8C2B8B" w:rsidRDefault="008C2B8B" w:rsidP="008C2B8B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8C2B8B" w:rsidRDefault="008C2B8B" w:rsidP="008C2B8B">
            <w:pPr>
              <w:pStyle w:val="tt1c"/>
            </w:pPr>
          </w:p>
        </w:tc>
        <w:tc>
          <w:tcPr>
            <w:tcW w:w="2350" w:type="dxa"/>
          </w:tcPr>
          <w:p w:rsidR="008C2B8B" w:rsidRPr="000E49EC" w:rsidRDefault="008C2B8B" w:rsidP="008C2B8B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8C2B8B" w:rsidRPr="000E49EC" w:rsidRDefault="008C2B8B" w:rsidP="008C2B8B">
            <w:pPr>
              <w:pStyle w:val="tt1c"/>
            </w:pPr>
            <w:r w:rsidRPr="000E49EC">
              <w:t>9</w:t>
            </w:r>
          </w:p>
        </w:tc>
      </w:tr>
      <w:tr w:rsidR="008C2B8B" w:rsidRPr="00E24593" w:rsidTr="008C2B8B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8C2B8B" w:rsidRPr="00E24593" w:rsidRDefault="008C2B8B" w:rsidP="008C2B8B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8C2B8B" w:rsidRPr="00F01C75" w:rsidRDefault="008C2B8B" w:rsidP="008C2B8B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8C2B8B" w:rsidRPr="00F01C75" w:rsidRDefault="008C2B8B" w:rsidP="008C2B8B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8C2B8B" w:rsidRPr="000E49EC" w:rsidRDefault="008C2B8B" w:rsidP="008C2B8B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8C2B8B" w:rsidRPr="000E49EC" w:rsidRDefault="008C2B8B" w:rsidP="008C2B8B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064DE8">
        <w:t>5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1F2B27">
        <w:t>5</w:t>
      </w:r>
      <w:r w:rsidR="00491A73" w:rsidRPr="00701A2B">
        <w:t>_</w:t>
      </w:r>
      <w:r w:rsidR="001F2B27">
        <w:t>Consultas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41056833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1F2B27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1F2B27" w:rsidP="001F2B27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A</w:t>
            </w:r>
            <w:r w:rsidR="006D48AD">
              <w:t>0</w:t>
            </w:r>
            <w:r w:rsidR="00411D77">
              <w:t>4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E55342" w:rsidP="00E55342">
            <w:pPr>
              <w:pStyle w:val="tt2"/>
              <w:spacing w:before="0" w:after="0"/>
            </w:pPr>
            <w:r>
              <w:rPr>
                <w:sz w:val="16"/>
              </w:rPr>
              <w:t>Consultas con s</w:t>
            </w:r>
            <w:r w:rsidR="00411D77">
              <w:rPr>
                <w:sz w:val="16"/>
              </w:rPr>
              <w:t>ubconsultas</w:t>
            </w:r>
            <w:r>
              <w:rPr>
                <w:sz w:val="16"/>
              </w:rPr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9F2ED4" w:rsidP="00411D77">
            <w:pPr>
              <w:pStyle w:val="tt1"/>
            </w:pPr>
            <w:r>
              <w:t>Realizá</w:t>
            </w:r>
            <w:r w:rsidR="001F2B27">
              <w:t xml:space="preserve">ronse consultas </w:t>
            </w:r>
            <w:r w:rsidR="00411D77">
              <w:t>que conteñen a outras consultas como parte da sentenza SELECT.</w:t>
            </w:r>
            <w:r w:rsidR="001F2B27">
              <w:t xml:space="preserve"> 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E55342" w:rsidP="001F2B27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7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41056834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55342" w:rsidRDefault="001F2B27" w:rsidP="007B2DD3">
            <w:pPr>
              <w:pStyle w:val="ttp1"/>
            </w:pPr>
            <w:r w:rsidRPr="00E55342">
              <w:t>RA5 - Consulta a información almacenada nunha base de datos empregando asistentes, ferramentas gráficas e a linguaxe de manipulación de datos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120592" w:rsidP="00764FEA">
            <w:pPr>
              <w:pStyle w:val="tticn"/>
            </w:pPr>
            <w:r>
              <w:t>Non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41056835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9F2ED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9F2ED4" w:rsidRPr="00E24593" w:rsidRDefault="006D48AD" w:rsidP="00764FEA">
            <w:pPr>
              <w:pStyle w:val="tt1"/>
            </w:pPr>
            <w:r>
              <w:t>O4</w:t>
            </w:r>
            <w:r w:rsidR="009F2ED4"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9F2ED4" w:rsidRPr="006D48AD" w:rsidRDefault="006D48AD" w:rsidP="006D48AD">
            <w:pPr>
              <w:pStyle w:val="tt1"/>
            </w:pPr>
            <w:r>
              <w:t>Realizar consultas que conteñen a outras consultas como parte da sentenza SELECT.</w:t>
            </w:r>
          </w:p>
        </w:tc>
        <w:tc>
          <w:tcPr>
            <w:tcW w:w="421" w:type="dxa"/>
            <w:shd w:val="clear" w:color="auto" w:fill="auto"/>
            <w:noWrap/>
          </w:tcPr>
          <w:p w:rsidR="009F2ED4" w:rsidRPr="00E24593" w:rsidRDefault="00411D77" w:rsidP="00764FEA">
            <w:pPr>
              <w:pStyle w:val="tt1"/>
            </w:pPr>
            <w:r>
              <w:t>A04</w:t>
            </w:r>
          </w:p>
        </w:tc>
        <w:tc>
          <w:tcPr>
            <w:tcW w:w="2548" w:type="dxa"/>
            <w:shd w:val="clear" w:color="auto" w:fill="auto"/>
            <w:noWrap/>
          </w:tcPr>
          <w:p w:rsidR="009F2ED4" w:rsidRPr="00E24593" w:rsidRDefault="00E55342" w:rsidP="00E55342">
            <w:pPr>
              <w:pStyle w:val="tt2"/>
              <w:spacing w:before="0" w:after="0"/>
            </w:pPr>
            <w:r>
              <w:rPr>
                <w:sz w:val="16"/>
              </w:rPr>
              <w:t>Consultas con s</w:t>
            </w:r>
            <w:r w:rsidR="00411D77">
              <w:rPr>
                <w:sz w:val="16"/>
              </w:rPr>
              <w:t>ubconsultas</w:t>
            </w:r>
            <w:r w:rsidR="006D48AD">
              <w:rPr>
                <w:sz w:val="16"/>
              </w:rPr>
              <w:t>.</w:t>
            </w:r>
          </w:p>
        </w:tc>
        <w:tc>
          <w:tcPr>
            <w:tcW w:w="2348" w:type="dxa"/>
            <w:shd w:val="clear" w:color="auto" w:fill="auto"/>
            <w:noWrap/>
          </w:tcPr>
          <w:p w:rsidR="009F2ED4" w:rsidRPr="00E24593" w:rsidRDefault="00411D77" w:rsidP="00AD6EED">
            <w:pPr>
              <w:pStyle w:val="tt1"/>
            </w:pPr>
            <w:r>
              <w:t>Realizáronse consultas que conteñen a outras consultas como parte da sentenza SELECT.</w:t>
            </w:r>
          </w:p>
        </w:tc>
        <w:tc>
          <w:tcPr>
            <w:tcW w:w="839" w:type="dxa"/>
            <w:shd w:val="clear" w:color="auto" w:fill="auto"/>
            <w:noWrap/>
          </w:tcPr>
          <w:p w:rsidR="009F2ED4" w:rsidRPr="00E24593" w:rsidRDefault="00E55342" w:rsidP="00764FEA">
            <w:pPr>
              <w:pStyle w:val="tt1c"/>
            </w:pPr>
            <w:r>
              <w:t>7</w:t>
            </w: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41056836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D4C78" w:rsidRPr="0029235A" w:rsidRDefault="0029235A" w:rsidP="0029235A">
            <w:pPr>
              <w:pStyle w:val="ttp1"/>
            </w:pPr>
            <w:r w:rsidRPr="0029235A">
              <w:t xml:space="preserve">CA5.7 </w:t>
            </w:r>
            <w:r w:rsidR="00EA4A0F" w:rsidRPr="0029235A">
              <w:t>Realizáronse consultas con subconsultas.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41056837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2F2A50" w:rsidRPr="00E24593" w:rsidRDefault="00EA4A0F" w:rsidP="002F2A50">
            <w:pPr>
              <w:pStyle w:val="ttp1"/>
            </w:pPr>
            <w:r w:rsidRPr="00EA4A0F">
              <w:rPr>
                <w:lang w:val="es-ES"/>
              </w:rPr>
              <w:t>Subconsultas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41056838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6D48AD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6D48AD" w:rsidRPr="00DA4141" w:rsidRDefault="006D48AD" w:rsidP="00764FEA">
            <w:pPr>
              <w:pStyle w:val="tt1n"/>
            </w:pPr>
            <w:r>
              <w:t>A04</w:t>
            </w:r>
            <w:r w:rsidRPr="00DA4141">
              <w:t>.</w:t>
            </w:r>
            <w:r>
              <w:t xml:space="preserve"> </w:t>
            </w:r>
            <w:r w:rsidRPr="006D48AD">
              <w:t>Consultas con subco</w:t>
            </w:r>
            <w:r w:rsidRPr="006D48AD">
              <w:t>n</w:t>
            </w:r>
            <w:r w:rsidRPr="006D48AD">
              <w:t>sultas.</w:t>
            </w:r>
          </w:p>
          <w:p w:rsidR="006D48AD" w:rsidRDefault="006D48AD" w:rsidP="006D48AD">
            <w:pPr>
              <w:pStyle w:val="ttp1"/>
            </w:pPr>
            <w:r w:rsidRPr="006D48AD">
              <w:t>Realizáronse consultas que conteñen a outras consultas como parte da sentenza SELECT.</w:t>
            </w:r>
          </w:p>
          <w:p w:rsidR="006D48AD" w:rsidRDefault="006D48AD" w:rsidP="00AB138C">
            <w:pPr>
              <w:pStyle w:val="ttp1"/>
              <w:numPr>
                <w:ilvl w:val="0"/>
                <w:numId w:val="0"/>
              </w:numPr>
              <w:ind w:left="227" w:hanging="227"/>
            </w:pPr>
          </w:p>
          <w:p w:rsidR="006D48AD" w:rsidRPr="00DA4141" w:rsidRDefault="006D48AD" w:rsidP="00AB138C">
            <w:pPr>
              <w:pStyle w:val="ttp1"/>
              <w:numPr>
                <w:ilvl w:val="0"/>
                <w:numId w:val="0"/>
              </w:numPr>
              <w:ind w:left="227" w:hanging="227"/>
            </w:pPr>
          </w:p>
        </w:tc>
        <w:tc>
          <w:tcPr>
            <w:tcW w:w="2693" w:type="dxa"/>
            <w:shd w:val="clear" w:color="auto" w:fill="auto"/>
            <w:noWrap/>
          </w:tcPr>
          <w:p w:rsidR="006D48AD" w:rsidRPr="00DA4141" w:rsidRDefault="006D48AD" w:rsidP="006D48AD">
            <w:pPr>
              <w:pStyle w:val="ttp1"/>
            </w:pPr>
            <w:r>
              <w:rPr>
                <w:b/>
              </w:rPr>
              <w:t>Tp4.</w:t>
            </w:r>
            <w:r w:rsidRPr="0019491C">
              <w:rPr>
                <w:b/>
              </w:rPr>
              <w:t>1</w:t>
            </w:r>
            <w:r>
              <w:t xml:space="preserve"> Exposición de conceptos sobre sentenzas LMD (Linguaxe de manipul</w:t>
            </w:r>
            <w:r>
              <w:t>a</w:t>
            </w:r>
            <w:r>
              <w:t>ción de datos) que permiten realizar consultas con subconsultas como parte de SELECT.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6D48AD" w:rsidRPr="001A6F41" w:rsidRDefault="006D48AD" w:rsidP="00F628F0">
            <w:pPr>
              <w:pStyle w:val="ttp1"/>
              <w:numPr>
                <w:ilvl w:val="0"/>
                <w:numId w:val="0"/>
              </w:numPr>
              <w:ind w:left="227"/>
            </w:pPr>
            <w:r w:rsidRPr="00DA4141">
              <w:rPr>
                <w:b/>
              </w:rPr>
              <w:t>Ta</w:t>
            </w:r>
            <w:r>
              <w:rPr>
                <w:b/>
              </w:rPr>
              <w:t>4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1</w:t>
            </w:r>
            <w:r>
              <w:t xml:space="preserve"> Toma de notas e formulación de dúb</w:t>
            </w:r>
            <w:r>
              <w:t>i</w:t>
            </w:r>
            <w:r>
              <w:t>das.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6D48AD" w:rsidRPr="00DA4141" w:rsidRDefault="006D48AD" w:rsidP="00F628F0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6D48AD" w:rsidRDefault="006D48AD" w:rsidP="00F628F0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6D48AD" w:rsidRPr="00FF1126" w:rsidRDefault="006D48AD" w:rsidP="00F628F0">
            <w:pPr>
              <w:pStyle w:val="ttp1"/>
            </w:pPr>
            <w:r>
              <w:t>Proxector.</w:t>
            </w:r>
          </w:p>
          <w:p w:rsidR="006D48AD" w:rsidRDefault="006D48AD" w:rsidP="00F628F0">
            <w:pPr>
              <w:pStyle w:val="ttp1"/>
            </w:pPr>
            <w:r w:rsidRPr="00FF1126">
              <w:t xml:space="preserve">Ordenadores </w:t>
            </w:r>
            <w:r>
              <w:t>c</w:t>
            </w:r>
            <w:r w:rsidRPr="00FF1126">
              <w:t>on conexión a Internet, que terán instalado</w:t>
            </w:r>
            <w:r>
              <w:t xml:space="preserve">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6D48AD" w:rsidRPr="00FF1126" w:rsidRDefault="006D48AD" w:rsidP="00F628F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auto"/>
            <w:noWrap/>
          </w:tcPr>
          <w:p w:rsidR="006D48AD" w:rsidRPr="00DA4141" w:rsidRDefault="006D48AD" w:rsidP="00F628F0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6D48AD" w:rsidRPr="00DA4141" w:rsidRDefault="006D48AD" w:rsidP="00764FEA">
            <w:pPr>
              <w:pStyle w:val="tt1c"/>
            </w:pPr>
            <w:r>
              <w:t>0.5</w:t>
            </w:r>
          </w:p>
        </w:tc>
      </w:tr>
      <w:tr w:rsidR="006D48AD" w:rsidRPr="00E24593" w:rsidTr="008039E0">
        <w:trPr>
          <w:trHeight w:val="931"/>
        </w:trPr>
        <w:tc>
          <w:tcPr>
            <w:tcW w:w="2042" w:type="dxa"/>
            <w:vMerge/>
            <w:shd w:val="clear" w:color="auto" w:fill="auto"/>
            <w:noWrap/>
          </w:tcPr>
          <w:p w:rsidR="006D48AD" w:rsidRPr="00DA4141" w:rsidRDefault="006D48AD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6D48AD" w:rsidRPr="00DA4141" w:rsidRDefault="006D48AD" w:rsidP="006D48AD">
            <w:pPr>
              <w:pStyle w:val="ttp1"/>
            </w:pPr>
            <w:r>
              <w:rPr>
                <w:b/>
              </w:rPr>
              <w:t>Tp4</w:t>
            </w:r>
            <w:r w:rsidRPr="0019491C"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t xml:space="preserve"> Demostración práctica de consu</w:t>
            </w:r>
            <w:r>
              <w:t>l</w:t>
            </w:r>
            <w:r>
              <w:t xml:space="preserve">tas con subconsultas. </w:t>
            </w: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6D48AD" w:rsidRPr="00DA4141" w:rsidRDefault="006D48AD" w:rsidP="006D48AD">
            <w:pPr>
              <w:pStyle w:val="ttp1"/>
            </w:pPr>
            <w:r>
              <w:rPr>
                <w:b/>
              </w:rPr>
              <w:t>Ta4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t xml:space="preserve"> Realización de consultas con subco</w:t>
            </w:r>
            <w:r>
              <w:t>n</w:t>
            </w:r>
            <w:r>
              <w:t>sultas.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6D48AD" w:rsidRPr="00DA4141" w:rsidRDefault="006D48AD" w:rsidP="008039E0">
            <w:pPr>
              <w:pStyle w:val="ttp1"/>
            </w:pPr>
            <w:r>
              <w:t>Guións de sentenzas LMD que solucionan os exercicios de co</w:t>
            </w:r>
            <w:r>
              <w:t>n</w:t>
            </w:r>
            <w:r>
              <w:t>sulta propostos.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6D48AD" w:rsidRPr="00DA4141" w:rsidRDefault="006D48AD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6D48AD" w:rsidRPr="00DA4141" w:rsidRDefault="006D48AD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6D48AD" w:rsidRPr="00DA4141" w:rsidRDefault="006D48AD" w:rsidP="00764FEA">
            <w:pPr>
              <w:pStyle w:val="tt1c"/>
            </w:pPr>
            <w:r>
              <w:t>6</w:t>
            </w:r>
          </w:p>
        </w:tc>
      </w:tr>
      <w:tr w:rsidR="006D48AD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6D48AD" w:rsidRPr="00DA4141" w:rsidRDefault="006D48AD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6D48AD" w:rsidRPr="00DA4141" w:rsidRDefault="006D48AD" w:rsidP="00F628F0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6D48AD" w:rsidRPr="00DA4141" w:rsidRDefault="006D48AD" w:rsidP="00BC3B91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Ta4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3</w:t>
            </w:r>
            <w:r>
              <w:t xml:space="preserve">  </w:t>
            </w:r>
            <w:r w:rsidRPr="001055D4">
              <w:t xml:space="preserve">Tarefa de avaliación </w:t>
            </w:r>
            <w:r>
              <w:t>utilizando o instrum</w:t>
            </w:r>
            <w:r w:rsidRPr="001055D4">
              <w:t>ento de avaliación TO.</w:t>
            </w:r>
            <w:r w:rsidR="00BC3B91">
              <w:t>6</w:t>
            </w:r>
            <w:r w:rsidRPr="001055D4">
              <w:t>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6D48AD" w:rsidRPr="00DA4141" w:rsidRDefault="006D48AD" w:rsidP="00F628F0">
            <w:pPr>
              <w:pStyle w:val="ttp1"/>
            </w:pPr>
            <w:r>
              <w:t>Exame en papel e en formato dixital.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6D48AD" w:rsidRDefault="006D48AD" w:rsidP="00F628F0">
            <w:pPr>
              <w:pStyle w:val="ttp1"/>
            </w:pPr>
            <w:r>
              <w:t xml:space="preserve">Máquina virtual para exame que </w:t>
            </w:r>
            <w:r w:rsidRPr="00DA4141">
              <w:t>terá inst</w:t>
            </w:r>
            <w:r w:rsidRPr="00DA4141">
              <w:t>a</w:t>
            </w:r>
            <w:r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6D48AD" w:rsidRPr="00DA4141" w:rsidRDefault="006D48AD" w:rsidP="00F628F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6D48AD" w:rsidRPr="00DA4141" w:rsidRDefault="006D48AD" w:rsidP="00BC3B91">
            <w:pPr>
              <w:pStyle w:val="ttp1"/>
              <w:tabs>
                <w:tab w:val="left" w:pos="227"/>
                <w:tab w:val="num" w:pos="360"/>
              </w:tabs>
            </w:pPr>
            <w:r w:rsidRPr="001055D4">
              <w:rPr>
                <w:b/>
              </w:rPr>
              <w:t>TO.</w:t>
            </w:r>
            <w:r w:rsidR="00BC3B91">
              <w:rPr>
                <w:b/>
              </w:rPr>
              <w:t>6</w:t>
            </w:r>
            <w:r>
              <w:t xml:space="preserve"> - </w:t>
            </w:r>
            <w:r w:rsidRPr="006D48AD">
              <w:t xml:space="preserve">Documento de rexistro de realización de consultas que conteñen consultas. Escala de valores (observación indirecta). 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6D48AD" w:rsidRPr="00DA4141" w:rsidRDefault="006D48AD" w:rsidP="00764FEA">
            <w:pPr>
              <w:pStyle w:val="tt1c"/>
            </w:pPr>
            <w:r>
              <w:t>0.5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411D77" w:rsidP="00764FEA">
      <w:pPr>
        <w:pStyle w:val="n1"/>
        <w:rPr>
          <w:noProof w:val="0"/>
        </w:rPr>
      </w:pPr>
      <w:bookmarkStart w:id="17" w:name="_Toc417547455"/>
      <w:bookmarkStart w:id="18" w:name="_Toc441056839"/>
      <w:r>
        <w:rPr>
          <w:noProof w:val="0"/>
        </w:rPr>
        <w:lastRenderedPageBreak/>
        <w:t>A04</w:t>
      </w:r>
      <w:r w:rsidR="00764FEA" w:rsidRPr="00E24593">
        <w:rPr>
          <w:noProof w:val="0"/>
        </w:rPr>
        <w:t xml:space="preserve">. </w:t>
      </w:r>
      <w:bookmarkEnd w:id="17"/>
      <w:r w:rsidR="00E55342">
        <w:rPr>
          <w:noProof w:val="0"/>
        </w:rPr>
        <w:t>Consultas con s</w:t>
      </w:r>
      <w:r>
        <w:t>ubconsultas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41056840"/>
      <w:r w:rsidRPr="00E24593">
        <w:t>Introdución</w:t>
      </w:r>
      <w:bookmarkEnd w:id="19"/>
      <w:bookmarkEnd w:id="20"/>
    </w:p>
    <w:p w:rsidR="008C5C79" w:rsidRPr="008C5C79" w:rsidRDefault="008C5C79" w:rsidP="008C5C79">
      <w:pPr>
        <w:pStyle w:val="n3"/>
        <w:rPr>
          <w:lang w:eastAsia="gl-ES"/>
        </w:rPr>
      </w:pPr>
      <w:bookmarkStart w:id="21" w:name="_Toc441056841"/>
      <w:r>
        <w:rPr>
          <w:lang w:eastAsia="gl-ES"/>
        </w:rPr>
        <w:t>Obxectivos</w:t>
      </w:r>
      <w:bookmarkEnd w:id="21"/>
    </w:p>
    <w:p w:rsidR="007023BE" w:rsidRDefault="007023BE" w:rsidP="007023BE">
      <w:pPr>
        <w:pStyle w:val="tx1"/>
      </w:pPr>
      <w:r>
        <w:t xml:space="preserve">Os obxectivos </w:t>
      </w:r>
      <w:r w:rsidR="00F059BC">
        <w:t>desta actividade son:</w:t>
      </w:r>
    </w:p>
    <w:p w:rsidR="00AB138C" w:rsidRDefault="00F67F59" w:rsidP="00F059BC">
      <w:pPr>
        <w:pStyle w:val="p1"/>
      </w:pPr>
      <w:r>
        <w:t>Realizar</w:t>
      </w:r>
      <w:r w:rsidR="009C7731">
        <w:t xml:space="preserve"> consultas </w:t>
      </w:r>
      <w:r w:rsidR="00411D77">
        <w:t>que conteñen a outras consultas como parte da sentenza SELECT</w:t>
      </w:r>
      <w:r w:rsidR="00A23F32">
        <w:t>.</w:t>
      </w:r>
    </w:p>
    <w:p w:rsidR="00BB010E" w:rsidRDefault="00BB010E" w:rsidP="00BB010E">
      <w:pPr>
        <w:pStyle w:val="n3"/>
      </w:pPr>
      <w:bookmarkStart w:id="22" w:name="_Toc436678121"/>
      <w:bookmarkStart w:id="23" w:name="_Toc441056842"/>
      <w:bookmarkStart w:id="24" w:name="_Toc437806912"/>
      <w:bookmarkStart w:id="25" w:name="_Toc417547457"/>
      <w:r>
        <w:t>Software</w:t>
      </w:r>
      <w:bookmarkEnd w:id="22"/>
      <w:bookmarkEnd w:id="23"/>
    </w:p>
    <w:p w:rsidR="00BB010E" w:rsidRDefault="00BB010E" w:rsidP="00BB010E">
      <w:pPr>
        <w:pStyle w:val="tx1"/>
      </w:pPr>
      <w:r>
        <w:t>U</w:t>
      </w:r>
      <w:r w:rsidRPr="002C58DF">
        <w:t>tilizar</w:t>
      </w:r>
      <w:r>
        <w:t>ase a plataforma WAMP (Windows-Apache-MySQL-PHP) WampServer 2.5 (ú</w:t>
      </w:r>
      <w:r>
        <w:t>l</w:t>
      </w:r>
      <w:r>
        <w:t>tima versión estable en outubro 2015), que inclúe MySQL</w:t>
      </w:r>
      <w:r w:rsidRPr="002C58DF">
        <w:t xml:space="preserve"> </w:t>
      </w:r>
      <w:r>
        <w:t>Community Edition 5.6.17 c</w:t>
      </w:r>
      <w:r>
        <w:t>o</w:t>
      </w:r>
      <w:r>
        <w:t>mo</w:t>
      </w:r>
      <w:r w:rsidRPr="002C58DF">
        <w:t xml:space="preserve"> SXBD</w:t>
      </w:r>
      <w:r>
        <w:t>R (Sistema Xestor de Bases de Datos Relacional). As razóns de utilización de</w:t>
      </w:r>
      <w:r>
        <w:t>s</w:t>
      </w:r>
      <w:r>
        <w:t>te software son que:</w:t>
      </w:r>
    </w:p>
    <w:p w:rsidR="00BB010E" w:rsidRDefault="00BB010E" w:rsidP="00BB010E">
      <w:pPr>
        <w:pStyle w:val="p1"/>
      </w:pPr>
      <w:r>
        <w:t>É software libre, polo que o alumnado poderá descargalo de forma gratuíta e utilizalo legalmente na súa casa.</w:t>
      </w:r>
    </w:p>
    <w:p w:rsidR="00BB010E" w:rsidRDefault="00BB010E" w:rsidP="00BB010E">
      <w:pPr>
        <w:pStyle w:val="p1"/>
      </w:pPr>
      <w:r>
        <w:t>É unha forma sinxela de facer a instalación do software necesario para desenvolver aplicacións web.</w:t>
      </w:r>
    </w:p>
    <w:p w:rsidR="00BB010E" w:rsidRDefault="00BB010E" w:rsidP="00BB010E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BB010E" w:rsidRDefault="00BB010E" w:rsidP="00BB010E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BB010E" w:rsidRDefault="00BB010E" w:rsidP="00BB010E">
      <w:pPr>
        <w:pStyle w:val="tx1"/>
      </w:pPr>
      <w:r>
        <w:t xml:space="preserve">Utilizarase </w:t>
      </w:r>
      <w:r w:rsidRPr="002C58DF">
        <w:t>MySQL Workbench</w:t>
      </w:r>
      <w:r>
        <w:t xml:space="preserve"> 6.3 como </w:t>
      </w:r>
      <w:r w:rsidRPr="002C58DF">
        <w:t>ferramenta cliente gráfica</w:t>
      </w:r>
      <w:r>
        <w:t xml:space="preserve"> xa que é a recome</w:t>
      </w:r>
      <w:r>
        <w:t>n</w:t>
      </w:r>
      <w:r>
        <w:t>dada por MySQL en outubro de 2015, aínda que tamén poderían utilizarse outras</w:t>
      </w:r>
      <w:r w:rsidRPr="002C58DF">
        <w:t xml:space="preserve"> como </w:t>
      </w:r>
      <w:r>
        <w:t>phpMyAdmin</w:t>
      </w:r>
      <w:r w:rsidRPr="002C58DF">
        <w:t xml:space="preserve">, EMS MyManager, </w:t>
      </w:r>
      <w:r>
        <w:t xml:space="preserve">ou </w:t>
      </w:r>
      <w:r w:rsidRPr="002C58DF">
        <w:t>MySQL Query Brow</w:t>
      </w:r>
      <w:r>
        <w:t xml:space="preserve">ser. </w:t>
      </w:r>
    </w:p>
    <w:p w:rsidR="00BB010E" w:rsidRDefault="00BB010E" w:rsidP="00BB010E">
      <w:r>
        <w:t>Normalmente, para a proba das consultas realiz</w:t>
      </w:r>
      <w:r w:rsidR="004B03E5">
        <w:t>adas nesta actividade, mostrara</w:t>
      </w:r>
      <w:r>
        <w:t>se a zona de mani</w:t>
      </w:r>
      <w:r w:rsidR="00365747">
        <w:t xml:space="preserve">pulación de datos de Workbench </w:t>
      </w:r>
      <w:r>
        <w:t>coas filas que forman a táboa de resultados. Para completar a anterior información ou cando a consulta non pode mostrarse enteira xa que devolve moitas filas, mostrarase ademais a zona de saída (output) coa información do e</w:t>
      </w:r>
      <w:r>
        <w:t>s</w:t>
      </w:r>
      <w:r>
        <w:t>tado da execución da consulta e o número de filas que devolve.</w:t>
      </w:r>
    </w:p>
    <w:p w:rsidR="00BB010E" w:rsidRDefault="00BB010E" w:rsidP="00BB010E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8632DB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</w:t>
      </w:r>
      <w:r w:rsidRPr="002C58DF">
        <w:t>MySQL Workbench</w:t>
      </w:r>
      <w:r>
        <w:t xml:space="preserve"> e descargar o software. </w:t>
      </w:r>
    </w:p>
    <w:p w:rsidR="00BB010E" w:rsidRDefault="00BB010E" w:rsidP="00BB010E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Pr="00602551">
          <w:rPr>
            <w:rStyle w:val="Hipervnculo"/>
          </w:rPr>
          <w:t>http://dev.mysql.com/doc/index-gui.html</w:t>
        </w:r>
      </w:hyperlink>
      <w:r>
        <w:t xml:space="preserve"> pode descargarse o manual de </w:t>
      </w:r>
      <w:r w:rsidRPr="002C58DF">
        <w:t>MySQL Workbench</w:t>
      </w:r>
      <w:r>
        <w:t>.</w:t>
      </w:r>
    </w:p>
    <w:p w:rsidR="00BB010E" w:rsidRDefault="00BB010E" w:rsidP="00BB010E">
      <w:pPr>
        <w:pStyle w:val="txapoio"/>
        <w:tabs>
          <w:tab w:val="clear" w:pos="1191"/>
        </w:tabs>
        <w:suppressAutoHyphens/>
      </w:pPr>
      <w:r>
        <w:t>O material anexo a esta actividade inclúe unha g</w:t>
      </w:r>
      <w:r w:rsidRPr="00F50E62">
        <w:t>uía básica de MySQL Workbench 6.</w:t>
      </w:r>
      <w:r>
        <w:t xml:space="preserve">3. </w:t>
      </w:r>
    </w:p>
    <w:p w:rsidR="00FF11AA" w:rsidRDefault="00FF11AA" w:rsidP="00FF11AA">
      <w:pPr>
        <w:pStyle w:val="n3"/>
      </w:pPr>
      <w:bookmarkStart w:id="26" w:name="_Toc437806911"/>
      <w:bookmarkStart w:id="27" w:name="_Toc438117739"/>
      <w:bookmarkStart w:id="28" w:name="_Toc441056843"/>
      <w:bookmarkStart w:id="29" w:name="_Toc437806913"/>
      <w:bookmarkEnd w:id="24"/>
      <w:r>
        <w:lastRenderedPageBreak/>
        <w:t>Bases de datos de traballo</w:t>
      </w:r>
      <w:bookmarkEnd w:id="26"/>
      <w:bookmarkEnd w:id="27"/>
      <w:bookmarkEnd w:id="28"/>
    </w:p>
    <w:p w:rsidR="00FF11AA" w:rsidRDefault="00FF11AA" w:rsidP="00FF11AA">
      <w:pPr>
        <w:pStyle w:val="tx1"/>
      </w:pPr>
      <w:r>
        <w:t xml:space="preserve">As bases de datos </w:t>
      </w:r>
      <w:r w:rsidR="004B03E5">
        <w:rPr>
          <w:i/>
        </w:rPr>
        <w:t>tendaBD</w:t>
      </w:r>
      <w:r>
        <w:t xml:space="preserve">, </w:t>
      </w:r>
      <w:r w:rsidRPr="008F1001">
        <w:rPr>
          <w:i/>
        </w:rPr>
        <w:t>traballadores</w:t>
      </w:r>
      <w:r>
        <w:t xml:space="preserve"> e </w:t>
      </w:r>
      <w:r w:rsidRPr="008F1001">
        <w:rPr>
          <w:i/>
        </w:rPr>
        <w:t>practicas5</w:t>
      </w:r>
      <w:r>
        <w:rPr>
          <w:i/>
        </w:rPr>
        <w:t xml:space="preserve"> </w:t>
      </w:r>
      <w:r>
        <w:t>utilizaranse para os exemplos e t</w:t>
      </w:r>
      <w:r>
        <w:t>a</w:t>
      </w:r>
      <w:r>
        <w:t>refas desta actividade.  Antes de empezar a probar os exemplos ou realizar as tarefas, hai que executar os scripts de creación no servidor e poñer en uso a base de datos correspo</w:t>
      </w:r>
      <w:r>
        <w:t>n</w:t>
      </w:r>
      <w:r>
        <w:t>dente. Os scripts atópanse no cartafol anexo a esta actividade descrito no apartado '3.3 Material auxiliar'.</w:t>
      </w:r>
    </w:p>
    <w:p w:rsidR="00FF11AA" w:rsidRDefault="00FF11AA" w:rsidP="00FF11AA">
      <w:pPr>
        <w:pStyle w:val="n4"/>
      </w:pPr>
      <w:bookmarkStart w:id="30" w:name="_Toc438117740"/>
      <w:bookmarkStart w:id="31" w:name="_Toc441056844"/>
      <w:r>
        <w:t xml:space="preserve">Base de datos </w:t>
      </w:r>
      <w:r w:rsidR="004B03E5">
        <w:t>tendaBD</w:t>
      </w:r>
      <w:bookmarkEnd w:id="30"/>
      <w:bookmarkEnd w:id="31"/>
    </w:p>
    <w:p w:rsidR="00FF11AA" w:rsidRDefault="00FF11AA" w:rsidP="00FF11AA">
      <w:pPr>
        <w:pStyle w:val="tx1"/>
      </w:pPr>
      <w:r>
        <w:t xml:space="preserve">A base de datos </w:t>
      </w:r>
      <w:r>
        <w:rPr>
          <w:i/>
        </w:rPr>
        <w:t>tendaBD</w:t>
      </w:r>
      <w:r>
        <w:t xml:space="preserve"> serve para controlar as vendas dunha cadea de tendas. Gárdanse nela os datos das vendas que se realizan, das tendas nas que se fan as vendas, dos artigos vendidos, e dos clientes. As táboas desta base de datos que se van a utilizar nesta activid</w:t>
      </w:r>
      <w:r>
        <w:t>a</w:t>
      </w:r>
      <w:r>
        <w:t>de móstranse no seguinte diagrama entidade relación deseñado con Workbench e descr</w:t>
      </w:r>
      <w:r>
        <w:t>í</w:t>
      </w:r>
      <w:r>
        <w:t>bense a continuación.</w:t>
      </w:r>
    </w:p>
    <w:p w:rsidR="00FF11AA" w:rsidRPr="008F1001" w:rsidRDefault="00FF11AA" w:rsidP="00FF11AA">
      <w:pPr>
        <w:pStyle w:val="formula1"/>
      </w:pPr>
      <w:r w:rsidRPr="008F1001">
        <w:rPr>
          <w:noProof/>
          <w:lang w:val="es-ES"/>
        </w:rPr>
        <w:drawing>
          <wp:inline distT="0" distB="0" distL="0" distR="0">
            <wp:extent cx="3709035" cy="2598420"/>
            <wp:effectExtent l="19050" t="0" r="5715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AA" w:rsidRPr="008F0472" w:rsidRDefault="00FF11AA" w:rsidP="00FF11AA">
      <w:pPr>
        <w:pStyle w:val="p1"/>
      </w:pPr>
      <w:r>
        <w:t xml:space="preserve">Táboa </w:t>
      </w:r>
      <w:r w:rsidRPr="00E33D21">
        <w:rPr>
          <w:i/>
        </w:rPr>
        <w:t>empregados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empregado. Numéranse de 1 en adiante de forma automática.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emp_dni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DNI do empregado.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emp_apelidos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FF11AA" w:rsidRPr="003F2DE0" w:rsidRDefault="00FF11AA" w:rsidP="004B03E5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FF11AA" w:rsidRPr="002C4772" w:rsidRDefault="00FF11AA" w:rsidP="004B03E5">
            <w:pPr>
              <w:pStyle w:val="tt1"/>
            </w:pPr>
            <w:r>
              <w:t>Apelidos do empregado.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emp_nome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Nome do empregado.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emp_enderezo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Enderezo do empregado.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emp_cp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Código postal do empregado.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emp_poboacion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Pr="002C4772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Poboación do empregado.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emp_pais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Código do país segundo a táboa de países.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emp_alta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na que se deu de alta o empregado.</w:t>
            </w:r>
          </w:p>
        </w:tc>
      </w:tr>
    </w:tbl>
    <w:p w:rsidR="00FF11AA" w:rsidRPr="008F0472" w:rsidRDefault="00FF11AA" w:rsidP="00FF11AA">
      <w:pPr>
        <w:pStyle w:val="p1"/>
      </w:pPr>
      <w:r>
        <w:t xml:space="preserve">Táboa </w:t>
      </w:r>
      <w:r w:rsidRPr="00E33D21">
        <w:rPr>
          <w:i/>
        </w:rPr>
        <w:t>pesos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peso_nome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Pr="00B779FD" w:rsidRDefault="00FF11AA" w:rsidP="004B03E5">
            <w:pPr>
              <w:pStyle w:val="tt1"/>
            </w:pPr>
            <w:r>
              <w:t>Nome que describe o tipo de peso.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peso_min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FF11AA" w:rsidRPr="002C4772" w:rsidRDefault="00FF11AA" w:rsidP="004B03E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Peso mínimo para ese nome.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peso_max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FF11AA" w:rsidRPr="003F2DE0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Pr="002C4772" w:rsidRDefault="00FF11AA" w:rsidP="004B03E5">
            <w:pPr>
              <w:pStyle w:val="tt1"/>
            </w:pPr>
            <w:r>
              <w:t>Peso máximo para ese nome.</w:t>
            </w:r>
          </w:p>
        </w:tc>
      </w:tr>
    </w:tbl>
    <w:p w:rsidR="00FF11AA" w:rsidRPr="008F0472" w:rsidRDefault="00FF11AA" w:rsidP="00FF11AA">
      <w:pPr>
        <w:pStyle w:val="p1"/>
      </w:pPr>
      <w:r>
        <w:lastRenderedPageBreak/>
        <w:t xml:space="preserve">Táboa </w:t>
      </w:r>
      <w:r w:rsidRPr="00E33D21">
        <w:rPr>
          <w:i/>
        </w:rPr>
        <w:t>clientes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cliente. Numeraranse de 1 en adiante de forma automática.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clt_cif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 xml:space="preserve"> Única</w:t>
            </w:r>
          </w:p>
        </w:tc>
        <w:tc>
          <w:tcPr>
            <w:tcW w:w="4677" w:type="dxa"/>
            <w:vAlign w:val="center"/>
          </w:tcPr>
          <w:p w:rsidR="00FF11AA" w:rsidRPr="002C4772" w:rsidRDefault="00FF11AA" w:rsidP="004B03E5">
            <w:pPr>
              <w:pStyle w:val="tt1"/>
            </w:pP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clt_apelidos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FF11AA" w:rsidRPr="003F2DE0" w:rsidRDefault="00FF11AA" w:rsidP="004B03E5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FF11AA" w:rsidRPr="002C4772" w:rsidRDefault="00FF11AA" w:rsidP="004B03E5">
            <w:pPr>
              <w:pStyle w:val="tt1"/>
            </w:pPr>
            <w:r>
              <w:t>Apelidos ou razón social do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clt_nome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Nome ou tipo de sociedade (SL, SA, ...) do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clt_enderezo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clt_cp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Código postal do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clt_poboacion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Pr="002C4772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clt_pais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Código do país segundo a táboa de países.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clt_email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varchar(120)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clt_desconto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tinyint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Porcentaxe de desconto aplicable ao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clt_vendas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Número de vendas feitas ao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clt_ultima_venda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da última venda feita ao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clt_alta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Pr="00800E52" w:rsidRDefault="00FF11AA" w:rsidP="004B03E5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na que se deu de alta ao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clt_ultima_actualizacion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da última vez que se fixeron cambios nos datos do cliente.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clt_baixa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na que se deu de baixa ao cliente.</w:t>
            </w:r>
          </w:p>
        </w:tc>
      </w:tr>
    </w:tbl>
    <w:p w:rsidR="00FF11AA" w:rsidRPr="008F0472" w:rsidRDefault="00FF11AA" w:rsidP="00FF11AA">
      <w:pPr>
        <w:pStyle w:val="p1"/>
      </w:pPr>
      <w:r>
        <w:t xml:space="preserve">Táboa </w:t>
      </w:r>
      <w:r w:rsidRPr="00E33D21">
        <w:rPr>
          <w:i/>
        </w:rPr>
        <w:t>artigos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Toma valores entre 1 e 200.000.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art_nome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 w:rsidRPr="00AD342E">
              <w:t>varchar(</w:t>
            </w:r>
            <w:r>
              <w:t>12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Nome ou descrición do artigo.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art_peso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Pr="002C4772" w:rsidRDefault="00FF11AA" w:rsidP="004B03E5">
            <w:pPr>
              <w:pStyle w:val="tt1"/>
            </w:pPr>
            <w:r>
              <w:t>Peso en gramos. Valor numérico enteiro.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art_color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char(20)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Cor do artigo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art_pc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Prezo de compra do artigo.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art_pv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Prezo de venda do artigo.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art_provedor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Pr="002C4772" w:rsidRDefault="00FF11AA" w:rsidP="004B03E5">
            <w:pPr>
              <w:pStyle w:val="tt1"/>
            </w:pPr>
            <w:r w:rsidRPr="002C4772">
              <w:t>F</w:t>
            </w:r>
            <w:r>
              <w:t>oránea</w:t>
            </w: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Identificador do provedor.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art_stock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Número de unidades do artigo dispoñibles no almacén.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art_alta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Pr="00735B38" w:rsidRDefault="00FF11AA" w:rsidP="004B03E5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na que se deu de alta o artigo.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art_baixa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na que se deu de baixa o artigo.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art_ultima_actualizacion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da última vez que se fixeron cambios nos datos do artigo.</w:t>
            </w:r>
          </w:p>
        </w:tc>
      </w:tr>
    </w:tbl>
    <w:p w:rsidR="00FF11AA" w:rsidRPr="008F0472" w:rsidRDefault="00FF11AA" w:rsidP="00FF11AA">
      <w:pPr>
        <w:pStyle w:val="p1"/>
      </w:pPr>
      <w:r>
        <w:t xml:space="preserve">Táboa </w:t>
      </w:r>
      <w:r w:rsidRPr="00E33D21">
        <w:rPr>
          <w:i/>
        </w:rPr>
        <w:t>paises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B779FD" w:rsidRDefault="00FF11AA" w:rsidP="004B03E5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país. Numeraranse de 1 en adiante de forma automática.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pai_isonum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F11AA" w:rsidRPr="00B779FD" w:rsidRDefault="00FF11AA" w:rsidP="004B03E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 xml:space="preserve"> Número de país segundo a norma ISO</w:t>
            </w:r>
            <w:r w:rsidRPr="00E578A3">
              <w:t xml:space="preserve"> 3166-1:2013</w:t>
            </w:r>
            <w:r>
              <w:t>.</w:t>
            </w:r>
            <w:r w:rsidRPr="00D861A9">
              <w:rPr>
                <w:rStyle w:val="Refdenotaalpie"/>
              </w:rPr>
              <w:footnoteReference w:id="3"/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pai_iso2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>
              <w:t>char(2)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F11AA" w:rsidRPr="00B779FD" w:rsidRDefault="00FF11AA" w:rsidP="004B03E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FF11AA" w:rsidRDefault="00FF11AA" w:rsidP="004B03E5">
            <w:pPr>
              <w:pStyle w:val="tt1"/>
            </w:pPr>
            <w:r>
              <w:t>Código de país de 2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pai_iso3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>
              <w:t>char(3)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F11AA" w:rsidRPr="00B779FD" w:rsidRDefault="00FF11AA" w:rsidP="004B03E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FF11AA" w:rsidRDefault="00FF11AA" w:rsidP="004B03E5">
            <w:pPr>
              <w:pStyle w:val="tt1"/>
            </w:pPr>
            <w:r>
              <w:t>Código de país de 3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pai_nome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varchar(80)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F11AA" w:rsidRPr="00B779FD" w:rsidRDefault="00FF11AA" w:rsidP="004B03E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FF11AA" w:rsidRDefault="00FF11AA" w:rsidP="004B03E5">
            <w:pPr>
              <w:pStyle w:val="tt1"/>
            </w:pPr>
            <w:r>
              <w:t>Nome do país.</w:t>
            </w:r>
          </w:p>
        </w:tc>
      </w:tr>
    </w:tbl>
    <w:p w:rsidR="00FF11AA" w:rsidRPr="008F0472" w:rsidRDefault="00FF11AA" w:rsidP="00FF11AA">
      <w:pPr>
        <w:pStyle w:val="p1"/>
      </w:pPr>
      <w:r>
        <w:lastRenderedPageBreak/>
        <w:t xml:space="preserve">Táboa </w:t>
      </w:r>
      <w:r w:rsidRPr="00E33D21">
        <w:rPr>
          <w:i/>
        </w:rPr>
        <w:t>provedores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B779FD" w:rsidRDefault="00FF11AA" w:rsidP="004B03E5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provedor.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prv_nome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 w:rsidRPr="00AD342E">
              <w:t>varchar(</w:t>
            </w:r>
            <w:r>
              <w:t>6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FF11AA" w:rsidRPr="00B779FD" w:rsidRDefault="00FF11AA" w:rsidP="004B03E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Nome do provedor.</w:t>
            </w:r>
          </w:p>
        </w:tc>
      </w:tr>
    </w:tbl>
    <w:p w:rsidR="00FF11AA" w:rsidRPr="008F0472" w:rsidRDefault="00FF11AA" w:rsidP="00FF11AA">
      <w:pPr>
        <w:pStyle w:val="p1"/>
      </w:pPr>
      <w:r>
        <w:t xml:space="preserve">Táboa </w:t>
      </w:r>
      <w:r w:rsidRPr="00E33D21">
        <w:rPr>
          <w:i/>
        </w:rPr>
        <w:t>tendas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Identificador da tenda. Numéranse </w:t>
            </w:r>
            <w:r w:rsidRPr="00AD342E">
              <w:t xml:space="preserve"> do 1 en adiante de forma automática.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tda_poboacion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 w:rsidRPr="00AD342E">
              <w:t>varchar(60)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Poboación na que está situada a tenda.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tda_xerente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Pr="00583DC8" w:rsidRDefault="00FF11AA" w:rsidP="004B03E5">
            <w:pPr>
              <w:pStyle w:val="tt1"/>
            </w:pPr>
            <w:r w:rsidRPr="00583DC8">
              <w:t>F</w:t>
            </w:r>
            <w:r>
              <w:t>oránea</w:t>
            </w: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 que é  xerente da tenda.</w:t>
            </w:r>
          </w:p>
        </w:tc>
      </w:tr>
    </w:tbl>
    <w:p w:rsidR="00FF11AA" w:rsidRPr="008F0472" w:rsidRDefault="00FF11AA" w:rsidP="00FF11AA">
      <w:pPr>
        <w:pStyle w:val="p1"/>
      </w:pPr>
      <w:r>
        <w:t xml:space="preserve">Táboa </w:t>
      </w:r>
      <w:r w:rsidRPr="00E33D21">
        <w:rPr>
          <w:i/>
        </w:rPr>
        <w:t>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FF11AA" w:rsidRPr="00E24593" w:rsidTr="004B03E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FF11AA" w:rsidRPr="00B779FD" w:rsidRDefault="00FF11AA" w:rsidP="004B03E5">
            <w:pPr>
              <w:pStyle w:val="tt1"/>
            </w:pPr>
            <w:r>
              <w:t>Identificador da venda.  Numeraranse de 1 en adiante de forma automática.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ven_tenda</w:t>
            </w:r>
          </w:p>
        </w:tc>
        <w:tc>
          <w:tcPr>
            <w:tcW w:w="1134" w:type="dxa"/>
          </w:tcPr>
          <w:p w:rsidR="00FF11AA" w:rsidRPr="00AD342E" w:rsidRDefault="00FF11AA" w:rsidP="004B03E5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Foránea</w:t>
            </w:r>
          </w:p>
        </w:tc>
        <w:tc>
          <w:tcPr>
            <w:tcW w:w="4677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Identificador da tenda na que se fixo a venda.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ven_empregado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FF11AA" w:rsidRPr="003F2DE0" w:rsidRDefault="00FF11AA" w:rsidP="004B03E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FF11AA" w:rsidRPr="002C4772" w:rsidRDefault="00FF11AA" w:rsidP="004B03E5">
            <w:pPr>
              <w:pStyle w:val="tt1"/>
            </w:pPr>
            <w:r>
              <w:t>Identificador do empregado que fixo a venda.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ven_cliente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Identificador do cliente ao que se fixo a venda.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ven_data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e hora na que se fixo a venda.</w:t>
            </w:r>
          </w:p>
        </w:tc>
      </w:tr>
      <w:tr w:rsidR="00FF11AA" w:rsidRPr="00967072" w:rsidTr="004B03E5">
        <w:tc>
          <w:tcPr>
            <w:tcW w:w="1759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ven_factura</w:t>
            </w:r>
          </w:p>
        </w:tc>
        <w:tc>
          <w:tcPr>
            <w:tcW w:w="1134" w:type="dxa"/>
          </w:tcPr>
          <w:p w:rsidR="00FF11AA" w:rsidRDefault="00FF11AA" w:rsidP="004B03E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Pr="00735B38" w:rsidRDefault="00FF11AA" w:rsidP="004B03E5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</w:p>
        </w:tc>
        <w:tc>
          <w:tcPr>
            <w:tcW w:w="709" w:type="dxa"/>
          </w:tcPr>
          <w:p w:rsidR="00FF11AA" w:rsidRDefault="00FF11AA" w:rsidP="004B03E5">
            <w:pPr>
              <w:pStyle w:val="tt1"/>
            </w:pPr>
          </w:p>
        </w:tc>
        <w:tc>
          <w:tcPr>
            <w:tcW w:w="4677" w:type="dxa"/>
          </w:tcPr>
          <w:p w:rsidR="00FF11AA" w:rsidRDefault="00FF11AA" w:rsidP="004B03E5">
            <w:pPr>
              <w:pStyle w:val="tt1"/>
            </w:pPr>
            <w:r>
              <w:t>Data da factura na que se inclúe esta venda.</w:t>
            </w:r>
          </w:p>
        </w:tc>
      </w:tr>
    </w:tbl>
    <w:p w:rsidR="00FF11AA" w:rsidRPr="00E33D21" w:rsidRDefault="00FF11AA" w:rsidP="00FF11AA">
      <w:pPr>
        <w:pStyle w:val="p1"/>
        <w:rPr>
          <w:i/>
        </w:rPr>
      </w:pPr>
      <w:r>
        <w:t xml:space="preserve">Táboa </w:t>
      </w:r>
      <w:r w:rsidRPr="00E33D21">
        <w:rPr>
          <w:i/>
        </w:rPr>
        <w:t>detalle_vendas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418"/>
        <w:gridCol w:w="425"/>
        <w:gridCol w:w="709"/>
        <w:gridCol w:w="708"/>
        <w:gridCol w:w="3969"/>
      </w:tblGrid>
      <w:tr w:rsidR="00FF11AA" w:rsidRPr="00E24593" w:rsidTr="004B03E5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Nome columna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Null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FF11AA" w:rsidRDefault="00FF11AA" w:rsidP="004B03E5">
            <w:pPr>
              <w:pStyle w:val="tt1cn"/>
            </w:pPr>
            <w:r>
              <w:t>Clave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F11AA" w:rsidRPr="00E24593" w:rsidRDefault="00FF11AA" w:rsidP="004B03E5">
            <w:pPr>
              <w:pStyle w:val="tt1cn"/>
            </w:pPr>
            <w:r>
              <w:t>Observacións</w:t>
            </w:r>
          </w:p>
        </w:tc>
      </w:tr>
      <w:tr w:rsidR="00FF11AA" w:rsidRPr="00967072" w:rsidTr="004B03E5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dev_venda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FF11AA" w:rsidRPr="00AD342E" w:rsidRDefault="00FF11AA" w:rsidP="004B03E5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FF11AA" w:rsidRPr="00B779FD" w:rsidRDefault="00FF11AA" w:rsidP="004B03E5">
            <w:pPr>
              <w:pStyle w:val="tt1"/>
            </w:pPr>
            <w:r>
              <w:t>Identificador da venda á que corresponde a liña de detalle.</w:t>
            </w:r>
          </w:p>
        </w:tc>
      </w:tr>
      <w:tr w:rsidR="00FF11AA" w:rsidRPr="00967072" w:rsidTr="004B03E5">
        <w:tc>
          <w:tcPr>
            <w:tcW w:w="147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dev_numero</w:t>
            </w:r>
          </w:p>
        </w:tc>
        <w:tc>
          <w:tcPr>
            <w:tcW w:w="1418" w:type="dxa"/>
          </w:tcPr>
          <w:p w:rsidR="00FF11AA" w:rsidRPr="00AD342E" w:rsidRDefault="00FF11AA" w:rsidP="004B03E5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FF11AA" w:rsidRDefault="00FF11AA" w:rsidP="004B03E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/>
            <w:vAlign w:val="center"/>
          </w:tcPr>
          <w:p w:rsidR="00FF11AA" w:rsidRPr="002C4772" w:rsidRDefault="00FF11AA" w:rsidP="004B03E5">
            <w:pPr>
              <w:pStyle w:val="tt1"/>
            </w:pPr>
          </w:p>
        </w:tc>
        <w:tc>
          <w:tcPr>
            <w:tcW w:w="708" w:type="dxa"/>
            <w:vAlign w:val="center"/>
          </w:tcPr>
          <w:p w:rsidR="00FF11AA" w:rsidRPr="002C4772" w:rsidRDefault="00FF11AA" w:rsidP="004B03E5">
            <w:pPr>
              <w:pStyle w:val="tt1"/>
            </w:pPr>
          </w:p>
        </w:tc>
        <w:tc>
          <w:tcPr>
            <w:tcW w:w="3969" w:type="dxa"/>
            <w:vAlign w:val="center"/>
          </w:tcPr>
          <w:p w:rsidR="00FF11AA" w:rsidRPr="002C4772" w:rsidRDefault="00FF11AA" w:rsidP="004B03E5">
            <w:pPr>
              <w:pStyle w:val="tt1"/>
            </w:pPr>
            <w:r>
              <w:t>Número da liña de detalle dentro da venda.</w:t>
            </w:r>
          </w:p>
        </w:tc>
      </w:tr>
      <w:tr w:rsidR="00FF11AA" w:rsidRPr="00967072" w:rsidTr="004B03E5">
        <w:tc>
          <w:tcPr>
            <w:tcW w:w="147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dev_artigo</w:t>
            </w:r>
          </w:p>
        </w:tc>
        <w:tc>
          <w:tcPr>
            <w:tcW w:w="1418" w:type="dxa"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FF11AA" w:rsidRPr="003F2DE0" w:rsidRDefault="00FF11AA" w:rsidP="004B03E5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</w:tcPr>
          <w:p w:rsidR="00FF11AA" w:rsidRPr="002C4772" w:rsidRDefault="00FF11AA" w:rsidP="004B03E5">
            <w:pPr>
              <w:pStyle w:val="tt1"/>
            </w:pPr>
            <w:r>
              <w:t>Identificador do artigo vendido.</w:t>
            </w:r>
          </w:p>
        </w:tc>
      </w:tr>
      <w:tr w:rsidR="00FF11AA" w:rsidRPr="00967072" w:rsidTr="004B03E5">
        <w:tc>
          <w:tcPr>
            <w:tcW w:w="1475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dev_cantidade</w:t>
            </w:r>
          </w:p>
        </w:tc>
        <w:tc>
          <w:tcPr>
            <w:tcW w:w="1418" w:type="dxa"/>
          </w:tcPr>
          <w:p w:rsidR="00FF11AA" w:rsidRDefault="00FF11AA" w:rsidP="004B03E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FF11AA" w:rsidRDefault="00FF11AA" w:rsidP="004B03E5">
            <w:pPr>
              <w:pStyle w:val="tt1"/>
            </w:pPr>
          </w:p>
        </w:tc>
        <w:tc>
          <w:tcPr>
            <w:tcW w:w="3969" w:type="dxa"/>
          </w:tcPr>
          <w:p w:rsidR="00FF11AA" w:rsidRDefault="00FF11AA" w:rsidP="004B03E5">
            <w:pPr>
              <w:pStyle w:val="tt1"/>
            </w:pPr>
            <w:r>
              <w:t>Número de unidades vendidas.</w:t>
            </w:r>
          </w:p>
        </w:tc>
      </w:tr>
      <w:tr w:rsidR="00FF11AA" w:rsidRPr="00967072" w:rsidTr="004B03E5">
        <w:tc>
          <w:tcPr>
            <w:tcW w:w="1475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dev_prezo_unitario</w:t>
            </w:r>
          </w:p>
        </w:tc>
        <w:tc>
          <w:tcPr>
            <w:tcW w:w="1418" w:type="dxa"/>
          </w:tcPr>
          <w:p w:rsidR="00FF11AA" w:rsidRDefault="00FF11AA" w:rsidP="004B03E5">
            <w:pPr>
              <w:pStyle w:val="tt1"/>
            </w:pPr>
            <w:r>
              <w:t>decimal(8,2)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FF11AA" w:rsidRDefault="00FF11AA" w:rsidP="004B03E5">
            <w:pPr>
              <w:pStyle w:val="tt1"/>
            </w:pPr>
          </w:p>
        </w:tc>
        <w:tc>
          <w:tcPr>
            <w:tcW w:w="3969" w:type="dxa"/>
          </w:tcPr>
          <w:p w:rsidR="00FF11AA" w:rsidRDefault="00FF11AA" w:rsidP="004B03E5">
            <w:pPr>
              <w:pStyle w:val="tt1"/>
            </w:pPr>
            <w:r>
              <w:t>Prezo por cada unidade vendida.</w:t>
            </w:r>
          </w:p>
        </w:tc>
      </w:tr>
      <w:tr w:rsidR="00FF11AA" w:rsidRPr="00967072" w:rsidTr="004B03E5">
        <w:tc>
          <w:tcPr>
            <w:tcW w:w="1475" w:type="dxa"/>
            <w:shd w:val="clear" w:color="auto" w:fill="auto"/>
            <w:noWrap/>
          </w:tcPr>
          <w:p w:rsidR="00FF11AA" w:rsidRDefault="00FF11AA" w:rsidP="004B03E5">
            <w:pPr>
              <w:pStyle w:val="tt1"/>
            </w:pPr>
            <w:r>
              <w:t>dev_desconto</w:t>
            </w:r>
          </w:p>
        </w:tc>
        <w:tc>
          <w:tcPr>
            <w:tcW w:w="1418" w:type="dxa"/>
          </w:tcPr>
          <w:p w:rsidR="00FF11AA" w:rsidRDefault="00FF11AA" w:rsidP="004B03E5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FF11AA" w:rsidRDefault="00FF11AA" w:rsidP="004B03E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FF11AA" w:rsidRDefault="00FF11AA" w:rsidP="004B03E5">
            <w:pPr>
              <w:pStyle w:val="tt1"/>
            </w:pPr>
          </w:p>
        </w:tc>
        <w:tc>
          <w:tcPr>
            <w:tcW w:w="3969" w:type="dxa"/>
          </w:tcPr>
          <w:p w:rsidR="00FF11AA" w:rsidRDefault="00FF11AA" w:rsidP="004B03E5">
            <w:pPr>
              <w:pStyle w:val="tt1"/>
            </w:pPr>
            <w:r>
              <w:t>Porcentaxe de desconto aplicado.</w:t>
            </w:r>
          </w:p>
        </w:tc>
      </w:tr>
    </w:tbl>
    <w:p w:rsidR="00BB010E" w:rsidRPr="00A701C2" w:rsidRDefault="00BB010E" w:rsidP="00BB010E">
      <w:pPr>
        <w:pStyle w:val="n4"/>
      </w:pPr>
      <w:bookmarkStart w:id="32" w:name="_Toc441056845"/>
      <w:r>
        <w:t>Base de datos practicas5</w:t>
      </w:r>
      <w:bookmarkEnd w:id="29"/>
      <w:bookmarkEnd w:id="32"/>
    </w:p>
    <w:p w:rsidR="00BB010E" w:rsidRDefault="00BB010E" w:rsidP="00BB010E">
      <w:pPr>
        <w:pStyle w:val="tx1"/>
      </w:pPr>
      <w:r>
        <w:t xml:space="preserve">A base de datos </w:t>
      </w:r>
      <w:r w:rsidRPr="00B83733">
        <w:rPr>
          <w:i/>
        </w:rPr>
        <w:t>practicas5</w:t>
      </w:r>
      <w:r>
        <w:t xml:space="preserve"> está </w:t>
      </w:r>
      <w:r w:rsidRPr="000E25C7">
        <w:t>creada</w:t>
      </w:r>
      <w:r>
        <w:t xml:space="preserve"> con fins didácticos para realizar os exemplos de consultas nesta unidade. Está formada por un grupo de táboas, relacionadas entre si, tal e como se mostra no seguinte diagrama entidade relación deseñado con Workbench e se describe a continuación.</w:t>
      </w:r>
    </w:p>
    <w:p w:rsidR="00BB010E" w:rsidRPr="00B83343" w:rsidRDefault="00BB010E" w:rsidP="00BB010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595688" cy="1128713"/>
            <wp:effectExtent l="19050" t="0" r="4762" b="0"/>
            <wp:docPr id="17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88" cy="112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0E" w:rsidRDefault="00BB010E" w:rsidP="00BB010E">
      <w:pPr>
        <w:pStyle w:val="p1"/>
      </w:pPr>
      <w:r>
        <w:t>T</w:t>
      </w:r>
      <w:r w:rsidRPr="0009495C">
        <w:t xml:space="preserve">áboa </w:t>
      </w:r>
      <w:r w:rsidRPr="00093F71">
        <w:rPr>
          <w:i/>
        </w:rPr>
        <w:t>empregado</w:t>
      </w:r>
      <w:r>
        <w:rPr>
          <w:i/>
        </w:rPr>
        <w:t xml:space="preserve">. </w:t>
      </w:r>
      <w:r>
        <w:t xml:space="preserve"> A</w:t>
      </w:r>
      <w:r w:rsidRPr="0009495C">
        <w:t xml:space="preserve"> columna </w:t>
      </w:r>
      <w:r w:rsidRPr="00093F71">
        <w:rPr>
          <w:i/>
        </w:rPr>
        <w:t>departamento</w:t>
      </w:r>
      <w:r>
        <w:t xml:space="preserve"> é unha cl</w:t>
      </w:r>
      <w:r w:rsidRPr="0009495C">
        <w:t xml:space="preserve">ave </w:t>
      </w:r>
      <w:r>
        <w:t>foránea</w:t>
      </w:r>
      <w:r w:rsidRPr="0009495C">
        <w:t xml:space="preserve"> que contén o código do departamento no que traballa o empregado, e fai referencia á columna </w:t>
      </w:r>
      <w:r w:rsidRPr="00093F71">
        <w:rPr>
          <w:i/>
        </w:rPr>
        <w:t>codigo</w:t>
      </w:r>
      <w:r w:rsidRPr="0009495C">
        <w:t xml:space="preserve"> da t</w:t>
      </w:r>
      <w:r w:rsidRPr="0009495C">
        <w:t>á</w:t>
      </w:r>
      <w:r w:rsidRPr="0009495C">
        <w:t xml:space="preserve">boa </w:t>
      </w:r>
      <w:r w:rsidRPr="00093F71">
        <w:rPr>
          <w:i/>
        </w:rPr>
        <w:t>departamento</w:t>
      </w:r>
      <w:r w:rsidRPr="0009495C">
        <w:t xml:space="preserve">. </w:t>
      </w:r>
      <w:r>
        <w:t>Os valores que toma a</w:t>
      </w:r>
      <w:r w:rsidRPr="0009495C">
        <w:t xml:space="preserve"> columna </w:t>
      </w:r>
      <w:r w:rsidRPr="00093F71">
        <w:rPr>
          <w:i/>
        </w:rPr>
        <w:t>departamento</w:t>
      </w:r>
      <w:r w:rsidRPr="0009495C">
        <w:t xml:space="preserve"> </w:t>
      </w:r>
      <w:r>
        <w:t xml:space="preserve">teñen que coincidir cos que toma </w:t>
      </w:r>
      <w:r w:rsidRPr="0009495C">
        <w:t xml:space="preserve">a columna </w:t>
      </w:r>
      <w:r w:rsidRPr="00093F71">
        <w:rPr>
          <w:i/>
        </w:rPr>
        <w:t>codigo</w:t>
      </w:r>
      <w:r w:rsidRPr="0009495C">
        <w:t xml:space="preserve"> da táboa </w:t>
      </w:r>
      <w:r w:rsidRPr="00093F71">
        <w:rPr>
          <w:i/>
        </w:rPr>
        <w:t>departamento</w:t>
      </w:r>
      <w:r w:rsidRPr="0009495C">
        <w:t xml:space="preserve">, ou </w:t>
      </w:r>
      <w:r>
        <w:t xml:space="preserve">ser </w:t>
      </w:r>
      <w:r w:rsidRPr="0009495C">
        <w:t>NULL</w:t>
      </w:r>
      <w:r>
        <w:t xml:space="preserve"> no caso que </w:t>
      </w:r>
      <w:r w:rsidRPr="0009495C">
        <w:t xml:space="preserve">o </w:t>
      </w:r>
      <w:r w:rsidRPr="0009495C">
        <w:lastRenderedPageBreak/>
        <w:t xml:space="preserve">empregado non </w:t>
      </w:r>
      <w:r>
        <w:t>teña asignado</w:t>
      </w:r>
      <w:r w:rsidRPr="0009495C">
        <w:t xml:space="preserve"> ningún departamento. </w:t>
      </w:r>
      <w:r>
        <w:t xml:space="preserve"> A columna </w:t>
      </w:r>
      <w:r w:rsidRPr="00093F71">
        <w:rPr>
          <w:i/>
        </w:rPr>
        <w:t>dni_xefe</w:t>
      </w:r>
      <w:r w:rsidRPr="0009495C">
        <w:t xml:space="preserve"> é ou</w:t>
      </w:r>
      <w:r>
        <w:t>tra cl</w:t>
      </w:r>
      <w:r w:rsidRPr="0009495C">
        <w:t xml:space="preserve">ave </w:t>
      </w:r>
      <w:r>
        <w:t>foránea</w:t>
      </w:r>
      <w:r w:rsidRPr="0009495C">
        <w:t xml:space="preserve"> que contén o dni doutro empregado que sería o seu xefe, ou o va</w:t>
      </w:r>
      <w:r>
        <w:t>lor NULL no caso que non tivera xefe.</w:t>
      </w:r>
    </w:p>
    <w:p w:rsidR="00BB010E" w:rsidRPr="0009495C" w:rsidRDefault="00BB010E" w:rsidP="00BB010E">
      <w:pPr>
        <w:pStyle w:val="p1"/>
      </w:pPr>
      <w:r>
        <w:t xml:space="preserve">Táboa </w:t>
      </w:r>
      <w:r w:rsidRPr="0016520D">
        <w:rPr>
          <w:i/>
        </w:rPr>
        <w:t>departament</w:t>
      </w:r>
      <w:r>
        <w:rPr>
          <w:i/>
        </w:rPr>
        <w:t>o</w:t>
      </w:r>
      <w:r>
        <w:t xml:space="preserve">. A columna </w:t>
      </w:r>
      <w:r w:rsidRPr="0016520D">
        <w:rPr>
          <w:i/>
        </w:rPr>
        <w:t>id_provincia</w:t>
      </w:r>
      <w:r>
        <w:t xml:space="preserve"> é unha clave foránea que fai referencia á columna </w:t>
      </w:r>
      <w:r w:rsidRPr="0016520D">
        <w:rPr>
          <w:i/>
        </w:rPr>
        <w:t>id_provincia</w:t>
      </w:r>
      <w:r>
        <w:t xml:space="preserve"> da táboa </w:t>
      </w:r>
      <w:r w:rsidRPr="0016520D">
        <w:rPr>
          <w:i/>
        </w:rPr>
        <w:t>provincia</w:t>
      </w:r>
      <w:r>
        <w:t>.</w:t>
      </w:r>
    </w:p>
    <w:p w:rsidR="00BB010E" w:rsidRPr="0009495C" w:rsidRDefault="00BB010E" w:rsidP="00BB010E">
      <w:pPr>
        <w:pStyle w:val="p1"/>
      </w:pPr>
      <w:r>
        <w:t>T</w:t>
      </w:r>
      <w:r w:rsidRPr="0009495C">
        <w:t xml:space="preserve">áboa </w:t>
      </w:r>
      <w:r w:rsidRPr="00BD5E63">
        <w:rPr>
          <w:i/>
        </w:rPr>
        <w:t>irpf</w:t>
      </w:r>
      <w:r>
        <w:rPr>
          <w:i/>
        </w:rPr>
        <w:t xml:space="preserve">. </w:t>
      </w:r>
      <w:r>
        <w:t>Contén a</w:t>
      </w:r>
      <w:r w:rsidRPr="0009495C">
        <w:t xml:space="preserve"> porcentaxe de imposto que hai que aplicarlle a cada empregado, en función do seu salario bruto, depend</w:t>
      </w:r>
      <w:r>
        <w:t>endo dos límites entre os que se atope</w:t>
      </w:r>
      <w:r w:rsidRPr="0009495C">
        <w:t>. Esta t</w:t>
      </w:r>
      <w:r w:rsidRPr="0009495C">
        <w:t>á</w:t>
      </w:r>
      <w:r w:rsidRPr="0009495C">
        <w:t>boa podería conter unha información similar a esta:</w:t>
      </w:r>
    </w:p>
    <w:p w:rsidR="00BB010E" w:rsidRDefault="00BB010E" w:rsidP="00BB010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10973" cy="1079766"/>
            <wp:effectExtent l="19050" t="0" r="0" b="0"/>
            <wp:docPr id="18" name="10 Imagen" descr="u5a1_taboairp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a1_taboairpf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973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0E" w:rsidRPr="00A701C2" w:rsidRDefault="00BB010E" w:rsidP="00BB010E">
      <w:pPr>
        <w:pStyle w:val="n4"/>
      </w:pPr>
      <w:bookmarkStart w:id="33" w:name="_Toc437806914"/>
      <w:bookmarkStart w:id="34" w:name="_Toc441056846"/>
      <w:r>
        <w:t>Base de datos traballadores</w:t>
      </w:r>
      <w:bookmarkEnd w:id="33"/>
      <w:bookmarkEnd w:id="34"/>
    </w:p>
    <w:p w:rsidR="00BB010E" w:rsidRDefault="00BB010E" w:rsidP="00BB010E">
      <w:pPr>
        <w:pStyle w:val="tx1"/>
      </w:pPr>
      <w:r>
        <w:t xml:space="preserve">A base de datos </w:t>
      </w:r>
      <w:r>
        <w:rPr>
          <w:i/>
        </w:rPr>
        <w:t>traballadores</w:t>
      </w:r>
      <w:r>
        <w:t xml:space="preserve"> serve para levar control dos empregados, departamentos e centros dunha empresa. Está formada por un grupo de táboas, relacionadas entre si, tal e como se mostra no seguinte grafo relacional e se describe a continuación. As táboas son MyIsam (non transaccionais) e por tanto non teñen definidas claves foráneas.</w:t>
      </w:r>
    </w:p>
    <w:p w:rsidR="00BB010E" w:rsidRDefault="00BB010E" w:rsidP="00BB010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530850" cy="1025592"/>
            <wp:effectExtent l="19050" t="0" r="0" b="0"/>
            <wp:docPr id="3" name="0 Imagen" descr="TRABALLADORES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LLADORES_GRAFO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1912" cy="10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0E" w:rsidRPr="008F0472" w:rsidRDefault="00BB010E" w:rsidP="00BB010E">
      <w:pPr>
        <w:pStyle w:val="p1"/>
      </w:pPr>
      <w:r>
        <w:t>Táboa centro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BB010E" w:rsidRPr="00E24593" w:rsidTr="00365747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BB010E" w:rsidRDefault="00BB010E" w:rsidP="00365747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Observacións</w:t>
            </w:r>
          </w:p>
        </w:tc>
      </w:tr>
      <w:tr w:rsidR="00BB010E" w:rsidRPr="00967072" w:rsidTr="00365747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B010E" w:rsidRPr="00AD342E" w:rsidRDefault="00BB010E" w:rsidP="00365747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cenNome</w:t>
            </w:r>
          </w:p>
        </w:tc>
        <w:tc>
          <w:tcPr>
            <w:tcW w:w="992" w:type="dxa"/>
          </w:tcPr>
          <w:p w:rsidR="00BB010E" w:rsidRPr="00AD342E" w:rsidRDefault="00BB010E" w:rsidP="00365747">
            <w:pPr>
              <w:pStyle w:val="tt1"/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BB010E" w:rsidRDefault="00BB010E" w:rsidP="00365747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cenEnderezo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Pr="00583DC8" w:rsidRDefault="00BB010E" w:rsidP="00365747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Enderezo.</w:t>
            </w:r>
          </w:p>
        </w:tc>
      </w:tr>
    </w:tbl>
    <w:p w:rsidR="00BB010E" w:rsidRPr="008F0472" w:rsidRDefault="00BB010E" w:rsidP="00BB010E">
      <w:pPr>
        <w:pStyle w:val="p1"/>
      </w:pPr>
      <w:r>
        <w:t>Táboa empregado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BB010E" w:rsidRPr="00E24593" w:rsidTr="00365747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BB010E" w:rsidRDefault="00BB010E" w:rsidP="00365747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Observacións</w:t>
            </w:r>
          </w:p>
        </w:tc>
      </w:tr>
      <w:tr w:rsidR="00BB010E" w:rsidRPr="00967072" w:rsidTr="00365747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B010E" w:rsidRPr="00AD342E" w:rsidRDefault="00BB010E" w:rsidP="00365747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992" w:type="dxa"/>
          </w:tcPr>
          <w:p w:rsidR="00BB010E" w:rsidRPr="00AD342E" w:rsidRDefault="00BB010E" w:rsidP="00365747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BB010E" w:rsidRPr="002C4772" w:rsidRDefault="00BB010E" w:rsidP="00365747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BB010E" w:rsidRPr="002C4772" w:rsidRDefault="00BB010E" w:rsidP="00365747">
            <w:pPr>
              <w:pStyle w:val="tt1"/>
            </w:pPr>
            <w:r>
              <w:t>Número do departamento no que traballa.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BB010E" w:rsidRPr="003F2DE0" w:rsidRDefault="00BB010E" w:rsidP="00365747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BB010E" w:rsidRPr="002C4772" w:rsidRDefault="00BB010E" w:rsidP="00365747">
            <w:pPr>
              <w:pStyle w:val="tt1"/>
            </w:pPr>
            <w:r>
              <w:t>Extensión telefónica para o empregado. Pode compartirse entre empregados de diferentes departamentos.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empDataNacemento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Data de nacemento.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empDataIngreso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Data de ingreso na empresa.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empSalario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Salario mensual en euros.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empComision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Pr="002C4772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Comisión mensual.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empFillos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Número de fillos.</w:t>
            </w:r>
          </w:p>
        </w:tc>
      </w:tr>
      <w:tr w:rsidR="00BB010E" w:rsidRPr="00967072" w:rsidTr="00365747">
        <w:tc>
          <w:tcPr>
            <w:tcW w:w="1759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empNome</w:t>
            </w:r>
          </w:p>
        </w:tc>
        <w:tc>
          <w:tcPr>
            <w:tcW w:w="992" w:type="dxa"/>
          </w:tcPr>
          <w:p w:rsidR="00BB010E" w:rsidRDefault="00BB010E" w:rsidP="00365747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  <w:rPr>
                <w:rFonts w:cs="Arial"/>
                <w:sz w:val="14"/>
                <w:szCs w:val="24"/>
              </w:rPr>
            </w:pPr>
            <w:r>
              <w:rPr>
                <w:rFonts w:cs="Arial"/>
                <w:sz w:val="14"/>
                <w:szCs w:val="24"/>
              </w:rPr>
              <w:t>Índice</w:t>
            </w: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Nome do empregado coa forma: primeiro apelido,  nome.</w:t>
            </w:r>
          </w:p>
        </w:tc>
      </w:tr>
    </w:tbl>
    <w:p w:rsidR="00BB010E" w:rsidRPr="008F0472" w:rsidRDefault="00BB010E" w:rsidP="00BB010E">
      <w:pPr>
        <w:pStyle w:val="p1"/>
      </w:pPr>
      <w:r>
        <w:lastRenderedPageBreak/>
        <w:t>Táboa departamento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276"/>
        <w:gridCol w:w="567"/>
        <w:gridCol w:w="709"/>
        <w:gridCol w:w="4677"/>
      </w:tblGrid>
      <w:tr w:rsidR="00BB010E" w:rsidRPr="00E24593" w:rsidTr="00365747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BB010E" w:rsidRDefault="00BB010E" w:rsidP="00365747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B010E" w:rsidRPr="00E24593" w:rsidRDefault="00BB010E" w:rsidP="00365747">
            <w:pPr>
              <w:pStyle w:val="tt1cn"/>
            </w:pPr>
            <w:r>
              <w:t>Observacións</w:t>
            </w:r>
          </w:p>
        </w:tc>
      </w:tr>
      <w:tr w:rsidR="00BB010E" w:rsidRPr="00967072" w:rsidTr="00365747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depNumero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B010E" w:rsidRPr="00AD342E" w:rsidRDefault="00BB010E" w:rsidP="00365747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BB010E" w:rsidRPr="00967072" w:rsidTr="00365747">
        <w:tc>
          <w:tcPr>
            <w:tcW w:w="1475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depNome</w:t>
            </w:r>
          </w:p>
        </w:tc>
        <w:tc>
          <w:tcPr>
            <w:tcW w:w="1276" w:type="dxa"/>
          </w:tcPr>
          <w:p w:rsidR="00BB010E" w:rsidRPr="00AD342E" w:rsidRDefault="00BB010E" w:rsidP="00365747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BB010E" w:rsidRPr="002C4772" w:rsidRDefault="00BB010E" w:rsidP="00365747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BB010E" w:rsidRPr="002C4772" w:rsidRDefault="00BB010E" w:rsidP="00365747">
            <w:pPr>
              <w:pStyle w:val="tt1"/>
            </w:pPr>
            <w:r>
              <w:t>Nome.</w:t>
            </w:r>
          </w:p>
        </w:tc>
      </w:tr>
      <w:tr w:rsidR="00BB010E" w:rsidRPr="00967072" w:rsidTr="00365747">
        <w:tc>
          <w:tcPr>
            <w:tcW w:w="1475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depDirector</w:t>
            </w:r>
          </w:p>
        </w:tc>
        <w:tc>
          <w:tcPr>
            <w:tcW w:w="1276" w:type="dxa"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BB010E" w:rsidRPr="002C4772" w:rsidRDefault="00BB010E" w:rsidP="00365747">
            <w:pPr>
              <w:pStyle w:val="tt1"/>
            </w:pPr>
            <w:r>
              <w:t>Número do empregado director do departamento.</w:t>
            </w:r>
          </w:p>
        </w:tc>
      </w:tr>
      <w:tr w:rsidR="00BB010E" w:rsidRPr="00967072" w:rsidTr="00365747">
        <w:tc>
          <w:tcPr>
            <w:tcW w:w="1475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deptipoDirector</w:t>
            </w:r>
          </w:p>
        </w:tc>
        <w:tc>
          <w:tcPr>
            <w:tcW w:w="1276" w:type="dxa"/>
          </w:tcPr>
          <w:p w:rsidR="00BB010E" w:rsidRDefault="00BB010E" w:rsidP="00365747">
            <w:pPr>
              <w:pStyle w:val="tt1"/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Tipo de directo: P (en propiedade, é dicir, titular), F (en funcións).</w:t>
            </w:r>
          </w:p>
        </w:tc>
      </w:tr>
      <w:tr w:rsidR="00BB010E" w:rsidRPr="00967072" w:rsidTr="00365747">
        <w:tc>
          <w:tcPr>
            <w:tcW w:w="1475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depPresuposto</w:t>
            </w:r>
          </w:p>
        </w:tc>
        <w:tc>
          <w:tcPr>
            <w:tcW w:w="1276" w:type="dxa"/>
          </w:tcPr>
          <w:p w:rsidR="00BB010E" w:rsidRDefault="00BB010E" w:rsidP="00365747">
            <w:pPr>
              <w:pStyle w:val="tt1"/>
            </w:pPr>
            <w:r>
              <w:t>decimal(9,2)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Cantidade en euros de presuposto anual.</w:t>
            </w:r>
          </w:p>
        </w:tc>
      </w:tr>
      <w:tr w:rsidR="00BB010E" w:rsidRPr="00967072" w:rsidTr="00365747">
        <w:tc>
          <w:tcPr>
            <w:tcW w:w="1475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depDepende</w:t>
            </w:r>
          </w:p>
        </w:tc>
        <w:tc>
          <w:tcPr>
            <w:tcW w:w="1276" w:type="dxa"/>
          </w:tcPr>
          <w:p w:rsidR="00BB010E" w:rsidRDefault="00BB010E" w:rsidP="00365747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Número do departamento do que depende.</w:t>
            </w:r>
          </w:p>
        </w:tc>
      </w:tr>
      <w:tr w:rsidR="00BB010E" w:rsidRPr="00967072" w:rsidTr="00365747">
        <w:tc>
          <w:tcPr>
            <w:tcW w:w="1475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depCentro</w:t>
            </w:r>
          </w:p>
        </w:tc>
        <w:tc>
          <w:tcPr>
            <w:tcW w:w="1276" w:type="dxa"/>
          </w:tcPr>
          <w:p w:rsidR="00BB010E" w:rsidRDefault="00BB010E" w:rsidP="00365747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Pr="002C4772" w:rsidRDefault="00BB010E" w:rsidP="00365747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Número do centro ao que pertence.</w:t>
            </w:r>
          </w:p>
        </w:tc>
      </w:tr>
      <w:tr w:rsidR="00BB010E" w:rsidRPr="00967072" w:rsidTr="00365747">
        <w:tc>
          <w:tcPr>
            <w:tcW w:w="1475" w:type="dxa"/>
            <w:shd w:val="clear" w:color="auto" w:fill="auto"/>
            <w:noWrap/>
          </w:tcPr>
          <w:p w:rsidR="00BB010E" w:rsidRDefault="00BB010E" w:rsidP="00365747">
            <w:pPr>
              <w:pStyle w:val="tt1"/>
            </w:pPr>
            <w:r>
              <w:t>depEmpregados</w:t>
            </w:r>
          </w:p>
        </w:tc>
        <w:tc>
          <w:tcPr>
            <w:tcW w:w="1276" w:type="dxa"/>
          </w:tcPr>
          <w:p w:rsidR="00BB010E" w:rsidRDefault="00BB010E" w:rsidP="00365747">
            <w:pPr>
              <w:pStyle w:val="tt1"/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BB010E" w:rsidRDefault="00BB010E" w:rsidP="00365747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BB010E" w:rsidRDefault="00BB010E" w:rsidP="00365747">
            <w:pPr>
              <w:pStyle w:val="tt1"/>
            </w:pPr>
          </w:p>
        </w:tc>
        <w:tc>
          <w:tcPr>
            <w:tcW w:w="4677" w:type="dxa"/>
          </w:tcPr>
          <w:p w:rsidR="00BB010E" w:rsidRDefault="00BB010E" w:rsidP="00365747">
            <w:pPr>
              <w:pStyle w:val="tt1"/>
            </w:pPr>
            <w:r>
              <w:t>Número de empregados que traballan no departamento.</w:t>
            </w:r>
          </w:p>
        </w:tc>
      </w:tr>
    </w:tbl>
    <w:p w:rsidR="002C4196" w:rsidRPr="00E24593" w:rsidRDefault="002C4196" w:rsidP="002D6403">
      <w:pPr>
        <w:pStyle w:val="n2"/>
      </w:pPr>
      <w:bookmarkStart w:id="35" w:name="_Toc441056847"/>
      <w:r w:rsidRPr="00E24593">
        <w:t>Actividade</w:t>
      </w:r>
      <w:bookmarkEnd w:id="25"/>
      <w:bookmarkEnd w:id="35"/>
    </w:p>
    <w:p w:rsidR="00F56B78" w:rsidRDefault="007A1C18" w:rsidP="00392C51">
      <w:pPr>
        <w:pStyle w:val="n3"/>
      </w:pPr>
      <w:bookmarkStart w:id="36" w:name="_Toc441056848"/>
      <w:r>
        <w:t>Subconsultas</w:t>
      </w:r>
      <w:bookmarkEnd w:id="36"/>
    </w:p>
    <w:p w:rsidR="00F860FF" w:rsidRDefault="007A1C18" w:rsidP="0040240D">
      <w:pPr>
        <w:pStyle w:val="tx1"/>
      </w:pPr>
      <w:r w:rsidRPr="007A1C18">
        <w:t xml:space="preserve">Unha subconsulta é unha </w:t>
      </w:r>
      <w:r w:rsidR="0040240D">
        <w:t>sentenza SELECT contida noutra sentenza da linguaxe de man</w:t>
      </w:r>
      <w:r w:rsidR="0040240D">
        <w:t>i</w:t>
      </w:r>
      <w:r w:rsidR="0040240D">
        <w:t xml:space="preserve">pulación de datos. </w:t>
      </w:r>
      <w:r w:rsidR="00F860FF">
        <w:t>Os resultados d</w:t>
      </w:r>
      <w:r w:rsidR="00F860FF" w:rsidRPr="007A1C18">
        <w:t>a subconsulta afecta</w:t>
      </w:r>
      <w:r w:rsidR="00F860FF">
        <w:t>n</w:t>
      </w:r>
      <w:r w:rsidR="00F860FF" w:rsidRPr="007A1C18">
        <w:t xml:space="preserve"> ao resultado da </w:t>
      </w:r>
      <w:r w:rsidR="004A4FBB">
        <w:t>sentenza</w:t>
      </w:r>
      <w:r w:rsidR="00F860FF" w:rsidRPr="007A1C18">
        <w:t xml:space="preserve"> que a contén</w:t>
      </w:r>
      <w:r w:rsidR="00F860FF">
        <w:t>. Pódese dicir que unha subconsulta está aniñada na consulta externa ou consulta principal e é posible aniñar subconsultas dentro doutras subconsultas ata unha profundid</w:t>
      </w:r>
      <w:r w:rsidR="00F860FF">
        <w:t>a</w:t>
      </w:r>
      <w:r w:rsidR="00F860FF">
        <w:t xml:space="preserve">de considerable. </w:t>
      </w:r>
    </w:p>
    <w:p w:rsidR="00F628F0" w:rsidRDefault="0040240D" w:rsidP="00F860FF">
      <w:r>
        <w:t>Nesta actividade utilizaranse as subconsultas como parte dunha sentenza SELECT para resolver consultas complexas</w:t>
      </w:r>
      <w:r w:rsidR="00F628F0">
        <w:t>; t</w:t>
      </w:r>
      <w:r>
        <w:t xml:space="preserve">amén reciben o nome de consultas subordinadas. </w:t>
      </w:r>
    </w:p>
    <w:p w:rsidR="0040240D" w:rsidRDefault="0040240D" w:rsidP="00F628F0">
      <w:r>
        <w:t>Exemplo:</w:t>
      </w:r>
    </w:p>
    <w:p w:rsidR="0040240D" w:rsidRPr="00540556" w:rsidRDefault="00A51610" w:rsidP="0040240D">
      <w:pPr>
        <w:rPr>
          <w:rFonts w:ascii="Courier" w:hAnsi="Courier" w:cs="Courier"/>
          <w:sz w:val="16"/>
          <w:szCs w:val="16"/>
          <w:lang w:val="en-US"/>
        </w:rPr>
      </w:pPr>
      <w:r w:rsidRPr="00540556">
        <w:rPr>
          <w:rFonts w:ascii="Courier" w:hAnsi="Courier" w:cs="Courier"/>
          <w:sz w:val="16"/>
          <w:szCs w:val="16"/>
          <w:lang w:val="en-US"/>
        </w:rPr>
        <w:t>SELECT * FROM t1 WHERE column1 = (SELECT column1 FROM t2);</w:t>
      </w:r>
    </w:p>
    <w:p w:rsidR="00926419" w:rsidRDefault="00926419" w:rsidP="00F628F0">
      <w:pPr>
        <w:pStyle w:val="p2"/>
      </w:pPr>
      <w:r>
        <w:t xml:space="preserve">A sentenza  </w:t>
      </w:r>
      <w:r>
        <w:rPr>
          <w:rFonts w:ascii="Courier" w:hAnsi="Courier" w:cs="Courier"/>
          <w:sz w:val="16"/>
          <w:szCs w:val="16"/>
          <w:lang w:val="es-ES"/>
        </w:rPr>
        <w:t>SELECT column1 FROM t2</w:t>
      </w:r>
      <w:r>
        <w:t xml:space="preserve">  sería a subconsulta ou consulta subordinada.</w:t>
      </w:r>
    </w:p>
    <w:p w:rsidR="0040240D" w:rsidRDefault="00926419" w:rsidP="00A51610">
      <w:pPr>
        <w:pStyle w:val="p2"/>
      </w:pPr>
      <w:r>
        <w:t xml:space="preserve">A sentenza  </w:t>
      </w:r>
      <w:r w:rsidRPr="00F860FF">
        <w:rPr>
          <w:rFonts w:ascii="Courier" w:hAnsi="Courier" w:cs="Courier"/>
          <w:sz w:val="16"/>
          <w:szCs w:val="16"/>
          <w:lang w:val="es-ES"/>
        </w:rPr>
        <w:t xml:space="preserve">SELECT * FROM t1 WHERE column1 = </w:t>
      </w:r>
      <w:r>
        <w:t xml:space="preserve"> sería a consulta externa ou princ</w:t>
      </w:r>
      <w:r>
        <w:t>i</w:t>
      </w:r>
      <w:r>
        <w:t>pal.</w:t>
      </w:r>
    </w:p>
    <w:p w:rsidR="007A1C18" w:rsidRPr="007A1C18" w:rsidRDefault="007A1C18" w:rsidP="007A1C18">
      <w:pPr>
        <w:pStyle w:val="tx1"/>
      </w:pPr>
      <w:r w:rsidRPr="007A1C18">
        <w:t>Algunhas características das subconsultas:</w:t>
      </w:r>
    </w:p>
    <w:p w:rsidR="007A1C18" w:rsidRPr="007A1C18" w:rsidRDefault="007A1C18" w:rsidP="007A1C18">
      <w:pPr>
        <w:pStyle w:val="p1"/>
      </w:pPr>
      <w:r w:rsidRPr="007A1C18">
        <w:t>Aparecen pechadas entre parénteses, dentro da consulta principal.</w:t>
      </w:r>
    </w:p>
    <w:p w:rsidR="00A51610" w:rsidRPr="007A1C18" w:rsidRDefault="0040240D" w:rsidP="007A1C18">
      <w:pPr>
        <w:pStyle w:val="p1"/>
      </w:pPr>
      <w:r>
        <w:t>Poden retornar un escalar (un valor único), unha táboa formada por unha ou varias c</w:t>
      </w:r>
      <w:r>
        <w:t>o</w:t>
      </w:r>
      <w:r>
        <w:t>lumnas e unha ou varias filas</w:t>
      </w:r>
      <w:r w:rsidR="00F860FF">
        <w:t xml:space="preserve"> ou </w:t>
      </w:r>
      <w:r w:rsidR="00A51610">
        <w:t>o valor NULL</w:t>
      </w:r>
      <w:r w:rsidR="000F4D45">
        <w:t xml:space="preserve"> (se non existe ningunha </w:t>
      </w:r>
      <w:r w:rsidR="00DF6CE6">
        <w:t>fila</w:t>
      </w:r>
      <w:r w:rsidR="000F4D45">
        <w:t xml:space="preserve"> que cumpra a</w:t>
      </w:r>
      <w:r w:rsidR="00DF6CE6">
        <w:t>s condicións da</w:t>
      </w:r>
      <w:r w:rsidR="000F4D45">
        <w:t xml:space="preserve"> subconsulta).</w:t>
      </w:r>
    </w:p>
    <w:p w:rsidR="007A1C18" w:rsidRDefault="007A1C18" w:rsidP="007A1C18">
      <w:pPr>
        <w:pStyle w:val="p1"/>
      </w:pPr>
      <w:r w:rsidRPr="007A1C18">
        <w:t xml:space="preserve">Os nomes de columna que aparecen nunha subconsulta poden facer referencia a </w:t>
      </w:r>
      <w:r w:rsidR="0040240D">
        <w:t>táboas</w:t>
      </w:r>
      <w:r w:rsidRPr="007A1C18">
        <w:t xml:space="preserve"> da consulta principal. A estas referencias </w:t>
      </w:r>
      <w:r w:rsidR="00F628F0">
        <w:t xml:space="preserve">chámaselles </w:t>
      </w:r>
      <w:r w:rsidR="00DF6CE6">
        <w:t>'referencias externas'</w:t>
      </w:r>
      <w:r w:rsidRPr="007A1C18">
        <w:t xml:space="preserve"> na subco</w:t>
      </w:r>
      <w:r w:rsidRPr="007A1C18">
        <w:t>n</w:t>
      </w:r>
      <w:r w:rsidRPr="007A1C18">
        <w:t>sulta.</w:t>
      </w:r>
    </w:p>
    <w:p w:rsidR="006906D1" w:rsidRDefault="0040240D" w:rsidP="007A1C18">
      <w:pPr>
        <w:pStyle w:val="p1"/>
      </w:pPr>
      <w:r>
        <w:t>Pó</w:t>
      </w:r>
      <w:r w:rsidR="006906D1">
        <w:t>den</w:t>
      </w:r>
      <w:r>
        <w:t>se utilizar</w:t>
      </w:r>
      <w:r w:rsidR="006906D1">
        <w:t xml:space="preserve"> en calquera parte da sentenza SELECT, aínda que o </w:t>
      </w:r>
      <w:r w:rsidR="00F628F0">
        <w:t>máis</w:t>
      </w:r>
      <w:r w:rsidR="006906D1">
        <w:t xml:space="preserve"> habitual é que formen parte dunha condición na cláusula WHERE ou na cláusula HAVING.</w:t>
      </w:r>
    </w:p>
    <w:p w:rsidR="0040240D" w:rsidRDefault="0040240D" w:rsidP="0040240D">
      <w:pPr>
        <w:pStyle w:val="tx1"/>
      </w:pPr>
      <w:r>
        <w:t xml:space="preserve">Avantaxes </w:t>
      </w:r>
      <w:r w:rsidRPr="0040240D">
        <w:t>do</w:t>
      </w:r>
      <w:r>
        <w:t xml:space="preserve"> uso de subconsultas:</w:t>
      </w:r>
    </w:p>
    <w:p w:rsidR="0040240D" w:rsidRDefault="0040240D" w:rsidP="0040240D">
      <w:pPr>
        <w:pStyle w:val="p1"/>
      </w:pPr>
      <w:r>
        <w:t xml:space="preserve">Permite </w:t>
      </w:r>
      <w:r w:rsidR="00926419">
        <w:t xml:space="preserve">escribir </w:t>
      </w:r>
      <w:r>
        <w:t>consultas estruturadas de forma que é posible illar cada parte da co</w:t>
      </w:r>
      <w:r>
        <w:t>n</w:t>
      </w:r>
      <w:r>
        <w:t>sul</w:t>
      </w:r>
      <w:r w:rsidR="00926419">
        <w:t>ta, e descompoñer un problema grande en varios pequenos.</w:t>
      </w:r>
    </w:p>
    <w:p w:rsidR="0040240D" w:rsidRDefault="0040240D" w:rsidP="0040240D">
      <w:pPr>
        <w:pStyle w:val="p1"/>
      </w:pPr>
      <w:r>
        <w:t>Proporcionan unha maneira alternativa de resolver consultas que doutro modo necesit</w:t>
      </w:r>
      <w:r>
        <w:t>a</w:t>
      </w:r>
      <w:r>
        <w:t>rían combinacións de táboas</w:t>
      </w:r>
      <w:r w:rsidR="005D2110">
        <w:t xml:space="preserve"> (JOIN)</w:t>
      </w:r>
      <w:r>
        <w:t xml:space="preserve"> ou unións complexas.</w:t>
      </w:r>
    </w:p>
    <w:p w:rsidR="0040240D" w:rsidRPr="0040240D" w:rsidRDefault="0040240D" w:rsidP="0040240D">
      <w:pPr>
        <w:pStyle w:val="p1"/>
      </w:pPr>
      <w:r>
        <w:t xml:space="preserve">Fan consultas </w:t>
      </w:r>
      <w:r w:rsidR="00F628F0">
        <w:t>máis</w:t>
      </w:r>
      <w:r>
        <w:t xml:space="preserve"> fáciles de ler.</w:t>
      </w:r>
    </w:p>
    <w:p w:rsidR="0040240D" w:rsidRDefault="0040240D" w:rsidP="007A1C18">
      <w:pPr>
        <w:pStyle w:val="n3"/>
      </w:pPr>
      <w:bookmarkStart w:id="37" w:name="_Toc441056849"/>
      <w:r>
        <w:lastRenderedPageBreak/>
        <w:t>Subconsultas como parte dunha condición</w:t>
      </w:r>
      <w:bookmarkEnd w:id="37"/>
    </w:p>
    <w:p w:rsidR="00A51610" w:rsidRPr="007A1C18" w:rsidRDefault="00E723CF" w:rsidP="00F628F0">
      <w:pPr>
        <w:pStyle w:val="tx1"/>
      </w:pPr>
      <w:r>
        <w:t>A</w:t>
      </w:r>
      <w:r w:rsidR="003C7194">
        <w:t xml:space="preserve"> forma </w:t>
      </w:r>
      <w:r w:rsidR="00F628F0">
        <w:t>máis</w:t>
      </w:r>
      <w:r w:rsidR="00A51610">
        <w:t xml:space="preserve"> habitual de </w:t>
      </w:r>
      <w:r w:rsidR="003C7194">
        <w:t>utilización da</w:t>
      </w:r>
      <w:r w:rsidR="00A51610">
        <w:t>s subconsultas</w:t>
      </w:r>
      <w:r w:rsidR="003C7194">
        <w:t xml:space="preserve"> </w:t>
      </w:r>
      <w:r>
        <w:t xml:space="preserve">é </w:t>
      </w:r>
      <w:r w:rsidR="00A51610">
        <w:t xml:space="preserve">formando parte dunha condición </w:t>
      </w:r>
      <w:r w:rsidR="00F938A3">
        <w:t xml:space="preserve">dentro das cláusulas WHERE ou HAVING. A </w:t>
      </w:r>
      <w:r w:rsidR="003C7194">
        <w:t>forma de u</w:t>
      </w:r>
      <w:r w:rsidR="00F938A3">
        <w:t>tilizar as subcon</w:t>
      </w:r>
      <w:r w:rsidR="00F628F0">
        <w:t xml:space="preserve">sultas </w:t>
      </w:r>
      <w:r w:rsidR="00F938A3">
        <w:t>e os op</w:t>
      </w:r>
      <w:r w:rsidR="00F938A3">
        <w:t>e</w:t>
      </w:r>
      <w:r w:rsidR="00F938A3">
        <w:t>radores que se poden utilizar na sentenza principal para facer comparacións co resulta</w:t>
      </w:r>
      <w:r w:rsidR="003C7194">
        <w:t>do da subconsulta</w:t>
      </w:r>
      <w:r w:rsidR="00F628F0">
        <w:t>,</w:t>
      </w:r>
      <w:r w:rsidR="00F938A3">
        <w:t xml:space="preserve"> está e</w:t>
      </w:r>
      <w:r w:rsidR="00C56D67">
        <w:t>n función dos valores que devolve a subconsulta</w:t>
      </w:r>
      <w:r w:rsidR="00F938A3">
        <w:t>, que poden ser v</w:t>
      </w:r>
      <w:r w:rsidR="00F938A3">
        <w:t>a</w:t>
      </w:r>
      <w:r w:rsidR="00F938A3">
        <w:t>lores escalares ou táboas.</w:t>
      </w:r>
    </w:p>
    <w:p w:rsidR="007A1C18" w:rsidRDefault="00B82375" w:rsidP="00F860FF">
      <w:pPr>
        <w:pStyle w:val="n4"/>
      </w:pPr>
      <w:bookmarkStart w:id="38" w:name="_Toc441056850"/>
      <w:r>
        <w:t xml:space="preserve">Utilizando </w:t>
      </w:r>
      <w:r w:rsidR="007A1C18">
        <w:t>operadores relacionais</w:t>
      </w:r>
      <w:bookmarkEnd w:id="38"/>
    </w:p>
    <w:p w:rsidR="00224548" w:rsidRPr="00224548" w:rsidRDefault="00224548" w:rsidP="00224548">
      <w:pPr>
        <w:pStyle w:val="n5"/>
      </w:pPr>
      <w:bookmarkStart w:id="39" w:name="_Toc441056851"/>
      <w:r>
        <w:t>Subconsulta</w:t>
      </w:r>
      <w:r w:rsidR="004E59BF">
        <w:t>s</w:t>
      </w:r>
      <w:r>
        <w:t xml:space="preserve"> que devolve</w:t>
      </w:r>
      <w:r w:rsidR="004E59BF">
        <w:t>n</w:t>
      </w:r>
      <w:r>
        <w:t xml:space="preserve"> un escalar</w:t>
      </w:r>
      <w:bookmarkEnd w:id="39"/>
    </w:p>
    <w:p w:rsidR="00A51610" w:rsidRDefault="00A51610" w:rsidP="00753445">
      <w:pPr>
        <w:pStyle w:val="tx1"/>
      </w:pPr>
      <w:r>
        <w:t xml:space="preserve">Na súa forma </w:t>
      </w:r>
      <w:r w:rsidR="00F628F0">
        <w:t>máis</w:t>
      </w:r>
      <w:r>
        <w:t xml:space="preserve"> simple, unha subconsulta devolve un só valor, e pode ser utilizada c</w:t>
      </w:r>
      <w:r>
        <w:t>o</w:t>
      </w:r>
      <w:r>
        <w:t xml:space="preserve">mo operando en calquera expresión </w:t>
      </w:r>
      <w:r w:rsidR="00753445">
        <w:t>(coma se fose</w:t>
      </w:r>
      <w:r>
        <w:t xml:space="preserve"> un literal ou unha columna</w:t>
      </w:r>
      <w:r w:rsidR="00753445">
        <w:t xml:space="preserve">) ou </w:t>
      </w:r>
      <w:r>
        <w:t>como parámetro dunha función.</w:t>
      </w:r>
      <w:r w:rsidR="00753445">
        <w:t xml:space="preserve"> </w:t>
      </w:r>
      <w:r w:rsidR="003C7194">
        <w:t xml:space="preserve">Normalmente compárase </w:t>
      </w:r>
      <w:r>
        <w:t xml:space="preserve">o valor que devolve </w:t>
      </w:r>
      <w:r w:rsidR="003C7194">
        <w:t xml:space="preserve">a subconsulta </w:t>
      </w:r>
      <w:r>
        <w:t>c</w:t>
      </w:r>
      <w:r>
        <w:t>u</w:t>
      </w:r>
      <w:r>
        <w:t>nha expresión mediante un operador relacional. Sintaxe:</w:t>
      </w:r>
    </w:p>
    <w:p w:rsidR="00A51610" w:rsidRPr="007A1C18" w:rsidRDefault="00A51610" w:rsidP="00A51610">
      <w:pPr>
        <w:pStyle w:val="Codigo"/>
      </w:pPr>
      <w:r>
        <w:t>expresión operador_</w:t>
      </w:r>
      <w:r w:rsidRPr="007A1C18">
        <w:t xml:space="preserve">relacional </w:t>
      </w:r>
      <w:r>
        <w:t>(sentenza</w:t>
      </w:r>
      <w:r w:rsidRPr="007A1C18">
        <w:t xml:space="preserve"> SELECT</w:t>
      </w:r>
      <w:r>
        <w:t xml:space="preserve"> escalar</w:t>
      </w:r>
      <w:r w:rsidRPr="007A1C18">
        <w:t>)</w:t>
      </w:r>
    </w:p>
    <w:p w:rsidR="00A51610" w:rsidRDefault="00753445" w:rsidP="00A51610">
      <w:pPr>
        <w:pStyle w:val="tx1"/>
      </w:pPr>
      <w:r>
        <w:t>Exemplo: m</w:t>
      </w:r>
      <w:r w:rsidR="00A51610" w:rsidRPr="00A51610">
        <w:t xml:space="preserve">ostrar </w:t>
      </w:r>
      <w:r w:rsidR="0077625E" w:rsidRPr="0077625E">
        <w:rPr>
          <w:i/>
        </w:rPr>
        <w:t>dni</w:t>
      </w:r>
      <w:r w:rsidR="0077625E">
        <w:t xml:space="preserve">, </w:t>
      </w:r>
      <w:r w:rsidR="0077625E" w:rsidRPr="0077625E">
        <w:rPr>
          <w:i/>
        </w:rPr>
        <w:t>apelidos</w:t>
      </w:r>
      <w:r w:rsidR="0077625E">
        <w:t xml:space="preserve"> e </w:t>
      </w:r>
      <w:r w:rsidR="0077625E" w:rsidRPr="0077625E">
        <w:rPr>
          <w:i/>
        </w:rPr>
        <w:t>nome</w:t>
      </w:r>
      <w:r w:rsidR="0077625E">
        <w:t xml:space="preserve"> d</w:t>
      </w:r>
      <w:r w:rsidR="00A51610" w:rsidRPr="00A51610">
        <w:t xml:space="preserve">os empregados do mesmo departamento que o empregado </w:t>
      </w:r>
      <w:r w:rsidR="00A51610">
        <w:t xml:space="preserve">que ten o </w:t>
      </w:r>
      <w:r w:rsidR="00053B93">
        <w:t xml:space="preserve"> DNI </w:t>
      </w:r>
      <w:r w:rsidR="00053B93" w:rsidRPr="00053B93">
        <w:t>'12852654'</w:t>
      </w:r>
      <w:r w:rsidR="00A51610">
        <w:t>.</w:t>
      </w:r>
    </w:p>
    <w:p w:rsidR="00A51610" w:rsidRDefault="00053B93" w:rsidP="004E59BF">
      <w:pPr>
        <w:pStyle w:val="p1"/>
      </w:pPr>
      <w:r>
        <w:t>Paso</w:t>
      </w:r>
      <w:r w:rsidR="00753445">
        <w:t xml:space="preserve"> 1</w:t>
      </w:r>
      <w:r>
        <w:t xml:space="preserve">: </w:t>
      </w:r>
      <w:r w:rsidR="00753445">
        <w:t>c</w:t>
      </w:r>
      <w:r w:rsidR="00580FB5">
        <w:t>oñecer</w:t>
      </w:r>
      <w:r w:rsidR="00A51610">
        <w:t xml:space="preserve"> </w:t>
      </w:r>
      <w:r w:rsidR="00753445">
        <w:t xml:space="preserve">o </w:t>
      </w:r>
      <w:r w:rsidR="00A51610">
        <w:t xml:space="preserve">departamento </w:t>
      </w:r>
      <w:r w:rsidR="00753445">
        <w:t xml:space="preserve">ao que </w:t>
      </w:r>
      <w:r w:rsidR="00A51610">
        <w:t xml:space="preserve">pertence ese empregado. </w:t>
      </w:r>
      <w:r w:rsidR="00753445">
        <w:t>Iso p</w:t>
      </w:r>
      <w:r w:rsidR="00A51610">
        <w:t xml:space="preserve">ódese </w:t>
      </w:r>
      <w:r w:rsidR="00753445">
        <w:t>saber</w:t>
      </w:r>
      <w:r w:rsidR="00580FB5">
        <w:t xml:space="preserve"> </w:t>
      </w:r>
      <w:r w:rsidR="00A51610">
        <w:t>ex</w:t>
      </w:r>
      <w:r w:rsidR="00A51610">
        <w:t>e</w:t>
      </w:r>
      <w:r w:rsidR="00A51610">
        <w:t>cutando a consulta:</w:t>
      </w:r>
    </w:p>
    <w:p w:rsidR="00A51610" w:rsidRPr="00A51610" w:rsidRDefault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51610" w:rsidRPr="00A51610" w:rsidRDefault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51610" w:rsidRPr="00A51610" w:rsidRDefault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610">
        <w:rPr>
          <w:rFonts w:ascii="Courier New" w:hAnsi="Courier New" w:cs="Courier New"/>
          <w:color w:val="67AD27"/>
          <w:sz w:val="16"/>
          <w:szCs w:val="16"/>
          <w:highlight w:val="white"/>
        </w:rPr>
        <w:t>'12852654'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610" w:rsidRDefault="00053B93" w:rsidP="00053B93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053B93" w:rsidRDefault="00053B93" w:rsidP="00053B93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09588" cy="290513"/>
            <wp:effectExtent l="19050" t="0" r="476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8" cy="2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10" w:rsidRDefault="00053B93" w:rsidP="00A51610">
      <w:pPr>
        <w:pStyle w:val="p1"/>
      </w:pPr>
      <w:r>
        <w:t>Paso</w:t>
      </w:r>
      <w:r w:rsidR="00753445">
        <w:t xml:space="preserve"> </w:t>
      </w:r>
      <w:r>
        <w:t xml:space="preserve">2: </w:t>
      </w:r>
      <w:r w:rsidR="00753445">
        <w:t>a</w:t>
      </w:r>
      <w:r>
        <w:t xml:space="preserve"> consulta anterior</w:t>
      </w:r>
      <w:r w:rsidR="00A51610">
        <w:t xml:space="preserve"> devolve un valor escalar e pode ser utilizada como subco</w:t>
      </w:r>
      <w:r w:rsidR="00A51610">
        <w:t>n</w:t>
      </w:r>
      <w:r w:rsidR="00A51610">
        <w:t xml:space="preserve">sulta na </w:t>
      </w:r>
      <w:r w:rsidR="005D2110">
        <w:t>sentenza SELECT</w:t>
      </w:r>
      <w:r w:rsidR="00A51610">
        <w:t xml:space="preserve"> que permite mostrar os datos solicitados dos empregados que traballan nese departamento: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51610" w:rsidRPr="00A51610" w:rsidRDefault="00A51610" w:rsidP="00A516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A516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61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610">
        <w:rPr>
          <w:rFonts w:ascii="Courier New" w:hAnsi="Courier New" w:cs="Courier New"/>
          <w:color w:val="67AD27"/>
          <w:sz w:val="16"/>
          <w:szCs w:val="16"/>
          <w:highlight w:val="white"/>
        </w:rPr>
        <w:t>'12852654'</w:t>
      </w:r>
      <w:r w:rsidRPr="00A5161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53B93" w:rsidRDefault="00053B93" w:rsidP="00053B93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A51610" w:rsidRDefault="005D2110" w:rsidP="005D211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171575" cy="5048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48" w:rsidRDefault="00224548" w:rsidP="00224548">
      <w:pPr>
        <w:pStyle w:val="n5"/>
      </w:pPr>
      <w:bookmarkStart w:id="40" w:name="_Toc441056852"/>
      <w:r>
        <w:t>Subconsulta</w:t>
      </w:r>
      <w:r w:rsidR="004E59BF">
        <w:t>s</w:t>
      </w:r>
      <w:r>
        <w:t xml:space="preserve"> que devolve</w:t>
      </w:r>
      <w:r w:rsidR="004E59BF">
        <w:t>n</w:t>
      </w:r>
      <w:r>
        <w:t xml:space="preserve"> unha táboa</w:t>
      </w:r>
      <w:bookmarkEnd w:id="40"/>
    </w:p>
    <w:p w:rsidR="005D2110" w:rsidRDefault="005D2110" w:rsidP="007A1C18">
      <w:pPr>
        <w:pStyle w:val="tx1"/>
      </w:pPr>
      <w:r>
        <w:t>As subconsultas poden devolver unha táboa</w:t>
      </w:r>
      <w:r w:rsidR="004E59BF">
        <w:t xml:space="preserve"> cunha fila polo menos</w:t>
      </w:r>
      <w:r>
        <w:t xml:space="preserve">. </w:t>
      </w:r>
      <w:r w:rsidR="00224548">
        <w:t xml:space="preserve">Para a comparación coa subconsulta hai que utilizar </w:t>
      </w:r>
      <w:r>
        <w:t xml:space="preserve">os operadores relacionais combinados coas palabras </w:t>
      </w:r>
      <w:r w:rsidR="007A1C18" w:rsidRPr="007A1C18">
        <w:t xml:space="preserve">ALL </w:t>
      </w:r>
      <w:r w:rsidR="007A1C18">
        <w:t xml:space="preserve">ou ANY. </w:t>
      </w:r>
      <w:r>
        <w:t>Sintaxe:</w:t>
      </w:r>
    </w:p>
    <w:p w:rsidR="005D2110" w:rsidRPr="007A1C18" w:rsidRDefault="005D2110" w:rsidP="005D2110">
      <w:pPr>
        <w:pStyle w:val="Codigo"/>
      </w:pPr>
      <w:r>
        <w:t>expresión operador_relacional {ALL | ANY}</w:t>
      </w:r>
      <w:r w:rsidRPr="007A1C18">
        <w:t xml:space="preserve"> (sentencia SELECT)</w:t>
      </w:r>
    </w:p>
    <w:p w:rsidR="005D2110" w:rsidRDefault="005D2110" w:rsidP="005D2110">
      <w:pPr>
        <w:pStyle w:val="p1"/>
      </w:pPr>
      <w:r>
        <w:t xml:space="preserve">Cando se utiliza a palabra </w:t>
      </w:r>
      <w:r w:rsidR="007A1C18">
        <w:t xml:space="preserve">ALL </w:t>
      </w:r>
      <w:r>
        <w:t xml:space="preserve">diante do operador relacional, </w:t>
      </w:r>
      <w:r w:rsidR="007A1C18" w:rsidRPr="007A1C18">
        <w:t>a condición será verd</w:t>
      </w:r>
      <w:r w:rsidR="007A1C18" w:rsidRPr="007A1C18">
        <w:t>a</w:t>
      </w:r>
      <w:r w:rsidR="007A1C18" w:rsidRPr="007A1C18">
        <w:t>deira se é verdadeira para todos os valores que devol</w:t>
      </w:r>
      <w:r>
        <w:t>ve a subconsulta.</w:t>
      </w:r>
    </w:p>
    <w:p w:rsidR="007A1C18" w:rsidRPr="005D2110" w:rsidRDefault="005D2110" w:rsidP="005D2110">
      <w:pPr>
        <w:pStyle w:val="p1"/>
        <w:rPr>
          <w:sz w:val="20"/>
        </w:rPr>
      </w:pPr>
      <w:r>
        <w:lastRenderedPageBreak/>
        <w:t xml:space="preserve">Cando se utiliza a palabra ANY diante do operador relacional, </w:t>
      </w:r>
      <w:r w:rsidR="007A1C18" w:rsidRPr="007A1C18">
        <w:t>a condición é verdadei</w:t>
      </w:r>
      <w:r w:rsidR="00B428D6">
        <w:t>ra se é</w:t>
      </w:r>
      <w:r>
        <w:t xml:space="preserve"> verdadeira</w:t>
      </w:r>
      <w:r w:rsidR="007A1C18" w:rsidRPr="007A1C18">
        <w:t xml:space="preserve"> para </w:t>
      </w:r>
      <w:r w:rsidR="004E59BF">
        <w:t xml:space="preserve">polo </w:t>
      </w:r>
      <w:r w:rsidR="007A1C18" w:rsidRPr="007A1C18">
        <w:t xml:space="preserve">menos un </w:t>
      </w:r>
      <w:r>
        <w:t>d</w:t>
      </w:r>
      <w:r w:rsidRPr="007A1C18">
        <w:t>os valores que devol</w:t>
      </w:r>
      <w:r>
        <w:t>ve a subconsulta</w:t>
      </w:r>
      <w:r w:rsidR="007A1C18" w:rsidRPr="007A1C18">
        <w:t>.</w:t>
      </w:r>
    </w:p>
    <w:p w:rsidR="005D2110" w:rsidRDefault="005D2110" w:rsidP="005D2110">
      <w:pPr>
        <w:pStyle w:val="tx1"/>
      </w:pPr>
      <w:r>
        <w:t>Exemplo</w:t>
      </w:r>
      <w:r w:rsidR="00B52D28">
        <w:t xml:space="preserve"> con ALL</w:t>
      </w:r>
      <w:r>
        <w:t>:</w:t>
      </w:r>
      <w:r w:rsidR="00753445">
        <w:t xml:space="preserve"> m</w:t>
      </w:r>
      <w:r w:rsidR="0077625E">
        <w:t>ostrar</w:t>
      </w:r>
      <w:r>
        <w:t xml:space="preserve"> </w:t>
      </w:r>
      <w:r w:rsidR="0077625E" w:rsidRPr="0077625E">
        <w:rPr>
          <w:i/>
        </w:rPr>
        <w:t>dni</w:t>
      </w:r>
      <w:r w:rsidR="0077625E">
        <w:t xml:space="preserve">, </w:t>
      </w:r>
      <w:r w:rsidR="0077625E" w:rsidRPr="0077625E">
        <w:rPr>
          <w:i/>
        </w:rPr>
        <w:t>apelidos</w:t>
      </w:r>
      <w:r w:rsidR="0077625E">
        <w:t xml:space="preserve">, </w:t>
      </w:r>
      <w:r w:rsidR="0077625E" w:rsidRPr="0077625E">
        <w:rPr>
          <w:i/>
        </w:rPr>
        <w:t>nome</w:t>
      </w:r>
      <w:r w:rsidR="0077625E">
        <w:t xml:space="preserve"> e </w:t>
      </w:r>
      <w:r w:rsidR="0077625E" w:rsidRPr="0077625E">
        <w:rPr>
          <w:i/>
        </w:rPr>
        <w:t>salario_bruto</w:t>
      </w:r>
      <w:r w:rsidR="0077625E">
        <w:t xml:space="preserve"> dos empregados que t</w:t>
      </w:r>
      <w:r w:rsidR="0077625E">
        <w:t>e</w:t>
      </w:r>
      <w:r w:rsidR="0077625E">
        <w:t>ñan un salario bruto superior ao de todos os empregados que traballan no departamento 4.</w:t>
      </w:r>
    </w:p>
    <w:p w:rsidR="0077625E" w:rsidRDefault="0077625E" w:rsidP="0077625E">
      <w:pPr>
        <w:pStyle w:val="p1"/>
      </w:pPr>
      <w:r>
        <w:t>Paso</w:t>
      </w:r>
      <w:r w:rsidR="00753445">
        <w:t xml:space="preserve"> </w:t>
      </w:r>
      <w:r>
        <w:t xml:space="preserve">1: </w:t>
      </w:r>
      <w:r w:rsidR="00753445">
        <w:t>s</w:t>
      </w:r>
      <w:r>
        <w:t>elecciona</w:t>
      </w:r>
      <w:r w:rsidR="00753445">
        <w:t>r</w:t>
      </w:r>
      <w:r>
        <w:t xml:space="preserve"> os salarios de todos os empregados do departamento 4:</w:t>
      </w:r>
    </w:p>
    <w:p w:rsidR="0077625E" w:rsidRPr="0077625E" w:rsidRDefault="0077625E" w:rsidP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77625E" w:rsidRPr="0077625E" w:rsidRDefault="0077625E" w:rsidP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Default="0077625E" w:rsidP="0077625E">
      <w:pPr>
        <w:rPr>
          <w:rFonts w:ascii="Courier New" w:hAnsi="Courier New" w:cs="Courier New"/>
          <w:color w:val="FF8000"/>
          <w:sz w:val="16"/>
          <w:szCs w:val="16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</w:p>
    <w:p w:rsidR="0077625E" w:rsidRDefault="0077625E" w:rsidP="0077625E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7625E" w:rsidRDefault="0077625E" w:rsidP="0077625E">
      <w:pPr>
        <w:rPr>
          <w:rFonts w:ascii="Courier New" w:hAnsi="Courier New" w:cs="Courier New"/>
          <w:color w:val="FF8000"/>
          <w:sz w:val="16"/>
          <w:szCs w:val="16"/>
        </w:rPr>
      </w:pPr>
    </w:p>
    <w:p w:rsidR="0077625E" w:rsidRDefault="0077625E" w:rsidP="00776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90538" cy="495300"/>
            <wp:effectExtent l="19050" t="0" r="4762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8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5E" w:rsidRPr="0077625E" w:rsidRDefault="0077625E" w:rsidP="0077625E">
      <w:pPr>
        <w:pStyle w:val="p1"/>
      </w:pPr>
      <w:r>
        <w:t>Paso</w:t>
      </w:r>
      <w:r w:rsidR="00753445">
        <w:t xml:space="preserve"> </w:t>
      </w:r>
      <w:r>
        <w:t xml:space="preserve">2: </w:t>
      </w:r>
      <w:r w:rsidR="00753445">
        <w:t>a</w:t>
      </w:r>
      <w:r>
        <w:t xml:space="preserve"> consulta anterior devolve unha táboa que ten varias filas, e unha columna cos salarios de todo</w:t>
      </w:r>
      <w:r w:rsidR="00753445">
        <w:t xml:space="preserve">s os empregados do departamento </w:t>
      </w:r>
      <w:r>
        <w:t>4. A sent</w:t>
      </w:r>
      <w:r w:rsidR="00753445">
        <w:t>enza SELECT que hai que construí</w:t>
      </w:r>
      <w:r>
        <w:t>r ten que comparar o salario de cada empregado con todos os valores que d</w:t>
      </w:r>
      <w:r>
        <w:t>e</w:t>
      </w:r>
      <w:r>
        <w:t>volve a subconsulta, e seleccionar só os que teñen un salario bruto maio</w:t>
      </w:r>
      <w:r w:rsidR="00753445">
        <w:t>r que todos ese</w:t>
      </w:r>
      <w:r>
        <w:t>s valores.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ALL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Default="0077625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7625E" w:rsidRDefault="0077625E" w:rsidP="0077625E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7625E" w:rsidRPr="0077625E" w:rsidRDefault="00E946DD" w:rsidP="00E946D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538288" cy="585788"/>
            <wp:effectExtent l="19050" t="0" r="476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288" cy="58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5E" w:rsidRDefault="00753445" w:rsidP="00E946DD">
      <w:pPr>
        <w:pStyle w:val="tx1"/>
        <w:rPr>
          <w:highlight w:val="white"/>
        </w:rPr>
      </w:pPr>
      <w:r>
        <w:rPr>
          <w:highlight w:val="white"/>
        </w:rPr>
        <w:t>Unha solución alternativa para re</w:t>
      </w:r>
      <w:r w:rsidR="00E946DD">
        <w:rPr>
          <w:highlight w:val="white"/>
        </w:rPr>
        <w:t>solv</w:t>
      </w:r>
      <w:r w:rsidR="00D3640D">
        <w:rPr>
          <w:highlight w:val="white"/>
        </w:rPr>
        <w:t>er esta consulta consiste en cal</w:t>
      </w:r>
      <w:r w:rsidR="00E946DD">
        <w:rPr>
          <w:highlight w:val="white"/>
        </w:rPr>
        <w:t xml:space="preserve">cular o salario bruto </w:t>
      </w:r>
      <w:r w:rsidR="00F628F0">
        <w:rPr>
          <w:highlight w:val="white"/>
        </w:rPr>
        <w:t>máis</w:t>
      </w:r>
      <w:r w:rsidR="00E946DD">
        <w:rPr>
          <w:highlight w:val="white"/>
        </w:rPr>
        <w:t xml:space="preserve"> alto dos empregados do departamento 4, que sería un valor escalar, e despois comp</w:t>
      </w:r>
      <w:r w:rsidR="00E946DD">
        <w:rPr>
          <w:highlight w:val="white"/>
        </w:rPr>
        <w:t>a</w:t>
      </w:r>
      <w:r w:rsidR="00E946DD">
        <w:rPr>
          <w:highlight w:val="white"/>
        </w:rPr>
        <w:t>rar o salario bruto de cada empregado con ese valor escalar utilizando un operador rel</w:t>
      </w:r>
      <w:r w:rsidR="00E946DD">
        <w:rPr>
          <w:highlight w:val="white"/>
        </w:rPr>
        <w:t>a</w:t>
      </w:r>
      <w:r w:rsidR="00E946DD">
        <w:rPr>
          <w:highlight w:val="white"/>
        </w:rPr>
        <w:t>cional.</w:t>
      </w:r>
    </w:p>
    <w:p w:rsidR="002600BE" w:rsidRPr="002600BE" w:rsidRDefault="002600BE" w:rsidP="002600BE">
      <w:pPr>
        <w:pStyle w:val="p1"/>
      </w:pPr>
      <w:r>
        <w:t>Paso</w:t>
      </w:r>
      <w:r w:rsidR="00753445">
        <w:t xml:space="preserve"> </w:t>
      </w:r>
      <w:r>
        <w:t xml:space="preserve">1: </w:t>
      </w:r>
      <w:r w:rsidR="00753445">
        <w:t xml:space="preserve">calcular </w:t>
      </w:r>
      <w:r>
        <w:t xml:space="preserve">o salario </w:t>
      </w:r>
      <w:r w:rsidR="00F628F0">
        <w:t>máis</w:t>
      </w:r>
      <w:r>
        <w:t xml:space="preserve"> alto dos empregados do departamento 4.</w:t>
      </w:r>
    </w:p>
    <w:p w:rsidR="00E946DD" w:rsidRPr="0077625E" w:rsidRDefault="00E946DD" w:rsidP="00E946D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946DD" w:rsidRPr="0077625E" w:rsidRDefault="00E946DD" w:rsidP="00E946D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946DD" w:rsidRPr="00E946DD" w:rsidRDefault="00E946DD" w:rsidP="00E946DD"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</w:p>
    <w:p w:rsidR="00E946DD" w:rsidRDefault="00E946DD" w:rsidP="002600BE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7625E" w:rsidRDefault="00E946DD" w:rsidP="00E946D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609600" cy="30003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DD" w:rsidRDefault="00753445" w:rsidP="002600BE">
      <w:pPr>
        <w:pStyle w:val="p1"/>
        <w:rPr>
          <w:highlight w:val="white"/>
        </w:rPr>
      </w:pPr>
      <w:r>
        <w:t>Paso 2</w:t>
      </w:r>
      <w:r w:rsidR="002600BE">
        <w:t xml:space="preserve">: </w:t>
      </w:r>
      <w:r>
        <w:t>o</w:t>
      </w:r>
      <w:r w:rsidR="002600BE">
        <w:rPr>
          <w:highlight w:val="white"/>
        </w:rPr>
        <w:t xml:space="preserve"> resultado da </w:t>
      </w:r>
      <w:r w:rsidR="00E946DD">
        <w:rPr>
          <w:highlight w:val="white"/>
        </w:rPr>
        <w:t xml:space="preserve">consulta é un valor escalar e pódese comparar co operador </w:t>
      </w:r>
      <w:r>
        <w:rPr>
          <w:highlight w:val="white"/>
        </w:rPr>
        <w:t>rel</w:t>
      </w:r>
      <w:r>
        <w:rPr>
          <w:highlight w:val="white"/>
        </w:rPr>
        <w:t>a</w:t>
      </w:r>
      <w:r>
        <w:rPr>
          <w:highlight w:val="white"/>
        </w:rPr>
        <w:t xml:space="preserve">cional 'maior que' (&gt;) </w:t>
      </w:r>
      <w:r w:rsidR="00E946DD">
        <w:rPr>
          <w:highlight w:val="white"/>
        </w:rPr>
        <w:t>.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7625E" w:rsidRPr="0077625E" w:rsidRDefault="00776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776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6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625E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776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7625E" w:rsidRDefault="00753445" w:rsidP="0077625E">
      <w:pPr>
        <w:pStyle w:val="tx1"/>
      </w:pPr>
      <w:r>
        <w:lastRenderedPageBreak/>
        <w:t>Exemplo</w:t>
      </w:r>
      <w:r w:rsidR="00B52D28">
        <w:t xml:space="preserve"> con ANY</w:t>
      </w:r>
      <w:r>
        <w:t>: m</w:t>
      </w:r>
      <w:r w:rsidR="0077625E">
        <w:t xml:space="preserve">ostrar </w:t>
      </w:r>
      <w:r w:rsidR="00D3640D" w:rsidRPr="0077625E">
        <w:rPr>
          <w:i/>
        </w:rPr>
        <w:t>dni</w:t>
      </w:r>
      <w:r w:rsidR="00D3640D">
        <w:t xml:space="preserve">, </w:t>
      </w:r>
      <w:r w:rsidR="00D3640D" w:rsidRPr="0077625E">
        <w:rPr>
          <w:i/>
        </w:rPr>
        <w:t>apelidos</w:t>
      </w:r>
      <w:r w:rsidR="00A273CE">
        <w:t xml:space="preserve">, </w:t>
      </w:r>
      <w:r w:rsidR="00D3640D" w:rsidRPr="0077625E">
        <w:rPr>
          <w:i/>
        </w:rPr>
        <w:t>nome</w:t>
      </w:r>
      <w:r w:rsidR="008C164F">
        <w:rPr>
          <w:i/>
        </w:rPr>
        <w:t>, salario_bruto</w:t>
      </w:r>
      <w:r w:rsidR="00A273CE">
        <w:rPr>
          <w:i/>
        </w:rPr>
        <w:t xml:space="preserve"> </w:t>
      </w:r>
      <w:r w:rsidR="00A273CE" w:rsidRPr="00A273CE">
        <w:t xml:space="preserve">e </w:t>
      </w:r>
      <w:r w:rsidR="00A273CE">
        <w:rPr>
          <w:i/>
        </w:rPr>
        <w:t>departamento</w:t>
      </w:r>
      <w:r w:rsidR="00D3640D">
        <w:t xml:space="preserve">  dos e</w:t>
      </w:r>
      <w:r w:rsidR="00D3640D">
        <w:t>m</w:t>
      </w:r>
      <w:r w:rsidR="00D3640D">
        <w:t xml:space="preserve">pregados </w:t>
      </w:r>
      <w:r>
        <w:t>que traballa</w:t>
      </w:r>
      <w:r w:rsidR="00D3640D">
        <w:t>n</w:t>
      </w:r>
      <w:r w:rsidR="0077625E">
        <w:t xml:space="preserve"> </w:t>
      </w:r>
      <w:r>
        <w:t>n</w:t>
      </w:r>
      <w:r w:rsidR="0077625E">
        <w:t>algún departamento da provincia de Lugo (</w:t>
      </w:r>
      <w:r w:rsidR="0077625E" w:rsidRPr="004C1EFC">
        <w:rPr>
          <w:i/>
        </w:rPr>
        <w:t>id_provincia</w:t>
      </w:r>
      <w:r w:rsidR="0077625E">
        <w:t xml:space="preserve"> = 27).</w:t>
      </w:r>
    </w:p>
    <w:p w:rsidR="0077625E" w:rsidRDefault="00A273CE" w:rsidP="00A273CE">
      <w:pPr>
        <w:pStyle w:val="p1"/>
      </w:pPr>
      <w:r>
        <w:t>Paso</w:t>
      </w:r>
      <w:r w:rsidR="00B52D28">
        <w:t xml:space="preserve"> </w:t>
      </w:r>
      <w:r>
        <w:t>1: Seleccionamos os códigos dos departamentos que están situados na provincia de Lugo.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C1EFC" w:rsidRDefault="004C1E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630D7" w:rsidRDefault="008630D7" w:rsidP="008630D7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8630D7" w:rsidRPr="004C1EFC" w:rsidRDefault="008630D7" w:rsidP="008630D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33375" cy="604838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0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D7" w:rsidRDefault="00B52D28" w:rsidP="008630D7">
      <w:pPr>
        <w:pStyle w:val="p1"/>
      </w:pPr>
      <w:r>
        <w:t>Paso 2: n</w:t>
      </w:r>
      <w:r w:rsidR="008630D7">
        <w:t>a sentenza principal hai que comparar os departamentos de cada empregado dos valores que devolve a subconsulta, e seleccionar só aqueles que teñan un depart</w:t>
      </w:r>
      <w:r w:rsidR="008630D7">
        <w:t>a</w:t>
      </w:r>
      <w:r w:rsidR="008630D7">
        <w:t>mento igual a algún dos valores que devolve a subconsulta.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ANY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F6CE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C1EFC" w:rsidRPr="004C1EFC" w:rsidRDefault="004C1E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630D7" w:rsidRDefault="008630D7" w:rsidP="008630D7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7A1C18" w:rsidRDefault="004E5145" w:rsidP="008630D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467100" cy="153828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3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10" w:rsidRPr="005D2110" w:rsidRDefault="005D2110" w:rsidP="005D2110">
      <w:pPr>
        <w:pStyle w:val="txtarefa1"/>
      </w:pPr>
      <w:r w:rsidRPr="005D2110">
        <w:t xml:space="preserve">Tarefa 1. Realizar consultas </w:t>
      </w:r>
      <w:r w:rsidR="00BD13CB">
        <w:t>que utilicen os operadores relacionais combinados con subconsultas</w:t>
      </w:r>
      <w:r w:rsidR="000C2C92">
        <w:t xml:space="preserve"> dentro dunha condición</w:t>
      </w:r>
      <w:r w:rsidRPr="005D2110">
        <w:t>.</w:t>
      </w:r>
    </w:p>
    <w:p w:rsidR="005F1B3E" w:rsidRDefault="00B82375" w:rsidP="00A53498">
      <w:pPr>
        <w:pStyle w:val="n4"/>
      </w:pPr>
      <w:bookmarkStart w:id="41" w:name="_Toc441056853"/>
      <w:r>
        <w:t xml:space="preserve">Utilizando </w:t>
      </w:r>
      <w:r w:rsidR="005F1B3E">
        <w:t>o predicado BETWEEN</w:t>
      </w:r>
      <w:bookmarkEnd w:id="41"/>
    </w:p>
    <w:p w:rsidR="005F1B3E" w:rsidRDefault="00B428D6" w:rsidP="005F1B3E">
      <w:pPr>
        <w:pStyle w:val="tx1"/>
      </w:pPr>
      <w:r>
        <w:t>Pódese utilizar</w:t>
      </w:r>
      <w:r w:rsidR="005F1B3E">
        <w:t xml:space="preserve"> </w:t>
      </w:r>
      <w:r w:rsidR="00B82375">
        <w:t xml:space="preserve">o predicado BETWEEN </w:t>
      </w:r>
      <w:r w:rsidR="005F1B3E">
        <w:t>c</w:t>
      </w:r>
      <w:r w:rsidR="0069533A">
        <w:t xml:space="preserve">on </w:t>
      </w:r>
      <w:r w:rsidR="005F1B3E">
        <w:t>subconsulta</w:t>
      </w:r>
      <w:r w:rsidR="0069533A">
        <w:t xml:space="preserve">s que </w:t>
      </w:r>
      <w:r w:rsidR="005F1B3E">
        <w:t>devolve</w:t>
      </w:r>
      <w:r w:rsidR="0069533A">
        <w:t>n</w:t>
      </w:r>
      <w:r w:rsidR="005F1B3E">
        <w:t xml:space="preserve"> un escalar</w:t>
      </w:r>
      <w:r>
        <w:t>. S</w:t>
      </w:r>
      <w:r w:rsidR="005F1B3E">
        <w:t xml:space="preserve">erve para comparar unha expresión cun intervalo de valores </w:t>
      </w:r>
      <w:r w:rsidR="0069533A">
        <w:t>que se obteñen dunha ou dúas su</w:t>
      </w:r>
      <w:r w:rsidR="0069533A">
        <w:t>b</w:t>
      </w:r>
      <w:r w:rsidR="0069533A">
        <w:t>consultas.</w:t>
      </w:r>
    </w:p>
    <w:p w:rsidR="0069533A" w:rsidRDefault="0069533A" w:rsidP="0069533A">
      <w:r>
        <w:t xml:space="preserve">Exemplo: mostrar </w:t>
      </w:r>
      <w:r w:rsidRPr="0077625E">
        <w:rPr>
          <w:i/>
        </w:rPr>
        <w:t>dni</w:t>
      </w:r>
      <w:r>
        <w:t xml:space="preserve">, </w:t>
      </w:r>
      <w:r w:rsidRPr="0077625E">
        <w:rPr>
          <w:i/>
        </w:rPr>
        <w:t>apelidos</w:t>
      </w:r>
      <w:r>
        <w:t xml:space="preserve">, </w:t>
      </w:r>
      <w:r w:rsidRPr="0077625E">
        <w:rPr>
          <w:i/>
        </w:rPr>
        <w:t>nome</w:t>
      </w:r>
      <w:r>
        <w:rPr>
          <w:i/>
        </w:rPr>
        <w:t xml:space="preserve">, departamento </w:t>
      </w:r>
      <w:r>
        <w:t xml:space="preserve"> e </w:t>
      </w:r>
      <w:r w:rsidRPr="0077625E">
        <w:rPr>
          <w:i/>
        </w:rPr>
        <w:t>salario_bruto</w:t>
      </w:r>
      <w:r>
        <w:t xml:space="preserve"> dos empregados que teñan un salario bruto entre o salario máis alto do departamento 2 e o salario máis alto do departamento 8. </w:t>
      </w:r>
    </w:p>
    <w:p w:rsidR="0069533A" w:rsidRPr="002600BE" w:rsidRDefault="0069533A" w:rsidP="0069533A">
      <w:pPr>
        <w:pStyle w:val="p1"/>
      </w:pPr>
      <w:r>
        <w:t>Paso 1: calcular o salario máis alto dos empregados do departamento 2.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Default="006953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2375" w:rsidRDefault="00B82375" w:rsidP="00B82375">
      <w:pPr>
        <w:pStyle w:val="formula1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623888" cy="314325"/>
            <wp:effectExtent l="19050" t="0" r="4762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8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75" w:rsidRPr="002600BE" w:rsidRDefault="00B82375" w:rsidP="00B82375">
      <w:pPr>
        <w:pStyle w:val="p1"/>
      </w:pPr>
      <w:r>
        <w:t>Paso 2: calcular o salario máis alto dos empregados do departamento 8.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Default="006953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2375" w:rsidRDefault="00B82375" w:rsidP="00B82375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633413" cy="309563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3" cy="3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75" w:rsidRPr="002600BE" w:rsidRDefault="00B82375" w:rsidP="00B82375">
      <w:pPr>
        <w:pStyle w:val="p1"/>
      </w:pPr>
      <w:r>
        <w:t>Paso 3: subconsulta final utilizando as dúas anteriores.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428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428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B428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9533A" w:rsidRPr="00B82375" w:rsidRDefault="006953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237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23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2375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B8237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9533A" w:rsidRDefault="00B82375" w:rsidP="00B8237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957388" cy="823913"/>
            <wp:effectExtent l="19050" t="0" r="4762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88" cy="82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92" w:rsidRDefault="000C2C92" w:rsidP="00B82375">
      <w:pPr>
        <w:pStyle w:val="txtarefa1"/>
      </w:pPr>
      <w:r>
        <w:t>Tarefa 2</w:t>
      </w:r>
      <w:r w:rsidRPr="00F21838">
        <w:t xml:space="preserve">. </w:t>
      </w:r>
      <w:r>
        <w:t>Realizar consultas que utilicen o predicado BETWEEN combinado con subconsultas dentro dunha condición.</w:t>
      </w:r>
    </w:p>
    <w:p w:rsidR="00A53498" w:rsidRDefault="00B82375" w:rsidP="005F1B3E">
      <w:pPr>
        <w:pStyle w:val="n4"/>
      </w:pPr>
      <w:bookmarkStart w:id="42" w:name="_Toc441056854"/>
      <w:r>
        <w:t xml:space="preserve">Utilizando </w:t>
      </w:r>
      <w:r w:rsidR="00A53498">
        <w:t xml:space="preserve">o </w:t>
      </w:r>
      <w:r w:rsidR="00A967E4">
        <w:t>predicado</w:t>
      </w:r>
      <w:r w:rsidR="00A53498">
        <w:t xml:space="preserve"> IN</w:t>
      </w:r>
      <w:bookmarkEnd w:id="42"/>
    </w:p>
    <w:p w:rsidR="007933E3" w:rsidRDefault="00B82375" w:rsidP="00A53498">
      <w:pPr>
        <w:pStyle w:val="tx1"/>
      </w:pPr>
      <w:r>
        <w:t>O predicado IN u</w:t>
      </w:r>
      <w:r w:rsidR="00302804">
        <w:t>tilízase cando a subconsulta devolve unha táboa c</w:t>
      </w:r>
      <w:r w:rsidR="000F4D45">
        <w:t xml:space="preserve">unha ou </w:t>
      </w:r>
      <w:r w:rsidR="00F628F0">
        <w:t>máis</w:t>
      </w:r>
      <w:r w:rsidR="00302804">
        <w:t xml:space="preserve"> fila</w:t>
      </w:r>
      <w:r w:rsidR="000F4D45">
        <w:t>s</w:t>
      </w:r>
      <w:r w:rsidR="00B52D28">
        <w:t xml:space="preserve"> e </w:t>
      </w:r>
      <w:r w:rsidR="007933E3">
        <w:t xml:space="preserve">permite </w:t>
      </w:r>
      <w:r w:rsidR="004E5145">
        <w:t>comparar</w:t>
      </w:r>
      <w:r w:rsidR="007933E3">
        <w:t xml:space="preserve"> o valor que corresponde a unha expresión </w:t>
      </w:r>
      <w:r w:rsidR="004E5145">
        <w:t>c</w:t>
      </w:r>
      <w:r w:rsidR="00302804">
        <w:t xml:space="preserve">os valores que devolve </w:t>
      </w:r>
      <w:r w:rsidR="007933E3">
        <w:t xml:space="preserve">a </w:t>
      </w:r>
      <w:r w:rsidR="00302804">
        <w:t>subconsulta</w:t>
      </w:r>
      <w:r w:rsidR="007933E3">
        <w:t>.</w:t>
      </w:r>
      <w:r w:rsidR="005F1B3E">
        <w:t xml:space="preserve"> Se de antemán se sabe que a subconsulta vai devolver unha táboa dunha fila, non é recomendable utilizar este predicado e debería</w:t>
      </w:r>
      <w:r w:rsidR="004537DC">
        <w:t>n</w:t>
      </w:r>
      <w:r w:rsidR="005F1B3E">
        <w:t xml:space="preserve">se de utilizar </w:t>
      </w:r>
      <w:r w:rsidR="004537DC">
        <w:t xml:space="preserve">operadores relacionais. </w:t>
      </w:r>
    </w:p>
    <w:p w:rsidR="00A53498" w:rsidRPr="007A1C18" w:rsidRDefault="007933E3" w:rsidP="00A53498">
      <w:pPr>
        <w:pStyle w:val="tx1"/>
      </w:pPr>
      <w:r>
        <w:t xml:space="preserve"> </w:t>
      </w:r>
      <w:r w:rsidR="00A53498">
        <w:t>Sintaxe:</w:t>
      </w:r>
    </w:p>
    <w:p w:rsidR="007A1C18" w:rsidRPr="00A53498" w:rsidRDefault="00DB03BA" w:rsidP="00A53498">
      <w:pPr>
        <w:pStyle w:val="Codigo"/>
      </w:pPr>
      <w:r>
        <w:t>expresión [ NOT ] IN (sentenz</w:t>
      </w:r>
      <w:r w:rsidR="007A1C18" w:rsidRPr="00A53498">
        <w:t>a SELECT)</w:t>
      </w:r>
    </w:p>
    <w:p w:rsidR="007A1C18" w:rsidRPr="00302804" w:rsidRDefault="007A1C18" w:rsidP="00302804">
      <w:pPr>
        <w:pStyle w:val="p1"/>
        <w:rPr>
          <w:sz w:val="20"/>
        </w:rPr>
      </w:pPr>
      <w:r w:rsidRPr="007A1C18">
        <w:t>A condición é verdadeira cando o valor que representa a expresión é igual a algún dos valores que devolve a subconsulta.</w:t>
      </w:r>
    </w:p>
    <w:p w:rsidR="00302804" w:rsidRPr="00B52D28" w:rsidRDefault="00302804" w:rsidP="00302804">
      <w:pPr>
        <w:pStyle w:val="p1"/>
        <w:rPr>
          <w:sz w:val="20"/>
        </w:rPr>
      </w:pPr>
      <w:r>
        <w:t>Cando se utiliza o operador NOT</w:t>
      </w:r>
      <w:r w:rsidR="007C4464">
        <w:t xml:space="preserve"> diante</w:t>
      </w:r>
      <w:r>
        <w:t>, a</w:t>
      </w:r>
      <w:r w:rsidRPr="007A1C18">
        <w:t xml:space="preserve"> condición é verdadeira cando o valor que representa a expresión é </w:t>
      </w:r>
      <w:r>
        <w:t xml:space="preserve">distinto de todos </w:t>
      </w:r>
      <w:r w:rsidRPr="007A1C18">
        <w:t>os valores que devolve a subconsulta</w:t>
      </w:r>
      <w:r w:rsidR="00B52D28">
        <w:t>.</w:t>
      </w:r>
      <w:r w:rsidR="00B01FF8">
        <w:t xml:space="preserve"> No c</w:t>
      </w:r>
      <w:r w:rsidR="00B01FF8">
        <w:t>a</w:t>
      </w:r>
      <w:r w:rsidR="00B01FF8">
        <w:t>so que na lista de valores estea incluído o valor NULL hai que ter en conta que a co</w:t>
      </w:r>
      <w:r w:rsidR="00B01FF8">
        <w:t>m</w:t>
      </w:r>
      <w:r w:rsidR="00B01FF8">
        <w:t xml:space="preserve">paración de calquera valor co valor NULL devolve NULL e non </w:t>
      </w:r>
      <w:r w:rsidR="00B01FF8" w:rsidRPr="00B01FF8">
        <w:rPr>
          <w:i/>
        </w:rPr>
        <w:t>true</w:t>
      </w:r>
      <w:r w:rsidR="00B01FF8">
        <w:t xml:space="preserve"> ou </w:t>
      </w:r>
      <w:r w:rsidR="00B01FF8" w:rsidRPr="00B01FF8">
        <w:rPr>
          <w:i/>
        </w:rPr>
        <w:t>false</w:t>
      </w:r>
      <w:r w:rsidR="00B01FF8">
        <w:t>, o que pode provocar problemas e obter resultados que non son correctos.</w:t>
      </w:r>
    </w:p>
    <w:p w:rsidR="00B52D28" w:rsidRDefault="00B52D28" w:rsidP="00B52D28">
      <w:pPr>
        <w:pStyle w:val="p1"/>
      </w:pPr>
      <w:r>
        <w:t>Cando comparamos o valor dunha expresión cos valores que devolve unha subconsulta que produce como resultado unha táboa de máis dunha fila:</w:t>
      </w:r>
    </w:p>
    <w:p w:rsidR="00B52D28" w:rsidRDefault="00B52D28" w:rsidP="00B52D28">
      <w:pPr>
        <w:pStyle w:val="p2"/>
      </w:pPr>
      <w:r>
        <w:t xml:space="preserve"> IN equivale a unha condición = ANY</w:t>
      </w:r>
    </w:p>
    <w:p w:rsidR="00B52D28" w:rsidRPr="002600BE" w:rsidRDefault="00B52D28" w:rsidP="00B52D28">
      <w:pPr>
        <w:pStyle w:val="p2"/>
      </w:pPr>
      <w:r>
        <w:t>NOT IN equivale a unha condición != ALL</w:t>
      </w:r>
    </w:p>
    <w:p w:rsidR="007A1C18" w:rsidRDefault="00B52D28" w:rsidP="00A53498">
      <w:pPr>
        <w:pStyle w:val="tx1"/>
      </w:pPr>
      <w:r>
        <w:lastRenderedPageBreak/>
        <w:t>Exemplo: m</w:t>
      </w:r>
      <w:r w:rsidR="007A1C18" w:rsidRPr="007A1C18">
        <w:t xml:space="preserve">ostrar </w:t>
      </w:r>
      <w:r w:rsidR="008C164F" w:rsidRPr="0077625E">
        <w:rPr>
          <w:i/>
        </w:rPr>
        <w:t>dni</w:t>
      </w:r>
      <w:r w:rsidR="008C164F">
        <w:t xml:space="preserve">, </w:t>
      </w:r>
      <w:r w:rsidR="008C164F" w:rsidRPr="0077625E">
        <w:rPr>
          <w:i/>
        </w:rPr>
        <w:t>apelidos</w:t>
      </w:r>
      <w:r w:rsidR="008C164F">
        <w:t xml:space="preserve">, </w:t>
      </w:r>
      <w:r w:rsidR="008C164F" w:rsidRPr="0077625E">
        <w:rPr>
          <w:i/>
        </w:rPr>
        <w:t>nome</w:t>
      </w:r>
      <w:r w:rsidR="008C164F">
        <w:rPr>
          <w:i/>
        </w:rPr>
        <w:t xml:space="preserve">, salario_bruto </w:t>
      </w:r>
      <w:r w:rsidR="008C164F" w:rsidRPr="00A273CE">
        <w:t xml:space="preserve">e </w:t>
      </w:r>
      <w:r w:rsidR="008C164F">
        <w:rPr>
          <w:i/>
        </w:rPr>
        <w:t>departamento</w:t>
      </w:r>
      <w:r w:rsidR="008C164F">
        <w:t xml:space="preserve">  d</w:t>
      </w:r>
      <w:r w:rsidR="007A1C18" w:rsidRPr="007A1C18">
        <w:t xml:space="preserve">os empregados que traballan nalgún departamento que </w:t>
      </w:r>
      <w:r w:rsidR="00411B6A">
        <w:t xml:space="preserve">non </w:t>
      </w:r>
      <w:r w:rsidR="007A1C18" w:rsidRPr="007A1C18">
        <w:t xml:space="preserve">estea situado na </w:t>
      </w:r>
      <w:r>
        <w:t>provincia de Lugo.</w:t>
      </w:r>
    </w:p>
    <w:p w:rsidR="00411B6A" w:rsidRDefault="00411B6A" w:rsidP="00411B6A">
      <w:pPr>
        <w:pStyle w:val="p1"/>
      </w:pPr>
      <w:r>
        <w:t>Paso</w:t>
      </w:r>
      <w:r w:rsidR="00B52D28">
        <w:t xml:space="preserve"> </w:t>
      </w:r>
      <w:r>
        <w:t xml:space="preserve">1: </w:t>
      </w:r>
      <w:r w:rsidR="00B52D28">
        <w:t>seleccionar o</w:t>
      </w:r>
      <w:r>
        <w:t>s códigos dos departamentos que están situados na provincia de Lugo.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11B6A" w:rsidRDefault="00411B6A" w:rsidP="00411B6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11B6A" w:rsidRDefault="00411B6A" w:rsidP="00411B6A">
      <w:pPr>
        <w:pStyle w:val="sp11"/>
        <w:rPr>
          <w:highlight w:val="white"/>
        </w:rPr>
      </w:pPr>
      <w:r>
        <w:rPr>
          <w:highlight w:val="white"/>
        </w:rPr>
        <w:t>Resultado da execución:</w:t>
      </w:r>
    </w:p>
    <w:p w:rsidR="00411B6A" w:rsidRPr="004C1EFC" w:rsidRDefault="00411B6A" w:rsidP="00411B6A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33375" cy="604838"/>
            <wp:effectExtent l="19050" t="0" r="9525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0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6A" w:rsidRDefault="00411B6A" w:rsidP="00411B6A">
      <w:pPr>
        <w:pStyle w:val="p1"/>
      </w:pPr>
      <w:r>
        <w:t>Paso</w:t>
      </w:r>
      <w:r w:rsidR="00B52D28">
        <w:t xml:space="preserve"> 2: n</w:t>
      </w:r>
      <w:r>
        <w:t>a sentenza principal hai que comparar o departamento de cada empregado cos valores que devolve a subconsulta, e seleccionar só aqueles que teñan un departamento distinto a algún dos valores que devolve a subconsulta.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OT IN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4751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11B6A" w:rsidRPr="004C1EFC" w:rsidRDefault="00411B6A" w:rsidP="00411B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4751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C1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EFC">
        <w:rPr>
          <w:rFonts w:ascii="Courier New" w:hAnsi="Courier New" w:cs="Courier New"/>
          <w:color w:val="67AD27"/>
          <w:sz w:val="16"/>
          <w:szCs w:val="16"/>
          <w:highlight w:val="white"/>
        </w:rPr>
        <w:t>'27'</w:t>
      </w:r>
      <w:r w:rsidRPr="004C1E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E5145" w:rsidRPr="00411B6A" w:rsidRDefault="004E5145" w:rsidP="004E514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471863" cy="184308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63" cy="18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E4" w:rsidRPr="0034372F" w:rsidRDefault="000C2C92" w:rsidP="00A967E4">
      <w:pPr>
        <w:pStyle w:val="txtarefa1"/>
      </w:pPr>
      <w:r>
        <w:t>Tarefa 3</w:t>
      </w:r>
      <w:r w:rsidR="00A967E4" w:rsidRPr="00F21838">
        <w:t xml:space="preserve">. </w:t>
      </w:r>
      <w:r w:rsidR="00BD13CB">
        <w:t>Realizar consultas que utilicen o pre</w:t>
      </w:r>
      <w:r w:rsidR="00A967E4">
        <w:t>dicado IN</w:t>
      </w:r>
      <w:r w:rsidR="00BD13CB">
        <w:t xml:space="preserve"> combinado con subconsu</w:t>
      </w:r>
      <w:r w:rsidR="00BD13CB">
        <w:t>l</w:t>
      </w:r>
      <w:r w:rsidR="00BD13CB">
        <w:t>tas</w:t>
      </w:r>
      <w:r>
        <w:t xml:space="preserve"> dentro dunha condición</w:t>
      </w:r>
      <w:r w:rsidR="00A967E4">
        <w:t>.</w:t>
      </w:r>
    </w:p>
    <w:p w:rsidR="00A53498" w:rsidRDefault="004537DC" w:rsidP="005F1B3E">
      <w:pPr>
        <w:pStyle w:val="n4"/>
      </w:pPr>
      <w:bookmarkStart w:id="43" w:name="_Toc441056855"/>
      <w:r>
        <w:t>Utilizando o p</w:t>
      </w:r>
      <w:r w:rsidR="00A967E4">
        <w:t>redicado</w:t>
      </w:r>
      <w:r w:rsidR="00A53498">
        <w:t xml:space="preserve"> EXISTS</w:t>
      </w:r>
      <w:bookmarkEnd w:id="43"/>
    </w:p>
    <w:p w:rsidR="008C164F" w:rsidRDefault="008C164F" w:rsidP="00452DAA">
      <w:pPr>
        <w:pStyle w:val="tx1"/>
      </w:pPr>
      <w:r>
        <w:t>Permite comprobar</w:t>
      </w:r>
      <w:r w:rsidR="00B52D28">
        <w:t xml:space="preserve"> se </w:t>
      </w:r>
      <w:r>
        <w:t>a subconsulta devolve algunha fila ou non. Os valores que devolve a subconsulta non s</w:t>
      </w:r>
      <w:r w:rsidR="000F4D45">
        <w:t xml:space="preserve">e comparan </w:t>
      </w:r>
      <w:r>
        <w:t>con ningún outro valor.</w:t>
      </w:r>
    </w:p>
    <w:p w:rsidR="00452DAA" w:rsidRPr="00452DAA" w:rsidRDefault="00452DAA" w:rsidP="00452DAA">
      <w:pPr>
        <w:pStyle w:val="tx1"/>
      </w:pPr>
      <w:r>
        <w:t>Sintaxe:</w:t>
      </w:r>
    </w:p>
    <w:p w:rsidR="007A1C18" w:rsidRPr="00A53498" w:rsidRDefault="007A1C18" w:rsidP="00A53498">
      <w:pPr>
        <w:pStyle w:val="Codigo"/>
      </w:pPr>
      <w:r w:rsidRPr="00A53498">
        <w:t>[ NOT ] EXISTS (sentencia SELECT)</w:t>
      </w:r>
    </w:p>
    <w:p w:rsidR="007A1C18" w:rsidRPr="00452DAA" w:rsidRDefault="008C164F" w:rsidP="008C164F">
      <w:pPr>
        <w:pStyle w:val="p1"/>
      </w:pPr>
      <w:r>
        <w:t>A condición é verdadeira se</w:t>
      </w:r>
      <w:r w:rsidR="007A1C18" w:rsidRPr="00452DAA">
        <w:t xml:space="preserve"> a subconsulta devolve</w:t>
      </w:r>
      <w:r>
        <w:t xml:space="preserve"> unha o </w:t>
      </w:r>
      <w:r w:rsidR="00F628F0">
        <w:t>máis</w:t>
      </w:r>
      <w:r>
        <w:t xml:space="preserve"> filas, e é falsa se</w:t>
      </w:r>
      <w:r w:rsidR="007A1C18" w:rsidRPr="00452DAA">
        <w:t xml:space="preserve"> a su</w:t>
      </w:r>
      <w:r w:rsidR="007A1C18" w:rsidRPr="00452DAA">
        <w:t>b</w:t>
      </w:r>
      <w:r w:rsidR="007A1C18" w:rsidRPr="00452DAA">
        <w:t xml:space="preserve">consulta </w:t>
      </w:r>
      <w:r w:rsidR="000D7FF0">
        <w:t>non devolve ningunha fila</w:t>
      </w:r>
      <w:r w:rsidR="007A1C18" w:rsidRPr="00452DAA">
        <w:t xml:space="preserve">. </w:t>
      </w:r>
    </w:p>
    <w:p w:rsidR="007A1C18" w:rsidRPr="00452DAA" w:rsidRDefault="007A1C18" w:rsidP="00452DAA">
      <w:pPr>
        <w:pStyle w:val="tx1"/>
      </w:pPr>
      <w:r w:rsidRPr="00452DAA">
        <w:t>Para que este tipo de condición teña utilidade, a subconsulta debe conter algunha cond</w:t>
      </w:r>
      <w:r w:rsidRPr="00452DAA">
        <w:t>i</w:t>
      </w:r>
      <w:r w:rsidRPr="00452DAA">
        <w:t>ción</w:t>
      </w:r>
      <w:r w:rsidR="008C164F">
        <w:t xml:space="preserve"> que devolva resultados diferente</w:t>
      </w:r>
      <w:r w:rsidR="004B03E5">
        <w:t>s</w:t>
      </w:r>
      <w:r w:rsidR="008C164F">
        <w:t xml:space="preserve"> para cada fila da táboa da sentenza principal. </w:t>
      </w:r>
      <w:r w:rsidR="00B52D28">
        <w:t>I</w:t>
      </w:r>
      <w:r w:rsidR="008C164F">
        <w:t>sto supón que nalgunha condición da subconsulta ten que intervir</w:t>
      </w:r>
      <w:r w:rsidRPr="00452DAA">
        <w:t xml:space="preserve"> algunha </w:t>
      </w:r>
      <w:r w:rsidR="008C164F">
        <w:t>columna</w:t>
      </w:r>
      <w:r w:rsidRPr="00452DAA">
        <w:t xml:space="preserve"> d</w:t>
      </w:r>
      <w:r w:rsidR="000F4D45">
        <w:t>as táboas da consulta principal</w:t>
      </w:r>
      <w:r w:rsidR="00322F0B">
        <w:t xml:space="preserve"> ('referencias externas')</w:t>
      </w:r>
      <w:r w:rsidR="000F4D45">
        <w:t>;</w:t>
      </w:r>
      <w:r w:rsidRPr="00452DAA">
        <w:t xml:space="preserve"> posto que</w:t>
      </w:r>
      <w:r w:rsidR="00B52D28">
        <w:t xml:space="preserve"> se </w:t>
      </w:r>
      <w:r w:rsidRPr="00452DAA">
        <w:t>isto no</w:t>
      </w:r>
      <w:r w:rsidR="005E1210">
        <w:t>n</w:t>
      </w:r>
      <w:r w:rsidRPr="00452DAA">
        <w:t xml:space="preserve"> fose así, a condición s</w:t>
      </w:r>
      <w:r w:rsidRPr="00452DAA">
        <w:t>e</w:t>
      </w:r>
      <w:r w:rsidRPr="00452DAA">
        <w:t>ría verdadeira ou falsa para todas as filas da consulta principal.</w:t>
      </w:r>
    </w:p>
    <w:p w:rsidR="007A1C18" w:rsidRDefault="00B52D28" w:rsidP="00452DAA">
      <w:r>
        <w:lastRenderedPageBreak/>
        <w:t>Exemplo: m</w:t>
      </w:r>
      <w:r w:rsidR="007A1C18" w:rsidRPr="00452DAA">
        <w:t xml:space="preserve">ostrar </w:t>
      </w:r>
      <w:r w:rsidR="008C164F" w:rsidRPr="0077625E">
        <w:rPr>
          <w:i/>
        </w:rPr>
        <w:t>dni</w:t>
      </w:r>
      <w:r w:rsidR="008C164F">
        <w:t xml:space="preserve">, </w:t>
      </w:r>
      <w:r w:rsidR="008C164F" w:rsidRPr="0077625E">
        <w:rPr>
          <w:i/>
        </w:rPr>
        <w:t>apelidos</w:t>
      </w:r>
      <w:r w:rsidR="008C164F">
        <w:t xml:space="preserve">, </w:t>
      </w:r>
      <w:r w:rsidR="008C164F" w:rsidRPr="0077625E">
        <w:rPr>
          <w:i/>
        </w:rPr>
        <w:t>nome</w:t>
      </w:r>
      <w:r w:rsidR="008C164F">
        <w:rPr>
          <w:i/>
        </w:rPr>
        <w:t xml:space="preserve">, salario_bruto </w:t>
      </w:r>
      <w:r w:rsidR="008C164F" w:rsidRPr="00A273CE">
        <w:t xml:space="preserve">e </w:t>
      </w:r>
      <w:r w:rsidR="008C164F">
        <w:rPr>
          <w:i/>
        </w:rPr>
        <w:t>departamento</w:t>
      </w:r>
      <w:r w:rsidR="008C164F">
        <w:t xml:space="preserve">  d</w:t>
      </w:r>
      <w:r w:rsidR="007A1C18" w:rsidRPr="00452DAA">
        <w:t xml:space="preserve">os compañeiros de departamento do empregados con DNI 33456345, que teñan un salario maior </w:t>
      </w:r>
      <w:r w:rsidR="005E1210">
        <w:t>có</w:t>
      </w:r>
      <w:r w:rsidR="007A1C18" w:rsidRPr="00452DAA">
        <w:t xml:space="preserve"> seu.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0F4D45">
        <w:rPr>
          <w:rFonts w:ascii="Courier New" w:hAnsi="Courier New" w:cs="Courier New"/>
          <w:color w:val="000000"/>
          <w:sz w:val="16"/>
          <w:szCs w:val="16"/>
          <w:highlight w:val="white"/>
        </w:rPr>
        <w:t>,departamento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color w:val="67AD27"/>
          <w:sz w:val="16"/>
          <w:szCs w:val="16"/>
          <w:highlight w:val="white"/>
        </w:rPr>
        <w:t>'33845215'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2E6C3F" w:rsidRPr="002E6C3F" w:rsidRDefault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salario_bruto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E6C3F" w:rsidRDefault="002E6C3F" w:rsidP="00BD13CB">
      <w:pPr>
        <w:pStyle w:val="formula2"/>
      </w:pPr>
      <w:r>
        <w:rPr>
          <w:highlight w:val="white"/>
        </w:rPr>
        <w:t xml:space="preserve">                   </w:t>
      </w:r>
      <w:r w:rsidR="00BD13CB" w:rsidRPr="00BD13CB">
        <w:rPr>
          <w:noProof/>
          <w:lang w:val="es-ES"/>
        </w:rPr>
        <w:drawing>
          <wp:inline distT="0" distB="0" distL="0" distR="0">
            <wp:extent cx="1914525" cy="404813"/>
            <wp:effectExtent l="19050" t="0" r="952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39" w:rsidRPr="0034372F" w:rsidRDefault="00BC77B6" w:rsidP="00BA1839">
      <w:pPr>
        <w:pStyle w:val="txtarefa1"/>
      </w:pPr>
      <w:r>
        <w:t xml:space="preserve">Tarefa </w:t>
      </w:r>
      <w:r w:rsidR="000C2C92">
        <w:t>4</w:t>
      </w:r>
      <w:r w:rsidR="00BA1839" w:rsidRPr="00F21838">
        <w:t xml:space="preserve">. </w:t>
      </w:r>
      <w:r w:rsidR="00BA1839">
        <w:t xml:space="preserve">Realizar consultas </w:t>
      </w:r>
      <w:r w:rsidR="000C2C92">
        <w:t>que utilicen o predicado EXISTS combinado con su</w:t>
      </w:r>
      <w:r w:rsidR="000C2C92">
        <w:t>b</w:t>
      </w:r>
      <w:r w:rsidR="000C2C92">
        <w:t>consultas dentro dunha condición.</w:t>
      </w:r>
    </w:p>
    <w:p w:rsidR="007A1C18" w:rsidRDefault="00452DAA" w:rsidP="00452DAA">
      <w:pPr>
        <w:pStyle w:val="n3"/>
      </w:pPr>
      <w:bookmarkStart w:id="44" w:name="_Toc441056856"/>
      <w:r>
        <w:t xml:space="preserve">Subconsultas </w:t>
      </w:r>
      <w:r w:rsidR="006906D1">
        <w:t>que non forman parte dunha condición</w:t>
      </w:r>
      <w:bookmarkEnd w:id="44"/>
    </w:p>
    <w:p w:rsidR="007A1C18" w:rsidRPr="00452DAA" w:rsidRDefault="007A1C18" w:rsidP="00452DAA">
      <w:pPr>
        <w:pStyle w:val="tx1"/>
      </w:pPr>
      <w:r w:rsidRPr="00452DAA">
        <w:t>As subconsultas non só se utilizan como parte dunha condición nas cláusulas WHERE ou HAVING, se non que poden aparecer noutras partes dunha instrución SELECT.</w:t>
      </w:r>
    </w:p>
    <w:p w:rsidR="007A1C18" w:rsidRDefault="007A1C18" w:rsidP="00452DAA">
      <w:pPr>
        <w:pStyle w:val="tx1"/>
      </w:pPr>
      <w:r w:rsidRPr="00452DAA">
        <w:t xml:space="preserve">Exemplo: </w:t>
      </w:r>
      <w:r w:rsidR="005E1210">
        <w:t>m</w:t>
      </w:r>
      <w:r w:rsidRPr="00452DAA">
        <w:t>ostrar os salarios brutos de t</w:t>
      </w:r>
      <w:r w:rsidR="002E6C3F">
        <w:t>odos os empregados e a diferenz</w:t>
      </w:r>
      <w:r w:rsidRPr="00452DAA">
        <w:t>a entre o seu sal</w:t>
      </w:r>
      <w:r w:rsidRPr="00452DAA">
        <w:t>a</w:t>
      </w:r>
      <w:r w:rsidRPr="00452DAA">
        <w:t>rio e o salario medio de todos os empregados que teñan como xefe ao empregado con DNI 33252141</w:t>
      </w:r>
      <w:r w:rsidRPr="007A1C18">
        <w:t>.</w:t>
      </w:r>
    </w:p>
    <w:p w:rsidR="002E6C3F" w:rsidRP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2E6C3F" w:rsidRP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-(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E6C3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za</w:t>
      </w:r>
    </w:p>
    <w:p w:rsid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</w:p>
    <w:p w:rsid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2E6C3F" w:rsidRPr="002E6C3F" w:rsidRDefault="002E6C3F" w:rsidP="002E6C3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dni_xefe 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E6C3F">
        <w:rPr>
          <w:rFonts w:ascii="Courier New" w:hAnsi="Courier New" w:cs="Courier New"/>
          <w:color w:val="67AD27"/>
          <w:sz w:val="16"/>
          <w:szCs w:val="16"/>
          <w:highlight w:val="white"/>
        </w:rPr>
        <w:t>'33456852'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xefe_33456852</w:t>
      </w:r>
    </w:p>
    <w:p w:rsidR="002E6C3F" w:rsidRDefault="002E6C3F" w:rsidP="002E6C3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E6C3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</w:t>
      </w:r>
      <w:r w:rsidRPr="002E6C3F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2E6C3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E6C3F" w:rsidRDefault="002E6C3F" w:rsidP="002E6C3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976438" cy="819150"/>
            <wp:effectExtent l="19050" t="0" r="4762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38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B6" w:rsidRPr="0034372F" w:rsidRDefault="000C2C92" w:rsidP="00BC77B6">
      <w:pPr>
        <w:pStyle w:val="txtarefa1"/>
      </w:pPr>
      <w:r>
        <w:t>Tarefa 5</w:t>
      </w:r>
      <w:r w:rsidR="00BC77B6" w:rsidRPr="00F21838">
        <w:t xml:space="preserve">. </w:t>
      </w:r>
      <w:r w:rsidR="00BC77B6">
        <w:t xml:space="preserve">Realizar consultas </w:t>
      </w:r>
      <w:r>
        <w:t xml:space="preserve">que utilicen </w:t>
      </w:r>
      <w:r w:rsidR="00BC77B6">
        <w:t xml:space="preserve">subconsultas </w:t>
      </w:r>
      <w:r w:rsidR="00E81552">
        <w:t>que non forman parte dunha condición.</w:t>
      </w:r>
    </w:p>
    <w:p w:rsidR="009D30C6" w:rsidRPr="00E24593" w:rsidRDefault="009D30C6" w:rsidP="009D30C6">
      <w:pPr>
        <w:pStyle w:val="n2"/>
      </w:pPr>
      <w:bookmarkStart w:id="45" w:name="__RefHeading__60857_2017338258"/>
      <w:bookmarkStart w:id="46" w:name="_Toc417547469"/>
      <w:bookmarkStart w:id="47" w:name="_Toc441056857"/>
      <w:bookmarkEnd w:id="45"/>
      <w:r w:rsidRPr="00E24593">
        <w:t>Tarefas</w:t>
      </w:r>
      <w:bookmarkEnd w:id="46"/>
      <w:bookmarkEnd w:id="47"/>
    </w:p>
    <w:p w:rsidR="009D30C6" w:rsidRDefault="009D30C6" w:rsidP="009D30C6">
      <w:pPr>
        <w:pStyle w:val="tx1"/>
      </w:pPr>
      <w:r w:rsidRPr="00E24593">
        <w:t>As tarefas propostas son as seguintes:</w:t>
      </w:r>
    </w:p>
    <w:p w:rsidR="00EA3D49" w:rsidRDefault="00E81552" w:rsidP="00EA3D49">
      <w:pPr>
        <w:pStyle w:val="p1"/>
      </w:pPr>
      <w:r>
        <w:t>Tarefa 1</w:t>
      </w:r>
      <w:r w:rsidR="000C2C92">
        <w:t xml:space="preserve">. </w:t>
      </w:r>
      <w:r w:rsidR="00BD13CB" w:rsidRPr="005D2110">
        <w:t xml:space="preserve">Realizar consultas </w:t>
      </w:r>
      <w:r w:rsidR="00BD13CB">
        <w:t>que utilicen os operadores relacionais combinados con subconsultas</w:t>
      </w:r>
      <w:r w:rsidR="000C2C92">
        <w:t xml:space="preserve"> dentro dunha condición</w:t>
      </w:r>
      <w:r w:rsidR="00BD13CB" w:rsidRPr="005D2110">
        <w:t>.</w:t>
      </w:r>
    </w:p>
    <w:p w:rsidR="000C2C92" w:rsidRDefault="00BC77B6" w:rsidP="000C2C92">
      <w:pPr>
        <w:pStyle w:val="p1"/>
      </w:pPr>
      <w:r>
        <w:t>Tarefa 2</w:t>
      </w:r>
      <w:r w:rsidRPr="00F21838">
        <w:t>.</w:t>
      </w:r>
      <w:r w:rsidR="000C2C92" w:rsidRPr="000C2C92">
        <w:t xml:space="preserve"> </w:t>
      </w:r>
      <w:r w:rsidR="000C2C92">
        <w:t>Realizar consultas que utilicen o predicado BETWEEN combinado con su</w:t>
      </w:r>
      <w:r w:rsidR="000C2C92">
        <w:t>b</w:t>
      </w:r>
      <w:r w:rsidR="000C2C92">
        <w:t>consultas dentro dunha condición.</w:t>
      </w:r>
    </w:p>
    <w:p w:rsidR="000C2C92" w:rsidRPr="0034372F" w:rsidRDefault="000C2C92" w:rsidP="000C2C92">
      <w:pPr>
        <w:pStyle w:val="p1"/>
      </w:pPr>
      <w:r>
        <w:t>Tarefa 3. Realizar consultas que utilicen o predicado IN combinado con subconsultas dentro dunha condición.</w:t>
      </w:r>
    </w:p>
    <w:p w:rsidR="00BC77B6" w:rsidRDefault="000C2C92" w:rsidP="00EA3D49">
      <w:pPr>
        <w:pStyle w:val="p1"/>
      </w:pPr>
      <w:r>
        <w:lastRenderedPageBreak/>
        <w:t>Tarefa 4</w:t>
      </w:r>
      <w:r w:rsidR="00BC77B6" w:rsidRPr="00F21838">
        <w:t xml:space="preserve">. </w:t>
      </w:r>
      <w:r>
        <w:t>Realizar consultas que utilicen o predicado EXISTS combinado con subco</w:t>
      </w:r>
      <w:r>
        <w:t>n</w:t>
      </w:r>
      <w:r>
        <w:t>sultas dentro dunha condición.</w:t>
      </w:r>
    </w:p>
    <w:p w:rsidR="0013791D" w:rsidRDefault="000C2C92" w:rsidP="00BC77B6">
      <w:pPr>
        <w:pStyle w:val="p1"/>
      </w:pPr>
      <w:r>
        <w:t>Tarefa 5</w:t>
      </w:r>
      <w:r w:rsidR="00BC77B6" w:rsidRPr="00F21838">
        <w:t xml:space="preserve">. </w:t>
      </w:r>
      <w:bookmarkStart w:id="48" w:name="_Toc417547470"/>
      <w:r>
        <w:t>Realizar consultas que utilicen subconsultas que non forman parte dunha co</w:t>
      </w:r>
      <w:r>
        <w:t>n</w:t>
      </w:r>
      <w:r>
        <w:t>dición.</w:t>
      </w:r>
    </w:p>
    <w:p w:rsidR="00F21838" w:rsidRDefault="0013791D" w:rsidP="0013791D">
      <w:pPr>
        <w:pStyle w:val="n3"/>
      </w:pPr>
      <w:bookmarkStart w:id="49" w:name="_Toc441056858"/>
      <w:r>
        <w:t>Tar</w:t>
      </w:r>
      <w:r w:rsidR="00F21838">
        <w:t>efa 1</w:t>
      </w:r>
      <w:r w:rsidR="00294924" w:rsidRPr="00294924">
        <w:t xml:space="preserve">. </w:t>
      </w:r>
      <w:r w:rsidR="000C2C92" w:rsidRPr="005D2110">
        <w:t xml:space="preserve">Realizar consultas </w:t>
      </w:r>
      <w:r w:rsidR="000C2C92">
        <w:t>que utilicen os operadores relaci</w:t>
      </w:r>
      <w:r w:rsidR="000C2C92">
        <w:t>o</w:t>
      </w:r>
      <w:r w:rsidR="000C2C92">
        <w:t>nais combinados con subconsultas dentro dunha condición</w:t>
      </w:r>
      <w:bookmarkEnd w:id="49"/>
    </w:p>
    <w:p w:rsidR="0013791D" w:rsidRDefault="0013791D" w:rsidP="0013791D">
      <w:pPr>
        <w:pStyle w:val="tx1"/>
      </w:pPr>
      <w:r w:rsidRPr="009D3024">
        <w:t xml:space="preserve">A tarefa consiste en </w:t>
      </w:r>
      <w:r>
        <w:t>realizar as seguintes consultas utilizando operadores relacionais</w:t>
      </w:r>
      <w:r w:rsidR="006A7FFB">
        <w:t xml:space="preserve"> pra relacionar unha consulta principal con subconsultas dentro dunha condición</w:t>
      </w:r>
      <w:r>
        <w:t>.</w:t>
      </w:r>
    </w:p>
    <w:p w:rsidR="0013791D" w:rsidRPr="00AE53C7" w:rsidRDefault="0013791D" w:rsidP="0013791D">
      <w:pPr>
        <w:pStyle w:val="n7"/>
      </w:pPr>
      <w:r>
        <w:t xml:space="preserve">Sobre a base de datos </w:t>
      </w:r>
      <w:r w:rsidR="004B03E5">
        <w:t>tendaBD</w:t>
      </w:r>
    </w:p>
    <w:p w:rsidR="0013791D" w:rsidRDefault="0013791D" w:rsidP="0013791D">
      <w:pPr>
        <w:pStyle w:val="p1"/>
      </w:pPr>
      <w:r>
        <w:t xml:space="preserve">Tarefa 1.1. </w:t>
      </w:r>
      <w:r w:rsidR="00632450">
        <w:t>Seleccionar</w:t>
      </w:r>
      <w:r w:rsidRPr="00482EDE">
        <w:t xml:space="preserve"> </w:t>
      </w:r>
      <w:r>
        <w:t>código e peso d</w:t>
      </w:r>
      <w:r w:rsidRPr="00482EDE">
        <w:t>os artigos que teñen o peso máis pequeno có p</w:t>
      </w:r>
      <w:r w:rsidRPr="00482EDE">
        <w:t>e</w:t>
      </w:r>
      <w:r w:rsidRPr="00482EDE">
        <w:t>so do artigo de código '077WN45'</w:t>
      </w:r>
      <w:r>
        <w:t>.</w:t>
      </w:r>
    </w:p>
    <w:p w:rsidR="0013791D" w:rsidRPr="001C48A2" w:rsidRDefault="0013791D" w:rsidP="0013791D">
      <w:pPr>
        <w:pStyle w:val="p1"/>
      </w:pPr>
      <w:r>
        <w:t xml:space="preserve">Tarefa 1.2. </w:t>
      </w:r>
      <w:r w:rsidR="00632450">
        <w:t>Seleccionar</w:t>
      </w:r>
      <w:r>
        <w:t xml:space="preserve"> código, nome, pes</w:t>
      </w:r>
      <w:r w:rsidR="00D71503">
        <w:t>o e cor dos artigos da mesma c</w:t>
      </w:r>
      <w:r>
        <w:t>or có artigo de código '242C283'</w:t>
      </w:r>
      <w:r w:rsidR="00D71503">
        <w:t xml:space="preserve">, e que </w:t>
      </w:r>
      <w:r>
        <w:t>teñan un peso maior ou igual co peso medio de todos os art</w:t>
      </w:r>
      <w:r>
        <w:t>i</w:t>
      </w:r>
      <w:r>
        <w:t>gos.</w:t>
      </w:r>
    </w:p>
    <w:p w:rsidR="006678D8" w:rsidRPr="006678D8" w:rsidRDefault="006678D8" w:rsidP="006678D8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1.3. </w:t>
      </w:r>
      <w:r w:rsidR="00632450">
        <w:t>Seleccionar</w:t>
      </w:r>
      <w:r>
        <w:t xml:space="preserve"> código da tenda e nome do xerente das tendas nas que se ve</w:t>
      </w:r>
      <w:r>
        <w:t>n</w:t>
      </w:r>
      <w:r>
        <w:t>deu polo menos unha unidade do artigo de código ' 077WN45'.</w:t>
      </w:r>
    </w:p>
    <w:p w:rsidR="006678D8" w:rsidRDefault="006678D8" w:rsidP="006678D8">
      <w:pPr>
        <w:pStyle w:val="p1"/>
      </w:pPr>
      <w:r>
        <w:t>Tarefa 1.4. Mostrar a lista de artigos cun prezo de venta maior có prezo de venta do a</w:t>
      </w:r>
      <w:r>
        <w:t>r</w:t>
      </w:r>
      <w:r>
        <w:t>tigo máis barato de cor negra. Obter o mesmo resultado nos dous casos seguintes:</w:t>
      </w:r>
    </w:p>
    <w:p w:rsidR="006678D8" w:rsidRDefault="006A7FFB" w:rsidP="006A7FFB">
      <w:pPr>
        <w:pStyle w:val="p2"/>
      </w:pPr>
      <w:r w:rsidRPr="006A7FFB">
        <w:t>U</w:t>
      </w:r>
      <w:r w:rsidR="006678D8" w:rsidRPr="006A7FFB">
        <w:t>tilizando</w:t>
      </w:r>
      <w:r w:rsidR="006678D8">
        <w:t xml:space="preserve"> </w:t>
      </w:r>
      <w:r w:rsidR="006678D8" w:rsidRPr="001C48A2">
        <w:rPr>
          <w:i/>
        </w:rPr>
        <w:t>any</w:t>
      </w:r>
      <w:r w:rsidR="006678D8">
        <w:t>.</w:t>
      </w:r>
    </w:p>
    <w:p w:rsidR="006678D8" w:rsidRDefault="006A7FFB" w:rsidP="006678D8">
      <w:pPr>
        <w:pStyle w:val="p2"/>
      </w:pPr>
      <w:r>
        <w:t>U</w:t>
      </w:r>
      <w:r w:rsidR="006678D8">
        <w:t xml:space="preserve">tilizando a función </w:t>
      </w:r>
      <w:r w:rsidR="006678D8">
        <w:rPr>
          <w:i/>
        </w:rPr>
        <w:t>min()</w:t>
      </w:r>
      <w:r w:rsidR="006678D8">
        <w:t>.</w:t>
      </w:r>
    </w:p>
    <w:p w:rsidR="00F643B4" w:rsidRPr="001B495B" w:rsidRDefault="006678D8" w:rsidP="00F643B4">
      <w:pPr>
        <w:pStyle w:val="p1"/>
        <w:rPr>
          <w:highlight w:val="white"/>
        </w:rPr>
      </w:pPr>
      <w:r>
        <w:t xml:space="preserve">Tarefa 1.5. </w:t>
      </w:r>
      <w:r w:rsidR="00632450">
        <w:rPr>
          <w:highlight w:val="white"/>
        </w:rPr>
        <w:t>Seleccionar</w:t>
      </w:r>
      <w:r w:rsidR="00F643B4" w:rsidRPr="001B495B">
        <w:rPr>
          <w:highlight w:val="white"/>
        </w:rPr>
        <w:t xml:space="preserve"> código de artigo, descrición do artigo e código do provedor p</w:t>
      </w:r>
      <w:r w:rsidR="00F643B4" w:rsidRPr="001B495B">
        <w:rPr>
          <w:highlight w:val="white"/>
        </w:rPr>
        <w:t>a</w:t>
      </w:r>
      <w:r w:rsidR="00F643B4" w:rsidRPr="001B495B">
        <w:rPr>
          <w:highlight w:val="white"/>
        </w:rPr>
        <w:t xml:space="preserve">ra os artigos que subministra o provedor </w:t>
      </w:r>
      <w:r w:rsidR="00632450">
        <w:rPr>
          <w:highlight w:val="white"/>
        </w:rPr>
        <w:t xml:space="preserve">que ten o nome </w:t>
      </w:r>
      <w:r w:rsidR="00F643B4" w:rsidRPr="001B495B">
        <w:rPr>
          <w:highlight w:val="white"/>
        </w:rPr>
        <w:t>SEAGATE.</w:t>
      </w:r>
    </w:p>
    <w:p w:rsidR="00C551FC" w:rsidRDefault="00F643B4" w:rsidP="00E20472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1.6. </w:t>
      </w:r>
      <w:r w:rsidR="00F410C0">
        <w:t>Mostrar información do artigo</w:t>
      </w:r>
      <w:r w:rsidR="008C2B8B">
        <w:t xml:space="preserve"> máis </w:t>
      </w:r>
      <w:r w:rsidR="00F410C0">
        <w:t xml:space="preserve">caro, </w:t>
      </w:r>
      <w:r w:rsidR="00632450">
        <w:t>Selecciona</w:t>
      </w:r>
      <w:r w:rsidR="00F410C0">
        <w:t>ndo o seu</w:t>
      </w:r>
      <w:r>
        <w:t xml:space="preserve"> código, n</w:t>
      </w:r>
      <w:r>
        <w:t>o</w:t>
      </w:r>
      <w:r>
        <w:t xml:space="preserve">me, prezo de venta e nome do provedor </w:t>
      </w:r>
      <w:r w:rsidR="00F410C0">
        <w:t>que o</w:t>
      </w:r>
      <w:r>
        <w:t xml:space="preserve"> subministra.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551FC" w:rsidRPr="00AE53C7" w:rsidRDefault="00F643B4" w:rsidP="00C551FC">
      <w:pPr>
        <w:pStyle w:val="n7"/>
      </w:pPr>
      <w:r w:rsidRPr="001B49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551FC">
        <w:t>Sobre a base de datos traballadores</w:t>
      </w:r>
    </w:p>
    <w:p w:rsidR="006F5396" w:rsidRDefault="00E20472" w:rsidP="006F5396">
      <w:pPr>
        <w:pStyle w:val="p1"/>
      </w:pPr>
      <w:r>
        <w:t>Tarefa 1.7</w:t>
      </w:r>
      <w:r w:rsidR="006F5396">
        <w:t>. Mostrar nomes e salarios dos empregados que teñan salario maior có salario de tódolos empregados do departamento 122. O resultado móstrase ordenado por nome de empregado.</w:t>
      </w:r>
    </w:p>
    <w:p w:rsidR="007B2A81" w:rsidRDefault="00E20472" w:rsidP="007B2A81">
      <w:pPr>
        <w:pStyle w:val="p1"/>
      </w:pPr>
      <w:r>
        <w:t>Tarefa 1.8</w:t>
      </w:r>
      <w:r w:rsidR="007B2A81">
        <w:t>. Mostrar os nomes e salarios dos empregados con salarios maiores ou iguais a o de Claudia Fierro, ordenados alfabeticamente. Resolver esta consulta:</w:t>
      </w:r>
    </w:p>
    <w:p w:rsidR="007B2A81" w:rsidRDefault="006A7FFB" w:rsidP="007B2A81">
      <w:pPr>
        <w:pStyle w:val="p2"/>
      </w:pPr>
      <w:r>
        <w:t>c</w:t>
      </w:r>
      <w:r w:rsidR="007B2A81">
        <w:t>on subconsulta.</w:t>
      </w:r>
    </w:p>
    <w:p w:rsidR="007B2A81" w:rsidRDefault="006A7FFB" w:rsidP="007B2A81">
      <w:pPr>
        <w:pStyle w:val="p2"/>
      </w:pPr>
      <w:r>
        <w:t>s</w:t>
      </w:r>
      <w:r w:rsidR="007B2A81">
        <w:t>en subconsulta utilizando JOIN.</w:t>
      </w:r>
    </w:p>
    <w:p w:rsidR="00DC135D" w:rsidRDefault="00DC135D" w:rsidP="00DC135D">
      <w:pPr>
        <w:pStyle w:val="p1"/>
      </w:pPr>
      <w:r>
        <w:t>Tarefa 1.</w:t>
      </w:r>
      <w:r w:rsidR="00E20472">
        <w:t>9</w:t>
      </w:r>
      <w:r>
        <w:t>. Mostrar nome e presuposto dos departamentos que teñen o presuposto máis alto e o máis baixo.</w:t>
      </w:r>
    </w:p>
    <w:p w:rsidR="00DC135D" w:rsidRPr="001E77EA" w:rsidRDefault="00DC135D" w:rsidP="00DC135D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1.1</w:t>
      </w:r>
      <w:r w:rsidR="00E20472">
        <w:t>0</w:t>
      </w:r>
      <w:r>
        <w:t>. Mostrar número, nome, data de ingreso na empresa e nome do depart</w:t>
      </w:r>
      <w:r>
        <w:t>a</w:t>
      </w:r>
      <w:r>
        <w:t>mento no que traballa o empregado ou empregados que levan máis tempo na empresa.</w:t>
      </w:r>
    </w:p>
    <w:p w:rsidR="00C551FC" w:rsidRDefault="00E20472" w:rsidP="00C551FC">
      <w:pPr>
        <w:pStyle w:val="p1"/>
      </w:pPr>
      <w:r>
        <w:t>Tarefa 1.11</w:t>
      </w:r>
      <w:r w:rsidR="00C551FC">
        <w:t>. Mostrar nome e salario dos empregados que cumpran algunha das segui</w:t>
      </w:r>
      <w:r w:rsidR="00C551FC">
        <w:t>n</w:t>
      </w:r>
      <w:r w:rsidR="00C551FC">
        <w:t>tes condicións:</w:t>
      </w:r>
    </w:p>
    <w:p w:rsidR="00C551FC" w:rsidRDefault="00C551FC" w:rsidP="00C551FC">
      <w:pPr>
        <w:pStyle w:val="p2"/>
        <w:tabs>
          <w:tab w:val="clear" w:pos="3120"/>
          <w:tab w:val="num" w:pos="1475"/>
        </w:tabs>
        <w:ind w:left="1475"/>
      </w:pPr>
      <w:r>
        <w:t>Ingresaron na empresa despois do 1-1-88.</w:t>
      </w:r>
    </w:p>
    <w:p w:rsidR="00C551FC" w:rsidRDefault="00C551FC" w:rsidP="00C551FC">
      <w:pPr>
        <w:pStyle w:val="p2"/>
        <w:tabs>
          <w:tab w:val="clear" w:pos="3120"/>
          <w:tab w:val="num" w:pos="1475"/>
        </w:tabs>
        <w:ind w:left="1475"/>
      </w:pPr>
      <w:r>
        <w:t>Ingresaron na empresa antes do 1-1-88 pero teñen un salario inferior ao salario m</w:t>
      </w:r>
      <w:r>
        <w:t>e</w:t>
      </w:r>
      <w:r>
        <w:t>dio de todos os empregados da empresa.</w:t>
      </w:r>
    </w:p>
    <w:p w:rsidR="00B42C25" w:rsidRDefault="00B42C25" w:rsidP="00B42C25">
      <w:pPr>
        <w:pStyle w:val="p1"/>
      </w:pPr>
      <w:r>
        <w:lastRenderedPageBreak/>
        <w:t>Tarefa 1.12. Mostrar a extensión telefónica asignada a máis empregados indicando o número de empregados que a comparten. Se hai máis dunha, deben aparecer todas.</w:t>
      </w:r>
    </w:p>
    <w:p w:rsidR="00AC074A" w:rsidRDefault="00AC074A" w:rsidP="00AC074A">
      <w:pPr>
        <w:pStyle w:val="n5"/>
      </w:pPr>
      <w:bookmarkStart w:id="50" w:name="_Toc441056859"/>
      <w:r>
        <w:t>Solución</w:t>
      </w:r>
      <w:bookmarkEnd w:id="50"/>
    </w:p>
    <w:p w:rsidR="0013791D" w:rsidRDefault="0013791D" w:rsidP="004B03E5">
      <w:pPr>
        <w:pStyle w:val="p1"/>
      </w:pPr>
      <w:r>
        <w:t>Tarefa 1.1</w:t>
      </w:r>
    </w:p>
    <w:p w:rsidR="0013791D" w:rsidRPr="00BB1DFA" w:rsidRDefault="0013791D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3791D" w:rsidRPr="00BB1DFA" w:rsidRDefault="00E23BC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</w:t>
      </w:r>
      <w:r w:rsidR="0013791D"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código e peso dos artigos que teñen o peso máis pequeno có peso do artigo </w:t>
      </w:r>
    </w:p>
    <w:p w:rsidR="0013791D" w:rsidRPr="00BB1DFA" w:rsidRDefault="0013791D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de código '077WN45'</w:t>
      </w:r>
    </w:p>
    <w:p w:rsidR="0013791D" w:rsidRPr="00BB1DFA" w:rsidRDefault="0013791D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3791D" w:rsidRPr="00A93F52" w:rsidRDefault="0013791D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art_codigo 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3791D" w:rsidRPr="00A93F52" w:rsidRDefault="00535631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art_peso Peso</w:t>
      </w:r>
    </w:p>
    <w:p w:rsidR="0013791D" w:rsidRPr="00A93F52" w:rsidRDefault="0013791D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3791D" w:rsidRPr="00A93F52" w:rsidRDefault="0013791D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67AD27"/>
          <w:sz w:val="16"/>
          <w:szCs w:val="16"/>
          <w:highlight w:val="white"/>
        </w:rPr>
        <w:t>'077WN45'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3791D" w:rsidRPr="00A93F52" w:rsidRDefault="0013791D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3791D" w:rsidRDefault="0013791D" w:rsidP="004B03E5">
      <w:pPr>
        <w:pStyle w:val="p1"/>
      </w:pPr>
      <w:r>
        <w:t>Tarefa 1.2</w:t>
      </w:r>
    </w:p>
    <w:p w:rsidR="0013791D" w:rsidRPr="00BB1DFA" w:rsidRDefault="0013791D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D71503" w:rsidRDefault="00D71503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71503">
        <w:rPr>
          <w:rFonts w:ascii="Courier New" w:hAnsi="Courier New" w:cs="Courier New"/>
          <w:color w:val="C0C0C0"/>
          <w:sz w:val="16"/>
          <w:szCs w:val="16"/>
        </w:rPr>
        <w:t>Seleccionar código, nome, peso e cor dos artigos da mesma cor có artigo de código</w:t>
      </w:r>
    </w:p>
    <w:p w:rsidR="00D71503" w:rsidRDefault="00D71503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71503">
        <w:rPr>
          <w:rFonts w:ascii="Courier New" w:hAnsi="Courier New" w:cs="Courier New"/>
          <w:color w:val="C0C0C0"/>
          <w:sz w:val="16"/>
          <w:szCs w:val="16"/>
        </w:rPr>
        <w:t>'242C283', e que teñan un peso maior ou igual co peso medio de todos os artigos</w:t>
      </w:r>
    </w:p>
    <w:p w:rsidR="0013791D" w:rsidRPr="00BB1DFA" w:rsidRDefault="0013791D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3791D" w:rsidRPr="00A93F52" w:rsidRDefault="0013791D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art_codigo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3791D" w:rsidRPr="00A93F52" w:rsidRDefault="00535631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="0013791D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3791D" w:rsidRPr="00A93F52" w:rsidRDefault="00535631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="0013791D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3791D" w:rsidRPr="00A93F52" w:rsidRDefault="00535631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</w:p>
    <w:p w:rsidR="00C44D9C" w:rsidRDefault="0013791D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3791D" w:rsidRPr="00A93F52" w:rsidRDefault="0013791D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67AD27"/>
          <w:sz w:val="16"/>
          <w:szCs w:val="16"/>
          <w:highlight w:val="white"/>
        </w:rPr>
        <w:t>'242C283'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3791D" w:rsidRPr="00A93F52" w:rsidRDefault="00535631" w:rsidP="001379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3791D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="0013791D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791D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13791D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791D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="0013791D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="0013791D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791D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13791D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="0013791D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3791D" w:rsidRDefault="006678D8" w:rsidP="004B03E5">
      <w:pPr>
        <w:pStyle w:val="p1"/>
      </w:pPr>
      <w:r>
        <w:t>Tarefa 1.3</w:t>
      </w:r>
    </w:p>
    <w:p w:rsidR="006678D8" w:rsidRPr="00BB1DFA" w:rsidRDefault="006678D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678D8" w:rsidRPr="00BB1DFA" w:rsidRDefault="00E23BC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</w:t>
      </w:r>
      <w:r w:rsidR="006678D8"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código da tenda e nome do xerente</w:t>
      </w:r>
      <w:r w:rsidR="00D71503">
        <w:rPr>
          <w:rFonts w:ascii="Courier New" w:hAnsi="Courier New" w:cs="Courier New"/>
          <w:color w:val="C0C0C0"/>
          <w:sz w:val="16"/>
          <w:szCs w:val="16"/>
          <w:highlight w:val="white"/>
        </w:rPr>
        <w:t>,</w:t>
      </w:r>
      <w:r w:rsidR="006678D8"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das tendas nas que se vendeu polo menos </w:t>
      </w:r>
    </w:p>
    <w:p w:rsidR="006678D8" w:rsidRPr="00BB1DFA" w:rsidRDefault="006678D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unha unidade do artigo de código 077WN45</w:t>
      </w:r>
    </w:p>
    <w:p w:rsidR="006678D8" w:rsidRPr="00BB1DFA" w:rsidRDefault="006678D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B1DFA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272FF9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272FF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t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e.t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da_id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272FF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Codigo_tenda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678D8" w:rsidRPr="00A93F52" w:rsidRDefault="00272FF9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p_nome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Nome_xerente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tendas</w:t>
      </w:r>
      <w:r w:rsidR="00272FF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30DF6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="00D30DF6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="00D30DF6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e.t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da_xerente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p_id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e.t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da_id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any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BB1DF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distinct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n_tenda</w:t>
      </w:r>
    </w:p>
    <w:p w:rsidR="00D30DF6" w:rsidRDefault="00272FF9" w:rsidP="006678D8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="00D30DF6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</w:t>
      </w:r>
      <w:r w:rsidR="00D30D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 </w:t>
      </w:r>
      <w:r w:rsidR="00D30DF6" w:rsidRP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="00D30D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="00D30DF6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</w:t>
      </w:r>
      <w:r w:rsidR="00D30D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 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="00D30D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</w:p>
    <w:p w:rsidR="006678D8" w:rsidRPr="00A93F52" w:rsidRDefault="00272FF9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>e.ve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n_id 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dv.de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v_venda</w:t>
      </w:r>
    </w:p>
    <w:p w:rsidR="006678D8" w:rsidRPr="00A93F52" w:rsidRDefault="00272FF9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30D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dv.de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v_artigo  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6678D8" w:rsidRPr="00A93F52">
        <w:rPr>
          <w:rFonts w:ascii="Courier New" w:hAnsi="Courier New" w:cs="Courier New"/>
          <w:color w:val="67AD27"/>
          <w:sz w:val="16"/>
          <w:szCs w:val="16"/>
          <w:highlight w:val="white"/>
        </w:rPr>
        <w:t>'077WN45'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678D8" w:rsidRDefault="006678D8" w:rsidP="004B03E5">
      <w:pPr>
        <w:pStyle w:val="p1"/>
      </w:pPr>
      <w:r>
        <w:t>Tarefa 1.4</w:t>
      </w:r>
    </w:p>
    <w:p w:rsidR="006678D8" w:rsidRPr="002D2BF0" w:rsidRDefault="006678D8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678D8" w:rsidRPr="002D2BF0" w:rsidRDefault="006678D8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 lista de artigos cun prezo de venta maior có prezo de venta do artigo </w:t>
      </w:r>
    </w:p>
    <w:p w:rsidR="006678D8" w:rsidRPr="002D2BF0" w:rsidRDefault="006678D8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máis barato de cor negra, utilizando any</w:t>
      </w:r>
    </w:p>
    <w:p w:rsidR="006678D8" w:rsidRPr="002D2BF0" w:rsidRDefault="006678D8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any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678D8" w:rsidRPr="002D2BF0" w:rsidRDefault="006678D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678D8" w:rsidRPr="002D2BF0" w:rsidRDefault="006678D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 lista de artigos cun prezo de venta maior có prezo de venta do artigo </w:t>
      </w:r>
    </w:p>
    <w:p w:rsidR="006678D8" w:rsidRPr="002D2BF0" w:rsidRDefault="006678D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máis barato de cor negra, utilizando a función min().</w:t>
      </w:r>
    </w:p>
    <w:p w:rsidR="006678D8" w:rsidRPr="00BB1DFA" w:rsidRDefault="006678D8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C44D9C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C44D9C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678D8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678D8" w:rsidRPr="0013791D" w:rsidRDefault="006678D8" w:rsidP="006678D8">
      <w:pPr>
        <w:spacing w:after="0"/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678D8" w:rsidRDefault="006678D8" w:rsidP="004B03E5">
      <w:pPr>
        <w:pStyle w:val="p1"/>
      </w:pPr>
      <w:r>
        <w:t>Tarefa 1.5</w:t>
      </w:r>
    </w:p>
    <w:p w:rsidR="00F643B4" w:rsidRPr="002D2BF0" w:rsidRDefault="00F643B4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410C0" w:rsidRDefault="00F410C0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</w:t>
      </w:r>
      <w:r w:rsidR="00F643B4"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código de artigo, descrición do artigo e código do provedor para os artigos</w:t>
      </w:r>
    </w:p>
    <w:p w:rsidR="00F643B4" w:rsidRPr="002D2BF0" w:rsidRDefault="00F643B4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>que subministra o provedor SEAGATE</w:t>
      </w:r>
    </w:p>
    <w:p w:rsidR="00F643B4" w:rsidRPr="002D2BF0" w:rsidRDefault="00F643B4" w:rsidP="00BB1DF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410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643B4" w:rsidRPr="000D54FC" w:rsidRDefault="00F410C0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="00F643B4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Descripción</w:t>
      </w:r>
      <w:r w:rsidR="00F643B4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44D9C" w:rsidRDefault="00F410C0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art_provedor </w:t>
      </w:r>
      <w:r w:rsidR="00F643B4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643B4"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'Código de provedor'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F410C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prv_id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prv_nome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'SEAGATE'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outra forma, </w:t>
      </w:r>
      <w:r w:rsidR="00F410C0">
        <w:rPr>
          <w:rFonts w:ascii="Courier New" w:hAnsi="Courier New" w:cs="Courier New"/>
          <w:color w:val="C0C0C0"/>
          <w:sz w:val="16"/>
          <w:szCs w:val="16"/>
          <w:highlight w:val="white"/>
        </w:rPr>
        <w:t>combinando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as táboas */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prv_id</w:t>
      </w:r>
    </w:p>
    <w:p w:rsidR="00F643B4" w:rsidRDefault="00F643B4" w:rsidP="00F643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804040"/>
          <w:sz w:val="16"/>
          <w:szCs w:val="16"/>
          <w:highlight w:val="white"/>
        </w:rPr>
        <w:t>"SEAGATE"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678D8" w:rsidRDefault="00F643B4" w:rsidP="004B03E5">
      <w:pPr>
        <w:pStyle w:val="p1"/>
      </w:pPr>
      <w:r>
        <w:t>Tarefa 1.6</w:t>
      </w:r>
    </w:p>
    <w:p w:rsidR="00F643B4" w:rsidRPr="003170D8" w:rsidRDefault="00F643B4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410C0" w:rsidRPr="003170D8" w:rsidRDefault="00F410C0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</w:rPr>
        <w:t>Mostrar información do artigo</w:t>
      </w:r>
      <w:r w:rsidR="008C2B8B">
        <w:rPr>
          <w:rFonts w:ascii="Courier New" w:hAnsi="Courier New" w:cs="Courier New"/>
          <w:color w:val="C0C0C0"/>
          <w:sz w:val="16"/>
          <w:szCs w:val="16"/>
        </w:rPr>
        <w:t xml:space="preserve"> máis </w:t>
      </w:r>
      <w:r w:rsidRPr="003170D8">
        <w:rPr>
          <w:rFonts w:ascii="Courier New" w:hAnsi="Courier New" w:cs="Courier New"/>
          <w:color w:val="C0C0C0"/>
          <w:sz w:val="16"/>
          <w:szCs w:val="16"/>
        </w:rPr>
        <w:t>caro, Seleccionando o seu código, nome, prezo de</w:t>
      </w:r>
    </w:p>
    <w:p w:rsidR="00F643B4" w:rsidRPr="003170D8" w:rsidRDefault="00F410C0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vend</w:t>
      </w:r>
      <w:r w:rsidRPr="003170D8">
        <w:rPr>
          <w:rFonts w:ascii="Courier New" w:hAnsi="Courier New" w:cs="Courier New"/>
          <w:color w:val="C0C0C0"/>
          <w:sz w:val="16"/>
          <w:szCs w:val="16"/>
        </w:rPr>
        <w:t>a e nome do provedor que o subministra</w:t>
      </w:r>
      <w:r w:rsidR="00F643B4"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F643B4" w:rsidRPr="003170D8" w:rsidRDefault="00F643B4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170D8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410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t_codigo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643B4" w:rsidRPr="000D54FC" w:rsidRDefault="00F410C0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t_nome </w:t>
      </w:r>
      <w:r w:rsidR="00F643B4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Descipcion</w:t>
      </w:r>
      <w:r w:rsidR="00F643B4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643B4" w:rsidRPr="000D54FC" w:rsidRDefault="00F410C0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t_pv </w:t>
      </w:r>
      <w:r w:rsidR="00F643B4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Prezo_venda</w:t>
      </w:r>
      <w:r w:rsidR="00F643B4"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643B4" w:rsidRPr="000D54FC" w:rsidRDefault="00F410C0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.pr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v_nome </w:t>
      </w:r>
      <w:r w:rsidR="00F643B4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Proveedor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44D9C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="00C44D9C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t_provedor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.pr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v_id</w:t>
      </w:r>
    </w:p>
    <w:p w:rsidR="00F643B4" w:rsidRDefault="00F643B4" w:rsidP="00F643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t_pv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643B4" w:rsidRDefault="00E20472" w:rsidP="004B03E5">
      <w:pPr>
        <w:pStyle w:val="p1"/>
      </w:pPr>
      <w:r>
        <w:t>Tarefa 1.7</w:t>
      </w:r>
    </w:p>
    <w:p w:rsidR="0039164E" w:rsidRDefault="006F5396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nomes e salarios dos empregados que teñan salario maior có salario de </w:t>
      </w:r>
    </w:p>
    <w:p w:rsidR="0039164E" w:rsidRDefault="006F5396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tódolos empregados do departamento 122.</w:t>
      </w:r>
      <w:r w:rsidR="00D7150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resultado móstrase ordenado por nome de </w:t>
      </w:r>
    </w:p>
    <w:p w:rsidR="006F5396" w:rsidRPr="001E77EA" w:rsidRDefault="006F5396" w:rsidP="0039164E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empregado.*/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5396" w:rsidRPr="001E77EA" w:rsidRDefault="00F410C0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/*Outra forma*/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empregadoado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5396" w:rsidRPr="001E77EA" w:rsidRDefault="003170D8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C44D9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44D9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all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B2A81" w:rsidRDefault="006F5396" w:rsidP="007B2A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F5396" w:rsidRDefault="006F5396" w:rsidP="007B2A81">
      <w:pPr>
        <w:spacing w:after="0"/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5396" w:rsidRDefault="00E20472" w:rsidP="004B03E5">
      <w:pPr>
        <w:pStyle w:val="p1"/>
      </w:pPr>
      <w:r>
        <w:t>Tarefa 1.8</w:t>
      </w:r>
    </w:p>
    <w:p w:rsidR="0039164E" w:rsidRDefault="007B2A81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os nomes e salarios dos empregados con</w:t>
      </w:r>
      <w:r w:rsidR="0039164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salarios maiores ou iguais a o</w:t>
      </w:r>
    </w:p>
    <w:p w:rsidR="007B2A81" w:rsidRDefault="007B2A81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 Claudia Fierro, ordenados alfabeticamente.*/</w:t>
      </w:r>
    </w:p>
    <w:p w:rsidR="007B2A81" w:rsidRPr="0039164E" w:rsidRDefault="007B2A81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Con subconsulta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170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3170D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3170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'FIERRO, CLAUDIA'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Sen subconsulta utilizando j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oin</w:t>
      </w:r>
      <w:r w:rsidR="00D7150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para facer unha autocombinación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3170D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emp1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 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'FIERRO, CLAUDIA'</w:t>
      </w:r>
    </w:p>
    <w:p w:rsidR="007B2A81" w:rsidRDefault="007B2A81" w:rsidP="007B2A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35D" w:rsidRDefault="00E20472" w:rsidP="004B03E5">
      <w:pPr>
        <w:pStyle w:val="p1"/>
        <w:rPr>
          <w:highlight w:val="white"/>
        </w:rPr>
      </w:pPr>
      <w:r>
        <w:rPr>
          <w:highlight w:val="white"/>
        </w:rPr>
        <w:t>Tarefa 1.9</w:t>
      </w:r>
    </w:p>
    <w:p w:rsidR="0039164E" w:rsidRDefault="00DC135D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presuposto dos departamentos que t</w:t>
      </w:r>
      <w:r w:rsidR="0039164E">
        <w:rPr>
          <w:rFonts w:ascii="Courier New" w:hAnsi="Courier New" w:cs="Courier New"/>
          <w:color w:val="C0C0C0"/>
          <w:sz w:val="16"/>
          <w:szCs w:val="16"/>
          <w:highlight w:val="white"/>
        </w:rPr>
        <w:t>eñen o presuposto máis alto e o</w:t>
      </w:r>
    </w:p>
    <w:p w:rsidR="00DC135D" w:rsidRPr="0039164E" w:rsidRDefault="00DC135D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máis baixo.*/</w:t>
      </w:r>
    </w:p>
    <w:p w:rsidR="00DC135D" w:rsidRPr="001E77EA" w:rsidRDefault="00DC135D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170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35D" w:rsidRPr="001E77EA" w:rsidRDefault="003170D8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depPresuposto 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Presuposto</w:t>
      </w:r>
    </w:p>
    <w:p w:rsidR="00DC135D" w:rsidRPr="001E77EA" w:rsidRDefault="00DC135D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</w:t>
      </w:r>
    </w:p>
    <w:p w:rsidR="003170D8" w:rsidRDefault="00DC135D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C135D" w:rsidRPr="001E77EA" w:rsidRDefault="003170D8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="00DC135D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C135D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="00DC135D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="00DC135D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</w:t>
      </w:r>
      <w:r w:rsidR="00DC135D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C135D" w:rsidRDefault="00E20472" w:rsidP="004B03E5">
      <w:pPr>
        <w:pStyle w:val="p1"/>
        <w:rPr>
          <w:highlight w:val="white"/>
        </w:rPr>
      </w:pPr>
      <w:r>
        <w:rPr>
          <w:highlight w:val="white"/>
        </w:rPr>
        <w:t>Tarefa 1.10</w:t>
      </w:r>
    </w:p>
    <w:p w:rsidR="0039164E" w:rsidRDefault="00DC135D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número, nome, data de ingreso na empres</w:t>
      </w:r>
      <w:r w:rsidR="0039164E">
        <w:rPr>
          <w:rFonts w:ascii="Courier New" w:hAnsi="Courier New" w:cs="Courier New"/>
          <w:color w:val="C0C0C0"/>
          <w:sz w:val="16"/>
          <w:szCs w:val="16"/>
          <w:highlight w:val="white"/>
        </w:rPr>
        <w:t>a e nome do departamento no que</w:t>
      </w:r>
    </w:p>
    <w:p w:rsidR="00DC135D" w:rsidRPr="0039164E" w:rsidRDefault="00DC135D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traballa o empregado ou empregados que levan máis tempo na empresa.*/</w:t>
      </w:r>
    </w:p>
    <w:p w:rsidR="00DC135D" w:rsidRPr="001E77EA" w:rsidRDefault="00DC135D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5C18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35D" w:rsidRPr="001E77EA" w:rsidRDefault="005C184B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="00DC135D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35D" w:rsidRPr="001E77EA" w:rsidRDefault="005C184B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pDataIngreso 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="00DC135D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35D" w:rsidRPr="001E77EA" w:rsidRDefault="005C184B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="00DC135D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C135D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DC135D" w:rsidRPr="001E77EA" w:rsidRDefault="00DC135D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 </w:t>
      </w:r>
      <w:r w:rsidR="00C44D9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C44D9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C44D9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C44D9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DC135D" w:rsidRPr="001E77EA" w:rsidRDefault="00DC135D" w:rsidP="00DC13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pDataIngreso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B2A81" w:rsidRDefault="00E20472" w:rsidP="004B03E5">
      <w:pPr>
        <w:pStyle w:val="p1"/>
      </w:pPr>
      <w:r>
        <w:t>Tarefa 1.11</w:t>
      </w:r>
    </w:p>
    <w:p w:rsidR="00C551FC" w:rsidRPr="001E77EA" w:rsidRDefault="00C551FC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salario d</w:t>
      </w:r>
      <w:r w:rsidR="00745932">
        <w:rPr>
          <w:rFonts w:ascii="Courier New" w:hAnsi="Courier New" w:cs="Courier New"/>
          <w:color w:val="C0C0C0"/>
          <w:sz w:val="16"/>
          <w:szCs w:val="16"/>
          <w:highlight w:val="white"/>
        </w:rPr>
        <w:t>os empregados que cumpran algunh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a das seguintes condicións:</w:t>
      </w:r>
    </w:p>
    <w:p w:rsidR="00745932" w:rsidRDefault="00D71503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 xml:space="preserve">Ingresaron </w:t>
      </w:r>
      <w:r w:rsidR="00C551FC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na empresa despois do 1-1-88.</w:t>
      </w:r>
    </w:p>
    <w:p w:rsidR="00242A45" w:rsidRDefault="00C551FC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="00D7150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Ingresaron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na empresa antes do 1-1-88 pero teñen un salario inferior ao salario medio</w:t>
      </w:r>
    </w:p>
    <w:p w:rsidR="00C551FC" w:rsidRPr="00745932" w:rsidRDefault="00C551FC" w:rsidP="0074593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 todos os empregados da empresa.*/</w:t>
      </w:r>
    </w:p>
    <w:p w:rsidR="00C551FC" w:rsidRPr="001E77EA" w:rsidRDefault="00C551FC" w:rsidP="00C551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1C6D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551FC" w:rsidRPr="001E77EA" w:rsidRDefault="001C6D98" w:rsidP="00C551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551F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C551F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551F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C551FC" w:rsidRPr="001E77EA" w:rsidRDefault="00C551FC" w:rsidP="00C551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C551FC" w:rsidRPr="001E77EA" w:rsidRDefault="00C551FC" w:rsidP="00C551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 w:rsidR="00E2047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'1988/01/01'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551FC" w:rsidRPr="001E77EA" w:rsidRDefault="00C551FC" w:rsidP="00C551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="00E2047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'1988/01/01'</w:t>
      </w:r>
    </w:p>
    <w:p w:rsidR="00C551FC" w:rsidRPr="001E77EA" w:rsidRDefault="001C6D98" w:rsidP="00C551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551F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C551F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="00E2047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551FC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="00C551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C551FC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551F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C551F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551F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="00C551FC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551F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C551FC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C551F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551FC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C551FC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="00C551FC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C551FC" w:rsidRPr="001E77EA" w:rsidRDefault="00C551FC" w:rsidP="00C551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551FC" w:rsidRDefault="00E20472" w:rsidP="004B03E5">
      <w:pPr>
        <w:pStyle w:val="p1"/>
      </w:pPr>
      <w:r>
        <w:t>Tarefa 1.12</w:t>
      </w:r>
    </w:p>
    <w:p w:rsidR="002C2338" w:rsidRDefault="00B42C25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a extensión telefónica asignada a máis empregados indicando o número de</w:t>
      </w:r>
    </w:p>
    <w:p w:rsidR="00B42C25" w:rsidRPr="0039164E" w:rsidRDefault="00B42C25" w:rsidP="003916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empregados que a comparten. Se hai máis dunha, deben aparecer todas.*/</w:t>
      </w:r>
    </w:p>
    <w:p w:rsidR="00B42C25" w:rsidRPr="001E77EA" w:rsidRDefault="00B42C25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9164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empExtension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42C25" w:rsidRPr="001E77EA" w:rsidRDefault="00B42C25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B42C25" w:rsidRPr="001E77EA" w:rsidRDefault="00B42C25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B42C25" w:rsidRPr="001E77EA" w:rsidRDefault="00B42C25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</w:p>
    <w:p w:rsidR="0039164E" w:rsidRDefault="00B42C25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(*)=(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</w:p>
    <w:p w:rsidR="00B42C25" w:rsidRPr="001E77EA" w:rsidRDefault="0039164E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42C25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B42C2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B42C25" w:rsidRPr="001E77EA" w:rsidRDefault="00B42C25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39164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</w:p>
    <w:p w:rsidR="00B42C25" w:rsidRPr="001E77EA" w:rsidRDefault="00B42C25" w:rsidP="00B42C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44D9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="001E1C6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l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imit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C2C92" w:rsidRDefault="00F21838" w:rsidP="00294924">
      <w:pPr>
        <w:pStyle w:val="n3"/>
      </w:pPr>
      <w:bookmarkStart w:id="51" w:name="_Toc441056860"/>
      <w:r>
        <w:t xml:space="preserve">Tarefa 2. </w:t>
      </w:r>
      <w:r w:rsidR="000C2C92">
        <w:t>Realizar consultas que utilicen o predicado BETWEEN combinado con subconsultas dentro dunha condición</w:t>
      </w:r>
      <w:bookmarkEnd w:id="51"/>
    </w:p>
    <w:p w:rsidR="006A7FFB" w:rsidRDefault="006A7FFB" w:rsidP="006A7FFB">
      <w:pPr>
        <w:pStyle w:val="tx1"/>
      </w:pPr>
      <w:r w:rsidRPr="009D3024">
        <w:t xml:space="preserve">A tarefa consiste en </w:t>
      </w:r>
      <w:r>
        <w:t>realizar as seguintes consultas utilizando o predicado BETWEEN para relacionar unha consulta principal con subconsultas dentro dunha condición.</w:t>
      </w:r>
    </w:p>
    <w:p w:rsidR="00DE5625" w:rsidRDefault="00DE5625" w:rsidP="00DE5625">
      <w:pPr>
        <w:pStyle w:val="n7"/>
      </w:pPr>
      <w:r>
        <w:t xml:space="preserve">Sobre a base de datos </w:t>
      </w:r>
      <w:r w:rsidR="004B03E5">
        <w:t>tendaBD</w:t>
      </w:r>
    </w:p>
    <w:p w:rsidR="00DE5625" w:rsidRDefault="00DE5625" w:rsidP="007E6F96">
      <w:pPr>
        <w:pStyle w:val="p1"/>
      </w:pPr>
      <w:r>
        <w:t xml:space="preserve">Tarefa 2.1. </w:t>
      </w:r>
      <w:r w:rsidR="007E6F96">
        <w:t>Mostrar nome e prezo de venda dos artigos que teñen un prezo de venda comprendido entre o prezo do artigo '0713242' e a media de prezos de todos os artigos. Os datos deben mostrarse ordenados alfabeticamente polo nome do artigo.</w:t>
      </w:r>
    </w:p>
    <w:p w:rsidR="00DE5625" w:rsidRDefault="00DE5625" w:rsidP="00DE5625">
      <w:pPr>
        <w:pStyle w:val="n7"/>
      </w:pPr>
      <w:r>
        <w:t>Sobre a base de datos traballadores</w:t>
      </w:r>
    </w:p>
    <w:p w:rsidR="00DE5625" w:rsidRDefault="00DE5625" w:rsidP="00DE5625">
      <w:pPr>
        <w:pStyle w:val="p1"/>
      </w:pPr>
      <w:r>
        <w:t xml:space="preserve">Tarefa 2.2. </w:t>
      </w:r>
      <w:r w:rsidR="00C73585">
        <w:rPr>
          <w:highlight w:val="white"/>
        </w:rPr>
        <w:t xml:space="preserve">Seleccionar o </w:t>
      </w:r>
      <w:r w:rsidRPr="004E538D">
        <w:rPr>
          <w:highlight w:val="white"/>
        </w:rPr>
        <w:t xml:space="preserve"> </w:t>
      </w:r>
      <w:r w:rsidR="004E538D" w:rsidRPr="004E538D">
        <w:rPr>
          <w:highlight w:val="white"/>
        </w:rPr>
        <w:t xml:space="preserve">nome </w:t>
      </w:r>
      <w:r w:rsidR="004E538D">
        <w:rPr>
          <w:highlight w:val="white"/>
        </w:rPr>
        <w:t xml:space="preserve">e número de departamento </w:t>
      </w:r>
      <w:r w:rsidR="004E538D" w:rsidRPr="004E538D">
        <w:rPr>
          <w:highlight w:val="white"/>
        </w:rPr>
        <w:t>dos empregados que pe</w:t>
      </w:r>
      <w:r w:rsidR="004E538D" w:rsidRPr="004E538D">
        <w:rPr>
          <w:highlight w:val="white"/>
        </w:rPr>
        <w:t>r</w:t>
      </w:r>
      <w:r w:rsidR="004E538D" w:rsidRPr="004E538D">
        <w:rPr>
          <w:highlight w:val="white"/>
        </w:rPr>
        <w:t>tenzan a un departamento cun presuposto comprendido entre o</w:t>
      </w:r>
      <w:r w:rsidR="00C73585">
        <w:rPr>
          <w:highlight w:val="white"/>
        </w:rPr>
        <w:t>s</w:t>
      </w:r>
      <w:r w:rsidR="004E538D" w:rsidRPr="004E538D">
        <w:rPr>
          <w:highlight w:val="white"/>
        </w:rPr>
        <w:t xml:space="preserve"> presuposto</w:t>
      </w:r>
      <w:r w:rsidR="00C73585">
        <w:rPr>
          <w:highlight w:val="white"/>
        </w:rPr>
        <w:t>s</w:t>
      </w:r>
      <w:r w:rsidR="004E538D" w:rsidRPr="004E538D">
        <w:rPr>
          <w:highlight w:val="white"/>
        </w:rPr>
        <w:t xml:space="preserve"> do</w:t>
      </w:r>
      <w:r w:rsidR="00C73585">
        <w:rPr>
          <w:highlight w:val="white"/>
        </w:rPr>
        <w:t>s</w:t>
      </w:r>
      <w:r w:rsidR="004E538D" w:rsidRPr="004E538D">
        <w:rPr>
          <w:highlight w:val="white"/>
        </w:rPr>
        <w:t xml:space="preserve"> depa</w:t>
      </w:r>
      <w:r w:rsidR="004E538D" w:rsidRPr="004E538D">
        <w:rPr>
          <w:highlight w:val="white"/>
        </w:rPr>
        <w:t>r</w:t>
      </w:r>
      <w:r w:rsidR="004E538D" w:rsidRPr="004E538D">
        <w:rPr>
          <w:highlight w:val="white"/>
        </w:rPr>
        <w:lastRenderedPageBreak/>
        <w:t>tamento</w:t>
      </w:r>
      <w:r w:rsidR="00C73585">
        <w:rPr>
          <w:highlight w:val="white"/>
        </w:rPr>
        <w:t>s</w:t>
      </w:r>
      <w:r w:rsidR="004E538D" w:rsidRPr="004E538D">
        <w:rPr>
          <w:highlight w:val="white"/>
        </w:rPr>
        <w:t xml:space="preserve"> 122 e 121</w:t>
      </w:r>
      <w:r w:rsidR="00C73585">
        <w:rPr>
          <w:highlight w:val="white"/>
        </w:rPr>
        <w:t xml:space="preserve"> (incluídos)</w:t>
      </w:r>
      <w:r w:rsidR="004E538D" w:rsidRPr="004E538D">
        <w:rPr>
          <w:highlight w:val="white"/>
        </w:rPr>
        <w:t xml:space="preserve">.  </w:t>
      </w:r>
      <w:r w:rsidR="004E538D">
        <w:t>Os datos deben mostrarse ordenados de menor a maior polo número do departamento.</w:t>
      </w:r>
    </w:p>
    <w:p w:rsidR="004E538D" w:rsidRPr="00F643B4" w:rsidRDefault="004E538D" w:rsidP="004E538D">
      <w:pPr>
        <w:pStyle w:val="n5"/>
      </w:pPr>
      <w:bookmarkStart w:id="52" w:name="_Toc441056861"/>
      <w:r>
        <w:t>Solución</w:t>
      </w:r>
      <w:bookmarkEnd w:id="52"/>
    </w:p>
    <w:p w:rsidR="004E538D" w:rsidRDefault="004E538D" w:rsidP="004B03E5">
      <w:pPr>
        <w:pStyle w:val="p1"/>
      </w:pPr>
      <w:r>
        <w:t>Tarefa 2.1</w:t>
      </w:r>
    </w:p>
    <w:p w:rsidR="00D46074" w:rsidRDefault="004E538D" w:rsidP="00D460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4E538D" w:rsidRPr="002D2BF0" w:rsidRDefault="004E538D" w:rsidP="00D460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nome e prezo de venda dos artigos que teñen un prezo de venda comprendido </w:t>
      </w:r>
    </w:p>
    <w:p w:rsidR="004E538D" w:rsidRPr="002D2BF0" w:rsidRDefault="004E538D" w:rsidP="00D460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entre o prezo do artigo '0713242' e a media de prezos de todos os artigos.</w:t>
      </w:r>
    </w:p>
    <w:p w:rsidR="004E538D" w:rsidRPr="002D2BF0" w:rsidRDefault="004E538D" w:rsidP="00D460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Os datos deben mostrarse ordenados alfabeticamente polo nome do artigo.</w:t>
      </w:r>
    </w:p>
    <w:p w:rsidR="004E538D" w:rsidRPr="0039164E" w:rsidRDefault="004E538D" w:rsidP="00D460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4E538D" w:rsidRPr="004E538D" w:rsidRDefault="004E538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D4607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E538D" w:rsidRPr="004E538D" w:rsidRDefault="00D460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4E538D"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art_pv </w:t>
      </w:r>
      <w:r w:rsidR="004E538D"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4E538D"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</w:t>
      </w:r>
    </w:p>
    <w:p w:rsidR="004E538D" w:rsidRPr="004E538D" w:rsidRDefault="004E538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4E538D" w:rsidRPr="004E538D" w:rsidRDefault="004E538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538D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E538D" w:rsidRPr="004E538D" w:rsidRDefault="004E538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E538D" w:rsidRPr="004E538D" w:rsidRDefault="004E538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538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E538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4E538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538D" w:rsidRDefault="004E538D" w:rsidP="004B03E5">
      <w:pPr>
        <w:pStyle w:val="p1"/>
      </w:pPr>
      <w:r>
        <w:t>Tarefa 2.2</w:t>
      </w:r>
    </w:p>
    <w:p w:rsidR="004B2142" w:rsidRPr="004B2142" w:rsidRDefault="004B2142" w:rsidP="004B2142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  <w:r w:rsidRPr="004B2142">
        <w:rPr>
          <w:rFonts w:ascii="Courier New" w:hAnsi="Courier New" w:cs="Courier New"/>
          <w:color w:val="808080"/>
          <w:sz w:val="16"/>
          <w:szCs w:val="16"/>
        </w:rPr>
        <w:t>Seleccionar o  nome e número de departamento dos empregados que pertenzan a un</w:t>
      </w:r>
    </w:p>
    <w:p w:rsidR="004B2142" w:rsidRPr="004B2142" w:rsidRDefault="004B2142" w:rsidP="004B2142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</w:rPr>
        <w:t>departamento cun presuposto comprendido entre os presupostos dos departamentos</w:t>
      </w: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122</w:t>
      </w:r>
    </w:p>
    <w:p w:rsidR="004B2142" w:rsidRPr="004B2142" w:rsidRDefault="004B2142" w:rsidP="004B2142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</w:rPr>
        <w:t>e 121 (incluídos).  Os datos deben mostrarse ordenad</w:t>
      </w: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>os de menor a maior polo número</w:t>
      </w:r>
    </w:p>
    <w:p w:rsidR="004B2142" w:rsidRPr="004B2142" w:rsidRDefault="004B2142" w:rsidP="004B2142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B2142">
        <w:rPr>
          <w:rFonts w:ascii="Courier New" w:hAnsi="Courier New" w:cs="Courier New"/>
          <w:color w:val="808080"/>
          <w:sz w:val="16"/>
          <w:szCs w:val="16"/>
        </w:rPr>
        <w:t>do departamento</w:t>
      </w:r>
      <w:r w:rsidRPr="004B214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="004B214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= any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B21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</w:t>
      </w:r>
      <w:r w:rsidR="004B21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4B21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B21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4B214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121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73585" w:rsidRPr="00C73585" w:rsidRDefault="00C73585" w:rsidP="00C73585">
      <w:pPr>
        <w:spacing w:before="0"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Para</w:t>
      </w: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mostrar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, ademais,</w:t>
      </w: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algunha columna da táboa departamento hai que facer un join.</w:t>
      </w:r>
    </w:p>
    <w:p w:rsidR="00C73585" w:rsidRPr="00C73585" w:rsidRDefault="00C73585" w:rsidP="00C73585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>Exemp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l</w:t>
      </w:r>
      <w:r w:rsidRPr="00C73585">
        <w:rPr>
          <w:rFonts w:ascii="Courier New" w:hAnsi="Courier New" w:cs="Courier New"/>
          <w:color w:val="808080"/>
          <w:sz w:val="16"/>
          <w:szCs w:val="16"/>
          <w:highlight w:val="white"/>
        </w:rPr>
        <w:t>o: mostrando, ademais, o nome do departamento*/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122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color w:val="FF8000"/>
          <w:sz w:val="16"/>
          <w:szCs w:val="16"/>
          <w:highlight w:val="white"/>
        </w:rPr>
        <w:t>121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73585" w:rsidRPr="00C73585" w:rsidRDefault="00C735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735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C735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C735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21838" w:rsidRDefault="000C2C92" w:rsidP="00294924">
      <w:pPr>
        <w:pStyle w:val="n3"/>
      </w:pPr>
      <w:bookmarkStart w:id="53" w:name="_Toc441056862"/>
      <w:r>
        <w:t xml:space="preserve">Tarefa 3. </w:t>
      </w:r>
      <w:r w:rsidR="00E81552">
        <w:t>Realizar consultas utilizando subconsultas co predic</w:t>
      </w:r>
      <w:r w:rsidR="00E81552">
        <w:t>a</w:t>
      </w:r>
      <w:r w:rsidR="00E81552">
        <w:t>do IN</w:t>
      </w:r>
      <w:bookmarkEnd w:id="53"/>
    </w:p>
    <w:p w:rsidR="0013791D" w:rsidRDefault="0013791D" w:rsidP="0013791D">
      <w:pPr>
        <w:pStyle w:val="tx1"/>
      </w:pPr>
      <w:r w:rsidRPr="009D3024">
        <w:t xml:space="preserve">A tarefa consiste en </w:t>
      </w:r>
      <w:r>
        <w:t xml:space="preserve">realizar as seguintes consultas utilizando </w:t>
      </w:r>
      <w:r w:rsidR="006A7FFB">
        <w:t>o predicado IN para relaci</w:t>
      </w:r>
      <w:r w:rsidR="006A7FFB">
        <w:t>o</w:t>
      </w:r>
      <w:r w:rsidR="006A7FFB">
        <w:t>nar unha consulta principal con subconsultas dentro dunha condición.</w:t>
      </w:r>
    </w:p>
    <w:p w:rsidR="0013791D" w:rsidRPr="00AE53C7" w:rsidRDefault="0013791D" w:rsidP="0013791D">
      <w:pPr>
        <w:pStyle w:val="n7"/>
      </w:pPr>
      <w:r>
        <w:t xml:space="preserve">Sobre a base de datos </w:t>
      </w:r>
      <w:r w:rsidR="004B03E5">
        <w:t>tendaBD</w:t>
      </w:r>
    </w:p>
    <w:p w:rsidR="006678D8" w:rsidRDefault="00CE0D05" w:rsidP="006678D8">
      <w:pPr>
        <w:pStyle w:val="p1"/>
      </w:pPr>
      <w:r>
        <w:t>Tarefa 3</w:t>
      </w:r>
      <w:r w:rsidR="0013791D">
        <w:t xml:space="preserve">.1. </w:t>
      </w:r>
      <w:r w:rsidR="006678D8">
        <w:t>Obter a lista de provedores que subministran como mínimo un artigo de cor negra.</w:t>
      </w:r>
    </w:p>
    <w:p w:rsidR="00F643B4" w:rsidRPr="001B495B" w:rsidRDefault="00CE0D05" w:rsidP="00B42C25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3</w:t>
      </w:r>
      <w:r w:rsidR="002E7EC1">
        <w:t xml:space="preserve">.2. </w:t>
      </w:r>
      <w:r w:rsidR="002E7EC1" w:rsidRPr="001B495B">
        <w:rPr>
          <w:highlight w:val="white"/>
        </w:rPr>
        <w:t>Mostrar identificador de cliente, apelidos e nome na mesma columna sep</w:t>
      </w:r>
      <w:r w:rsidR="002E7EC1" w:rsidRPr="001B495B">
        <w:rPr>
          <w:highlight w:val="white"/>
        </w:rPr>
        <w:t>a</w:t>
      </w:r>
      <w:r w:rsidR="002E7EC1" w:rsidRPr="001B495B">
        <w:rPr>
          <w:highlight w:val="white"/>
        </w:rPr>
        <w:t>rados por coma</w:t>
      </w:r>
      <w:r w:rsidR="002E7EC1">
        <w:rPr>
          <w:highlight w:val="white"/>
        </w:rPr>
        <w:t>,</w:t>
      </w:r>
      <w:r w:rsidR="002E7EC1" w:rsidRPr="001B495B">
        <w:rPr>
          <w:highlight w:val="white"/>
        </w:rPr>
        <w:t xml:space="preserve"> para os clientes que só teñen unha ven</w:t>
      </w:r>
      <w:r w:rsidR="00D71503">
        <w:rPr>
          <w:highlight w:val="white"/>
        </w:rPr>
        <w:t>da. O resultado estará ordenado</w:t>
      </w:r>
      <w:r w:rsidR="002E7EC1" w:rsidRPr="001B495B">
        <w:rPr>
          <w:highlight w:val="white"/>
        </w:rPr>
        <w:t xml:space="preserve"> polo identificador do cliente</w:t>
      </w:r>
      <w:r w:rsidR="002E7EC1">
        <w:rPr>
          <w:highlight w:val="white"/>
        </w:rPr>
        <w:t>.</w:t>
      </w:r>
    </w:p>
    <w:p w:rsidR="00F643B4" w:rsidRDefault="00CE0D05" w:rsidP="00F643B4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lastRenderedPageBreak/>
        <w:t>Tarefa 3</w:t>
      </w:r>
      <w:r w:rsidR="00B42C25">
        <w:t>.3</w:t>
      </w:r>
      <w:r w:rsidR="00F643B4">
        <w:t>. Mostrar identificador e nome dos clientes que fixeron algunha compra de</w:t>
      </w:r>
      <w:r w:rsidR="00F643B4">
        <w:t>s</w:t>
      </w:r>
      <w:r w:rsidR="00F643B4">
        <w:t>pois do día en que o cliente número 6 fixo a súa última compra.</w:t>
      </w:r>
      <w:r w:rsidR="00F643B4" w:rsidRPr="001B49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E20472" w:rsidRDefault="00CE0D05" w:rsidP="00F643B4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>Tarefa 3</w:t>
      </w:r>
      <w:r w:rsidR="00B42C25">
        <w:rPr>
          <w:highlight w:val="white"/>
        </w:rPr>
        <w:t>.4</w:t>
      </w:r>
      <w:r w:rsidR="00F643B4">
        <w:rPr>
          <w:highlight w:val="white"/>
        </w:rPr>
        <w:t xml:space="preserve">. </w:t>
      </w:r>
      <w:r w:rsidR="00F643B4" w:rsidRPr="00FD20C8">
        <w:t>Mostrar os nomes dos xerentes das tendas nas que se fixo algunha venta.</w:t>
      </w:r>
      <w:r w:rsidR="00F643B4" w:rsidRPr="001B49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97DFF" w:rsidRPr="00997DFF" w:rsidRDefault="00CE0D05" w:rsidP="00E20472">
      <w:pPr>
        <w:pStyle w:val="p1"/>
        <w:rPr>
          <w:highlight w:val="white"/>
        </w:rPr>
      </w:pPr>
      <w:r>
        <w:rPr>
          <w:highlight w:val="white"/>
        </w:rPr>
        <w:t>Tarefa 3</w:t>
      </w:r>
      <w:r w:rsidR="00E20472">
        <w:rPr>
          <w:highlight w:val="white"/>
        </w:rPr>
        <w:t>.</w:t>
      </w:r>
      <w:r w:rsidR="00B42C25">
        <w:rPr>
          <w:highlight w:val="white"/>
        </w:rPr>
        <w:t>5</w:t>
      </w:r>
      <w:r w:rsidR="00E20472">
        <w:rPr>
          <w:highlight w:val="white"/>
        </w:rPr>
        <w:t xml:space="preserve">. </w:t>
      </w:r>
      <w:r w:rsidR="00E20472" w:rsidRPr="00C030B2">
        <w:t xml:space="preserve">Importe total das </w:t>
      </w:r>
      <w:r w:rsidR="00E20472">
        <w:t>vendas</w:t>
      </w:r>
      <w:r w:rsidR="00E20472" w:rsidRPr="00C030B2">
        <w:t xml:space="preserve"> que se fixeron ao cliente LEANDRO FERREIRO BENITEZ</w:t>
      </w:r>
      <w:r w:rsidR="00E20472">
        <w:t>.</w:t>
      </w:r>
    </w:p>
    <w:p w:rsidR="00F643B4" w:rsidRPr="00997DFF" w:rsidRDefault="00997DFF" w:rsidP="00997DFF">
      <w:pPr>
        <w:pStyle w:val="p1"/>
        <w:rPr>
          <w:highlight w:val="white"/>
        </w:rPr>
      </w:pPr>
      <w:r>
        <w:t xml:space="preserve">Tarefa 3.6. </w:t>
      </w:r>
      <w:r>
        <w:rPr>
          <w:highlight w:val="white"/>
        </w:rPr>
        <w:t>Seleccionar o id, apelidos e nome dos empregados que a</w:t>
      </w:r>
      <w:r w:rsidR="0055157B">
        <w:rPr>
          <w:highlight w:val="white"/>
        </w:rPr>
        <w:t>índa non fix</w:t>
      </w:r>
      <w:r>
        <w:rPr>
          <w:highlight w:val="white"/>
        </w:rPr>
        <w:t>eron ningunha venda.</w:t>
      </w:r>
      <w:r w:rsidR="00F643B4" w:rsidRPr="00997DFF">
        <w:rPr>
          <w:highlight w:val="white"/>
        </w:rPr>
        <w:t xml:space="preserve">            </w:t>
      </w:r>
    </w:p>
    <w:p w:rsidR="006F5396" w:rsidRPr="00AE53C7" w:rsidRDefault="006F5396" w:rsidP="006F5396">
      <w:pPr>
        <w:pStyle w:val="n7"/>
      </w:pPr>
      <w:r>
        <w:t>Sobre a base de datos traballadores</w:t>
      </w:r>
    </w:p>
    <w:p w:rsidR="006F5396" w:rsidRDefault="00CE0D05" w:rsidP="00DC3D0D">
      <w:pPr>
        <w:pStyle w:val="p1"/>
      </w:pPr>
      <w:r>
        <w:t>Tarefa 3</w:t>
      </w:r>
      <w:r w:rsidR="00E20472">
        <w:t>.</w:t>
      </w:r>
      <w:r w:rsidR="00997DFF">
        <w:t>7</w:t>
      </w:r>
      <w:r w:rsidR="006F5396">
        <w:t xml:space="preserve">. </w:t>
      </w:r>
      <w:r w:rsidR="00DC3D0D" w:rsidRPr="00DC3D0D">
        <w:t>Mostrar o número de departamento e o número de empregados dos depa</w:t>
      </w:r>
      <w:r w:rsidR="00DC3D0D" w:rsidRPr="00DC3D0D">
        <w:t>r</w:t>
      </w:r>
      <w:r w:rsidR="00DC3D0D" w:rsidRPr="00DC3D0D">
        <w:t>tamento</w:t>
      </w:r>
      <w:r w:rsidR="004B03E5">
        <w:t>s</w:t>
      </w:r>
      <w:r w:rsidR="00DC3D0D" w:rsidRPr="00DC3D0D">
        <w:t xml:space="preserve"> que teñen</w:t>
      </w:r>
      <w:r w:rsidR="00DC3D0D">
        <w:t xml:space="preserve"> </w:t>
      </w:r>
      <w:r w:rsidR="00DC3D0D" w:rsidRPr="00DC3D0D">
        <w:t>un presuposto anual superior a 36000 euros</w:t>
      </w:r>
      <w:r w:rsidR="006F5396">
        <w:t>.</w:t>
      </w:r>
    </w:p>
    <w:p w:rsidR="006F5396" w:rsidRDefault="00CE0D05" w:rsidP="006F5396">
      <w:pPr>
        <w:pStyle w:val="p1"/>
      </w:pPr>
      <w:r>
        <w:t>Tarefa 3</w:t>
      </w:r>
      <w:r w:rsidR="00E20472">
        <w:t>.</w:t>
      </w:r>
      <w:r w:rsidR="00B42C25">
        <w:t>8</w:t>
      </w:r>
      <w:r w:rsidR="006F5396">
        <w:t>. Mostrar nome de departamento e de empregado para os empregados que traballan nalgún departamento que dependa do centro 'SEDE CENTRAL'. Os datos mostraranse ordenados por departamento e nome de empregado.</w:t>
      </w:r>
    </w:p>
    <w:p w:rsidR="007B2A81" w:rsidRDefault="00CE0D05" w:rsidP="007B2A81">
      <w:pPr>
        <w:pStyle w:val="p1"/>
      </w:pPr>
      <w:r>
        <w:t>Tarefa 3</w:t>
      </w:r>
      <w:r w:rsidR="00E20472">
        <w:t>.</w:t>
      </w:r>
      <w:r w:rsidR="00B42C25">
        <w:t>9</w:t>
      </w:r>
      <w:r w:rsidR="007B2A81">
        <w:t>. Mostrar número de empregados e suma dos salarios, comisións e fillos, para os departamentos nos que existe algún empregado cun salario base mensual maior de 2000 euros.</w:t>
      </w:r>
    </w:p>
    <w:p w:rsidR="001927F0" w:rsidRDefault="001927F0" w:rsidP="001927F0">
      <w:pPr>
        <w:pStyle w:val="p1"/>
      </w:pPr>
      <w:r>
        <w:t>Tarefa 3.10. Mostrar o nome de todos os directores de departamento ordenados polo número de departamento. Resolver a consulta:</w:t>
      </w:r>
    </w:p>
    <w:p w:rsidR="001927F0" w:rsidRDefault="001927F0" w:rsidP="001927F0">
      <w:pPr>
        <w:pStyle w:val="p2"/>
      </w:pPr>
      <w:r>
        <w:t>con subconsultas.</w:t>
      </w:r>
    </w:p>
    <w:p w:rsidR="001927F0" w:rsidRDefault="001927F0" w:rsidP="001927F0">
      <w:pPr>
        <w:pStyle w:val="p2"/>
      </w:pPr>
      <w:r>
        <w:t>sen subconsultas.</w:t>
      </w:r>
    </w:p>
    <w:p w:rsidR="001927F0" w:rsidRDefault="001927F0" w:rsidP="001927F0">
      <w:pPr>
        <w:pStyle w:val="p1"/>
      </w:pPr>
      <w:r>
        <w:t xml:space="preserve">Tarefa 3.11. </w:t>
      </w:r>
      <w:r w:rsidRPr="009C0487">
        <w:t>Mostrar os nomes dos directores de departamentos que dependen dun ce</w:t>
      </w:r>
      <w:r w:rsidRPr="009C0487">
        <w:t>n</w:t>
      </w:r>
      <w:r w:rsidRPr="009C0487">
        <w:t>tro de traballo</w:t>
      </w:r>
      <w:r>
        <w:t xml:space="preserve"> </w:t>
      </w:r>
      <w:r w:rsidRPr="009C0487">
        <w:t>que ten un nome que empeza pola letra 'S'</w:t>
      </w:r>
      <w:r>
        <w:t>. Resolver a consulta:</w:t>
      </w:r>
    </w:p>
    <w:p w:rsidR="001927F0" w:rsidRDefault="001927F0" w:rsidP="001927F0">
      <w:pPr>
        <w:pStyle w:val="p2"/>
      </w:pPr>
      <w:r>
        <w:t>con subconsultas.</w:t>
      </w:r>
    </w:p>
    <w:p w:rsidR="001927F0" w:rsidRDefault="001927F0" w:rsidP="001927F0">
      <w:pPr>
        <w:pStyle w:val="p2"/>
      </w:pPr>
      <w:r>
        <w:t>sen subconsultas.</w:t>
      </w:r>
    </w:p>
    <w:p w:rsidR="007B2A81" w:rsidRDefault="00CE0D05" w:rsidP="00333C69">
      <w:pPr>
        <w:pStyle w:val="p1"/>
      </w:pPr>
      <w:r>
        <w:t>Tarefa 3</w:t>
      </w:r>
      <w:r w:rsidR="00E20472">
        <w:t>.1</w:t>
      </w:r>
      <w:r w:rsidR="001927F0">
        <w:t>2</w:t>
      </w:r>
      <w:r w:rsidR="007B2A81">
        <w:t xml:space="preserve">. </w:t>
      </w:r>
      <w:r w:rsidR="00333C69" w:rsidRPr="00333C69">
        <w:t>A empresa decide gratificar aos directores en funcións incrementando o seu salario</w:t>
      </w:r>
      <w:r w:rsidR="00333C69">
        <w:t xml:space="preserve"> </w:t>
      </w:r>
      <w:r w:rsidR="00333C69" w:rsidRPr="00333C69">
        <w:t>base un 5%. Mostrar ordenados alfabeticamente, os nomes destes empreg</w:t>
      </w:r>
      <w:r w:rsidR="00333C69" w:rsidRPr="00333C69">
        <w:t>a</w:t>
      </w:r>
      <w:r w:rsidR="00333C69" w:rsidRPr="00333C69">
        <w:t>dos, o seu</w:t>
      </w:r>
      <w:r w:rsidR="00333C69">
        <w:t xml:space="preserve"> </w:t>
      </w:r>
      <w:r w:rsidR="00333C69" w:rsidRPr="00333C69">
        <w:t>salario, a gratificación que lle corresponde, e o salario final que resulta de sumarlle a nova gratificación ao salario.</w:t>
      </w:r>
      <w:r w:rsidR="007B2A81">
        <w:t xml:space="preserve"> Resolver a consulta:</w:t>
      </w:r>
    </w:p>
    <w:p w:rsidR="007B2A81" w:rsidRDefault="007B2A81" w:rsidP="007B2A81">
      <w:pPr>
        <w:pStyle w:val="p2"/>
      </w:pPr>
      <w:r>
        <w:t>con subconsultas.</w:t>
      </w:r>
    </w:p>
    <w:p w:rsidR="007B2A81" w:rsidRDefault="007B2A81" w:rsidP="007B2A81">
      <w:pPr>
        <w:pStyle w:val="p2"/>
      </w:pPr>
      <w:r>
        <w:t>sen subconsultas.</w:t>
      </w:r>
    </w:p>
    <w:p w:rsidR="00E20472" w:rsidRPr="00C45F63" w:rsidRDefault="00CE0D05" w:rsidP="00E20472">
      <w:pPr>
        <w:pStyle w:val="p1"/>
      </w:pPr>
      <w:r>
        <w:t>Tarefa 3</w:t>
      </w:r>
      <w:r w:rsidR="00E20472">
        <w:t>.1</w:t>
      </w:r>
      <w:r w:rsidR="001927F0">
        <w:t>3</w:t>
      </w:r>
      <w:r w:rsidR="00E20472">
        <w:t xml:space="preserve">. </w:t>
      </w:r>
      <w:r w:rsidR="00E20472" w:rsidRPr="00C45F63">
        <w:t>Mostrar nome e salario dos empregados co salario base maior cá media dos soldos dos directores que están en funcións.</w:t>
      </w:r>
    </w:p>
    <w:p w:rsidR="00E20472" w:rsidRPr="00540556" w:rsidRDefault="00E20472" w:rsidP="00E20472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</w:t>
      </w:r>
      <w:r w:rsidR="00CE0D05">
        <w:t>3</w:t>
      </w:r>
      <w:r>
        <w:t>.1</w:t>
      </w:r>
      <w:r w:rsidR="001927F0">
        <w:t>4</w:t>
      </w:r>
      <w:r>
        <w:t>. Mostrar nome e salario+comisións dos empregados do centro “RELACIÓN CON CLIENTES ” que gañan máis de 1500 euros entre salario e com</w:t>
      </w:r>
      <w:r>
        <w:t>i</w:t>
      </w:r>
      <w:r>
        <w:t>sións, ordenados por departamento, salario+comisión e nome.</w:t>
      </w:r>
    </w:p>
    <w:p w:rsidR="00540556" w:rsidRPr="00540556" w:rsidRDefault="00CE0D05" w:rsidP="00540556">
      <w:pPr>
        <w:pStyle w:val="p1"/>
      </w:pPr>
      <w:r>
        <w:t>Tarefa 3</w:t>
      </w:r>
      <w:r w:rsidR="001927F0">
        <w:t>.15</w:t>
      </w:r>
      <w:r w:rsidR="00540556">
        <w:t>. Mostrar os nomes dos empregados que traballan no mesmo departamento</w:t>
      </w:r>
      <w:r w:rsidR="009C0487">
        <w:t xml:space="preserve"> que Lavinia Sanz ou Cesar Pons</w:t>
      </w:r>
      <w:r w:rsidR="00540556">
        <w:t>.</w:t>
      </w:r>
    </w:p>
    <w:p w:rsidR="00F643B4" w:rsidRPr="00F643B4" w:rsidRDefault="0013791D" w:rsidP="00F643B4">
      <w:pPr>
        <w:pStyle w:val="n5"/>
      </w:pPr>
      <w:bookmarkStart w:id="54" w:name="_Toc441056863"/>
      <w:r>
        <w:t>Solución</w:t>
      </w:r>
      <w:bookmarkEnd w:id="54"/>
    </w:p>
    <w:p w:rsidR="0013791D" w:rsidRDefault="00CE0D05" w:rsidP="004B03E5">
      <w:pPr>
        <w:pStyle w:val="p1"/>
      </w:pPr>
      <w:r>
        <w:t>Tarefa 3</w:t>
      </w:r>
      <w:r w:rsidR="0013791D">
        <w:t>.1</w:t>
      </w:r>
    </w:p>
    <w:p w:rsidR="006678D8" w:rsidRPr="002D2BF0" w:rsidRDefault="006678D8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678D8" w:rsidRPr="002D2BF0" w:rsidRDefault="006678D8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Obter a lista de provedores que subministran como mínimo un artigo de cor negra</w:t>
      </w:r>
    </w:p>
    <w:p w:rsidR="006678D8" w:rsidRPr="002D2BF0" w:rsidRDefault="006678D8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provedores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prv_id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D7150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distinct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678D8" w:rsidRPr="000542E3" w:rsidRDefault="006678D8" w:rsidP="006678D8">
      <w:pPr>
        <w:spacing w:after="0"/>
        <w:rPr>
          <w:rFonts w:ascii="Courier New" w:hAnsi="Courier New" w:cs="Courier New"/>
          <w:color w:val="80404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43B4" w:rsidRDefault="00F643B4" w:rsidP="004B03E5">
      <w:pPr>
        <w:pStyle w:val="p1"/>
      </w:pPr>
      <w:r>
        <w:t xml:space="preserve">Tarefa </w:t>
      </w:r>
      <w:r w:rsidR="00CE0D05">
        <w:t>3</w:t>
      </w:r>
      <w:r>
        <w:t>.2</w:t>
      </w:r>
    </w:p>
    <w:p w:rsidR="00F643B4" w:rsidRPr="002D2BF0" w:rsidRDefault="00F643B4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643B4" w:rsidRPr="002D2BF0" w:rsidRDefault="00F643B4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identificador de cliente, apelidos e nome na mesma columna separados por coma, </w:t>
      </w:r>
    </w:p>
    <w:p w:rsidR="00F643B4" w:rsidRPr="002D2BF0" w:rsidRDefault="00F643B4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para os clientes que só teñen unha venda. O resultado estará </w:t>
      </w:r>
    </w:p>
    <w:p w:rsidR="00F643B4" w:rsidRPr="002D2BF0" w:rsidRDefault="00D71503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ordenado</w:t>
      </w:r>
      <w:r w:rsidR="00F643B4"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polo identificador do cliente</w:t>
      </w:r>
    </w:p>
    <w:p w:rsidR="00F643B4" w:rsidRPr="002D2BF0" w:rsidRDefault="00F643B4" w:rsidP="00ED489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'Apelidos e nome'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outra forma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alternativa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="00D71503">
        <w:rPr>
          <w:rFonts w:ascii="Courier New" w:hAnsi="Courier New" w:cs="Courier New"/>
          <w:color w:val="C0C0C0"/>
          <w:sz w:val="16"/>
          <w:szCs w:val="16"/>
          <w:highlight w:val="white"/>
        </w:rPr>
        <w:t>utilizando referencias externas na subconsulta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D71503" w:rsidRPr="000D54FC" w:rsidRDefault="00D71503" w:rsidP="00D7150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71503" w:rsidRPr="000D54FC" w:rsidRDefault="00D71503" w:rsidP="00D7150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'Apelidos e nome'</w:t>
      </w:r>
    </w:p>
    <w:p w:rsidR="00D71503" w:rsidRPr="000D54FC" w:rsidRDefault="00D71503" w:rsidP="00D7150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7150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71503" w:rsidRPr="000D54FC" w:rsidRDefault="00D71503" w:rsidP="00D7150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43B4" w:rsidRDefault="00CE0D05" w:rsidP="004B03E5">
      <w:pPr>
        <w:pStyle w:val="p1"/>
      </w:pPr>
      <w:r>
        <w:t>Tarefa 3</w:t>
      </w:r>
      <w:r w:rsidR="00F643B4">
        <w:t>.</w:t>
      </w:r>
      <w:r w:rsidR="00B42C25">
        <w:t>3</w:t>
      </w:r>
    </w:p>
    <w:p w:rsidR="00F643B4" w:rsidRPr="002D2BF0" w:rsidRDefault="00F643B4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643B4" w:rsidRPr="002D2BF0" w:rsidRDefault="00F643B4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identificador e nome dos clientes que fixeron algunha compra despois do día </w:t>
      </w:r>
    </w:p>
    <w:p w:rsidR="00F643B4" w:rsidRPr="002D2BF0" w:rsidRDefault="00F643B4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en que o cliente número 6 fixo a súa última compra.</w:t>
      </w:r>
    </w:p>
    <w:p w:rsidR="00F643B4" w:rsidRPr="00BC4B67" w:rsidRDefault="00F643B4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F643B4" w:rsidRDefault="00F643B4" w:rsidP="00F643B4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Tamén valería a condición:  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where ven_data &gt; ALL (SELECT ven_data FROM vendas WHERE ven_cliente=6) */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/* O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utra solución podería ser */</w:t>
      </w:r>
    </w:p>
    <w:p w:rsidR="00F643B4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n_cliente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65A1" w:rsidRDefault="00376BF8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t_nome </w:t>
      </w:r>
      <w:r w:rsidR="00F643B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</w:t>
      </w:r>
      <w:r w:rsidR="00F643B4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BC65A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BC65A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n_data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643B4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F643B4" w:rsidRPr="0013791D" w:rsidRDefault="00F643B4" w:rsidP="00F643B4">
      <w:pPr>
        <w:spacing w:after="0"/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643B4" w:rsidRDefault="00CE0D05" w:rsidP="004B03E5">
      <w:pPr>
        <w:pStyle w:val="p1"/>
      </w:pPr>
      <w:r>
        <w:t>Tarefa 3</w:t>
      </w:r>
      <w:r w:rsidR="00B42C25">
        <w:t>.4</w:t>
      </w:r>
    </w:p>
    <w:p w:rsidR="00F643B4" w:rsidRPr="002D2BF0" w:rsidRDefault="00F643B4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F643B4" w:rsidRPr="002D2BF0" w:rsidRDefault="00F643B4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Mostrar os nomes dos xerentes das tendas nas que se fixo algunha venta</w:t>
      </w:r>
    </w:p>
    <w:p w:rsidR="00F643B4" w:rsidRPr="00BC4B67" w:rsidRDefault="00F643B4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Xerente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 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BC65A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te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BC65A1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BC65A1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te.td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a_xerente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p_id</w:t>
      </w:r>
    </w:p>
    <w:p w:rsidR="00F643B4" w:rsidRPr="000D54FC" w:rsidRDefault="00F643B4" w:rsidP="00F643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BC65A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te.td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ven_tenda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643B4" w:rsidRDefault="00B42C25" w:rsidP="004B03E5">
      <w:pPr>
        <w:pStyle w:val="p1"/>
      </w:pPr>
      <w:r>
        <w:t xml:space="preserve">Tarefa </w:t>
      </w:r>
      <w:r w:rsidR="00CE0D05">
        <w:t>3</w:t>
      </w:r>
      <w:r>
        <w:t>.5</w:t>
      </w:r>
    </w:p>
    <w:p w:rsidR="00E20472" w:rsidRPr="002D2BF0" w:rsidRDefault="00E20472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20472" w:rsidRPr="002D2BF0" w:rsidRDefault="00E20472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Importe total das vendas que se fixeron ao cliente LEANDRO FERREIRO BENITEZ</w:t>
      </w:r>
    </w:p>
    <w:p w:rsidR="00E20472" w:rsidRPr="002D2BF0" w:rsidRDefault="00E20472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3948BF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v_cantidade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v_prezo_unitario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v_desconto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20472" w:rsidRPr="000D54FC" w:rsidRDefault="003948BF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20472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20472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Importe_total</w:t>
      </w:r>
    </w:p>
    <w:p w:rsidR="00E20472" w:rsidRPr="000D54FC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="000115F3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115F3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0115F3">
        <w:rPr>
          <w:rFonts w:ascii="Courier New" w:hAnsi="Courier New" w:cs="Courier New"/>
          <w:color w:val="000000"/>
          <w:sz w:val="16"/>
          <w:szCs w:val="16"/>
          <w:highlight w:val="white"/>
        </w:rPr>
        <w:t>e</w:t>
      </w:r>
      <w:r w:rsidR="000115F3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="000115F3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115F3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="000115F3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n_id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dv.de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v_venda</w:t>
      </w:r>
    </w:p>
    <w:p w:rsidR="00E20472" w:rsidRPr="000D54FC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n_cliente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</w:p>
    <w:p w:rsidR="00E20472" w:rsidRPr="000D54FC" w:rsidRDefault="000115F3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20472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E20472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E20472" w:rsidRPr="000D54FC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</w:t>
      </w:r>
      <w:r w:rsidR="000115F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'FERREIRO BENITEZ'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'LEANDRO'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20472" w:rsidRDefault="00CE0D05" w:rsidP="004B03E5">
      <w:pPr>
        <w:pStyle w:val="p1"/>
      </w:pPr>
      <w:r>
        <w:t>Tarefa 3</w:t>
      </w:r>
      <w:r w:rsidR="00B42C25">
        <w:t>.6</w:t>
      </w:r>
    </w:p>
    <w:p w:rsidR="00997DFF" w:rsidRPr="002D2BF0" w:rsidRDefault="00997DFF" w:rsidP="00997DF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997DFF" w:rsidRPr="002D2BF0" w:rsidRDefault="00997DFF" w:rsidP="00997DF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 id, apelidos e nome dos empregados que a</w:t>
      </w:r>
      <w:r w:rsidR="0055157B">
        <w:rPr>
          <w:rFonts w:ascii="Courier New" w:hAnsi="Courier New" w:cs="Courier New"/>
          <w:color w:val="C0C0C0"/>
          <w:sz w:val="16"/>
          <w:szCs w:val="16"/>
          <w:highlight w:val="white"/>
        </w:rPr>
        <w:t>índa non fix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eron ningunha venda.</w:t>
      </w:r>
    </w:p>
    <w:p w:rsidR="00997DFF" w:rsidRPr="002D2BF0" w:rsidRDefault="00997DFF" w:rsidP="00997DF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997DFF" w:rsidRPr="00265BCF" w:rsidRDefault="00997DFF" w:rsidP="00997DF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 emp_apelidos, emp_nome</w:t>
      </w:r>
    </w:p>
    <w:p w:rsidR="00997DFF" w:rsidRPr="00265BCF" w:rsidRDefault="00997DFF" w:rsidP="00997DF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997DFF" w:rsidRDefault="00997DFF" w:rsidP="00997DF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5157B" w:rsidRDefault="0055157B" w:rsidP="004B03E5">
      <w:pPr>
        <w:pStyle w:val="p1"/>
      </w:pPr>
      <w:r>
        <w:t>Tarefa 3.7</w:t>
      </w:r>
    </w:p>
    <w:p w:rsidR="00145C9F" w:rsidRDefault="006F5396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</w:t>
      </w:r>
      <w:r w:rsidR="00DC3D0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número de </w:t>
      </w:r>
      <w:r w:rsidR="00DC3D0D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departamento e </w:t>
      </w:r>
      <w:r w:rsidR="00DC3D0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</w:t>
      </w:r>
      <w:r w:rsidR="00DC3D0D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número de empregados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dos departamento</w:t>
      </w:r>
      <w:r w:rsidR="004B03E5"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teñen</w:t>
      </w:r>
    </w:p>
    <w:p w:rsidR="006F5396" w:rsidRPr="00BC4B67" w:rsidRDefault="006F5396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un presuposto anual superior a 36000</w:t>
      </w:r>
      <w:r w:rsidR="00DC3D0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euros.*/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6F5396" w:rsidRPr="001E77EA" w:rsidRDefault="00E57D82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57D8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36000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F5396" w:rsidRPr="001E77EA" w:rsidRDefault="006F5396" w:rsidP="00DC3D0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#sen utilizar subsentencias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5396" w:rsidRPr="001E77EA" w:rsidRDefault="00376BF8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6F5396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3948BF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3948BF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36000</w:t>
      </w:r>
    </w:p>
    <w:p w:rsidR="006F5396" w:rsidRPr="001E77EA" w:rsidRDefault="006F5396" w:rsidP="00DC3D0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5396" w:rsidRDefault="00CE0D05" w:rsidP="004B03E5">
      <w:pPr>
        <w:pStyle w:val="p1"/>
      </w:pPr>
      <w:r>
        <w:t>Tarefa 3</w:t>
      </w:r>
      <w:r w:rsidR="00E20472">
        <w:t>.</w:t>
      </w:r>
      <w:r w:rsidR="00B42C25">
        <w:t>8</w:t>
      </w:r>
    </w:p>
    <w:p w:rsidR="00BC4B67" w:rsidRDefault="006F5396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de departamento e de empregado para os empregados que traballan nalgún</w:t>
      </w:r>
    </w:p>
    <w:p w:rsidR="00BC4B67" w:rsidRDefault="006F5396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departamento que dependa do centro 'SEDE CENTRAL'. Os datos mostraranse ordenados por</w:t>
      </w:r>
    </w:p>
    <w:p w:rsidR="006F5396" w:rsidRPr="00AF066F" w:rsidRDefault="0055157B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nome de </w:t>
      </w:r>
      <w:r w:rsidR="006F5396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departamento e nome de empregado.*/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5396" w:rsidRPr="001E77EA" w:rsidRDefault="00376BF8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3948BF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3948BF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6F5396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pCentro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 </w:t>
      </w:r>
    </w:p>
    <w:p w:rsidR="0055157B" w:rsidRDefault="0055157B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6F5396" w:rsidRPr="001E77EA" w:rsidRDefault="0055157B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 </w:t>
      </w:r>
      <w:r w:rsidR="006F539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="006F539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F5396"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'%SEDE CENTRAL%'</w:t>
      </w:r>
      <w:r w:rsidR="006F5396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F5396" w:rsidRPr="001E77EA" w:rsidRDefault="006F5396" w:rsidP="006F5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5396" w:rsidRDefault="00E20472" w:rsidP="004B03E5">
      <w:pPr>
        <w:pStyle w:val="p1"/>
      </w:pPr>
      <w:r>
        <w:t xml:space="preserve">Tarefa </w:t>
      </w:r>
      <w:r w:rsidR="00CE0D05">
        <w:t>3</w:t>
      </w:r>
      <w:r>
        <w:t>.</w:t>
      </w:r>
      <w:r w:rsidR="00B42C25">
        <w:t>9</w:t>
      </w:r>
    </w:p>
    <w:p w:rsidR="00BC4B67" w:rsidRDefault="007B2A81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número de departamento, número de empregados e suma dos salarios, comisións e</w:t>
      </w:r>
    </w:p>
    <w:p w:rsidR="00BC4B67" w:rsidRDefault="00BC4B67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fillos, para os depar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tamentos nos que existe algún empregado cun salario base mensua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l</w:t>
      </w:r>
    </w:p>
    <w:p w:rsidR="007B2A81" w:rsidRPr="00AF066F" w:rsidRDefault="007B2A81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ma</w:t>
      </w:r>
      <w:r w:rsidR="00BC4B67">
        <w:rPr>
          <w:rFonts w:ascii="Courier New" w:hAnsi="Courier New" w:cs="Courier New"/>
          <w:color w:val="C0C0C0"/>
          <w:sz w:val="16"/>
          <w:szCs w:val="16"/>
          <w:highlight w:val="white"/>
        </w:rPr>
        <w:t>ior de 2000 eu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ros.*/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04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2000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B2A81" w:rsidRDefault="007B2A81" w:rsidP="007B2A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="00D71503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927F0" w:rsidRDefault="001927F0" w:rsidP="004B03E5">
      <w:pPr>
        <w:pStyle w:val="p1"/>
      </w:pPr>
      <w:r>
        <w:t>Tarefa 3.10</w:t>
      </w:r>
    </w:p>
    <w:p w:rsidR="001927F0" w:rsidRDefault="001927F0" w:rsidP="001927F0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/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*Mostrar o nome de todos os directores de departamento ordenados polo número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</w:t>
      </w:r>
    </w:p>
    <w:p w:rsidR="001927F0" w:rsidRDefault="001927F0" w:rsidP="001927F0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partamento.*/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Con subconsultas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 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 xml:space="preserve">#Sen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subconsultas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pDirector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927F0" w:rsidRDefault="001927F0" w:rsidP="004B03E5">
      <w:pPr>
        <w:pStyle w:val="p1"/>
      </w:pPr>
      <w:r>
        <w:t>Tarefa 3.11</w:t>
      </w:r>
    </w:p>
    <w:p w:rsidR="001927F0" w:rsidRDefault="001927F0" w:rsidP="001927F0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os nomes dos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directores de departamentos que de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penden dun centro de traballo</w:t>
      </w:r>
    </w:p>
    <w:p w:rsidR="001927F0" w:rsidRDefault="00C75E94" w:rsidP="001927F0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que ten </w:t>
      </w:r>
      <w:r w:rsidR="001927F0">
        <w:rPr>
          <w:rFonts w:ascii="Courier New" w:hAnsi="Courier New" w:cs="Courier New"/>
          <w:color w:val="C0C0C0"/>
          <w:sz w:val="16"/>
          <w:szCs w:val="16"/>
          <w:highlight w:val="white"/>
        </w:rPr>
        <w:t>un nome que empeza pola letra</w:t>
      </w:r>
      <w:r w:rsidR="001927F0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'S'.*/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Con subconsultas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'S%'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#Sen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subconsultas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pDirector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2321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pCentro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nNumero</w:t>
      </w:r>
    </w:p>
    <w:p w:rsidR="001927F0" w:rsidRPr="001E77EA" w:rsidRDefault="001927F0" w:rsidP="001927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'S%'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2A81" w:rsidRDefault="00CE0D05" w:rsidP="004B03E5">
      <w:pPr>
        <w:pStyle w:val="p1"/>
      </w:pPr>
      <w:r>
        <w:t>Tarefa 3</w:t>
      </w:r>
      <w:r w:rsidR="00E20472">
        <w:t>.1</w:t>
      </w:r>
      <w:r w:rsidR="001927F0">
        <w:t>2</w:t>
      </w:r>
    </w:p>
    <w:p w:rsidR="00BC4B67" w:rsidRDefault="007B2A81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/*A empresa decide gratificar aos directores en func</w:t>
      </w:r>
      <w:r w:rsidR="00BC4B67">
        <w:rPr>
          <w:rFonts w:ascii="Courier New" w:hAnsi="Courier New" w:cs="Courier New"/>
          <w:color w:val="C0C0C0"/>
          <w:sz w:val="16"/>
          <w:szCs w:val="16"/>
          <w:highlight w:val="white"/>
        </w:rPr>
        <w:t>ión</w:t>
      </w:r>
      <w:r w:rsidR="00685933"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="00BC4B67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incrementando o seu salario</w:t>
      </w:r>
    </w:p>
    <w:p w:rsidR="00685933" w:rsidRDefault="007B2A81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base un 5%. Mostrar ordenados alfabeticamente, os nomes </w:t>
      </w:r>
      <w:r w:rsidR="00BC4B67">
        <w:rPr>
          <w:rFonts w:ascii="Courier New" w:hAnsi="Courier New" w:cs="Courier New"/>
          <w:color w:val="C0C0C0"/>
          <w:sz w:val="16"/>
          <w:szCs w:val="16"/>
          <w:highlight w:val="white"/>
        </w:rPr>
        <w:t>destes empregados</w:t>
      </w:r>
      <w:r w:rsidR="00685933">
        <w:rPr>
          <w:rFonts w:ascii="Courier New" w:hAnsi="Courier New" w:cs="Courier New"/>
          <w:color w:val="C0C0C0"/>
          <w:sz w:val="16"/>
          <w:szCs w:val="16"/>
          <w:highlight w:val="white"/>
        </w:rPr>
        <w:t>, o seu</w:t>
      </w:r>
    </w:p>
    <w:p w:rsidR="00685933" w:rsidRDefault="00685933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salario, </w:t>
      </w:r>
      <w:r w:rsidR="00BC4B67">
        <w:rPr>
          <w:rFonts w:ascii="Courier New" w:hAnsi="Courier New" w:cs="Courier New"/>
          <w:color w:val="C0C0C0"/>
          <w:sz w:val="16"/>
          <w:szCs w:val="16"/>
          <w:highlight w:val="white"/>
        </w:rPr>
        <w:t>a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="007B2A81">
        <w:rPr>
          <w:rFonts w:ascii="Courier New" w:hAnsi="Courier New" w:cs="Courier New"/>
          <w:color w:val="C0C0C0"/>
          <w:sz w:val="16"/>
          <w:szCs w:val="16"/>
          <w:highlight w:val="white"/>
        </w:rPr>
        <w:t>gratifica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ción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que lle corresponde, e o salario final que resulta de </w:t>
      </w:r>
    </w:p>
    <w:p w:rsidR="007B2A81" w:rsidRDefault="00685933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sumarlle a nova gratificación ao salario.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#Con subconsultas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376BF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376BF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 w:rsidR="0068593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Gratificacion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948BF" w:rsidRDefault="00376BF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 w:rsidR="0068593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Salario_base_final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deptipoDirector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#Sen subconsultas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76BF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376BF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pSalario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376BF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pSalario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 w:rsidR="0068593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Gratificacion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376BF8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pSalario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pSalario</w:t>
      </w:r>
      <w:r w:rsidR="007B2A81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</w:t>
      </w:r>
      <w:r w:rsidR="0068593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="007B2A81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B2A81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7B2A81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Salario_base_final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3948BF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3948BF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3948BF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pDirector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ptipoDirector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3948BF"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551FC" w:rsidRDefault="00CE0D05" w:rsidP="004B03E5">
      <w:pPr>
        <w:pStyle w:val="p1"/>
      </w:pPr>
      <w:r>
        <w:t>Tarefa 3</w:t>
      </w:r>
      <w:r w:rsidR="00E20472">
        <w:t>.1</w:t>
      </w:r>
      <w:r w:rsidR="001927F0">
        <w:t>3</w:t>
      </w:r>
    </w:p>
    <w:p w:rsidR="00AF066F" w:rsidRDefault="00E20472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salario dos empregados co salario base maior cá media dos soldos</w:t>
      </w:r>
    </w:p>
    <w:p w:rsidR="00E20472" w:rsidRPr="00AF066F" w:rsidRDefault="00E20472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dos directores que están en funcións.*/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6C33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20472" w:rsidRPr="001E77EA" w:rsidRDefault="006C33EC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C33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C33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depDirector 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deptipoDirector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E20472" w:rsidRDefault="00CE0D05" w:rsidP="004B03E5">
      <w:pPr>
        <w:pStyle w:val="p1"/>
      </w:pPr>
      <w:r>
        <w:t>Tarefa 3</w:t>
      </w:r>
      <w:r w:rsidR="001927F0">
        <w:t>.14</w:t>
      </w:r>
    </w:p>
    <w:p w:rsidR="00AF066F" w:rsidRDefault="00E20472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salario+comisións dos empregados d</w:t>
      </w:r>
      <w:r w:rsidR="00AF066F">
        <w:rPr>
          <w:rFonts w:ascii="Courier New" w:hAnsi="Courier New" w:cs="Courier New"/>
          <w:color w:val="C0C0C0"/>
          <w:sz w:val="16"/>
          <w:szCs w:val="16"/>
          <w:highlight w:val="white"/>
        </w:rPr>
        <w:t>o centro 'RELACIÓN CON CLIENTES'</w:t>
      </w:r>
    </w:p>
    <w:p w:rsidR="009C0487" w:rsidRPr="001E77EA" w:rsidRDefault="00E20472" w:rsidP="009C0487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>que gañan máis de 1500 euros entre salario e comisió</w:t>
      </w:r>
      <w:r w:rsidR="00AF066F">
        <w:rPr>
          <w:rFonts w:ascii="Courier New" w:hAnsi="Courier New" w:cs="Courier New"/>
          <w:color w:val="C0C0C0"/>
          <w:sz w:val="16"/>
          <w:szCs w:val="16"/>
          <w:highlight w:val="white"/>
        </w:rPr>
        <w:t>ns</w:t>
      </w:r>
      <w:r w:rsidR="009C0487">
        <w:rPr>
          <w:rFonts w:ascii="Courier New" w:hAnsi="Courier New" w:cs="Courier New"/>
          <w:color w:val="C0C0C0"/>
          <w:sz w:val="16"/>
          <w:szCs w:val="16"/>
        </w:rPr>
        <w:t>.</w:t>
      </w:r>
    </w:p>
    <w:p w:rsidR="00E20472" w:rsidRPr="00AF066F" w:rsidRDefault="00E20472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3B0836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3B08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20472" w:rsidRPr="001E77EA" w:rsidRDefault="003B0836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20472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E20472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1500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3B08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 w:rsidR="003B08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3B083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321A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3B08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E20472" w:rsidRPr="001E77EA" w:rsidRDefault="00E20472" w:rsidP="009C04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3B08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'RELACION CON CLIENTES'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40556" w:rsidRDefault="00CE0D05" w:rsidP="004B03E5">
      <w:pPr>
        <w:pStyle w:val="p1"/>
        <w:rPr>
          <w:rFonts w:ascii="Courier New" w:hAnsi="Courier New" w:cs="Courier New"/>
          <w:b/>
          <w:bCs/>
          <w:sz w:val="16"/>
          <w:szCs w:val="16"/>
          <w:highlight w:val="white"/>
        </w:rPr>
      </w:pPr>
      <w:r>
        <w:t>Tarefa 3</w:t>
      </w:r>
      <w:r w:rsidR="001927F0">
        <w:t>.15</w:t>
      </w:r>
    </w:p>
    <w:p w:rsidR="00AF066F" w:rsidRDefault="00540556" w:rsidP="00AF066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os nomes dos empregados que traballan no mesmo departamento que Lavinia Sanz</w:t>
      </w:r>
    </w:p>
    <w:p w:rsidR="00540556" w:rsidRPr="001E77EA" w:rsidRDefault="00540556" w:rsidP="00AF066F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ou Cesar Pons.</w:t>
      </w:r>
      <w:r w:rsidR="00FA5D8C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540556" w:rsidRPr="001E77EA" w:rsidRDefault="00540556" w:rsidP="0054055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A5D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40556" w:rsidRPr="001E77EA" w:rsidRDefault="00FA5D8C" w:rsidP="0054055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54055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="00540556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540556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40556" w:rsidRPr="001E77EA" w:rsidRDefault="00540556" w:rsidP="0054055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40556" w:rsidRPr="001E77EA" w:rsidRDefault="00540556" w:rsidP="0054055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9C04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distinct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540556" w:rsidRPr="001E77EA" w:rsidRDefault="00540556" w:rsidP="0054055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A5D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A5D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40556" w:rsidRPr="001E77EA" w:rsidRDefault="00540556" w:rsidP="00FA5D8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A5D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A5D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'PONS, CESAR'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'SANZ, LAVINIA'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BC77B6" w:rsidRDefault="000C2C92" w:rsidP="00BC77B6">
      <w:pPr>
        <w:pStyle w:val="n3"/>
      </w:pPr>
      <w:bookmarkStart w:id="55" w:name="_Toc441056864"/>
      <w:r>
        <w:t>Tarefa 4</w:t>
      </w:r>
      <w:r w:rsidR="00BC77B6">
        <w:t xml:space="preserve">. </w:t>
      </w:r>
      <w:r w:rsidR="00E81552">
        <w:t>Realizar consultas utilizando subconsultas co predic</w:t>
      </w:r>
      <w:r w:rsidR="00E81552">
        <w:t>a</w:t>
      </w:r>
      <w:r w:rsidR="00E81552">
        <w:t>do EXISTS</w:t>
      </w:r>
      <w:bookmarkEnd w:id="55"/>
    </w:p>
    <w:p w:rsidR="0013791D" w:rsidRDefault="006A7FFB" w:rsidP="0013791D">
      <w:pPr>
        <w:pStyle w:val="tx1"/>
      </w:pPr>
      <w:r w:rsidRPr="009D3024">
        <w:t xml:space="preserve">A tarefa consiste en </w:t>
      </w:r>
      <w:r>
        <w:t>realizar as seguintes consultas utilizando o predicado EXISTS para r</w:t>
      </w:r>
      <w:r>
        <w:t>e</w:t>
      </w:r>
      <w:r>
        <w:t>lacionar unha consulta principal con subconsultas dentro dunha condición.</w:t>
      </w:r>
    </w:p>
    <w:p w:rsidR="0013791D" w:rsidRPr="00AE53C7" w:rsidRDefault="0013791D" w:rsidP="0013791D">
      <w:pPr>
        <w:pStyle w:val="n7"/>
      </w:pPr>
      <w:r>
        <w:t xml:space="preserve">Sobre a base de datos </w:t>
      </w:r>
      <w:r w:rsidR="004B03E5">
        <w:t>tendaBD</w:t>
      </w:r>
    </w:p>
    <w:p w:rsidR="006678D8" w:rsidRDefault="0013791D" w:rsidP="006678D8">
      <w:pPr>
        <w:pStyle w:val="p1"/>
      </w:pPr>
      <w:r>
        <w:t xml:space="preserve">Tarefa </w:t>
      </w:r>
      <w:r w:rsidR="00CE0D05">
        <w:t>4</w:t>
      </w:r>
      <w:r>
        <w:t xml:space="preserve">.1. </w:t>
      </w:r>
      <w:r w:rsidR="006678D8">
        <w:t>Mostrar a lista de artigos cun prezo de venta maior có prezo de venta do a</w:t>
      </w:r>
      <w:r w:rsidR="006678D8">
        <w:t>r</w:t>
      </w:r>
      <w:r w:rsidR="006678D8">
        <w:t>tigo máis barato de cor negra utilizando unha consulta de existencia.</w:t>
      </w:r>
    </w:p>
    <w:p w:rsidR="006678D8" w:rsidRDefault="00CE0D05" w:rsidP="006678D8">
      <w:pPr>
        <w:pStyle w:val="p1"/>
      </w:pPr>
      <w:r>
        <w:t>Tarefa 4</w:t>
      </w:r>
      <w:r w:rsidR="006678D8">
        <w:t>.2. Mos</w:t>
      </w:r>
      <w:r w:rsidR="00C75E94">
        <w:t>trar o nome dos artigos de cor</w:t>
      </w:r>
      <w:r w:rsidR="006678D8">
        <w:t xml:space="preserve"> negra que teñan algunha venda de máis de 5 unidades. Obter o mesmo resultado nos dous casos seguintes:</w:t>
      </w:r>
    </w:p>
    <w:p w:rsidR="006678D8" w:rsidRDefault="006678D8" w:rsidP="006678D8">
      <w:pPr>
        <w:pStyle w:val="p2"/>
      </w:pPr>
      <w:r>
        <w:t xml:space="preserve">sen utilizar </w:t>
      </w:r>
      <w:r w:rsidRPr="00B142FB">
        <w:rPr>
          <w:i/>
        </w:rPr>
        <w:t>join</w:t>
      </w:r>
      <w:r>
        <w:t>.</w:t>
      </w:r>
    </w:p>
    <w:p w:rsidR="006678D8" w:rsidRPr="00B42C25" w:rsidRDefault="006678D8" w:rsidP="006678D8">
      <w:pPr>
        <w:pStyle w:val="p2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utilizando </w:t>
      </w:r>
      <w:r w:rsidRPr="006678D8">
        <w:rPr>
          <w:i/>
        </w:rPr>
        <w:t>join</w:t>
      </w:r>
      <w:r>
        <w:t>.</w:t>
      </w:r>
    </w:p>
    <w:p w:rsidR="00B42C25" w:rsidRPr="00B42C25" w:rsidRDefault="00CE0D05" w:rsidP="00B42C25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4</w:t>
      </w:r>
      <w:r w:rsidR="00B42C25">
        <w:t xml:space="preserve">.3. </w:t>
      </w:r>
      <w:r w:rsidR="00B42C25" w:rsidRPr="0096055B">
        <w:t>Mostrar nome e apelidos dos clientes que non fixeron ningunha compra</w:t>
      </w:r>
      <w:r w:rsidR="00B42C25">
        <w:t>.</w:t>
      </w:r>
    </w:p>
    <w:p w:rsidR="0013791D" w:rsidRDefault="0013791D" w:rsidP="0013791D">
      <w:pPr>
        <w:pStyle w:val="n5"/>
      </w:pPr>
      <w:bookmarkStart w:id="56" w:name="_Toc441056865"/>
      <w:r>
        <w:t>Solución</w:t>
      </w:r>
      <w:bookmarkEnd w:id="56"/>
    </w:p>
    <w:p w:rsidR="0013791D" w:rsidRDefault="00CE0D05" w:rsidP="00C75E94">
      <w:pPr>
        <w:pStyle w:val="p1"/>
      </w:pPr>
      <w:r>
        <w:t>Tarefa 4</w:t>
      </w:r>
      <w:r w:rsidR="0013791D">
        <w:t>.1</w:t>
      </w:r>
    </w:p>
    <w:p w:rsidR="006678D8" w:rsidRPr="002D2BF0" w:rsidRDefault="006678D8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678D8" w:rsidRPr="002D2BF0" w:rsidRDefault="006678D8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 lista de artigos cun prezo de venta maior có prezo de venta do artigo </w:t>
      </w:r>
    </w:p>
    <w:p w:rsidR="006678D8" w:rsidRPr="002D2BF0" w:rsidRDefault="006678D8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máis barato de cor negra, utilizando unha consulta de existencia</w:t>
      </w:r>
    </w:p>
    <w:p w:rsidR="006678D8" w:rsidRPr="002D2BF0" w:rsidRDefault="006678D8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="002C31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2C31AE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C31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C31AE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</w:p>
    <w:p w:rsidR="006678D8" w:rsidRPr="00A93F52" w:rsidRDefault="00B01FF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="002C31AE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</w:t>
      </w:r>
      <w:r w:rsidR="002C31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</w:t>
      </w:r>
      <w:r w:rsidR="002C31AE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C31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</w:p>
    <w:p w:rsidR="006678D8" w:rsidRPr="00A93F52" w:rsidRDefault="00B01FF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6678D8"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2C31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="002C31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678D8" w:rsidRDefault="00CE0D05" w:rsidP="00C75E94">
      <w:pPr>
        <w:pStyle w:val="p1"/>
      </w:pPr>
      <w:r>
        <w:t>Tarefa 4</w:t>
      </w:r>
      <w:r w:rsidR="006678D8">
        <w:t>.2</w:t>
      </w:r>
    </w:p>
    <w:p w:rsidR="006678D8" w:rsidRPr="002D2BF0" w:rsidRDefault="006678D8" w:rsidP="00C72B9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678D8" w:rsidRPr="002D2BF0" w:rsidRDefault="006678D8" w:rsidP="00C72B9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Mostrar o nome dos artigos de cor negra que teñan algunha venta de máis de 5 unidades</w:t>
      </w:r>
    </w:p>
    <w:p w:rsidR="006678D8" w:rsidRDefault="006678D8" w:rsidP="00C72B92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2321A2" w:rsidRPr="00C72B92" w:rsidRDefault="002321A2" w:rsidP="00C72B92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72B92">
        <w:rPr>
          <w:rFonts w:ascii="Courier New" w:hAnsi="Courier New" w:cs="Courier New"/>
          <w:color w:val="C0C0C0"/>
          <w:sz w:val="16"/>
          <w:szCs w:val="16"/>
          <w:highlight w:val="white"/>
        </w:rPr>
        <w:t>#Sen utilizar join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C72B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678D8" w:rsidRPr="00A93F52" w:rsidRDefault="00C72B92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 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678D8" w:rsidRPr="00A93F52" w:rsidRDefault="00C72B92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 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C72B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artigos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</w:p>
    <w:p w:rsidR="006678D8" w:rsidRPr="00A93F52" w:rsidRDefault="00C72B92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D3AAE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</w:p>
    <w:p w:rsidR="006678D8" w:rsidRPr="00A93F52" w:rsidRDefault="00C72B92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6678D8" w:rsidRPr="00B01FF8" w:rsidRDefault="006678D8" w:rsidP="00C72B92">
      <w:pPr>
        <w:spacing w:after="0"/>
        <w:rPr>
          <w:rFonts w:ascii="Courier New" w:hAnsi="Courier New" w:cs="Courier New"/>
          <w:color w:val="FF8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72B9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72B9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dev_artigo 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dev_cantidade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678D8" w:rsidRPr="00C72B92" w:rsidRDefault="002321A2" w:rsidP="006678D8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72B92">
        <w:rPr>
          <w:rFonts w:ascii="Courier New" w:hAnsi="Courier New" w:cs="Courier New"/>
          <w:color w:val="C0C0C0"/>
          <w:sz w:val="16"/>
          <w:szCs w:val="16"/>
          <w:highlight w:val="white"/>
        </w:rPr>
        <w:t>#U</w:t>
      </w:r>
      <w:r w:rsidR="006678D8" w:rsidRPr="00C72B92">
        <w:rPr>
          <w:rFonts w:ascii="Courier New" w:hAnsi="Courier New" w:cs="Courier New"/>
          <w:color w:val="C0C0C0"/>
          <w:sz w:val="16"/>
          <w:szCs w:val="16"/>
          <w:highlight w:val="white"/>
        </w:rPr>
        <w:t>tilizando join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C72B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="002321A2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t_codigo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678D8" w:rsidRPr="00A93F52" w:rsidRDefault="00C72B92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2321A2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t_nome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="006678D8"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678D8" w:rsidRPr="00A93F52" w:rsidRDefault="00C72B92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2321A2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t_color </w:t>
      </w:r>
      <w:r w:rsidR="006678D8"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678D8"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6678D8" w:rsidRPr="00A93F52" w:rsidRDefault="006678D8" w:rsidP="006678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artigos </w:t>
      </w:r>
      <w:r w:rsidR="002321A2"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2321A2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321A2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2321A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="00105ED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2321A2"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5ED1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="002321A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 w:rsidR="002321A2">
        <w:rPr>
          <w:rFonts w:ascii="Courier New" w:hAnsi="Courier New" w:cs="Courier New"/>
          <w:color w:val="000000"/>
          <w:sz w:val="16"/>
          <w:szCs w:val="16"/>
          <w:highlight w:val="white"/>
        </w:rPr>
        <w:t>v.</w:t>
      </w:r>
      <w:r w:rsidR="00105ED1">
        <w:rPr>
          <w:rFonts w:ascii="Courier New" w:hAnsi="Courier New" w:cs="Courier New"/>
          <w:color w:val="000000"/>
          <w:sz w:val="16"/>
          <w:szCs w:val="16"/>
          <w:highlight w:val="white"/>
        </w:rPr>
        <w:t>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ev_artigo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="002321A2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t_codigo</w:t>
      </w:r>
    </w:p>
    <w:p w:rsidR="006678D8" w:rsidRPr="00A93F52" w:rsidRDefault="006678D8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</w:t>
      </w:r>
      <w:r w:rsidR="00105ED1">
        <w:rPr>
          <w:rFonts w:ascii="Courier New" w:hAnsi="Courier New" w:cs="Courier New"/>
          <w:color w:val="000000"/>
          <w:sz w:val="16"/>
          <w:szCs w:val="16"/>
          <w:highlight w:val="white"/>
        </w:rPr>
        <w:t>.ar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>t_color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93F52">
        <w:rPr>
          <w:rFonts w:ascii="Courier New" w:hAnsi="Courier New" w:cs="Courier New"/>
          <w:color w:val="804040"/>
          <w:sz w:val="16"/>
          <w:szCs w:val="16"/>
          <w:highlight w:val="white"/>
        </w:rPr>
        <w:t>"NEGRO"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 w:rsidR="00105ED1"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ev_cantidade 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A93F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93F5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93F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678D8" w:rsidRDefault="00CE0D05" w:rsidP="00C75E94">
      <w:pPr>
        <w:pStyle w:val="p1"/>
      </w:pPr>
      <w:r>
        <w:t>Tarefa 4</w:t>
      </w:r>
      <w:r w:rsidR="007B2A81">
        <w:t>.3</w:t>
      </w:r>
    </w:p>
    <w:p w:rsidR="00B42C25" w:rsidRPr="002D2BF0" w:rsidRDefault="00B42C25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42C25" w:rsidRPr="002D2BF0" w:rsidRDefault="00B42C25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Mostrar nome e apelidos dos clientes que non fixeron ningunha compra.</w:t>
      </w:r>
    </w:p>
    <w:p w:rsidR="00B42C25" w:rsidRPr="000D54FC" w:rsidRDefault="00B42C25" w:rsidP="00D2406A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42C25" w:rsidRDefault="00B42C25" w:rsidP="00B42C25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/*outra forma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alternativa</w:t>
      </w:r>
      <w:r w:rsidRPr="000D54FC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21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1D3AAE" w:rsidRPr="000D54FC" w:rsidRDefault="001D3AAE" w:rsidP="001D3A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77B6" w:rsidRDefault="000C2C92" w:rsidP="00BC77B6">
      <w:pPr>
        <w:pStyle w:val="n3"/>
      </w:pPr>
      <w:bookmarkStart w:id="57" w:name="_Toc441056866"/>
      <w:r>
        <w:t>Tarefa 5</w:t>
      </w:r>
      <w:r w:rsidR="00BC77B6">
        <w:t xml:space="preserve">. </w:t>
      </w:r>
      <w:r w:rsidR="00E81552">
        <w:t>Realizar consultas utilizando subconsultas que non forman parte dunha condición</w:t>
      </w:r>
      <w:bookmarkEnd w:id="57"/>
    </w:p>
    <w:p w:rsidR="0013791D" w:rsidRDefault="0013791D" w:rsidP="0013791D">
      <w:pPr>
        <w:pStyle w:val="tx1"/>
      </w:pPr>
      <w:bookmarkStart w:id="58" w:name="_Toc417547476"/>
      <w:bookmarkEnd w:id="48"/>
      <w:r w:rsidRPr="009D3024">
        <w:t xml:space="preserve">A tarefa consiste en </w:t>
      </w:r>
      <w:r>
        <w:t>realizar as seguintes consultas utilizando subconsultas que non fo</w:t>
      </w:r>
      <w:r>
        <w:t>r</w:t>
      </w:r>
      <w:r w:rsidR="00B42C25">
        <w:t>me</w:t>
      </w:r>
      <w:r w:rsidR="006A7FFB">
        <w:t>n</w:t>
      </w:r>
      <w:r>
        <w:t xml:space="preserve"> parte dunha condición.</w:t>
      </w:r>
    </w:p>
    <w:p w:rsidR="0013791D" w:rsidRPr="00AE53C7" w:rsidRDefault="0013791D" w:rsidP="0013791D">
      <w:pPr>
        <w:pStyle w:val="n7"/>
      </w:pPr>
      <w:r>
        <w:t xml:space="preserve">Sobre a base de datos </w:t>
      </w:r>
      <w:r w:rsidR="004B03E5">
        <w:t>tendaBD</w:t>
      </w:r>
    </w:p>
    <w:p w:rsidR="00B42C25" w:rsidRDefault="00CE0D05" w:rsidP="006F5396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5</w:t>
      </w:r>
      <w:r w:rsidR="00D93DB7">
        <w:t>.1</w:t>
      </w:r>
      <w:r w:rsidR="006F5396">
        <w:t>. Mostrar as vendas diarias para cada tenda. A información que se debe mo</w:t>
      </w:r>
      <w:r w:rsidR="006F5396">
        <w:t>s</w:t>
      </w:r>
      <w:r w:rsidR="006F5396">
        <w:t xml:space="preserve">trar é: código e poboación da tenda, data das vendas, suma dos importes das vendas </w:t>
      </w:r>
      <w:r w:rsidR="000E0E25">
        <w:t>na tenda nesa data con dous decimais,</w:t>
      </w:r>
      <w:r w:rsidR="006F5396">
        <w:t xml:space="preserve"> e acumulado dos importes das vendas feitas </w:t>
      </w:r>
      <w:r w:rsidR="000E0E25">
        <w:t xml:space="preserve">pola tenda </w:t>
      </w:r>
      <w:r w:rsidR="006F5396">
        <w:t>a</w:t>
      </w:r>
      <w:r w:rsidR="000E0E25">
        <w:t>ta esa data, con dous decimais</w:t>
      </w:r>
      <w:r w:rsidR="006F5396">
        <w:t>.</w:t>
      </w:r>
      <w:r w:rsidR="006F5396" w:rsidRPr="001B49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B42C25" w:rsidRPr="00AE53C7" w:rsidRDefault="00B42C25" w:rsidP="00B42C25">
      <w:pPr>
        <w:pStyle w:val="n7"/>
      </w:pPr>
      <w:r>
        <w:t>Sobre a base de datos traballadores</w:t>
      </w:r>
    </w:p>
    <w:p w:rsidR="007B2A81" w:rsidRPr="00BC4B67" w:rsidRDefault="007B2A81" w:rsidP="00AC55F5">
      <w:pPr>
        <w:pStyle w:val="p1"/>
        <w:spacing w:after="0"/>
      </w:pPr>
      <w:r w:rsidRPr="00BC4B67">
        <w:t xml:space="preserve">Tarefa </w:t>
      </w:r>
      <w:r w:rsidR="00CE0D05" w:rsidRPr="00BC4B67">
        <w:t>5</w:t>
      </w:r>
      <w:r w:rsidRPr="00BC4B67">
        <w:t>.</w:t>
      </w:r>
      <w:r w:rsidR="00D93DB7">
        <w:t>2</w:t>
      </w:r>
      <w:r w:rsidRPr="00BC4B67">
        <w:t xml:space="preserve">. </w:t>
      </w:r>
      <w:r w:rsidR="00AC55F5" w:rsidRPr="00AC55F5">
        <w:t>Seleccionar o número de departamento, a media dos salarios do depart</w:t>
      </w:r>
      <w:r w:rsidR="00AC55F5" w:rsidRPr="00AC55F5">
        <w:t>a</w:t>
      </w:r>
      <w:r w:rsidR="00AC55F5" w:rsidRPr="00AC55F5">
        <w:t>mento, e o</w:t>
      </w:r>
      <w:r w:rsidR="00AC55F5">
        <w:t xml:space="preserve"> </w:t>
      </w:r>
      <w:r w:rsidR="00AC55F5" w:rsidRPr="00AC55F5">
        <w:t>salario medio de todos os empregados da empresa, para os departamentos que teñen un</w:t>
      </w:r>
      <w:r w:rsidR="00AC55F5">
        <w:t xml:space="preserve"> </w:t>
      </w:r>
      <w:r w:rsidR="00AC55F5" w:rsidRPr="00AC55F5">
        <w:t>salario medio maior que o salario medio de todos os empregados da e</w:t>
      </w:r>
      <w:r w:rsidR="00AC55F5" w:rsidRPr="00AC55F5">
        <w:t>m</w:t>
      </w:r>
      <w:r w:rsidR="00AC55F5" w:rsidRPr="00AC55F5">
        <w:t>presa</w:t>
      </w:r>
      <w:r w:rsidRPr="00BC4B67">
        <w:t>.</w:t>
      </w:r>
    </w:p>
    <w:p w:rsidR="00E20472" w:rsidRDefault="00E20472" w:rsidP="00E20472">
      <w:pPr>
        <w:pStyle w:val="p1"/>
      </w:pPr>
      <w:r>
        <w:t xml:space="preserve">Tarefa </w:t>
      </w:r>
      <w:r w:rsidR="00CE0D05">
        <w:t>5</w:t>
      </w:r>
      <w:r>
        <w:t>.</w:t>
      </w:r>
      <w:r w:rsidR="00D93DB7">
        <w:t>3</w:t>
      </w:r>
      <w:r>
        <w:t xml:space="preserve">. Mostrar o nome dos empregados </w:t>
      </w:r>
      <w:r w:rsidR="00EC3162">
        <w:t xml:space="preserve">que non son directores, </w:t>
      </w:r>
      <w:r>
        <w:t>e a diferenza do salario base respecto ao do empregado que menos cobra. Ordenar o resultado de forma</w:t>
      </w:r>
      <w:r w:rsidR="00AC55F5">
        <w:t xml:space="preserve"> descendente</w:t>
      </w:r>
      <w:r>
        <w:t xml:space="preserve"> pola diferenza e </w:t>
      </w:r>
      <w:r w:rsidR="00AC55F5">
        <w:t xml:space="preserve">ascendente </w:t>
      </w:r>
      <w:r>
        <w:t>polo nome.</w:t>
      </w:r>
    </w:p>
    <w:p w:rsidR="0013791D" w:rsidRDefault="0013791D" w:rsidP="0013791D">
      <w:pPr>
        <w:pStyle w:val="n5"/>
      </w:pPr>
      <w:bookmarkStart w:id="59" w:name="_Toc441056867"/>
      <w:r>
        <w:t>Solución</w:t>
      </w:r>
      <w:bookmarkEnd w:id="59"/>
    </w:p>
    <w:p w:rsidR="002E7EC1" w:rsidRDefault="00CE0D05" w:rsidP="00C75E94">
      <w:pPr>
        <w:pStyle w:val="p1"/>
      </w:pPr>
      <w:r>
        <w:t>Tarefa 5</w:t>
      </w:r>
      <w:r w:rsidR="00D93DB7">
        <w:t>.1</w:t>
      </w:r>
    </w:p>
    <w:p w:rsidR="00C2761E" w:rsidRPr="002D2BF0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C2761E" w:rsidRPr="002D2BF0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información resumo das vendas para cada tenda. </w:t>
      </w:r>
    </w:p>
    <w:p w:rsidR="00C2761E" w:rsidRPr="002D2BF0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A información que se debe mostrar é:</w:t>
      </w:r>
    </w:p>
    <w:p w:rsidR="00C2761E" w:rsidRPr="002D2BF0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Código da tenda, poboación da tenda, data de cada venda (só a data sen hora), </w:t>
      </w:r>
    </w:p>
    <w:p w:rsidR="00C2761E" w:rsidRPr="002D2BF0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suma dos importes das vendas </w:t>
      </w:r>
      <w:r w:rsidR="002D5E01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na data, 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con 2 decimais </w:t>
      </w:r>
    </w:p>
    <w:p w:rsidR="00C2761E" w:rsidRPr="002D2BF0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(cantidade vendida por prezo unitario menos desconto) e</w:t>
      </w:r>
    </w:p>
    <w:p w:rsidR="00C2761E" w:rsidRPr="002D2BF0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acumulado dos im</w:t>
      </w:r>
      <w:r w:rsidR="002D5E01">
        <w:rPr>
          <w:rFonts w:ascii="Courier New" w:hAnsi="Courier New" w:cs="Courier New"/>
          <w:color w:val="C0C0C0"/>
          <w:sz w:val="16"/>
          <w:szCs w:val="16"/>
          <w:highlight w:val="white"/>
        </w:rPr>
        <w:t>portes das vendas feitas na tenda ata esa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="002D5E01">
        <w:rPr>
          <w:rFonts w:ascii="Courier New" w:hAnsi="Courier New" w:cs="Courier New"/>
          <w:color w:val="C0C0C0"/>
          <w:sz w:val="16"/>
          <w:szCs w:val="16"/>
          <w:highlight w:val="white"/>
        </w:rPr>
        <w:t>data,</w:t>
      </w: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2 decimais.</w:t>
      </w:r>
    </w:p>
    <w:p w:rsidR="00C2761E" w:rsidRPr="00D2406A" w:rsidRDefault="00C2761E" w:rsidP="00D2406A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D2BF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tda_id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tda_poboacion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Poboacion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D2406A" w:rsidRDefault="00D2406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*(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2406A" w:rsidRDefault="00D2406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Pr="00D2406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dv2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ve2 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ve2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)&lt;=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Acumulado    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dv1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tda_id 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</w:p>
    <w:p w:rsidR="00D2406A" w:rsidRPr="00D2406A" w:rsidRDefault="00D240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tda_id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40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ve1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2406A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40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F5396" w:rsidRDefault="00CE0D05" w:rsidP="00C75E94">
      <w:pPr>
        <w:pStyle w:val="p1"/>
      </w:pPr>
      <w:r>
        <w:t>Tarefa 5</w:t>
      </w:r>
      <w:r w:rsidR="00D93DB7">
        <w:t>.2</w:t>
      </w:r>
    </w:p>
    <w:p w:rsidR="00AC55F5" w:rsidRDefault="007B2A81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AC55F5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 número de departamento, a media dos salarios do departamento, e o</w:t>
      </w:r>
    </w:p>
    <w:p w:rsidR="00AC55F5" w:rsidRDefault="00AC55F5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salario medio de todos os empregados da empresa, para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os departamento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que teñen un</w:t>
      </w:r>
    </w:p>
    <w:p w:rsidR="007B2A81" w:rsidRPr="00AC55F5" w:rsidRDefault="00AC55F5" w:rsidP="00BC4B67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salario medio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maior que 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 salario medio de todos os empregados da empresa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. </w:t>
      </w:r>
      <w:r w:rsidR="007B2A81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D240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Media_empregados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B2A81" w:rsidRPr="001E77EA" w:rsidRDefault="007B2A81" w:rsidP="007B2A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</w:p>
    <w:p w:rsidR="007B2A81" w:rsidRDefault="007B2A81" w:rsidP="00AC55F5">
      <w:pPr>
        <w:spacing w:after="0"/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)&gt;(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B2A81" w:rsidRDefault="00CE0D05" w:rsidP="00C75E94">
      <w:pPr>
        <w:pStyle w:val="p1"/>
      </w:pPr>
      <w:r>
        <w:t>Tarefa 5</w:t>
      </w:r>
      <w:r w:rsidR="00D93DB7">
        <w:t>.3</w:t>
      </w:r>
    </w:p>
    <w:p w:rsidR="00EC3162" w:rsidRDefault="00E20472" w:rsidP="002D5E01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o nome dos empregados </w:t>
      </w:r>
      <w:r w:rsidR="00EC3162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que non son directores,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 a di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ferenza do soldo respecto</w:t>
      </w:r>
    </w:p>
    <w:p w:rsidR="00EC3162" w:rsidRDefault="00E20472" w:rsidP="002D5E01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ao em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pregado que menos</w:t>
      </w:r>
      <w:r w:rsidR="00A10F17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cobra. Ordenar o resultado de forma </w:t>
      </w:r>
      <w:r w:rsidR="00AC55F5">
        <w:rPr>
          <w:rFonts w:ascii="Courier New" w:hAnsi="Courier New" w:cs="Courier New"/>
          <w:color w:val="C0C0C0"/>
          <w:sz w:val="16"/>
          <w:szCs w:val="16"/>
          <w:highlight w:val="white"/>
        </w:rPr>
        <w:t>descendente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pola diferenza e</w:t>
      </w:r>
    </w:p>
    <w:p w:rsidR="007D443E" w:rsidRDefault="00AC55F5" w:rsidP="002D5E01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ascendente</w:t>
      </w:r>
      <w:r w:rsidR="007D443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polo</w:t>
      </w:r>
    </w:p>
    <w:p w:rsidR="00E20472" w:rsidRPr="001E77EA" w:rsidRDefault="00E20472" w:rsidP="002D5E01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nome.*/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550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20472" w:rsidRPr="001E77EA" w:rsidRDefault="0055025D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-(</w:t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0542E3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</w:t>
      </w:r>
    </w:p>
    <w:p w:rsidR="000542E3" w:rsidRDefault="000542E3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2047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E2047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E20472" w:rsidRPr="001E77EA" w:rsidRDefault="000542E3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where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depDirector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 not null</w:t>
      </w:r>
      <w:r w:rsidR="00E2047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20472" w:rsidRPr="001E77EA" w:rsidRDefault="00E20472" w:rsidP="00E204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  <w:r w:rsidR="00AC55F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C55F5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C55F5" w:rsidRDefault="00AC55F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0" w:name="_Toc441056868"/>
      <w:r w:rsidRPr="00E24593">
        <w:rPr>
          <w:noProof w:val="0"/>
        </w:rPr>
        <w:lastRenderedPageBreak/>
        <w:t>Materiais</w:t>
      </w:r>
      <w:bookmarkEnd w:id="58"/>
      <w:bookmarkEnd w:id="60"/>
    </w:p>
    <w:p w:rsidR="009D30C6" w:rsidRDefault="009D30C6" w:rsidP="009D30C6">
      <w:pPr>
        <w:pStyle w:val="n2"/>
      </w:pPr>
      <w:bookmarkStart w:id="61" w:name="_Toc417547477"/>
      <w:bookmarkStart w:id="62" w:name="_Toc441056869"/>
      <w:r w:rsidRPr="00E24593">
        <w:t>Documentos de apoio ou referencia</w:t>
      </w:r>
      <w:bookmarkEnd w:id="61"/>
      <w:bookmarkEnd w:id="62"/>
    </w:p>
    <w:p w:rsidR="00357ADB" w:rsidRDefault="00357ADB" w:rsidP="00357ADB">
      <w:pPr>
        <w:pStyle w:val="p1"/>
      </w:pPr>
      <w:bookmarkStart w:id="63" w:name="_Toc433577598"/>
      <w:r>
        <w:t xml:space="preserve">HUESO IBAÑEZ, Luis. </w:t>
      </w:r>
      <w:r w:rsidRPr="00D10CB7">
        <w:rPr>
          <w:i/>
        </w:rPr>
        <w:t>Bases de datos</w:t>
      </w:r>
      <w:r>
        <w:t>. Ciclos Formativos Ra-Ma, 2012.</w:t>
      </w:r>
    </w:p>
    <w:p w:rsidR="00357ADB" w:rsidRPr="00D10CB7" w:rsidRDefault="00357ADB" w:rsidP="00357ADB">
      <w:pPr>
        <w:pStyle w:val="p1"/>
        <w:rPr>
          <w:color w:val="0000FF"/>
          <w:u w:val="single"/>
        </w:rPr>
      </w:pPr>
      <w:r>
        <w:t xml:space="preserve">SANCHEZ, Jorge. </w:t>
      </w:r>
      <w:r w:rsidRPr="00D10CB7">
        <w:rPr>
          <w:i/>
        </w:rPr>
        <w:t>Manual de Gestión e bases de datos</w:t>
      </w:r>
      <w:r>
        <w:t xml:space="preserve">. </w:t>
      </w:r>
    </w:p>
    <w:p w:rsidR="00357ADB" w:rsidRDefault="008864AF" w:rsidP="00357ADB">
      <w:pPr>
        <w:pStyle w:val="sp11"/>
        <w:rPr>
          <w:rStyle w:val="Hipervnculo"/>
        </w:rPr>
      </w:pPr>
      <w:hyperlink r:id="rId34" w:history="1">
        <w:r w:rsidR="00357ADB" w:rsidRPr="008B3EF6">
          <w:rPr>
            <w:rStyle w:val="Hipervnculo"/>
          </w:rPr>
          <w:t>http://www.jorgesanchez.net/bd/sgbd.html</w:t>
        </w:r>
      </w:hyperlink>
    </w:p>
    <w:p w:rsidR="00544156" w:rsidRDefault="00544156" w:rsidP="00544156">
      <w:pPr>
        <w:pStyle w:val="p1"/>
        <w:tabs>
          <w:tab w:val="clear" w:pos="1191"/>
          <w:tab w:val="num" w:pos="6097"/>
        </w:tabs>
      </w:pPr>
      <w:r>
        <w:t xml:space="preserve">CAMPS PARÉ, Rafael, CASILLAS SANTILLÁN, Luís Alberto, COSTAL COSTA, Dolors, GILBERT GINESTÁ, Marc, MARTÍN ESCOFET, Carme, PÉREZ MORA, Óscar. </w:t>
      </w:r>
      <w:r w:rsidRPr="0031545C">
        <w:rPr>
          <w:i/>
        </w:rPr>
        <w:t xml:space="preserve">Bases de datos. </w:t>
      </w:r>
      <w:r>
        <w:t xml:space="preserve">UOC, 2007. </w:t>
      </w:r>
    </w:p>
    <w:p w:rsidR="00544156" w:rsidRDefault="008864AF" w:rsidP="00544156">
      <w:pPr>
        <w:pStyle w:val="sp11"/>
      </w:pPr>
      <w:hyperlink r:id="rId35" w:history="1">
        <w:r w:rsidR="00544156" w:rsidRPr="00BF74CD">
          <w:rPr>
            <w:rStyle w:val="Hipervnculo"/>
          </w:rPr>
          <w:t>http://ocw.uoc.edu/informatica-tecnologia-y-multimedia/bases-de-datos/Course_listing</w:t>
        </w:r>
      </w:hyperlink>
    </w:p>
    <w:p w:rsidR="00357ADB" w:rsidRPr="00D10CB7" w:rsidRDefault="00357ADB" w:rsidP="00357ADB">
      <w:pPr>
        <w:pStyle w:val="p1"/>
      </w:pPr>
      <w:r w:rsidRPr="00D10CB7">
        <w:rPr>
          <w:i/>
        </w:rPr>
        <w:t>Manual de referencia de MySQL 5.6.</w:t>
      </w:r>
      <w:r>
        <w:t xml:space="preserve"> </w:t>
      </w:r>
      <w:hyperlink r:id="rId36" w:history="1">
        <w:r w:rsidRPr="00BF74CD">
          <w:rPr>
            <w:rStyle w:val="Hipervnculo"/>
          </w:rPr>
          <w:t>http://dev.mysql.com/doc/</w:t>
        </w:r>
      </w:hyperlink>
    </w:p>
    <w:p w:rsidR="00AD633E" w:rsidRDefault="00AD633E" w:rsidP="00AD633E">
      <w:pPr>
        <w:pStyle w:val="n2"/>
      </w:pPr>
      <w:bookmarkStart w:id="64" w:name="_Toc441056870"/>
      <w:r w:rsidRPr="00E24593">
        <w:t>Recursos didácticos</w:t>
      </w:r>
      <w:bookmarkEnd w:id="63"/>
      <w:bookmarkEnd w:id="64"/>
    </w:p>
    <w:p w:rsidR="00E558E6" w:rsidRDefault="00E558E6" w:rsidP="00E558E6">
      <w:pPr>
        <w:pStyle w:val="p1"/>
      </w:pPr>
      <w:r w:rsidRPr="00663F09">
        <w:t xml:space="preserve">Ordenadores con conexión a Internet, que terán instalado o sistema </w:t>
      </w:r>
      <w:r>
        <w:t>xestor de bases de datos MySQL e o cliente MySQL Workbench.</w:t>
      </w:r>
    </w:p>
    <w:p w:rsidR="007C60AD" w:rsidRDefault="007C60AD" w:rsidP="00E558E6">
      <w:pPr>
        <w:pStyle w:val="p1"/>
      </w:pPr>
      <w:r w:rsidRPr="007C60AD">
        <w:t>Proxector.</w:t>
      </w:r>
    </w:p>
    <w:p w:rsidR="00E558E6" w:rsidRDefault="00E558E6" w:rsidP="00E558E6">
      <w:pPr>
        <w:pStyle w:val="p1"/>
      </w:pPr>
      <w:r>
        <w:t>Material didáctico subministrado polo profesorado en papel e/ou formato dixital.</w:t>
      </w:r>
    </w:p>
    <w:p w:rsidR="00E558E6" w:rsidRDefault="00E558E6" w:rsidP="00E558E6">
      <w:pPr>
        <w:pStyle w:val="p1"/>
      </w:pPr>
      <w:r w:rsidRPr="008657E1">
        <w:t xml:space="preserve">Máquina virtual </w:t>
      </w:r>
      <w:r w:rsidR="007C60AD">
        <w:t xml:space="preserve">para exame </w:t>
      </w:r>
      <w:r w:rsidRPr="008657E1">
        <w:t xml:space="preserve">que terá instalado o software estritamente necesario para a realización da tarefa de avaliación mediante </w:t>
      </w:r>
      <w:r>
        <w:t xml:space="preserve">as </w:t>
      </w:r>
      <w:r w:rsidRPr="008657E1">
        <w:t>probas escritas prácticas.</w:t>
      </w:r>
    </w:p>
    <w:p w:rsidR="00436277" w:rsidRPr="00FF1126" w:rsidRDefault="00436277" w:rsidP="00AD633E">
      <w:pPr>
        <w:pStyle w:val="p1"/>
      </w:pPr>
      <w:r>
        <w:t>Manual de referencia de MySQL.</w:t>
      </w:r>
    </w:p>
    <w:p w:rsidR="00F102EA" w:rsidRDefault="00F102EA" w:rsidP="00F102EA">
      <w:pPr>
        <w:pStyle w:val="n2"/>
      </w:pPr>
      <w:bookmarkStart w:id="65" w:name="_Toc441056871"/>
      <w:bookmarkStart w:id="66" w:name="_Toc417547479"/>
      <w:r>
        <w:t>Material auxiliar</w:t>
      </w:r>
      <w:bookmarkEnd w:id="65"/>
    </w:p>
    <w:p w:rsidR="00E558E6" w:rsidRDefault="00E558E6" w:rsidP="00E558E6">
      <w:pPr>
        <w:pStyle w:val="tx1"/>
      </w:pPr>
      <w:r w:rsidRPr="00E558E6">
        <w:t>O material auxiliar anexo a esta actividade está almacenado</w:t>
      </w:r>
      <w:r w:rsidR="00C2761E">
        <w:t xml:space="preserve"> na carpeta </w:t>
      </w:r>
      <w:r w:rsidR="00001430">
        <w:t>CSIFC02</w:t>
      </w:r>
      <w:r w:rsidR="00C2761E">
        <w:t>_MP0484_V000504</w:t>
      </w:r>
      <w:r w:rsidRPr="00E558E6">
        <w:t>_</w:t>
      </w:r>
      <w:r w:rsidR="00C2761E" w:rsidRPr="00C2761E">
        <w:t xml:space="preserve"> </w:t>
      </w:r>
      <w:r w:rsidR="00C2761E">
        <w:t>UD05_A04</w:t>
      </w:r>
      <w:r w:rsidR="00C2761E" w:rsidRPr="00E558E6">
        <w:t>_</w:t>
      </w:r>
      <w:r w:rsidR="00C2761E">
        <w:t>Subconsultas</w:t>
      </w:r>
      <w:r w:rsidRPr="00E558E6">
        <w:t>_Anexo</w:t>
      </w:r>
      <w:r w:rsidR="0064628F">
        <w:t>s</w:t>
      </w:r>
      <w:r w:rsidRPr="00E558E6">
        <w:t xml:space="preserve"> que contén</w:t>
      </w:r>
      <w:r>
        <w:t>:</w:t>
      </w:r>
    </w:p>
    <w:p w:rsidR="005C1F7A" w:rsidRDefault="00E558E6" w:rsidP="005C1F7A">
      <w:pPr>
        <w:pStyle w:val="p1"/>
      </w:pPr>
      <w:r>
        <w:t>O a</w:t>
      </w:r>
      <w:r w:rsidR="005C1F7A">
        <w:t xml:space="preserve">rquivo </w:t>
      </w:r>
      <w:r w:rsidR="005C1F7A" w:rsidRPr="005C1F7A">
        <w:t>GuiaWorkbench</w:t>
      </w:r>
      <w:r w:rsidR="006C47A6">
        <w:t xml:space="preserve">.docx que </w:t>
      </w:r>
      <w:r>
        <w:t xml:space="preserve">é </w:t>
      </w:r>
      <w:r w:rsidR="006C47A6">
        <w:t>unha g</w:t>
      </w:r>
      <w:r w:rsidR="006C47A6" w:rsidRPr="00F50E62">
        <w:t>uía básica de MySQL Workbench 6.</w:t>
      </w:r>
      <w:r w:rsidR="006C47A6">
        <w:t>3.</w:t>
      </w:r>
    </w:p>
    <w:p w:rsidR="006A2CF7" w:rsidRDefault="00043798" w:rsidP="00043798">
      <w:pPr>
        <w:pStyle w:val="p1"/>
      </w:pPr>
      <w:r>
        <w:t>O arquivo V000504_scriptsSQL.zip cos scripts necesarios para crear as bases de datos empregadas nos exemplos, tarefas e probas de avaliación.</w:t>
      </w:r>
    </w:p>
    <w:p w:rsidR="00C96107" w:rsidRDefault="00C96107" w:rsidP="00F102EA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7" w:name="_Toc441056872"/>
      <w:r w:rsidRPr="00E24593">
        <w:rPr>
          <w:noProof w:val="0"/>
        </w:rPr>
        <w:lastRenderedPageBreak/>
        <w:t>Avaliación</w:t>
      </w:r>
      <w:bookmarkEnd w:id="66"/>
      <w:bookmarkEnd w:id="67"/>
    </w:p>
    <w:p w:rsidR="00BC3B91" w:rsidRDefault="00BC3B91" w:rsidP="00BC3B91">
      <w:pPr>
        <w:pStyle w:val="n5"/>
      </w:pPr>
      <w:bookmarkStart w:id="68" w:name="_Toc410056970"/>
      <w:bookmarkStart w:id="69" w:name="_Toc436768635"/>
      <w:bookmarkStart w:id="70" w:name="_Toc441056873"/>
      <w:bookmarkStart w:id="71" w:name="_Toc417547480"/>
      <w:r w:rsidRPr="007D36EF">
        <w:t>Criterios de avaliación</w:t>
      </w:r>
      <w:bookmarkEnd w:id="68"/>
      <w:bookmarkEnd w:id="69"/>
      <w:bookmarkEnd w:id="70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318"/>
        <w:gridCol w:w="1417"/>
        <w:gridCol w:w="2977"/>
        <w:gridCol w:w="992"/>
      </w:tblGrid>
      <w:tr w:rsidR="00BC3B91" w:rsidRPr="00E24593" w:rsidTr="00F628F0">
        <w:tc>
          <w:tcPr>
            <w:tcW w:w="331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C3B91" w:rsidRPr="00E24593" w:rsidRDefault="00BC3B91" w:rsidP="00F628F0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C3B91" w:rsidRPr="00E24593" w:rsidRDefault="00BC3B91" w:rsidP="00F628F0">
            <w:pPr>
              <w:pStyle w:val="tt1cn"/>
            </w:pPr>
            <w:r>
              <w:t xml:space="preserve">Tipo de </w:t>
            </w:r>
            <w:r>
              <w:br/>
              <w:t>evidencia de apre</w:t>
            </w:r>
            <w:r>
              <w:t>n</w:t>
            </w:r>
            <w:r>
              <w:t>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BC3B91" w:rsidRPr="00E24593" w:rsidRDefault="00BC3B91" w:rsidP="00F628F0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BC3B91" w:rsidRDefault="00BC3B91" w:rsidP="00F628F0">
            <w:pPr>
              <w:pStyle w:val="tt1cn"/>
            </w:pPr>
            <w:r>
              <w:t>Peso na cualificación</w:t>
            </w:r>
          </w:p>
          <w:p w:rsidR="00BC3B91" w:rsidRPr="00E24593" w:rsidRDefault="00BC3B91" w:rsidP="00F628F0">
            <w:pPr>
              <w:pStyle w:val="tt1cn"/>
            </w:pPr>
            <w:r>
              <w:t>da UD</w:t>
            </w:r>
          </w:p>
        </w:tc>
      </w:tr>
      <w:tr w:rsidR="00BC3B91" w:rsidRPr="00E24593" w:rsidTr="00F628F0">
        <w:tc>
          <w:tcPr>
            <w:tcW w:w="331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BC3B91" w:rsidRPr="00E24593" w:rsidRDefault="0029235A" w:rsidP="00F628F0">
            <w:pPr>
              <w:pStyle w:val="ttp1"/>
            </w:pPr>
            <w:r w:rsidRPr="0029235A">
              <w:t>CA5.7 Realizáronse consultas con subconsultas.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BC3B91" w:rsidRPr="00E24593" w:rsidRDefault="00BC3B91" w:rsidP="00F628F0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 e en formato dixital.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BC3B91" w:rsidRPr="00F261CA" w:rsidRDefault="0029235A" w:rsidP="00F628F0">
            <w:pPr>
              <w:pStyle w:val="ttp1"/>
              <w:rPr>
                <w:rFonts w:ascii="Times New Roman" w:hAnsi="Times New Roman"/>
              </w:rPr>
            </w:pPr>
            <w:r w:rsidRPr="001055D4">
              <w:rPr>
                <w:b/>
              </w:rPr>
              <w:t>TO.</w:t>
            </w:r>
            <w:r>
              <w:rPr>
                <w:b/>
              </w:rPr>
              <w:t>6</w:t>
            </w:r>
            <w:r>
              <w:t xml:space="preserve"> - </w:t>
            </w:r>
            <w:r w:rsidRPr="006D48AD">
              <w:t>Documento de rexistro de realización de consultas que conteñen consultas. Escala de valores (observación indirecta).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BC3B91" w:rsidRPr="00E24593" w:rsidRDefault="0029235A" w:rsidP="00F628F0">
            <w:pPr>
              <w:pStyle w:val="tt1c"/>
            </w:pPr>
            <w:r>
              <w:t>1</w:t>
            </w:r>
            <w:r w:rsidR="0098134F">
              <w:t>8</w:t>
            </w:r>
          </w:p>
        </w:tc>
      </w:tr>
    </w:tbl>
    <w:p w:rsidR="00BC3B91" w:rsidRDefault="00BC3B91" w:rsidP="00BC3B91">
      <w:pPr>
        <w:pStyle w:val="n5"/>
        <w:rPr>
          <w:rFonts w:cs="Arial Narrow"/>
        </w:rPr>
      </w:pPr>
      <w:bookmarkStart w:id="72" w:name="_Toc410056971"/>
      <w:bookmarkStart w:id="73" w:name="_Toc346150815"/>
      <w:bookmarkStart w:id="74" w:name="_Toc436943283"/>
      <w:bookmarkStart w:id="75" w:name="_Toc441056874"/>
      <w:bookmarkStart w:id="76" w:name="_Toc417547481"/>
      <w:bookmarkEnd w:id="71"/>
      <w:r>
        <w:t>Modelo de proba par</w:t>
      </w:r>
      <w:bookmarkEnd w:id="72"/>
      <w:bookmarkEnd w:id="73"/>
      <w:bookmarkEnd w:id="74"/>
      <w:r>
        <w:t xml:space="preserve">a </w:t>
      </w:r>
      <w:r w:rsidR="0029235A">
        <w:t>TO.6</w:t>
      </w:r>
      <w:bookmarkEnd w:id="75"/>
    </w:p>
    <w:p w:rsidR="00BC3B91" w:rsidRDefault="00BC3B91" w:rsidP="00BC3B91">
      <w:pPr>
        <w:pStyle w:val="tx1"/>
      </w:pPr>
      <w:r>
        <w:t xml:space="preserve">Proponse unha proba práctica para avaliar </w:t>
      </w:r>
      <w:bookmarkStart w:id="77" w:name="_Toc410056973"/>
      <w:bookmarkStart w:id="78" w:name="_Toc436768637"/>
      <w:r>
        <w:t>CA5.</w:t>
      </w:r>
      <w:r w:rsidR="0029235A">
        <w:t>7</w:t>
      </w:r>
      <w:r>
        <w:t xml:space="preserve"> mediante observación indirecta sobre un documento de rexistro da práctica. A solución da práctica deberá ser entregada polo alu</w:t>
      </w:r>
      <w:r>
        <w:t>m</w:t>
      </w:r>
      <w:r>
        <w:t>nado nun documento escrito e en dixital.</w:t>
      </w:r>
    </w:p>
    <w:p w:rsidR="00BC3B91" w:rsidRDefault="00BC3B91" w:rsidP="00BC3B91">
      <w:pPr>
        <w:pStyle w:val="p1"/>
      </w:pPr>
      <w:r>
        <w:t>O documento escrito debe conter:</w:t>
      </w:r>
    </w:p>
    <w:p w:rsidR="00BC3B91" w:rsidRDefault="00BC3B91" w:rsidP="00BC3B91">
      <w:pPr>
        <w:pStyle w:val="p2"/>
      </w:pPr>
      <w:r>
        <w:t>B</w:t>
      </w:r>
      <w:r w:rsidRPr="007825E7">
        <w:t>loque de sentenzas</w:t>
      </w:r>
      <w:r>
        <w:t xml:space="preserve"> de consulta solicitado.</w:t>
      </w:r>
    </w:p>
    <w:p w:rsidR="00BC3B91" w:rsidRDefault="00BC3B91" w:rsidP="00BC3B91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>do bloque dende</w:t>
      </w:r>
      <w:r w:rsidRPr="007825E7">
        <w:t xml:space="preserve"> o cliente Wor</w:t>
      </w:r>
      <w:r w:rsidRPr="007825E7">
        <w:t>k</w:t>
      </w:r>
      <w:r w:rsidRPr="007825E7">
        <w:t>bench</w:t>
      </w:r>
      <w:r>
        <w:t>.</w:t>
      </w:r>
    </w:p>
    <w:p w:rsidR="00BC3B91" w:rsidRDefault="00BC3B91" w:rsidP="00BC3B91">
      <w:pPr>
        <w:pStyle w:val="p1"/>
      </w:pPr>
      <w:r>
        <w:t xml:space="preserve">O arquivo dixital debe conter: </w:t>
      </w:r>
    </w:p>
    <w:p w:rsidR="00BC3B91" w:rsidRDefault="00BC3B91" w:rsidP="00BC3B91">
      <w:pPr>
        <w:pStyle w:val="p2"/>
      </w:pPr>
      <w:r>
        <w:t>Arquivos .sql co código correspondente ao bloque de sentencias.</w:t>
      </w:r>
    </w:p>
    <w:p w:rsidR="00C2761E" w:rsidRDefault="00C2761E" w:rsidP="00C2761E">
      <w:pPr>
        <w:pStyle w:val="tx1"/>
      </w:pPr>
      <w:r>
        <w:t xml:space="preserve">A parte práctica realizarase na base de datos </w:t>
      </w:r>
      <w:r>
        <w:rPr>
          <w:i/>
        </w:rPr>
        <w:t>equipos</w:t>
      </w:r>
      <w:r>
        <w:t xml:space="preserve">. Subminístrase o arquivo </w:t>
      </w:r>
      <w:r w:rsidRPr="00FA7E44">
        <w:rPr>
          <w:i/>
        </w:rPr>
        <w:t>equipos.sql</w:t>
      </w:r>
      <w:r>
        <w:t xml:space="preserve"> co script que permite crear esa base de datos. A base de datos está formada polas táboas que se describen a continuación e a relación entre táboas móstrase no diagrama E/R des</w:t>
      </w:r>
      <w:r>
        <w:t>e</w:t>
      </w:r>
      <w:r>
        <w:t>ñado con Workbench que aparece despois da descrición.</w:t>
      </w:r>
    </w:p>
    <w:p w:rsidR="00C2761E" w:rsidRPr="00A31A6A" w:rsidRDefault="00C2761E" w:rsidP="00C2761E">
      <w:pPr>
        <w:pStyle w:val="p1"/>
      </w:pPr>
      <w:r>
        <w:t xml:space="preserve">Táboa </w:t>
      </w:r>
      <w:r w:rsidRPr="00A31A6A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C2761E" w:rsidRPr="00E24593" w:rsidTr="00D7006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2761E" w:rsidRDefault="00C2761E" w:rsidP="00D70060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Observacións</w:t>
            </w:r>
          </w:p>
        </w:tc>
      </w:tr>
      <w:tr w:rsidR="00C2761E" w:rsidRPr="00967072" w:rsidTr="00D7006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2761E" w:rsidRPr="00967072" w:rsidRDefault="00C2761E" w:rsidP="00D70060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C2761E" w:rsidRPr="00967072" w:rsidRDefault="00C2761E" w:rsidP="00D70060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C2761E" w:rsidRPr="00D87208" w:rsidRDefault="00C2761E" w:rsidP="00D70060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Pr="00D87208" w:rsidRDefault="00C2761E" w:rsidP="00D70060">
            <w:pPr>
              <w:pStyle w:val="tt1"/>
            </w:pPr>
            <w:r w:rsidRPr="00D87208">
              <w:t>Nome do club ao que pertence o equipo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Pr="00D87208" w:rsidRDefault="00C2761E" w:rsidP="00D70060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Pr="00D87208" w:rsidRDefault="00C2761E" w:rsidP="00D70060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Pr="00D87208" w:rsidRDefault="00C2761E" w:rsidP="00D70060">
            <w:pPr>
              <w:pStyle w:val="tt1"/>
            </w:pPr>
            <w:r w:rsidRPr="00D87208">
              <w:t>Url da web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</w:pPr>
            <w:r w:rsidRPr="00D87208">
              <w:t>Nome oficial do equipo na liga</w:t>
            </w:r>
          </w:p>
        </w:tc>
      </w:tr>
    </w:tbl>
    <w:p w:rsidR="00C2761E" w:rsidRPr="00A31A6A" w:rsidRDefault="00C2761E" w:rsidP="00C2761E">
      <w:pPr>
        <w:pStyle w:val="p1"/>
      </w:pPr>
      <w:r>
        <w:t xml:space="preserve">Táboa </w:t>
      </w:r>
      <w:r w:rsidRPr="00FA7E44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C2761E" w:rsidRPr="00E24593" w:rsidTr="00D7006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2761E" w:rsidRDefault="00C2761E" w:rsidP="00D70060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Observacións</w:t>
            </w:r>
          </w:p>
        </w:tc>
      </w:tr>
      <w:tr w:rsidR="00C2761E" w:rsidRPr="00967072" w:rsidTr="00D7006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numero_licencia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C2761E" w:rsidRPr="00967072" w:rsidRDefault="00C2761E" w:rsidP="00D70060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xogador. Autoincrementado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  <w:r>
              <w:t>Foránea</w:t>
            </w:r>
          </w:p>
        </w:tc>
        <w:tc>
          <w:tcPr>
            <w:tcW w:w="4961" w:type="dxa"/>
            <w:vAlign w:val="center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  <w:vAlign w:val="center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</w:pPr>
            <w:r>
              <w:t>Posición na que xoga: B = base, P = pivot, A = alero,  ......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  <w:r>
              <w:t>Foránea</w:t>
            </w: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 w:rsidRPr="00FA7E44">
              <w:lastRenderedPageBreak/>
              <w:t>data_nacemento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Data de nacemento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temporadas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Default="00C2761E" w:rsidP="00D70060">
            <w:pPr>
              <w:pStyle w:val="tt1"/>
            </w:pP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</w:p>
        </w:tc>
        <w:tc>
          <w:tcPr>
            <w:tcW w:w="4961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C2761E" w:rsidRPr="00A31A6A" w:rsidRDefault="00C2761E" w:rsidP="00C2761E">
      <w:pPr>
        <w:pStyle w:val="p1"/>
      </w:pPr>
      <w:bookmarkStart w:id="79" w:name="_Toc437797675"/>
      <w:r>
        <w:t xml:space="preserve">Táboa </w:t>
      </w:r>
      <w:r w:rsidRPr="00FA7E44">
        <w:rPr>
          <w:i/>
        </w:rPr>
        <w:t>nacionalidade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C2761E" w:rsidRPr="00E24593" w:rsidTr="00D7006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2761E" w:rsidRDefault="00C2761E" w:rsidP="00D70060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2761E" w:rsidRPr="00E24593" w:rsidRDefault="00C2761E" w:rsidP="00D70060">
            <w:pPr>
              <w:pStyle w:val="tt1cn"/>
            </w:pPr>
            <w:r>
              <w:t>Observacións</w:t>
            </w:r>
          </w:p>
        </w:tc>
      </w:tr>
      <w:tr w:rsidR="00C2761E" w:rsidRPr="00967072" w:rsidTr="00D7006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C2761E" w:rsidRPr="00967072" w:rsidRDefault="00C2761E" w:rsidP="00D70060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país</w:t>
            </w:r>
          </w:p>
        </w:tc>
      </w:tr>
      <w:tr w:rsidR="00C2761E" w:rsidRPr="00967072" w:rsidTr="00D70060">
        <w:tc>
          <w:tcPr>
            <w:tcW w:w="1333" w:type="dxa"/>
            <w:shd w:val="clear" w:color="auto" w:fill="auto"/>
            <w:noWrap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C2761E" w:rsidRPr="00967072" w:rsidRDefault="00C2761E" w:rsidP="00D7006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C2761E" w:rsidRPr="00967072" w:rsidRDefault="00C2761E" w:rsidP="00D70060">
            <w:pPr>
              <w:pStyle w:val="tt1"/>
            </w:pPr>
            <w:r>
              <w:t xml:space="preserve"> </w:t>
            </w:r>
          </w:p>
        </w:tc>
        <w:tc>
          <w:tcPr>
            <w:tcW w:w="4961" w:type="dxa"/>
            <w:vAlign w:val="center"/>
          </w:tcPr>
          <w:p w:rsidR="00C2761E" w:rsidRDefault="00C2761E" w:rsidP="00D700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país</w:t>
            </w:r>
          </w:p>
        </w:tc>
      </w:tr>
    </w:tbl>
    <w:p w:rsidR="00C2761E" w:rsidRPr="006664C4" w:rsidRDefault="00C2761E" w:rsidP="00C2761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81338" cy="1362075"/>
            <wp:effectExtent l="19050" t="0" r="4762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8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 w:rsidR="00BC3B91" w:rsidRDefault="0029235A" w:rsidP="00BC3B91">
      <w:pPr>
        <w:pStyle w:val="n6"/>
      </w:pPr>
      <w:bookmarkStart w:id="80" w:name="_Toc441056875"/>
      <w:bookmarkStart w:id="81" w:name="_Toc417547482"/>
      <w:bookmarkStart w:id="82" w:name="_Toc436768640"/>
      <w:bookmarkEnd w:id="76"/>
      <w:bookmarkEnd w:id="77"/>
      <w:bookmarkEnd w:id="78"/>
      <w:r>
        <w:t>Proba para CA5.7</w:t>
      </w:r>
      <w:r w:rsidR="00BC3B91">
        <w:t xml:space="preserve"> sobre consulta </w:t>
      </w:r>
      <w:r>
        <w:t>con subconsulta</w:t>
      </w:r>
      <w:bookmarkEnd w:id="80"/>
    </w:p>
    <w:p w:rsidR="00F04942" w:rsidRPr="007B47EE" w:rsidRDefault="00F04942" w:rsidP="00F04942">
      <w:pPr>
        <w:pStyle w:val="tx1"/>
      </w:pPr>
      <w:r>
        <w:t>Escribir as sentenzas SQL que permitan realizar as seguintes consultas utilizando subco</w:t>
      </w:r>
      <w:r>
        <w:t>n</w:t>
      </w:r>
      <w:r>
        <w:t>sultas e capturar as imaxes que identifiquen o resultado dende o cliente Workbench. Se o resultado é moi longo, débese mostrar un anaco do resultado e capturar a imaxe que ide</w:t>
      </w:r>
      <w:r>
        <w:t>n</w:t>
      </w:r>
      <w:r>
        <w:t>tifique o número de liñas que devolve a consulta.</w:t>
      </w:r>
    </w:p>
    <w:p w:rsidR="00F04942" w:rsidRDefault="00BC3B91" w:rsidP="00F04942">
      <w:pPr>
        <w:pStyle w:val="p1"/>
      </w:pPr>
      <w:r>
        <w:t xml:space="preserve">1.- </w:t>
      </w:r>
      <w:r w:rsidR="00284EA9">
        <w:t xml:space="preserve">Mostrar </w:t>
      </w:r>
      <w:r w:rsidR="00F04942">
        <w:t>nome e idade do xogador máis novo.</w:t>
      </w:r>
      <w:r w:rsidR="00AB473E">
        <w:t xml:space="preserve"> Pode haber</w:t>
      </w:r>
      <w:r w:rsidR="008C2B8B">
        <w:t xml:space="preserve"> máis </w:t>
      </w:r>
      <w:r w:rsidR="00AB473E">
        <w:t>de un.</w:t>
      </w:r>
    </w:p>
    <w:p w:rsidR="00F04942" w:rsidRDefault="00F04942" w:rsidP="00284EA9">
      <w:pPr>
        <w:pStyle w:val="p1"/>
      </w:pPr>
      <w:r>
        <w:t xml:space="preserve">2.- Mostrar </w:t>
      </w:r>
      <w:r w:rsidR="00284EA9">
        <w:t>código e nome dos equipos que teñen máis de 6 xogadores españois ('ESP').</w:t>
      </w:r>
    </w:p>
    <w:p w:rsidR="00F04942" w:rsidRDefault="00F04942" w:rsidP="00284EA9">
      <w:pPr>
        <w:pStyle w:val="p1"/>
      </w:pPr>
      <w:r>
        <w:t>3.</w:t>
      </w:r>
      <w:r w:rsidR="00284EA9">
        <w:t>- Mostrar os nomes dos xogadores que teñan a mesma nacionalidade co xogador que ten como nome: Hervelle, Axel. No resultado non pode saír este xogador.</w:t>
      </w:r>
    </w:p>
    <w:p w:rsidR="00F04942" w:rsidRDefault="00F04942" w:rsidP="00284EA9">
      <w:pPr>
        <w:pStyle w:val="p1"/>
      </w:pPr>
      <w:r>
        <w:t>4.</w:t>
      </w:r>
      <w:r w:rsidR="00284EA9">
        <w:t xml:space="preserve">- Mostrar os nomes dos equipos que non teñan ningún xogador coa nacionalidade de Estados Unidos de América ('USA'). </w:t>
      </w:r>
    </w:p>
    <w:p w:rsidR="00BC3B91" w:rsidRDefault="00F04942" w:rsidP="00BC3B91">
      <w:pPr>
        <w:pStyle w:val="p1"/>
      </w:pPr>
      <w:r>
        <w:t xml:space="preserve">5.- </w:t>
      </w:r>
      <w:r w:rsidR="00284EA9">
        <w:t>Mostrar  o código e nome do equipo que ten o xogado</w:t>
      </w:r>
      <w:r w:rsidR="009C7931">
        <w:t>r má</w:t>
      </w:r>
      <w:r w:rsidR="00284EA9">
        <w:t>is alto da liga ACB.</w:t>
      </w:r>
    </w:p>
    <w:p w:rsidR="00BC3B91" w:rsidRDefault="00BC3B91" w:rsidP="00BC3B91">
      <w:pPr>
        <w:pStyle w:val="n5"/>
      </w:pPr>
      <w:bookmarkStart w:id="83" w:name="_Toc441056876"/>
      <w:r>
        <w:t>Exemplo de solución</w:t>
      </w:r>
      <w:bookmarkEnd w:id="81"/>
      <w:r>
        <w:t xml:space="preserve"> para entregar en papel</w:t>
      </w:r>
      <w:bookmarkEnd w:id="82"/>
      <w:bookmarkEnd w:id="83"/>
    </w:p>
    <w:p w:rsidR="00BC3B91" w:rsidRDefault="00BC3B91" w:rsidP="00BC3B91">
      <w:pPr>
        <w:pStyle w:val="tx1"/>
      </w:pPr>
      <w:r>
        <w:t>Proponse a seguinte solución:</w:t>
      </w:r>
    </w:p>
    <w:p w:rsidR="00F04942" w:rsidRDefault="00F04942" w:rsidP="00F04942">
      <w:pPr>
        <w:pStyle w:val="p1"/>
      </w:pPr>
      <w:r>
        <w:t>1.- Mostrar nome e idade do xogador máis novo.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AB473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Mostrar nome e idade do xogador máis novo</w:t>
      </w:r>
      <w:r w:rsidR="00AB473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B473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>timestampdiff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data_nacemento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Idade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</w:p>
    <w:p w:rsidR="009C7931" w:rsidRDefault="009C793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data_nacemento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C7931" w:rsidRDefault="009C7931" w:rsidP="009C7931">
      <w:pPr>
        <w:pStyle w:val="formula1"/>
      </w:pPr>
      <w:r w:rsidRPr="00F04942">
        <w:rPr>
          <w:noProof/>
          <w:lang w:val="es-ES"/>
        </w:rPr>
        <w:drawing>
          <wp:inline distT="0" distB="0" distL="0" distR="0">
            <wp:extent cx="714375" cy="300038"/>
            <wp:effectExtent l="19050" t="0" r="9525" b="0"/>
            <wp:docPr id="26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0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31" w:rsidRDefault="009C7931" w:rsidP="009C7931">
      <w:pPr>
        <w:pStyle w:val="p1"/>
      </w:pPr>
      <w:r>
        <w:t>2.- Mostrar código e nome dos equipos que teñen máis de 6 xogadores españois ('ESP').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AB473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Mostrar código e nome dos equipos que teñen máis de 6 xogadores españois ('ESP')*/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nome_equipo 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 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C7931" w:rsidRPr="009C7931">
        <w:rPr>
          <w:rFonts w:ascii="Courier New" w:hAnsi="Courier New" w:cs="Courier New"/>
          <w:color w:val="67AD27"/>
          <w:sz w:val="16"/>
          <w:szCs w:val="16"/>
          <w:highlight w:val="white"/>
        </w:rPr>
        <w:t>'ESP'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C7931" w:rsidRDefault="009C7931" w:rsidP="009C7931">
      <w:pPr>
        <w:pStyle w:val="formula1"/>
      </w:pP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1071563" cy="1057275"/>
            <wp:effectExtent l="19050" t="0" r="0" b="0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3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31" w:rsidRDefault="009C7931" w:rsidP="009C7931">
      <w:pPr>
        <w:pStyle w:val="p1"/>
      </w:pPr>
      <w:r>
        <w:t>3.- Mostrar os nomes dos xogadores que teñan a mesma nacionalidade co xogador que ten como nome: Hervelle, Axel. No resultado non pode saír este xogador.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AB473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os nomes dos xogadores que teñan a mesma nacionalidade co xogador 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que</w:t>
      </w:r>
      <w:r w:rsidR="00AB473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ten como nome: Hervelle, Axel.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No resultado non pode saír este xogador</w:t>
      </w:r>
      <w:r w:rsidR="00AB473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B473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9C7931" w:rsidRPr="009C7931" w:rsidRDefault="00AB473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color w:val="67AD27"/>
          <w:sz w:val="16"/>
          <w:szCs w:val="16"/>
          <w:highlight w:val="white"/>
        </w:rPr>
        <w:t>'Hervelle, Axel'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67AD27"/>
          <w:sz w:val="16"/>
          <w:szCs w:val="16"/>
          <w:highlight w:val="white"/>
        </w:rPr>
        <w:t>'Hervelle, Axel'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C7931" w:rsidRDefault="009C7931" w:rsidP="009C7931">
      <w:pPr>
        <w:pStyle w:val="formula1"/>
      </w:pP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957263" cy="409575"/>
            <wp:effectExtent l="19050" t="0" r="0" b="0"/>
            <wp:docPr id="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3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31" w:rsidRDefault="009C7931" w:rsidP="009C7931">
      <w:pPr>
        <w:pStyle w:val="p1"/>
      </w:pPr>
      <w:r>
        <w:t xml:space="preserve">4.- Mostrar os nomes dos equipos que non teñan ningún xogador coa nacionalidade de Estados Unidos de América ('USA'). 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085EE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os nomes dos equipos que non teñan ningún xogador coa 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nacionalidade de Estados Unidos de América ('USA')</w:t>
      </w:r>
      <w:r w:rsidR="00085EE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nome_equipo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 </w:t>
      </w:r>
    </w:p>
    <w:p w:rsidR="009C7931" w:rsidRPr="009C7931" w:rsidRDefault="00085E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9C7931" w:rsidRPr="009C7931" w:rsidRDefault="00085E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color w:val="67AD27"/>
          <w:sz w:val="16"/>
          <w:szCs w:val="16"/>
          <w:highlight w:val="white"/>
        </w:rPr>
        <w:t>'usa'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D2BF0" w:rsidRDefault="002D2BF0" w:rsidP="002D2BF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6263" cy="419100"/>
            <wp:effectExtent l="19050" t="0" r="0" b="0"/>
            <wp:docPr id="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3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F0" w:rsidRDefault="002D2BF0" w:rsidP="002D2BF0">
      <w:r>
        <w:t>5.- Mostrar  o código e nome do equipo que ten o xogador máis alto da liga ACB.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3B16C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Mostrar  o código e nome do equipo que ten o xogador máis alto da liga ACB</w:t>
      </w:r>
      <w:r w:rsidR="003B16C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085E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Código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C7931" w:rsidRPr="009C7931" w:rsidRDefault="00085E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nome_equipo 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 </w:t>
      </w:r>
    </w:p>
    <w:p w:rsidR="009C7931" w:rsidRPr="009C7931" w:rsidRDefault="00085EE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</w:p>
    <w:p w:rsidR="009C7931" w:rsidRDefault="00085EE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estatura 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C7931"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9C7931"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="009C7931"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C7931" w:rsidRPr="009C7931" w:rsidRDefault="009C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C793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C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9C793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F04942" w:rsidRPr="00F04942" w:rsidRDefault="009C7931" w:rsidP="009C793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6263" cy="323850"/>
            <wp:effectExtent l="1905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3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91" w:rsidRDefault="00BC3B91" w:rsidP="00BC3B91">
      <w:pPr>
        <w:pStyle w:val="n5"/>
      </w:pPr>
      <w:bookmarkStart w:id="84" w:name="_Toc441056877"/>
      <w:r>
        <w:lastRenderedPageBreak/>
        <w:t>Exemplo de lista de valoración para TO.</w:t>
      </w:r>
      <w:r w:rsidR="0029235A">
        <w:t>6</w:t>
      </w:r>
      <w:bookmarkEnd w:id="84"/>
    </w:p>
    <w:p w:rsidR="00BC3B91" w:rsidRPr="002A41C4" w:rsidRDefault="00BC3B91" w:rsidP="00BC3B91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</w:t>
      </w:r>
      <w:r w:rsidR="0029235A">
        <w:rPr>
          <w:lang w:eastAsia="gl-ES"/>
        </w:rPr>
        <w:t>6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29235A">
        <w:t>d</w:t>
      </w:r>
      <w:r w:rsidR="0029235A" w:rsidRPr="006D48AD">
        <w:t>ocumento de rexistro de realización de consultas que conteñen co</w:t>
      </w:r>
      <w:r w:rsidR="0029235A" w:rsidRPr="006D48AD">
        <w:t>n</w:t>
      </w:r>
      <w:r w:rsidR="0029235A" w:rsidRPr="006D48AD">
        <w:t>sultas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BC3B91" w:rsidTr="00F628F0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BC3B91" w:rsidRDefault="00BC3B91" w:rsidP="00F628F0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BC3B91" w:rsidRDefault="00BC3B91" w:rsidP="00F628F0">
            <w:pPr>
              <w:pStyle w:val="tt1"/>
            </w:pPr>
            <w:r>
              <w:t>Data</w:t>
            </w:r>
          </w:p>
        </w:tc>
      </w:tr>
      <w:tr w:rsidR="00BC3B91" w:rsidTr="00F628F0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BC3B91" w:rsidRDefault="00BC3B91" w:rsidP="00F628F0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BC3B91" w:rsidRPr="003A7AA8" w:rsidRDefault="0029235A" w:rsidP="00F628F0">
            <w:pPr>
              <w:pStyle w:val="tt1cn"/>
            </w:pPr>
            <w:r w:rsidRPr="0029235A">
              <w:t>CA5.7 Realizáronse consultas con subconsultas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BC3B91" w:rsidRDefault="00BC3B91" w:rsidP="00F628F0">
            <w:pPr>
              <w:pStyle w:val="tt1cn"/>
            </w:pPr>
            <w:r>
              <w:t>Valoración máxima</w:t>
            </w:r>
          </w:p>
          <w:p w:rsidR="00BC3B91" w:rsidRPr="003A7AA8" w:rsidRDefault="0029235A" w:rsidP="00F628F0">
            <w:pPr>
              <w:pStyle w:val="tt1cn"/>
            </w:pPr>
            <w:r>
              <w:t>1</w:t>
            </w:r>
            <w:r w:rsidR="0098134F">
              <w:t>8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BC3B91" w:rsidRDefault="00BC3B91" w:rsidP="00F628F0">
            <w:pPr>
              <w:pStyle w:val="tt1cn"/>
            </w:pPr>
            <w:r>
              <w:t>Cualificación</w:t>
            </w:r>
          </w:p>
        </w:tc>
      </w:tr>
      <w:tr w:rsidR="00BC3B91" w:rsidTr="00F628F0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BC3B91" w:rsidRPr="00C621C2" w:rsidRDefault="00BC3B91" w:rsidP="00F628F0">
            <w:pPr>
              <w:pStyle w:val="ttp2encarnado"/>
            </w:pPr>
            <w:r>
              <w:t>As sentenzas de consulta non teñen erros sintácticos e cumpren as condicións p</w:t>
            </w:r>
            <w:r>
              <w:t>e</w:t>
            </w:r>
            <w:r>
              <w:t>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BC3B91" w:rsidRDefault="0029235A" w:rsidP="00F628F0">
            <w:pPr>
              <w:pStyle w:val="tt1c"/>
            </w:pPr>
            <w:r>
              <w:t>1</w:t>
            </w:r>
            <w:r w:rsidR="0098134F">
              <w:t>6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BC3B91" w:rsidRDefault="00BC3B91" w:rsidP="00F628F0">
            <w:pPr>
              <w:pStyle w:val="tt1c"/>
            </w:pPr>
          </w:p>
        </w:tc>
      </w:tr>
      <w:tr w:rsidR="00C2761E" w:rsidTr="00F628F0">
        <w:trPr>
          <w:jc w:val="center"/>
        </w:trPr>
        <w:tc>
          <w:tcPr>
            <w:tcW w:w="5444" w:type="dxa"/>
          </w:tcPr>
          <w:p w:rsidR="00C2761E" w:rsidRPr="00C621C2" w:rsidRDefault="00C2761E" w:rsidP="00D70060">
            <w:pPr>
              <w:pStyle w:val="ttp2encarnado"/>
            </w:pPr>
            <w:r>
              <w:t>As sentenza</w:t>
            </w:r>
            <w:r w:rsidR="00C75E94">
              <w:t>s</w:t>
            </w:r>
            <w:r>
              <w:t xml:space="preserve"> de consulta contida</w:t>
            </w:r>
            <w:r w:rsidR="00C75E94">
              <w:t>s</w:t>
            </w:r>
            <w:r>
              <w:t xml:space="preserve"> no arquivo .sql correspondent,e execútanse c</w:t>
            </w:r>
            <w:r>
              <w:t>o</w:t>
            </w:r>
            <w:r>
              <w:t>rrectamente e resolve</w:t>
            </w:r>
            <w:r w:rsidR="00C75E94">
              <w:t>n</w:t>
            </w:r>
            <w:r>
              <w:t xml:space="preserve"> a consulta solicitada.</w:t>
            </w:r>
          </w:p>
        </w:tc>
        <w:tc>
          <w:tcPr>
            <w:tcW w:w="1122" w:type="dxa"/>
          </w:tcPr>
          <w:p w:rsidR="00C2761E" w:rsidRPr="00C621C2" w:rsidRDefault="00C2761E" w:rsidP="00D70060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C2761E" w:rsidRDefault="00C2761E" w:rsidP="00D70060">
            <w:pPr>
              <w:pStyle w:val="tt1c"/>
              <w:rPr>
                <w:lang w:val="pt-PT"/>
              </w:rPr>
            </w:pPr>
          </w:p>
        </w:tc>
      </w:tr>
      <w:tr w:rsidR="00C2761E" w:rsidTr="00F628F0">
        <w:trPr>
          <w:jc w:val="center"/>
        </w:trPr>
        <w:tc>
          <w:tcPr>
            <w:tcW w:w="5444" w:type="dxa"/>
          </w:tcPr>
          <w:p w:rsidR="00C2761E" w:rsidRPr="00C621C2" w:rsidRDefault="00043798" w:rsidP="00D70060">
            <w:pPr>
              <w:pStyle w:val="ttp2encarnado"/>
            </w:pPr>
            <w:r>
              <w:t>As imaxes capturadas dende o cliente Workbench reflicten os resultado</w:t>
            </w:r>
            <w:r w:rsidR="00AC48BB">
              <w:t>s</w:t>
            </w:r>
            <w:r>
              <w:t xml:space="preserve"> pedidos e correspóndense  co arquivo .sql.</w:t>
            </w:r>
          </w:p>
        </w:tc>
        <w:tc>
          <w:tcPr>
            <w:tcW w:w="1122" w:type="dxa"/>
          </w:tcPr>
          <w:p w:rsidR="00C2761E" w:rsidRPr="00C621C2" w:rsidRDefault="00C2761E" w:rsidP="00D70060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C2761E" w:rsidRDefault="00C2761E" w:rsidP="00D70060">
            <w:pPr>
              <w:pStyle w:val="tt1c"/>
              <w:rPr>
                <w:lang w:val="pt-PT"/>
              </w:rPr>
            </w:pPr>
          </w:p>
        </w:tc>
      </w:tr>
    </w:tbl>
    <w:p w:rsidR="006E65A6" w:rsidRDefault="006E65A6" w:rsidP="002D2BF0">
      <w:pPr>
        <w:pStyle w:val="tx1"/>
        <w:rPr>
          <w:highlight w:val="white"/>
        </w:rPr>
      </w:pPr>
    </w:p>
    <w:sectPr w:rsidR="006E65A6" w:rsidSect="000E0EC9">
      <w:headerReference w:type="even" r:id="rId43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308" w:rsidRDefault="00670308">
      <w:r>
        <w:separator/>
      </w:r>
    </w:p>
    <w:p w:rsidR="00670308" w:rsidRDefault="00670308"/>
  </w:endnote>
  <w:endnote w:type="continuationSeparator" w:id="1">
    <w:p w:rsidR="00670308" w:rsidRDefault="00670308">
      <w:r>
        <w:continuationSeparator/>
      </w:r>
    </w:p>
    <w:p w:rsidR="00670308" w:rsidRDefault="006703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3E5" w:rsidRDefault="004B03E5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8864AF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8864AF">
      <w:rPr>
        <w:rFonts w:ascii="Arial" w:hAnsi="Arial" w:cs="Arial"/>
        <w:b/>
        <w:bCs/>
        <w:sz w:val="20"/>
        <w:szCs w:val="20"/>
      </w:rPr>
      <w:fldChar w:fldCharType="separate"/>
    </w:r>
    <w:r w:rsidR="00001430">
      <w:rPr>
        <w:rFonts w:ascii="Arial" w:hAnsi="Arial" w:cs="Arial"/>
        <w:b/>
        <w:bCs/>
        <w:noProof/>
        <w:sz w:val="20"/>
        <w:szCs w:val="20"/>
      </w:rPr>
      <w:t>1</w:t>
    </w:r>
    <w:r w:rsidR="008864AF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8864AF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8864AF">
      <w:rPr>
        <w:rFonts w:ascii="Arial" w:hAnsi="Arial" w:cs="Arial"/>
        <w:sz w:val="20"/>
        <w:szCs w:val="20"/>
      </w:rPr>
      <w:fldChar w:fldCharType="separate"/>
    </w:r>
    <w:r w:rsidR="00001430">
      <w:rPr>
        <w:rFonts w:ascii="Arial" w:hAnsi="Arial" w:cs="Arial"/>
        <w:noProof/>
        <w:sz w:val="20"/>
        <w:szCs w:val="20"/>
      </w:rPr>
      <w:t>36</w:t>
    </w:r>
    <w:r w:rsidR="008864AF">
      <w:rPr>
        <w:rFonts w:ascii="Arial" w:hAnsi="Arial" w:cs="Arial"/>
        <w:sz w:val="20"/>
        <w:szCs w:val="20"/>
      </w:rPr>
      <w:fldChar w:fldCharType="end"/>
    </w:r>
  </w:p>
  <w:p w:rsidR="004B03E5" w:rsidRDefault="004B03E5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3E5" w:rsidRDefault="004B03E5" w:rsidP="00764FEA">
    <w:pPr>
      <w:pStyle w:val="Piedepgina"/>
      <w:ind w:left="0" w:firstLine="0"/>
      <w:jc w:val="center"/>
      <w:rPr>
        <w:rFonts w:ascii="Arial Narrow" w:hAnsi="Arial Narrow"/>
      </w:rPr>
    </w:pPr>
  </w:p>
  <w:p w:rsidR="004B03E5" w:rsidRPr="000B3186" w:rsidRDefault="004B03E5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8864AF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8864AF" w:rsidRPr="000B3186">
      <w:rPr>
        <w:rFonts w:ascii="Arial" w:hAnsi="Arial" w:cs="Arial"/>
        <w:b/>
      </w:rPr>
      <w:fldChar w:fldCharType="separate"/>
    </w:r>
    <w:r w:rsidR="00001430">
      <w:rPr>
        <w:rFonts w:ascii="Arial" w:hAnsi="Arial" w:cs="Arial"/>
        <w:b/>
        <w:noProof/>
      </w:rPr>
      <w:t>32</w:t>
    </w:r>
    <w:r w:rsidR="008864AF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001430" w:rsidRPr="00001430">
        <w:rPr>
          <w:rFonts w:ascii="Arial" w:hAnsi="Arial" w:cs="Arial"/>
          <w:b/>
          <w:noProof/>
        </w:rPr>
        <w:t>36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308" w:rsidRDefault="00670308" w:rsidP="00B051E2">
      <w:pPr>
        <w:pStyle w:val="tx1"/>
      </w:pPr>
      <w:r>
        <w:separator/>
      </w:r>
    </w:p>
  </w:footnote>
  <w:footnote w:type="continuationSeparator" w:id="1">
    <w:p w:rsidR="00670308" w:rsidRDefault="00670308" w:rsidP="00B051E2">
      <w:pPr>
        <w:pStyle w:val="tx1"/>
      </w:pPr>
      <w:r>
        <w:continuationSeparator/>
      </w:r>
    </w:p>
    <w:p w:rsidR="00670308" w:rsidRDefault="00670308"/>
  </w:footnote>
  <w:footnote w:type="continuationNotice" w:id="2">
    <w:p w:rsidR="00670308" w:rsidRDefault="00670308" w:rsidP="00B051E2">
      <w:pPr>
        <w:pStyle w:val="tx1"/>
      </w:pPr>
    </w:p>
  </w:footnote>
  <w:footnote w:id="3">
    <w:p w:rsidR="004B03E5" w:rsidRPr="00E578A3" w:rsidRDefault="004B03E5" w:rsidP="00FF11AA">
      <w:pPr>
        <w:pStyle w:val="Textonotapie"/>
        <w:rPr>
          <w:lang w:val="es-ES"/>
        </w:rPr>
      </w:pPr>
      <w:r w:rsidRPr="00D861A9"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Máis información sobre a norma </w:t>
      </w:r>
      <w:r>
        <w:t>ISO</w:t>
      </w:r>
      <w:r w:rsidRPr="00E578A3">
        <w:t xml:space="preserve"> 3166-1:2013</w:t>
      </w:r>
      <w:r>
        <w:t xml:space="preserve"> en </w:t>
      </w:r>
      <w:hyperlink r:id="rId1" w:history="1">
        <w:r w:rsidRPr="003B66B3">
          <w:rPr>
            <w:rStyle w:val="Hipervnculo"/>
          </w:rPr>
          <w:t>https://es.wikipedia.org/wiki/ISO_3166-1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3E5" w:rsidRDefault="004B03E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7330759"/>
    <w:multiLevelType w:val="multilevel"/>
    <w:tmpl w:val="25A8F2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93815D2"/>
    <w:multiLevelType w:val="multilevel"/>
    <w:tmpl w:val="B3BCAEE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>
    <w:nsid w:val="35554B3A"/>
    <w:multiLevelType w:val="multilevel"/>
    <w:tmpl w:val="4EAA26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9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3F7B0395"/>
    <w:multiLevelType w:val="multilevel"/>
    <w:tmpl w:val="484CF4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2">
    <w:nsid w:val="49F50844"/>
    <w:multiLevelType w:val="multilevel"/>
    <w:tmpl w:val="81506B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3120"/>
        </w:tabs>
        <w:ind w:left="3120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544479FD"/>
    <w:multiLevelType w:val="multilevel"/>
    <w:tmpl w:val="821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81">
    <w:nsid w:val="6EB96CF6"/>
    <w:multiLevelType w:val="multilevel"/>
    <w:tmpl w:val="D34CB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9"/>
  </w:num>
  <w:num w:numId="6">
    <w:abstractNumId w:val="78"/>
  </w:num>
  <w:num w:numId="7">
    <w:abstractNumId w:val="69"/>
  </w:num>
  <w:num w:numId="8">
    <w:abstractNumId w:val="73"/>
  </w:num>
  <w:num w:numId="9">
    <w:abstractNumId w:val="80"/>
  </w:num>
  <w:num w:numId="10">
    <w:abstractNumId w:val="55"/>
  </w:num>
  <w:num w:numId="11">
    <w:abstractNumId w:val="74"/>
  </w:num>
  <w:num w:numId="12">
    <w:abstractNumId w:val="71"/>
  </w:num>
  <w:num w:numId="13">
    <w:abstractNumId w:val="65"/>
  </w:num>
  <w:num w:numId="14">
    <w:abstractNumId w:val="82"/>
  </w:num>
  <w:num w:numId="15">
    <w:abstractNumId w:val="68"/>
  </w:num>
  <w:num w:numId="16">
    <w:abstractNumId w:val="66"/>
  </w:num>
  <w:num w:numId="17">
    <w:abstractNumId w:val="60"/>
  </w:num>
  <w:num w:numId="18">
    <w:abstractNumId w:val="63"/>
  </w:num>
  <w:num w:numId="19">
    <w:abstractNumId w:val="3"/>
  </w:num>
  <w:num w:numId="20">
    <w:abstractNumId w:val="76"/>
  </w:num>
  <w:num w:numId="21">
    <w:abstractNumId w:val="83"/>
    <w:lvlOverride w:ilvl="0"/>
    <w:lvlOverride w:ilvl="1"/>
    <w:lvlOverride w:ilvl="2"/>
    <w:lvlOverride w:ilvl="3">
      <w:startOverride w:val="1"/>
    </w:lvlOverride>
  </w:num>
  <w:num w:numId="22">
    <w:abstractNumId w:val="84"/>
    <w:lvlOverride w:ilvl="0"/>
    <w:lvlOverride w:ilvl="1"/>
    <w:lvlOverride w:ilvl="2"/>
    <w:lvlOverride w:ilvl="3">
      <w:startOverride w:val="1"/>
    </w:lvlOverride>
  </w:num>
  <w:num w:numId="23">
    <w:abstractNumId w:val="77"/>
  </w:num>
  <w:num w:numId="24">
    <w:abstractNumId w:val="56"/>
  </w:num>
  <w:num w:numId="25">
    <w:abstractNumId w:val="56"/>
    <w:lvlOverride w:ilvl="0">
      <w:startOverride w:val="1"/>
    </w:lvlOverride>
  </w:num>
  <w:num w:numId="26">
    <w:abstractNumId w:val="81"/>
  </w:num>
  <w:num w:numId="27">
    <w:abstractNumId w:val="61"/>
  </w:num>
  <w:num w:numId="28">
    <w:abstractNumId w:val="62"/>
  </w:num>
  <w:num w:numId="29">
    <w:abstractNumId w:val="75"/>
  </w:num>
  <w:num w:numId="30">
    <w:abstractNumId w:val="75"/>
    <w:lvlOverride w:ilvl="0">
      <w:startOverride w:val="1"/>
    </w:lvlOverride>
  </w:num>
  <w:num w:numId="31">
    <w:abstractNumId w:val="75"/>
    <w:lvlOverride w:ilvl="0">
      <w:startOverride w:val="1"/>
    </w:lvlOverride>
  </w:num>
  <w:num w:numId="32">
    <w:abstractNumId w:val="72"/>
  </w:num>
  <w:num w:numId="33">
    <w:abstractNumId w:val="70"/>
  </w:num>
  <w:num w:numId="34">
    <w:abstractNumId w:val="6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1430"/>
    <w:rsid w:val="0000280B"/>
    <w:rsid w:val="0000306C"/>
    <w:rsid w:val="0000328F"/>
    <w:rsid w:val="000045D4"/>
    <w:rsid w:val="00005465"/>
    <w:rsid w:val="00005A6D"/>
    <w:rsid w:val="00011030"/>
    <w:rsid w:val="0001116C"/>
    <w:rsid w:val="000115F3"/>
    <w:rsid w:val="00012DC9"/>
    <w:rsid w:val="00013734"/>
    <w:rsid w:val="0001533D"/>
    <w:rsid w:val="000224DB"/>
    <w:rsid w:val="0002446C"/>
    <w:rsid w:val="00024D5C"/>
    <w:rsid w:val="00025A8B"/>
    <w:rsid w:val="00025BB6"/>
    <w:rsid w:val="00026933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3798"/>
    <w:rsid w:val="000459A4"/>
    <w:rsid w:val="00045F6D"/>
    <w:rsid w:val="00046596"/>
    <w:rsid w:val="00046F95"/>
    <w:rsid w:val="00047636"/>
    <w:rsid w:val="00053B93"/>
    <w:rsid w:val="00053DC4"/>
    <w:rsid w:val="000542E3"/>
    <w:rsid w:val="000549B8"/>
    <w:rsid w:val="000562A9"/>
    <w:rsid w:val="00060001"/>
    <w:rsid w:val="00060144"/>
    <w:rsid w:val="00060D14"/>
    <w:rsid w:val="00063FD8"/>
    <w:rsid w:val="00064DE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85EE4"/>
    <w:rsid w:val="00093713"/>
    <w:rsid w:val="0009495C"/>
    <w:rsid w:val="000960F5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0BB2"/>
    <w:rsid w:val="000C1331"/>
    <w:rsid w:val="000C1520"/>
    <w:rsid w:val="000C25CD"/>
    <w:rsid w:val="000C2C92"/>
    <w:rsid w:val="000C2EDB"/>
    <w:rsid w:val="000C7175"/>
    <w:rsid w:val="000C7D84"/>
    <w:rsid w:val="000C7EB5"/>
    <w:rsid w:val="000D16A2"/>
    <w:rsid w:val="000D2107"/>
    <w:rsid w:val="000D2799"/>
    <w:rsid w:val="000D2ADA"/>
    <w:rsid w:val="000D3BC3"/>
    <w:rsid w:val="000D5EF9"/>
    <w:rsid w:val="000D6B6C"/>
    <w:rsid w:val="000D7FF0"/>
    <w:rsid w:val="000E0E25"/>
    <w:rsid w:val="000E0EC9"/>
    <w:rsid w:val="000E34A6"/>
    <w:rsid w:val="000E3D8A"/>
    <w:rsid w:val="000E44AF"/>
    <w:rsid w:val="000E5D40"/>
    <w:rsid w:val="000E68A2"/>
    <w:rsid w:val="000F0A59"/>
    <w:rsid w:val="000F1917"/>
    <w:rsid w:val="000F2C33"/>
    <w:rsid w:val="000F2E84"/>
    <w:rsid w:val="000F36C8"/>
    <w:rsid w:val="000F3BA8"/>
    <w:rsid w:val="000F4594"/>
    <w:rsid w:val="000F4AC9"/>
    <w:rsid w:val="000F4D45"/>
    <w:rsid w:val="000F6F43"/>
    <w:rsid w:val="00101DBB"/>
    <w:rsid w:val="00103A2A"/>
    <w:rsid w:val="001053E0"/>
    <w:rsid w:val="00105ED1"/>
    <w:rsid w:val="001060A9"/>
    <w:rsid w:val="0010623A"/>
    <w:rsid w:val="0011071E"/>
    <w:rsid w:val="0011077D"/>
    <w:rsid w:val="0011295B"/>
    <w:rsid w:val="00116C6F"/>
    <w:rsid w:val="00117DE3"/>
    <w:rsid w:val="00120592"/>
    <w:rsid w:val="001221C3"/>
    <w:rsid w:val="00122559"/>
    <w:rsid w:val="0012277E"/>
    <w:rsid w:val="0012303B"/>
    <w:rsid w:val="00126DEB"/>
    <w:rsid w:val="0012716B"/>
    <w:rsid w:val="00127680"/>
    <w:rsid w:val="00131FF1"/>
    <w:rsid w:val="00133DAF"/>
    <w:rsid w:val="0013540B"/>
    <w:rsid w:val="00135F1C"/>
    <w:rsid w:val="0013791D"/>
    <w:rsid w:val="001400FB"/>
    <w:rsid w:val="001409BA"/>
    <w:rsid w:val="0014101E"/>
    <w:rsid w:val="00141552"/>
    <w:rsid w:val="00142B2D"/>
    <w:rsid w:val="001445F0"/>
    <w:rsid w:val="00144ABE"/>
    <w:rsid w:val="00145C9F"/>
    <w:rsid w:val="001468DF"/>
    <w:rsid w:val="001472B5"/>
    <w:rsid w:val="00150548"/>
    <w:rsid w:val="00150B85"/>
    <w:rsid w:val="00150CC2"/>
    <w:rsid w:val="001513F4"/>
    <w:rsid w:val="0015466A"/>
    <w:rsid w:val="00154752"/>
    <w:rsid w:val="0015675F"/>
    <w:rsid w:val="0015761C"/>
    <w:rsid w:val="00157825"/>
    <w:rsid w:val="00160826"/>
    <w:rsid w:val="001614D8"/>
    <w:rsid w:val="001627BF"/>
    <w:rsid w:val="0016360A"/>
    <w:rsid w:val="0016543A"/>
    <w:rsid w:val="00165A88"/>
    <w:rsid w:val="00166FC3"/>
    <w:rsid w:val="0016769F"/>
    <w:rsid w:val="00170FB1"/>
    <w:rsid w:val="00170FEE"/>
    <w:rsid w:val="00171160"/>
    <w:rsid w:val="00172B3D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22D0"/>
    <w:rsid w:val="001927F0"/>
    <w:rsid w:val="001941DE"/>
    <w:rsid w:val="0019491C"/>
    <w:rsid w:val="00195C13"/>
    <w:rsid w:val="0019604E"/>
    <w:rsid w:val="001966D3"/>
    <w:rsid w:val="001A0774"/>
    <w:rsid w:val="001A13AA"/>
    <w:rsid w:val="001A20AE"/>
    <w:rsid w:val="001A5A47"/>
    <w:rsid w:val="001A6F41"/>
    <w:rsid w:val="001A776F"/>
    <w:rsid w:val="001B21EF"/>
    <w:rsid w:val="001B237E"/>
    <w:rsid w:val="001B2405"/>
    <w:rsid w:val="001B690D"/>
    <w:rsid w:val="001B7656"/>
    <w:rsid w:val="001C05AF"/>
    <w:rsid w:val="001C1290"/>
    <w:rsid w:val="001C3618"/>
    <w:rsid w:val="001C5991"/>
    <w:rsid w:val="001C5A81"/>
    <w:rsid w:val="001C6D98"/>
    <w:rsid w:val="001C78F9"/>
    <w:rsid w:val="001D077A"/>
    <w:rsid w:val="001D3AAE"/>
    <w:rsid w:val="001D4FF6"/>
    <w:rsid w:val="001E165A"/>
    <w:rsid w:val="001E1C60"/>
    <w:rsid w:val="001E1D82"/>
    <w:rsid w:val="001E31C6"/>
    <w:rsid w:val="001E3357"/>
    <w:rsid w:val="001E52B3"/>
    <w:rsid w:val="001E5395"/>
    <w:rsid w:val="001E6861"/>
    <w:rsid w:val="001F1AF5"/>
    <w:rsid w:val="001F2385"/>
    <w:rsid w:val="001F2B27"/>
    <w:rsid w:val="001F502C"/>
    <w:rsid w:val="001F6363"/>
    <w:rsid w:val="002021CB"/>
    <w:rsid w:val="00202FF7"/>
    <w:rsid w:val="0020332C"/>
    <w:rsid w:val="00204586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3D7E"/>
    <w:rsid w:val="00224548"/>
    <w:rsid w:val="00224643"/>
    <w:rsid w:val="00225443"/>
    <w:rsid w:val="0023021E"/>
    <w:rsid w:val="00230B0E"/>
    <w:rsid w:val="0023191D"/>
    <w:rsid w:val="002321A2"/>
    <w:rsid w:val="0023365E"/>
    <w:rsid w:val="00235853"/>
    <w:rsid w:val="0023587B"/>
    <w:rsid w:val="0023677D"/>
    <w:rsid w:val="0023681D"/>
    <w:rsid w:val="00237025"/>
    <w:rsid w:val="002378F8"/>
    <w:rsid w:val="00241757"/>
    <w:rsid w:val="00241E70"/>
    <w:rsid w:val="00242A45"/>
    <w:rsid w:val="00242AEC"/>
    <w:rsid w:val="002513CA"/>
    <w:rsid w:val="0025262C"/>
    <w:rsid w:val="0025453E"/>
    <w:rsid w:val="00254DDE"/>
    <w:rsid w:val="002600BE"/>
    <w:rsid w:val="00260699"/>
    <w:rsid w:val="00260FE3"/>
    <w:rsid w:val="002614D5"/>
    <w:rsid w:val="0026350F"/>
    <w:rsid w:val="00263D86"/>
    <w:rsid w:val="002650A2"/>
    <w:rsid w:val="00265248"/>
    <w:rsid w:val="0026593F"/>
    <w:rsid w:val="00267CBD"/>
    <w:rsid w:val="00270274"/>
    <w:rsid w:val="00270B87"/>
    <w:rsid w:val="00270BB7"/>
    <w:rsid w:val="0027105A"/>
    <w:rsid w:val="002717A2"/>
    <w:rsid w:val="00272FF9"/>
    <w:rsid w:val="002740C6"/>
    <w:rsid w:val="00274F63"/>
    <w:rsid w:val="00275BEE"/>
    <w:rsid w:val="00276A76"/>
    <w:rsid w:val="0027774F"/>
    <w:rsid w:val="00277E09"/>
    <w:rsid w:val="00280938"/>
    <w:rsid w:val="00281DB4"/>
    <w:rsid w:val="002826C2"/>
    <w:rsid w:val="00282DB2"/>
    <w:rsid w:val="0028332D"/>
    <w:rsid w:val="00283DA2"/>
    <w:rsid w:val="00284EA9"/>
    <w:rsid w:val="002865F3"/>
    <w:rsid w:val="0028780A"/>
    <w:rsid w:val="0029112B"/>
    <w:rsid w:val="0029235A"/>
    <w:rsid w:val="002932D0"/>
    <w:rsid w:val="00294924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5091"/>
    <w:rsid w:val="002B76E8"/>
    <w:rsid w:val="002C0932"/>
    <w:rsid w:val="002C0A05"/>
    <w:rsid w:val="002C13FE"/>
    <w:rsid w:val="002C2338"/>
    <w:rsid w:val="002C2562"/>
    <w:rsid w:val="002C3038"/>
    <w:rsid w:val="002C31AE"/>
    <w:rsid w:val="002C4196"/>
    <w:rsid w:val="002C58DF"/>
    <w:rsid w:val="002C7016"/>
    <w:rsid w:val="002C737C"/>
    <w:rsid w:val="002D2BF0"/>
    <w:rsid w:val="002D3CF1"/>
    <w:rsid w:val="002D5E01"/>
    <w:rsid w:val="002D6403"/>
    <w:rsid w:val="002D7510"/>
    <w:rsid w:val="002D7574"/>
    <w:rsid w:val="002E1DCA"/>
    <w:rsid w:val="002E2073"/>
    <w:rsid w:val="002E39C9"/>
    <w:rsid w:val="002E53CD"/>
    <w:rsid w:val="002E6C3F"/>
    <w:rsid w:val="002E7EC1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302804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551C"/>
    <w:rsid w:val="003170D8"/>
    <w:rsid w:val="003175C6"/>
    <w:rsid w:val="00317BB9"/>
    <w:rsid w:val="003204E9"/>
    <w:rsid w:val="00322E2D"/>
    <w:rsid w:val="00322F0B"/>
    <w:rsid w:val="003232FC"/>
    <w:rsid w:val="003250AB"/>
    <w:rsid w:val="003265BC"/>
    <w:rsid w:val="00326A7B"/>
    <w:rsid w:val="00330577"/>
    <w:rsid w:val="00330744"/>
    <w:rsid w:val="003332A7"/>
    <w:rsid w:val="00333C69"/>
    <w:rsid w:val="00333FB4"/>
    <w:rsid w:val="00335F4C"/>
    <w:rsid w:val="00340AE6"/>
    <w:rsid w:val="0034180F"/>
    <w:rsid w:val="00341F34"/>
    <w:rsid w:val="00342F65"/>
    <w:rsid w:val="0034326C"/>
    <w:rsid w:val="0034372F"/>
    <w:rsid w:val="00343F5E"/>
    <w:rsid w:val="0034575F"/>
    <w:rsid w:val="003505CB"/>
    <w:rsid w:val="00350A2F"/>
    <w:rsid w:val="00350F1E"/>
    <w:rsid w:val="00351C6A"/>
    <w:rsid w:val="00353791"/>
    <w:rsid w:val="003540F4"/>
    <w:rsid w:val="003554C7"/>
    <w:rsid w:val="00356E7F"/>
    <w:rsid w:val="00357ADB"/>
    <w:rsid w:val="00362054"/>
    <w:rsid w:val="00362947"/>
    <w:rsid w:val="0036369F"/>
    <w:rsid w:val="0036566B"/>
    <w:rsid w:val="00365747"/>
    <w:rsid w:val="00367047"/>
    <w:rsid w:val="0037025D"/>
    <w:rsid w:val="003711AE"/>
    <w:rsid w:val="00373A3B"/>
    <w:rsid w:val="003743E1"/>
    <w:rsid w:val="0037543E"/>
    <w:rsid w:val="00375BD5"/>
    <w:rsid w:val="00376BF8"/>
    <w:rsid w:val="003774DA"/>
    <w:rsid w:val="0038049B"/>
    <w:rsid w:val="00381649"/>
    <w:rsid w:val="00381E5A"/>
    <w:rsid w:val="00382B86"/>
    <w:rsid w:val="0038754B"/>
    <w:rsid w:val="003915CA"/>
    <w:rsid w:val="0039164E"/>
    <w:rsid w:val="00392C51"/>
    <w:rsid w:val="00393A72"/>
    <w:rsid w:val="0039483E"/>
    <w:rsid w:val="003948BF"/>
    <w:rsid w:val="00395B87"/>
    <w:rsid w:val="00395C5D"/>
    <w:rsid w:val="00396ACF"/>
    <w:rsid w:val="003A190C"/>
    <w:rsid w:val="003A27F9"/>
    <w:rsid w:val="003A3D33"/>
    <w:rsid w:val="003A472C"/>
    <w:rsid w:val="003A57BD"/>
    <w:rsid w:val="003A6A52"/>
    <w:rsid w:val="003A731E"/>
    <w:rsid w:val="003A7F71"/>
    <w:rsid w:val="003B0836"/>
    <w:rsid w:val="003B15DC"/>
    <w:rsid w:val="003B16C3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194"/>
    <w:rsid w:val="003D5D9E"/>
    <w:rsid w:val="003D6117"/>
    <w:rsid w:val="003D619D"/>
    <w:rsid w:val="003E0530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0D"/>
    <w:rsid w:val="0040247D"/>
    <w:rsid w:val="00402DCB"/>
    <w:rsid w:val="004037E4"/>
    <w:rsid w:val="00403EA0"/>
    <w:rsid w:val="00403F17"/>
    <w:rsid w:val="004040E7"/>
    <w:rsid w:val="0040630E"/>
    <w:rsid w:val="00411B6A"/>
    <w:rsid w:val="00411D77"/>
    <w:rsid w:val="00414415"/>
    <w:rsid w:val="00415261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2DAA"/>
    <w:rsid w:val="004537DC"/>
    <w:rsid w:val="00454A21"/>
    <w:rsid w:val="00454EE1"/>
    <w:rsid w:val="00455B5C"/>
    <w:rsid w:val="00455E5A"/>
    <w:rsid w:val="00455EEF"/>
    <w:rsid w:val="00460DEE"/>
    <w:rsid w:val="0046376C"/>
    <w:rsid w:val="00466C36"/>
    <w:rsid w:val="00467953"/>
    <w:rsid w:val="004700FC"/>
    <w:rsid w:val="00470FA7"/>
    <w:rsid w:val="00471DF5"/>
    <w:rsid w:val="00472ED4"/>
    <w:rsid w:val="00473B95"/>
    <w:rsid w:val="00474C08"/>
    <w:rsid w:val="004751A6"/>
    <w:rsid w:val="004751AE"/>
    <w:rsid w:val="00475DAD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4FBB"/>
    <w:rsid w:val="004A5616"/>
    <w:rsid w:val="004A5AA2"/>
    <w:rsid w:val="004B03E5"/>
    <w:rsid w:val="004B0A55"/>
    <w:rsid w:val="004B2142"/>
    <w:rsid w:val="004B2EC8"/>
    <w:rsid w:val="004B321A"/>
    <w:rsid w:val="004B3A7B"/>
    <w:rsid w:val="004B42A3"/>
    <w:rsid w:val="004B67B2"/>
    <w:rsid w:val="004C0FE5"/>
    <w:rsid w:val="004C174A"/>
    <w:rsid w:val="004C1EFC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5145"/>
    <w:rsid w:val="004E538D"/>
    <w:rsid w:val="004E59BF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7F9"/>
    <w:rsid w:val="005170E6"/>
    <w:rsid w:val="00522568"/>
    <w:rsid w:val="00522589"/>
    <w:rsid w:val="00523A39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269B"/>
    <w:rsid w:val="0053391F"/>
    <w:rsid w:val="00533BC4"/>
    <w:rsid w:val="00534F4C"/>
    <w:rsid w:val="00534FA2"/>
    <w:rsid w:val="00535203"/>
    <w:rsid w:val="00535631"/>
    <w:rsid w:val="00537DA2"/>
    <w:rsid w:val="00537E37"/>
    <w:rsid w:val="00540556"/>
    <w:rsid w:val="005408A6"/>
    <w:rsid w:val="005423D3"/>
    <w:rsid w:val="00542630"/>
    <w:rsid w:val="00542944"/>
    <w:rsid w:val="00543E1A"/>
    <w:rsid w:val="00544156"/>
    <w:rsid w:val="0054446A"/>
    <w:rsid w:val="0055025D"/>
    <w:rsid w:val="0055157B"/>
    <w:rsid w:val="00552D9B"/>
    <w:rsid w:val="00552E15"/>
    <w:rsid w:val="005532D5"/>
    <w:rsid w:val="005628FB"/>
    <w:rsid w:val="005636E0"/>
    <w:rsid w:val="00564768"/>
    <w:rsid w:val="00567A17"/>
    <w:rsid w:val="00570181"/>
    <w:rsid w:val="005742E7"/>
    <w:rsid w:val="005771AE"/>
    <w:rsid w:val="00580AEB"/>
    <w:rsid w:val="00580FB5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0E5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184B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110"/>
    <w:rsid w:val="005D234E"/>
    <w:rsid w:val="005D288A"/>
    <w:rsid w:val="005D2C18"/>
    <w:rsid w:val="005D6146"/>
    <w:rsid w:val="005D6174"/>
    <w:rsid w:val="005E0AD2"/>
    <w:rsid w:val="005E1210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1B3E"/>
    <w:rsid w:val="005F299B"/>
    <w:rsid w:val="005F3DF5"/>
    <w:rsid w:val="005F491B"/>
    <w:rsid w:val="005F5A57"/>
    <w:rsid w:val="005F7802"/>
    <w:rsid w:val="00602551"/>
    <w:rsid w:val="00605C06"/>
    <w:rsid w:val="00606BBE"/>
    <w:rsid w:val="00606C18"/>
    <w:rsid w:val="0060717E"/>
    <w:rsid w:val="006072A9"/>
    <w:rsid w:val="00607BCE"/>
    <w:rsid w:val="00610507"/>
    <w:rsid w:val="00610ABB"/>
    <w:rsid w:val="0061159C"/>
    <w:rsid w:val="00611AE2"/>
    <w:rsid w:val="00612F0A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75BA"/>
    <w:rsid w:val="00630495"/>
    <w:rsid w:val="00631836"/>
    <w:rsid w:val="00632450"/>
    <w:rsid w:val="006332E4"/>
    <w:rsid w:val="00633978"/>
    <w:rsid w:val="00635C9B"/>
    <w:rsid w:val="00635D68"/>
    <w:rsid w:val="00636656"/>
    <w:rsid w:val="00644A25"/>
    <w:rsid w:val="0064628F"/>
    <w:rsid w:val="006469EF"/>
    <w:rsid w:val="0064778B"/>
    <w:rsid w:val="006500F6"/>
    <w:rsid w:val="00650AB0"/>
    <w:rsid w:val="00651A5F"/>
    <w:rsid w:val="00652E8E"/>
    <w:rsid w:val="00653040"/>
    <w:rsid w:val="00653369"/>
    <w:rsid w:val="0065404D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8D8"/>
    <w:rsid w:val="00667914"/>
    <w:rsid w:val="00670308"/>
    <w:rsid w:val="00673DBD"/>
    <w:rsid w:val="0067441E"/>
    <w:rsid w:val="006752E0"/>
    <w:rsid w:val="006757EE"/>
    <w:rsid w:val="00681843"/>
    <w:rsid w:val="0068280E"/>
    <w:rsid w:val="00682C30"/>
    <w:rsid w:val="00683543"/>
    <w:rsid w:val="00684D4E"/>
    <w:rsid w:val="006853C2"/>
    <w:rsid w:val="00685933"/>
    <w:rsid w:val="00686015"/>
    <w:rsid w:val="0068760D"/>
    <w:rsid w:val="00687956"/>
    <w:rsid w:val="00687D1B"/>
    <w:rsid w:val="006906D1"/>
    <w:rsid w:val="006912CC"/>
    <w:rsid w:val="006913BF"/>
    <w:rsid w:val="00693F2A"/>
    <w:rsid w:val="0069450A"/>
    <w:rsid w:val="00694B43"/>
    <w:rsid w:val="0069533A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224"/>
    <w:rsid w:val="006A7689"/>
    <w:rsid w:val="006A7FFB"/>
    <w:rsid w:val="006B21AD"/>
    <w:rsid w:val="006B2885"/>
    <w:rsid w:val="006B773B"/>
    <w:rsid w:val="006B794F"/>
    <w:rsid w:val="006C0924"/>
    <w:rsid w:val="006C0D7B"/>
    <w:rsid w:val="006C142A"/>
    <w:rsid w:val="006C169A"/>
    <w:rsid w:val="006C33CB"/>
    <w:rsid w:val="006C33EC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48AD"/>
    <w:rsid w:val="006D60EE"/>
    <w:rsid w:val="006D7B81"/>
    <w:rsid w:val="006E04E9"/>
    <w:rsid w:val="006E08F5"/>
    <w:rsid w:val="006E09A6"/>
    <w:rsid w:val="006E1380"/>
    <w:rsid w:val="006E35A6"/>
    <w:rsid w:val="006E5E52"/>
    <w:rsid w:val="006E65A6"/>
    <w:rsid w:val="006E771E"/>
    <w:rsid w:val="006F0648"/>
    <w:rsid w:val="006F09F8"/>
    <w:rsid w:val="006F3863"/>
    <w:rsid w:val="006F3BC5"/>
    <w:rsid w:val="006F5396"/>
    <w:rsid w:val="006F5B98"/>
    <w:rsid w:val="006F65F2"/>
    <w:rsid w:val="006F76FD"/>
    <w:rsid w:val="007023BE"/>
    <w:rsid w:val="007047D4"/>
    <w:rsid w:val="007104CE"/>
    <w:rsid w:val="00712350"/>
    <w:rsid w:val="00712DCC"/>
    <w:rsid w:val="00716DFC"/>
    <w:rsid w:val="007201DB"/>
    <w:rsid w:val="007211D5"/>
    <w:rsid w:val="00722137"/>
    <w:rsid w:val="0072258F"/>
    <w:rsid w:val="00722667"/>
    <w:rsid w:val="0072553C"/>
    <w:rsid w:val="00726730"/>
    <w:rsid w:val="0072783C"/>
    <w:rsid w:val="007309E8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932"/>
    <w:rsid w:val="00745A9A"/>
    <w:rsid w:val="00745B09"/>
    <w:rsid w:val="007461F9"/>
    <w:rsid w:val="00746C6A"/>
    <w:rsid w:val="00747F3A"/>
    <w:rsid w:val="00751680"/>
    <w:rsid w:val="00752D01"/>
    <w:rsid w:val="00752DC3"/>
    <w:rsid w:val="00753445"/>
    <w:rsid w:val="0075411F"/>
    <w:rsid w:val="00760756"/>
    <w:rsid w:val="007618B8"/>
    <w:rsid w:val="00764FEA"/>
    <w:rsid w:val="007655DA"/>
    <w:rsid w:val="0076621F"/>
    <w:rsid w:val="00766223"/>
    <w:rsid w:val="007665A3"/>
    <w:rsid w:val="007666F9"/>
    <w:rsid w:val="007700C9"/>
    <w:rsid w:val="00770564"/>
    <w:rsid w:val="00770FA3"/>
    <w:rsid w:val="00772429"/>
    <w:rsid w:val="007730FF"/>
    <w:rsid w:val="00773138"/>
    <w:rsid w:val="007741F8"/>
    <w:rsid w:val="007755BD"/>
    <w:rsid w:val="0077615A"/>
    <w:rsid w:val="0077625E"/>
    <w:rsid w:val="0077635E"/>
    <w:rsid w:val="0077684B"/>
    <w:rsid w:val="007806F2"/>
    <w:rsid w:val="0078095C"/>
    <w:rsid w:val="007825E7"/>
    <w:rsid w:val="007825F0"/>
    <w:rsid w:val="007848A5"/>
    <w:rsid w:val="00785309"/>
    <w:rsid w:val="007856F1"/>
    <w:rsid w:val="00786B91"/>
    <w:rsid w:val="00786F29"/>
    <w:rsid w:val="007914EA"/>
    <w:rsid w:val="00791A69"/>
    <w:rsid w:val="0079291C"/>
    <w:rsid w:val="00793258"/>
    <w:rsid w:val="007933E3"/>
    <w:rsid w:val="00794132"/>
    <w:rsid w:val="00794D93"/>
    <w:rsid w:val="00795DCB"/>
    <w:rsid w:val="0079692A"/>
    <w:rsid w:val="00797574"/>
    <w:rsid w:val="007977C5"/>
    <w:rsid w:val="007A0333"/>
    <w:rsid w:val="007A0452"/>
    <w:rsid w:val="007A1C18"/>
    <w:rsid w:val="007A1F31"/>
    <w:rsid w:val="007A60F8"/>
    <w:rsid w:val="007A6417"/>
    <w:rsid w:val="007A6444"/>
    <w:rsid w:val="007A6F26"/>
    <w:rsid w:val="007A78A7"/>
    <w:rsid w:val="007B29CF"/>
    <w:rsid w:val="007B2A81"/>
    <w:rsid w:val="007B2DD3"/>
    <w:rsid w:val="007B4807"/>
    <w:rsid w:val="007B5482"/>
    <w:rsid w:val="007B67DF"/>
    <w:rsid w:val="007B71C2"/>
    <w:rsid w:val="007B78F0"/>
    <w:rsid w:val="007B7DE5"/>
    <w:rsid w:val="007C2839"/>
    <w:rsid w:val="007C2F68"/>
    <w:rsid w:val="007C2FCD"/>
    <w:rsid w:val="007C4464"/>
    <w:rsid w:val="007C4BB8"/>
    <w:rsid w:val="007C4CB0"/>
    <w:rsid w:val="007C559F"/>
    <w:rsid w:val="007C55E6"/>
    <w:rsid w:val="007C5F92"/>
    <w:rsid w:val="007C60AD"/>
    <w:rsid w:val="007C6751"/>
    <w:rsid w:val="007D05C2"/>
    <w:rsid w:val="007D443E"/>
    <w:rsid w:val="007D4C78"/>
    <w:rsid w:val="007D6C6D"/>
    <w:rsid w:val="007E0E19"/>
    <w:rsid w:val="007E1689"/>
    <w:rsid w:val="007E216B"/>
    <w:rsid w:val="007E29C3"/>
    <w:rsid w:val="007E4250"/>
    <w:rsid w:val="007E436D"/>
    <w:rsid w:val="007E6F96"/>
    <w:rsid w:val="007F1C29"/>
    <w:rsid w:val="007F1E2F"/>
    <w:rsid w:val="007F2813"/>
    <w:rsid w:val="007F2EFD"/>
    <w:rsid w:val="007F37F7"/>
    <w:rsid w:val="007F5295"/>
    <w:rsid w:val="007F7647"/>
    <w:rsid w:val="00800140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20BC6"/>
    <w:rsid w:val="00821BE5"/>
    <w:rsid w:val="008233C6"/>
    <w:rsid w:val="0082365E"/>
    <w:rsid w:val="00823FB2"/>
    <w:rsid w:val="00824AD4"/>
    <w:rsid w:val="008260AB"/>
    <w:rsid w:val="00831298"/>
    <w:rsid w:val="00832156"/>
    <w:rsid w:val="00833066"/>
    <w:rsid w:val="008335CD"/>
    <w:rsid w:val="008340D7"/>
    <w:rsid w:val="008378AA"/>
    <w:rsid w:val="008413F3"/>
    <w:rsid w:val="00841D99"/>
    <w:rsid w:val="008424D6"/>
    <w:rsid w:val="0084398C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0D7"/>
    <w:rsid w:val="008632DB"/>
    <w:rsid w:val="00866758"/>
    <w:rsid w:val="00872AEC"/>
    <w:rsid w:val="00874F18"/>
    <w:rsid w:val="00875A43"/>
    <w:rsid w:val="008771F6"/>
    <w:rsid w:val="00880EFA"/>
    <w:rsid w:val="00883874"/>
    <w:rsid w:val="008839A0"/>
    <w:rsid w:val="008847EC"/>
    <w:rsid w:val="008849D1"/>
    <w:rsid w:val="008862AD"/>
    <w:rsid w:val="008863D7"/>
    <w:rsid w:val="008864AF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B7E3E"/>
    <w:rsid w:val="008C12BB"/>
    <w:rsid w:val="008C164F"/>
    <w:rsid w:val="008C190A"/>
    <w:rsid w:val="008C2919"/>
    <w:rsid w:val="008C2B8B"/>
    <w:rsid w:val="008C4477"/>
    <w:rsid w:val="008C5C79"/>
    <w:rsid w:val="008C7B14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5BBA"/>
    <w:rsid w:val="008E7501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0087"/>
    <w:rsid w:val="00911ABF"/>
    <w:rsid w:val="0091231C"/>
    <w:rsid w:val="0091358B"/>
    <w:rsid w:val="00913AF0"/>
    <w:rsid w:val="00914844"/>
    <w:rsid w:val="00916E0C"/>
    <w:rsid w:val="00921B7F"/>
    <w:rsid w:val="00923E32"/>
    <w:rsid w:val="009260EA"/>
    <w:rsid w:val="00926419"/>
    <w:rsid w:val="00931097"/>
    <w:rsid w:val="00931184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514C4"/>
    <w:rsid w:val="009528B1"/>
    <w:rsid w:val="0095300C"/>
    <w:rsid w:val="0096125B"/>
    <w:rsid w:val="009628B5"/>
    <w:rsid w:val="0096489F"/>
    <w:rsid w:val="00964B5E"/>
    <w:rsid w:val="00965548"/>
    <w:rsid w:val="00965719"/>
    <w:rsid w:val="0097014F"/>
    <w:rsid w:val="00972BFB"/>
    <w:rsid w:val="00974B61"/>
    <w:rsid w:val="00974E7A"/>
    <w:rsid w:val="00975C03"/>
    <w:rsid w:val="0097638C"/>
    <w:rsid w:val="00980BEF"/>
    <w:rsid w:val="0098134F"/>
    <w:rsid w:val="0098199B"/>
    <w:rsid w:val="0098604E"/>
    <w:rsid w:val="00986871"/>
    <w:rsid w:val="00991903"/>
    <w:rsid w:val="00992BF5"/>
    <w:rsid w:val="00993607"/>
    <w:rsid w:val="00994B7A"/>
    <w:rsid w:val="009967D8"/>
    <w:rsid w:val="00996F0C"/>
    <w:rsid w:val="00997DFF"/>
    <w:rsid w:val="009A2596"/>
    <w:rsid w:val="009A3DE8"/>
    <w:rsid w:val="009A55FD"/>
    <w:rsid w:val="009A7CE1"/>
    <w:rsid w:val="009B15C1"/>
    <w:rsid w:val="009B2548"/>
    <w:rsid w:val="009B360F"/>
    <w:rsid w:val="009B3CEE"/>
    <w:rsid w:val="009B3F98"/>
    <w:rsid w:val="009B48E2"/>
    <w:rsid w:val="009B5272"/>
    <w:rsid w:val="009C0487"/>
    <w:rsid w:val="009C2083"/>
    <w:rsid w:val="009C2F86"/>
    <w:rsid w:val="009C33DF"/>
    <w:rsid w:val="009C3E82"/>
    <w:rsid w:val="009C5635"/>
    <w:rsid w:val="009C7731"/>
    <w:rsid w:val="009C7931"/>
    <w:rsid w:val="009D0121"/>
    <w:rsid w:val="009D2C7A"/>
    <w:rsid w:val="009D30C6"/>
    <w:rsid w:val="009E272A"/>
    <w:rsid w:val="009E33E8"/>
    <w:rsid w:val="009E7E6C"/>
    <w:rsid w:val="009F1F61"/>
    <w:rsid w:val="009F2ED4"/>
    <w:rsid w:val="009F352C"/>
    <w:rsid w:val="009F58AE"/>
    <w:rsid w:val="009F617B"/>
    <w:rsid w:val="00A047A7"/>
    <w:rsid w:val="00A04D22"/>
    <w:rsid w:val="00A04DDC"/>
    <w:rsid w:val="00A103C8"/>
    <w:rsid w:val="00A109CE"/>
    <w:rsid w:val="00A10F17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3F32"/>
    <w:rsid w:val="00A24FDC"/>
    <w:rsid w:val="00A2694A"/>
    <w:rsid w:val="00A273CE"/>
    <w:rsid w:val="00A3052C"/>
    <w:rsid w:val="00A315F9"/>
    <w:rsid w:val="00A33C86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1610"/>
    <w:rsid w:val="00A53498"/>
    <w:rsid w:val="00A570FA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2EE2"/>
    <w:rsid w:val="00A83490"/>
    <w:rsid w:val="00A8437C"/>
    <w:rsid w:val="00A84ADB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67E4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138C"/>
    <w:rsid w:val="00AB3297"/>
    <w:rsid w:val="00AB473E"/>
    <w:rsid w:val="00AB4DD4"/>
    <w:rsid w:val="00AB5030"/>
    <w:rsid w:val="00AB532C"/>
    <w:rsid w:val="00AB5833"/>
    <w:rsid w:val="00AB75EF"/>
    <w:rsid w:val="00AC058D"/>
    <w:rsid w:val="00AC074A"/>
    <w:rsid w:val="00AC2D5B"/>
    <w:rsid w:val="00AC402B"/>
    <w:rsid w:val="00AC48BB"/>
    <w:rsid w:val="00AC55F5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02E"/>
    <w:rsid w:val="00AE5AAC"/>
    <w:rsid w:val="00AF066F"/>
    <w:rsid w:val="00AF24D2"/>
    <w:rsid w:val="00AF592C"/>
    <w:rsid w:val="00AF5A50"/>
    <w:rsid w:val="00B006C1"/>
    <w:rsid w:val="00B01FF8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54E5"/>
    <w:rsid w:val="00B310C5"/>
    <w:rsid w:val="00B316B8"/>
    <w:rsid w:val="00B31E08"/>
    <w:rsid w:val="00B33440"/>
    <w:rsid w:val="00B33BDA"/>
    <w:rsid w:val="00B35301"/>
    <w:rsid w:val="00B40938"/>
    <w:rsid w:val="00B428D6"/>
    <w:rsid w:val="00B42C25"/>
    <w:rsid w:val="00B43198"/>
    <w:rsid w:val="00B4388C"/>
    <w:rsid w:val="00B4587E"/>
    <w:rsid w:val="00B46FC8"/>
    <w:rsid w:val="00B47D70"/>
    <w:rsid w:val="00B52BBE"/>
    <w:rsid w:val="00B52D28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263D"/>
    <w:rsid w:val="00B74CC6"/>
    <w:rsid w:val="00B7668A"/>
    <w:rsid w:val="00B77F17"/>
    <w:rsid w:val="00B81CFC"/>
    <w:rsid w:val="00B82375"/>
    <w:rsid w:val="00B851C5"/>
    <w:rsid w:val="00B857AB"/>
    <w:rsid w:val="00B86B32"/>
    <w:rsid w:val="00B87066"/>
    <w:rsid w:val="00B87DA0"/>
    <w:rsid w:val="00B90D33"/>
    <w:rsid w:val="00B91D4C"/>
    <w:rsid w:val="00B91DD9"/>
    <w:rsid w:val="00B93DFF"/>
    <w:rsid w:val="00B94049"/>
    <w:rsid w:val="00B9419A"/>
    <w:rsid w:val="00B96E34"/>
    <w:rsid w:val="00B97DC5"/>
    <w:rsid w:val="00BA1839"/>
    <w:rsid w:val="00BA20C2"/>
    <w:rsid w:val="00BA2BE3"/>
    <w:rsid w:val="00BA4F7F"/>
    <w:rsid w:val="00BA53AA"/>
    <w:rsid w:val="00BA74F3"/>
    <w:rsid w:val="00BA7682"/>
    <w:rsid w:val="00BA790A"/>
    <w:rsid w:val="00BB010E"/>
    <w:rsid w:val="00BB1BF2"/>
    <w:rsid w:val="00BB1DFA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3B91"/>
    <w:rsid w:val="00BC4848"/>
    <w:rsid w:val="00BC4B67"/>
    <w:rsid w:val="00BC507C"/>
    <w:rsid w:val="00BC5471"/>
    <w:rsid w:val="00BC5B60"/>
    <w:rsid w:val="00BC65A1"/>
    <w:rsid w:val="00BC75A4"/>
    <w:rsid w:val="00BC77B6"/>
    <w:rsid w:val="00BD13CB"/>
    <w:rsid w:val="00BD1FAE"/>
    <w:rsid w:val="00BD33E0"/>
    <w:rsid w:val="00BD3F5D"/>
    <w:rsid w:val="00BD7053"/>
    <w:rsid w:val="00BE14CD"/>
    <w:rsid w:val="00BE24BA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07542"/>
    <w:rsid w:val="00C10100"/>
    <w:rsid w:val="00C11ECB"/>
    <w:rsid w:val="00C1350D"/>
    <w:rsid w:val="00C147EC"/>
    <w:rsid w:val="00C20EA2"/>
    <w:rsid w:val="00C23731"/>
    <w:rsid w:val="00C27467"/>
    <w:rsid w:val="00C2761E"/>
    <w:rsid w:val="00C30058"/>
    <w:rsid w:val="00C33180"/>
    <w:rsid w:val="00C338A3"/>
    <w:rsid w:val="00C35D31"/>
    <w:rsid w:val="00C37D9C"/>
    <w:rsid w:val="00C40275"/>
    <w:rsid w:val="00C44D9C"/>
    <w:rsid w:val="00C45C28"/>
    <w:rsid w:val="00C45EC4"/>
    <w:rsid w:val="00C464ED"/>
    <w:rsid w:val="00C52699"/>
    <w:rsid w:val="00C52FB2"/>
    <w:rsid w:val="00C551FC"/>
    <w:rsid w:val="00C5639D"/>
    <w:rsid w:val="00C56D67"/>
    <w:rsid w:val="00C57CA5"/>
    <w:rsid w:val="00C6024B"/>
    <w:rsid w:val="00C61B41"/>
    <w:rsid w:val="00C6240F"/>
    <w:rsid w:val="00C706CC"/>
    <w:rsid w:val="00C7297C"/>
    <w:rsid w:val="00C72B92"/>
    <w:rsid w:val="00C73585"/>
    <w:rsid w:val="00C73A9E"/>
    <w:rsid w:val="00C73E84"/>
    <w:rsid w:val="00C754AD"/>
    <w:rsid w:val="00C75E94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D05"/>
    <w:rsid w:val="00CE2EC0"/>
    <w:rsid w:val="00CE3168"/>
    <w:rsid w:val="00CE3A9A"/>
    <w:rsid w:val="00CE3ED2"/>
    <w:rsid w:val="00CE5DE4"/>
    <w:rsid w:val="00CE729D"/>
    <w:rsid w:val="00CE7DD6"/>
    <w:rsid w:val="00CF2627"/>
    <w:rsid w:val="00CF354F"/>
    <w:rsid w:val="00D0168B"/>
    <w:rsid w:val="00D01D78"/>
    <w:rsid w:val="00D054C8"/>
    <w:rsid w:val="00D121FF"/>
    <w:rsid w:val="00D12355"/>
    <w:rsid w:val="00D14041"/>
    <w:rsid w:val="00D154CE"/>
    <w:rsid w:val="00D16248"/>
    <w:rsid w:val="00D17AAF"/>
    <w:rsid w:val="00D20063"/>
    <w:rsid w:val="00D233AB"/>
    <w:rsid w:val="00D2406A"/>
    <w:rsid w:val="00D255AA"/>
    <w:rsid w:val="00D300D9"/>
    <w:rsid w:val="00D3060D"/>
    <w:rsid w:val="00D30DF6"/>
    <w:rsid w:val="00D30E71"/>
    <w:rsid w:val="00D3183B"/>
    <w:rsid w:val="00D322D5"/>
    <w:rsid w:val="00D327AF"/>
    <w:rsid w:val="00D33122"/>
    <w:rsid w:val="00D33987"/>
    <w:rsid w:val="00D350D6"/>
    <w:rsid w:val="00D35F27"/>
    <w:rsid w:val="00D3640D"/>
    <w:rsid w:val="00D436EA"/>
    <w:rsid w:val="00D44B02"/>
    <w:rsid w:val="00D44EF1"/>
    <w:rsid w:val="00D4578D"/>
    <w:rsid w:val="00D45FAC"/>
    <w:rsid w:val="00D46074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E95"/>
    <w:rsid w:val="00D65A12"/>
    <w:rsid w:val="00D65CAA"/>
    <w:rsid w:val="00D70060"/>
    <w:rsid w:val="00D7087E"/>
    <w:rsid w:val="00D71503"/>
    <w:rsid w:val="00D71CEF"/>
    <w:rsid w:val="00D7223E"/>
    <w:rsid w:val="00D725F2"/>
    <w:rsid w:val="00D72EA2"/>
    <w:rsid w:val="00D73589"/>
    <w:rsid w:val="00D746BC"/>
    <w:rsid w:val="00D77021"/>
    <w:rsid w:val="00D8008D"/>
    <w:rsid w:val="00D80689"/>
    <w:rsid w:val="00D80B85"/>
    <w:rsid w:val="00D81943"/>
    <w:rsid w:val="00D84BB5"/>
    <w:rsid w:val="00D86BA5"/>
    <w:rsid w:val="00D875E1"/>
    <w:rsid w:val="00D92323"/>
    <w:rsid w:val="00D93789"/>
    <w:rsid w:val="00D93AA4"/>
    <w:rsid w:val="00D93DB7"/>
    <w:rsid w:val="00D9425D"/>
    <w:rsid w:val="00D943F6"/>
    <w:rsid w:val="00D95B3B"/>
    <w:rsid w:val="00D96ED1"/>
    <w:rsid w:val="00D97282"/>
    <w:rsid w:val="00D97FF6"/>
    <w:rsid w:val="00DA22B4"/>
    <w:rsid w:val="00DA302A"/>
    <w:rsid w:val="00DA305A"/>
    <w:rsid w:val="00DA357B"/>
    <w:rsid w:val="00DA3EE2"/>
    <w:rsid w:val="00DA4141"/>
    <w:rsid w:val="00DA4A2B"/>
    <w:rsid w:val="00DA6F57"/>
    <w:rsid w:val="00DA78EE"/>
    <w:rsid w:val="00DA7BD5"/>
    <w:rsid w:val="00DB03BA"/>
    <w:rsid w:val="00DB1172"/>
    <w:rsid w:val="00DB154B"/>
    <w:rsid w:val="00DB30D2"/>
    <w:rsid w:val="00DB3C07"/>
    <w:rsid w:val="00DB3F70"/>
    <w:rsid w:val="00DB5EBA"/>
    <w:rsid w:val="00DB771A"/>
    <w:rsid w:val="00DB7B03"/>
    <w:rsid w:val="00DC069F"/>
    <w:rsid w:val="00DC0DAB"/>
    <w:rsid w:val="00DC135D"/>
    <w:rsid w:val="00DC153C"/>
    <w:rsid w:val="00DC3D0D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50FB"/>
    <w:rsid w:val="00DD7346"/>
    <w:rsid w:val="00DE1F9D"/>
    <w:rsid w:val="00DE338F"/>
    <w:rsid w:val="00DE5625"/>
    <w:rsid w:val="00DE5D39"/>
    <w:rsid w:val="00DE6AA4"/>
    <w:rsid w:val="00DE775E"/>
    <w:rsid w:val="00DF35E7"/>
    <w:rsid w:val="00DF3A5D"/>
    <w:rsid w:val="00DF4661"/>
    <w:rsid w:val="00DF60F6"/>
    <w:rsid w:val="00DF696F"/>
    <w:rsid w:val="00DF6CE6"/>
    <w:rsid w:val="00E00E5A"/>
    <w:rsid w:val="00E01E13"/>
    <w:rsid w:val="00E0340B"/>
    <w:rsid w:val="00E03F95"/>
    <w:rsid w:val="00E04083"/>
    <w:rsid w:val="00E043B1"/>
    <w:rsid w:val="00E04B82"/>
    <w:rsid w:val="00E05248"/>
    <w:rsid w:val="00E05F8C"/>
    <w:rsid w:val="00E0729F"/>
    <w:rsid w:val="00E07BFE"/>
    <w:rsid w:val="00E12B73"/>
    <w:rsid w:val="00E13D73"/>
    <w:rsid w:val="00E140E4"/>
    <w:rsid w:val="00E17F79"/>
    <w:rsid w:val="00E20472"/>
    <w:rsid w:val="00E21114"/>
    <w:rsid w:val="00E21C64"/>
    <w:rsid w:val="00E22B00"/>
    <w:rsid w:val="00E22CFD"/>
    <w:rsid w:val="00E23B4F"/>
    <w:rsid w:val="00E23BC8"/>
    <w:rsid w:val="00E23D43"/>
    <w:rsid w:val="00E24F18"/>
    <w:rsid w:val="00E2540D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406CB"/>
    <w:rsid w:val="00E43509"/>
    <w:rsid w:val="00E43BE9"/>
    <w:rsid w:val="00E44AB6"/>
    <w:rsid w:val="00E44E96"/>
    <w:rsid w:val="00E47BA4"/>
    <w:rsid w:val="00E5246D"/>
    <w:rsid w:val="00E5337F"/>
    <w:rsid w:val="00E54A85"/>
    <w:rsid w:val="00E54AA0"/>
    <w:rsid w:val="00E55336"/>
    <w:rsid w:val="00E55342"/>
    <w:rsid w:val="00E554D2"/>
    <w:rsid w:val="00E558E6"/>
    <w:rsid w:val="00E57D82"/>
    <w:rsid w:val="00E60A97"/>
    <w:rsid w:val="00E62030"/>
    <w:rsid w:val="00E655FD"/>
    <w:rsid w:val="00E66CCE"/>
    <w:rsid w:val="00E70B81"/>
    <w:rsid w:val="00E72016"/>
    <w:rsid w:val="00E723CF"/>
    <w:rsid w:val="00E75254"/>
    <w:rsid w:val="00E81552"/>
    <w:rsid w:val="00E836C9"/>
    <w:rsid w:val="00E848FF"/>
    <w:rsid w:val="00E87126"/>
    <w:rsid w:val="00E9047C"/>
    <w:rsid w:val="00E90ADB"/>
    <w:rsid w:val="00E913B9"/>
    <w:rsid w:val="00E919CC"/>
    <w:rsid w:val="00E92E82"/>
    <w:rsid w:val="00E937E0"/>
    <w:rsid w:val="00E946DD"/>
    <w:rsid w:val="00E954AF"/>
    <w:rsid w:val="00E95F8B"/>
    <w:rsid w:val="00E96038"/>
    <w:rsid w:val="00EA16D1"/>
    <w:rsid w:val="00EA1D2C"/>
    <w:rsid w:val="00EA2D80"/>
    <w:rsid w:val="00EA2DEA"/>
    <w:rsid w:val="00EA37B2"/>
    <w:rsid w:val="00EA3B7F"/>
    <w:rsid w:val="00EA3D49"/>
    <w:rsid w:val="00EA4A0F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162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489F"/>
    <w:rsid w:val="00ED4A3D"/>
    <w:rsid w:val="00ED4DC2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4942"/>
    <w:rsid w:val="00F059BC"/>
    <w:rsid w:val="00F102EA"/>
    <w:rsid w:val="00F11B88"/>
    <w:rsid w:val="00F12DB5"/>
    <w:rsid w:val="00F13D25"/>
    <w:rsid w:val="00F13EFD"/>
    <w:rsid w:val="00F1513A"/>
    <w:rsid w:val="00F156E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A12"/>
    <w:rsid w:val="00F24738"/>
    <w:rsid w:val="00F24D48"/>
    <w:rsid w:val="00F252B1"/>
    <w:rsid w:val="00F30B08"/>
    <w:rsid w:val="00F33108"/>
    <w:rsid w:val="00F3345E"/>
    <w:rsid w:val="00F334F1"/>
    <w:rsid w:val="00F33DDD"/>
    <w:rsid w:val="00F36DD1"/>
    <w:rsid w:val="00F410C0"/>
    <w:rsid w:val="00F42ABC"/>
    <w:rsid w:val="00F4419C"/>
    <w:rsid w:val="00F45341"/>
    <w:rsid w:val="00F45E68"/>
    <w:rsid w:val="00F471EA"/>
    <w:rsid w:val="00F47778"/>
    <w:rsid w:val="00F479CC"/>
    <w:rsid w:val="00F50E62"/>
    <w:rsid w:val="00F510CF"/>
    <w:rsid w:val="00F52BC0"/>
    <w:rsid w:val="00F534DD"/>
    <w:rsid w:val="00F53E43"/>
    <w:rsid w:val="00F56B78"/>
    <w:rsid w:val="00F61451"/>
    <w:rsid w:val="00F61C0B"/>
    <w:rsid w:val="00F6221F"/>
    <w:rsid w:val="00F628F0"/>
    <w:rsid w:val="00F643B4"/>
    <w:rsid w:val="00F6543A"/>
    <w:rsid w:val="00F666A9"/>
    <w:rsid w:val="00F67318"/>
    <w:rsid w:val="00F67E9F"/>
    <w:rsid w:val="00F67F59"/>
    <w:rsid w:val="00F71CE2"/>
    <w:rsid w:val="00F737A3"/>
    <w:rsid w:val="00F73B3F"/>
    <w:rsid w:val="00F73D0F"/>
    <w:rsid w:val="00F73DCD"/>
    <w:rsid w:val="00F7442E"/>
    <w:rsid w:val="00F81D6B"/>
    <w:rsid w:val="00F81DA4"/>
    <w:rsid w:val="00F827C3"/>
    <w:rsid w:val="00F83809"/>
    <w:rsid w:val="00F84ECF"/>
    <w:rsid w:val="00F853D8"/>
    <w:rsid w:val="00F8586C"/>
    <w:rsid w:val="00F860FF"/>
    <w:rsid w:val="00F86F7F"/>
    <w:rsid w:val="00F871F3"/>
    <w:rsid w:val="00F87A3E"/>
    <w:rsid w:val="00F906EF"/>
    <w:rsid w:val="00F938A3"/>
    <w:rsid w:val="00F93978"/>
    <w:rsid w:val="00F939A6"/>
    <w:rsid w:val="00F93B6A"/>
    <w:rsid w:val="00F960D8"/>
    <w:rsid w:val="00FA065B"/>
    <w:rsid w:val="00FA2855"/>
    <w:rsid w:val="00FA31CE"/>
    <w:rsid w:val="00FA55A6"/>
    <w:rsid w:val="00FA5D8C"/>
    <w:rsid w:val="00FB02BB"/>
    <w:rsid w:val="00FB1043"/>
    <w:rsid w:val="00FB108E"/>
    <w:rsid w:val="00FB32F5"/>
    <w:rsid w:val="00FB342D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C7C05"/>
    <w:rsid w:val="00FD1C89"/>
    <w:rsid w:val="00FD3291"/>
    <w:rsid w:val="00FD5523"/>
    <w:rsid w:val="00FD6125"/>
    <w:rsid w:val="00FD6E79"/>
    <w:rsid w:val="00FD7DE4"/>
    <w:rsid w:val="00FE0B8F"/>
    <w:rsid w:val="00FE1F94"/>
    <w:rsid w:val="00FE5351"/>
    <w:rsid w:val="00FF1126"/>
    <w:rsid w:val="00FF11AA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C135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DC135D"/>
    <w:pPr>
      <w:numPr>
        <w:numId w:val="11"/>
      </w:numPr>
      <w:spacing w:before="60" w:after="60"/>
      <w:ind w:left="1758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DC135D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DC135D"/>
    <w:pPr>
      <w:numPr>
        <w:numId w:val="2"/>
      </w:numPr>
      <w:spacing w:before="60" w:after="60"/>
      <w:ind w:left="3119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DC135D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01F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yperlink" Target="http://www.jorgesanchez.net/bd/sgbd.html" TargetMode="External"/><Relationship Id="rId42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1.png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%20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15.png"/><Relationship Id="rId41" Type="http://schemas.openxmlformats.org/officeDocument/2006/relationships/image" Target="media/image24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://dev.mysql.com/doc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://ocw.uoc.edu/informatica-tecnologia-y-multimedia/bases-de-datos/Course_listing" TargetMode="External"/><Relationship Id="rId43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ISO_3166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754A-3A86-4AAD-A49D-20606537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1840</TotalTime>
  <Pages>36</Pages>
  <Words>10513</Words>
  <Characters>57824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68201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72</cp:revision>
  <cp:lastPrinted>2010-03-01T17:35:00Z</cp:lastPrinted>
  <dcterms:created xsi:type="dcterms:W3CDTF">2015-12-18T10:15:00Z</dcterms:created>
  <dcterms:modified xsi:type="dcterms:W3CDTF">2016-02-15T18:45:00Z</dcterms:modified>
</cp:coreProperties>
</file>