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BF2E0C" w:rsidP="00587878">
      <w:pPr>
        <w:pStyle w:val="t1"/>
      </w:pPr>
      <w:bookmarkStart w:id="0" w:name="_Toc417547470"/>
      <w:r>
        <w:t>Boletín de exercicios 6</w:t>
      </w:r>
      <w:r w:rsidR="00400339">
        <w:t xml:space="preserve">. Consultas </w:t>
      </w:r>
      <w:r w:rsidR="00054F42">
        <w:t xml:space="preserve">con </w:t>
      </w:r>
      <w:r>
        <w:t>subconsultas</w:t>
      </w:r>
    </w:p>
    <w:bookmarkEnd w:id="0"/>
    <w:p w:rsidR="00116042" w:rsidRPr="008B4155" w:rsidRDefault="00BF2E0C" w:rsidP="00116042">
      <w:pPr>
        <w:pStyle w:val="tx1"/>
        <w:ind w:left="0"/>
        <w:rPr>
          <w:b/>
        </w:rPr>
      </w:pPr>
      <w:r>
        <w:rPr>
          <w:b/>
        </w:rPr>
        <w:t>R</w:t>
      </w:r>
      <w:r w:rsidRPr="00BF2E0C">
        <w:rPr>
          <w:b/>
        </w:rPr>
        <w:t>ealizar as seguintes consultas utilizando operadores relacionais p</w:t>
      </w:r>
      <w:r w:rsidR="00701653">
        <w:rPr>
          <w:b/>
        </w:rPr>
        <w:t>a</w:t>
      </w:r>
      <w:r w:rsidRPr="00BF2E0C">
        <w:rPr>
          <w:b/>
        </w:rPr>
        <w:t>ra relacionar unha consu</w:t>
      </w:r>
      <w:r w:rsidRPr="00BF2E0C">
        <w:rPr>
          <w:b/>
        </w:rPr>
        <w:t>l</w:t>
      </w:r>
      <w:r w:rsidRPr="00BF2E0C">
        <w:rPr>
          <w:b/>
        </w:rPr>
        <w:t>ta principal con subconsultas dentro dunha condición</w:t>
      </w:r>
      <w:r w:rsidR="00116042" w:rsidRPr="008B4155">
        <w:rPr>
          <w:b/>
        </w:rPr>
        <w:t>.</w:t>
      </w:r>
    </w:p>
    <w:p w:rsidR="00116042" w:rsidRPr="00116042" w:rsidRDefault="00116042" w:rsidP="00116042">
      <w:pPr>
        <w:pStyle w:val="n7"/>
        <w:ind w:left="0"/>
        <w:rPr>
          <w:sz w:val="28"/>
        </w:rPr>
      </w:pPr>
      <w:r w:rsidRPr="00116042">
        <w:rPr>
          <w:sz w:val="28"/>
        </w:rPr>
        <w:t>Sobre a base de datos tendaBD</w:t>
      </w:r>
      <w:r w:rsidR="008B4155">
        <w:rPr>
          <w:sz w:val="28"/>
        </w:rPr>
        <w:t>.</w:t>
      </w:r>
    </w:p>
    <w:p w:rsidR="00BF2E0C" w:rsidRDefault="00BF2E0C" w:rsidP="00BF2E0C">
      <w:pPr>
        <w:pStyle w:val="p1"/>
        <w:tabs>
          <w:tab w:val="clear" w:pos="1191"/>
        </w:tabs>
        <w:ind w:left="567"/>
      </w:pPr>
      <w:r>
        <w:t>Tarefa 6.1. Seleccionar</w:t>
      </w:r>
      <w:r w:rsidRPr="00482EDE">
        <w:t xml:space="preserve"> </w:t>
      </w:r>
      <w:r>
        <w:t>código e peso d</w:t>
      </w:r>
      <w:r w:rsidRPr="00482EDE">
        <w:t>os artigos que teñen o peso máis pequeno có peso do artigo de código '077WN45'</w:t>
      </w:r>
      <w:r>
        <w:t>.</w:t>
      </w:r>
    </w:p>
    <w:p w:rsidR="00BF2E0C" w:rsidRPr="001C48A2" w:rsidRDefault="00BF2E0C" w:rsidP="00BF2E0C">
      <w:pPr>
        <w:pStyle w:val="p1"/>
        <w:tabs>
          <w:tab w:val="clear" w:pos="1191"/>
        </w:tabs>
        <w:ind w:left="567"/>
      </w:pPr>
      <w:r>
        <w:t>Tarefa 6.2. Seleccionar código, nome, peso e cor dos artigos da mesma cor có artigo de cód</w:t>
      </w:r>
      <w:r>
        <w:t>i</w:t>
      </w:r>
      <w:r>
        <w:t>go '242C283', e que teñan un peso maior ou igual co peso medio de todos os artigos.</w:t>
      </w:r>
    </w:p>
    <w:p w:rsidR="00BF2E0C" w:rsidRPr="006678D8" w:rsidRDefault="00BF2E0C" w:rsidP="00BF2E0C">
      <w:pPr>
        <w:pStyle w:val="p1"/>
        <w:tabs>
          <w:tab w:val="clear" w:pos="1191"/>
        </w:tabs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6.3. Seleccionar código da tenda e nome do xerente das tendas nas que se vendeu polo menos unha unidade do artigo de código ' 077WN45'.</w:t>
      </w:r>
    </w:p>
    <w:p w:rsidR="00BF2E0C" w:rsidRDefault="00BF2E0C" w:rsidP="00BF2E0C">
      <w:pPr>
        <w:pStyle w:val="p1"/>
        <w:tabs>
          <w:tab w:val="clear" w:pos="1191"/>
        </w:tabs>
        <w:ind w:left="567"/>
      </w:pPr>
      <w:r>
        <w:t>Tarefa 6.4. Mostrar a lista de artigos cun prezo de venta maior có prezo de venta do artigo máis barato de cor negra. Obter o mesmo resultado nos dous casos seguintes:</w:t>
      </w:r>
    </w:p>
    <w:p w:rsidR="00BF2E0C" w:rsidRDefault="00BF2E0C" w:rsidP="00924004">
      <w:pPr>
        <w:pStyle w:val="p2"/>
        <w:tabs>
          <w:tab w:val="clear" w:pos="2043"/>
          <w:tab w:val="num" w:pos="3120"/>
        </w:tabs>
        <w:ind w:left="1134"/>
      </w:pPr>
      <w:r w:rsidRPr="006A7FFB">
        <w:t>Utilizando</w:t>
      </w:r>
      <w:r>
        <w:t xml:space="preserve"> </w:t>
      </w:r>
      <w:r w:rsidRPr="001C48A2">
        <w:rPr>
          <w:i/>
        </w:rPr>
        <w:t>any</w:t>
      </w:r>
      <w:r>
        <w:t>.</w:t>
      </w:r>
    </w:p>
    <w:p w:rsidR="00BF2E0C" w:rsidRDefault="00BF2E0C" w:rsidP="00924004">
      <w:pPr>
        <w:pStyle w:val="p2"/>
        <w:tabs>
          <w:tab w:val="clear" w:pos="2043"/>
          <w:tab w:val="num" w:pos="3120"/>
        </w:tabs>
        <w:ind w:left="1134"/>
      </w:pPr>
      <w:r>
        <w:t xml:space="preserve">Utilizando a función </w:t>
      </w:r>
      <w:r>
        <w:rPr>
          <w:i/>
        </w:rPr>
        <w:t>min()</w:t>
      </w:r>
      <w:r>
        <w:t>.</w:t>
      </w:r>
    </w:p>
    <w:p w:rsidR="00BF2E0C" w:rsidRPr="001B495B" w:rsidRDefault="00BF2E0C" w:rsidP="00BF2E0C">
      <w:pPr>
        <w:pStyle w:val="p1"/>
        <w:tabs>
          <w:tab w:val="clear" w:pos="1191"/>
        </w:tabs>
        <w:ind w:left="567"/>
        <w:rPr>
          <w:highlight w:val="white"/>
        </w:rPr>
      </w:pPr>
      <w:r>
        <w:t xml:space="preserve">Tarefa 6.5. </w:t>
      </w:r>
      <w:r>
        <w:rPr>
          <w:highlight w:val="white"/>
        </w:rPr>
        <w:t>Seleccionar</w:t>
      </w:r>
      <w:r w:rsidRPr="001B495B">
        <w:rPr>
          <w:highlight w:val="white"/>
        </w:rPr>
        <w:t xml:space="preserve"> código de artigo, descrición do artigo e código do provedor para os a</w:t>
      </w:r>
      <w:r w:rsidRPr="001B495B">
        <w:rPr>
          <w:highlight w:val="white"/>
        </w:rPr>
        <w:t>r</w:t>
      </w:r>
      <w:r w:rsidRPr="001B495B">
        <w:rPr>
          <w:highlight w:val="white"/>
        </w:rPr>
        <w:t xml:space="preserve">tigos que subministra o provedor </w:t>
      </w:r>
      <w:r>
        <w:rPr>
          <w:highlight w:val="white"/>
        </w:rPr>
        <w:t xml:space="preserve">que ten o nome </w:t>
      </w:r>
      <w:r w:rsidRPr="001B495B">
        <w:rPr>
          <w:highlight w:val="white"/>
        </w:rPr>
        <w:t>SEAGATE.</w:t>
      </w:r>
    </w:p>
    <w:p w:rsidR="008B4155" w:rsidRDefault="00BF2E0C" w:rsidP="00BF2E0C">
      <w:pPr>
        <w:pStyle w:val="p1"/>
        <w:tabs>
          <w:tab w:val="clear" w:pos="1191"/>
        </w:tabs>
        <w:ind w:left="567"/>
      </w:pPr>
      <w:r>
        <w:t>Tarefa 6.6. Mostrar información do artigo máis caro, Seleccionando o seu código, nome, pr</w:t>
      </w:r>
      <w:r>
        <w:t>e</w:t>
      </w:r>
      <w:r>
        <w:t>zo de venta e nome do provedor que o subministra</w:t>
      </w:r>
    </w:p>
    <w:p w:rsidR="008B4155" w:rsidRPr="008B4155" w:rsidRDefault="008B4155" w:rsidP="008B4155">
      <w:pPr>
        <w:rPr>
          <w:lang w:eastAsia="gl-ES"/>
        </w:rPr>
      </w:pPr>
    </w:p>
    <w:p w:rsidR="008B4155" w:rsidRDefault="008B4155" w:rsidP="008B4155">
      <w:pPr>
        <w:pStyle w:val="n7"/>
        <w:ind w:left="0"/>
        <w:rPr>
          <w:sz w:val="28"/>
        </w:rPr>
      </w:pPr>
      <w:r w:rsidRPr="008B4155">
        <w:rPr>
          <w:sz w:val="28"/>
        </w:rPr>
        <w:t>Sobre a base de datos traballadores</w:t>
      </w:r>
    </w:p>
    <w:p w:rsidR="00BF2E0C" w:rsidRDefault="00924004" w:rsidP="00BF2E0C">
      <w:pPr>
        <w:pStyle w:val="p1"/>
        <w:tabs>
          <w:tab w:val="clear" w:pos="1191"/>
        </w:tabs>
        <w:ind w:left="567"/>
      </w:pPr>
      <w:r>
        <w:t>Tarefa 6</w:t>
      </w:r>
      <w:r w:rsidR="00BF2E0C">
        <w:t>.7. Mostrar nomes e salarios dos empregados que teñan salario maior có salario de tódolos empregados do departamento 122. O resultado móstrase ordenado por nome de e</w:t>
      </w:r>
      <w:r w:rsidR="00BF2E0C">
        <w:t>m</w:t>
      </w:r>
      <w:r w:rsidR="00BF2E0C">
        <w:t>pregado.</w:t>
      </w:r>
    </w:p>
    <w:p w:rsidR="00BF2E0C" w:rsidRDefault="00924004" w:rsidP="00BF2E0C">
      <w:pPr>
        <w:pStyle w:val="p1"/>
        <w:tabs>
          <w:tab w:val="clear" w:pos="1191"/>
        </w:tabs>
        <w:ind w:left="567"/>
      </w:pPr>
      <w:r>
        <w:t>Tarefa 6</w:t>
      </w:r>
      <w:r w:rsidR="00BF2E0C">
        <w:t>.8. Mostrar os nomes e salarios dos empregados con salarios maiores ou iguais a o de Claudia Fierro, ordenados alfabeticamente. Resolver esta consulta:</w:t>
      </w:r>
    </w:p>
    <w:p w:rsidR="00BF2E0C" w:rsidRDefault="00BF2E0C" w:rsidP="00BF2E0C">
      <w:pPr>
        <w:pStyle w:val="p2"/>
        <w:tabs>
          <w:tab w:val="clear" w:pos="2043"/>
        </w:tabs>
        <w:ind w:left="1134"/>
      </w:pPr>
      <w:r>
        <w:t>con subconsulta.</w:t>
      </w:r>
    </w:p>
    <w:p w:rsidR="00BF2E0C" w:rsidRDefault="00BF2E0C" w:rsidP="00BF2E0C">
      <w:pPr>
        <w:pStyle w:val="p2"/>
        <w:tabs>
          <w:tab w:val="clear" w:pos="2043"/>
        </w:tabs>
        <w:ind w:left="1134"/>
      </w:pPr>
      <w:r>
        <w:t>sen subconsulta utilizando JOIN.</w:t>
      </w:r>
    </w:p>
    <w:p w:rsidR="00BF2E0C" w:rsidRDefault="00924004" w:rsidP="00BF2E0C">
      <w:pPr>
        <w:pStyle w:val="p1"/>
        <w:tabs>
          <w:tab w:val="clear" w:pos="1191"/>
        </w:tabs>
        <w:ind w:left="567"/>
      </w:pPr>
      <w:r>
        <w:t>Tarefa 6</w:t>
      </w:r>
      <w:r w:rsidR="00BF2E0C">
        <w:t>.9. Mostrar nome e presuposto dos departamentos que teñen o presuposto máis alto e o máis baixo.</w:t>
      </w:r>
    </w:p>
    <w:p w:rsidR="00BF2E0C" w:rsidRPr="001E77EA" w:rsidRDefault="00924004" w:rsidP="00BF2E0C">
      <w:pPr>
        <w:pStyle w:val="p1"/>
        <w:tabs>
          <w:tab w:val="clear" w:pos="1191"/>
        </w:tabs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6</w:t>
      </w:r>
      <w:r w:rsidR="00BF2E0C">
        <w:t>.10. Mostrar número, nome, data de ingreso na empresa e nome do departamento no que traballa o empregado ou empregados que levan máis tempo na empresa.</w:t>
      </w:r>
    </w:p>
    <w:p w:rsidR="00BF2E0C" w:rsidRDefault="00924004" w:rsidP="00BF2E0C">
      <w:pPr>
        <w:pStyle w:val="p1"/>
        <w:tabs>
          <w:tab w:val="clear" w:pos="1191"/>
        </w:tabs>
        <w:ind w:left="567"/>
      </w:pPr>
      <w:r>
        <w:t>Tarefa 6</w:t>
      </w:r>
      <w:r w:rsidR="00BF2E0C">
        <w:t>.11. Mostrar nome e salario dos empregados que cumpran algunha das seguintes co</w:t>
      </w:r>
      <w:r w:rsidR="00BF2E0C">
        <w:t>n</w:t>
      </w:r>
      <w:r w:rsidR="00BF2E0C">
        <w:t>dicións:</w:t>
      </w:r>
    </w:p>
    <w:p w:rsidR="00BF2E0C" w:rsidRDefault="00BF2E0C" w:rsidP="00924004">
      <w:pPr>
        <w:pStyle w:val="p2"/>
        <w:tabs>
          <w:tab w:val="clear" w:pos="2043"/>
        </w:tabs>
        <w:ind w:left="1134"/>
      </w:pPr>
      <w:r>
        <w:t>Ingresaron na empresa despois do 1-1-88.</w:t>
      </w:r>
    </w:p>
    <w:p w:rsidR="00BF2E0C" w:rsidRDefault="00BF2E0C" w:rsidP="00924004">
      <w:pPr>
        <w:pStyle w:val="p2"/>
        <w:tabs>
          <w:tab w:val="clear" w:pos="2043"/>
        </w:tabs>
        <w:ind w:left="1134"/>
      </w:pPr>
      <w:r>
        <w:t>Ingresaron na empresa antes do 1-1-88 pero teñen un salario inferior ao salario medio de todos os empregados da empresa.</w:t>
      </w:r>
    </w:p>
    <w:p w:rsidR="008B4155" w:rsidRDefault="00BF2E0C" w:rsidP="00BF2E0C">
      <w:pPr>
        <w:pStyle w:val="p1"/>
        <w:tabs>
          <w:tab w:val="clear" w:pos="1191"/>
        </w:tabs>
        <w:spacing w:after="0"/>
        <w:ind w:left="567"/>
      </w:pPr>
      <w:r>
        <w:t xml:space="preserve">Tarefa </w:t>
      </w:r>
      <w:r w:rsidR="00924004">
        <w:t>6</w:t>
      </w:r>
      <w:r>
        <w:t>.12. Mostrar a extensión telefónica asignada a máis empregados indicando o número de empregados que a comparten. Se hai máis dunha, deben aparecer todas.</w:t>
      </w:r>
    </w:p>
    <w:p w:rsidR="00B96218" w:rsidRDefault="00B96218" w:rsidP="00B96218">
      <w:pPr>
        <w:pStyle w:val="p1"/>
        <w:numPr>
          <w:ilvl w:val="0"/>
          <w:numId w:val="0"/>
        </w:numPr>
        <w:spacing w:after="0"/>
        <w:ind w:left="283"/>
      </w:pPr>
    </w:p>
    <w:p w:rsidR="00B96218" w:rsidRDefault="00B96218" w:rsidP="00B96218">
      <w:pPr>
        <w:pStyle w:val="p1"/>
        <w:numPr>
          <w:ilvl w:val="0"/>
          <w:numId w:val="0"/>
        </w:numPr>
        <w:spacing w:after="0"/>
        <w:ind w:left="283"/>
      </w:pPr>
    </w:p>
    <w:p w:rsidR="00B96218" w:rsidRDefault="00B96218" w:rsidP="00B96218">
      <w:pPr>
        <w:pStyle w:val="p1"/>
        <w:numPr>
          <w:ilvl w:val="0"/>
          <w:numId w:val="0"/>
        </w:numPr>
        <w:spacing w:after="0"/>
        <w:ind w:left="283"/>
      </w:pPr>
    </w:p>
    <w:p w:rsidR="00B96218" w:rsidRDefault="00B96218" w:rsidP="00B96218">
      <w:pPr>
        <w:pStyle w:val="p1"/>
        <w:numPr>
          <w:ilvl w:val="0"/>
          <w:numId w:val="0"/>
        </w:numPr>
        <w:spacing w:after="0"/>
        <w:ind w:left="283"/>
      </w:pPr>
    </w:p>
    <w:p w:rsidR="00B96218" w:rsidRDefault="00B96218" w:rsidP="00B96218">
      <w:pPr>
        <w:pStyle w:val="tx1"/>
        <w:ind w:left="0"/>
        <w:rPr>
          <w:b/>
        </w:rPr>
      </w:pPr>
      <w:r>
        <w:rPr>
          <w:b/>
        </w:rPr>
        <w:lastRenderedPageBreak/>
        <w:t>R</w:t>
      </w:r>
      <w:r w:rsidRPr="00B96218">
        <w:rPr>
          <w:b/>
        </w:rPr>
        <w:t>ealizar as seguintes consultas utilizando o predicado BETWEEN para relacionar unha co</w:t>
      </w:r>
      <w:r w:rsidRPr="00B96218">
        <w:rPr>
          <w:b/>
        </w:rPr>
        <w:t>n</w:t>
      </w:r>
      <w:r w:rsidRPr="00B96218">
        <w:rPr>
          <w:b/>
        </w:rPr>
        <w:t>sulta principal con subconsultas dentro dunha condición.</w:t>
      </w:r>
    </w:p>
    <w:p w:rsidR="00B96218" w:rsidRDefault="00B96218" w:rsidP="00B96218">
      <w:pPr>
        <w:pStyle w:val="n7"/>
        <w:ind w:left="0"/>
        <w:rPr>
          <w:sz w:val="28"/>
        </w:rPr>
      </w:pPr>
      <w:r w:rsidRPr="00B96218">
        <w:rPr>
          <w:sz w:val="28"/>
        </w:rPr>
        <w:t>Sobre a base de datos tendaBD</w:t>
      </w:r>
    </w:p>
    <w:p w:rsidR="00B96218" w:rsidRDefault="00B96218" w:rsidP="00B96218">
      <w:pPr>
        <w:pStyle w:val="p1"/>
        <w:tabs>
          <w:tab w:val="clear" w:pos="1191"/>
        </w:tabs>
        <w:ind w:left="567"/>
      </w:pPr>
      <w:r>
        <w:t>Tarefa 6.13. Mostrar nome e prezo de venda dos artigos que teñen un prezo de venda co</w:t>
      </w:r>
      <w:r>
        <w:t>m</w:t>
      </w:r>
      <w:r>
        <w:t>prendido entre o prezo do artigo '0713242' e a media de prezos de todos os artigos. Os datos deben mostrarse ordenados alfabeticamente polo nome do artigo.</w:t>
      </w:r>
    </w:p>
    <w:p w:rsidR="00B96218" w:rsidRPr="00B96218" w:rsidRDefault="00B96218" w:rsidP="00B96218">
      <w:pPr>
        <w:pStyle w:val="n7"/>
        <w:ind w:left="0"/>
        <w:rPr>
          <w:sz w:val="28"/>
        </w:rPr>
      </w:pPr>
      <w:r w:rsidRPr="00B96218">
        <w:rPr>
          <w:sz w:val="28"/>
        </w:rPr>
        <w:t>Sobre a base de datos traballadores</w:t>
      </w:r>
    </w:p>
    <w:p w:rsidR="00201205" w:rsidRDefault="00B96218" w:rsidP="00201205">
      <w:pPr>
        <w:pStyle w:val="p1"/>
        <w:tabs>
          <w:tab w:val="clear" w:pos="1191"/>
        </w:tabs>
        <w:ind w:left="567"/>
      </w:pPr>
      <w:r>
        <w:t xml:space="preserve">Tarefa 6.14. </w:t>
      </w:r>
      <w:r w:rsidRPr="00B96218">
        <w:t xml:space="preserve">Seleccionar o  nome e número de departamento dos empregados que pertenzan a un departamento cun presuposto comprendido entre os presupostos dos departamentos 122 e 121 (incluídos).  </w:t>
      </w:r>
      <w:r>
        <w:t>Os datos deben mostrarse ordenados de menor a maior polo número do d</w:t>
      </w:r>
      <w:r>
        <w:t>e</w:t>
      </w:r>
      <w:r>
        <w:t>partamento.</w:t>
      </w:r>
    </w:p>
    <w:p w:rsidR="00201205" w:rsidRDefault="00201205" w:rsidP="00201205">
      <w:pPr>
        <w:pStyle w:val="tx1"/>
        <w:ind w:left="0"/>
        <w:rPr>
          <w:b/>
        </w:rPr>
      </w:pPr>
    </w:p>
    <w:p w:rsidR="00201205" w:rsidRPr="00201205" w:rsidRDefault="00201205" w:rsidP="00201205">
      <w:pPr>
        <w:pStyle w:val="tx1"/>
        <w:ind w:left="0"/>
        <w:rPr>
          <w:b/>
        </w:rPr>
      </w:pPr>
      <w:r>
        <w:rPr>
          <w:b/>
        </w:rPr>
        <w:t>R</w:t>
      </w:r>
      <w:r w:rsidRPr="00201205">
        <w:rPr>
          <w:b/>
        </w:rPr>
        <w:t>ealizar as seguintes consultas utilizando o predicado IN para relacionar unha consulta pri</w:t>
      </w:r>
      <w:r w:rsidRPr="00201205">
        <w:rPr>
          <w:b/>
        </w:rPr>
        <w:t>n</w:t>
      </w:r>
      <w:r w:rsidRPr="00201205">
        <w:rPr>
          <w:b/>
        </w:rPr>
        <w:t>cipal con subconsultas dentro dunha condición.</w:t>
      </w:r>
    </w:p>
    <w:p w:rsidR="00201205" w:rsidRPr="00201205" w:rsidRDefault="00201205" w:rsidP="00201205">
      <w:pPr>
        <w:pStyle w:val="n7"/>
        <w:ind w:left="0"/>
        <w:rPr>
          <w:sz w:val="28"/>
        </w:rPr>
      </w:pPr>
      <w:r w:rsidRPr="00201205">
        <w:rPr>
          <w:sz w:val="28"/>
        </w:rPr>
        <w:t>Sobre a base de datos tendaBD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6.15. Obter a lista de provedores que subministran como mínimo un artigo de cor n</w:t>
      </w:r>
      <w:r>
        <w:t>e</w:t>
      </w:r>
      <w:r>
        <w:t>gra.</w:t>
      </w:r>
    </w:p>
    <w:p w:rsidR="00201205" w:rsidRPr="001B495B" w:rsidRDefault="00201205" w:rsidP="00201205">
      <w:pPr>
        <w:pStyle w:val="p1"/>
        <w:tabs>
          <w:tab w:val="clear" w:pos="1191"/>
        </w:tabs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6.16. </w:t>
      </w:r>
      <w:r w:rsidRPr="001B495B">
        <w:rPr>
          <w:highlight w:val="white"/>
        </w:rPr>
        <w:t>Mostrar identificador de cliente, apelidos e nome na mesma columna separados por coma</w:t>
      </w:r>
      <w:r>
        <w:rPr>
          <w:highlight w:val="white"/>
        </w:rPr>
        <w:t>,</w:t>
      </w:r>
      <w:r w:rsidRPr="001B495B">
        <w:rPr>
          <w:highlight w:val="white"/>
        </w:rPr>
        <w:t xml:space="preserve"> para os clientes que só teñen unha ven</w:t>
      </w:r>
      <w:r>
        <w:rPr>
          <w:highlight w:val="white"/>
        </w:rPr>
        <w:t>da. O resultado estará ordenado</w:t>
      </w:r>
      <w:r w:rsidRPr="001B495B">
        <w:rPr>
          <w:highlight w:val="white"/>
        </w:rPr>
        <w:t xml:space="preserve"> polo ident</w:t>
      </w:r>
      <w:r w:rsidRPr="001B495B">
        <w:rPr>
          <w:highlight w:val="white"/>
        </w:rPr>
        <w:t>i</w:t>
      </w:r>
      <w:r w:rsidRPr="001B495B">
        <w:rPr>
          <w:highlight w:val="white"/>
        </w:rPr>
        <w:t>ficador do cliente</w:t>
      </w:r>
      <w:r>
        <w:rPr>
          <w:highlight w:val="white"/>
        </w:rPr>
        <w:t>.</w:t>
      </w:r>
    </w:p>
    <w:p w:rsidR="00201205" w:rsidRDefault="00201205" w:rsidP="00201205">
      <w:pPr>
        <w:pStyle w:val="p1"/>
        <w:tabs>
          <w:tab w:val="clear" w:pos="1191"/>
        </w:tabs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6.17. Mostrar identificador e nome dos clientes que fixeron algunha compra despois do día en que o cliente número 6 fixo a súa última compra.</w:t>
      </w:r>
      <w:r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01205" w:rsidRDefault="00201205" w:rsidP="00201205">
      <w:pPr>
        <w:pStyle w:val="p1"/>
        <w:tabs>
          <w:tab w:val="clear" w:pos="1191"/>
        </w:tabs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Tarefa 6.18. </w:t>
      </w:r>
      <w:r w:rsidRPr="00FD20C8">
        <w:t>Mostrar os nomes dos xerentes das tendas nas que se fixo algunha venta.</w:t>
      </w:r>
      <w:r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01205" w:rsidRPr="00997DFF" w:rsidRDefault="00201205" w:rsidP="00201205">
      <w:pPr>
        <w:pStyle w:val="p1"/>
        <w:tabs>
          <w:tab w:val="clear" w:pos="1191"/>
        </w:tabs>
        <w:ind w:left="567"/>
        <w:rPr>
          <w:highlight w:val="white"/>
        </w:rPr>
      </w:pPr>
      <w:r>
        <w:rPr>
          <w:highlight w:val="white"/>
        </w:rPr>
        <w:t xml:space="preserve">Tarefa 6.19. </w:t>
      </w:r>
      <w:r w:rsidRPr="00C030B2">
        <w:t xml:space="preserve">Importe total das </w:t>
      </w:r>
      <w:r>
        <w:t>vendas</w:t>
      </w:r>
      <w:r w:rsidRPr="00C030B2">
        <w:t xml:space="preserve"> que se fixeron ao cliente LEANDRO FERREIRO BENITEZ</w:t>
      </w:r>
      <w:r>
        <w:t>.</w:t>
      </w:r>
    </w:p>
    <w:p w:rsidR="00201205" w:rsidRPr="00997DFF" w:rsidRDefault="00201205" w:rsidP="00201205">
      <w:pPr>
        <w:pStyle w:val="p1"/>
        <w:tabs>
          <w:tab w:val="clear" w:pos="1191"/>
        </w:tabs>
        <w:ind w:left="567"/>
        <w:rPr>
          <w:highlight w:val="white"/>
        </w:rPr>
      </w:pPr>
      <w:r>
        <w:t xml:space="preserve">Tarefa 6.20. </w:t>
      </w:r>
      <w:r>
        <w:rPr>
          <w:highlight w:val="white"/>
        </w:rPr>
        <w:t>Seleccionar o id, apelidos e nome dos empregados que aínda non fixeron ning</w:t>
      </w:r>
      <w:r>
        <w:rPr>
          <w:highlight w:val="white"/>
        </w:rPr>
        <w:t>u</w:t>
      </w:r>
      <w:r>
        <w:rPr>
          <w:highlight w:val="white"/>
        </w:rPr>
        <w:t>nha venda.</w:t>
      </w:r>
      <w:r w:rsidRPr="00997DFF">
        <w:rPr>
          <w:highlight w:val="white"/>
        </w:rPr>
        <w:t xml:space="preserve">            </w:t>
      </w:r>
    </w:p>
    <w:p w:rsidR="00201205" w:rsidRPr="00201205" w:rsidRDefault="00201205" w:rsidP="00201205">
      <w:pPr>
        <w:pStyle w:val="n7"/>
        <w:ind w:left="0"/>
        <w:rPr>
          <w:sz w:val="28"/>
        </w:rPr>
      </w:pPr>
      <w:r w:rsidRPr="00201205">
        <w:rPr>
          <w:sz w:val="28"/>
        </w:rPr>
        <w:t>Sobre a base de datos traballadores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 xml:space="preserve">Tarefa 6.21. </w:t>
      </w:r>
      <w:r w:rsidRPr="00DC3D0D">
        <w:t>Mostrar o número de departamento e o número de empregados dos departame</w:t>
      </w:r>
      <w:r w:rsidRPr="00DC3D0D">
        <w:t>n</w:t>
      </w:r>
      <w:r w:rsidRPr="00DC3D0D">
        <w:t>to</w:t>
      </w:r>
      <w:r>
        <w:t>s</w:t>
      </w:r>
      <w:r w:rsidRPr="00DC3D0D">
        <w:t xml:space="preserve"> que teñen</w:t>
      </w:r>
      <w:r>
        <w:t xml:space="preserve"> </w:t>
      </w:r>
      <w:r w:rsidRPr="00DC3D0D">
        <w:t>un presuposto anual superior a 36000 euros</w:t>
      </w:r>
      <w:r>
        <w:t>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6.22. Mostrar nome de departamento e de empregado para os empregados que trab</w:t>
      </w:r>
      <w:r>
        <w:t>a</w:t>
      </w:r>
      <w:r>
        <w:t>llan nalgún departamento que dependa do centro 'SEDE CENTRAL'. Os datos mostraranse ordenados por departamento e nome de empregado.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6.23. Mostrar número de empregados e suma dos salarios, comisións e fillos, para os departamentos nos que existe algún empregado cun salario base mensual maior de 2000 e</w:t>
      </w:r>
      <w:r>
        <w:t>u</w:t>
      </w:r>
      <w:r>
        <w:t>ros.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6.24. Mostrar o nome de todos os directores de departamento ordenados polo número de departamento. Resolver a consulta: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con subconsultas.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sen subconsultas.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 xml:space="preserve">Tarefa 6.25. </w:t>
      </w:r>
      <w:r w:rsidRPr="009C0487">
        <w:t>Mostrar os nomes dos directores de departamentos que dependen dun centro de traballo</w:t>
      </w:r>
      <w:r>
        <w:t xml:space="preserve"> </w:t>
      </w:r>
      <w:r w:rsidRPr="009C0487">
        <w:t>que ten un nome que empeza pola letra 'S'</w:t>
      </w:r>
      <w:r>
        <w:t>. Resolver a consulta: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con subconsultas.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sen subconsultas.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lastRenderedPageBreak/>
        <w:t xml:space="preserve">Tarefa 6.26. </w:t>
      </w:r>
      <w:r w:rsidRPr="00333C69">
        <w:t>A empresa decide gratificar aos directores en funcións incrementando o seu sal</w:t>
      </w:r>
      <w:r w:rsidRPr="00333C69">
        <w:t>a</w:t>
      </w:r>
      <w:r w:rsidRPr="00333C69">
        <w:t>rio</w:t>
      </w:r>
      <w:r>
        <w:t xml:space="preserve"> </w:t>
      </w:r>
      <w:r w:rsidRPr="00333C69">
        <w:t>base un 5%. Mostrar ordenados alfabeticamente, os nomes destes empregados, o seu</w:t>
      </w:r>
      <w:r>
        <w:t xml:space="preserve"> </w:t>
      </w:r>
      <w:r w:rsidRPr="00333C69">
        <w:t>sal</w:t>
      </w:r>
      <w:r w:rsidRPr="00333C69">
        <w:t>a</w:t>
      </w:r>
      <w:r w:rsidRPr="00333C69">
        <w:t>rio, a gratificación que lle corresponde, e o salario final que resulta de sumarlle a nova gratif</w:t>
      </w:r>
      <w:r w:rsidRPr="00333C69">
        <w:t>i</w:t>
      </w:r>
      <w:r w:rsidRPr="00333C69">
        <w:t>cación ao salario.</w:t>
      </w:r>
      <w:r>
        <w:t xml:space="preserve"> Resolver a consulta: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con subconsultas.</w:t>
      </w:r>
    </w:p>
    <w:p w:rsidR="00201205" w:rsidRDefault="00201205" w:rsidP="00201205">
      <w:pPr>
        <w:pStyle w:val="p2"/>
        <w:tabs>
          <w:tab w:val="clear" w:pos="2043"/>
        </w:tabs>
        <w:ind w:left="993"/>
      </w:pPr>
      <w:r>
        <w:t>sen subconsultas.</w:t>
      </w:r>
    </w:p>
    <w:p w:rsidR="00201205" w:rsidRPr="00C45F63" w:rsidRDefault="00201205" w:rsidP="00201205">
      <w:pPr>
        <w:pStyle w:val="p1"/>
        <w:tabs>
          <w:tab w:val="clear" w:pos="1191"/>
        </w:tabs>
        <w:ind w:left="567"/>
      </w:pPr>
      <w:r>
        <w:t xml:space="preserve">Tarefa 6.27. </w:t>
      </w:r>
      <w:r w:rsidRPr="00C45F63">
        <w:t>Mostrar nome e salario dos empregados co salario base maior cá media dos so</w:t>
      </w:r>
      <w:r w:rsidRPr="00C45F63">
        <w:t>l</w:t>
      </w:r>
      <w:r w:rsidRPr="00C45F63">
        <w:t>dos dos directores que están en funcións.</w:t>
      </w:r>
    </w:p>
    <w:p w:rsidR="00201205" w:rsidRPr="00540556" w:rsidRDefault="00201205" w:rsidP="00201205">
      <w:pPr>
        <w:pStyle w:val="p1"/>
        <w:tabs>
          <w:tab w:val="clear" w:pos="1191"/>
        </w:tabs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6.28. Mostrar nome e salario+comisións dos empregados do centro “RELACIÓN CON CLIENTES ” que gañan máis de 1500 euros entre salario e comisións, ordenados por departamento, salario+comisión e nome.</w:t>
      </w:r>
    </w:p>
    <w:p w:rsidR="00201205" w:rsidRDefault="00201205" w:rsidP="00201205">
      <w:pPr>
        <w:pStyle w:val="p1"/>
        <w:tabs>
          <w:tab w:val="clear" w:pos="1191"/>
        </w:tabs>
        <w:spacing w:after="0"/>
        <w:ind w:left="567"/>
      </w:pPr>
      <w:r>
        <w:t>Tarefa 6.29. Mostrar os nomes dos empregados que traballan no mesmo departamento que Lavinia Sanz ou Cesar Pons.</w:t>
      </w:r>
    </w:p>
    <w:p w:rsidR="00201205" w:rsidRDefault="00201205" w:rsidP="00201205">
      <w:pPr>
        <w:pStyle w:val="p1"/>
        <w:numPr>
          <w:ilvl w:val="0"/>
          <w:numId w:val="0"/>
        </w:numPr>
        <w:spacing w:after="0"/>
      </w:pPr>
    </w:p>
    <w:p w:rsidR="00201205" w:rsidRDefault="00201205" w:rsidP="00201205">
      <w:pPr>
        <w:pStyle w:val="tx1"/>
        <w:ind w:left="0"/>
        <w:rPr>
          <w:b/>
        </w:rPr>
      </w:pPr>
      <w:r>
        <w:rPr>
          <w:b/>
        </w:rPr>
        <w:t>R</w:t>
      </w:r>
      <w:r w:rsidRPr="00201205">
        <w:rPr>
          <w:b/>
        </w:rPr>
        <w:t>ealizar as seguintes consultas utilizando o predicado EXISTS para relacionar unha consulta principal con subconsultas dentro dunha condición.</w:t>
      </w:r>
    </w:p>
    <w:p w:rsidR="00201205" w:rsidRPr="00201205" w:rsidRDefault="00201205" w:rsidP="00201205">
      <w:pPr>
        <w:pStyle w:val="n7"/>
        <w:ind w:left="0"/>
        <w:rPr>
          <w:sz w:val="28"/>
        </w:rPr>
      </w:pPr>
      <w:r w:rsidRPr="00201205">
        <w:rPr>
          <w:sz w:val="28"/>
        </w:rPr>
        <w:t>Sobre a base de datos tendaBD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6.30. Mostrar a lista de artigos cun prezo de venta maior có prezo de venta do artigo máis barato de cor negra utilizando unha consulta de existencia.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>Tarefa 6.31. Mostrar o nome dos artigos de cor negra que teñan algunha venda de máis de 5 unidades. Obter o mesmo resultado nos dous casos seguintes:</w:t>
      </w:r>
    </w:p>
    <w:p w:rsidR="00201205" w:rsidRDefault="00201205" w:rsidP="00201205">
      <w:pPr>
        <w:pStyle w:val="p2"/>
        <w:tabs>
          <w:tab w:val="clear" w:pos="2043"/>
        </w:tabs>
        <w:ind w:left="1134"/>
      </w:pPr>
      <w:r>
        <w:t xml:space="preserve">sen utilizar </w:t>
      </w:r>
      <w:r w:rsidRPr="00B142FB">
        <w:rPr>
          <w:i/>
        </w:rPr>
        <w:t>join</w:t>
      </w:r>
      <w:r>
        <w:t>.</w:t>
      </w:r>
    </w:p>
    <w:p w:rsidR="00201205" w:rsidRPr="00B42C25" w:rsidRDefault="00201205" w:rsidP="00201205">
      <w:pPr>
        <w:pStyle w:val="p2"/>
        <w:tabs>
          <w:tab w:val="clear" w:pos="2043"/>
        </w:tabs>
        <w:spacing w:after="0"/>
        <w:ind w:left="113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utilizando </w:t>
      </w:r>
      <w:r w:rsidRPr="006678D8">
        <w:rPr>
          <w:i/>
        </w:rPr>
        <w:t>join</w:t>
      </w:r>
      <w:r>
        <w:t>.</w:t>
      </w:r>
    </w:p>
    <w:p w:rsidR="00201205" w:rsidRDefault="00201205" w:rsidP="00201205">
      <w:pPr>
        <w:pStyle w:val="p1"/>
        <w:tabs>
          <w:tab w:val="clear" w:pos="1191"/>
        </w:tabs>
        <w:ind w:left="567"/>
      </w:pPr>
      <w:r>
        <w:t xml:space="preserve">Tarefa 6.32. </w:t>
      </w:r>
      <w:r w:rsidRPr="0096055B">
        <w:t>Mostrar nome e apelidos dos clientes que non fixeron ningunha compra</w:t>
      </w:r>
      <w:r>
        <w:t>.</w:t>
      </w:r>
    </w:p>
    <w:p w:rsidR="00201205" w:rsidRDefault="00201205" w:rsidP="00201205">
      <w:pPr>
        <w:pStyle w:val="tx1"/>
        <w:ind w:left="0"/>
        <w:rPr>
          <w:b/>
        </w:rPr>
      </w:pPr>
    </w:p>
    <w:p w:rsidR="00201205" w:rsidRDefault="00201205" w:rsidP="00201205">
      <w:pPr>
        <w:pStyle w:val="tx1"/>
        <w:ind w:left="0"/>
        <w:rPr>
          <w:b/>
        </w:rPr>
      </w:pPr>
      <w:r>
        <w:rPr>
          <w:b/>
        </w:rPr>
        <w:t>R</w:t>
      </w:r>
      <w:r w:rsidRPr="00201205">
        <w:rPr>
          <w:b/>
        </w:rPr>
        <w:t>ealizar as seguintes consultas utilizando subconsultas que non formen parte dunha cond</w:t>
      </w:r>
      <w:r w:rsidRPr="00201205">
        <w:rPr>
          <w:b/>
        </w:rPr>
        <w:t>i</w:t>
      </w:r>
      <w:r w:rsidRPr="00201205">
        <w:rPr>
          <w:b/>
        </w:rPr>
        <w:t>ción.</w:t>
      </w:r>
    </w:p>
    <w:p w:rsidR="00201205" w:rsidRPr="00201205" w:rsidRDefault="00201205" w:rsidP="00201205">
      <w:pPr>
        <w:pStyle w:val="n7"/>
        <w:ind w:left="0"/>
        <w:rPr>
          <w:sz w:val="28"/>
        </w:rPr>
      </w:pPr>
      <w:r w:rsidRPr="00201205">
        <w:rPr>
          <w:sz w:val="28"/>
        </w:rPr>
        <w:t>Sobre a base de datos tendaBD</w:t>
      </w:r>
    </w:p>
    <w:p w:rsidR="00201205" w:rsidRDefault="00201205" w:rsidP="00201205">
      <w:pPr>
        <w:pStyle w:val="p1"/>
        <w:tabs>
          <w:tab w:val="clear" w:pos="1191"/>
        </w:tabs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6.33. Mostrar as vendas diarias para cada tenda. A información que se debe mostrar é: código e poboación da tenda, data das vendas, suma dos importes das vendas na tenda nesa data con dous decimais, e acumulado dos importes das vendas feitas pola tenda ata esa data, con dous decimais.</w:t>
      </w:r>
      <w:r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201205" w:rsidRPr="00201205" w:rsidRDefault="00201205" w:rsidP="00201205">
      <w:pPr>
        <w:pStyle w:val="n7"/>
        <w:ind w:left="0"/>
        <w:rPr>
          <w:sz w:val="28"/>
        </w:rPr>
      </w:pPr>
      <w:r w:rsidRPr="00201205">
        <w:rPr>
          <w:sz w:val="28"/>
        </w:rPr>
        <w:t>Sobre a base de datos traballadores</w:t>
      </w:r>
    </w:p>
    <w:p w:rsidR="00201205" w:rsidRPr="00BC4B67" w:rsidRDefault="00201205" w:rsidP="00201205">
      <w:pPr>
        <w:pStyle w:val="p1"/>
        <w:tabs>
          <w:tab w:val="clear" w:pos="1191"/>
        </w:tabs>
        <w:spacing w:after="0"/>
        <w:ind w:left="567"/>
      </w:pPr>
      <w:r w:rsidRPr="00BC4B67">
        <w:t xml:space="preserve">Tarefa </w:t>
      </w:r>
      <w:r>
        <w:t>6.34</w:t>
      </w:r>
      <w:r w:rsidRPr="00BC4B67">
        <w:t xml:space="preserve">. </w:t>
      </w:r>
      <w:r w:rsidRPr="00AC55F5">
        <w:t>Seleccionar o número de departamento, a media dos salarios do departamento, e o</w:t>
      </w:r>
      <w:r>
        <w:t xml:space="preserve"> </w:t>
      </w:r>
      <w:r w:rsidRPr="00AC55F5">
        <w:t>salario medio de todos os empregados da empresa, para os departamentos que teñen un</w:t>
      </w:r>
      <w:r>
        <w:t xml:space="preserve"> </w:t>
      </w:r>
      <w:r w:rsidRPr="00AC55F5">
        <w:t>sal</w:t>
      </w:r>
      <w:r w:rsidRPr="00AC55F5">
        <w:t>a</w:t>
      </w:r>
      <w:r w:rsidRPr="00AC55F5">
        <w:t>rio medio maior que o salario medio de todos os empregados da empresa</w:t>
      </w:r>
      <w:r w:rsidRPr="00BC4B67">
        <w:t>.</w:t>
      </w:r>
    </w:p>
    <w:p w:rsidR="00201205" w:rsidRPr="00201205" w:rsidRDefault="00201205" w:rsidP="00201205">
      <w:pPr>
        <w:pStyle w:val="p1"/>
        <w:tabs>
          <w:tab w:val="clear" w:pos="1191"/>
        </w:tabs>
        <w:spacing w:after="0"/>
        <w:ind w:left="567"/>
      </w:pPr>
      <w:r>
        <w:t>Tarefa 6.35. Mostrar o nome dos empregados que non son directores, e a diferenza do salario base respecto ao do empregado que menos cobra. Ordenar o resultado de forma descendente pola diferenza e ascendente polo nome.</w:t>
      </w:r>
    </w:p>
    <w:sectPr w:rsidR="00201205" w:rsidRPr="00201205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71" w:rsidRDefault="00D03071">
      <w:r>
        <w:separator/>
      </w:r>
    </w:p>
    <w:p w:rsidR="00D03071" w:rsidRDefault="00D03071"/>
  </w:endnote>
  <w:endnote w:type="continuationSeparator" w:id="1">
    <w:p w:rsidR="00D03071" w:rsidRDefault="00D03071">
      <w:r>
        <w:continuationSeparator/>
      </w:r>
    </w:p>
    <w:p w:rsidR="00D03071" w:rsidRDefault="00D030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E7537C">
        <w:pPr>
          <w:pStyle w:val="Piedepgina"/>
          <w:jc w:val="right"/>
        </w:pPr>
        <w:fldSimple w:instr=" PAGE   \* MERGEFORMAT ">
          <w:r w:rsidR="00701653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71" w:rsidRDefault="00D03071" w:rsidP="00B051E2">
      <w:pPr>
        <w:pStyle w:val="tx1"/>
      </w:pPr>
      <w:r>
        <w:separator/>
      </w:r>
    </w:p>
  </w:footnote>
  <w:footnote w:type="continuationSeparator" w:id="1">
    <w:p w:rsidR="00D03071" w:rsidRDefault="00D03071" w:rsidP="00B051E2">
      <w:pPr>
        <w:pStyle w:val="tx1"/>
      </w:pPr>
      <w:r>
        <w:continuationSeparator/>
      </w:r>
    </w:p>
    <w:p w:rsidR="00D03071" w:rsidRDefault="00D03071"/>
  </w:footnote>
  <w:footnote w:type="continuationNotice" w:id="2">
    <w:p w:rsidR="00D03071" w:rsidRDefault="00D03071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 w:numId="37">
    <w:abstractNumId w:val="65"/>
  </w:num>
  <w:num w:numId="38">
    <w:abstractNumId w:val="65"/>
  </w:num>
  <w:num w:numId="39">
    <w:abstractNumId w:val="65"/>
  </w:num>
  <w:num w:numId="40">
    <w:abstractNumId w:val="65"/>
  </w:num>
  <w:num w:numId="41">
    <w:abstractNumId w:val="65"/>
  </w:num>
  <w:num w:numId="42">
    <w:abstractNumId w:val="65"/>
  </w:num>
  <w:num w:numId="43">
    <w:abstractNumId w:val="65"/>
  </w:num>
  <w:num w:numId="44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1FDB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4F42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1A26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042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1205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2700A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4E7A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5A53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1CC1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653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155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4004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274B0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218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E0C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071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37C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77</TotalTime>
  <Pages>3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7179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19</cp:revision>
  <cp:lastPrinted>2010-03-01T17:35:00Z</cp:lastPrinted>
  <dcterms:created xsi:type="dcterms:W3CDTF">2017-03-27T15:18:00Z</dcterms:created>
  <dcterms:modified xsi:type="dcterms:W3CDTF">2017-05-04T11:54:00Z</dcterms:modified>
</cp:coreProperties>
</file>