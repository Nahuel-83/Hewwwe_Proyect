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D7A" w:rsidRPr="00F21838" w:rsidRDefault="005612C4" w:rsidP="00587878">
      <w:pPr>
        <w:pStyle w:val="t1"/>
      </w:pPr>
      <w:bookmarkStart w:id="0" w:name="_Toc417547470"/>
      <w:r>
        <w:t>Boletín de exercicios 1</w:t>
      </w:r>
    </w:p>
    <w:p w:rsidR="00B76E62" w:rsidRDefault="00B76E62" w:rsidP="009A13BD">
      <w:pPr>
        <w:pStyle w:val="n5"/>
        <w:ind w:left="0"/>
      </w:pPr>
      <w:bookmarkStart w:id="1" w:name="_Toc439853535"/>
      <w:bookmarkStart w:id="2" w:name="_Toc417547476"/>
      <w:bookmarkEnd w:id="0"/>
      <w:r>
        <w:t>Solución</w:t>
      </w:r>
      <w:bookmarkEnd w:id="1"/>
      <w:r w:rsidR="009A13BD">
        <w:t>s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1.1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Mostrar os datos de todas as tendas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5A4F3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A4F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5612C4" w:rsidRPr="005A4F3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tendas</w:t>
      </w:r>
      <w:r w:rsidRPr="005A4F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Pr="005A4F3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A4F3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Outra solución </w:t>
      </w:r>
      <w:r w:rsidRPr="005A4F34">
        <w:rPr>
          <w:rFonts w:ascii="Courier New" w:hAnsi="Courier New" w:cs="Courier New"/>
          <w:color w:val="C0C0C0"/>
          <w:sz w:val="16"/>
          <w:szCs w:val="16"/>
          <w:highlight w:val="white"/>
        </w:rPr>
        <w:t>poñendo a relación de columnas na lista de selección */</w:t>
      </w:r>
    </w:p>
    <w:p w:rsidR="005612C4" w:rsidRPr="005A4F3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tda_id </w:t>
      </w: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Identificador</w:t>
      </w:r>
      <w:r w:rsidRPr="005A4F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5A4F3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tda_poboacion </w:t>
      </w: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Poboacion</w:t>
      </w:r>
      <w:r w:rsidRPr="005A4F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5A4F3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tda_xerente </w:t>
      </w: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Xerente</w:t>
      </w:r>
    </w:p>
    <w:p w:rsidR="005612C4" w:rsidRPr="005A4F3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tendas</w:t>
      </w:r>
      <w:r w:rsidRPr="005A4F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1.2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Mostrar os nomes de todos os provedores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5A4F3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prv_nome </w:t>
      </w: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</w:p>
    <w:p w:rsidR="005612C4" w:rsidRPr="005A4F3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provedores</w:t>
      </w:r>
      <w:r w:rsidRPr="005A4F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1.3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Obter a lista das poboacións nas que existen clientes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5A4F3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clt_poboacion</w:t>
      </w:r>
    </w:p>
    <w:p w:rsidR="005612C4" w:rsidRPr="005A4F3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  <w:r w:rsidRPr="005A4F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1.4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Mostrar o prezo de venta de todos os artigos e o prezo que resultaría despois de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aplicarlles un incremento do 10%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5A4F3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5A4F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5A4F3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art_pv </w:t>
      </w: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Prezo_venta</w:t>
      </w:r>
      <w:r w:rsidRPr="005A4F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5A4F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5A4F34">
        <w:rPr>
          <w:rFonts w:ascii="Courier New" w:hAnsi="Courier New" w:cs="Courier New"/>
          <w:color w:val="FF8000"/>
          <w:sz w:val="16"/>
          <w:szCs w:val="16"/>
          <w:highlight w:val="white"/>
        </w:rPr>
        <w:t>1.1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Prezo_final</w:t>
      </w:r>
    </w:p>
    <w:p w:rsidR="005612C4" w:rsidRDefault="005612C4" w:rsidP="005612C4">
      <w:pPr>
        <w:tabs>
          <w:tab w:val="clear" w:pos="851"/>
        </w:tabs>
        <w:spacing w:after="0"/>
        <w:ind w:left="284"/>
      </w:pPr>
      <w:r w:rsidRPr="005A4F3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5A4F3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  <w:r w:rsidRPr="005A4F3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1.5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Mostrar o número de cliente, apelidos e nome de todos os clientes de Madrid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clt_poboacion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'MADRID</w:t>
      </w:r>
      <w:r w:rsidRPr="00880076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1.6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o código, descrición e peso dos artigos que pesen máis de 500 gramos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art_nome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art_peso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art_peso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80076">
        <w:rPr>
          <w:rFonts w:ascii="Courier New" w:hAnsi="Courier New" w:cs="Courier New"/>
          <w:color w:val="FF8000"/>
          <w:sz w:val="16"/>
          <w:szCs w:val="16"/>
          <w:highlight w:val="white"/>
        </w:rPr>
        <w:t>500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lastRenderedPageBreak/>
        <w:t>Tarefa 1.7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Seleccionar todos os artigos que teñan prezo de venta superior ou igual 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ao dobre do prezo de compra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art_pv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880076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>art_pc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1.8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</w:rPr>
        <w:t xml:space="preserve">Seleccionar apelidos, nome, poboación e desconto, de todos clientes de </w:t>
      </w: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Asturias</w:t>
      </w:r>
      <w:r w:rsidRPr="008F4624">
        <w:rPr>
          <w:rFonts w:ascii="Courier New" w:hAnsi="Courier New" w:cs="Courier New"/>
          <w:color w:val="C0C0C0"/>
          <w:sz w:val="16"/>
          <w:szCs w:val="16"/>
        </w:rPr>
        <w:t xml:space="preserve"> ou</w:t>
      </w: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</w:rPr>
        <w:t>Valencia que teñan un desconto superior ao 2% ou que non teñan desconto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Apelidos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clt_nome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clt_poboacion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oboacion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clt_desconto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Desconto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clientes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clt_poboacion in (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'Asturias</w:t>
      </w:r>
      <w:r w:rsidRPr="00880076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,</w:t>
      </w:r>
      <w:r w:rsidRPr="008B70DA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'Valencia</w:t>
      </w:r>
      <w:r w:rsidRPr="00880076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)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(clt_desconto = </w:t>
      </w:r>
      <w:r w:rsidRPr="008B70D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0138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clt_desconto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8B70DA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1.9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todos os artigos de cor negra que pesen máis de 5000 gramos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art_peso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art_color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80076">
        <w:rPr>
          <w:rFonts w:ascii="Courier New" w:hAnsi="Courier New" w:cs="Courier New"/>
          <w:color w:val="67AD27"/>
          <w:sz w:val="16"/>
          <w:szCs w:val="16"/>
          <w:highlight w:val="white"/>
        </w:rPr>
        <w:t>'NEGRO'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art_peso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5000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1.10</w:t>
      </w:r>
    </w:p>
    <w:p w:rsidR="005612C4" w:rsidRPr="00245E31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45E31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5612C4" w:rsidRPr="00245E31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45E31">
        <w:rPr>
          <w:rFonts w:ascii="Courier New" w:hAnsi="Courier New" w:cs="Courier New"/>
          <w:color w:val="C0C0C0"/>
          <w:sz w:val="16"/>
          <w:szCs w:val="16"/>
        </w:rPr>
        <w:t>Obter todos os artigos que non son de cor negra ou que teñan un peso menor ou igual de</w:t>
      </w:r>
    </w:p>
    <w:p w:rsidR="005612C4" w:rsidRPr="00245E31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45E31">
        <w:rPr>
          <w:rFonts w:ascii="Courier New" w:hAnsi="Courier New" w:cs="Courier New"/>
          <w:color w:val="C0C0C0"/>
          <w:sz w:val="16"/>
          <w:szCs w:val="16"/>
        </w:rPr>
        <w:t>5000 gramos, é dicir, obter o resultado complementario da consulta anterior</w:t>
      </w:r>
    </w:p>
    <w:p w:rsidR="005612C4" w:rsidRPr="00245E31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245E31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art_peso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art_color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>art_color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!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80076">
        <w:rPr>
          <w:rFonts w:ascii="Courier New" w:hAnsi="Courier New" w:cs="Courier New"/>
          <w:color w:val="67AD27"/>
          <w:sz w:val="16"/>
          <w:szCs w:val="16"/>
          <w:highlight w:val="white"/>
        </w:rPr>
        <w:t>'negro'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art_peso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880076">
        <w:rPr>
          <w:rFonts w:ascii="Courier New" w:hAnsi="Courier New" w:cs="Courier New"/>
          <w:color w:val="FF8000"/>
          <w:sz w:val="16"/>
          <w:szCs w:val="16"/>
          <w:highlight w:val="white"/>
        </w:rPr>
        <w:t>5000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A5A43">
        <w:rPr>
          <w:rFonts w:ascii="Courier New" w:hAnsi="Courier New" w:cs="Courier New"/>
          <w:color w:val="C0C0C0"/>
          <w:sz w:val="16"/>
          <w:szCs w:val="16"/>
          <w:highlight w:val="white"/>
        </w:rPr>
        <w:t># ollo cos valores null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Outra solución coa negación nunha condición</w:t>
      </w:r>
      <w:r w:rsidRPr="00880076">
        <w:rPr>
          <w:rFonts w:ascii="Courier New" w:hAnsi="Courier New" w:cs="Courier New"/>
          <w:color w:val="C0C0C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art_peso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art_color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>art_color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80076">
        <w:rPr>
          <w:rFonts w:ascii="Courier New" w:hAnsi="Courier New" w:cs="Courier New"/>
          <w:color w:val="67AD27"/>
          <w:sz w:val="16"/>
          <w:szCs w:val="16"/>
          <w:highlight w:val="white"/>
        </w:rPr>
        <w:t>'negro'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art_peso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5000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3A5A43">
        <w:rPr>
          <w:rFonts w:ascii="Courier New" w:hAnsi="Courier New" w:cs="Courier New"/>
          <w:color w:val="C0C0C0"/>
          <w:sz w:val="16"/>
          <w:szCs w:val="16"/>
          <w:highlight w:val="white"/>
        </w:rPr>
        <w:t># ollo cos valores null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lastRenderedPageBreak/>
        <w:t>Tarefa 1.11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Seleccionar os artigos que son de cor negra e pesan máis de 100 gramos, 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ou ben son de color cyan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art_peso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art_color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>art_color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80076">
        <w:rPr>
          <w:rFonts w:ascii="Courier New" w:hAnsi="Courier New" w:cs="Courier New"/>
          <w:color w:val="67AD27"/>
          <w:sz w:val="16"/>
          <w:szCs w:val="16"/>
          <w:highlight w:val="white"/>
        </w:rPr>
        <w:t>'negro'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art_peso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880076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80076">
        <w:rPr>
          <w:rFonts w:ascii="Courier New" w:hAnsi="Courier New" w:cs="Courier New"/>
          <w:color w:val="67AD27"/>
          <w:sz w:val="16"/>
          <w:szCs w:val="16"/>
          <w:highlight w:val="white"/>
        </w:rPr>
        <w:t>'cyan'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1.12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Facer unha lista dos artigos que teñan un prezo de compra entre 12 e 18 euros,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ambos prezos incluídos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art_pc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Prezo_compra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art_pc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color w:val="FF8000"/>
          <w:sz w:val="16"/>
          <w:szCs w:val="16"/>
          <w:highlight w:val="white"/>
        </w:rPr>
        <w:t>12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color w:val="FF8000"/>
          <w:sz w:val="16"/>
          <w:szCs w:val="16"/>
          <w:highlight w:val="white"/>
        </w:rPr>
        <w:t>18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1.13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Mostrar unha lista de artigos de cor negra ou de cor cyan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art_color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Color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80076">
        <w:rPr>
          <w:rFonts w:ascii="Courier New" w:hAnsi="Courier New" w:cs="Courier New"/>
          <w:color w:val="67AD27"/>
          <w:sz w:val="16"/>
          <w:szCs w:val="16"/>
          <w:highlight w:val="white"/>
        </w:rPr>
        <w:t>'negro'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80076">
        <w:rPr>
          <w:rFonts w:ascii="Courier New" w:hAnsi="Courier New" w:cs="Courier New"/>
          <w:color w:val="67AD27"/>
          <w:sz w:val="16"/>
          <w:szCs w:val="16"/>
          <w:highlight w:val="white"/>
        </w:rPr>
        <w:t>'cyan'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1.14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Buscar un cliente do que se descoñece o apelido exacto, pero se sabe que as 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dúas primeiras letras son 'RO'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color w:val="67AD27"/>
          <w:sz w:val="16"/>
          <w:szCs w:val="16"/>
          <w:highlight w:val="white"/>
        </w:rPr>
        <w:t>'RO%'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1.15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Buscar clientes que teñan un nome de 5 letras, empezando por 'B' e terminando por 'A'.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>clt_nome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>clt_apelidos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'B___A</w:t>
      </w:r>
      <w:r w:rsidRPr="00880076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1.16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Buscar todos os artigos para os que non se gravou o seu color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880076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art_color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88007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8007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8007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tabs>
          <w:tab w:val="clear" w:pos="851"/>
        </w:tabs>
        <w:spacing w:after="0"/>
        <w:ind w:left="284"/>
      </w:pPr>
    </w:p>
    <w:p w:rsidR="005612C4" w:rsidRDefault="005612C4" w:rsidP="005612C4">
      <w:pPr>
        <w:tabs>
          <w:tab w:val="clear" w:pos="851"/>
        </w:tabs>
        <w:spacing w:after="0"/>
        <w:ind w:left="284"/>
      </w:pP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lastRenderedPageBreak/>
        <w:t>Tarefa 1.17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Clasificar os artigos tendo en conta o seu peso, por orden decrecente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7F50C8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art_codigo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Numero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7F50C8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art_nome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7F50C8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art_peso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</w:t>
      </w:r>
    </w:p>
    <w:p w:rsidR="005612C4" w:rsidRPr="007F50C8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5612C4" w:rsidRPr="007F50C8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peso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1.18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Mostrar código de artigo, nome, prezo de compra, prezo de venda e marxe de 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beneficio (prezo de venda – prezo de compra) dos artigos que teñen un prezo de 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compra superior  a 3000 euros, ordenados pola marxe.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as Codigo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>art_nome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Nome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>art_pc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PrezoCompra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PrezoVenta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7F50C8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ab/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>art_pv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art_pc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Marxe</w:t>
      </w:r>
    </w:p>
    <w:p w:rsidR="005612C4" w:rsidRPr="007F50C8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5612C4" w:rsidRPr="007F50C8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art_pc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3000</w:t>
      </w:r>
    </w:p>
    <w:p w:rsidR="005612C4" w:rsidRPr="007F50C8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50C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</w:t>
      </w:r>
      <w:r w:rsidRPr="007F50C8">
        <w:rPr>
          <w:rFonts w:ascii="Courier New" w:hAnsi="Courier New" w:cs="Courier New"/>
          <w:color w:val="000000"/>
          <w:sz w:val="16"/>
          <w:szCs w:val="16"/>
          <w:highlight w:val="white"/>
        </w:rPr>
        <w:t>arxe</w:t>
      </w:r>
      <w:r w:rsidRPr="007F50C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1.19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Clasificar nome, provedor, stock e peso dos artigos que teñen un peso menor ou igual 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de 1000 gramos, por orden crecente do provedor. Cando os provedores coincidan, deben 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clasificarse polo stock en orden decrecente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Pr="00767B40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67B4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</w:t>
      </w:r>
      <w:r w:rsidRPr="00767B40">
        <w:rPr>
          <w:rFonts w:ascii="Courier New" w:hAnsi="Courier New" w:cs="Courier New"/>
          <w:color w:val="000000"/>
          <w:sz w:val="16"/>
          <w:szCs w:val="16"/>
          <w:highlight w:val="white"/>
        </w:rPr>
        <w:t>art_nome</w:t>
      </w:r>
      <w:r w:rsidRPr="00767B4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67B40">
        <w:rPr>
          <w:rFonts w:ascii="Courier New" w:hAnsi="Courier New" w:cs="Courier New"/>
          <w:color w:val="000000"/>
          <w:sz w:val="16"/>
          <w:szCs w:val="16"/>
          <w:highlight w:val="white"/>
        </w:rPr>
        <w:t>art_provedor</w:t>
      </w:r>
      <w:r w:rsidRPr="00767B4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767B40">
        <w:rPr>
          <w:rFonts w:ascii="Courier New" w:hAnsi="Courier New" w:cs="Courier New"/>
          <w:color w:val="000000"/>
          <w:sz w:val="16"/>
          <w:szCs w:val="16"/>
          <w:highlight w:val="white"/>
        </w:rPr>
        <w:t>art_stock</w:t>
      </w:r>
      <w:r w:rsidRPr="00767B4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767B40">
        <w:rPr>
          <w:rFonts w:ascii="Courier New" w:hAnsi="Courier New" w:cs="Courier New"/>
          <w:color w:val="000000"/>
          <w:sz w:val="16"/>
          <w:szCs w:val="16"/>
          <w:highlight w:val="white"/>
        </w:rPr>
        <w:t>art_peso</w:t>
      </w:r>
    </w:p>
    <w:p w:rsidR="005612C4" w:rsidRPr="00767B40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67B4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67B4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5612C4" w:rsidRPr="00767B40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67B4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67B4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art_peso</w:t>
      </w:r>
      <w:r w:rsidRPr="00767B4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&lt;=</w:t>
      </w:r>
      <w:r w:rsidRPr="00767B40">
        <w:rPr>
          <w:rFonts w:ascii="Courier New" w:hAnsi="Courier New" w:cs="Courier New"/>
          <w:color w:val="FF8000"/>
          <w:sz w:val="16"/>
          <w:szCs w:val="16"/>
          <w:highlight w:val="white"/>
        </w:rPr>
        <w:t>1000</w:t>
      </w:r>
    </w:p>
    <w:p w:rsidR="005612C4" w:rsidRPr="00767B40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67B4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767B4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67B4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767B4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</w:t>
      </w:r>
      <w:r w:rsidRPr="00767B4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67B4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art_stock </w:t>
      </w:r>
      <w:r w:rsidRPr="00767B4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767B4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1.20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Seleccionar nome e apelidos dos clientes que teñan un apelido que 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empece por 'F' e remate por 'Z'.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Pr="00D06B8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5612C4" w:rsidRPr="00D06B8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 regexp </w:t>
      </w:r>
      <w:r w:rsidRPr="00D06B84">
        <w:rPr>
          <w:rFonts w:ascii="Courier New" w:hAnsi="Courier New" w:cs="Courier New"/>
          <w:color w:val="67AD27"/>
          <w:sz w:val="16"/>
          <w:szCs w:val="16"/>
          <w:highlight w:val="white"/>
        </w:rPr>
        <w:t>'^F.*Z$'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1.21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Seleccionar todos os artigos que leven a palabra LED, en maiúsculas, na súa 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descrición.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Pr="00D06B8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art_nome REGEXP </w:t>
      </w: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BINARY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06B84">
        <w:rPr>
          <w:rFonts w:ascii="Courier New" w:hAnsi="Courier New" w:cs="Courier New"/>
          <w:color w:val="67AD27"/>
          <w:sz w:val="16"/>
          <w:szCs w:val="16"/>
          <w:highlight w:val="white"/>
        </w:rPr>
        <w:t>'LED'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Pr="00D06B8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lastRenderedPageBreak/>
        <w:t>Tarefa 1.22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Seleccionar todos os artigos que teñan unha descrición que empece por 'CABI', 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sen diferenciar maiúsculas de minúsculas.</w:t>
      </w: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ab/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</w:p>
    <w:p w:rsidR="005612C4" w:rsidRPr="00D06B8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5612C4" w:rsidRPr="00D06B84" w:rsidRDefault="005612C4" w:rsidP="005612C4">
      <w:pPr>
        <w:pStyle w:val="tx1"/>
        <w:ind w:left="284"/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 </w:t>
      </w: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art_nomE REGEXP </w:t>
      </w:r>
      <w:r w:rsidRPr="00D06B84">
        <w:rPr>
          <w:rFonts w:ascii="Courier New" w:hAnsi="Courier New" w:cs="Courier New"/>
          <w:color w:val="67AD27"/>
          <w:sz w:val="16"/>
          <w:szCs w:val="16"/>
          <w:highlight w:val="white"/>
        </w:rPr>
        <w:t>'^CABI'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Pr="00D06B84" w:rsidRDefault="005612C4" w:rsidP="005612C4">
      <w:pPr>
        <w:pStyle w:val="p1"/>
        <w:tabs>
          <w:tab w:val="clear" w:pos="1191"/>
        </w:tabs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1.23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Comprobar que un número é un valor enteiro, que pode empezar polos símbolos + ou -.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D06B84">
        <w:rPr>
          <w:rFonts w:ascii="Courier New" w:hAnsi="Courier New" w:cs="Courier New"/>
          <w:color w:val="FF8000"/>
          <w:sz w:val="16"/>
          <w:szCs w:val="16"/>
          <w:highlight w:val="white"/>
        </w:rPr>
        <w:t>125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regexp </w:t>
      </w:r>
      <w:r w:rsidRPr="00D06B84">
        <w:rPr>
          <w:rFonts w:ascii="Courier New" w:hAnsi="Courier New" w:cs="Courier New"/>
          <w:color w:val="67AD27"/>
          <w:sz w:val="16"/>
          <w:szCs w:val="16"/>
          <w:highlight w:val="white"/>
        </w:rPr>
        <w:t>'^[+-]?[0-9]+'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Pr="00D06B84" w:rsidRDefault="005612C4" w:rsidP="005612C4">
      <w:pPr>
        <w:pStyle w:val="p1"/>
        <w:tabs>
          <w:tab w:val="clear" w:pos="1191"/>
        </w:tabs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1.24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os clientes que teñan un apelido que empece pola letra 'a' ou 'f'.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Pr="00D06B8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 REGEXP </w:t>
      </w:r>
      <w:r w:rsidRPr="00D06B84">
        <w:rPr>
          <w:rFonts w:ascii="Courier New" w:hAnsi="Courier New" w:cs="Courier New"/>
          <w:color w:val="67AD27"/>
          <w:sz w:val="16"/>
          <w:szCs w:val="16"/>
          <w:highlight w:val="white"/>
        </w:rPr>
        <w:t>'^[af]'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Pr="00D06B84" w:rsidRDefault="005612C4" w:rsidP="005612C4">
      <w:pPr>
        <w:pStyle w:val="p1"/>
        <w:tabs>
          <w:tab w:val="clear" w:pos="1191"/>
        </w:tabs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1.25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os clientes que teñan un apelido que non empece por 'a','b','c', ou 'd'.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Pr="00D06B8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 REGEXP </w:t>
      </w:r>
      <w:r w:rsidRPr="00D06B84">
        <w:rPr>
          <w:rFonts w:ascii="Courier New" w:hAnsi="Courier New" w:cs="Courier New"/>
          <w:color w:val="67AD27"/>
          <w:sz w:val="16"/>
          <w:szCs w:val="16"/>
          <w:highlight w:val="white"/>
        </w:rPr>
        <w:t>'^[^a-d]'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Pr="00D06B84" w:rsidRDefault="005612C4" w:rsidP="005612C4">
      <w:pPr>
        <w:pStyle w:val="p1"/>
        <w:tabs>
          <w:tab w:val="clear" w:pos="1191"/>
        </w:tabs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1.26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os artigos que teñan un prezo de venta que remata en .00.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Pr="00D06B8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5612C4" w:rsidRPr="00D06B8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art_pv regexp </w:t>
      </w:r>
      <w:r w:rsidRPr="00D06B84">
        <w:rPr>
          <w:rFonts w:ascii="Courier New" w:hAnsi="Courier New" w:cs="Courier New"/>
          <w:color w:val="67AD27"/>
          <w:sz w:val="16"/>
          <w:szCs w:val="16"/>
          <w:highlight w:val="white"/>
        </w:rPr>
        <w:t>'\\.0{2}$'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Pr="00FB2EB5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B2EB5">
        <w:rPr>
          <w:rFonts w:ascii="Courier New" w:hAnsi="Courier New" w:cs="Courier New"/>
          <w:color w:val="C0C0C0"/>
          <w:sz w:val="16"/>
          <w:szCs w:val="16"/>
          <w:highlight w:val="white"/>
        </w:rPr>
        <w:t># ou ben: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Pr="00D06B8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art_pv regexp </w:t>
      </w:r>
      <w:r w:rsidRPr="00D06B84">
        <w:rPr>
          <w:rFonts w:ascii="Courier New" w:hAnsi="Courier New" w:cs="Courier New"/>
          <w:color w:val="67AD27"/>
          <w:sz w:val="16"/>
          <w:szCs w:val="16"/>
          <w:highlight w:val="white"/>
        </w:rPr>
        <w:t>'^[+-]?[0-9]+(\\.0{2})$'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Pr="00D06B84" w:rsidRDefault="005612C4" w:rsidP="005612C4">
      <w:pPr>
        <w:pStyle w:val="p1"/>
        <w:tabs>
          <w:tab w:val="clear" w:pos="1191"/>
        </w:tabs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1.27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/***********************************************************************************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Seleccionar os clientes que teñen un nome que teña exactamente 5 carácteres.</w:t>
      </w:r>
    </w:p>
    <w:p w:rsidR="005612C4" w:rsidRPr="008F462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8F4624">
        <w:rPr>
          <w:rFonts w:ascii="Courier New" w:hAnsi="Courier New" w:cs="Courier New"/>
          <w:color w:val="C0C0C0"/>
          <w:sz w:val="16"/>
          <w:szCs w:val="16"/>
          <w:highlight w:val="white"/>
        </w:rPr>
        <w:t>************************************************************************************/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Pr="00D06B8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5612C4" w:rsidRPr="00FB2EB5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D06B8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 regexp </w:t>
      </w:r>
      <w:r w:rsidRPr="00D06B84">
        <w:rPr>
          <w:rFonts w:ascii="Courier New" w:hAnsi="Courier New" w:cs="Courier New"/>
          <w:color w:val="67AD27"/>
          <w:sz w:val="16"/>
          <w:szCs w:val="16"/>
          <w:highlight w:val="white"/>
        </w:rPr>
        <w:t>'^.{5}$'</w:t>
      </w:r>
      <w:r w:rsidRPr="00D06B8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D06B8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B2EB5">
        <w:rPr>
          <w:rFonts w:ascii="Courier New" w:hAnsi="Courier New" w:cs="Courier New"/>
          <w:color w:val="C0C0C0"/>
          <w:sz w:val="16"/>
          <w:szCs w:val="16"/>
          <w:highlight w:val="white"/>
        </w:rPr>
        <w:t># o nome ten 5 carácteres, nin un máis nin un menos</w:t>
      </w:r>
    </w:p>
    <w:p w:rsidR="005612C4" w:rsidRPr="00D06B84" w:rsidRDefault="005612C4" w:rsidP="005612C4">
      <w:pPr>
        <w:pStyle w:val="p1"/>
        <w:tabs>
          <w:tab w:val="clear" w:pos="1191"/>
        </w:tabs>
        <w:ind w:left="284"/>
      </w:pPr>
      <w:r>
        <w:t>Tarefa 1.28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A5A43">
        <w:rPr>
          <w:rFonts w:ascii="Courier New" w:hAnsi="Courier New" w:cs="Courier New"/>
          <w:color w:val="C0C0C0"/>
          <w:sz w:val="16"/>
          <w:szCs w:val="16"/>
          <w:highlight w:val="white"/>
        </w:rPr>
        <w:t>/* Unha nova normativa non permite que as comisións superen o 10% do salario. Mostrar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A5A43">
        <w:rPr>
          <w:rFonts w:ascii="Courier New" w:hAnsi="Courier New" w:cs="Courier New"/>
          <w:color w:val="C0C0C0"/>
          <w:sz w:val="16"/>
          <w:szCs w:val="16"/>
          <w:highlight w:val="white"/>
        </w:rPr>
        <w:t>os códigos dos departamentos nos que exista al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gún empregado que incumpra esta</w:t>
      </w:r>
    </w:p>
    <w:p w:rsidR="005612C4" w:rsidRPr="003A5A43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3A5A43">
        <w:rPr>
          <w:rFonts w:ascii="Courier New" w:hAnsi="Courier New" w:cs="Courier New"/>
          <w:color w:val="C0C0C0"/>
          <w:sz w:val="16"/>
          <w:szCs w:val="16"/>
          <w:highlight w:val="white"/>
        </w:rPr>
        <w:t>normativa.*/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distinct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empComision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0.10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lastRenderedPageBreak/>
        <w:t>Tarefa 1.29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</w:t>
      </w:r>
      <w:r w:rsidRPr="00C124E8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A campaña de axuda familiar posta en marcha pola empresa, establece que os 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124E8">
        <w:rPr>
          <w:rFonts w:ascii="Courier New" w:hAnsi="Courier New" w:cs="Courier New"/>
          <w:color w:val="C0C0C0"/>
          <w:sz w:val="16"/>
          <w:szCs w:val="16"/>
          <w:highlight w:val="white"/>
        </w:rPr>
        <w:t>empregados que teñan máis de 3 fillos, cobrarán unha paga extra de 30 euros por fillo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124E8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a partir do terceiro e incluíndo este. Mostrar nome, salario, comisión, número de 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C124E8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fillos, importe da paga extra e salario mensual final dos empregados, ordenados 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124E8">
        <w:rPr>
          <w:rFonts w:ascii="Courier New" w:hAnsi="Courier New" w:cs="Courier New"/>
          <w:color w:val="C0C0C0"/>
          <w:sz w:val="16"/>
          <w:szCs w:val="16"/>
          <w:highlight w:val="white"/>
        </w:rPr>
        <w:t>alfabeticamente polo nome, aplicando a axuda familiar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*/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mpComision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Comision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empSalario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empFillos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30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Extra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)+(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30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Total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FF8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&gt;=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</w:p>
    <w:p w:rsidR="005612C4" w:rsidRPr="00B04D3D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1.30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os nomes dos empregados con apelido 'MORA' ou que empece por 'MORA' ordenados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alfabeticamente.*/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like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'MORA%'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1.31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unha lista ordenada alfabeticamente polo nome do empregado na que aparezan os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nomes dos empregados que se invitarán no primeiro día,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o número de invitación que lle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corresponden e o número de regalos que hai que prepara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r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para el.*/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Invitacions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empFillos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Regalos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'A'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67AD27"/>
          <w:sz w:val="16"/>
          <w:szCs w:val="16"/>
          <w:highlight w:val="white"/>
        </w:rPr>
        <w:t>'M'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/* outras alternativas para poñer a condición que afecta ao nome: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a)substring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(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empN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ome,1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,1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)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between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'a'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and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'l' 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b)left(empN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ome,1) between 'a' and 'l'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c)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e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mpN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ome regexp '^[a-l]'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*/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1.32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/*Mostrar os nomes e salarios dos empregados que cumpran algunha das seguintes 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con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dicións: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Non teñen fillos e gañan máis de 1200 euros.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Teñen fillos e gañan menos de 1800 euros.</w:t>
      </w:r>
    </w:p>
    <w:p w:rsidR="005612C4" w:rsidRPr="00A81489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empFillos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empSalario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1200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1800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5612C4" w:rsidRPr="00AE53C7" w:rsidRDefault="005612C4" w:rsidP="005612C4">
      <w:pPr>
        <w:tabs>
          <w:tab w:val="clear" w:pos="851"/>
        </w:tabs>
        <w:spacing w:after="0"/>
        <w:ind w:left="284"/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Pr="00D06B84" w:rsidRDefault="005612C4" w:rsidP="005612C4">
      <w:pPr>
        <w:pStyle w:val="p1"/>
        <w:tabs>
          <w:tab w:val="clear" w:pos="1191"/>
        </w:tabs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1.33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nome e salario base dos empregados que non teñen fillos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,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ordenados de maior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a menor polo salario base.*/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empFillos 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</w:p>
    <w:p w:rsidR="005612C4" w:rsidRDefault="005612C4" w:rsidP="005612C4">
      <w:pPr>
        <w:tabs>
          <w:tab w:val="clear" w:pos="851"/>
        </w:tabs>
        <w:spacing w:after="0"/>
        <w:ind w:left="284"/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lastRenderedPageBreak/>
        <w:t>Tarefa 1.34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/*Mostrar por orden alfabético, os nomes e salarios dos empregados que traballen no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de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partamento 111 e teñan unha comisión que supere o 15% do seu salario base.*/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empSalario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empComision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Comision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111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empComision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empComision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empSalario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0.15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612C4" w:rsidRDefault="005612C4" w:rsidP="005612C4">
      <w:pPr>
        <w:pStyle w:val="p1"/>
        <w:tabs>
          <w:tab w:val="clear" w:pos="1191"/>
        </w:tabs>
        <w:ind w:left="284"/>
      </w:pPr>
      <w:r>
        <w:t>Tarefa 1.35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/*A empresa decide aumentar a comisión nun 15% aos empregados que teñan máis de 2 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fillos. Mostrar ordenados alfabeticamente polo n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ome de empregado: nome do empre</w:t>
      </w: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gado,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número de fillos, importe da comisión antes do aumento e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importe da comisión despois do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color w:val="C0C0C0"/>
          <w:sz w:val="16"/>
          <w:szCs w:val="16"/>
          <w:highlight w:val="white"/>
        </w:rPr>
        <w:t>aumento.*/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empNome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empFillos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empComision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Comision_inicial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>empComision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1.15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Comision_final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</w:p>
    <w:p w:rsidR="005612C4" w:rsidRPr="001E77EA" w:rsidRDefault="005612C4" w:rsidP="005612C4">
      <w:pPr>
        <w:tabs>
          <w:tab w:val="clear" w:pos="85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empFillos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E77EA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empComision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</w:p>
    <w:p w:rsidR="005612C4" w:rsidRPr="005612C4" w:rsidRDefault="005612C4" w:rsidP="005612C4">
      <w:pPr>
        <w:pStyle w:val="tx1"/>
        <w:ind w:left="284"/>
      </w:pP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E77E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1E77E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1E77E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bookmarkEnd w:id="2"/>
    </w:p>
    <w:sectPr w:rsidR="005612C4" w:rsidRPr="005612C4" w:rsidSect="009A13BD">
      <w:footerReference w:type="default" r:id="rId9"/>
      <w:endnotePr>
        <w:numFmt w:val="decimal"/>
      </w:endnotePr>
      <w:pgSz w:w="11905" w:h="16837" w:code="9"/>
      <w:pgMar w:top="1135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635" w:rsidRDefault="006C1635">
      <w:r>
        <w:separator/>
      </w:r>
    </w:p>
    <w:p w:rsidR="006C1635" w:rsidRDefault="006C1635"/>
  </w:endnote>
  <w:endnote w:type="continuationSeparator" w:id="1">
    <w:p w:rsidR="006C1635" w:rsidRDefault="006C1635">
      <w:r>
        <w:continuationSeparator/>
      </w:r>
    </w:p>
    <w:p w:rsidR="006C1635" w:rsidRDefault="006C163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600141"/>
      <w:docPartObj>
        <w:docPartGallery w:val="Page Numbers (Bottom of Page)"/>
        <w:docPartUnique/>
      </w:docPartObj>
    </w:sdtPr>
    <w:sdtContent>
      <w:p w:rsidR="009A13BD" w:rsidRDefault="00CB5A75">
        <w:pPr>
          <w:pStyle w:val="Piedepgina"/>
          <w:jc w:val="right"/>
        </w:pPr>
        <w:fldSimple w:instr=" PAGE   \* MERGEFORMAT ">
          <w:r w:rsidR="005612C4">
            <w:rPr>
              <w:noProof/>
            </w:rPr>
            <w:t>7</w:t>
          </w:r>
        </w:fldSimple>
      </w:p>
    </w:sdtContent>
  </w:sdt>
  <w:p w:rsidR="009A13BD" w:rsidRDefault="009A13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635" w:rsidRDefault="006C1635" w:rsidP="00B051E2">
      <w:pPr>
        <w:pStyle w:val="tx1"/>
      </w:pPr>
      <w:r>
        <w:separator/>
      </w:r>
    </w:p>
  </w:footnote>
  <w:footnote w:type="continuationSeparator" w:id="1">
    <w:p w:rsidR="006C1635" w:rsidRDefault="006C1635" w:rsidP="00B051E2">
      <w:pPr>
        <w:pStyle w:val="tx1"/>
      </w:pPr>
      <w:r>
        <w:continuationSeparator/>
      </w:r>
    </w:p>
    <w:p w:rsidR="006C1635" w:rsidRDefault="006C1635"/>
  </w:footnote>
  <w:footnote w:type="continuationNotice" w:id="2">
    <w:p w:rsidR="006C1635" w:rsidRDefault="006C1635" w:rsidP="00B051E2">
      <w:pPr>
        <w:pStyle w:val="tx1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3"/>
  </w:num>
  <w:num w:numId="6">
    <w:abstractNumId w:val="72"/>
  </w:num>
  <w:num w:numId="7">
    <w:abstractNumId w:val="65"/>
  </w:num>
  <w:num w:numId="8">
    <w:abstractNumId w:val="67"/>
  </w:num>
  <w:num w:numId="9">
    <w:abstractNumId w:val="74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5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69"/>
  </w:num>
  <w:num w:numId="25">
    <w:abstractNumId w:val="65"/>
  </w:num>
  <w:num w:numId="26">
    <w:abstractNumId w:val="65"/>
  </w:num>
  <w:num w:numId="27">
    <w:abstractNumId w:val="65"/>
  </w:num>
  <w:num w:numId="28">
    <w:abstractNumId w:val="65"/>
  </w:num>
  <w:num w:numId="29">
    <w:abstractNumId w:val="65"/>
  </w:num>
  <w:num w:numId="30">
    <w:abstractNumId w:val="65"/>
  </w:num>
  <w:num w:numId="31">
    <w:abstractNumId w:val="65"/>
  </w:num>
  <w:num w:numId="32">
    <w:abstractNumId w:val="65"/>
  </w:num>
  <w:num w:numId="33">
    <w:abstractNumId w:val="65"/>
  </w:num>
  <w:num w:numId="34">
    <w:abstractNumId w:val="65"/>
  </w:num>
  <w:num w:numId="35">
    <w:abstractNumId w:val="6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00C3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12C4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35"/>
    <w:rsid w:val="006C169A"/>
    <w:rsid w:val="006C33CB"/>
    <w:rsid w:val="006C47A6"/>
    <w:rsid w:val="006C4FC2"/>
    <w:rsid w:val="006C57DA"/>
    <w:rsid w:val="006C6A14"/>
    <w:rsid w:val="006C6BA5"/>
    <w:rsid w:val="006C70FF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13BD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6F0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5A7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39"/>
    <w:lsdException w:name="toc 8" w:locked="1" w:semiHidden="0" w:uiPriority="39"/>
    <w:lsdException w:name="toc 9" w:locked="1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D1DF-2E4C-46CD-AF8F-DD769C86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147</TotalTime>
  <Pages>7</Pages>
  <Words>2116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13729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Usuario de Windows</cp:lastModifiedBy>
  <cp:revision>5</cp:revision>
  <cp:lastPrinted>2010-03-01T17:35:00Z</cp:lastPrinted>
  <dcterms:created xsi:type="dcterms:W3CDTF">2017-03-27T15:18:00Z</dcterms:created>
  <dcterms:modified xsi:type="dcterms:W3CDTF">2017-04-16T10:04:00Z</dcterms:modified>
</cp:coreProperties>
</file>