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D7A" w:rsidRPr="00F21838" w:rsidRDefault="004D557E" w:rsidP="00587878">
      <w:pPr>
        <w:pStyle w:val="t1"/>
      </w:pPr>
      <w:bookmarkStart w:id="0" w:name="_Toc417547470"/>
      <w:r>
        <w:t xml:space="preserve">Boletín de exercicios </w:t>
      </w:r>
      <w:r w:rsidR="00400339">
        <w:t>3. Consultas Multitaboa</w:t>
      </w:r>
      <w:r w:rsidR="00C51C5F">
        <w:t xml:space="preserve"> I</w:t>
      </w:r>
    </w:p>
    <w:p w:rsidR="00E065F7" w:rsidRPr="00E065F7" w:rsidRDefault="00BF32F4" w:rsidP="00876002">
      <w:pPr>
        <w:pStyle w:val="n7"/>
        <w:ind w:left="0"/>
        <w:rPr>
          <w:rFonts w:ascii="Times New Roman" w:hAnsi="Times New Roman"/>
          <w:color w:val="auto"/>
          <w:sz w:val="28"/>
        </w:rPr>
      </w:pPr>
      <w:bookmarkStart w:id="1" w:name="_Toc417547476"/>
      <w:bookmarkEnd w:id="0"/>
      <w:r>
        <w:rPr>
          <w:rFonts w:ascii="Times New Roman" w:hAnsi="Times New Roman"/>
          <w:color w:val="auto"/>
        </w:rPr>
        <w:t>R</w:t>
      </w:r>
      <w:r w:rsidR="00E065F7" w:rsidRPr="00E065F7">
        <w:rPr>
          <w:rFonts w:ascii="Times New Roman" w:hAnsi="Times New Roman"/>
          <w:color w:val="auto"/>
        </w:rPr>
        <w:t>ealizar as seguintes consultas utilizando unha composición interna con condición de igualdade</w:t>
      </w:r>
      <w:r w:rsidR="00E065F7">
        <w:rPr>
          <w:rFonts w:ascii="Times New Roman" w:hAnsi="Times New Roman"/>
          <w:color w:val="auto"/>
        </w:rPr>
        <w:t>.</w:t>
      </w:r>
    </w:p>
    <w:p w:rsidR="00B76E62" w:rsidRDefault="00B76E62" w:rsidP="00876002">
      <w:pPr>
        <w:pStyle w:val="n7"/>
        <w:ind w:left="0"/>
        <w:rPr>
          <w:sz w:val="28"/>
        </w:rPr>
      </w:pPr>
      <w:r w:rsidRPr="00876002">
        <w:rPr>
          <w:sz w:val="28"/>
        </w:rPr>
        <w:t xml:space="preserve">Sobre a base de datos </w:t>
      </w:r>
      <w:r w:rsidR="002622B8" w:rsidRPr="00876002">
        <w:rPr>
          <w:sz w:val="28"/>
        </w:rPr>
        <w:t>tendaBD</w:t>
      </w:r>
    </w:p>
    <w:p w:rsidR="00400339" w:rsidRDefault="00400339" w:rsidP="00400339">
      <w:pPr>
        <w:pStyle w:val="p1"/>
        <w:tabs>
          <w:tab w:val="clear" w:pos="1191"/>
        </w:tabs>
        <w:ind w:left="426"/>
      </w:pPr>
      <w:r>
        <w:t xml:space="preserve">Tarefa </w:t>
      </w:r>
      <w:r w:rsidR="00F643FB">
        <w:t>3</w:t>
      </w:r>
      <w:r>
        <w:t>.1. Seleccionar os artigos de cor negra e mostrar o seu número, nome e peso, así como o nome do provedor.</w:t>
      </w:r>
    </w:p>
    <w:p w:rsidR="00400339" w:rsidRDefault="00400339" w:rsidP="00400339">
      <w:pPr>
        <w:pStyle w:val="p1"/>
        <w:tabs>
          <w:tab w:val="clear" w:pos="1191"/>
        </w:tabs>
        <w:ind w:left="426"/>
      </w:pPr>
      <w:r>
        <w:t xml:space="preserve">Tarefa </w:t>
      </w:r>
      <w:r w:rsidR="00F643FB">
        <w:t>3</w:t>
      </w:r>
      <w:r>
        <w:t>.2. Seleccionar para todos os apelidos, nome e o nome da provincia na que residen. Os dous primeiros díxitos do código postal (</w:t>
      </w:r>
      <w:r w:rsidRPr="00636DE2">
        <w:rPr>
          <w:i/>
        </w:rPr>
        <w:t>clt_cp</w:t>
      </w:r>
      <w:r>
        <w:t>) corresponden ao código da provincia na que reside o cliente. Ordenar o resultado polo nome da provincia, e dentro da provincia, polos ap</w:t>
      </w:r>
      <w:r>
        <w:t>e</w:t>
      </w:r>
      <w:r>
        <w:t>lidos e nome, alfabeticamente.</w:t>
      </w:r>
    </w:p>
    <w:p w:rsidR="00400339" w:rsidRDefault="00400339" w:rsidP="00400339">
      <w:pPr>
        <w:pStyle w:val="p1"/>
        <w:tabs>
          <w:tab w:val="clear" w:pos="1191"/>
        </w:tabs>
        <w:ind w:left="426"/>
      </w:pPr>
      <w:r>
        <w:t xml:space="preserve">Tarefa </w:t>
      </w:r>
      <w:r w:rsidR="00F643FB">
        <w:t>3</w:t>
      </w:r>
      <w:r>
        <w:t>.3. Mostrar para cada venda: nome e apelidos do cliente, día, mes, e ano da venda (cada un nunha columna).</w:t>
      </w:r>
    </w:p>
    <w:p w:rsidR="00400339" w:rsidRDefault="00400339" w:rsidP="00400339">
      <w:pPr>
        <w:pStyle w:val="p1"/>
        <w:tabs>
          <w:tab w:val="clear" w:pos="1191"/>
        </w:tabs>
        <w:ind w:left="426"/>
      </w:pPr>
      <w:r>
        <w:t xml:space="preserve">Tarefa </w:t>
      </w:r>
      <w:r w:rsidR="00F643FB">
        <w:t>3</w:t>
      </w:r>
      <w:r>
        <w:t xml:space="preserve">.4. </w:t>
      </w:r>
      <w:r w:rsidRPr="00757BB7">
        <w:t>Mostrar unha lista que conteña: número de vendas, número de artigos vendidos, suma de unidades vendidas e a media dos prezos unitarios dos artigos vendidos</w:t>
      </w:r>
      <w:r>
        <w:t>.</w:t>
      </w:r>
    </w:p>
    <w:p w:rsidR="00400339" w:rsidRDefault="00400339" w:rsidP="00400339">
      <w:pPr>
        <w:pStyle w:val="p1"/>
        <w:tabs>
          <w:tab w:val="clear" w:pos="1191"/>
        </w:tabs>
        <w:ind w:left="426"/>
      </w:pPr>
      <w:r>
        <w:t xml:space="preserve">Tarefa </w:t>
      </w:r>
      <w:r w:rsidR="00F643FB">
        <w:t>3</w:t>
      </w:r>
      <w:r>
        <w:t>.5. Seleccionar para cada artigo o seu número, nome, peso e o nome que corresponde ao peso (</w:t>
      </w:r>
      <w:r w:rsidRPr="00FE45A3">
        <w:rPr>
          <w:i/>
        </w:rPr>
        <w:t>peso_nome</w:t>
      </w:r>
      <w:r>
        <w:t xml:space="preserve">), tendo en conta a información contida na táboa </w:t>
      </w:r>
      <w:r w:rsidRPr="008B7D2C">
        <w:rPr>
          <w:i/>
        </w:rPr>
        <w:t>pesos</w:t>
      </w:r>
      <w:r>
        <w:t>, que da un nome aos pesos en función do intervalo ao que pertence. Ordenar o resultado polo peso do artigo, de m</w:t>
      </w:r>
      <w:r>
        <w:t>a</w:t>
      </w:r>
      <w:r>
        <w:t>ior a menor.</w:t>
      </w:r>
    </w:p>
    <w:p w:rsidR="00400339" w:rsidRDefault="00400339" w:rsidP="00400339">
      <w:pPr>
        <w:pStyle w:val="p1"/>
        <w:tabs>
          <w:tab w:val="clear" w:pos="1191"/>
        </w:tabs>
        <w:ind w:left="426"/>
      </w:pPr>
      <w:r>
        <w:t xml:space="preserve">Tarefa </w:t>
      </w:r>
      <w:r w:rsidR="00F643FB">
        <w:t>3</w:t>
      </w:r>
      <w:r>
        <w:t>.6. Mostrar para cada venta: nome e apelidos do cliente, a data da venta con formato dd/mm/aa e os días transcorridos dende que se fixo a venta. Ordenar o resultado polo número de días transcorridos dende a venta.</w:t>
      </w:r>
    </w:p>
    <w:p w:rsidR="00400339" w:rsidRDefault="00400339" w:rsidP="00400339">
      <w:pPr>
        <w:pStyle w:val="p1"/>
        <w:tabs>
          <w:tab w:val="clear" w:pos="1191"/>
        </w:tabs>
        <w:ind w:left="426"/>
      </w:pPr>
      <w:r>
        <w:t xml:space="preserve">Tarefa </w:t>
      </w:r>
      <w:r w:rsidR="00F643FB">
        <w:t>3</w:t>
      </w:r>
      <w:r>
        <w:t>.7. Seleccionar os nomes das provincias nas que temos clientes.</w:t>
      </w:r>
    </w:p>
    <w:p w:rsidR="00400339" w:rsidRDefault="00400339" w:rsidP="00400339">
      <w:pPr>
        <w:pStyle w:val="p1"/>
        <w:tabs>
          <w:tab w:val="clear" w:pos="1191"/>
        </w:tabs>
        <w:ind w:left="426"/>
      </w:pPr>
      <w:r>
        <w:t xml:space="preserve">Tarefa </w:t>
      </w:r>
      <w:r w:rsidR="00F643FB">
        <w:t>3</w:t>
      </w:r>
      <w:r>
        <w:t>.8. Seleccionar para cada venda:</w:t>
      </w:r>
    </w:p>
    <w:p w:rsidR="00400339" w:rsidRDefault="00400339" w:rsidP="00400339">
      <w:pPr>
        <w:pStyle w:val="p2"/>
        <w:tabs>
          <w:tab w:val="clear" w:pos="2043"/>
        </w:tabs>
        <w:ind w:left="851"/>
      </w:pPr>
      <w:r>
        <w:t>Datos da venda: identificador e data da venda.</w:t>
      </w:r>
    </w:p>
    <w:p w:rsidR="00400339" w:rsidRDefault="00400339" w:rsidP="00400339">
      <w:pPr>
        <w:pStyle w:val="p2"/>
        <w:tabs>
          <w:tab w:val="clear" w:pos="2043"/>
        </w:tabs>
        <w:ind w:left="851"/>
      </w:pPr>
      <w:r>
        <w:t>Datos do cliente: nome do cliente (nome e apelidos separados por coma).</w:t>
      </w:r>
    </w:p>
    <w:p w:rsidR="00400339" w:rsidRDefault="00400339" w:rsidP="00400339">
      <w:pPr>
        <w:pStyle w:val="p2"/>
        <w:tabs>
          <w:tab w:val="clear" w:pos="2043"/>
        </w:tabs>
        <w:ind w:left="851"/>
      </w:pPr>
      <w:r>
        <w:t>Datos do empregado: nome do empregado (nome e apelidos separados por coma).</w:t>
      </w:r>
    </w:p>
    <w:p w:rsidR="00400339" w:rsidRDefault="00400339" w:rsidP="00400339">
      <w:pPr>
        <w:pStyle w:val="sp11"/>
        <w:tabs>
          <w:tab w:val="clear" w:pos="851"/>
        </w:tabs>
        <w:ind w:left="426"/>
      </w:pPr>
      <w:r>
        <w:t>Mostrar os datos ordenados polos apelidos e nome do cliente.</w:t>
      </w:r>
    </w:p>
    <w:p w:rsidR="00400339" w:rsidRDefault="00400339" w:rsidP="00400339">
      <w:pPr>
        <w:pStyle w:val="p1"/>
        <w:tabs>
          <w:tab w:val="clear" w:pos="1191"/>
        </w:tabs>
        <w:ind w:left="426"/>
        <w:rPr>
          <w:highlight w:val="white"/>
        </w:rPr>
      </w:pPr>
      <w:r>
        <w:t xml:space="preserve">Tarefa </w:t>
      </w:r>
      <w:r w:rsidR="00F643FB">
        <w:t>3</w:t>
      </w:r>
      <w:r>
        <w:t xml:space="preserve">.9. </w:t>
      </w:r>
      <w:r>
        <w:rPr>
          <w:highlight w:val="white"/>
        </w:rPr>
        <w:t xml:space="preserve">Seleccionar información sobre os </w:t>
      </w:r>
      <w:r w:rsidRPr="000E3CAE">
        <w:rPr>
          <w:highlight w:val="white"/>
        </w:rPr>
        <w:t>artigos vendidos.</w:t>
      </w:r>
      <w:r>
        <w:rPr>
          <w:highlight w:val="white"/>
        </w:rPr>
        <w:t xml:space="preserve"> Para cada liña de detalle inter</w:t>
      </w:r>
      <w:r>
        <w:rPr>
          <w:highlight w:val="white"/>
        </w:rPr>
        <w:t>e</w:t>
      </w:r>
      <w:r>
        <w:rPr>
          <w:highlight w:val="white"/>
        </w:rPr>
        <w:t>sa:</w:t>
      </w:r>
    </w:p>
    <w:p w:rsidR="00400339" w:rsidRPr="00110E27" w:rsidRDefault="00400339" w:rsidP="00400339">
      <w:pPr>
        <w:pStyle w:val="p2"/>
        <w:tabs>
          <w:tab w:val="clear" w:pos="2043"/>
        </w:tabs>
        <w:ind w:left="851"/>
      </w:pPr>
      <w:r w:rsidRPr="00110E27">
        <w:t>Datos do cliente: apelidos e nome separados por coma, nunha única columna.</w:t>
      </w:r>
    </w:p>
    <w:p w:rsidR="00400339" w:rsidRPr="00905C4D" w:rsidRDefault="00400339" w:rsidP="00400339">
      <w:pPr>
        <w:pStyle w:val="p2"/>
        <w:tabs>
          <w:tab w:val="clear" w:pos="2043"/>
        </w:tabs>
        <w:ind w:left="851"/>
      </w:pPr>
      <w:r w:rsidRPr="00905C4D">
        <w:rPr>
          <w:highlight w:val="white"/>
        </w:rPr>
        <w:t>Datos do artigo: nome, cantidade,  prezo unitario, desconto e o importe final para</w:t>
      </w:r>
      <w:r>
        <w:t xml:space="preserve"> </w:t>
      </w:r>
      <w:r w:rsidRPr="00905C4D">
        <w:t>o cliente (resultado de multiplicar a cantidade polo prezo unitario e aplicar o</w:t>
      </w:r>
      <w:r>
        <w:rPr>
          <w:highlight w:val="white"/>
        </w:rPr>
        <w:t xml:space="preserve"> </w:t>
      </w:r>
      <w:r w:rsidRPr="00905C4D">
        <w:t>desconto que corre</w:t>
      </w:r>
      <w:r w:rsidRPr="00905C4D">
        <w:t>s</w:t>
      </w:r>
      <w:r w:rsidRPr="00905C4D">
        <w:t>ponde).</w:t>
      </w:r>
    </w:p>
    <w:p w:rsidR="00400339" w:rsidRDefault="00400339" w:rsidP="00400339">
      <w:pPr>
        <w:pStyle w:val="sp11"/>
        <w:tabs>
          <w:tab w:val="clear" w:pos="851"/>
        </w:tabs>
        <w:ind w:left="426"/>
      </w:pPr>
      <w:r>
        <w:rPr>
          <w:highlight w:val="white"/>
        </w:rPr>
        <w:t>Mostrar os resultados ordenados polo</w:t>
      </w:r>
      <w:r w:rsidRPr="000E3CAE">
        <w:rPr>
          <w:highlight w:val="white"/>
        </w:rPr>
        <w:t xml:space="preserve"> nome do artigo</w:t>
      </w:r>
      <w:r>
        <w:t>.</w:t>
      </w:r>
    </w:p>
    <w:p w:rsidR="00400339" w:rsidRPr="00400339" w:rsidRDefault="00400339" w:rsidP="00400339">
      <w:pPr>
        <w:pStyle w:val="n7"/>
        <w:ind w:left="0"/>
        <w:rPr>
          <w:sz w:val="28"/>
        </w:rPr>
      </w:pPr>
      <w:r w:rsidRPr="00400339">
        <w:rPr>
          <w:sz w:val="28"/>
        </w:rPr>
        <w:t>Sobre a base de datos traballadores</w:t>
      </w:r>
    </w:p>
    <w:p w:rsidR="00400339" w:rsidRDefault="00400339" w:rsidP="00400339">
      <w:pPr>
        <w:pStyle w:val="p1"/>
        <w:tabs>
          <w:tab w:val="clear" w:pos="1191"/>
        </w:tabs>
        <w:ind w:left="426"/>
      </w:pPr>
      <w:r>
        <w:t xml:space="preserve">Tarefa </w:t>
      </w:r>
      <w:r w:rsidR="00F643FB">
        <w:t>3</w:t>
      </w:r>
      <w:r>
        <w:t xml:space="preserve">.10. Seleccionar </w:t>
      </w:r>
      <w:r w:rsidRPr="00DE49E7">
        <w:t xml:space="preserve">o número </w:t>
      </w:r>
      <w:r>
        <w:t xml:space="preserve">e nome </w:t>
      </w:r>
      <w:r w:rsidRPr="00DE49E7">
        <w:t>de departamento</w:t>
      </w:r>
      <w:r>
        <w:t>,</w:t>
      </w:r>
      <w:r w:rsidRPr="00DE49E7">
        <w:t xml:space="preserve"> </w:t>
      </w:r>
      <w:r>
        <w:t>xunto co nome do director, para os departamentos independentes, é dicir, que non dependen de ningún outro departamento.</w:t>
      </w:r>
    </w:p>
    <w:p w:rsidR="00400339" w:rsidRDefault="00400339" w:rsidP="00400339">
      <w:pPr>
        <w:pStyle w:val="p1"/>
        <w:tabs>
          <w:tab w:val="clear" w:pos="1191"/>
        </w:tabs>
        <w:ind w:left="426"/>
      </w:pPr>
      <w:r>
        <w:t xml:space="preserve">Tarefa </w:t>
      </w:r>
      <w:r w:rsidR="00F643FB">
        <w:t>3</w:t>
      </w:r>
      <w:r>
        <w:t xml:space="preserve">.11. Mostrar nome (só nome, sen apelidos) e enderezo do </w:t>
      </w:r>
      <w:r w:rsidRPr="008B7D2C">
        <w:rPr>
          <w:i/>
        </w:rPr>
        <w:t>centro</w:t>
      </w:r>
      <w:r>
        <w:t xml:space="preserve"> ao que pertence o d</w:t>
      </w:r>
      <w:r>
        <w:t>e</w:t>
      </w:r>
      <w:r>
        <w:t>partamento no que traballa, dos empregados cun nome (sen ter en conta os apelidos) que emp</w:t>
      </w:r>
      <w:r>
        <w:t>e</w:t>
      </w:r>
      <w:r>
        <w:t>ce por 'A'.</w:t>
      </w:r>
    </w:p>
    <w:p w:rsidR="00E065F7" w:rsidRPr="00F643FB" w:rsidRDefault="00400339" w:rsidP="00F643FB">
      <w:pPr>
        <w:pStyle w:val="p1"/>
        <w:tabs>
          <w:tab w:val="clear" w:pos="1191"/>
        </w:tabs>
        <w:ind w:left="426"/>
      </w:pPr>
      <w:r>
        <w:t xml:space="preserve">Tarefa </w:t>
      </w:r>
      <w:r w:rsidR="00F643FB">
        <w:t>3</w:t>
      </w:r>
      <w:r>
        <w:t>.12. Seleccionar para todos os empregados que non son directores, o nome de depart</w:t>
      </w:r>
      <w:r>
        <w:t>a</w:t>
      </w:r>
      <w:r>
        <w:t>mento no que traballa, o seu nome e salario, o nome e salario do director do seu departamento, e a diferenza do seu salario e o salario do director do departamento. Ordenar o resultado polo nome do departamento.</w:t>
      </w:r>
      <w:r w:rsidR="00E065F7">
        <w:t xml:space="preserve"> </w:t>
      </w:r>
      <w:r w:rsidRPr="00E065F7">
        <w:t>Solicítase esta información para facer un estudio da diferenza de sal</w:t>
      </w:r>
      <w:r w:rsidRPr="00E065F7">
        <w:t>a</w:t>
      </w:r>
      <w:r w:rsidRPr="00E065F7">
        <w:t>rios entre os directores dos departamento e os traballadores que traballan no departamento.</w:t>
      </w:r>
      <w:bookmarkEnd w:id="1"/>
    </w:p>
    <w:sectPr w:rsidR="00E065F7" w:rsidRPr="00F643FB" w:rsidSect="00C73C3D">
      <w:footerReference w:type="default" r:id="rId9"/>
      <w:endnotePr>
        <w:numFmt w:val="decimal"/>
      </w:endnotePr>
      <w:pgSz w:w="11905" w:h="16837" w:code="9"/>
      <w:pgMar w:top="851" w:right="1134" w:bottom="567" w:left="1134" w:header="731" w:footer="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688" w:rsidRDefault="00345688">
      <w:r>
        <w:separator/>
      </w:r>
    </w:p>
    <w:p w:rsidR="00345688" w:rsidRDefault="00345688"/>
  </w:endnote>
  <w:endnote w:type="continuationSeparator" w:id="1">
    <w:p w:rsidR="00345688" w:rsidRDefault="00345688">
      <w:r>
        <w:continuationSeparator/>
      </w:r>
    </w:p>
    <w:p w:rsidR="00345688" w:rsidRDefault="0034568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423126"/>
      <w:docPartObj>
        <w:docPartGallery w:val="Page Numbers (Bottom of Page)"/>
        <w:docPartUnique/>
      </w:docPartObj>
    </w:sdtPr>
    <w:sdtContent>
      <w:p w:rsidR="00876002" w:rsidRDefault="00B371E6">
        <w:pPr>
          <w:pStyle w:val="Piedepgina"/>
          <w:jc w:val="right"/>
        </w:pPr>
        <w:fldSimple w:instr=" PAGE   \* MERGEFORMAT ">
          <w:r w:rsidR="00BF32F4">
            <w:rPr>
              <w:noProof/>
            </w:rPr>
            <w:t>1</w:t>
          </w:r>
        </w:fldSimple>
      </w:p>
    </w:sdtContent>
  </w:sdt>
  <w:p w:rsidR="00876002" w:rsidRDefault="0087600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688" w:rsidRDefault="00345688" w:rsidP="00B051E2">
      <w:pPr>
        <w:pStyle w:val="tx1"/>
      </w:pPr>
      <w:r>
        <w:separator/>
      </w:r>
    </w:p>
  </w:footnote>
  <w:footnote w:type="continuationSeparator" w:id="1">
    <w:p w:rsidR="00345688" w:rsidRDefault="00345688" w:rsidP="00B051E2">
      <w:pPr>
        <w:pStyle w:val="tx1"/>
      </w:pPr>
      <w:r>
        <w:continuationSeparator/>
      </w:r>
    </w:p>
    <w:p w:rsidR="00345688" w:rsidRDefault="00345688"/>
  </w:footnote>
  <w:footnote w:type="continuationNotice" w:id="2">
    <w:p w:rsidR="00345688" w:rsidRDefault="00345688" w:rsidP="00B051E2">
      <w:pPr>
        <w:pStyle w:val="tx1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2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3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4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5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1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6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1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56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59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6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61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2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64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65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67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2043"/>
        </w:tabs>
        <w:ind w:left="2043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69">
    <w:nsid w:val="54854154"/>
    <w:multiLevelType w:val="multilevel"/>
    <w:tmpl w:val="E7BE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56A83C4D"/>
    <w:multiLevelType w:val="multilevel"/>
    <w:tmpl w:val="3D02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5DC93852"/>
    <w:multiLevelType w:val="multilevel"/>
    <w:tmpl w:val="AAD2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4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75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>
    <w:nsid w:val="79934B56"/>
    <w:multiLevelType w:val="multilevel"/>
    <w:tmpl w:val="DA1A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799A51B4"/>
    <w:multiLevelType w:val="multilevel"/>
    <w:tmpl w:val="472C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4"/>
  </w:num>
  <w:num w:numId="3">
    <w:abstractNumId w:val="56"/>
  </w:num>
  <w:num w:numId="4">
    <w:abstractNumId w:val="57"/>
  </w:num>
  <w:num w:numId="5">
    <w:abstractNumId w:val="73"/>
  </w:num>
  <w:num w:numId="6">
    <w:abstractNumId w:val="72"/>
  </w:num>
  <w:num w:numId="7">
    <w:abstractNumId w:val="65"/>
  </w:num>
  <w:num w:numId="8">
    <w:abstractNumId w:val="67"/>
  </w:num>
  <w:num w:numId="9">
    <w:abstractNumId w:val="74"/>
  </w:num>
  <w:num w:numId="10">
    <w:abstractNumId w:val="55"/>
  </w:num>
  <w:num w:numId="11">
    <w:abstractNumId w:val="68"/>
  </w:num>
  <w:num w:numId="12">
    <w:abstractNumId w:val="66"/>
  </w:num>
  <w:num w:numId="13">
    <w:abstractNumId w:val="62"/>
  </w:num>
  <w:num w:numId="14">
    <w:abstractNumId w:val="75"/>
  </w:num>
  <w:num w:numId="15">
    <w:abstractNumId w:val="64"/>
  </w:num>
  <w:num w:numId="16">
    <w:abstractNumId w:val="63"/>
  </w:num>
  <w:num w:numId="17">
    <w:abstractNumId w:val="59"/>
  </w:num>
  <w:num w:numId="18">
    <w:abstractNumId w:val="60"/>
  </w:num>
  <w:num w:numId="19">
    <w:abstractNumId w:val="3"/>
  </w:num>
  <w:num w:numId="20">
    <w:abstractNumId w:val="70"/>
  </w:num>
  <w:num w:numId="21">
    <w:abstractNumId w:val="76"/>
    <w:lvlOverride w:ilvl="0"/>
    <w:lvlOverride w:ilvl="1"/>
    <w:lvlOverride w:ilvl="2"/>
    <w:lvlOverride w:ilvl="3">
      <w:startOverride w:val="1"/>
    </w:lvlOverride>
  </w:num>
  <w:num w:numId="22">
    <w:abstractNumId w:val="77"/>
    <w:lvlOverride w:ilvl="0"/>
    <w:lvlOverride w:ilvl="1"/>
    <w:lvlOverride w:ilvl="2"/>
    <w:lvlOverride w:ilvl="3">
      <w:startOverride w:val="1"/>
    </w:lvlOverride>
  </w:num>
  <w:num w:numId="23">
    <w:abstractNumId w:val="71"/>
  </w:num>
  <w:num w:numId="24">
    <w:abstractNumId w:val="69"/>
  </w:num>
  <w:num w:numId="25">
    <w:abstractNumId w:val="65"/>
  </w:num>
  <w:num w:numId="26">
    <w:abstractNumId w:val="65"/>
  </w:num>
  <w:num w:numId="27">
    <w:abstractNumId w:val="65"/>
  </w:num>
  <w:num w:numId="28">
    <w:abstractNumId w:val="65"/>
  </w:num>
  <w:num w:numId="29">
    <w:abstractNumId w:val="65"/>
  </w:num>
  <w:num w:numId="30">
    <w:abstractNumId w:val="65"/>
  </w:num>
  <w:num w:numId="31">
    <w:abstractNumId w:val="65"/>
  </w:num>
  <w:num w:numId="32">
    <w:abstractNumId w:val="65"/>
  </w:num>
  <w:num w:numId="33">
    <w:abstractNumId w:val="65"/>
  </w:num>
  <w:num w:numId="34">
    <w:abstractNumId w:val="65"/>
  </w:num>
  <w:num w:numId="35">
    <w:abstractNumId w:val="65"/>
  </w:num>
  <w:num w:numId="36">
    <w:abstractNumId w:val="65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ttachedTemplate r:id="rId1"/>
  <w:stylePaneFormatFilter w:val="1001"/>
  <w:stylePaneSortMethod w:val="000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  <w:footnote w:id="2"/>
  </w:footnotePr>
  <w:endnotePr>
    <w:numFmt w:val="decimal"/>
    <w:endnote w:id="0"/>
    <w:endnote w:id="1"/>
  </w:endnotePr>
  <w:compat/>
  <w:rsids>
    <w:rsidRoot w:val="00225443"/>
    <w:rsid w:val="0000306C"/>
    <w:rsid w:val="0000328F"/>
    <w:rsid w:val="00003DD2"/>
    <w:rsid w:val="000045D4"/>
    <w:rsid w:val="000047D1"/>
    <w:rsid w:val="00005465"/>
    <w:rsid w:val="00005A6D"/>
    <w:rsid w:val="00011030"/>
    <w:rsid w:val="0001116C"/>
    <w:rsid w:val="00012DC9"/>
    <w:rsid w:val="00013734"/>
    <w:rsid w:val="0001533D"/>
    <w:rsid w:val="0001556C"/>
    <w:rsid w:val="000164BA"/>
    <w:rsid w:val="00017618"/>
    <w:rsid w:val="000224DB"/>
    <w:rsid w:val="0002446C"/>
    <w:rsid w:val="00024D5C"/>
    <w:rsid w:val="00025A8B"/>
    <w:rsid w:val="00025BB6"/>
    <w:rsid w:val="000278C6"/>
    <w:rsid w:val="00027E58"/>
    <w:rsid w:val="00030AD6"/>
    <w:rsid w:val="00030CBD"/>
    <w:rsid w:val="00032D11"/>
    <w:rsid w:val="000330AB"/>
    <w:rsid w:val="000339B7"/>
    <w:rsid w:val="00034637"/>
    <w:rsid w:val="000407DD"/>
    <w:rsid w:val="00042006"/>
    <w:rsid w:val="00042044"/>
    <w:rsid w:val="00043607"/>
    <w:rsid w:val="000459A4"/>
    <w:rsid w:val="00045F6D"/>
    <w:rsid w:val="00046596"/>
    <w:rsid w:val="00046F95"/>
    <w:rsid w:val="00047636"/>
    <w:rsid w:val="00053953"/>
    <w:rsid w:val="00053DC4"/>
    <w:rsid w:val="000549B8"/>
    <w:rsid w:val="000562A9"/>
    <w:rsid w:val="000562B9"/>
    <w:rsid w:val="00057899"/>
    <w:rsid w:val="00060001"/>
    <w:rsid w:val="00060144"/>
    <w:rsid w:val="00060D14"/>
    <w:rsid w:val="00063FD8"/>
    <w:rsid w:val="0006695A"/>
    <w:rsid w:val="00066F0A"/>
    <w:rsid w:val="00066F75"/>
    <w:rsid w:val="0006785C"/>
    <w:rsid w:val="00071E82"/>
    <w:rsid w:val="000723E9"/>
    <w:rsid w:val="0007435B"/>
    <w:rsid w:val="00075884"/>
    <w:rsid w:val="00077433"/>
    <w:rsid w:val="00080CE6"/>
    <w:rsid w:val="00080D33"/>
    <w:rsid w:val="00093713"/>
    <w:rsid w:val="00096299"/>
    <w:rsid w:val="00096785"/>
    <w:rsid w:val="00096A89"/>
    <w:rsid w:val="0009733C"/>
    <w:rsid w:val="000973AF"/>
    <w:rsid w:val="00097AB7"/>
    <w:rsid w:val="00097B71"/>
    <w:rsid w:val="000A0608"/>
    <w:rsid w:val="000A0622"/>
    <w:rsid w:val="000A0623"/>
    <w:rsid w:val="000A0A11"/>
    <w:rsid w:val="000A0DC9"/>
    <w:rsid w:val="000A1879"/>
    <w:rsid w:val="000A1993"/>
    <w:rsid w:val="000A1C13"/>
    <w:rsid w:val="000A20BA"/>
    <w:rsid w:val="000A4129"/>
    <w:rsid w:val="000A443E"/>
    <w:rsid w:val="000A445B"/>
    <w:rsid w:val="000A4521"/>
    <w:rsid w:val="000A4731"/>
    <w:rsid w:val="000B1ACC"/>
    <w:rsid w:val="000B226B"/>
    <w:rsid w:val="000B2D0D"/>
    <w:rsid w:val="000B33F5"/>
    <w:rsid w:val="000B498F"/>
    <w:rsid w:val="000B78D0"/>
    <w:rsid w:val="000C0336"/>
    <w:rsid w:val="000C072C"/>
    <w:rsid w:val="000C0BB2"/>
    <w:rsid w:val="000C1331"/>
    <w:rsid w:val="000C1520"/>
    <w:rsid w:val="000C25CD"/>
    <w:rsid w:val="000C2EDB"/>
    <w:rsid w:val="000C69BE"/>
    <w:rsid w:val="000C7175"/>
    <w:rsid w:val="000C7D84"/>
    <w:rsid w:val="000C7EB5"/>
    <w:rsid w:val="000D0A77"/>
    <w:rsid w:val="000D16A2"/>
    <w:rsid w:val="000D2361"/>
    <w:rsid w:val="000D2799"/>
    <w:rsid w:val="000D2ADA"/>
    <w:rsid w:val="000D3BC3"/>
    <w:rsid w:val="000D5EF9"/>
    <w:rsid w:val="000D6B6C"/>
    <w:rsid w:val="000E0EC9"/>
    <w:rsid w:val="000E1617"/>
    <w:rsid w:val="000E34A6"/>
    <w:rsid w:val="000E3D8A"/>
    <w:rsid w:val="000E44AF"/>
    <w:rsid w:val="000E4FEB"/>
    <w:rsid w:val="000E5D40"/>
    <w:rsid w:val="000E68A2"/>
    <w:rsid w:val="000E73F1"/>
    <w:rsid w:val="000F0A59"/>
    <w:rsid w:val="000F0D7A"/>
    <w:rsid w:val="000F1917"/>
    <w:rsid w:val="000F2C33"/>
    <w:rsid w:val="000F2E84"/>
    <w:rsid w:val="000F36C8"/>
    <w:rsid w:val="000F3BA8"/>
    <w:rsid w:val="000F4594"/>
    <w:rsid w:val="000F4AC9"/>
    <w:rsid w:val="000F6F43"/>
    <w:rsid w:val="000F7BD7"/>
    <w:rsid w:val="00100B9F"/>
    <w:rsid w:val="00101312"/>
    <w:rsid w:val="00101DBB"/>
    <w:rsid w:val="00102569"/>
    <w:rsid w:val="0010276F"/>
    <w:rsid w:val="00103A2A"/>
    <w:rsid w:val="001053E0"/>
    <w:rsid w:val="00105D54"/>
    <w:rsid w:val="001060A9"/>
    <w:rsid w:val="0010623A"/>
    <w:rsid w:val="00110126"/>
    <w:rsid w:val="00110311"/>
    <w:rsid w:val="0011071E"/>
    <w:rsid w:val="0011077D"/>
    <w:rsid w:val="0011203C"/>
    <w:rsid w:val="0011295B"/>
    <w:rsid w:val="00116C6F"/>
    <w:rsid w:val="00117DE3"/>
    <w:rsid w:val="001221C3"/>
    <w:rsid w:val="00122559"/>
    <w:rsid w:val="0012303B"/>
    <w:rsid w:val="00125537"/>
    <w:rsid w:val="00126DEB"/>
    <w:rsid w:val="0012716B"/>
    <w:rsid w:val="00127680"/>
    <w:rsid w:val="00131FF1"/>
    <w:rsid w:val="00133DAF"/>
    <w:rsid w:val="0013540B"/>
    <w:rsid w:val="00135F1C"/>
    <w:rsid w:val="001409BA"/>
    <w:rsid w:val="0014101E"/>
    <w:rsid w:val="00141552"/>
    <w:rsid w:val="00142B2D"/>
    <w:rsid w:val="00142B71"/>
    <w:rsid w:val="001445F0"/>
    <w:rsid w:val="00144ABE"/>
    <w:rsid w:val="001468DF"/>
    <w:rsid w:val="001472B5"/>
    <w:rsid w:val="00150548"/>
    <w:rsid w:val="00150B85"/>
    <w:rsid w:val="00150CC2"/>
    <w:rsid w:val="001513F4"/>
    <w:rsid w:val="0015466A"/>
    <w:rsid w:val="0015675F"/>
    <w:rsid w:val="0015761C"/>
    <w:rsid w:val="00157825"/>
    <w:rsid w:val="00160826"/>
    <w:rsid w:val="001614D8"/>
    <w:rsid w:val="001627BF"/>
    <w:rsid w:val="0016360A"/>
    <w:rsid w:val="00164557"/>
    <w:rsid w:val="0016543A"/>
    <w:rsid w:val="00165A88"/>
    <w:rsid w:val="00166FC3"/>
    <w:rsid w:val="0016769F"/>
    <w:rsid w:val="00170FB1"/>
    <w:rsid w:val="00171160"/>
    <w:rsid w:val="00173293"/>
    <w:rsid w:val="00176D10"/>
    <w:rsid w:val="00177191"/>
    <w:rsid w:val="001773F1"/>
    <w:rsid w:val="00180754"/>
    <w:rsid w:val="00181E99"/>
    <w:rsid w:val="001846F4"/>
    <w:rsid w:val="00184B45"/>
    <w:rsid w:val="00190678"/>
    <w:rsid w:val="00190A81"/>
    <w:rsid w:val="00191675"/>
    <w:rsid w:val="001941DE"/>
    <w:rsid w:val="0019491C"/>
    <w:rsid w:val="00195C13"/>
    <w:rsid w:val="00195F38"/>
    <w:rsid w:val="0019604E"/>
    <w:rsid w:val="001966D3"/>
    <w:rsid w:val="001A13AA"/>
    <w:rsid w:val="001A20AE"/>
    <w:rsid w:val="001A5A47"/>
    <w:rsid w:val="001A6F41"/>
    <w:rsid w:val="001A771E"/>
    <w:rsid w:val="001B2123"/>
    <w:rsid w:val="001B21EF"/>
    <w:rsid w:val="001B237E"/>
    <w:rsid w:val="001B2405"/>
    <w:rsid w:val="001B4346"/>
    <w:rsid w:val="001B690D"/>
    <w:rsid w:val="001B7656"/>
    <w:rsid w:val="001C05AF"/>
    <w:rsid w:val="001C1290"/>
    <w:rsid w:val="001C14A7"/>
    <w:rsid w:val="001C3618"/>
    <w:rsid w:val="001C5991"/>
    <w:rsid w:val="001C5A81"/>
    <w:rsid w:val="001C78F9"/>
    <w:rsid w:val="001C7B91"/>
    <w:rsid w:val="001D0290"/>
    <w:rsid w:val="001D077A"/>
    <w:rsid w:val="001D4FF6"/>
    <w:rsid w:val="001E165A"/>
    <w:rsid w:val="001E1D82"/>
    <w:rsid w:val="001E31C6"/>
    <w:rsid w:val="001E3357"/>
    <w:rsid w:val="001E52B3"/>
    <w:rsid w:val="001E5395"/>
    <w:rsid w:val="001E6861"/>
    <w:rsid w:val="001F2385"/>
    <w:rsid w:val="001F5013"/>
    <w:rsid w:val="001F502C"/>
    <w:rsid w:val="001F6363"/>
    <w:rsid w:val="002021CB"/>
    <w:rsid w:val="00202979"/>
    <w:rsid w:val="00202FF7"/>
    <w:rsid w:val="0020332C"/>
    <w:rsid w:val="00204586"/>
    <w:rsid w:val="00205157"/>
    <w:rsid w:val="00206736"/>
    <w:rsid w:val="002112F7"/>
    <w:rsid w:val="00211699"/>
    <w:rsid w:val="0021176E"/>
    <w:rsid w:val="002118F1"/>
    <w:rsid w:val="00212441"/>
    <w:rsid w:val="00212958"/>
    <w:rsid w:val="00212FD4"/>
    <w:rsid w:val="002143AC"/>
    <w:rsid w:val="00214B41"/>
    <w:rsid w:val="00214F98"/>
    <w:rsid w:val="00215762"/>
    <w:rsid w:val="002163BF"/>
    <w:rsid w:val="00217AEB"/>
    <w:rsid w:val="00220CC9"/>
    <w:rsid w:val="00221361"/>
    <w:rsid w:val="00224643"/>
    <w:rsid w:val="00225443"/>
    <w:rsid w:val="00226918"/>
    <w:rsid w:val="0023021E"/>
    <w:rsid w:val="00230B0E"/>
    <w:rsid w:val="0023191D"/>
    <w:rsid w:val="002319AC"/>
    <w:rsid w:val="0023365E"/>
    <w:rsid w:val="00235853"/>
    <w:rsid w:val="0023587B"/>
    <w:rsid w:val="00235EBF"/>
    <w:rsid w:val="0023677D"/>
    <w:rsid w:val="0023681D"/>
    <w:rsid w:val="00237025"/>
    <w:rsid w:val="002378F8"/>
    <w:rsid w:val="00241757"/>
    <w:rsid w:val="00241E70"/>
    <w:rsid w:val="00242850"/>
    <w:rsid w:val="00242AEC"/>
    <w:rsid w:val="00245E31"/>
    <w:rsid w:val="0025262C"/>
    <w:rsid w:val="0025453E"/>
    <w:rsid w:val="002547A8"/>
    <w:rsid w:val="00254DDE"/>
    <w:rsid w:val="002564E2"/>
    <w:rsid w:val="00256581"/>
    <w:rsid w:val="00260699"/>
    <w:rsid w:val="00260FE3"/>
    <w:rsid w:val="002614D5"/>
    <w:rsid w:val="002622B8"/>
    <w:rsid w:val="0026350F"/>
    <w:rsid w:val="00263D86"/>
    <w:rsid w:val="00264ABE"/>
    <w:rsid w:val="002650A2"/>
    <w:rsid w:val="00265248"/>
    <w:rsid w:val="0026593F"/>
    <w:rsid w:val="00270274"/>
    <w:rsid w:val="00270B87"/>
    <w:rsid w:val="0027105A"/>
    <w:rsid w:val="002717A2"/>
    <w:rsid w:val="002740C6"/>
    <w:rsid w:val="00274ED6"/>
    <w:rsid w:val="00274F63"/>
    <w:rsid w:val="00275BEE"/>
    <w:rsid w:val="00276A76"/>
    <w:rsid w:val="0027774F"/>
    <w:rsid w:val="0027795A"/>
    <w:rsid w:val="00280938"/>
    <w:rsid w:val="00281DB4"/>
    <w:rsid w:val="002826C2"/>
    <w:rsid w:val="0028332D"/>
    <w:rsid w:val="00283DA2"/>
    <w:rsid w:val="002854F4"/>
    <w:rsid w:val="002865F3"/>
    <w:rsid w:val="0028780A"/>
    <w:rsid w:val="0029112B"/>
    <w:rsid w:val="002921CA"/>
    <w:rsid w:val="002932D0"/>
    <w:rsid w:val="00294924"/>
    <w:rsid w:val="0029543E"/>
    <w:rsid w:val="0029587C"/>
    <w:rsid w:val="0029608C"/>
    <w:rsid w:val="002964A8"/>
    <w:rsid w:val="002974EF"/>
    <w:rsid w:val="00297F08"/>
    <w:rsid w:val="002A0269"/>
    <w:rsid w:val="002A1B9E"/>
    <w:rsid w:val="002A1F8D"/>
    <w:rsid w:val="002A273B"/>
    <w:rsid w:val="002A470D"/>
    <w:rsid w:val="002A4D0E"/>
    <w:rsid w:val="002A54F3"/>
    <w:rsid w:val="002A6D2C"/>
    <w:rsid w:val="002B03F6"/>
    <w:rsid w:val="002B0BA0"/>
    <w:rsid w:val="002B1256"/>
    <w:rsid w:val="002B2E29"/>
    <w:rsid w:val="002B3048"/>
    <w:rsid w:val="002B372D"/>
    <w:rsid w:val="002B5091"/>
    <w:rsid w:val="002B5A35"/>
    <w:rsid w:val="002B75A9"/>
    <w:rsid w:val="002B76E8"/>
    <w:rsid w:val="002C008B"/>
    <w:rsid w:val="002C0932"/>
    <w:rsid w:val="002C13FE"/>
    <w:rsid w:val="002C2562"/>
    <w:rsid w:val="002C3038"/>
    <w:rsid w:val="002C4196"/>
    <w:rsid w:val="002C4956"/>
    <w:rsid w:val="002C58DF"/>
    <w:rsid w:val="002C7016"/>
    <w:rsid w:val="002C737C"/>
    <w:rsid w:val="002D6403"/>
    <w:rsid w:val="002D7510"/>
    <w:rsid w:val="002D7574"/>
    <w:rsid w:val="002E0FB6"/>
    <w:rsid w:val="002E1DCA"/>
    <w:rsid w:val="002E2073"/>
    <w:rsid w:val="002E39C9"/>
    <w:rsid w:val="002E53CD"/>
    <w:rsid w:val="002F0329"/>
    <w:rsid w:val="002F0531"/>
    <w:rsid w:val="002F0C17"/>
    <w:rsid w:val="002F0C44"/>
    <w:rsid w:val="002F138F"/>
    <w:rsid w:val="002F2A50"/>
    <w:rsid w:val="002F3827"/>
    <w:rsid w:val="002F49FC"/>
    <w:rsid w:val="002F4E40"/>
    <w:rsid w:val="002F5150"/>
    <w:rsid w:val="002F61B1"/>
    <w:rsid w:val="002F6994"/>
    <w:rsid w:val="003012E9"/>
    <w:rsid w:val="00301593"/>
    <w:rsid w:val="00303612"/>
    <w:rsid w:val="00303AF4"/>
    <w:rsid w:val="00304634"/>
    <w:rsid w:val="00306B41"/>
    <w:rsid w:val="00306CE1"/>
    <w:rsid w:val="00306E5A"/>
    <w:rsid w:val="00310264"/>
    <w:rsid w:val="00310DA9"/>
    <w:rsid w:val="003130FC"/>
    <w:rsid w:val="0031332E"/>
    <w:rsid w:val="00313DCD"/>
    <w:rsid w:val="0031488F"/>
    <w:rsid w:val="0031551C"/>
    <w:rsid w:val="003156A9"/>
    <w:rsid w:val="003175C6"/>
    <w:rsid w:val="00317BB9"/>
    <w:rsid w:val="003204E9"/>
    <w:rsid w:val="00322E2D"/>
    <w:rsid w:val="003232FC"/>
    <w:rsid w:val="003254A8"/>
    <w:rsid w:val="003265BC"/>
    <w:rsid w:val="00326A7B"/>
    <w:rsid w:val="00330577"/>
    <w:rsid w:val="00330744"/>
    <w:rsid w:val="003332A7"/>
    <w:rsid w:val="00333FB4"/>
    <w:rsid w:val="0033501F"/>
    <w:rsid w:val="00335A92"/>
    <w:rsid w:val="00335F4C"/>
    <w:rsid w:val="00336419"/>
    <w:rsid w:val="00336A3E"/>
    <w:rsid w:val="003403EE"/>
    <w:rsid w:val="00340AE6"/>
    <w:rsid w:val="00340B07"/>
    <w:rsid w:val="0034180F"/>
    <w:rsid w:val="00341F34"/>
    <w:rsid w:val="00342F65"/>
    <w:rsid w:val="0034326C"/>
    <w:rsid w:val="00343F5E"/>
    <w:rsid w:val="00345688"/>
    <w:rsid w:val="003469B3"/>
    <w:rsid w:val="003505CB"/>
    <w:rsid w:val="00350981"/>
    <w:rsid w:val="00350A2F"/>
    <w:rsid w:val="00350F1E"/>
    <w:rsid w:val="00351C6A"/>
    <w:rsid w:val="00353791"/>
    <w:rsid w:val="003540F4"/>
    <w:rsid w:val="003554C7"/>
    <w:rsid w:val="0035562D"/>
    <w:rsid w:val="00356E7F"/>
    <w:rsid w:val="00362054"/>
    <w:rsid w:val="00362947"/>
    <w:rsid w:val="0036369F"/>
    <w:rsid w:val="0036566B"/>
    <w:rsid w:val="00367047"/>
    <w:rsid w:val="0037025D"/>
    <w:rsid w:val="0037034A"/>
    <w:rsid w:val="003711AE"/>
    <w:rsid w:val="00373A3B"/>
    <w:rsid w:val="00374A00"/>
    <w:rsid w:val="0037543E"/>
    <w:rsid w:val="00375BD5"/>
    <w:rsid w:val="003774DA"/>
    <w:rsid w:val="0038049B"/>
    <w:rsid w:val="00381649"/>
    <w:rsid w:val="00381E5A"/>
    <w:rsid w:val="0038288E"/>
    <w:rsid w:val="00382B86"/>
    <w:rsid w:val="00384A0C"/>
    <w:rsid w:val="003852E5"/>
    <w:rsid w:val="0038754B"/>
    <w:rsid w:val="00390738"/>
    <w:rsid w:val="003915CA"/>
    <w:rsid w:val="00392AF1"/>
    <w:rsid w:val="00392C51"/>
    <w:rsid w:val="00393A72"/>
    <w:rsid w:val="0039483E"/>
    <w:rsid w:val="00395B87"/>
    <w:rsid w:val="00395C5D"/>
    <w:rsid w:val="00396ACF"/>
    <w:rsid w:val="00397C48"/>
    <w:rsid w:val="003A190C"/>
    <w:rsid w:val="003A27F9"/>
    <w:rsid w:val="003A2FFB"/>
    <w:rsid w:val="003A4196"/>
    <w:rsid w:val="003A472C"/>
    <w:rsid w:val="003A50BE"/>
    <w:rsid w:val="003A56CB"/>
    <w:rsid w:val="003A57BD"/>
    <w:rsid w:val="003A5A43"/>
    <w:rsid w:val="003A6A52"/>
    <w:rsid w:val="003A731E"/>
    <w:rsid w:val="003A7F71"/>
    <w:rsid w:val="003B15DC"/>
    <w:rsid w:val="003B2B4D"/>
    <w:rsid w:val="003B5821"/>
    <w:rsid w:val="003B6200"/>
    <w:rsid w:val="003B7861"/>
    <w:rsid w:val="003B79B9"/>
    <w:rsid w:val="003C1AF7"/>
    <w:rsid w:val="003C1DAB"/>
    <w:rsid w:val="003C2E07"/>
    <w:rsid w:val="003C325B"/>
    <w:rsid w:val="003C34A0"/>
    <w:rsid w:val="003C3500"/>
    <w:rsid w:val="003C4420"/>
    <w:rsid w:val="003C49E6"/>
    <w:rsid w:val="003C55DC"/>
    <w:rsid w:val="003C7098"/>
    <w:rsid w:val="003C784D"/>
    <w:rsid w:val="003D3151"/>
    <w:rsid w:val="003D5D9E"/>
    <w:rsid w:val="003D6117"/>
    <w:rsid w:val="003E1C8B"/>
    <w:rsid w:val="003E2F2A"/>
    <w:rsid w:val="003E37A0"/>
    <w:rsid w:val="003E41E1"/>
    <w:rsid w:val="003E48CA"/>
    <w:rsid w:val="003E493E"/>
    <w:rsid w:val="003E5596"/>
    <w:rsid w:val="003E5613"/>
    <w:rsid w:val="003E5B4A"/>
    <w:rsid w:val="003F012E"/>
    <w:rsid w:val="003F0FEC"/>
    <w:rsid w:val="003F3599"/>
    <w:rsid w:val="003F4D16"/>
    <w:rsid w:val="003F61EA"/>
    <w:rsid w:val="003F64F9"/>
    <w:rsid w:val="00400339"/>
    <w:rsid w:val="0040247D"/>
    <w:rsid w:val="004025A9"/>
    <w:rsid w:val="00402DCB"/>
    <w:rsid w:val="004037E4"/>
    <w:rsid w:val="00403EA0"/>
    <w:rsid w:val="00403F17"/>
    <w:rsid w:val="004040E7"/>
    <w:rsid w:val="0040630E"/>
    <w:rsid w:val="0041055F"/>
    <w:rsid w:val="00410C03"/>
    <w:rsid w:val="00412CB3"/>
    <w:rsid w:val="00414415"/>
    <w:rsid w:val="004163D9"/>
    <w:rsid w:val="00416DCA"/>
    <w:rsid w:val="0041727A"/>
    <w:rsid w:val="00420498"/>
    <w:rsid w:val="00421681"/>
    <w:rsid w:val="004226D2"/>
    <w:rsid w:val="00424273"/>
    <w:rsid w:val="0042434A"/>
    <w:rsid w:val="00425106"/>
    <w:rsid w:val="004251F1"/>
    <w:rsid w:val="004260D1"/>
    <w:rsid w:val="00431F60"/>
    <w:rsid w:val="00432572"/>
    <w:rsid w:val="00432D75"/>
    <w:rsid w:val="00434904"/>
    <w:rsid w:val="00435F47"/>
    <w:rsid w:val="00436277"/>
    <w:rsid w:val="004373F6"/>
    <w:rsid w:val="004374CA"/>
    <w:rsid w:val="00440BB5"/>
    <w:rsid w:val="00443F48"/>
    <w:rsid w:val="00445D85"/>
    <w:rsid w:val="00446ED6"/>
    <w:rsid w:val="0044798C"/>
    <w:rsid w:val="00450496"/>
    <w:rsid w:val="00450B55"/>
    <w:rsid w:val="00450B86"/>
    <w:rsid w:val="0045172D"/>
    <w:rsid w:val="00452AD4"/>
    <w:rsid w:val="00454A21"/>
    <w:rsid w:val="00454EE1"/>
    <w:rsid w:val="00455B5C"/>
    <w:rsid w:val="00455C1C"/>
    <w:rsid w:val="00455E5A"/>
    <w:rsid w:val="0046008A"/>
    <w:rsid w:val="00460DEE"/>
    <w:rsid w:val="00460F9B"/>
    <w:rsid w:val="00461AFB"/>
    <w:rsid w:val="0046376C"/>
    <w:rsid w:val="00466C36"/>
    <w:rsid w:val="00467953"/>
    <w:rsid w:val="004700FC"/>
    <w:rsid w:val="00471DF5"/>
    <w:rsid w:val="00472ED4"/>
    <w:rsid w:val="00473B95"/>
    <w:rsid w:val="00474C08"/>
    <w:rsid w:val="004751A6"/>
    <w:rsid w:val="00475DAD"/>
    <w:rsid w:val="00476505"/>
    <w:rsid w:val="00476B05"/>
    <w:rsid w:val="00477529"/>
    <w:rsid w:val="0048138D"/>
    <w:rsid w:val="004816F8"/>
    <w:rsid w:val="00481704"/>
    <w:rsid w:val="00482586"/>
    <w:rsid w:val="0048454B"/>
    <w:rsid w:val="00484F5B"/>
    <w:rsid w:val="00485464"/>
    <w:rsid w:val="00485823"/>
    <w:rsid w:val="0048589A"/>
    <w:rsid w:val="00485AC8"/>
    <w:rsid w:val="00485B62"/>
    <w:rsid w:val="00491A73"/>
    <w:rsid w:val="00492B0C"/>
    <w:rsid w:val="00492D61"/>
    <w:rsid w:val="00493109"/>
    <w:rsid w:val="00493F7A"/>
    <w:rsid w:val="004946A5"/>
    <w:rsid w:val="00495306"/>
    <w:rsid w:val="004969B1"/>
    <w:rsid w:val="00497057"/>
    <w:rsid w:val="00497FBB"/>
    <w:rsid w:val="004A05EC"/>
    <w:rsid w:val="004A0A0E"/>
    <w:rsid w:val="004A2A26"/>
    <w:rsid w:val="004A2D8E"/>
    <w:rsid w:val="004A2DD3"/>
    <w:rsid w:val="004A2FCE"/>
    <w:rsid w:val="004A32BE"/>
    <w:rsid w:val="004A41F9"/>
    <w:rsid w:val="004A4B4F"/>
    <w:rsid w:val="004A5AA2"/>
    <w:rsid w:val="004B01C9"/>
    <w:rsid w:val="004B0A55"/>
    <w:rsid w:val="004B0C3C"/>
    <w:rsid w:val="004B2EC8"/>
    <w:rsid w:val="004B321A"/>
    <w:rsid w:val="004B3A7B"/>
    <w:rsid w:val="004B42A3"/>
    <w:rsid w:val="004B67B2"/>
    <w:rsid w:val="004B7513"/>
    <w:rsid w:val="004C0FE5"/>
    <w:rsid w:val="004C167E"/>
    <w:rsid w:val="004C174A"/>
    <w:rsid w:val="004C1F21"/>
    <w:rsid w:val="004C25A7"/>
    <w:rsid w:val="004C47E7"/>
    <w:rsid w:val="004C49FF"/>
    <w:rsid w:val="004C4F04"/>
    <w:rsid w:val="004C7DDD"/>
    <w:rsid w:val="004D2E13"/>
    <w:rsid w:val="004D337F"/>
    <w:rsid w:val="004D3591"/>
    <w:rsid w:val="004D3610"/>
    <w:rsid w:val="004D4816"/>
    <w:rsid w:val="004D49BE"/>
    <w:rsid w:val="004D4BD6"/>
    <w:rsid w:val="004D5195"/>
    <w:rsid w:val="004D557E"/>
    <w:rsid w:val="004D625A"/>
    <w:rsid w:val="004D78DD"/>
    <w:rsid w:val="004E05AC"/>
    <w:rsid w:val="004E0845"/>
    <w:rsid w:val="004E239F"/>
    <w:rsid w:val="004E2786"/>
    <w:rsid w:val="004E2B14"/>
    <w:rsid w:val="004E3116"/>
    <w:rsid w:val="004E3AB8"/>
    <w:rsid w:val="004E64E4"/>
    <w:rsid w:val="004E787C"/>
    <w:rsid w:val="004F1210"/>
    <w:rsid w:val="004F228D"/>
    <w:rsid w:val="004F2645"/>
    <w:rsid w:val="004F3F5A"/>
    <w:rsid w:val="004F4449"/>
    <w:rsid w:val="004F4873"/>
    <w:rsid w:val="004F4AAA"/>
    <w:rsid w:val="004F6FF7"/>
    <w:rsid w:val="004F7F61"/>
    <w:rsid w:val="00500686"/>
    <w:rsid w:val="00502545"/>
    <w:rsid w:val="005048A2"/>
    <w:rsid w:val="00504E29"/>
    <w:rsid w:val="005105F6"/>
    <w:rsid w:val="0051103A"/>
    <w:rsid w:val="00511782"/>
    <w:rsid w:val="00511F32"/>
    <w:rsid w:val="005122F1"/>
    <w:rsid w:val="00514E91"/>
    <w:rsid w:val="00514FFF"/>
    <w:rsid w:val="00515E9B"/>
    <w:rsid w:val="005167F9"/>
    <w:rsid w:val="00516912"/>
    <w:rsid w:val="00522568"/>
    <w:rsid w:val="00522589"/>
    <w:rsid w:val="00523A39"/>
    <w:rsid w:val="00523F94"/>
    <w:rsid w:val="005245C7"/>
    <w:rsid w:val="00524FA3"/>
    <w:rsid w:val="005262D9"/>
    <w:rsid w:val="005274E7"/>
    <w:rsid w:val="0053066D"/>
    <w:rsid w:val="00530A49"/>
    <w:rsid w:val="00531102"/>
    <w:rsid w:val="0053133D"/>
    <w:rsid w:val="00531BCF"/>
    <w:rsid w:val="00531D12"/>
    <w:rsid w:val="0053269B"/>
    <w:rsid w:val="00532C9A"/>
    <w:rsid w:val="00532F29"/>
    <w:rsid w:val="0053391F"/>
    <w:rsid w:val="00533BC4"/>
    <w:rsid w:val="00534F4C"/>
    <w:rsid w:val="00534FA2"/>
    <w:rsid w:val="00535203"/>
    <w:rsid w:val="005366D9"/>
    <w:rsid w:val="00537DA2"/>
    <w:rsid w:val="00537E37"/>
    <w:rsid w:val="005408A6"/>
    <w:rsid w:val="005423D3"/>
    <w:rsid w:val="00542630"/>
    <w:rsid w:val="00542944"/>
    <w:rsid w:val="00543565"/>
    <w:rsid w:val="00543703"/>
    <w:rsid w:val="00543E1A"/>
    <w:rsid w:val="0054446A"/>
    <w:rsid w:val="00552D9B"/>
    <w:rsid w:val="00552E15"/>
    <w:rsid w:val="005532D5"/>
    <w:rsid w:val="00555AB2"/>
    <w:rsid w:val="00557116"/>
    <w:rsid w:val="00557162"/>
    <w:rsid w:val="005606C8"/>
    <w:rsid w:val="005628FB"/>
    <w:rsid w:val="005636E0"/>
    <w:rsid w:val="00564768"/>
    <w:rsid w:val="00564F63"/>
    <w:rsid w:val="00565B29"/>
    <w:rsid w:val="00567A17"/>
    <w:rsid w:val="00570181"/>
    <w:rsid w:val="005742E7"/>
    <w:rsid w:val="00574E14"/>
    <w:rsid w:val="005771AE"/>
    <w:rsid w:val="00580AEB"/>
    <w:rsid w:val="005852FC"/>
    <w:rsid w:val="0058550C"/>
    <w:rsid w:val="00586135"/>
    <w:rsid w:val="0058635C"/>
    <w:rsid w:val="00586705"/>
    <w:rsid w:val="00587777"/>
    <w:rsid w:val="00587878"/>
    <w:rsid w:val="00590190"/>
    <w:rsid w:val="00590C4D"/>
    <w:rsid w:val="00591CC3"/>
    <w:rsid w:val="005921AD"/>
    <w:rsid w:val="00592ACD"/>
    <w:rsid w:val="005931F7"/>
    <w:rsid w:val="00593795"/>
    <w:rsid w:val="005957A2"/>
    <w:rsid w:val="00596C88"/>
    <w:rsid w:val="005972CC"/>
    <w:rsid w:val="00597AAA"/>
    <w:rsid w:val="005A02C9"/>
    <w:rsid w:val="005A0F23"/>
    <w:rsid w:val="005A1612"/>
    <w:rsid w:val="005A1D72"/>
    <w:rsid w:val="005A36E8"/>
    <w:rsid w:val="005A3839"/>
    <w:rsid w:val="005A48E5"/>
    <w:rsid w:val="005A75A4"/>
    <w:rsid w:val="005A77EE"/>
    <w:rsid w:val="005B1F93"/>
    <w:rsid w:val="005B24E6"/>
    <w:rsid w:val="005B2DFA"/>
    <w:rsid w:val="005B3BBD"/>
    <w:rsid w:val="005B3EEE"/>
    <w:rsid w:val="005B475F"/>
    <w:rsid w:val="005B4942"/>
    <w:rsid w:val="005B6628"/>
    <w:rsid w:val="005C0849"/>
    <w:rsid w:val="005C1F7A"/>
    <w:rsid w:val="005C309C"/>
    <w:rsid w:val="005C31D2"/>
    <w:rsid w:val="005C333D"/>
    <w:rsid w:val="005C43C5"/>
    <w:rsid w:val="005C484B"/>
    <w:rsid w:val="005C4892"/>
    <w:rsid w:val="005C4B8C"/>
    <w:rsid w:val="005C56B0"/>
    <w:rsid w:val="005C6FD0"/>
    <w:rsid w:val="005D06CF"/>
    <w:rsid w:val="005D08F1"/>
    <w:rsid w:val="005D0DAB"/>
    <w:rsid w:val="005D1BE6"/>
    <w:rsid w:val="005D234E"/>
    <w:rsid w:val="005D288A"/>
    <w:rsid w:val="005D2C18"/>
    <w:rsid w:val="005D6146"/>
    <w:rsid w:val="005D6174"/>
    <w:rsid w:val="005D7A2B"/>
    <w:rsid w:val="005E0AD2"/>
    <w:rsid w:val="005E1BB9"/>
    <w:rsid w:val="005E1C1F"/>
    <w:rsid w:val="005E1DDA"/>
    <w:rsid w:val="005E1E19"/>
    <w:rsid w:val="005E242B"/>
    <w:rsid w:val="005E2657"/>
    <w:rsid w:val="005E60D3"/>
    <w:rsid w:val="005E66F8"/>
    <w:rsid w:val="005E7451"/>
    <w:rsid w:val="005E7B6C"/>
    <w:rsid w:val="005F0258"/>
    <w:rsid w:val="005F0BCF"/>
    <w:rsid w:val="005F299B"/>
    <w:rsid w:val="005F491B"/>
    <w:rsid w:val="005F5A57"/>
    <w:rsid w:val="005F75CE"/>
    <w:rsid w:val="005F7802"/>
    <w:rsid w:val="00602551"/>
    <w:rsid w:val="00603B77"/>
    <w:rsid w:val="006044B4"/>
    <w:rsid w:val="00605C06"/>
    <w:rsid w:val="00606BBE"/>
    <w:rsid w:val="00606C18"/>
    <w:rsid w:val="0060717E"/>
    <w:rsid w:val="00607BCE"/>
    <w:rsid w:val="00610507"/>
    <w:rsid w:val="00610ABB"/>
    <w:rsid w:val="0061159C"/>
    <w:rsid w:val="00611AE2"/>
    <w:rsid w:val="00612F0A"/>
    <w:rsid w:val="00614027"/>
    <w:rsid w:val="0061561F"/>
    <w:rsid w:val="00615F65"/>
    <w:rsid w:val="006160B2"/>
    <w:rsid w:val="006200EC"/>
    <w:rsid w:val="00620DFA"/>
    <w:rsid w:val="00621C1E"/>
    <w:rsid w:val="00622A8F"/>
    <w:rsid w:val="00622EDB"/>
    <w:rsid w:val="00623916"/>
    <w:rsid w:val="0062446F"/>
    <w:rsid w:val="00625BF8"/>
    <w:rsid w:val="006275BA"/>
    <w:rsid w:val="00630495"/>
    <w:rsid w:val="00631836"/>
    <w:rsid w:val="006332E4"/>
    <w:rsid w:val="00635C9B"/>
    <w:rsid w:val="00635D68"/>
    <w:rsid w:val="00636613"/>
    <w:rsid w:val="00636656"/>
    <w:rsid w:val="0063665A"/>
    <w:rsid w:val="0064186D"/>
    <w:rsid w:val="00644A25"/>
    <w:rsid w:val="00645408"/>
    <w:rsid w:val="0064628F"/>
    <w:rsid w:val="006469EF"/>
    <w:rsid w:val="0064778B"/>
    <w:rsid w:val="006500F6"/>
    <w:rsid w:val="00650AB0"/>
    <w:rsid w:val="00652E8E"/>
    <w:rsid w:val="00653040"/>
    <w:rsid w:val="00653369"/>
    <w:rsid w:val="0065404D"/>
    <w:rsid w:val="00654E1B"/>
    <w:rsid w:val="00656EFA"/>
    <w:rsid w:val="006611F4"/>
    <w:rsid w:val="00661AC9"/>
    <w:rsid w:val="00662AA8"/>
    <w:rsid w:val="00664450"/>
    <w:rsid w:val="006664C4"/>
    <w:rsid w:val="00666865"/>
    <w:rsid w:val="0066711E"/>
    <w:rsid w:val="006673B0"/>
    <w:rsid w:val="00667914"/>
    <w:rsid w:val="00673DBD"/>
    <w:rsid w:val="0067441E"/>
    <w:rsid w:val="006752E0"/>
    <w:rsid w:val="006757EE"/>
    <w:rsid w:val="00680D32"/>
    <w:rsid w:val="00681843"/>
    <w:rsid w:val="0068280E"/>
    <w:rsid w:val="00683543"/>
    <w:rsid w:val="00684D4E"/>
    <w:rsid w:val="00685086"/>
    <w:rsid w:val="006853C2"/>
    <w:rsid w:val="00686015"/>
    <w:rsid w:val="0068760D"/>
    <w:rsid w:val="00687956"/>
    <w:rsid w:val="00687D1B"/>
    <w:rsid w:val="006912CC"/>
    <w:rsid w:val="006913BF"/>
    <w:rsid w:val="0069375D"/>
    <w:rsid w:val="00693F2A"/>
    <w:rsid w:val="0069450A"/>
    <w:rsid w:val="00694B43"/>
    <w:rsid w:val="00695021"/>
    <w:rsid w:val="0069677C"/>
    <w:rsid w:val="00696AE8"/>
    <w:rsid w:val="00697133"/>
    <w:rsid w:val="0069752A"/>
    <w:rsid w:val="00697D8E"/>
    <w:rsid w:val="00697DD4"/>
    <w:rsid w:val="006A073C"/>
    <w:rsid w:val="006A0861"/>
    <w:rsid w:val="006A0C6F"/>
    <w:rsid w:val="006A0FF1"/>
    <w:rsid w:val="006A25FA"/>
    <w:rsid w:val="006A2CF7"/>
    <w:rsid w:val="006A3D0A"/>
    <w:rsid w:val="006A4C7F"/>
    <w:rsid w:val="006A5BC2"/>
    <w:rsid w:val="006A6098"/>
    <w:rsid w:val="006A60FC"/>
    <w:rsid w:val="006A6DF4"/>
    <w:rsid w:val="006A7689"/>
    <w:rsid w:val="006B21AD"/>
    <w:rsid w:val="006B2885"/>
    <w:rsid w:val="006B773B"/>
    <w:rsid w:val="006B794F"/>
    <w:rsid w:val="006C0924"/>
    <w:rsid w:val="006C0D7B"/>
    <w:rsid w:val="006C1315"/>
    <w:rsid w:val="006C142A"/>
    <w:rsid w:val="006C169A"/>
    <w:rsid w:val="006C33CB"/>
    <w:rsid w:val="006C47A6"/>
    <w:rsid w:val="006C4FC2"/>
    <w:rsid w:val="006C57DA"/>
    <w:rsid w:val="006C6A14"/>
    <w:rsid w:val="006C6BA5"/>
    <w:rsid w:val="006C7EA4"/>
    <w:rsid w:val="006D0B4B"/>
    <w:rsid w:val="006D0D35"/>
    <w:rsid w:val="006D1A03"/>
    <w:rsid w:val="006D3766"/>
    <w:rsid w:val="006D4BB7"/>
    <w:rsid w:val="006D60EE"/>
    <w:rsid w:val="006D6A66"/>
    <w:rsid w:val="006D7B81"/>
    <w:rsid w:val="006E04E9"/>
    <w:rsid w:val="006E08F5"/>
    <w:rsid w:val="006E09A6"/>
    <w:rsid w:val="006E1380"/>
    <w:rsid w:val="006E1926"/>
    <w:rsid w:val="006E35A6"/>
    <w:rsid w:val="006E4BEE"/>
    <w:rsid w:val="006E5E52"/>
    <w:rsid w:val="006E771E"/>
    <w:rsid w:val="006F0648"/>
    <w:rsid w:val="006F09F8"/>
    <w:rsid w:val="006F2233"/>
    <w:rsid w:val="006F3863"/>
    <w:rsid w:val="006F39BF"/>
    <w:rsid w:val="006F3BC5"/>
    <w:rsid w:val="006F5B98"/>
    <w:rsid w:val="006F65F2"/>
    <w:rsid w:val="006F76FD"/>
    <w:rsid w:val="006F7A9B"/>
    <w:rsid w:val="006F7F95"/>
    <w:rsid w:val="00701A8A"/>
    <w:rsid w:val="007023BE"/>
    <w:rsid w:val="007047D4"/>
    <w:rsid w:val="007104CE"/>
    <w:rsid w:val="00711053"/>
    <w:rsid w:val="00712350"/>
    <w:rsid w:val="00712DCC"/>
    <w:rsid w:val="00712E5E"/>
    <w:rsid w:val="00716DFC"/>
    <w:rsid w:val="00720BF5"/>
    <w:rsid w:val="007211D5"/>
    <w:rsid w:val="00722137"/>
    <w:rsid w:val="0072258F"/>
    <w:rsid w:val="007243F3"/>
    <w:rsid w:val="0072553C"/>
    <w:rsid w:val="00726730"/>
    <w:rsid w:val="0072783C"/>
    <w:rsid w:val="007309E8"/>
    <w:rsid w:val="00731CA2"/>
    <w:rsid w:val="007331BB"/>
    <w:rsid w:val="00733CB2"/>
    <w:rsid w:val="0073561A"/>
    <w:rsid w:val="00736A4B"/>
    <w:rsid w:val="00736E40"/>
    <w:rsid w:val="00736F87"/>
    <w:rsid w:val="007371FA"/>
    <w:rsid w:val="00737A61"/>
    <w:rsid w:val="00737C1F"/>
    <w:rsid w:val="0074141F"/>
    <w:rsid w:val="00741C6A"/>
    <w:rsid w:val="00742B4A"/>
    <w:rsid w:val="007433F7"/>
    <w:rsid w:val="007442E1"/>
    <w:rsid w:val="00745A9A"/>
    <w:rsid w:val="00745B09"/>
    <w:rsid w:val="007461F9"/>
    <w:rsid w:val="00746C6A"/>
    <w:rsid w:val="00747F3A"/>
    <w:rsid w:val="00751680"/>
    <w:rsid w:val="007524A1"/>
    <w:rsid w:val="00752D01"/>
    <w:rsid w:val="00752DC3"/>
    <w:rsid w:val="0075411F"/>
    <w:rsid w:val="00755AED"/>
    <w:rsid w:val="00760756"/>
    <w:rsid w:val="007618B8"/>
    <w:rsid w:val="00764FEA"/>
    <w:rsid w:val="007655DA"/>
    <w:rsid w:val="0076562B"/>
    <w:rsid w:val="00765B1C"/>
    <w:rsid w:val="00766223"/>
    <w:rsid w:val="007665A3"/>
    <w:rsid w:val="007666F9"/>
    <w:rsid w:val="00767B40"/>
    <w:rsid w:val="007700C9"/>
    <w:rsid w:val="00770564"/>
    <w:rsid w:val="00770FA3"/>
    <w:rsid w:val="007730FF"/>
    <w:rsid w:val="00773138"/>
    <w:rsid w:val="007741F8"/>
    <w:rsid w:val="00774B78"/>
    <w:rsid w:val="007755BD"/>
    <w:rsid w:val="0077635E"/>
    <w:rsid w:val="0077684B"/>
    <w:rsid w:val="007775AC"/>
    <w:rsid w:val="007806F2"/>
    <w:rsid w:val="0078095C"/>
    <w:rsid w:val="007825E7"/>
    <w:rsid w:val="007825F0"/>
    <w:rsid w:val="007848A5"/>
    <w:rsid w:val="00784CDD"/>
    <w:rsid w:val="007856F1"/>
    <w:rsid w:val="00786B91"/>
    <w:rsid w:val="00786F29"/>
    <w:rsid w:val="007914EA"/>
    <w:rsid w:val="00791A69"/>
    <w:rsid w:val="0079291C"/>
    <w:rsid w:val="00793258"/>
    <w:rsid w:val="00794132"/>
    <w:rsid w:val="00794D93"/>
    <w:rsid w:val="00795DCB"/>
    <w:rsid w:val="0079692A"/>
    <w:rsid w:val="00797574"/>
    <w:rsid w:val="007977C5"/>
    <w:rsid w:val="007A0333"/>
    <w:rsid w:val="007A0452"/>
    <w:rsid w:val="007A1F31"/>
    <w:rsid w:val="007A6417"/>
    <w:rsid w:val="007A6F26"/>
    <w:rsid w:val="007B29CF"/>
    <w:rsid w:val="007B2DD3"/>
    <w:rsid w:val="007B47EE"/>
    <w:rsid w:val="007B5482"/>
    <w:rsid w:val="007B6193"/>
    <w:rsid w:val="007B67DF"/>
    <w:rsid w:val="007B71C2"/>
    <w:rsid w:val="007B78F0"/>
    <w:rsid w:val="007B7DE5"/>
    <w:rsid w:val="007C2839"/>
    <w:rsid w:val="007C2F68"/>
    <w:rsid w:val="007C2FCD"/>
    <w:rsid w:val="007C4BB8"/>
    <w:rsid w:val="007C4CB0"/>
    <w:rsid w:val="007C559F"/>
    <w:rsid w:val="007C55E6"/>
    <w:rsid w:val="007C5F92"/>
    <w:rsid w:val="007C60AD"/>
    <w:rsid w:val="007C6751"/>
    <w:rsid w:val="007D05C2"/>
    <w:rsid w:val="007D4C78"/>
    <w:rsid w:val="007D51DD"/>
    <w:rsid w:val="007D55BD"/>
    <w:rsid w:val="007D6C6D"/>
    <w:rsid w:val="007E1689"/>
    <w:rsid w:val="007E216B"/>
    <w:rsid w:val="007E29C3"/>
    <w:rsid w:val="007E4250"/>
    <w:rsid w:val="007E436D"/>
    <w:rsid w:val="007F0832"/>
    <w:rsid w:val="007F1C29"/>
    <w:rsid w:val="007F1E2F"/>
    <w:rsid w:val="007F2813"/>
    <w:rsid w:val="007F2EFD"/>
    <w:rsid w:val="007F37F7"/>
    <w:rsid w:val="007F40D1"/>
    <w:rsid w:val="007F5295"/>
    <w:rsid w:val="007F6918"/>
    <w:rsid w:val="007F7647"/>
    <w:rsid w:val="00801AB4"/>
    <w:rsid w:val="00801BBA"/>
    <w:rsid w:val="008020C1"/>
    <w:rsid w:val="0080230A"/>
    <w:rsid w:val="00803838"/>
    <w:rsid w:val="008039E0"/>
    <w:rsid w:val="00804603"/>
    <w:rsid w:val="008050FA"/>
    <w:rsid w:val="008052DE"/>
    <w:rsid w:val="008060C5"/>
    <w:rsid w:val="008065A6"/>
    <w:rsid w:val="00806869"/>
    <w:rsid w:val="00810073"/>
    <w:rsid w:val="008100D8"/>
    <w:rsid w:val="00810257"/>
    <w:rsid w:val="00813477"/>
    <w:rsid w:val="00814112"/>
    <w:rsid w:val="00820BC6"/>
    <w:rsid w:val="00821BE5"/>
    <w:rsid w:val="008233C6"/>
    <w:rsid w:val="0082365E"/>
    <w:rsid w:val="00823FB2"/>
    <w:rsid w:val="00824AD4"/>
    <w:rsid w:val="008260AB"/>
    <w:rsid w:val="0082637A"/>
    <w:rsid w:val="00831298"/>
    <w:rsid w:val="00832156"/>
    <w:rsid w:val="00833066"/>
    <w:rsid w:val="008340D7"/>
    <w:rsid w:val="0083549C"/>
    <w:rsid w:val="0083710B"/>
    <w:rsid w:val="00840312"/>
    <w:rsid w:val="00841D99"/>
    <w:rsid w:val="008424D6"/>
    <w:rsid w:val="0084398C"/>
    <w:rsid w:val="00845171"/>
    <w:rsid w:val="008464A0"/>
    <w:rsid w:val="00846C9C"/>
    <w:rsid w:val="00847BEB"/>
    <w:rsid w:val="00847F4F"/>
    <w:rsid w:val="0085003E"/>
    <w:rsid w:val="00850F35"/>
    <w:rsid w:val="008539AE"/>
    <w:rsid w:val="00853A78"/>
    <w:rsid w:val="00853CEB"/>
    <w:rsid w:val="008554B5"/>
    <w:rsid w:val="00855912"/>
    <w:rsid w:val="00855E5F"/>
    <w:rsid w:val="00861D0D"/>
    <w:rsid w:val="0086294E"/>
    <w:rsid w:val="00862F09"/>
    <w:rsid w:val="008632DB"/>
    <w:rsid w:val="00866758"/>
    <w:rsid w:val="00867EA4"/>
    <w:rsid w:val="00872AEC"/>
    <w:rsid w:val="00874F18"/>
    <w:rsid w:val="0087537E"/>
    <w:rsid w:val="00875A43"/>
    <w:rsid w:val="00876002"/>
    <w:rsid w:val="008771F6"/>
    <w:rsid w:val="00880A75"/>
    <w:rsid w:val="00880EFA"/>
    <w:rsid w:val="00883874"/>
    <w:rsid w:val="008839A0"/>
    <w:rsid w:val="008847EC"/>
    <w:rsid w:val="008849D1"/>
    <w:rsid w:val="008862AD"/>
    <w:rsid w:val="008863D7"/>
    <w:rsid w:val="00886916"/>
    <w:rsid w:val="00886F1A"/>
    <w:rsid w:val="00887AF8"/>
    <w:rsid w:val="008929A7"/>
    <w:rsid w:val="00893576"/>
    <w:rsid w:val="00893DC9"/>
    <w:rsid w:val="008945F3"/>
    <w:rsid w:val="00894E27"/>
    <w:rsid w:val="00895023"/>
    <w:rsid w:val="00895F24"/>
    <w:rsid w:val="00896FF5"/>
    <w:rsid w:val="008A05E1"/>
    <w:rsid w:val="008A0690"/>
    <w:rsid w:val="008A07A4"/>
    <w:rsid w:val="008A1D18"/>
    <w:rsid w:val="008A1E1B"/>
    <w:rsid w:val="008A2287"/>
    <w:rsid w:val="008A2A24"/>
    <w:rsid w:val="008A2AD8"/>
    <w:rsid w:val="008A3CA7"/>
    <w:rsid w:val="008A3DC0"/>
    <w:rsid w:val="008A3DE9"/>
    <w:rsid w:val="008A500B"/>
    <w:rsid w:val="008A7891"/>
    <w:rsid w:val="008B05E6"/>
    <w:rsid w:val="008B2E32"/>
    <w:rsid w:val="008B2E96"/>
    <w:rsid w:val="008B35D7"/>
    <w:rsid w:val="008B3EF6"/>
    <w:rsid w:val="008B40AF"/>
    <w:rsid w:val="008B4721"/>
    <w:rsid w:val="008B4E76"/>
    <w:rsid w:val="008B6658"/>
    <w:rsid w:val="008B6D16"/>
    <w:rsid w:val="008B70DA"/>
    <w:rsid w:val="008B722E"/>
    <w:rsid w:val="008C12BB"/>
    <w:rsid w:val="008C190A"/>
    <w:rsid w:val="008C2919"/>
    <w:rsid w:val="008C4477"/>
    <w:rsid w:val="008C5C79"/>
    <w:rsid w:val="008C7B14"/>
    <w:rsid w:val="008D010C"/>
    <w:rsid w:val="008D0636"/>
    <w:rsid w:val="008D0C16"/>
    <w:rsid w:val="008D3157"/>
    <w:rsid w:val="008D3514"/>
    <w:rsid w:val="008D36E8"/>
    <w:rsid w:val="008D3E40"/>
    <w:rsid w:val="008D4572"/>
    <w:rsid w:val="008D4DEE"/>
    <w:rsid w:val="008D5EC7"/>
    <w:rsid w:val="008D65B9"/>
    <w:rsid w:val="008D6B15"/>
    <w:rsid w:val="008E1571"/>
    <w:rsid w:val="008E5BBA"/>
    <w:rsid w:val="008F0564"/>
    <w:rsid w:val="008F1001"/>
    <w:rsid w:val="008F17C9"/>
    <w:rsid w:val="008F3BB9"/>
    <w:rsid w:val="008F4195"/>
    <w:rsid w:val="008F4624"/>
    <w:rsid w:val="008F52F7"/>
    <w:rsid w:val="008F625F"/>
    <w:rsid w:val="00902C0C"/>
    <w:rsid w:val="009035C9"/>
    <w:rsid w:val="009053B1"/>
    <w:rsid w:val="00907319"/>
    <w:rsid w:val="00907D77"/>
    <w:rsid w:val="00910087"/>
    <w:rsid w:val="009105E2"/>
    <w:rsid w:val="00911ABF"/>
    <w:rsid w:val="0091231C"/>
    <w:rsid w:val="0091358B"/>
    <w:rsid w:val="00914844"/>
    <w:rsid w:val="00916E0C"/>
    <w:rsid w:val="00920BC6"/>
    <w:rsid w:val="00921B7F"/>
    <w:rsid w:val="00923E32"/>
    <w:rsid w:val="009260EA"/>
    <w:rsid w:val="00926CE2"/>
    <w:rsid w:val="00931097"/>
    <w:rsid w:val="00931F1F"/>
    <w:rsid w:val="0093253C"/>
    <w:rsid w:val="00933310"/>
    <w:rsid w:val="00935531"/>
    <w:rsid w:val="0093563C"/>
    <w:rsid w:val="009375CC"/>
    <w:rsid w:val="009408C5"/>
    <w:rsid w:val="00941237"/>
    <w:rsid w:val="00942181"/>
    <w:rsid w:val="00942C4B"/>
    <w:rsid w:val="00942DA8"/>
    <w:rsid w:val="009513B9"/>
    <w:rsid w:val="009514C4"/>
    <w:rsid w:val="009516A8"/>
    <w:rsid w:val="0095300C"/>
    <w:rsid w:val="0095759F"/>
    <w:rsid w:val="0096125B"/>
    <w:rsid w:val="009628B5"/>
    <w:rsid w:val="0096489F"/>
    <w:rsid w:val="00964B5E"/>
    <w:rsid w:val="00965548"/>
    <w:rsid w:val="009656F9"/>
    <w:rsid w:val="00965719"/>
    <w:rsid w:val="0097014F"/>
    <w:rsid w:val="00970BD9"/>
    <w:rsid w:val="00972BFB"/>
    <w:rsid w:val="00974B61"/>
    <w:rsid w:val="00975C03"/>
    <w:rsid w:val="0097638C"/>
    <w:rsid w:val="00976772"/>
    <w:rsid w:val="00976E12"/>
    <w:rsid w:val="00980BEF"/>
    <w:rsid w:val="0098199B"/>
    <w:rsid w:val="0098604E"/>
    <w:rsid w:val="00986871"/>
    <w:rsid w:val="00990136"/>
    <w:rsid w:val="00991903"/>
    <w:rsid w:val="00992BF5"/>
    <w:rsid w:val="00993607"/>
    <w:rsid w:val="00994B7A"/>
    <w:rsid w:val="009967D8"/>
    <w:rsid w:val="00996F0C"/>
    <w:rsid w:val="009A2596"/>
    <w:rsid w:val="009A3DE8"/>
    <w:rsid w:val="009A55FD"/>
    <w:rsid w:val="009A7ACC"/>
    <w:rsid w:val="009A7CE1"/>
    <w:rsid w:val="009B10E9"/>
    <w:rsid w:val="009B15C1"/>
    <w:rsid w:val="009B2548"/>
    <w:rsid w:val="009B2F7E"/>
    <w:rsid w:val="009B360F"/>
    <w:rsid w:val="009B3C29"/>
    <w:rsid w:val="009B3CEE"/>
    <w:rsid w:val="009B3F98"/>
    <w:rsid w:val="009B48E2"/>
    <w:rsid w:val="009B5272"/>
    <w:rsid w:val="009C0D13"/>
    <w:rsid w:val="009C2083"/>
    <w:rsid w:val="009C2F86"/>
    <w:rsid w:val="009C33DF"/>
    <w:rsid w:val="009C3E82"/>
    <w:rsid w:val="009C554D"/>
    <w:rsid w:val="009C5635"/>
    <w:rsid w:val="009C755C"/>
    <w:rsid w:val="009C7731"/>
    <w:rsid w:val="009D0121"/>
    <w:rsid w:val="009D2C7A"/>
    <w:rsid w:val="009D30C6"/>
    <w:rsid w:val="009E272A"/>
    <w:rsid w:val="009E33E8"/>
    <w:rsid w:val="009E7E6C"/>
    <w:rsid w:val="009F1F61"/>
    <w:rsid w:val="009F2ED2"/>
    <w:rsid w:val="009F352C"/>
    <w:rsid w:val="009F58AE"/>
    <w:rsid w:val="009F617B"/>
    <w:rsid w:val="009F6BA4"/>
    <w:rsid w:val="00A047A7"/>
    <w:rsid w:val="00A04D22"/>
    <w:rsid w:val="00A04DDC"/>
    <w:rsid w:val="00A05738"/>
    <w:rsid w:val="00A0598B"/>
    <w:rsid w:val="00A07687"/>
    <w:rsid w:val="00A103C8"/>
    <w:rsid w:val="00A10836"/>
    <w:rsid w:val="00A109CE"/>
    <w:rsid w:val="00A12237"/>
    <w:rsid w:val="00A12BF0"/>
    <w:rsid w:val="00A133AA"/>
    <w:rsid w:val="00A13CA9"/>
    <w:rsid w:val="00A141D8"/>
    <w:rsid w:val="00A14278"/>
    <w:rsid w:val="00A16307"/>
    <w:rsid w:val="00A171EA"/>
    <w:rsid w:val="00A171F0"/>
    <w:rsid w:val="00A172AF"/>
    <w:rsid w:val="00A17CB0"/>
    <w:rsid w:val="00A205FD"/>
    <w:rsid w:val="00A23AAF"/>
    <w:rsid w:val="00A23BA1"/>
    <w:rsid w:val="00A24FDC"/>
    <w:rsid w:val="00A2694A"/>
    <w:rsid w:val="00A3052C"/>
    <w:rsid w:val="00A315F9"/>
    <w:rsid w:val="00A33C86"/>
    <w:rsid w:val="00A35671"/>
    <w:rsid w:val="00A35F0A"/>
    <w:rsid w:val="00A36B2D"/>
    <w:rsid w:val="00A3734B"/>
    <w:rsid w:val="00A37578"/>
    <w:rsid w:val="00A41427"/>
    <w:rsid w:val="00A42CA0"/>
    <w:rsid w:val="00A4347A"/>
    <w:rsid w:val="00A44393"/>
    <w:rsid w:val="00A445B6"/>
    <w:rsid w:val="00A4466F"/>
    <w:rsid w:val="00A45575"/>
    <w:rsid w:val="00A4622A"/>
    <w:rsid w:val="00A46E66"/>
    <w:rsid w:val="00A50C76"/>
    <w:rsid w:val="00A536F2"/>
    <w:rsid w:val="00A570FA"/>
    <w:rsid w:val="00A57C63"/>
    <w:rsid w:val="00A61604"/>
    <w:rsid w:val="00A62024"/>
    <w:rsid w:val="00A624F3"/>
    <w:rsid w:val="00A629AC"/>
    <w:rsid w:val="00A63214"/>
    <w:rsid w:val="00A6337D"/>
    <w:rsid w:val="00A64A25"/>
    <w:rsid w:val="00A66CBD"/>
    <w:rsid w:val="00A677AF"/>
    <w:rsid w:val="00A715FC"/>
    <w:rsid w:val="00A7200C"/>
    <w:rsid w:val="00A72790"/>
    <w:rsid w:val="00A73013"/>
    <w:rsid w:val="00A73CA2"/>
    <w:rsid w:val="00A74731"/>
    <w:rsid w:val="00A75A6F"/>
    <w:rsid w:val="00A76902"/>
    <w:rsid w:val="00A77163"/>
    <w:rsid w:val="00A80974"/>
    <w:rsid w:val="00A81088"/>
    <w:rsid w:val="00A81489"/>
    <w:rsid w:val="00A81C08"/>
    <w:rsid w:val="00A821CC"/>
    <w:rsid w:val="00A82BB7"/>
    <w:rsid w:val="00A83490"/>
    <w:rsid w:val="00A835AA"/>
    <w:rsid w:val="00A83A7C"/>
    <w:rsid w:val="00A83F86"/>
    <w:rsid w:val="00A8437C"/>
    <w:rsid w:val="00A84ADB"/>
    <w:rsid w:val="00A85160"/>
    <w:rsid w:val="00A85738"/>
    <w:rsid w:val="00A87A68"/>
    <w:rsid w:val="00A9042D"/>
    <w:rsid w:val="00A916C5"/>
    <w:rsid w:val="00A9182F"/>
    <w:rsid w:val="00A93201"/>
    <w:rsid w:val="00A93D18"/>
    <w:rsid w:val="00A94A76"/>
    <w:rsid w:val="00A94F1C"/>
    <w:rsid w:val="00A95076"/>
    <w:rsid w:val="00A95D41"/>
    <w:rsid w:val="00A9782C"/>
    <w:rsid w:val="00AA09DC"/>
    <w:rsid w:val="00AA1350"/>
    <w:rsid w:val="00AA1FD2"/>
    <w:rsid w:val="00AA220B"/>
    <w:rsid w:val="00AA2276"/>
    <w:rsid w:val="00AA3525"/>
    <w:rsid w:val="00AA6A21"/>
    <w:rsid w:val="00AA6DD2"/>
    <w:rsid w:val="00AA76E1"/>
    <w:rsid w:val="00AB00A3"/>
    <w:rsid w:val="00AB105A"/>
    <w:rsid w:val="00AB2D06"/>
    <w:rsid w:val="00AB3297"/>
    <w:rsid w:val="00AB4DD4"/>
    <w:rsid w:val="00AB5030"/>
    <w:rsid w:val="00AB532C"/>
    <w:rsid w:val="00AB5833"/>
    <w:rsid w:val="00AB6805"/>
    <w:rsid w:val="00AB75EF"/>
    <w:rsid w:val="00AC058D"/>
    <w:rsid w:val="00AC074A"/>
    <w:rsid w:val="00AC1B9B"/>
    <w:rsid w:val="00AC2A45"/>
    <w:rsid w:val="00AC2D5B"/>
    <w:rsid w:val="00AC402B"/>
    <w:rsid w:val="00AC637B"/>
    <w:rsid w:val="00AC6E66"/>
    <w:rsid w:val="00AC7D92"/>
    <w:rsid w:val="00AD0859"/>
    <w:rsid w:val="00AD1399"/>
    <w:rsid w:val="00AD23EF"/>
    <w:rsid w:val="00AD354A"/>
    <w:rsid w:val="00AD378B"/>
    <w:rsid w:val="00AD386D"/>
    <w:rsid w:val="00AD484F"/>
    <w:rsid w:val="00AD5354"/>
    <w:rsid w:val="00AD57B5"/>
    <w:rsid w:val="00AD633E"/>
    <w:rsid w:val="00AD65A0"/>
    <w:rsid w:val="00AD6EED"/>
    <w:rsid w:val="00AD78E3"/>
    <w:rsid w:val="00AE0054"/>
    <w:rsid w:val="00AE02E2"/>
    <w:rsid w:val="00AE135F"/>
    <w:rsid w:val="00AE170C"/>
    <w:rsid w:val="00AE2051"/>
    <w:rsid w:val="00AE2BEF"/>
    <w:rsid w:val="00AE3FCA"/>
    <w:rsid w:val="00AE440E"/>
    <w:rsid w:val="00AE48C4"/>
    <w:rsid w:val="00AE5AAC"/>
    <w:rsid w:val="00AF24D2"/>
    <w:rsid w:val="00AF592C"/>
    <w:rsid w:val="00AF5A50"/>
    <w:rsid w:val="00B006C1"/>
    <w:rsid w:val="00B006DC"/>
    <w:rsid w:val="00B029CA"/>
    <w:rsid w:val="00B04B37"/>
    <w:rsid w:val="00B04D3D"/>
    <w:rsid w:val="00B051E2"/>
    <w:rsid w:val="00B059B6"/>
    <w:rsid w:val="00B0690F"/>
    <w:rsid w:val="00B06AA7"/>
    <w:rsid w:val="00B071C1"/>
    <w:rsid w:val="00B11186"/>
    <w:rsid w:val="00B12E5C"/>
    <w:rsid w:val="00B13E0B"/>
    <w:rsid w:val="00B13ED1"/>
    <w:rsid w:val="00B14598"/>
    <w:rsid w:val="00B15207"/>
    <w:rsid w:val="00B2050E"/>
    <w:rsid w:val="00B20FA6"/>
    <w:rsid w:val="00B21415"/>
    <w:rsid w:val="00B227CC"/>
    <w:rsid w:val="00B22FCF"/>
    <w:rsid w:val="00B23B94"/>
    <w:rsid w:val="00B23F54"/>
    <w:rsid w:val="00B244F0"/>
    <w:rsid w:val="00B249B2"/>
    <w:rsid w:val="00B254E5"/>
    <w:rsid w:val="00B26431"/>
    <w:rsid w:val="00B310C5"/>
    <w:rsid w:val="00B316B8"/>
    <w:rsid w:val="00B31E08"/>
    <w:rsid w:val="00B33440"/>
    <w:rsid w:val="00B35301"/>
    <w:rsid w:val="00B371E6"/>
    <w:rsid w:val="00B37C5C"/>
    <w:rsid w:val="00B40938"/>
    <w:rsid w:val="00B43198"/>
    <w:rsid w:val="00B4388C"/>
    <w:rsid w:val="00B4587E"/>
    <w:rsid w:val="00B45F06"/>
    <w:rsid w:val="00B46FC8"/>
    <w:rsid w:val="00B47B3C"/>
    <w:rsid w:val="00B47D70"/>
    <w:rsid w:val="00B51B7F"/>
    <w:rsid w:val="00B521F3"/>
    <w:rsid w:val="00B52847"/>
    <w:rsid w:val="00B52BBE"/>
    <w:rsid w:val="00B53001"/>
    <w:rsid w:val="00B5357E"/>
    <w:rsid w:val="00B578EE"/>
    <w:rsid w:val="00B600CD"/>
    <w:rsid w:val="00B601F6"/>
    <w:rsid w:val="00B609D7"/>
    <w:rsid w:val="00B60FCC"/>
    <w:rsid w:val="00B61660"/>
    <w:rsid w:val="00B61C17"/>
    <w:rsid w:val="00B61F36"/>
    <w:rsid w:val="00B63FCC"/>
    <w:rsid w:val="00B6578B"/>
    <w:rsid w:val="00B65C7E"/>
    <w:rsid w:val="00B660B1"/>
    <w:rsid w:val="00B7046C"/>
    <w:rsid w:val="00B70CAF"/>
    <w:rsid w:val="00B71692"/>
    <w:rsid w:val="00B71D11"/>
    <w:rsid w:val="00B7263D"/>
    <w:rsid w:val="00B73859"/>
    <w:rsid w:val="00B74CC6"/>
    <w:rsid w:val="00B759E9"/>
    <w:rsid w:val="00B7668A"/>
    <w:rsid w:val="00B76E62"/>
    <w:rsid w:val="00B77F17"/>
    <w:rsid w:val="00B81CFC"/>
    <w:rsid w:val="00B83733"/>
    <w:rsid w:val="00B85153"/>
    <w:rsid w:val="00B851C5"/>
    <w:rsid w:val="00B865B7"/>
    <w:rsid w:val="00B86B32"/>
    <w:rsid w:val="00B87066"/>
    <w:rsid w:val="00B872A9"/>
    <w:rsid w:val="00B87DA0"/>
    <w:rsid w:val="00B901FD"/>
    <w:rsid w:val="00B90D33"/>
    <w:rsid w:val="00B91D4C"/>
    <w:rsid w:val="00B91DD9"/>
    <w:rsid w:val="00B93DFF"/>
    <w:rsid w:val="00B94049"/>
    <w:rsid w:val="00B94224"/>
    <w:rsid w:val="00B9650A"/>
    <w:rsid w:val="00B96E34"/>
    <w:rsid w:val="00B96F50"/>
    <w:rsid w:val="00BA20C2"/>
    <w:rsid w:val="00BA2BE3"/>
    <w:rsid w:val="00BA470B"/>
    <w:rsid w:val="00BA4D83"/>
    <w:rsid w:val="00BA4F7F"/>
    <w:rsid w:val="00BA53AA"/>
    <w:rsid w:val="00BA74F3"/>
    <w:rsid w:val="00BA7682"/>
    <w:rsid w:val="00BA790A"/>
    <w:rsid w:val="00BB1BF2"/>
    <w:rsid w:val="00BB30A7"/>
    <w:rsid w:val="00BB3725"/>
    <w:rsid w:val="00BB38A7"/>
    <w:rsid w:val="00BB4100"/>
    <w:rsid w:val="00BB4D03"/>
    <w:rsid w:val="00BB519D"/>
    <w:rsid w:val="00BB66D9"/>
    <w:rsid w:val="00BB6725"/>
    <w:rsid w:val="00BC190B"/>
    <w:rsid w:val="00BC1AE1"/>
    <w:rsid w:val="00BC1BAF"/>
    <w:rsid w:val="00BC2269"/>
    <w:rsid w:val="00BC260F"/>
    <w:rsid w:val="00BC3908"/>
    <w:rsid w:val="00BC4412"/>
    <w:rsid w:val="00BC4848"/>
    <w:rsid w:val="00BC507C"/>
    <w:rsid w:val="00BC5471"/>
    <w:rsid w:val="00BC5B60"/>
    <w:rsid w:val="00BC75A4"/>
    <w:rsid w:val="00BD0FEF"/>
    <w:rsid w:val="00BD1FAE"/>
    <w:rsid w:val="00BD21BA"/>
    <w:rsid w:val="00BD33E0"/>
    <w:rsid w:val="00BD3B4B"/>
    <w:rsid w:val="00BD3F5D"/>
    <w:rsid w:val="00BD7053"/>
    <w:rsid w:val="00BD7933"/>
    <w:rsid w:val="00BE14CD"/>
    <w:rsid w:val="00BE29CA"/>
    <w:rsid w:val="00BE392F"/>
    <w:rsid w:val="00BE4CBD"/>
    <w:rsid w:val="00BE5585"/>
    <w:rsid w:val="00BE5CE8"/>
    <w:rsid w:val="00BE741B"/>
    <w:rsid w:val="00BF1DC5"/>
    <w:rsid w:val="00BF235B"/>
    <w:rsid w:val="00BF2A56"/>
    <w:rsid w:val="00BF2F39"/>
    <w:rsid w:val="00BF32F4"/>
    <w:rsid w:val="00BF3ABC"/>
    <w:rsid w:val="00BF4E83"/>
    <w:rsid w:val="00BF6439"/>
    <w:rsid w:val="00BF6554"/>
    <w:rsid w:val="00BF688A"/>
    <w:rsid w:val="00BF6CFB"/>
    <w:rsid w:val="00BF7792"/>
    <w:rsid w:val="00BF7E16"/>
    <w:rsid w:val="00C0052C"/>
    <w:rsid w:val="00C015AA"/>
    <w:rsid w:val="00C02339"/>
    <w:rsid w:val="00C039E9"/>
    <w:rsid w:val="00C0624A"/>
    <w:rsid w:val="00C062FC"/>
    <w:rsid w:val="00C064F9"/>
    <w:rsid w:val="00C072D3"/>
    <w:rsid w:val="00C10100"/>
    <w:rsid w:val="00C10153"/>
    <w:rsid w:val="00C11ECB"/>
    <w:rsid w:val="00C124E8"/>
    <w:rsid w:val="00C12AA3"/>
    <w:rsid w:val="00C1350D"/>
    <w:rsid w:val="00C147EC"/>
    <w:rsid w:val="00C230A0"/>
    <w:rsid w:val="00C23731"/>
    <w:rsid w:val="00C23BE4"/>
    <w:rsid w:val="00C27467"/>
    <w:rsid w:val="00C275A1"/>
    <w:rsid w:val="00C30058"/>
    <w:rsid w:val="00C33180"/>
    <w:rsid w:val="00C338A3"/>
    <w:rsid w:val="00C3535C"/>
    <w:rsid w:val="00C35D31"/>
    <w:rsid w:val="00C37D9C"/>
    <w:rsid w:val="00C40275"/>
    <w:rsid w:val="00C4065D"/>
    <w:rsid w:val="00C45C28"/>
    <w:rsid w:val="00C45EC4"/>
    <w:rsid w:val="00C464ED"/>
    <w:rsid w:val="00C51C5F"/>
    <w:rsid w:val="00C52699"/>
    <w:rsid w:val="00C52FB2"/>
    <w:rsid w:val="00C56D75"/>
    <w:rsid w:val="00C57965"/>
    <w:rsid w:val="00C57CA5"/>
    <w:rsid w:val="00C6024B"/>
    <w:rsid w:val="00C61B41"/>
    <w:rsid w:val="00C6240F"/>
    <w:rsid w:val="00C62498"/>
    <w:rsid w:val="00C64DD8"/>
    <w:rsid w:val="00C706CC"/>
    <w:rsid w:val="00C71B18"/>
    <w:rsid w:val="00C73A9E"/>
    <w:rsid w:val="00C73C3D"/>
    <w:rsid w:val="00C73E84"/>
    <w:rsid w:val="00C767A8"/>
    <w:rsid w:val="00C76AB7"/>
    <w:rsid w:val="00C76DD9"/>
    <w:rsid w:val="00C7755E"/>
    <w:rsid w:val="00C77AFF"/>
    <w:rsid w:val="00C80114"/>
    <w:rsid w:val="00C801A9"/>
    <w:rsid w:val="00C8233B"/>
    <w:rsid w:val="00C82701"/>
    <w:rsid w:val="00C83514"/>
    <w:rsid w:val="00C83A59"/>
    <w:rsid w:val="00C83F3D"/>
    <w:rsid w:val="00C843C3"/>
    <w:rsid w:val="00C84630"/>
    <w:rsid w:val="00C86318"/>
    <w:rsid w:val="00C86EA3"/>
    <w:rsid w:val="00C874FE"/>
    <w:rsid w:val="00C9172A"/>
    <w:rsid w:val="00C9250F"/>
    <w:rsid w:val="00C930C1"/>
    <w:rsid w:val="00C95D91"/>
    <w:rsid w:val="00C96107"/>
    <w:rsid w:val="00C96C9E"/>
    <w:rsid w:val="00C978F9"/>
    <w:rsid w:val="00C97DC8"/>
    <w:rsid w:val="00CA1C59"/>
    <w:rsid w:val="00CA421A"/>
    <w:rsid w:val="00CA4494"/>
    <w:rsid w:val="00CA4A81"/>
    <w:rsid w:val="00CA6C0F"/>
    <w:rsid w:val="00CA6FAA"/>
    <w:rsid w:val="00CA7443"/>
    <w:rsid w:val="00CB0935"/>
    <w:rsid w:val="00CB26AC"/>
    <w:rsid w:val="00CB2E24"/>
    <w:rsid w:val="00CB3C3C"/>
    <w:rsid w:val="00CB4E81"/>
    <w:rsid w:val="00CB5435"/>
    <w:rsid w:val="00CB6FD2"/>
    <w:rsid w:val="00CB7C4A"/>
    <w:rsid w:val="00CC177C"/>
    <w:rsid w:val="00CC3021"/>
    <w:rsid w:val="00CC48D5"/>
    <w:rsid w:val="00CC4E08"/>
    <w:rsid w:val="00CC4F1B"/>
    <w:rsid w:val="00CC4FC3"/>
    <w:rsid w:val="00CC6162"/>
    <w:rsid w:val="00CC64B2"/>
    <w:rsid w:val="00CC68BF"/>
    <w:rsid w:val="00CC723D"/>
    <w:rsid w:val="00CC7BA7"/>
    <w:rsid w:val="00CD178B"/>
    <w:rsid w:val="00CD1BE0"/>
    <w:rsid w:val="00CD4655"/>
    <w:rsid w:val="00CD6CBA"/>
    <w:rsid w:val="00CE0531"/>
    <w:rsid w:val="00CE2EC0"/>
    <w:rsid w:val="00CE3168"/>
    <w:rsid w:val="00CE3A9A"/>
    <w:rsid w:val="00CE3ED2"/>
    <w:rsid w:val="00CE554D"/>
    <w:rsid w:val="00CE5DE4"/>
    <w:rsid w:val="00CE64D4"/>
    <w:rsid w:val="00CE729D"/>
    <w:rsid w:val="00CE7DD6"/>
    <w:rsid w:val="00CF1638"/>
    <w:rsid w:val="00CF2627"/>
    <w:rsid w:val="00CF354F"/>
    <w:rsid w:val="00D008EB"/>
    <w:rsid w:val="00D0168B"/>
    <w:rsid w:val="00D01D78"/>
    <w:rsid w:val="00D039FC"/>
    <w:rsid w:val="00D04FB7"/>
    <w:rsid w:val="00D054C8"/>
    <w:rsid w:val="00D06B84"/>
    <w:rsid w:val="00D10CBE"/>
    <w:rsid w:val="00D121FF"/>
    <w:rsid w:val="00D12355"/>
    <w:rsid w:val="00D14041"/>
    <w:rsid w:val="00D154CE"/>
    <w:rsid w:val="00D16248"/>
    <w:rsid w:val="00D17AAF"/>
    <w:rsid w:val="00D20063"/>
    <w:rsid w:val="00D208FF"/>
    <w:rsid w:val="00D22ED0"/>
    <w:rsid w:val="00D233AB"/>
    <w:rsid w:val="00D255AA"/>
    <w:rsid w:val="00D300D9"/>
    <w:rsid w:val="00D3060D"/>
    <w:rsid w:val="00D30E71"/>
    <w:rsid w:val="00D3183B"/>
    <w:rsid w:val="00D327AF"/>
    <w:rsid w:val="00D32E36"/>
    <w:rsid w:val="00D32EBC"/>
    <w:rsid w:val="00D33122"/>
    <w:rsid w:val="00D33987"/>
    <w:rsid w:val="00D348D3"/>
    <w:rsid w:val="00D350D6"/>
    <w:rsid w:val="00D35F27"/>
    <w:rsid w:val="00D36BD4"/>
    <w:rsid w:val="00D378EC"/>
    <w:rsid w:val="00D37C50"/>
    <w:rsid w:val="00D436EA"/>
    <w:rsid w:val="00D44B02"/>
    <w:rsid w:val="00D44EF1"/>
    <w:rsid w:val="00D44EFD"/>
    <w:rsid w:val="00D4578D"/>
    <w:rsid w:val="00D45FAC"/>
    <w:rsid w:val="00D51692"/>
    <w:rsid w:val="00D51FE0"/>
    <w:rsid w:val="00D52FDE"/>
    <w:rsid w:val="00D55326"/>
    <w:rsid w:val="00D60412"/>
    <w:rsid w:val="00D6071A"/>
    <w:rsid w:val="00D623A3"/>
    <w:rsid w:val="00D630DC"/>
    <w:rsid w:val="00D630F7"/>
    <w:rsid w:val="00D637DF"/>
    <w:rsid w:val="00D64182"/>
    <w:rsid w:val="00D64E95"/>
    <w:rsid w:val="00D65A12"/>
    <w:rsid w:val="00D65CAA"/>
    <w:rsid w:val="00D7087E"/>
    <w:rsid w:val="00D71CEF"/>
    <w:rsid w:val="00D7223E"/>
    <w:rsid w:val="00D725F2"/>
    <w:rsid w:val="00D72EA2"/>
    <w:rsid w:val="00D73589"/>
    <w:rsid w:val="00D746BC"/>
    <w:rsid w:val="00D75F3C"/>
    <w:rsid w:val="00D75FAE"/>
    <w:rsid w:val="00D7676B"/>
    <w:rsid w:val="00D77021"/>
    <w:rsid w:val="00D8008D"/>
    <w:rsid w:val="00D80689"/>
    <w:rsid w:val="00D81943"/>
    <w:rsid w:val="00D82AE8"/>
    <w:rsid w:val="00D84BB5"/>
    <w:rsid w:val="00D86BA5"/>
    <w:rsid w:val="00D875E1"/>
    <w:rsid w:val="00D92323"/>
    <w:rsid w:val="00D93AA4"/>
    <w:rsid w:val="00D9425D"/>
    <w:rsid w:val="00D943F6"/>
    <w:rsid w:val="00D95B3B"/>
    <w:rsid w:val="00D96ED1"/>
    <w:rsid w:val="00D97282"/>
    <w:rsid w:val="00D97FF6"/>
    <w:rsid w:val="00DA22B4"/>
    <w:rsid w:val="00DA302A"/>
    <w:rsid w:val="00DA3EE2"/>
    <w:rsid w:val="00DA4141"/>
    <w:rsid w:val="00DA4A2B"/>
    <w:rsid w:val="00DA5FD5"/>
    <w:rsid w:val="00DA6F57"/>
    <w:rsid w:val="00DA78EE"/>
    <w:rsid w:val="00DB1172"/>
    <w:rsid w:val="00DB154B"/>
    <w:rsid w:val="00DB30D2"/>
    <w:rsid w:val="00DB3C07"/>
    <w:rsid w:val="00DB3F70"/>
    <w:rsid w:val="00DB5EBA"/>
    <w:rsid w:val="00DB771A"/>
    <w:rsid w:val="00DC069F"/>
    <w:rsid w:val="00DC46EE"/>
    <w:rsid w:val="00DC53A6"/>
    <w:rsid w:val="00DC5F93"/>
    <w:rsid w:val="00DC6417"/>
    <w:rsid w:val="00DD04B8"/>
    <w:rsid w:val="00DD116C"/>
    <w:rsid w:val="00DD2BE6"/>
    <w:rsid w:val="00DD3B86"/>
    <w:rsid w:val="00DD403A"/>
    <w:rsid w:val="00DD434B"/>
    <w:rsid w:val="00DD44EB"/>
    <w:rsid w:val="00DD50FB"/>
    <w:rsid w:val="00DD5EF6"/>
    <w:rsid w:val="00DD7346"/>
    <w:rsid w:val="00DE1F9D"/>
    <w:rsid w:val="00DE338F"/>
    <w:rsid w:val="00DE44E2"/>
    <w:rsid w:val="00DE4EC6"/>
    <w:rsid w:val="00DE5D39"/>
    <w:rsid w:val="00DE6AA4"/>
    <w:rsid w:val="00DE775E"/>
    <w:rsid w:val="00DF35E7"/>
    <w:rsid w:val="00DF3B87"/>
    <w:rsid w:val="00DF45DF"/>
    <w:rsid w:val="00DF4661"/>
    <w:rsid w:val="00DF60F6"/>
    <w:rsid w:val="00DF696F"/>
    <w:rsid w:val="00E003F4"/>
    <w:rsid w:val="00E01E13"/>
    <w:rsid w:val="00E0340B"/>
    <w:rsid w:val="00E03F95"/>
    <w:rsid w:val="00E04083"/>
    <w:rsid w:val="00E043B1"/>
    <w:rsid w:val="00E04B82"/>
    <w:rsid w:val="00E05248"/>
    <w:rsid w:val="00E05F8C"/>
    <w:rsid w:val="00E065F7"/>
    <w:rsid w:val="00E07BFE"/>
    <w:rsid w:val="00E07FF2"/>
    <w:rsid w:val="00E10BCA"/>
    <w:rsid w:val="00E11C51"/>
    <w:rsid w:val="00E12B73"/>
    <w:rsid w:val="00E13D73"/>
    <w:rsid w:val="00E140E4"/>
    <w:rsid w:val="00E17F79"/>
    <w:rsid w:val="00E21114"/>
    <w:rsid w:val="00E21C64"/>
    <w:rsid w:val="00E22B00"/>
    <w:rsid w:val="00E22CFD"/>
    <w:rsid w:val="00E22E6E"/>
    <w:rsid w:val="00E23B4F"/>
    <w:rsid w:val="00E23B64"/>
    <w:rsid w:val="00E23D43"/>
    <w:rsid w:val="00E24F18"/>
    <w:rsid w:val="00E2540D"/>
    <w:rsid w:val="00E2765B"/>
    <w:rsid w:val="00E3002D"/>
    <w:rsid w:val="00E309A8"/>
    <w:rsid w:val="00E3105D"/>
    <w:rsid w:val="00E31624"/>
    <w:rsid w:val="00E33D21"/>
    <w:rsid w:val="00E34ED3"/>
    <w:rsid w:val="00E3511D"/>
    <w:rsid w:val="00E3586A"/>
    <w:rsid w:val="00E35B81"/>
    <w:rsid w:val="00E36DDD"/>
    <w:rsid w:val="00E406CB"/>
    <w:rsid w:val="00E40732"/>
    <w:rsid w:val="00E43509"/>
    <w:rsid w:val="00E43BE9"/>
    <w:rsid w:val="00E44E96"/>
    <w:rsid w:val="00E47BA4"/>
    <w:rsid w:val="00E50396"/>
    <w:rsid w:val="00E5246D"/>
    <w:rsid w:val="00E5337F"/>
    <w:rsid w:val="00E54A85"/>
    <w:rsid w:val="00E54AA0"/>
    <w:rsid w:val="00E55336"/>
    <w:rsid w:val="00E554D2"/>
    <w:rsid w:val="00E558E6"/>
    <w:rsid w:val="00E60A97"/>
    <w:rsid w:val="00E62030"/>
    <w:rsid w:val="00E655FD"/>
    <w:rsid w:val="00E66CCE"/>
    <w:rsid w:val="00E70B81"/>
    <w:rsid w:val="00E72016"/>
    <w:rsid w:val="00E75254"/>
    <w:rsid w:val="00E7598B"/>
    <w:rsid w:val="00E83207"/>
    <w:rsid w:val="00E83577"/>
    <w:rsid w:val="00E836C9"/>
    <w:rsid w:val="00E848FF"/>
    <w:rsid w:val="00E86593"/>
    <w:rsid w:val="00E87126"/>
    <w:rsid w:val="00E9047C"/>
    <w:rsid w:val="00E90ADB"/>
    <w:rsid w:val="00E913B9"/>
    <w:rsid w:val="00E919CC"/>
    <w:rsid w:val="00E92E82"/>
    <w:rsid w:val="00E937E0"/>
    <w:rsid w:val="00E954AF"/>
    <w:rsid w:val="00E95F8B"/>
    <w:rsid w:val="00E96038"/>
    <w:rsid w:val="00EA16D1"/>
    <w:rsid w:val="00EA2D80"/>
    <w:rsid w:val="00EA2DEA"/>
    <w:rsid w:val="00EA37B2"/>
    <w:rsid w:val="00EA3B7F"/>
    <w:rsid w:val="00EA4C67"/>
    <w:rsid w:val="00EA5C68"/>
    <w:rsid w:val="00EA73EA"/>
    <w:rsid w:val="00EA7466"/>
    <w:rsid w:val="00EA7B12"/>
    <w:rsid w:val="00EB1454"/>
    <w:rsid w:val="00EB20A3"/>
    <w:rsid w:val="00EB2AFC"/>
    <w:rsid w:val="00EB35DB"/>
    <w:rsid w:val="00EB6CAE"/>
    <w:rsid w:val="00EB7D45"/>
    <w:rsid w:val="00EC0B6B"/>
    <w:rsid w:val="00EC0C33"/>
    <w:rsid w:val="00EC1257"/>
    <w:rsid w:val="00EC2733"/>
    <w:rsid w:val="00EC27CE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159"/>
    <w:rsid w:val="00EC78B0"/>
    <w:rsid w:val="00EC7B42"/>
    <w:rsid w:val="00EC7C3F"/>
    <w:rsid w:val="00ED1911"/>
    <w:rsid w:val="00ED2BC5"/>
    <w:rsid w:val="00ED4A3D"/>
    <w:rsid w:val="00ED5A96"/>
    <w:rsid w:val="00ED7FEC"/>
    <w:rsid w:val="00EE219E"/>
    <w:rsid w:val="00EE227A"/>
    <w:rsid w:val="00EE3372"/>
    <w:rsid w:val="00EE38AA"/>
    <w:rsid w:val="00EE42A8"/>
    <w:rsid w:val="00EE56E9"/>
    <w:rsid w:val="00EE64FD"/>
    <w:rsid w:val="00EE710F"/>
    <w:rsid w:val="00EF05B5"/>
    <w:rsid w:val="00EF247B"/>
    <w:rsid w:val="00EF2A34"/>
    <w:rsid w:val="00EF3A6A"/>
    <w:rsid w:val="00EF79E5"/>
    <w:rsid w:val="00F00E3B"/>
    <w:rsid w:val="00F01388"/>
    <w:rsid w:val="00F01A86"/>
    <w:rsid w:val="00F01B33"/>
    <w:rsid w:val="00F01C75"/>
    <w:rsid w:val="00F03242"/>
    <w:rsid w:val="00F044C9"/>
    <w:rsid w:val="00F059BC"/>
    <w:rsid w:val="00F102EA"/>
    <w:rsid w:val="00F10AF6"/>
    <w:rsid w:val="00F11B88"/>
    <w:rsid w:val="00F12DB5"/>
    <w:rsid w:val="00F12F40"/>
    <w:rsid w:val="00F13D25"/>
    <w:rsid w:val="00F13EFD"/>
    <w:rsid w:val="00F1513A"/>
    <w:rsid w:val="00F15ECB"/>
    <w:rsid w:val="00F175E7"/>
    <w:rsid w:val="00F17905"/>
    <w:rsid w:val="00F17A82"/>
    <w:rsid w:val="00F17BBC"/>
    <w:rsid w:val="00F17C6D"/>
    <w:rsid w:val="00F202A3"/>
    <w:rsid w:val="00F20546"/>
    <w:rsid w:val="00F20B59"/>
    <w:rsid w:val="00F21019"/>
    <w:rsid w:val="00F21500"/>
    <w:rsid w:val="00F21838"/>
    <w:rsid w:val="00F229A3"/>
    <w:rsid w:val="00F23A12"/>
    <w:rsid w:val="00F24D48"/>
    <w:rsid w:val="00F30B08"/>
    <w:rsid w:val="00F30F90"/>
    <w:rsid w:val="00F33108"/>
    <w:rsid w:val="00F3327B"/>
    <w:rsid w:val="00F3345E"/>
    <w:rsid w:val="00F334F1"/>
    <w:rsid w:val="00F33DDD"/>
    <w:rsid w:val="00F36DD1"/>
    <w:rsid w:val="00F40E8F"/>
    <w:rsid w:val="00F42ABC"/>
    <w:rsid w:val="00F4419C"/>
    <w:rsid w:val="00F45174"/>
    <w:rsid w:val="00F45341"/>
    <w:rsid w:val="00F45E68"/>
    <w:rsid w:val="00F471EA"/>
    <w:rsid w:val="00F47778"/>
    <w:rsid w:val="00F47992"/>
    <w:rsid w:val="00F479CC"/>
    <w:rsid w:val="00F50E62"/>
    <w:rsid w:val="00F510CF"/>
    <w:rsid w:val="00F52BC0"/>
    <w:rsid w:val="00F534DD"/>
    <w:rsid w:val="00F53E43"/>
    <w:rsid w:val="00F54DB6"/>
    <w:rsid w:val="00F56B78"/>
    <w:rsid w:val="00F61451"/>
    <w:rsid w:val="00F61C0B"/>
    <w:rsid w:val="00F6221F"/>
    <w:rsid w:val="00F63650"/>
    <w:rsid w:val="00F643FB"/>
    <w:rsid w:val="00F6543A"/>
    <w:rsid w:val="00F666A9"/>
    <w:rsid w:val="00F67318"/>
    <w:rsid w:val="00F67E9F"/>
    <w:rsid w:val="00F67F59"/>
    <w:rsid w:val="00F72272"/>
    <w:rsid w:val="00F722E5"/>
    <w:rsid w:val="00F737A3"/>
    <w:rsid w:val="00F73B3F"/>
    <w:rsid w:val="00F73D0F"/>
    <w:rsid w:val="00F73DCD"/>
    <w:rsid w:val="00F7442E"/>
    <w:rsid w:val="00F75C61"/>
    <w:rsid w:val="00F81D6B"/>
    <w:rsid w:val="00F827C3"/>
    <w:rsid w:val="00F82E42"/>
    <w:rsid w:val="00F83809"/>
    <w:rsid w:val="00F84ECF"/>
    <w:rsid w:val="00F853D8"/>
    <w:rsid w:val="00F8586C"/>
    <w:rsid w:val="00F86F7F"/>
    <w:rsid w:val="00F87A3E"/>
    <w:rsid w:val="00F906EF"/>
    <w:rsid w:val="00F91BF7"/>
    <w:rsid w:val="00F93978"/>
    <w:rsid w:val="00F939A6"/>
    <w:rsid w:val="00F93B6A"/>
    <w:rsid w:val="00F960D8"/>
    <w:rsid w:val="00FA065B"/>
    <w:rsid w:val="00FA2855"/>
    <w:rsid w:val="00FA31CE"/>
    <w:rsid w:val="00FA4C7A"/>
    <w:rsid w:val="00FA55A6"/>
    <w:rsid w:val="00FA66B0"/>
    <w:rsid w:val="00FA7BEC"/>
    <w:rsid w:val="00FA7E44"/>
    <w:rsid w:val="00FB02BB"/>
    <w:rsid w:val="00FB1043"/>
    <w:rsid w:val="00FB2EB5"/>
    <w:rsid w:val="00FB32F5"/>
    <w:rsid w:val="00FB342D"/>
    <w:rsid w:val="00FB6022"/>
    <w:rsid w:val="00FB6489"/>
    <w:rsid w:val="00FB7433"/>
    <w:rsid w:val="00FC2A3A"/>
    <w:rsid w:val="00FC2CAF"/>
    <w:rsid w:val="00FC2D29"/>
    <w:rsid w:val="00FC331D"/>
    <w:rsid w:val="00FC3782"/>
    <w:rsid w:val="00FC46F9"/>
    <w:rsid w:val="00FC6406"/>
    <w:rsid w:val="00FC6857"/>
    <w:rsid w:val="00FC6F32"/>
    <w:rsid w:val="00FD1C89"/>
    <w:rsid w:val="00FD3291"/>
    <w:rsid w:val="00FD5523"/>
    <w:rsid w:val="00FD6125"/>
    <w:rsid w:val="00FD681D"/>
    <w:rsid w:val="00FD6E79"/>
    <w:rsid w:val="00FD7DE4"/>
    <w:rsid w:val="00FE0B8F"/>
    <w:rsid w:val="00FE1F94"/>
    <w:rsid w:val="00FE5351"/>
    <w:rsid w:val="00FE7E20"/>
    <w:rsid w:val="00FF1126"/>
    <w:rsid w:val="00FF4E95"/>
    <w:rsid w:val="00FF529E"/>
    <w:rsid w:val="00FF6A73"/>
    <w:rsid w:val="00FF6BA8"/>
    <w:rsid w:val="00FF6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39"/>
    <w:lsdException w:name="toc 5" w:locked="1" w:semiHidden="0" w:uiPriority="39"/>
    <w:lsdException w:name="toc 6" w:locked="1" w:semiHidden="0" w:uiPriority="39"/>
    <w:lsdException w:name="toc 7" w:locked="1" w:semiHidden="0" w:uiPriority="39"/>
    <w:lsdException w:name="toc 8" w:locked="1" w:semiHidden="0" w:uiPriority="39"/>
    <w:lsdException w:name="toc 9" w:locked="1" w:semiHidden="0" w:uiPriority="39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B2D0D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39"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39"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39"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qFormat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4F4449"/>
    <w:pPr>
      <w:numPr>
        <w:numId w:val="11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2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</w:pPr>
  </w:style>
  <w:style w:type="character" w:customStyle="1" w:styleId="ttp2CarCar">
    <w:name w:val="ttp2 Car Car"/>
    <w:link w:val="ttp2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qFormat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Default">
    <w:name w:val="Default"/>
    <w:rsid w:val="008D010C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western">
    <w:name w:val="western"/>
    <w:basedOn w:val="Normal"/>
    <w:rsid w:val="00424273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rFonts w:ascii="Arial" w:hAnsi="Arial" w:cs="Arial"/>
      <w:color w:val="000000"/>
      <w:sz w:val="20"/>
      <w:szCs w:val="20"/>
      <w:lang w:val="es-ES"/>
    </w:rPr>
  </w:style>
  <w:style w:type="character" w:customStyle="1" w:styleId="epnivel1">
    <w:name w:val="ep_nivel1"/>
    <w:basedOn w:val="Fuentedeprrafopredeter"/>
    <w:rsid w:val="00FC6F32"/>
  </w:style>
  <w:style w:type="character" w:customStyle="1" w:styleId="hps">
    <w:name w:val="hps"/>
    <w:basedOn w:val="Fuentedeprrafopredeter"/>
    <w:rsid w:val="00F67F59"/>
  </w:style>
  <w:style w:type="paragraph" w:customStyle="1" w:styleId="western1">
    <w:name w:val="western1"/>
    <w:basedOn w:val="Normal"/>
    <w:rsid w:val="000C0BB2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i/>
      <w:iCs/>
      <w:color w:val="000000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23681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B10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2D1DF-2E4C-46CD-AF8F-DD769C865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</Template>
  <TotalTime>41</TotalTime>
  <Pages>1</Pages>
  <Words>469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3048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Usuario de Windows</cp:lastModifiedBy>
  <cp:revision>10</cp:revision>
  <cp:lastPrinted>2010-03-01T17:35:00Z</cp:lastPrinted>
  <dcterms:created xsi:type="dcterms:W3CDTF">2017-03-27T15:18:00Z</dcterms:created>
  <dcterms:modified xsi:type="dcterms:W3CDTF">2017-04-18T17:05:00Z</dcterms:modified>
</cp:coreProperties>
</file>