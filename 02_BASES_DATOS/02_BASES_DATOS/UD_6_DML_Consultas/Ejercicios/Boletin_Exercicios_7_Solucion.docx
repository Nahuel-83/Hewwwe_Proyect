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819" w:rsidRDefault="00607819" w:rsidP="00587878">
      <w:pPr>
        <w:pStyle w:val="t1"/>
        <w:rPr>
          <w:sz w:val="32"/>
        </w:rPr>
      </w:pPr>
      <w:bookmarkStart w:id="0" w:name="_Toc417547470"/>
      <w:r w:rsidRPr="00607819">
        <w:rPr>
          <w:sz w:val="32"/>
        </w:rPr>
        <w:t xml:space="preserve">Boletín de exercicios </w:t>
      </w:r>
      <w:r w:rsidR="00674126">
        <w:rPr>
          <w:sz w:val="32"/>
        </w:rPr>
        <w:t>7</w:t>
      </w:r>
    </w:p>
    <w:p w:rsidR="00674126" w:rsidRDefault="00607819" w:rsidP="00674126">
      <w:pPr>
        <w:pStyle w:val="n5"/>
        <w:tabs>
          <w:tab w:val="clear" w:pos="907"/>
        </w:tabs>
        <w:ind w:left="0"/>
        <w:rPr>
          <w:sz w:val="28"/>
        </w:rPr>
      </w:pPr>
      <w:bookmarkStart w:id="1" w:name="_Toc439854393"/>
      <w:r w:rsidRPr="00EF294C">
        <w:rPr>
          <w:sz w:val="28"/>
        </w:rPr>
        <w:t>Solución</w:t>
      </w:r>
      <w:bookmarkEnd w:id="1"/>
      <w:r w:rsidRPr="00EF294C">
        <w:rPr>
          <w:sz w:val="28"/>
        </w:rPr>
        <w:t xml:space="preserve">s Boletín </w:t>
      </w:r>
      <w:r w:rsidR="00674126">
        <w:rPr>
          <w:sz w:val="28"/>
        </w:rPr>
        <w:t>7</w:t>
      </w:r>
    </w:p>
    <w:p w:rsidR="00674126" w:rsidRDefault="00674126" w:rsidP="00674126">
      <w:pPr>
        <w:pStyle w:val="p1"/>
        <w:tabs>
          <w:tab w:val="clear" w:pos="1191"/>
        </w:tabs>
        <w:ind w:left="284"/>
      </w:pPr>
      <w:r>
        <w:t>Tarefa 7.1</w:t>
      </w:r>
    </w:p>
    <w:p w:rsidR="00674126" w:rsidRPr="00FA3794" w:rsidRDefault="00674126" w:rsidP="00674126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A379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74126" w:rsidRPr="00FA3794" w:rsidRDefault="00674126" w:rsidP="00674126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A3794">
        <w:rPr>
          <w:rFonts w:ascii="Courier New" w:hAnsi="Courier New" w:cs="Courier New"/>
          <w:color w:val="C0C0C0"/>
          <w:sz w:val="16"/>
          <w:szCs w:val="16"/>
          <w:highlight w:val="white"/>
        </w:rPr>
        <w:t>Seleccionar da táboa artigos as cores e o prezo medio de venda dos artigos de cada cor,</w:t>
      </w:r>
    </w:p>
    <w:p w:rsidR="00674126" w:rsidRDefault="00674126" w:rsidP="00674126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A3794">
        <w:rPr>
          <w:rFonts w:ascii="Courier New" w:hAnsi="Courier New" w:cs="Courier New"/>
          <w:color w:val="C0C0C0"/>
          <w:sz w:val="16"/>
          <w:szCs w:val="16"/>
          <w:highlight w:val="white"/>
        </w:rPr>
        <w:t>para as cores que teñan o prezo medio maior que 100 euros</w:t>
      </w:r>
    </w:p>
    <w:p w:rsidR="00674126" w:rsidRPr="00FA3794" w:rsidRDefault="00674126" w:rsidP="00674126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A379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74126" w:rsidRPr="00273849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art_color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74126" w:rsidRPr="00273849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273849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74126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674126" w:rsidRPr="00273849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</w:p>
    <w:p w:rsidR="00674126" w:rsidRPr="00273849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</w:p>
    <w:p w:rsidR="00674126" w:rsidRPr="00273849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)&gt;</w:t>
      </w:r>
      <w:r w:rsidRPr="00273849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674126" w:rsidRPr="00273849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color w:val="C0C0C0"/>
          <w:sz w:val="16"/>
          <w:szCs w:val="16"/>
          <w:highlight w:val="white"/>
        </w:rPr>
        <w:t>/* utilizando os alias en having */</w:t>
      </w:r>
    </w:p>
    <w:p w:rsidR="00674126" w:rsidRPr="00273849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art_color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Color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74126" w:rsidRPr="00273849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273849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Prezo_medio</w:t>
      </w:r>
    </w:p>
    <w:p w:rsidR="00674126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674126" w:rsidRPr="00273849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</w:p>
    <w:p w:rsidR="00674126" w:rsidRPr="00273849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</w:p>
    <w:p w:rsidR="00674126" w:rsidRPr="00273849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Prezo_medio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273849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74126" w:rsidRDefault="00674126" w:rsidP="00674126">
      <w:pPr>
        <w:pStyle w:val="p1"/>
        <w:tabs>
          <w:tab w:val="clear" w:pos="1191"/>
        </w:tabs>
        <w:ind w:left="284"/>
      </w:pPr>
      <w:r>
        <w:t>Tarefa 7.2</w:t>
      </w:r>
    </w:p>
    <w:p w:rsidR="00674126" w:rsidRPr="003D5253" w:rsidRDefault="00674126" w:rsidP="00674126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74126" w:rsidRPr="003D5253" w:rsidRDefault="00674126" w:rsidP="00674126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as tendas que fixeron máis de 2 vendas no mes de maio de 2015. </w:t>
      </w:r>
    </w:p>
    <w:p w:rsidR="00674126" w:rsidRPr="003D5253" w:rsidRDefault="00674126" w:rsidP="00674126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Para cada tenda débese mostrar: numero de tenda, número de vendas, número de </w:t>
      </w:r>
    </w:p>
    <w:p w:rsidR="00674126" w:rsidRPr="003D5253" w:rsidRDefault="00674126" w:rsidP="00674126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>artigos vendidos diferentes e a suma de unidades vendidas nese período de tempo.</w:t>
      </w:r>
    </w:p>
    <w:p w:rsidR="00674126" w:rsidRPr="003D5253" w:rsidRDefault="00674126" w:rsidP="00674126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74126" w:rsidRPr="00273849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ve.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ven_tenda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74126" w:rsidRPr="00273849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Numero_vendas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74126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v.d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ev_artigo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Numero_artigos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74126" w:rsidRPr="00273849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v.d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ev_cantidade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Numero_unidades_vendidas</w:t>
      </w:r>
    </w:p>
    <w:p w:rsidR="00674126" w:rsidRPr="00273849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join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dv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v.d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ev_venda 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.ve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n_id</w:t>
      </w:r>
    </w:p>
    <w:p w:rsidR="00674126" w:rsidRPr="00273849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month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e.v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en_data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e.v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en_data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color w:val="FF8000"/>
          <w:sz w:val="16"/>
          <w:szCs w:val="16"/>
          <w:highlight w:val="white"/>
        </w:rPr>
        <w:t>2015</w:t>
      </w:r>
    </w:p>
    <w:p w:rsidR="00674126" w:rsidRPr="00273849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e.v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>en_tenda</w:t>
      </w:r>
    </w:p>
    <w:p w:rsidR="00674126" w:rsidRPr="00273849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Numero_vendas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273849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27384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74126" w:rsidRDefault="00674126" w:rsidP="00674126">
      <w:pPr>
        <w:pStyle w:val="p1"/>
        <w:tabs>
          <w:tab w:val="clear" w:pos="1191"/>
        </w:tabs>
        <w:ind w:left="284"/>
      </w:pPr>
      <w:r>
        <w:t>Tarefa 7.3</w:t>
      </w:r>
    </w:p>
    <w:p w:rsidR="00674126" w:rsidRPr="003D5253" w:rsidRDefault="00674126" w:rsidP="00674126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74126" w:rsidRDefault="00674126" w:rsidP="00674126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o identificador do cliente,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data</w:t>
      </w: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de venda, a cantidade de artigos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vendidos,</w:t>
      </w:r>
    </w:p>
    <w:p w:rsidR="00674126" w:rsidRDefault="00674126" w:rsidP="00674126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a suma dos importes das vendas na data </w:t>
      </w: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e o desconto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practicado nesas vendas, para </w:t>
      </w: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>os</w:t>
      </w:r>
    </w:p>
    <w:p w:rsidR="00674126" w:rsidRPr="003D5253" w:rsidRDefault="00674126" w:rsidP="00674126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clientes aos que se vendeu máis de 1200 euros nun só día. </w:t>
      </w:r>
    </w:p>
    <w:p w:rsidR="00674126" w:rsidRPr="003D5253" w:rsidRDefault="00674126" w:rsidP="00674126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74126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ven_cliente 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74126" w:rsidRPr="005862EC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ven_data 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74126" w:rsidRPr="005862EC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Cantidade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74126" w:rsidRDefault="00674126" w:rsidP="00674126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>round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((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)*(</w:t>
      </w:r>
      <w:r w:rsidRPr="005862EC">
        <w:rPr>
          <w:rFonts w:ascii="Courier New" w:hAnsi="Courier New" w:cs="Courier New"/>
          <w:color w:val="FF8000"/>
          <w:sz w:val="16"/>
          <w:szCs w:val="16"/>
          <w:highlight w:val="white"/>
        </w:rPr>
        <w:t>1-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dev_desconto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5862EC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862EC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74126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Importe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74126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>round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dev_cantidade 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)*(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dev_desconto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5862EC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862EC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674126" w:rsidRPr="005862EC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Desconto</w:t>
      </w:r>
    </w:p>
    <w:p w:rsidR="00674126" w:rsidRPr="005862EC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 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 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ven_id 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dev_venda</w:t>
      </w:r>
    </w:p>
    <w:p w:rsidR="00674126" w:rsidRPr="005862EC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</w:p>
    <w:p w:rsidR="00674126" w:rsidRPr="005862EC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6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((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)*(</w:t>
      </w:r>
      <w:r w:rsidRPr="005862EC">
        <w:rPr>
          <w:rFonts w:ascii="Courier New" w:hAnsi="Courier New" w:cs="Courier New"/>
          <w:color w:val="FF8000"/>
          <w:sz w:val="16"/>
          <w:szCs w:val="16"/>
          <w:highlight w:val="white"/>
        </w:rPr>
        <w:t>1-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862EC">
        <w:rPr>
          <w:rFonts w:ascii="Courier New" w:hAnsi="Courier New" w:cs="Courier New"/>
          <w:color w:val="000000"/>
          <w:sz w:val="16"/>
          <w:szCs w:val="16"/>
          <w:highlight w:val="white"/>
        </w:rPr>
        <w:t>dev_desconto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5862EC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))&gt;=</w:t>
      </w:r>
      <w:r w:rsidRPr="005862EC">
        <w:rPr>
          <w:rFonts w:ascii="Courier New" w:hAnsi="Courier New" w:cs="Courier New"/>
          <w:color w:val="FF8000"/>
          <w:sz w:val="16"/>
          <w:szCs w:val="16"/>
          <w:highlight w:val="white"/>
        </w:rPr>
        <w:t>1200</w:t>
      </w:r>
      <w:r w:rsidRPr="00586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74126" w:rsidRDefault="00674126" w:rsidP="00674126">
      <w:pPr>
        <w:pStyle w:val="p1"/>
        <w:numPr>
          <w:ilvl w:val="0"/>
          <w:numId w:val="0"/>
        </w:numPr>
        <w:ind w:left="1191" w:hanging="284"/>
      </w:pPr>
    </w:p>
    <w:p w:rsidR="00674126" w:rsidRDefault="00674126" w:rsidP="00674126">
      <w:pPr>
        <w:pStyle w:val="p1"/>
        <w:numPr>
          <w:ilvl w:val="0"/>
          <w:numId w:val="0"/>
        </w:numPr>
        <w:ind w:left="1191" w:hanging="284"/>
      </w:pPr>
    </w:p>
    <w:p w:rsidR="00674126" w:rsidRDefault="00674126" w:rsidP="00674126">
      <w:pPr>
        <w:pStyle w:val="p1"/>
        <w:numPr>
          <w:ilvl w:val="0"/>
          <w:numId w:val="0"/>
        </w:numPr>
        <w:ind w:left="1191" w:hanging="284"/>
      </w:pPr>
    </w:p>
    <w:p w:rsidR="00674126" w:rsidRDefault="00674126" w:rsidP="00674126">
      <w:pPr>
        <w:pStyle w:val="p1"/>
        <w:numPr>
          <w:ilvl w:val="0"/>
          <w:numId w:val="0"/>
        </w:numPr>
        <w:ind w:left="1191" w:hanging="284"/>
      </w:pPr>
    </w:p>
    <w:p w:rsidR="00674126" w:rsidRDefault="00674126" w:rsidP="00674126">
      <w:pPr>
        <w:pStyle w:val="p1"/>
        <w:tabs>
          <w:tab w:val="clear" w:pos="1191"/>
        </w:tabs>
        <w:ind w:left="284"/>
      </w:pPr>
      <w:r>
        <w:lastRenderedPageBreak/>
        <w:t>Tarefa 7.4</w:t>
      </w:r>
    </w:p>
    <w:p w:rsidR="00674126" w:rsidRPr="003D5253" w:rsidRDefault="00674126" w:rsidP="00674126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74126" w:rsidRDefault="00674126" w:rsidP="00674126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o </w:t>
      </w: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identificador de cliente, apelidos e nome na mesma columna separados por </w:t>
      </w:r>
    </w:p>
    <w:p w:rsidR="00674126" w:rsidRPr="003D5253" w:rsidRDefault="00674126" w:rsidP="00674126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coma, e data e hora da venda, para os clientes que só teñen unha venda. </w:t>
      </w:r>
    </w:p>
    <w:p w:rsidR="00674126" w:rsidRPr="003D5253" w:rsidRDefault="00674126" w:rsidP="00674126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74126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e.v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en_cliente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74126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.cl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t_apelidos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D54FC">
        <w:rPr>
          <w:rFonts w:ascii="Courier New" w:hAnsi="Courier New" w:cs="Courier New"/>
          <w:color w:val="67AD27"/>
          <w:sz w:val="16"/>
          <w:szCs w:val="16"/>
          <w:highlight w:val="white"/>
        </w:rPr>
        <w:t>', '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.cl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t_nome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color w:val="67AD27"/>
          <w:sz w:val="16"/>
          <w:szCs w:val="16"/>
          <w:highlight w:val="white"/>
        </w:rPr>
        <w:t>'Apelidos e nome'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74126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e.v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en_data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Data</w:t>
      </w:r>
    </w:p>
    <w:p w:rsidR="00674126" w:rsidRPr="000D54FC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.cl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t_id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.ve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n_cliente</w:t>
      </w:r>
    </w:p>
    <w:p w:rsidR="00674126" w:rsidRPr="000D54FC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.cl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>t_id</w:t>
      </w:r>
    </w:p>
    <w:p w:rsidR="00674126" w:rsidRDefault="00674126" w:rsidP="00674126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Pr="000D54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D54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(*)=</w:t>
      </w:r>
      <w:r w:rsidRPr="000D54FC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D54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74126" w:rsidRPr="000D54FC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74126" w:rsidRPr="00FE290A" w:rsidRDefault="00674126" w:rsidP="00674126">
      <w:pPr>
        <w:pStyle w:val="p1"/>
        <w:tabs>
          <w:tab w:val="clear" w:pos="1191"/>
        </w:tabs>
        <w:ind w:left="284"/>
      </w:pPr>
      <w:r>
        <w:t>Tarefa 7.5</w:t>
      </w:r>
    </w:p>
    <w:p w:rsidR="00674126" w:rsidRPr="001E77EA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número e nome dos departamentos que teña 5 empregados.*/</w:t>
      </w:r>
    </w:p>
    <w:p w:rsidR="00674126" w:rsidRPr="001E77EA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pNumero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74126" w:rsidRPr="001E77EA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</w:p>
    <w:p w:rsidR="00674126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7384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27384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pNumero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.em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pDepartamento</w:t>
      </w:r>
    </w:p>
    <w:p w:rsidR="00674126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.de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pNumero</w:t>
      </w:r>
    </w:p>
    <w:p w:rsidR="00674126" w:rsidRDefault="00674126" w:rsidP="00674126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74126" w:rsidRPr="001E77EA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74126" w:rsidRDefault="00674126" w:rsidP="00674126">
      <w:pPr>
        <w:pStyle w:val="p1"/>
        <w:tabs>
          <w:tab w:val="clear" w:pos="1191"/>
        </w:tabs>
        <w:ind w:left="284"/>
      </w:pPr>
      <w:r>
        <w:t>Tarefa 7.6</w:t>
      </w:r>
    </w:p>
    <w:p w:rsidR="00674126" w:rsidRDefault="00674126" w:rsidP="00674126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Para as extensións telefónicas que son utilizadas por máis dun empregado, mostrar 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o</w:t>
      </w:r>
    </w:p>
    <w:p w:rsidR="00674126" w:rsidRPr="003D5253" w:rsidRDefault="00674126" w:rsidP="00674126">
      <w:pPr>
        <w:spacing w:before="0"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número de empregados que a comparten.*/</w:t>
      </w:r>
      <w:r w:rsidRPr="003D525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</w:p>
    <w:p w:rsidR="00674126" w:rsidRPr="001E77EA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empExtension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Extension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74126" w:rsidRPr="001E77EA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Comparten</w:t>
      </w:r>
    </w:p>
    <w:p w:rsidR="00674126" w:rsidRPr="001E77EA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674126" w:rsidRDefault="00674126" w:rsidP="00674126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empExtension</w:t>
      </w:r>
    </w:p>
    <w:p w:rsidR="00674126" w:rsidRPr="00674126" w:rsidRDefault="00674126" w:rsidP="00674126">
      <w:pPr>
        <w:ind w:left="284" w:firstLine="0"/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having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bookmarkEnd w:id="0"/>
    </w:p>
    <w:sectPr w:rsidR="00674126" w:rsidRPr="00674126" w:rsidSect="009A13BD">
      <w:footerReference w:type="default" r:id="rId9"/>
      <w:endnotePr>
        <w:numFmt w:val="decimal"/>
      </w:endnotePr>
      <w:pgSz w:w="11905" w:h="16837" w:code="9"/>
      <w:pgMar w:top="1135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0DD" w:rsidRDefault="004220DD">
      <w:r>
        <w:separator/>
      </w:r>
    </w:p>
    <w:p w:rsidR="004220DD" w:rsidRDefault="004220DD"/>
  </w:endnote>
  <w:endnote w:type="continuationSeparator" w:id="1">
    <w:p w:rsidR="004220DD" w:rsidRDefault="004220DD">
      <w:r>
        <w:continuationSeparator/>
      </w:r>
    </w:p>
    <w:p w:rsidR="004220DD" w:rsidRDefault="004220D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600141"/>
      <w:docPartObj>
        <w:docPartGallery w:val="Page Numbers (Bottom of Page)"/>
        <w:docPartUnique/>
      </w:docPartObj>
    </w:sdtPr>
    <w:sdtContent>
      <w:p w:rsidR="00146A40" w:rsidRDefault="00820BC8">
        <w:pPr>
          <w:pStyle w:val="Piedepgina"/>
          <w:jc w:val="right"/>
        </w:pPr>
        <w:fldSimple w:instr=" PAGE   \* MERGEFORMAT ">
          <w:r w:rsidR="00674126">
            <w:rPr>
              <w:noProof/>
            </w:rPr>
            <w:t>1</w:t>
          </w:r>
        </w:fldSimple>
      </w:p>
    </w:sdtContent>
  </w:sdt>
  <w:p w:rsidR="00146A40" w:rsidRDefault="00146A4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0DD" w:rsidRDefault="004220DD" w:rsidP="00B051E2">
      <w:pPr>
        <w:pStyle w:val="tx1"/>
      </w:pPr>
      <w:r>
        <w:separator/>
      </w:r>
    </w:p>
  </w:footnote>
  <w:footnote w:type="continuationSeparator" w:id="1">
    <w:p w:rsidR="004220DD" w:rsidRDefault="004220DD" w:rsidP="00B051E2">
      <w:pPr>
        <w:pStyle w:val="tx1"/>
      </w:pPr>
      <w:r>
        <w:continuationSeparator/>
      </w:r>
    </w:p>
    <w:p w:rsidR="004220DD" w:rsidRDefault="004220DD"/>
  </w:footnote>
  <w:footnote w:type="continuationNotice" w:id="2">
    <w:p w:rsidR="004220DD" w:rsidRDefault="004220DD" w:rsidP="00B051E2">
      <w:pPr>
        <w:pStyle w:val="tx1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0AB864FF"/>
    <w:multiLevelType w:val="multilevel"/>
    <w:tmpl w:val="9AF8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1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2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3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5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6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8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5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6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7"/>
  </w:num>
  <w:num w:numId="4">
    <w:abstractNumId w:val="58"/>
  </w:num>
  <w:num w:numId="5">
    <w:abstractNumId w:val="74"/>
  </w:num>
  <w:num w:numId="6">
    <w:abstractNumId w:val="73"/>
  </w:num>
  <w:num w:numId="7">
    <w:abstractNumId w:val="66"/>
  </w:num>
  <w:num w:numId="8">
    <w:abstractNumId w:val="68"/>
  </w:num>
  <w:num w:numId="9">
    <w:abstractNumId w:val="75"/>
  </w:num>
  <w:num w:numId="10">
    <w:abstractNumId w:val="55"/>
  </w:num>
  <w:num w:numId="11">
    <w:abstractNumId w:val="69"/>
  </w:num>
  <w:num w:numId="12">
    <w:abstractNumId w:val="67"/>
  </w:num>
  <w:num w:numId="13">
    <w:abstractNumId w:val="63"/>
  </w:num>
  <w:num w:numId="14">
    <w:abstractNumId w:val="76"/>
  </w:num>
  <w:num w:numId="15">
    <w:abstractNumId w:val="65"/>
  </w:num>
  <w:num w:numId="16">
    <w:abstractNumId w:val="64"/>
  </w:num>
  <w:num w:numId="17">
    <w:abstractNumId w:val="60"/>
  </w:num>
  <w:num w:numId="18">
    <w:abstractNumId w:val="61"/>
  </w:num>
  <w:num w:numId="19">
    <w:abstractNumId w:val="3"/>
  </w:num>
  <w:num w:numId="20">
    <w:abstractNumId w:val="71"/>
  </w:num>
  <w:num w:numId="21">
    <w:abstractNumId w:val="77"/>
    <w:lvlOverride w:ilvl="0"/>
    <w:lvlOverride w:ilvl="1"/>
    <w:lvlOverride w:ilvl="2"/>
    <w:lvlOverride w:ilvl="3">
      <w:startOverride w:val="1"/>
    </w:lvlOverride>
  </w:num>
  <w:num w:numId="22">
    <w:abstractNumId w:val="78"/>
    <w:lvlOverride w:ilvl="0"/>
    <w:lvlOverride w:ilvl="1"/>
    <w:lvlOverride w:ilvl="2"/>
    <w:lvlOverride w:ilvl="3">
      <w:startOverride w:val="1"/>
    </w:lvlOverride>
  </w:num>
  <w:num w:numId="23">
    <w:abstractNumId w:val="72"/>
  </w:num>
  <w:num w:numId="24">
    <w:abstractNumId w:val="70"/>
  </w:num>
  <w:num w:numId="25">
    <w:abstractNumId w:val="66"/>
  </w:num>
  <w:num w:numId="26">
    <w:abstractNumId w:val="66"/>
  </w:num>
  <w:num w:numId="27">
    <w:abstractNumId w:val="66"/>
  </w:num>
  <w:num w:numId="28">
    <w:abstractNumId w:val="66"/>
  </w:num>
  <w:num w:numId="29">
    <w:abstractNumId w:val="66"/>
  </w:num>
  <w:num w:numId="30">
    <w:abstractNumId w:val="66"/>
  </w:num>
  <w:num w:numId="31">
    <w:abstractNumId w:val="66"/>
  </w:num>
  <w:num w:numId="32">
    <w:abstractNumId w:val="66"/>
  </w:num>
  <w:num w:numId="33">
    <w:abstractNumId w:val="66"/>
  </w:num>
  <w:num w:numId="34">
    <w:abstractNumId w:val="66"/>
  </w:num>
  <w:num w:numId="35">
    <w:abstractNumId w:val="66"/>
  </w:num>
  <w:num w:numId="36">
    <w:abstractNumId w:val="56"/>
  </w:num>
  <w:num w:numId="37">
    <w:abstractNumId w:val="56"/>
    <w:lvlOverride w:ilvl="0">
      <w:startOverride w:val="1"/>
    </w:lvlOverride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03DD2"/>
    <w:rsid w:val="000045D4"/>
    <w:rsid w:val="000047D1"/>
    <w:rsid w:val="00005465"/>
    <w:rsid w:val="00005A6D"/>
    <w:rsid w:val="00011030"/>
    <w:rsid w:val="0001116C"/>
    <w:rsid w:val="00012DC9"/>
    <w:rsid w:val="00013734"/>
    <w:rsid w:val="0001533D"/>
    <w:rsid w:val="0001556C"/>
    <w:rsid w:val="000164BA"/>
    <w:rsid w:val="00017618"/>
    <w:rsid w:val="000224DB"/>
    <w:rsid w:val="0002446C"/>
    <w:rsid w:val="00024D5C"/>
    <w:rsid w:val="00025A8B"/>
    <w:rsid w:val="00025BB6"/>
    <w:rsid w:val="000278C6"/>
    <w:rsid w:val="00027E58"/>
    <w:rsid w:val="00030AD6"/>
    <w:rsid w:val="00030CBD"/>
    <w:rsid w:val="00032D11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953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93713"/>
    <w:rsid w:val="00096299"/>
    <w:rsid w:val="00096785"/>
    <w:rsid w:val="00096A89"/>
    <w:rsid w:val="0009733C"/>
    <w:rsid w:val="000973AF"/>
    <w:rsid w:val="00097AB7"/>
    <w:rsid w:val="00097B71"/>
    <w:rsid w:val="000A0608"/>
    <w:rsid w:val="000A0622"/>
    <w:rsid w:val="000A0623"/>
    <w:rsid w:val="000A0A11"/>
    <w:rsid w:val="000A0DC9"/>
    <w:rsid w:val="000A1879"/>
    <w:rsid w:val="000A1993"/>
    <w:rsid w:val="000A1C13"/>
    <w:rsid w:val="000A20BA"/>
    <w:rsid w:val="000A4129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5EF9"/>
    <w:rsid w:val="000D6B6C"/>
    <w:rsid w:val="000E0EC9"/>
    <w:rsid w:val="000E1617"/>
    <w:rsid w:val="000E34A6"/>
    <w:rsid w:val="000E3D8A"/>
    <w:rsid w:val="000E44AF"/>
    <w:rsid w:val="000E4FEB"/>
    <w:rsid w:val="000E5D4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2569"/>
    <w:rsid w:val="0010276F"/>
    <w:rsid w:val="00103A2A"/>
    <w:rsid w:val="00103ABD"/>
    <w:rsid w:val="001053E0"/>
    <w:rsid w:val="00105D54"/>
    <w:rsid w:val="001060A9"/>
    <w:rsid w:val="0010623A"/>
    <w:rsid w:val="00110126"/>
    <w:rsid w:val="00110311"/>
    <w:rsid w:val="0011071E"/>
    <w:rsid w:val="0011077D"/>
    <w:rsid w:val="0011203C"/>
    <w:rsid w:val="0011295B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2B71"/>
    <w:rsid w:val="001445F0"/>
    <w:rsid w:val="00144ABE"/>
    <w:rsid w:val="001468DF"/>
    <w:rsid w:val="00146A40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60A"/>
    <w:rsid w:val="00164557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0A81"/>
    <w:rsid w:val="00191675"/>
    <w:rsid w:val="001941DE"/>
    <w:rsid w:val="0019491C"/>
    <w:rsid w:val="00195C13"/>
    <w:rsid w:val="00195F38"/>
    <w:rsid w:val="0019604E"/>
    <w:rsid w:val="001966D3"/>
    <w:rsid w:val="001A13AA"/>
    <w:rsid w:val="001A20AE"/>
    <w:rsid w:val="001A5A47"/>
    <w:rsid w:val="001A6F41"/>
    <w:rsid w:val="001B2123"/>
    <w:rsid w:val="001B21EF"/>
    <w:rsid w:val="001B237E"/>
    <w:rsid w:val="001B2405"/>
    <w:rsid w:val="001B4346"/>
    <w:rsid w:val="001B690D"/>
    <w:rsid w:val="001B7656"/>
    <w:rsid w:val="001C05AF"/>
    <w:rsid w:val="001C1290"/>
    <w:rsid w:val="001C14A7"/>
    <w:rsid w:val="001C3618"/>
    <w:rsid w:val="001C5991"/>
    <w:rsid w:val="001C5A81"/>
    <w:rsid w:val="001C78F9"/>
    <w:rsid w:val="001C7B91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13"/>
    <w:rsid w:val="001F502C"/>
    <w:rsid w:val="001F6363"/>
    <w:rsid w:val="002021CB"/>
    <w:rsid w:val="00202979"/>
    <w:rsid w:val="00202FF7"/>
    <w:rsid w:val="0020332C"/>
    <w:rsid w:val="00204586"/>
    <w:rsid w:val="00205157"/>
    <w:rsid w:val="00206736"/>
    <w:rsid w:val="002100C3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918"/>
    <w:rsid w:val="0023021E"/>
    <w:rsid w:val="00230B0E"/>
    <w:rsid w:val="0023191D"/>
    <w:rsid w:val="002319AC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45E31"/>
    <w:rsid w:val="0025262C"/>
    <w:rsid w:val="0025453E"/>
    <w:rsid w:val="002547A8"/>
    <w:rsid w:val="00254DDE"/>
    <w:rsid w:val="002564E2"/>
    <w:rsid w:val="00256581"/>
    <w:rsid w:val="00260699"/>
    <w:rsid w:val="00260FE3"/>
    <w:rsid w:val="002614D5"/>
    <w:rsid w:val="002622B8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40C6"/>
    <w:rsid w:val="00274ED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65F3"/>
    <w:rsid w:val="0028780A"/>
    <w:rsid w:val="0029112B"/>
    <w:rsid w:val="002921CA"/>
    <w:rsid w:val="002932D0"/>
    <w:rsid w:val="00294924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A54F3"/>
    <w:rsid w:val="002A6D2C"/>
    <w:rsid w:val="002B03F6"/>
    <w:rsid w:val="002B0BA0"/>
    <w:rsid w:val="002B1256"/>
    <w:rsid w:val="002B2E29"/>
    <w:rsid w:val="002B3048"/>
    <w:rsid w:val="002B372D"/>
    <w:rsid w:val="002B5091"/>
    <w:rsid w:val="002B5A35"/>
    <w:rsid w:val="002B75A9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6403"/>
    <w:rsid w:val="002D7510"/>
    <w:rsid w:val="002D7574"/>
    <w:rsid w:val="002E0FB6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12E9"/>
    <w:rsid w:val="00301593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56A9"/>
    <w:rsid w:val="003175C6"/>
    <w:rsid w:val="00317BB9"/>
    <w:rsid w:val="003204E9"/>
    <w:rsid w:val="00322E2D"/>
    <w:rsid w:val="003232FC"/>
    <w:rsid w:val="003254A8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F5E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2054"/>
    <w:rsid w:val="00362947"/>
    <w:rsid w:val="0036369F"/>
    <w:rsid w:val="0036566B"/>
    <w:rsid w:val="00367047"/>
    <w:rsid w:val="0037025D"/>
    <w:rsid w:val="0037034A"/>
    <w:rsid w:val="003711AE"/>
    <w:rsid w:val="00373A3B"/>
    <w:rsid w:val="00374A00"/>
    <w:rsid w:val="0037543E"/>
    <w:rsid w:val="00375BD5"/>
    <w:rsid w:val="003774DA"/>
    <w:rsid w:val="0038049B"/>
    <w:rsid w:val="00381649"/>
    <w:rsid w:val="00381E5A"/>
    <w:rsid w:val="0038288E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0A9"/>
    <w:rsid w:val="00395B87"/>
    <w:rsid w:val="00395C5D"/>
    <w:rsid w:val="00396ACF"/>
    <w:rsid w:val="00397C48"/>
    <w:rsid w:val="003A190C"/>
    <w:rsid w:val="003A27F9"/>
    <w:rsid w:val="003A2FFB"/>
    <w:rsid w:val="003A4196"/>
    <w:rsid w:val="003A472C"/>
    <w:rsid w:val="003A50BE"/>
    <w:rsid w:val="003A56CB"/>
    <w:rsid w:val="003A57BD"/>
    <w:rsid w:val="003A5A43"/>
    <w:rsid w:val="003A6A52"/>
    <w:rsid w:val="003A731E"/>
    <w:rsid w:val="003A7F71"/>
    <w:rsid w:val="003B15DC"/>
    <w:rsid w:val="003B2B4D"/>
    <w:rsid w:val="003B5821"/>
    <w:rsid w:val="003B6200"/>
    <w:rsid w:val="003B7861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1C8B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FEC"/>
    <w:rsid w:val="003F3599"/>
    <w:rsid w:val="003F4D16"/>
    <w:rsid w:val="003F61EA"/>
    <w:rsid w:val="003F64F9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415"/>
    <w:rsid w:val="004163D9"/>
    <w:rsid w:val="00416DCA"/>
    <w:rsid w:val="0041727A"/>
    <w:rsid w:val="00420498"/>
    <w:rsid w:val="00421681"/>
    <w:rsid w:val="004220DD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4CA"/>
    <w:rsid w:val="00440BB5"/>
    <w:rsid w:val="00443F48"/>
    <w:rsid w:val="00445D85"/>
    <w:rsid w:val="00446ED6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C1C"/>
    <w:rsid w:val="00455E5A"/>
    <w:rsid w:val="0046008A"/>
    <w:rsid w:val="00460DEE"/>
    <w:rsid w:val="00460F9B"/>
    <w:rsid w:val="00461AF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B0C"/>
    <w:rsid w:val="00492D61"/>
    <w:rsid w:val="00493109"/>
    <w:rsid w:val="00493F7A"/>
    <w:rsid w:val="004946A5"/>
    <w:rsid w:val="00495306"/>
    <w:rsid w:val="004969B1"/>
    <w:rsid w:val="00497057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B01C9"/>
    <w:rsid w:val="004B0A55"/>
    <w:rsid w:val="004B0C3C"/>
    <w:rsid w:val="004B2EC8"/>
    <w:rsid w:val="004B321A"/>
    <w:rsid w:val="004B3A7B"/>
    <w:rsid w:val="004B42A3"/>
    <w:rsid w:val="004B67B2"/>
    <w:rsid w:val="004C0FE5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557E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FF7"/>
    <w:rsid w:val="004F7F61"/>
    <w:rsid w:val="00500686"/>
    <w:rsid w:val="00502545"/>
    <w:rsid w:val="005048A2"/>
    <w:rsid w:val="00504E29"/>
    <w:rsid w:val="005105F6"/>
    <w:rsid w:val="0051103A"/>
    <w:rsid w:val="00511782"/>
    <w:rsid w:val="00511F32"/>
    <w:rsid w:val="005122F1"/>
    <w:rsid w:val="00514E91"/>
    <w:rsid w:val="00514FFF"/>
    <w:rsid w:val="00515E9B"/>
    <w:rsid w:val="005167F9"/>
    <w:rsid w:val="00516912"/>
    <w:rsid w:val="00522568"/>
    <w:rsid w:val="00522589"/>
    <w:rsid w:val="00523A39"/>
    <w:rsid w:val="00523F94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2C9A"/>
    <w:rsid w:val="00532F29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703"/>
    <w:rsid w:val="00543E1A"/>
    <w:rsid w:val="0054446A"/>
    <w:rsid w:val="00552D9B"/>
    <w:rsid w:val="00552E15"/>
    <w:rsid w:val="005532D5"/>
    <w:rsid w:val="00555AB2"/>
    <w:rsid w:val="00557116"/>
    <w:rsid w:val="00557162"/>
    <w:rsid w:val="005606C8"/>
    <w:rsid w:val="005612C4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87878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0F23"/>
    <w:rsid w:val="005A1612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C76C3"/>
    <w:rsid w:val="005D06CF"/>
    <w:rsid w:val="005D08F1"/>
    <w:rsid w:val="005D0DAB"/>
    <w:rsid w:val="005D1BE6"/>
    <w:rsid w:val="005D234E"/>
    <w:rsid w:val="005D288A"/>
    <w:rsid w:val="005D2C18"/>
    <w:rsid w:val="005D6146"/>
    <w:rsid w:val="005D6174"/>
    <w:rsid w:val="005D7A2B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0BCF"/>
    <w:rsid w:val="005F299B"/>
    <w:rsid w:val="005F491B"/>
    <w:rsid w:val="005F5A57"/>
    <w:rsid w:val="005F75CE"/>
    <w:rsid w:val="005F7802"/>
    <w:rsid w:val="00602551"/>
    <w:rsid w:val="00603B77"/>
    <w:rsid w:val="006044B4"/>
    <w:rsid w:val="00605C06"/>
    <w:rsid w:val="00606BBE"/>
    <w:rsid w:val="00606C18"/>
    <w:rsid w:val="0060717E"/>
    <w:rsid w:val="00607819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ADF"/>
    <w:rsid w:val="00622EDB"/>
    <w:rsid w:val="00623916"/>
    <w:rsid w:val="0062446F"/>
    <w:rsid w:val="00625BF8"/>
    <w:rsid w:val="006275BA"/>
    <w:rsid w:val="00630495"/>
    <w:rsid w:val="00631836"/>
    <w:rsid w:val="006332E4"/>
    <w:rsid w:val="00635C9B"/>
    <w:rsid w:val="00635D68"/>
    <w:rsid w:val="00636613"/>
    <w:rsid w:val="00636656"/>
    <w:rsid w:val="0063665A"/>
    <w:rsid w:val="0064186D"/>
    <w:rsid w:val="00644A25"/>
    <w:rsid w:val="00645408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4E1B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126"/>
    <w:rsid w:val="0067441E"/>
    <w:rsid w:val="006752E0"/>
    <w:rsid w:val="006757EE"/>
    <w:rsid w:val="006763AE"/>
    <w:rsid w:val="00680D32"/>
    <w:rsid w:val="00681843"/>
    <w:rsid w:val="0068280E"/>
    <w:rsid w:val="00683543"/>
    <w:rsid w:val="00684D4E"/>
    <w:rsid w:val="00685086"/>
    <w:rsid w:val="006853C2"/>
    <w:rsid w:val="00686015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885"/>
    <w:rsid w:val="006B773B"/>
    <w:rsid w:val="006B794F"/>
    <w:rsid w:val="006C0924"/>
    <w:rsid w:val="006C0D7B"/>
    <w:rsid w:val="006C1315"/>
    <w:rsid w:val="006C142A"/>
    <w:rsid w:val="006C1635"/>
    <w:rsid w:val="006C169A"/>
    <w:rsid w:val="006C33CB"/>
    <w:rsid w:val="006C47A6"/>
    <w:rsid w:val="006C4FC2"/>
    <w:rsid w:val="006C57DA"/>
    <w:rsid w:val="006C6A14"/>
    <w:rsid w:val="006C6BA5"/>
    <w:rsid w:val="006C70FF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1926"/>
    <w:rsid w:val="006E35A6"/>
    <w:rsid w:val="006E4BEE"/>
    <w:rsid w:val="006E5E52"/>
    <w:rsid w:val="006E771E"/>
    <w:rsid w:val="006F0648"/>
    <w:rsid w:val="006F09F8"/>
    <w:rsid w:val="006F2233"/>
    <w:rsid w:val="006F3863"/>
    <w:rsid w:val="006F39BF"/>
    <w:rsid w:val="006F3BC5"/>
    <w:rsid w:val="006F5B98"/>
    <w:rsid w:val="006F65F2"/>
    <w:rsid w:val="006F76FD"/>
    <w:rsid w:val="006F7A9B"/>
    <w:rsid w:val="006F7F95"/>
    <w:rsid w:val="00701A8A"/>
    <w:rsid w:val="007023BE"/>
    <w:rsid w:val="007047D4"/>
    <w:rsid w:val="007104CE"/>
    <w:rsid w:val="00710E91"/>
    <w:rsid w:val="00711053"/>
    <w:rsid w:val="00712350"/>
    <w:rsid w:val="00712DCC"/>
    <w:rsid w:val="00712E5E"/>
    <w:rsid w:val="00716DFC"/>
    <w:rsid w:val="00720BF5"/>
    <w:rsid w:val="007211D5"/>
    <w:rsid w:val="00722137"/>
    <w:rsid w:val="0072258F"/>
    <w:rsid w:val="007243F3"/>
    <w:rsid w:val="0072553C"/>
    <w:rsid w:val="00726730"/>
    <w:rsid w:val="0072783C"/>
    <w:rsid w:val="007309E8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2E1"/>
    <w:rsid w:val="00745A9A"/>
    <w:rsid w:val="00745B09"/>
    <w:rsid w:val="007461F9"/>
    <w:rsid w:val="00746C6A"/>
    <w:rsid w:val="00747F3A"/>
    <w:rsid w:val="00751680"/>
    <w:rsid w:val="007524A1"/>
    <w:rsid w:val="00752D01"/>
    <w:rsid w:val="00752DC3"/>
    <w:rsid w:val="0075411F"/>
    <w:rsid w:val="00755AED"/>
    <w:rsid w:val="00760756"/>
    <w:rsid w:val="007618B8"/>
    <w:rsid w:val="00764FEA"/>
    <w:rsid w:val="007655DA"/>
    <w:rsid w:val="0076562B"/>
    <w:rsid w:val="00765B1C"/>
    <w:rsid w:val="00766223"/>
    <w:rsid w:val="007665A3"/>
    <w:rsid w:val="007666F9"/>
    <w:rsid w:val="00767B40"/>
    <w:rsid w:val="007700C9"/>
    <w:rsid w:val="00770564"/>
    <w:rsid w:val="00770FA3"/>
    <w:rsid w:val="007730FF"/>
    <w:rsid w:val="00773138"/>
    <w:rsid w:val="007741F8"/>
    <w:rsid w:val="00774B78"/>
    <w:rsid w:val="007755BD"/>
    <w:rsid w:val="0077635E"/>
    <w:rsid w:val="0077684B"/>
    <w:rsid w:val="007775AC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47EE"/>
    <w:rsid w:val="007B5482"/>
    <w:rsid w:val="007B6193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1DD"/>
    <w:rsid w:val="007D55BD"/>
    <w:rsid w:val="007D6C6D"/>
    <w:rsid w:val="007E017C"/>
    <w:rsid w:val="007E1689"/>
    <w:rsid w:val="007E216B"/>
    <w:rsid w:val="007E29C3"/>
    <w:rsid w:val="007E4250"/>
    <w:rsid w:val="007E436D"/>
    <w:rsid w:val="007F0832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1BBA"/>
    <w:rsid w:val="008020C1"/>
    <w:rsid w:val="0080230A"/>
    <w:rsid w:val="00803838"/>
    <w:rsid w:val="008039E0"/>
    <w:rsid w:val="00804603"/>
    <w:rsid w:val="008050FA"/>
    <w:rsid w:val="008052DE"/>
    <w:rsid w:val="008060C5"/>
    <w:rsid w:val="008065A6"/>
    <w:rsid w:val="00806869"/>
    <w:rsid w:val="00810073"/>
    <w:rsid w:val="008100D8"/>
    <w:rsid w:val="00810257"/>
    <w:rsid w:val="00813477"/>
    <w:rsid w:val="00814112"/>
    <w:rsid w:val="00820BC6"/>
    <w:rsid w:val="00820BC8"/>
    <w:rsid w:val="00821BE5"/>
    <w:rsid w:val="008233C6"/>
    <w:rsid w:val="0082365E"/>
    <w:rsid w:val="00823FB2"/>
    <w:rsid w:val="00824AD4"/>
    <w:rsid w:val="008260AB"/>
    <w:rsid w:val="0082637A"/>
    <w:rsid w:val="00831298"/>
    <w:rsid w:val="00832156"/>
    <w:rsid w:val="00833066"/>
    <w:rsid w:val="008340D7"/>
    <w:rsid w:val="0083549C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A78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2AEC"/>
    <w:rsid w:val="00874F18"/>
    <w:rsid w:val="0087537E"/>
    <w:rsid w:val="00875A43"/>
    <w:rsid w:val="008771F6"/>
    <w:rsid w:val="00880A75"/>
    <w:rsid w:val="00880EFA"/>
    <w:rsid w:val="00883874"/>
    <w:rsid w:val="008839A0"/>
    <w:rsid w:val="008847EC"/>
    <w:rsid w:val="008849D1"/>
    <w:rsid w:val="008862AD"/>
    <w:rsid w:val="008863D7"/>
    <w:rsid w:val="00886916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07A4"/>
    <w:rsid w:val="008A1D18"/>
    <w:rsid w:val="008A1E1B"/>
    <w:rsid w:val="008A2287"/>
    <w:rsid w:val="008A2A24"/>
    <w:rsid w:val="008A2AD8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3EF6"/>
    <w:rsid w:val="008B40AF"/>
    <w:rsid w:val="008B4721"/>
    <w:rsid w:val="008B4E76"/>
    <w:rsid w:val="008B6658"/>
    <w:rsid w:val="008B6D16"/>
    <w:rsid w:val="008B70DA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514"/>
    <w:rsid w:val="008D36E8"/>
    <w:rsid w:val="008D3E40"/>
    <w:rsid w:val="008D4572"/>
    <w:rsid w:val="008D4DEE"/>
    <w:rsid w:val="008D5EC7"/>
    <w:rsid w:val="008D65B9"/>
    <w:rsid w:val="008D6B15"/>
    <w:rsid w:val="008E1571"/>
    <w:rsid w:val="008E5BBA"/>
    <w:rsid w:val="008F0564"/>
    <w:rsid w:val="008F1001"/>
    <w:rsid w:val="008F17C9"/>
    <w:rsid w:val="008F3BB9"/>
    <w:rsid w:val="008F4195"/>
    <w:rsid w:val="008F4624"/>
    <w:rsid w:val="008F52F7"/>
    <w:rsid w:val="008F625F"/>
    <w:rsid w:val="00902C0C"/>
    <w:rsid w:val="009035C9"/>
    <w:rsid w:val="0090533B"/>
    <w:rsid w:val="009053B1"/>
    <w:rsid w:val="00907319"/>
    <w:rsid w:val="00907D77"/>
    <w:rsid w:val="00910087"/>
    <w:rsid w:val="009105E2"/>
    <w:rsid w:val="00911ABF"/>
    <w:rsid w:val="0091231C"/>
    <w:rsid w:val="0091358B"/>
    <w:rsid w:val="00914844"/>
    <w:rsid w:val="00916E0C"/>
    <w:rsid w:val="00920BC6"/>
    <w:rsid w:val="00921B7F"/>
    <w:rsid w:val="00923E32"/>
    <w:rsid w:val="009260EA"/>
    <w:rsid w:val="00926CE2"/>
    <w:rsid w:val="00931097"/>
    <w:rsid w:val="00931F1F"/>
    <w:rsid w:val="0093253C"/>
    <w:rsid w:val="00933310"/>
    <w:rsid w:val="00935531"/>
    <w:rsid w:val="0093563C"/>
    <w:rsid w:val="009375CC"/>
    <w:rsid w:val="009408C5"/>
    <w:rsid w:val="00941237"/>
    <w:rsid w:val="00942181"/>
    <w:rsid w:val="00942C4B"/>
    <w:rsid w:val="00942DA8"/>
    <w:rsid w:val="009513B9"/>
    <w:rsid w:val="009514C4"/>
    <w:rsid w:val="009516A8"/>
    <w:rsid w:val="0095300C"/>
    <w:rsid w:val="0095709C"/>
    <w:rsid w:val="0095759F"/>
    <w:rsid w:val="0096125B"/>
    <w:rsid w:val="009628B5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76E12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13BD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29"/>
    <w:rsid w:val="009B3CEE"/>
    <w:rsid w:val="009B3F98"/>
    <w:rsid w:val="009B48E2"/>
    <w:rsid w:val="009B5272"/>
    <w:rsid w:val="009C0D13"/>
    <w:rsid w:val="009C2083"/>
    <w:rsid w:val="009C2F86"/>
    <w:rsid w:val="009C33DF"/>
    <w:rsid w:val="009C3E82"/>
    <w:rsid w:val="009C554D"/>
    <w:rsid w:val="009C5635"/>
    <w:rsid w:val="009C755C"/>
    <w:rsid w:val="009C7731"/>
    <w:rsid w:val="009D0121"/>
    <w:rsid w:val="009D2C7A"/>
    <w:rsid w:val="009D30C6"/>
    <w:rsid w:val="009E272A"/>
    <w:rsid w:val="009E33E8"/>
    <w:rsid w:val="009E7E6C"/>
    <w:rsid w:val="009F1F61"/>
    <w:rsid w:val="009F2ED2"/>
    <w:rsid w:val="009F352C"/>
    <w:rsid w:val="009F58AE"/>
    <w:rsid w:val="009F617B"/>
    <w:rsid w:val="009F6BA4"/>
    <w:rsid w:val="00A047A7"/>
    <w:rsid w:val="00A04D22"/>
    <w:rsid w:val="00A04DDC"/>
    <w:rsid w:val="00A05738"/>
    <w:rsid w:val="00A0598B"/>
    <w:rsid w:val="00A07687"/>
    <w:rsid w:val="00A103C8"/>
    <w:rsid w:val="00A10836"/>
    <w:rsid w:val="00A109CE"/>
    <w:rsid w:val="00A12237"/>
    <w:rsid w:val="00A12BF0"/>
    <w:rsid w:val="00A133AA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37578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2790"/>
    <w:rsid w:val="00A73013"/>
    <w:rsid w:val="00A73CA2"/>
    <w:rsid w:val="00A74731"/>
    <w:rsid w:val="00A75A6F"/>
    <w:rsid w:val="00A76902"/>
    <w:rsid w:val="00A77163"/>
    <w:rsid w:val="00A80974"/>
    <w:rsid w:val="00A81088"/>
    <w:rsid w:val="00A81489"/>
    <w:rsid w:val="00A81C08"/>
    <w:rsid w:val="00A821CC"/>
    <w:rsid w:val="00A82BB7"/>
    <w:rsid w:val="00A83490"/>
    <w:rsid w:val="00A835AA"/>
    <w:rsid w:val="00A83A7C"/>
    <w:rsid w:val="00A83F86"/>
    <w:rsid w:val="00A8437C"/>
    <w:rsid w:val="00A84ADB"/>
    <w:rsid w:val="00A85160"/>
    <w:rsid w:val="00A85738"/>
    <w:rsid w:val="00A87A68"/>
    <w:rsid w:val="00A9042D"/>
    <w:rsid w:val="00A916C5"/>
    <w:rsid w:val="00A9182F"/>
    <w:rsid w:val="00A93201"/>
    <w:rsid w:val="00A93D18"/>
    <w:rsid w:val="00A94A76"/>
    <w:rsid w:val="00A94F1C"/>
    <w:rsid w:val="00A95076"/>
    <w:rsid w:val="00A95D41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0374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2A45"/>
    <w:rsid w:val="00AC2D5B"/>
    <w:rsid w:val="00AC402B"/>
    <w:rsid w:val="00AC637B"/>
    <w:rsid w:val="00AC6E66"/>
    <w:rsid w:val="00AC7D92"/>
    <w:rsid w:val="00AD0859"/>
    <w:rsid w:val="00AD1399"/>
    <w:rsid w:val="00AD23EF"/>
    <w:rsid w:val="00AD354A"/>
    <w:rsid w:val="00AD378B"/>
    <w:rsid w:val="00AD386D"/>
    <w:rsid w:val="00AD484F"/>
    <w:rsid w:val="00AD5354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92C"/>
    <w:rsid w:val="00AF5A50"/>
    <w:rsid w:val="00B006C1"/>
    <w:rsid w:val="00B006DC"/>
    <w:rsid w:val="00B029CA"/>
    <w:rsid w:val="00B04B37"/>
    <w:rsid w:val="00B04D3D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4598"/>
    <w:rsid w:val="00B15207"/>
    <w:rsid w:val="00B2050E"/>
    <w:rsid w:val="00B20FA6"/>
    <w:rsid w:val="00B21415"/>
    <w:rsid w:val="00B227CC"/>
    <w:rsid w:val="00B22FCF"/>
    <w:rsid w:val="00B23B94"/>
    <w:rsid w:val="00B23F54"/>
    <w:rsid w:val="00B244F0"/>
    <w:rsid w:val="00B249B2"/>
    <w:rsid w:val="00B254E5"/>
    <w:rsid w:val="00B26431"/>
    <w:rsid w:val="00B310C5"/>
    <w:rsid w:val="00B316B8"/>
    <w:rsid w:val="00B31E08"/>
    <w:rsid w:val="00B33440"/>
    <w:rsid w:val="00B35301"/>
    <w:rsid w:val="00B37C5C"/>
    <w:rsid w:val="00B40938"/>
    <w:rsid w:val="00B43198"/>
    <w:rsid w:val="00B4388C"/>
    <w:rsid w:val="00B4587E"/>
    <w:rsid w:val="00B45F06"/>
    <w:rsid w:val="00B46FC8"/>
    <w:rsid w:val="00B47B3C"/>
    <w:rsid w:val="00B47D70"/>
    <w:rsid w:val="00B51B7F"/>
    <w:rsid w:val="00B521F3"/>
    <w:rsid w:val="00B52847"/>
    <w:rsid w:val="00B52BBE"/>
    <w:rsid w:val="00B53001"/>
    <w:rsid w:val="00B5357E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5C7E"/>
    <w:rsid w:val="00B660B1"/>
    <w:rsid w:val="00B7046C"/>
    <w:rsid w:val="00B70CAF"/>
    <w:rsid w:val="00B71692"/>
    <w:rsid w:val="00B71D11"/>
    <w:rsid w:val="00B7263D"/>
    <w:rsid w:val="00B73859"/>
    <w:rsid w:val="00B74CC6"/>
    <w:rsid w:val="00B759E9"/>
    <w:rsid w:val="00B7668A"/>
    <w:rsid w:val="00B76E62"/>
    <w:rsid w:val="00B76F02"/>
    <w:rsid w:val="00B77F17"/>
    <w:rsid w:val="00B81CFC"/>
    <w:rsid w:val="00B83733"/>
    <w:rsid w:val="00B85153"/>
    <w:rsid w:val="00B851C5"/>
    <w:rsid w:val="00B865B7"/>
    <w:rsid w:val="00B86B32"/>
    <w:rsid w:val="00B87066"/>
    <w:rsid w:val="00B872A9"/>
    <w:rsid w:val="00B87DA0"/>
    <w:rsid w:val="00B901FD"/>
    <w:rsid w:val="00B90D33"/>
    <w:rsid w:val="00B91D4C"/>
    <w:rsid w:val="00B91DD9"/>
    <w:rsid w:val="00B93DFF"/>
    <w:rsid w:val="00B94049"/>
    <w:rsid w:val="00B94224"/>
    <w:rsid w:val="00B9650A"/>
    <w:rsid w:val="00B96E34"/>
    <w:rsid w:val="00B96F50"/>
    <w:rsid w:val="00BA20C2"/>
    <w:rsid w:val="00BA2BE3"/>
    <w:rsid w:val="00BA470B"/>
    <w:rsid w:val="00BA4D8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AE1"/>
    <w:rsid w:val="00BC1BAF"/>
    <w:rsid w:val="00BC2269"/>
    <w:rsid w:val="00BC260F"/>
    <w:rsid w:val="00BC3908"/>
    <w:rsid w:val="00BC4412"/>
    <w:rsid w:val="00BC4848"/>
    <w:rsid w:val="00BC507C"/>
    <w:rsid w:val="00BC5471"/>
    <w:rsid w:val="00BC5B60"/>
    <w:rsid w:val="00BC75A4"/>
    <w:rsid w:val="00BD0FEF"/>
    <w:rsid w:val="00BD1FAE"/>
    <w:rsid w:val="00BD21BA"/>
    <w:rsid w:val="00BD33E0"/>
    <w:rsid w:val="00BD3B4B"/>
    <w:rsid w:val="00BD3F5D"/>
    <w:rsid w:val="00BD7053"/>
    <w:rsid w:val="00BD7933"/>
    <w:rsid w:val="00BE14CD"/>
    <w:rsid w:val="00BE29CA"/>
    <w:rsid w:val="00BE392F"/>
    <w:rsid w:val="00BE4CBD"/>
    <w:rsid w:val="00BE5585"/>
    <w:rsid w:val="00BE5CE8"/>
    <w:rsid w:val="00BE741B"/>
    <w:rsid w:val="00BF1DC5"/>
    <w:rsid w:val="00BF235B"/>
    <w:rsid w:val="00BF2A56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052C"/>
    <w:rsid w:val="00C015AA"/>
    <w:rsid w:val="00C02339"/>
    <w:rsid w:val="00C039E9"/>
    <w:rsid w:val="00C0624A"/>
    <w:rsid w:val="00C062FC"/>
    <w:rsid w:val="00C064F9"/>
    <w:rsid w:val="00C072D3"/>
    <w:rsid w:val="00C10100"/>
    <w:rsid w:val="00C10153"/>
    <w:rsid w:val="00C11ECB"/>
    <w:rsid w:val="00C124E8"/>
    <w:rsid w:val="00C12AA3"/>
    <w:rsid w:val="00C1350D"/>
    <w:rsid w:val="00C147EC"/>
    <w:rsid w:val="00C230A0"/>
    <w:rsid w:val="00C23731"/>
    <w:rsid w:val="00C23BE4"/>
    <w:rsid w:val="00C27467"/>
    <w:rsid w:val="00C275A1"/>
    <w:rsid w:val="00C30058"/>
    <w:rsid w:val="00C33180"/>
    <w:rsid w:val="00C338A3"/>
    <w:rsid w:val="00C3535C"/>
    <w:rsid w:val="00C35D31"/>
    <w:rsid w:val="00C37D9C"/>
    <w:rsid w:val="00C40275"/>
    <w:rsid w:val="00C4065D"/>
    <w:rsid w:val="00C45C28"/>
    <w:rsid w:val="00C45EC4"/>
    <w:rsid w:val="00C464ED"/>
    <w:rsid w:val="00C52699"/>
    <w:rsid w:val="00C52FB2"/>
    <w:rsid w:val="00C56D75"/>
    <w:rsid w:val="00C5796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E84"/>
    <w:rsid w:val="00C767A8"/>
    <w:rsid w:val="00C76AB7"/>
    <w:rsid w:val="00C76DD9"/>
    <w:rsid w:val="00C7755E"/>
    <w:rsid w:val="00C77AFF"/>
    <w:rsid w:val="00C80114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5A75"/>
    <w:rsid w:val="00CB6FD2"/>
    <w:rsid w:val="00CB7C4A"/>
    <w:rsid w:val="00CC177C"/>
    <w:rsid w:val="00CC3021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0531"/>
    <w:rsid w:val="00CE2EC0"/>
    <w:rsid w:val="00CE3168"/>
    <w:rsid w:val="00CE3A9A"/>
    <w:rsid w:val="00CE3ED2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FB7"/>
    <w:rsid w:val="00D054C8"/>
    <w:rsid w:val="00D06B84"/>
    <w:rsid w:val="00D10CBE"/>
    <w:rsid w:val="00D121FF"/>
    <w:rsid w:val="00D12355"/>
    <w:rsid w:val="00D14041"/>
    <w:rsid w:val="00D154CE"/>
    <w:rsid w:val="00D16248"/>
    <w:rsid w:val="00D17AAF"/>
    <w:rsid w:val="00D20063"/>
    <w:rsid w:val="00D208FF"/>
    <w:rsid w:val="00D22ED0"/>
    <w:rsid w:val="00D233AB"/>
    <w:rsid w:val="00D255AA"/>
    <w:rsid w:val="00D300D9"/>
    <w:rsid w:val="00D3060D"/>
    <w:rsid w:val="00D30E71"/>
    <w:rsid w:val="00D3183B"/>
    <w:rsid w:val="00D327AF"/>
    <w:rsid w:val="00D32E36"/>
    <w:rsid w:val="00D32EBC"/>
    <w:rsid w:val="00D33122"/>
    <w:rsid w:val="00D33987"/>
    <w:rsid w:val="00D348D3"/>
    <w:rsid w:val="00D350D6"/>
    <w:rsid w:val="00D35F27"/>
    <w:rsid w:val="00D36BD4"/>
    <w:rsid w:val="00D378EC"/>
    <w:rsid w:val="00D37C50"/>
    <w:rsid w:val="00D436EA"/>
    <w:rsid w:val="00D44B02"/>
    <w:rsid w:val="00D44EF1"/>
    <w:rsid w:val="00D44EFD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5FAE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FD5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EF6"/>
    <w:rsid w:val="00DD7346"/>
    <w:rsid w:val="00DE1F9D"/>
    <w:rsid w:val="00DE338F"/>
    <w:rsid w:val="00DE44E2"/>
    <w:rsid w:val="00DE4EC6"/>
    <w:rsid w:val="00DE5D39"/>
    <w:rsid w:val="00DE6AA4"/>
    <w:rsid w:val="00DE775E"/>
    <w:rsid w:val="00DF35E7"/>
    <w:rsid w:val="00DF3B87"/>
    <w:rsid w:val="00DF45DF"/>
    <w:rsid w:val="00DF4661"/>
    <w:rsid w:val="00DF60F6"/>
    <w:rsid w:val="00DF696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7BFE"/>
    <w:rsid w:val="00E07FF2"/>
    <w:rsid w:val="00E10BCA"/>
    <w:rsid w:val="00E11C51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B64"/>
    <w:rsid w:val="00E23D43"/>
    <w:rsid w:val="00E24F18"/>
    <w:rsid w:val="00E2540D"/>
    <w:rsid w:val="00E2765B"/>
    <w:rsid w:val="00E3002D"/>
    <w:rsid w:val="00E309A8"/>
    <w:rsid w:val="00E3105D"/>
    <w:rsid w:val="00E31624"/>
    <w:rsid w:val="00E33D21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E96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7598B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96096"/>
    <w:rsid w:val="00EA16D1"/>
    <w:rsid w:val="00EA2D80"/>
    <w:rsid w:val="00EA2DEA"/>
    <w:rsid w:val="00EA37B2"/>
    <w:rsid w:val="00EA3B7F"/>
    <w:rsid w:val="00EA4C67"/>
    <w:rsid w:val="00EA5C68"/>
    <w:rsid w:val="00EA73EA"/>
    <w:rsid w:val="00EA7466"/>
    <w:rsid w:val="00EA7B12"/>
    <w:rsid w:val="00EB1454"/>
    <w:rsid w:val="00EB20A3"/>
    <w:rsid w:val="00EB2AFC"/>
    <w:rsid w:val="00EB35DB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94C"/>
    <w:rsid w:val="00EF2A34"/>
    <w:rsid w:val="00EF3A6A"/>
    <w:rsid w:val="00EF79E5"/>
    <w:rsid w:val="00F00E3B"/>
    <w:rsid w:val="00F01388"/>
    <w:rsid w:val="00F01A86"/>
    <w:rsid w:val="00F01B33"/>
    <w:rsid w:val="00F01C75"/>
    <w:rsid w:val="00F03242"/>
    <w:rsid w:val="00F044C9"/>
    <w:rsid w:val="00F059BC"/>
    <w:rsid w:val="00F102EA"/>
    <w:rsid w:val="00F10AF6"/>
    <w:rsid w:val="00F11B88"/>
    <w:rsid w:val="00F12DB5"/>
    <w:rsid w:val="00F12F40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0B59"/>
    <w:rsid w:val="00F21019"/>
    <w:rsid w:val="00F21500"/>
    <w:rsid w:val="00F21838"/>
    <w:rsid w:val="00F229A3"/>
    <w:rsid w:val="00F23A12"/>
    <w:rsid w:val="00F24D48"/>
    <w:rsid w:val="00F30B08"/>
    <w:rsid w:val="00F30F90"/>
    <w:rsid w:val="00F33108"/>
    <w:rsid w:val="00F3327B"/>
    <w:rsid w:val="00F3345E"/>
    <w:rsid w:val="00F334F1"/>
    <w:rsid w:val="00F33DDD"/>
    <w:rsid w:val="00F36391"/>
    <w:rsid w:val="00F36DD1"/>
    <w:rsid w:val="00F40E8F"/>
    <w:rsid w:val="00F42ABC"/>
    <w:rsid w:val="00F4419C"/>
    <w:rsid w:val="00F45174"/>
    <w:rsid w:val="00F45341"/>
    <w:rsid w:val="00F45E68"/>
    <w:rsid w:val="00F471EA"/>
    <w:rsid w:val="00F47778"/>
    <w:rsid w:val="00F47992"/>
    <w:rsid w:val="00F479CC"/>
    <w:rsid w:val="00F50E62"/>
    <w:rsid w:val="00F510CF"/>
    <w:rsid w:val="00F52BC0"/>
    <w:rsid w:val="00F534DD"/>
    <w:rsid w:val="00F53E43"/>
    <w:rsid w:val="00F54DB6"/>
    <w:rsid w:val="00F56B78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22E5"/>
    <w:rsid w:val="00F737A3"/>
    <w:rsid w:val="00F73B3F"/>
    <w:rsid w:val="00F73D0F"/>
    <w:rsid w:val="00F73DCD"/>
    <w:rsid w:val="00F7442E"/>
    <w:rsid w:val="00F75C61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4C7A"/>
    <w:rsid w:val="00FA55A6"/>
    <w:rsid w:val="00FA66B0"/>
    <w:rsid w:val="00FA7BEC"/>
    <w:rsid w:val="00FA7E44"/>
    <w:rsid w:val="00FB02BB"/>
    <w:rsid w:val="00FB1043"/>
    <w:rsid w:val="00FB2EB5"/>
    <w:rsid w:val="00FB2F9D"/>
    <w:rsid w:val="00FB32F5"/>
    <w:rsid w:val="00FB342D"/>
    <w:rsid w:val="00FB6022"/>
    <w:rsid w:val="00FB6489"/>
    <w:rsid w:val="00FB7433"/>
    <w:rsid w:val="00FC2A3A"/>
    <w:rsid w:val="00FC2CAF"/>
    <w:rsid w:val="00FC2D29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5351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/>
    <w:lsdException w:name="toc 8" w:locked="1" w:semiHidden="0"/>
    <w:lsdException w:name="toc 9" w:locked="1" w:semiHidden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  <w:style w:type="character" w:styleId="Refdenotaalfinal">
    <w:name w:val="endnote reference"/>
    <w:basedOn w:val="Fuentedeprrafopredeter"/>
    <w:uiPriority w:val="99"/>
    <w:semiHidden/>
    <w:unhideWhenUsed/>
    <w:rsid w:val="0060781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2D1DF-2E4C-46CD-AF8F-DD769C86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226</TotalTime>
  <Pages>2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3402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16</cp:revision>
  <cp:lastPrinted>2017-05-22T09:28:00Z</cp:lastPrinted>
  <dcterms:created xsi:type="dcterms:W3CDTF">2017-03-27T15:18:00Z</dcterms:created>
  <dcterms:modified xsi:type="dcterms:W3CDTF">2017-05-22T09:39:00Z</dcterms:modified>
</cp:coreProperties>
</file>