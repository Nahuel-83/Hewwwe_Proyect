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819" w:rsidRDefault="00607819" w:rsidP="00587878">
      <w:pPr>
        <w:pStyle w:val="t1"/>
        <w:rPr>
          <w:sz w:val="32"/>
        </w:rPr>
      </w:pPr>
      <w:bookmarkStart w:id="0" w:name="_Toc417547470"/>
      <w:r w:rsidRPr="00607819">
        <w:rPr>
          <w:sz w:val="32"/>
        </w:rPr>
        <w:t xml:space="preserve">Boletín de exercicios </w:t>
      </w:r>
      <w:r w:rsidR="00EF294C">
        <w:rPr>
          <w:sz w:val="32"/>
        </w:rPr>
        <w:t>5</w:t>
      </w:r>
      <w:r w:rsidRPr="00607819">
        <w:rPr>
          <w:sz w:val="32"/>
        </w:rPr>
        <w:t xml:space="preserve"> e </w:t>
      </w:r>
      <w:r w:rsidR="00EF294C">
        <w:rPr>
          <w:sz w:val="32"/>
        </w:rPr>
        <w:t>6</w:t>
      </w:r>
    </w:p>
    <w:p w:rsidR="00607819" w:rsidRDefault="00607819" w:rsidP="00607819">
      <w:pPr>
        <w:pStyle w:val="n5"/>
        <w:tabs>
          <w:tab w:val="clear" w:pos="907"/>
        </w:tabs>
        <w:ind w:left="142"/>
        <w:rPr>
          <w:sz w:val="24"/>
        </w:rPr>
      </w:pPr>
      <w:bookmarkStart w:id="1" w:name="_Toc439854393"/>
      <w:r w:rsidRPr="00EF294C">
        <w:rPr>
          <w:sz w:val="28"/>
        </w:rPr>
        <w:t>Solución</w:t>
      </w:r>
      <w:bookmarkEnd w:id="1"/>
      <w:r w:rsidRPr="00EF294C">
        <w:rPr>
          <w:sz w:val="28"/>
        </w:rPr>
        <w:t xml:space="preserve">s Boletín </w:t>
      </w:r>
      <w:r w:rsidR="00EF294C" w:rsidRPr="00EF294C">
        <w:rPr>
          <w:sz w:val="28"/>
        </w:rPr>
        <w:t>5</w:t>
      </w:r>
    </w:p>
    <w:p w:rsidR="00EF294C" w:rsidRDefault="00EF294C" w:rsidP="00EF294C">
      <w:pPr>
        <w:pStyle w:val="p1"/>
        <w:tabs>
          <w:tab w:val="clear" w:pos="1191"/>
        </w:tabs>
        <w:ind w:left="284"/>
      </w:pPr>
      <w:r>
        <w:t>Tarefa 5.1</w:t>
      </w:r>
    </w:p>
    <w:p w:rsidR="00EF294C" w:rsidRPr="0060156E" w:rsidRDefault="00EF294C" w:rsidP="00EF294C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60156E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EF294C" w:rsidRPr="0060156E" w:rsidRDefault="00EF294C" w:rsidP="00EF294C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60156E">
        <w:rPr>
          <w:rFonts w:ascii="Courier New" w:hAnsi="Courier New" w:cs="Courier New"/>
          <w:color w:val="C0C0C0"/>
          <w:sz w:val="16"/>
          <w:szCs w:val="16"/>
        </w:rPr>
        <w:t>Seleccionar da táboa artigos as cores e o prezo medio de venda dos artigos de cada cor</w:t>
      </w:r>
    </w:p>
    <w:p w:rsidR="00EF294C" w:rsidRPr="0060156E" w:rsidRDefault="00EF294C" w:rsidP="00EF294C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60156E">
        <w:rPr>
          <w:rFonts w:ascii="Courier New" w:hAnsi="Courier New" w:cs="Courier New"/>
          <w:color w:val="C0C0C0"/>
          <w:sz w:val="16"/>
          <w:szCs w:val="16"/>
        </w:rPr>
        <w:t>(con dous decimais).</w:t>
      </w:r>
    </w:p>
    <w:p w:rsidR="00EF294C" w:rsidRPr="0060156E" w:rsidRDefault="00EF294C" w:rsidP="00EF294C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60156E">
        <w:rPr>
          <w:rFonts w:ascii="Courier New" w:hAnsi="Courier New" w:cs="Courier New"/>
          <w:color w:val="C0C0C0"/>
          <w:sz w:val="16"/>
          <w:szCs w:val="16"/>
        </w:rPr>
        <w:t xml:space="preserve"> </w:t>
      </w:r>
      <w:r w:rsidRPr="0060156E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EF294C" w:rsidRPr="00273849" w:rsidRDefault="00EF294C" w:rsidP="00EF294C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>art_color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EF294C" w:rsidRPr="00273849" w:rsidRDefault="00EF294C" w:rsidP="00EF294C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avg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>art_pv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273849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EF294C" w:rsidRPr="00273849" w:rsidRDefault="00EF294C" w:rsidP="00EF294C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EF294C" w:rsidRPr="00273849" w:rsidRDefault="00EF294C" w:rsidP="00EF294C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art_color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is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</w:p>
    <w:p w:rsidR="00EF294C" w:rsidRDefault="00EF294C" w:rsidP="00EF294C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art_color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22ADF" w:rsidRPr="00273849" w:rsidRDefault="00622ADF" w:rsidP="00EF294C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F294C" w:rsidRDefault="00EF294C" w:rsidP="00EF294C">
      <w:pPr>
        <w:pStyle w:val="p1"/>
        <w:tabs>
          <w:tab w:val="clear" w:pos="1191"/>
        </w:tabs>
        <w:ind w:left="284"/>
      </w:pPr>
      <w:r>
        <w:t>Tarefa 5.2</w:t>
      </w:r>
    </w:p>
    <w:p w:rsidR="00EF294C" w:rsidRPr="0060156E" w:rsidRDefault="00EF294C" w:rsidP="00EF294C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60156E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</w:t>
      </w:r>
    </w:p>
    <w:p w:rsidR="00EF294C" w:rsidRPr="0060156E" w:rsidRDefault="00EF294C" w:rsidP="00EF294C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60156E">
        <w:rPr>
          <w:rFonts w:ascii="Courier New" w:hAnsi="Courier New" w:cs="Courier New"/>
          <w:color w:val="C0C0C0"/>
          <w:sz w:val="16"/>
          <w:szCs w:val="16"/>
        </w:rPr>
        <w:t>Seleccionar da táboa artigos as cores e o prezo medio de venda dos artigos de cada cor</w:t>
      </w:r>
    </w:p>
    <w:p w:rsidR="00EF294C" w:rsidRDefault="00EF294C" w:rsidP="00EF294C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60156E">
        <w:rPr>
          <w:rFonts w:ascii="Courier New" w:hAnsi="Courier New" w:cs="Courier New"/>
          <w:color w:val="C0C0C0"/>
          <w:sz w:val="16"/>
          <w:szCs w:val="16"/>
        </w:rPr>
        <w:t>(con dous decimais)</w:t>
      </w:r>
      <w:r w:rsidRPr="0060156E">
        <w:rPr>
          <w:rFonts w:ascii="Courier New" w:hAnsi="Courier New" w:cs="Courier New"/>
          <w:color w:val="C0C0C0"/>
          <w:sz w:val="16"/>
          <w:szCs w:val="16"/>
          <w:highlight w:val="white"/>
        </w:rPr>
        <w:t>, excluíndo aos artigos que teñan un prezo de compra superior a 50</w:t>
      </w:r>
    </w:p>
    <w:p w:rsidR="00EF294C" w:rsidRPr="0060156E" w:rsidRDefault="00EF294C" w:rsidP="00EF294C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60156E">
        <w:rPr>
          <w:rFonts w:ascii="Courier New" w:hAnsi="Courier New" w:cs="Courier New"/>
          <w:color w:val="C0C0C0"/>
          <w:sz w:val="16"/>
          <w:szCs w:val="16"/>
          <w:highlight w:val="white"/>
        </w:rPr>
        <w:t>euros</w:t>
      </w:r>
    </w:p>
    <w:p w:rsidR="00EF294C" w:rsidRPr="0060156E" w:rsidRDefault="00EF294C" w:rsidP="00EF294C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60156E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EF294C" w:rsidRPr="00273849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art_color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Color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EF294C" w:rsidRPr="00273849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avg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>art_pv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Prezo_medio</w:t>
      </w:r>
    </w:p>
    <w:p w:rsidR="00EF294C" w:rsidRPr="00273849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EF294C" w:rsidRPr="00273849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art_color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is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art_pc 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&lt;=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color w:val="FF8000"/>
          <w:sz w:val="16"/>
          <w:szCs w:val="16"/>
          <w:highlight w:val="white"/>
        </w:rPr>
        <w:t>50</w:t>
      </w:r>
    </w:p>
    <w:p w:rsidR="00EF294C" w:rsidRDefault="00EF294C" w:rsidP="00EF294C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art_color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22ADF" w:rsidRPr="00273849" w:rsidRDefault="00622ADF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F294C" w:rsidRDefault="00EF294C" w:rsidP="00EF294C">
      <w:pPr>
        <w:pStyle w:val="p1"/>
        <w:tabs>
          <w:tab w:val="clear" w:pos="1191"/>
        </w:tabs>
        <w:ind w:left="284"/>
      </w:pPr>
      <w:r>
        <w:t>Tarefa 5.3</w:t>
      </w:r>
    </w:p>
    <w:p w:rsidR="00EF294C" w:rsidRPr="003D6126" w:rsidRDefault="00EF294C" w:rsidP="00EF294C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D6126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EF294C" w:rsidRPr="003D6126" w:rsidRDefault="00EF294C" w:rsidP="00EF294C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D6126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Mostrar as cidades nas que existen clientes, e o número de clientes que hai en cada </w:t>
      </w:r>
    </w:p>
    <w:p w:rsidR="00EF294C" w:rsidRPr="003D6126" w:rsidRDefault="00EF294C" w:rsidP="00EF294C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D6126">
        <w:rPr>
          <w:rFonts w:ascii="Courier New" w:hAnsi="Courier New" w:cs="Courier New"/>
          <w:color w:val="C0C0C0"/>
          <w:sz w:val="16"/>
          <w:szCs w:val="16"/>
          <w:highlight w:val="white"/>
        </w:rPr>
        <w:t>unha de elas. Clasificar a saída en orden decrecente polo número de clientes</w:t>
      </w:r>
    </w:p>
    <w:p w:rsidR="00EF294C" w:rsidRPr="003D6126" w:rsidRDefault="00EF294C" w:rsidP="00EF294C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D6126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EF294C" w:rsidRPr="00273849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clt_poboacion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Poblacion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EF294C" w:rsidRPr="00273849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Numero_clientes</w:t>
      </w:r>
    </w:p>
    <w:p w:rsidR="00EF294C" w:rsidRPr="00273849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:rsidR="00EF294C" w:rsidRPr="00273849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clt_poboacion</w:t>
      </w:r>
    </w:p>
    <w:p w:rsidR="00EF294C" w:rsidRDefault="00EF294C" w:rsidP="00EF294C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Numero_clientes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desc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22ADF" w:rsidRPr="00273849" w:rsidRDefault="00622ADF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F294C" w:rsidRDefault="00EF294C" w:rsidP="00EF294C">
      <w:pPr>
        <w:pStyle w:val="p1"/>
        <w:tabs>
          <w:tab w:val="clear" w:pos="1191"/>
        </w:tabs>
        <w:ind w:left="284"/>
      </w:pPr>
      <w:r>
        <w:t>Tarefa 5.4</w:t>
      </w:r>
    </w:p>
    <w:p w:rsidR="00EF294C" w:rsidRPr="003D6126" w:rsidRDefault="00EF294C" w:rsidP="00EF294C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D6126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EF294C" w:rsidRDefault="00EF294C" w:rsidP="00EF294C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D6126">
        <w:rPr>
          <w:rFonts w:ascii="Courier New" w:hAnsi="Courier New" w:cs="Courier New"/>
          <w:color w:val="C0C0C0"/>
          <w:sz w:val="16"/>
          <w:szCs w:val="16"/>
          <w:highlight w:val="white"/>
        </w:rPr>
        <w:t>Mostrar código, nome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, suma dos importes das vendas sen aplicar o desconto, suma dos </w:t>
      </w:r>
    </w:p>
    <w:p w:rsidR="00EF294C" w:rsidRDefault="00EF294C" w:rsidP="00EF294C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importes das vendas despois de aplicar o desconto, e desconto efectuado</w:t>
      </w:r>
      <w:r>
        <w:rPr>
          <w:rFonts w:ascii="Courier New" w:hAnsi="Courier New" w:cs="Courier New"/>
          <w:color w:val="C0C0C0"/>
          <w:sz w:val="16"/>
          <w:szCs w:val="16"/>
        </w:rPr>
        <w:t xml:space="preserve">, </w:t>
      </w:r>
      <w:r w:rsidRPr="003D6126">
        <w:rPr>
          <w:rFonts w:ascii="Courier New" w:hAnsi="Courier New" w:cs="Courier New"/>
          <w:color w:val="C0C0C0"/>
          <w:sz w:val="16"/>
          <w:szCs w:val="16"/>
          <w:highlight w:val="white"/>
        </w:rPr>
        <w:t>para os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</w:p>
    <w:p w:rsidR="00EF294C" w:rsidRPr="003D6126" w:rsidRDefault="00EF294C" w:rsidP="00EF294C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D6126">
        <w:rPr>
          <w:rFonts w:ascii="Courier New" w:hAnsi="Courier New" w:cs="Courier New"/>
          <w:color w:val="C0C0C0"/>
          <w:sz w:val="16"/>
          <w:szCs w:val="16"/>
          <w:highlight w:val="white"/>
        </w:rPr>
        <w:t>artigos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  <w:r w:rsidRPr="003D6126">
        <w:rPr>
          <w:rFonts w:ascii="Courier New" w:hAnsi="Courier New" w:cs="Courier New"/>
          <w:color w:val="C0C0C0"/>
          <w:sz w:val="16"/>
          <w:szCs w:val="16"/>
          <w:highlight w:val="white"/>
        </w:rPr>
        <w:t>vendidos entre 1-1-2015 e 25-5-2015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.</w:t>
      </w:r>
    </w:p>
    <w:p w:rsidR="00EF294C" w:rsidRPr="003D6126" w:rsidRDefault="00EF294C" w:rsidP="00EF294C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D6126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EF294C" w:rsidRPr="003D6126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art_codigo </w:t>
      </w: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EF294C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ar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art_nome </w:t>
      </w: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EF294C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dev_prezo_unitario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dev_cantidade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Total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EF294C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dev_prezo_unitario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dev_cantidade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*(</w:t>
      </w:r>
      <w:r w:rsidRPr="003D6126">
        <w:rPr>
          <w:rFonts w:ascii="Courier New" w:hAnsi="Courier New" w:cs="Courier New"/>
          <w:color w:val="FF8000"/>
          <w:sz w:val="16"/>
          <w:szCs w:val="16"/>
          <w:highlight w:val="white"/>
        </w:rPr>
        <w:t>1-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dev_desconto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</w:t>
      </w:r>
      <w:r w:rsidRPr="003D6126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)),</w:t>
      </w:r>
      <w:r w:rsidRPr="003D6126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EF294C" w:rsidRPr="003D6126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Cobrado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EF294C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dev_prezo_unitario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dev_cantidade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*(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dev_desconto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</w:t>
      </w:r>
      <w:r w:rsidRPr="003D6126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)),</w:t>
      </w:r>
      <w:r w:rsidRPr="003D6126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EF294C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Desconto</w:t>
      </w:r>
    </w:p>
    <w:p w:rsidR="00EF294C" w:rsidRPr="003D6126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 </w:t>
      </w: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</w:t>
      </w:r>
    </w:p>
    <w:p w:rsidR="00EF294C" w:rsidRPr="003D6126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 </w:t>
      </w: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 </w:t>
      </w: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dev_artigo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art_codigo</w:t>
      </w:r>
    </w:p>
    <w:p w:rsidR="00EF294C" w:rsidRPr="003D6126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 </w:t>
      </w: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dev_venda 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ven_id</w:t>
      </w:r>
    </w:p>
    <w:p w:rsidR="00EF294C" w:rsidRPr="003D6126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ve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between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D6126">
        <w:rPr>
          <w:rFonts w:ascii="Courier New" w:hAnsi="Courier New" w:cs="Courier New"/>
          <w:color w:val="804000"/>
          <w:sz w:val="16"/>
          <w:szCs w:val="16"/>
          <w:highlight w:val="white"/>
        </w:rPr>
        <w:t>"2015-01-01"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D6126">
        <w:rPr>
          <w:rFonts w:ascii="Courier New" w:hAnsi="Courier New" w:cs="Courier New"/>
          <w:color w:val="804000"/>
          <w:sz w:val="16"/>
          <w:szCs w:val="16"/>
          <w:highlight w:val="white"/>
        </w:rPr>
        <w:t>"2015-05-25"</w:t>
      </w:r>
    </w:p>
    <w:p w:rsidR="00EF294C" w:rsidRDefault="00EF294C" w:rsidP="00EF294C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art_codigo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art_nome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F294C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F294C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F294C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F294C" w:rsidRDefault="00EF294C" w:rsidP="00EF294C">
      <w:pPr>
        <w:pStyle w:val="p1"/>
        <w:tabs>
          <w:tab w:val="clear" w:pos="1191"/>
        </w:tabs>
        <w:ind w:left="284"/>
      </w:pPr>
      <w:r>
        <w:lastRenderedPageBreak/>
        <w:t>Tarefa 5.5</w:t>
      </w:r>
    </w:p>
    <w:p w:rsidR="00EF294C" w:rsidRPr="00407E2F" w:rsidRDefault="00EF294C" w:rsidP="00EF294C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07E2F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EF294C" w:rsidRDefault="00EF294C" w:rsidP="00EF294C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07E2F">
        <w:rPr>
          <w:rFonts w:ascii="Courier New" w:hAnsi="Courier New" w:cs="Courier New"/>
          <w:color w:val="C0C0C0"/>
          <w:sz w:val="16"/>
          <w:szCs w:val="16"/>
        </w:rPr>
        <w:t>Mostrar as estatísticas de vendas do ano 2015 por tenda. A información a mostrar é:</w:t>
      </w:r>
    </w:p>
    <w:p w:rsidR="00EF294C" w:rsidRDefault="00EF294C" w:rsidP="00EF294C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07E2F">
        <w:rPr>
          <w:rFonts w:ascii="Courier New" w:hAnsi="Courier New" w:cs="Courier New"/>
          <w:color w:val="C0C0C0"/>
          <w:sz w:val="16"/>
          <w:szCs w:val="16"/>
        </w:rPr>
        <w:t>identificador da tenda, número de vendas, número de artigos vendidos, suma de unidades</w:t>
      </w:r>
    </w:p>
    <w:p w:rsidR="00EF294C" w:rsidRPr="00407E2F" w:rsidRDefault="00EF294C" w:rsidP="00EF294C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07E2F">
        <w:rPr>
          <w:rFonts w:ascii="Courier New" w:hAnsi="Courier New" w:cs="Courier New"/>
          <w:color w:val="C0C0C0"/>
          <w:sz w:val="16"/>
          <w:szCs w:val="16"/>
        </w:rPr>
        <w:t>vendidas e a media dos prezos unitarios dos artigos vendidos</w:t>
      </w:r>
    </w:p>
    <w:p w:rsidR="00EF294C" w:rsidRPr="00407E2F" w:rsidRDefault="00EF294C" w:rsidP="00EF294C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07E2F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EF294C" w:rsidRPr="000D54FC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ve.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ven_tenda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EF294C" w:rsidRPr="000D54FC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distinct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ve.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ven_id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Numero_vendas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EF294C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distinct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dv.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dev_artigo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Numero_artigos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EF294C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dv.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dev_cantidade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Suma_unidades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EF294C" w:rsidRPr="000D54FC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avg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dv.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dev_prezo_unitario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0D54FC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Media_prezo</w:t>
      </w:r>
    </w:p>
    <w:p w:rsidR="00EF294C" w:rsidRPr="000D54FC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ve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dv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dv.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dev_venda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ve.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ven_id</w:t>
      </w:r>
    </w:p>
    <w:p w:rsidR="00EF294C" w:rsidRDefault="00EF294C" w:rsidP="00EF294C">
      <w:pPr>
        <w:spacing w:after="0"/>
        <w:ind w:left="284"/>
        <w:rPr>
          <w:rFonts w:ascii="Courier New" w:hAnsi="Courier New" w:cs="Courier New"/>
          <w:color w:val="FF8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year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ve.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color w:val="FF8000"/>
          <w:sz w:val="16"/>
          <w:szCs w:val="16"/>
          <w:highlight w:val="white"/>
        </w:rPr>
        <w:t>2015</w:t>
      </w:r>
    </w:p>
    <w:p w:rsidR="00EF294C" w:rsidRDefault="00EF294C" w:rsidP="00EF294C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ve.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ven_tenda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F294C" w:rsidRDefault="00EF294C" w:rsidP="00EF294C">
      <w:pPr>
        <w:pStyle w:val="p1"/>
        <w:tabs>
          <w:tab w:val="clear" w:pos="1191"/>
        </w:tabs>
        <w:ind w:left="284"/>
      </w:pPr>
      <w:r>
        <w:t>Tarefa 5.6</w:t>
      </w:r>
    </w:p>
    <w:p w:rsidR="00EF294C" w:rsidRPr="001E77EA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/*Mostrar o número de empregados que utiliza cada extensión telefónica*/</w:t>
      </w:r>
    </w:p>
    <w:p w:rsidR="00EF294C" w:rsidRPr="001E77EA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empExtension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Extension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EF294C" w:rsidRPr="001E77EA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Empregados</w:t>
      </w:r>
    </w:p>
    <w:p w:rsidR="00EF294C" w:rsidRPr="001E77EA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EF294C" w:rsidRDefault="00EF294C" w:rsidP="00EF294C">
      <w:pPr>
        <w:spacing w:after="0"/>
        <w:ind w:left="284"/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empExtension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F294C" w:rsidRDefault="00EF294C" w:rsidP="00EF294C">
      <w:pPr>
        <w:pStyle w:val="p1"/>
        <w:tabs>
          <w:tab w:val="clear" w:pos="1191"/>
        </w:tabs>
        <w:ind w:left="284"/>
      </w:pPr>
      <w:r>
        <w:t>Tarefa 5.7</w:t>
      </w:r>
    </w:p>
    <w:p w:rsidR="00EF294C" w:rsidRPr="00407E2F" w:rsidRDefault="00EF294C" w:rsidP="00EF294C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/*Mostrar o número de empre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gados que teñen 0, 1, 2, 3, ... fillos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*/</w:t>
      </w:r>
    </w:p>
    <w:p w:rsidR="00EF294C" w:rsidRPr="001E77EA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empFillos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Fillos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EF294C" w:rsidRPr="001E77EA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Empregados</w:t>
      </w:r>
    </w:p>
    <w:p w:rsidR="00EF294C" w:rsidRPr="001E77EA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empregado</w:t>
      </w:r>
    </w:p>
    <w:p w:rsidR="00EF294C" w:rsidRDefault="00EF294C" w:rsidP="00EF294C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empFillos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F294C" w:rsidRDefault="00EF294C" w:rsidP="00EF294C">
      <w:pPr>
        <w:pStyle w:val="p1"/>
        <w:tabs>
          <w:tab w:val="clear" w:pos="1191"/>
        </w:tabs>
        <w:ind w:left="284"/>
      </w:pPr>
      <w:r>
        <w:t>Tarefa 5.8</w:t>
      </w:r>
    </w:p>
    <w:p w:rsidR="00EF294C" w:rsidRPr="001E77EA" w:rsidRDefault="00EF294C" w:rsidP="00EF294C">
      <w:pPr>
        <w:spacing w:before="0"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/*Mostrar para cada departamento, o número de em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pregados que teñen 0, 1, 2, ... 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fillos, ord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e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nados por número de departamento e número de fillos.*/</w:t>
      </w:r>
    </w:p>
    <w:p w:rsidR="00EF294C" w:rsidRPr="001E77EA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de.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depNumero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EF294C" w:rsidRPr="001E77EA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em.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empFillos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Fillos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EF294C" w:rsidRPr="001E77EA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Empregados</w:t>
      </w:r>
    </w:p>
    <w:p w:rsidR="00EF294C" w:rsidRPr="001E77EA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em.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de.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depNumero</w:t>
      </w:r>
    </w:p>
    <w:p w:rsidR="00EF294C" w:rsidRDefault="00EF294C" w:rsidP="00EF294C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de.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depNumero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em.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empFillos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F294C" w:rsidRDefault="00EF294C" w:rsidP="00EF294C">
      <w:pPr>
        <w:pStyle w:val="p1"/>
        <w:tabs>
          <w:tab w:val="clear" w:pos="1191"/>
        </w:tabs>
        <w:ind w:left="284"/>
      </w:pPr>
      <w:r>
        <w:t>Tarefa 5.9</w:t>
      </w:r>
    </w:p>
    <w:p w:rsidR="00EF294C" w:rsidRPr="001E77EA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/*Mostrar o número de departamentos que dependen de cada centro.*/</w:t>
      </w:r>
    </w:p>
    <w:p w:rsidR="00EF294C" w:rsidRPr="001E77EA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depCentro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Centro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EF294C" w:rsidRPr="001E77EA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Departamentos</w:t>
      </w:r>
    </w:p>
    <w:p w:rsidR="00EF294C" w:rsidRPr="001E77EA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</w:p>
    <w:p w:rsidR="00EF294C" w:rsidRPr="001E77EA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depCentro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F294C" w:rsidRPr="001E77EA" w:rsidRDefault="00EF294C" w:rsidP="00EF294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#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Solución mostrando o nome do centro</w:t>
      </w:r>
    </w:p>
    <w:p w:rsidR="00EF294C" w:rsidRPr="001E77EA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ce.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cenNome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Centro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EF294C" w:rsidRPr="001E77EA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Departamentos</w:t>
      </w:r>
    </w:p>
    <w:p w:rsidR="00EF294C" w:rsidRPr="001E77EA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centro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ce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de.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depCentro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ce.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cenNumero</w:t>
      </w:r>
    </w:p>
    <w:p w:rsidR="00EF294C" w:rsidRPr="001E77EA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de.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depCentro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ce.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cenNome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F294C" w:rsidRDefault="00EF294C" w:rsidP="00EF294C">
      <w:pPr>
        <w:pStyle w:val="p1"/>
        <w:tabs>
          <w:tab w:val="clear" w:pos="1191"/>
        </w:tabs>
        <w:ind w:left="284"/>
      </w:pPr>
      <w:r>
        <w:t>Tarefa 5.10</w:t>
      </w:r>
    </w:p>
    <w:p w:rsidR="00EF294C" w:rsidRPr="005E0B8D" w:rsidRDefault="00EF294C" w:rsidP="00EF294C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5E0B8D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 </w:t>
      </w:r>
      <w:r w:rsidRPr="005E0B8D">
        <w:rPr>
          <w:rFonts w:ascii="Courier New" w:hAnsi="Courier New" w:cs="Courier New"/>
          <w:color w:val="C0C0C0"/>
          <w:sz w:val="16"/>
          <w:szCs w:val="16"/>
        </w:rPr>
        <w:t>Seleccionar, para cada departamento, o maior salario, o menor salario e a diferenza</w:t>
      </w:r>
    </w:p>
    <w:p w:rsidR="00EF294C" w:rsidRPr="00FA3794" w:rsidRDefault="00EF294C" w:rsidP="00EF294C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5E0B8D">
        <w:rPr>
          <w:rFonts w:ascii="Courier New" w:hAnsi="Courier New" w:cs="Courier New"/>
          <w:color w:val="C0C0C0"/>
          <w:sz w:val="16"/>
          <w:szCs w:val="16"/>
        </w:rPr>
        <w:t>que hai entre o salario</w:t>
      </w:r>
      <w:r>
        <w:rPr>
          <w:rFonts w:ascii="Courier New" w:hAnsi="Courier New" w:cs="Courier New"/>
          <w:color w:val="C0C0C0"/>
          <w:sz w:val="16"/>
          <w:szCs w:val="16"/>
        </w:rPr>
        <w:t xml:space="preserve"> máis </w:t>
      </w:r>
      <w:r w:rsidRPr="005E0B8D">
        <w:rPr>
          <w:rFonts w:ascii="Courier New" w:hAnsi="Courier New" w:cs="Courier New"/>
          <w:color w:val="C0C0C0"/>
          <w:sz w:val="16"/>
          <w:szCs w:val="16"/>
        </w:rPr>
        <w:t>alto e o salario</w:t>
      </w:r>
      <w:r>
        <w:rPr>
          <w:rFonts w:ascii="Courier New" w:hAnsi="Courier New" w:cs="Courier New"/>
          <w:color w:val="C0C0C0"/>
          <w:sz w:val="16"/>
          <w:szCs w:val="16"/>
        </w:rPr>
        <w:t xml:space="preserve"> máis </w:t>
      </w:r>
      <w:r w:rsidRPr="005E0B8D">
        <w:rPr>
          <w:rFonts w:ascii="Courier New" w:hAnsi="Courier New" w:cs="Courier New"/>
          <w:color w:val="C0C0C0"/>
          <w:sz w:val="16"/>
          <w:szCs w:val="16"/>
        </w:rPr>
        <w:t>baixo</w:t>
      </w:r>
      <w:r w:rsidRPr="005E0B8D">
        <w:rPr>
          <w:rFonts w:ascii="Courier New" w:hAnsi="Courier New" w:cs="Courier New"/>
          <w:color w:val="C0C0C0"/>
          <w:sz w:val="16"/>
          <w:szCs w:val="16"/>
          <w:highlight w:val="white"/>
        </w:rPr>
        <w:t>.*/</w:t>
      </w:r>
    </w:p>
    <w:p w:rsidR="00EF294C" w:rsidRPr="001E77EA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de.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EF294C" w:rsidRPr="001E77EA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B7106">
        <w:rPr>
          <w:rFonts w:ascii="Courier New" w:hAnsi="Courier New" w:cs="Courier New"/>
          <w:color w:val="000000"/>
          <w:sz w:val="16"/>
          <w:szCs w:val="16"/>
          <w:highlight w:val="white"/>
        </w:rPr>
        <w:t>em.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)-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min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B7106">
        <w:rPr>
          <w:rFonts w:ascii="Courier New" w:hAnsi="Courier New" w:cs="Courier New"/>
          <w:color w:val="000000"/>
          <w:sz w:val="16"/>
          <w:szCs w:val="16"/>
          <w:highlight w:val="white"/>
        </w:rPr>
        <w:t>em.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Diferenza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EF294C" w:rsidRPr="001E77EA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B7106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Maior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EF294C" w:rsidRPr="001E77EA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min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B7106">
        <w:rPr>
          <w:rFonts w:ascii="Courier New" w:hAnsi="Courier New" w:cs="Courier New"/>
          <w:color w:val="000000"/>
          <w:sz w:val="16"/>
          <w:szCs w:val="16"/>
          <w:highlight w:val="white"/>
        </w:rPr>
        <w:t>em.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Menor</w:t>
      </w:r>
    </w:p>
    <w:p w:rsidR="00EF294C" w:rsidRPr="001E77EA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m.e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mpDepartamento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.de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pNumero</w:t>
      </w:r>
    </w:p>
    <w:p w:rsidR="00EF294C" w:rsidRDefault="00EF294C" w:rsidP="00EF294C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.de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pNome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F294C" w:rsidRDefault="00EF294C" w:rsidP="00EF294C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EF294C" w:rsidRDefault="00EF294C" w:rsidP="00EF294C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EF294C" w:rsidRDefault="00EF294C" w:rsidP="00EF294C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EF294C" w:rsidRPr="00C83C30" w:rsidRDefault="00EF294C" w:rsidP="00EF294C">
      <w:pPr>
        <w:pStyle w:val="p1"/>
        <w:tabs>
          <w:tab w:val="clear" w:pos="1191"/>
        </w:tabs>
        <w:ind w:left="284"/>
      </w:pPr>
      <w:r>
        <w:lastRenderedPageBreak/>
        <w:t>Tarefa 5.11</w:t>
      </w:r>
    </w:p>
    <w:p w:rsidR="00EF294C" w:rsidRDefault="00EF294C" w:rsidP="00EF294C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C83C30">
        <w:rPr>
          <w:rFonts w:ascii="Courier New" w:hAnsi="Courier New" w:cs="Courier New"/>
          <w:color w:val="C0C0C0"/>
          <w:sz w:val="16"/>
          <w:szCs w:val="16"/>
          <w:highlight w:val="white"/>
        </w:rPr>
        <w:t>/*Mostrar por departamento, a cantidade que queda do presuposto despois de restar o</w:t>
      </w:r>
    </w:p>
    <w:p w:rsidR="00EF294C" w:rsidRPr="00C83C30" w:rsidRDefault="00EF294C" w:rsidP="00EF294C">
      <w:pPr>
        <w:spacing w:before="0"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3C30">
        <w:rPr>
          <w:rFonts w:ascii="Courier New" w:hAnsi="Courier New" w:cs="Courier New"/>
          <w:color w:val="C0C0C0"/>
          <w:sz w:val="16"/>
          <w:szCs w:val="16"/>
          <w:highlight w:val="white"/>
        </w:rPr>
        <w:t>importe dos salarios e comisións a pagar aos empregados.*/</w:t>
      </w:r>
    </w:p>
    <w:p w:rsidR="00EF294C" w:rsidRPr="00C83C30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depNumero 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EF294C" w:rsidRPr="00C83C30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depNome 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EF294C" w:rsidRPr="00C83C30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depPresuposto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)-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ifnull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empComision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C83C30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Dispoñible</w:t>
      </w:r>
    </w:p>
    <w:p w:rsidR="00EF294C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 </w:t>
      </w:r>
    </w:p>
    <w:p w:rsidR="00EF294C" w:rsidRPr="00C83C30" w:rsidRDefault="00EF294C" w:rsidP="00EF294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 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empdepartamento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depNumero</w:t>
      </w:r>
    </w:p>
    <w:p w:rsidR="00EF294C" w:rsidRDefault="00EF294C" w:rsidP="00EF294C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depNumero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46A40" w:rsidRDefault="00146A40" w:rsidP="00EF294C">
      <w:pPr>
        <w:spacing w:after="0"/>
        <w:ind w:left="284"/>
        <w:rPr>
          <w:rFonts w:ascii="Courier New" w:hAnsi="Courier New" w:cs="Courier New"/>
          <w:sz w:val="16"/>
          <w:szCs w:val="16"/>
        </w:rPr>
      </w:pPr>
    </w:p>
    <w:p w:rsidR="00146A40" w:rsidRDefault="00146A40" w:rsidP="00146A40">
      <w:pPr>
        <w:pStyle w:val="n5"/>
        <w:tabs>
          <w:tab w:val="clear" w:pos="907"/>
        </w:tabs>
        <w:ind w:left="142"/>
        <w:rPr>
          <w:sz w:val="28"/>
        </w:rPr>
      </w:pPr>
      <w:r w:rsidRPr="00EF294C">
        <w:rPr>
          <w:sz w:val="28"/>
        </w:rPr>
        <w:t xml:space="preserve">Solucións Boletín </w:t>
      </w:r>
      <w:r>
        <w:rPr>
          <w:sz w:val="28"/>
        </w:rPr>
        <w:t>6</w:t>
      </w:r>
    </w:p>
    <w:p w:rsidR="00146A40" w:rsidRDefault="00146A40" w:rsidP="00146A40">
      <w:pPr>
        <w:pStyle w:val="p1"/>
        <w:tabs>
          <w:tab w:val="clear" w:pos="1191"/>
        </w:tabs>
        <w:ind w:left="284"/>
      </w:pPr>
      <w:r>
        <w:t>Tarefa 6.1</w:t>
      </w:r>
    </w:p>
    <w:p w:rsidR="00146A40" w:rsidRPr="00BB1DFA" w:rsidRDefault="00146A40" w:rsidP="00146A40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BB1DFA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146A40" w:rsidRPr="00BB1DFA" w:rsidRDefault="00146A40" w:rsidP="00146A40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Seleccionar</w:t>
      </w:r>
      <w:r w:rsidRPr="00BB1DF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código e peso dos artigos que teñen o peso máis pequeno có peso do artigo </w:t>
      </w:r>
    </w:p>
    <w:p w:rsidR="00146A40" w:rsidRPr="00BB1DFA" w:rsidRDefault="00146A40" w:rsidP="00146A40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BB1DFA">
        <w:rPr>
          <w:rFonts w:ascii="Courier New" w:hAnsi="Courier New" w:cs="Courier New"/>
          <w:color w:val="C0C0C0"/>
          <w:sz w:val="16"/>
          <w:szCs w:val="16"/>
          <w:highlight w:val="white"/>
        </w:rPr>
        <w:t>de código '077WN45'</w:t>
      </w:r>
    </w:p>
    <w:p w:rsidR="00146A40" w:rsidRPr="00BB1DFA" w:rsidRDefault="00146A40" w:rsidP="00146A40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BB1DFA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146A40" w:rsidRPr="00A93F52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art_codigo Codigo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46A40" w:rsidRPr="00A93F52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art_peso Peso</w:t>
      </w:r>
    </w:p>
    <w:p w:rsidR="00146A40" w:rsidRPr="00A93F52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146A40" w:rsidRPr="00A93F52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art_peso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art_peso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art_codigo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93F52">
        <w:rPr>
          <w:rFonts w:ascii="Courier New" w:hAnsi="Courier New" w:cs="Courier New"/>
          <w:color w:val="67AD27"/>
          <w:sz w:val="16"/>
          <w:szCs w:val="16"/>
          <w:highlight w:val="white"/>
        </w:rPr>
        <w:t>'077WN45'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146A40" w:rsidRDefault="00146A40" w:rsidP="00146A40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art_peso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22ADF" w:rsidRPr="00A93F52" w:rsidRDefault="00622ADF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146A40" w:rsidRDefault="00146A40" w:rsidP="00146A40">
      <w:pPr>
        <w:pStyle w:val="p1"/>
        <w:tabs>
          <w:tab w:val="clear" w:pos="1191"/>
        </w:tabs>
        <w:ind w:left="284"/>
      </w:pPr>
      <w:r>
        <w:t>Tarefa 6.2</w:t>
      </w:r>
    </w:p>
    <w:p w:rsidR="00146A40" w:rsidRPr="00BB1DFA" w:rsidRDefault="00146A40" w:rsidP="00146A40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BB1DFA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146A40" w:rsidRDefault="00146A40" w:rsidP="00146A40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D71503">
        <w:rPr>
          <w:rFonts w:ascii="Courier New" w:hAnsi="Courier New" w:cs="Courier New"/>
          <w:color w:val="C0C0C0"/>
          <w:sz w:val="16"/>
          <w:szCs w:val="16"/>
        </w:rPr>
        <w:t>Seleccionar código, nome, peso e cor dos artigos da mesma cor có artigo de código</w:t>
      </w:r>
    </w:p>
    <w:p w:rsidR="00146A40" w:rsidRDefault="00146A40" w:rsidP="00146A40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D71503">
        <w:rPr>
          <w:rFonts w:ascii="Courier New" w:hAnsi="Courier New" w:cs="Courier New"/>
          <w:color w:val="C0C0C0"/>
          <w:sz w:val="16"/>
          <w:szCs w:val="16"/>
        </w:rPr>
        <w:t>'242C283', e que teñan un peso maior ou igual co peso medio de todos os artigos</w:t>
      </w:r>
    </w:p>
    <w:p w:rsidR="00146A40" w:rsidRPr="00BB1DFA" w:rsidRDefault="00146A40" w:rsidP="00146A40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BB1DFA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146A40" w:rsidRPr="00A93F52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art_codigo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46A40" w:rsidRPr="00A93F52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art_nome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46A40" w:rsidRPr="00A93F52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art_peso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46A40" w:rsidRPr="00A93F52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art_color</w:t>
      </w:r>
    </w:p>
    <w:p w:rsidR="00146A40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146A40" w:rsidRPr="00A93F52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art_color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art_color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art_codigo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color w:val="67AD27"/>
          <w:sz w:val="16"/>
          <w:szCs w:val="16"/>
          <w:highlight w:val="white"/>
        </w:rPr>
        <w:t>'242C283'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146A40" w:rsidRDefault="00146A40" w:rsidP="00146A40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art_peso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&gt;=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avg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art_peso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22ADF" w:rsidRPr="00A93F52" w:rsidRDefault="00622ADF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146A40" w:rsidRDefault="00146A40" w:rsidP="00146A40">
      <w:pPr>
        <w:pStyle w:val="p1"/>
        <w:tabs>
          <w:tab w:val="clear" w:pos="1191"/>
        </w:tabs>
        <w:ind w:left="284"/>
      </w:pPr>
      <w:r>
        <w:t>Tarefa 6.3</w:t>
      </w:r>
    </w:p>
    <w:p w:rsidR="00146A40" w:rsidRPr="00BB1DFA" w:rsidRDefault="00146A40" w:rsidP="00146A40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BB1DFA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146A40" w:rsidRPr="00BB1DFA" w:rsidRDefault="00146A40" w:rsidP="00146A40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Seleccionar</w:t>
      </w:r>
      <w:r w:rsidRPr="00BB1DF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código da tenda e nome do xerente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,</w:t>
      </w:r>
      <w:r w:rsidRPr="00BB1DF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das tendas nas que se vendeu polo menos </w:t>
      </w:r>
    </w:p>
    <w:p w:rsidR="00146A40" w:rsidRPr="00BB1DFA" w:rsidRDefault="00146A40" w:rsidP="00146A40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BB1DFA">
        <w:rPr>
          <w:rFonts w:ascii="Courier New" w:hAnsi="Courier New" w:cs="Courier New"/>
          <w:color w:val="C0C0C0"/>
          <w:sz w:val="16"/>
          <w:szCs w:val="16"/>
          <w:highlight w:val="white"/>
        </w:rPr>
        <w:t>unha unidade do artigo de código 077WN45</w:t>
      </w:r>
    </w:p>
    <w:p w:rsidR="00146A40" w:rsidRPr="00BB1DFA" w:rsidRDefault="00146A40" w:rsidP="00146A40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BB1DFA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146A40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e.t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da_id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Codigo_tenda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46A40" w:rsidRPr="00A93F52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p_nome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Nome_xerente</w:t>
      </w:r>
    </w:p>
    <w:p w:rsidR="00146A40" w:rsidRPr="00A93F52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tendas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join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empregados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e.t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da_xerente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p_id</w:t>
      </w:r>
    </w:p>
    <w:p w:rsidR="00146A40" w:rsidRPr="00A93F52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e.t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da_id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any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distinct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.ve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n_tenda</w:t>
      </w:r>
    </w:p>
    <w:p w:rsidR="00146A40" w:rsidRDefault="00146A40" w:rsidP="00146A40">
      <w:pPr>
        <w:spacing w:after="0"/>
        <w:ind w:left="284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s </w:t>
      </w:r>
      <w:r w:rsidRPr="00D30DF6">
        <w:rPr>
          <w:rFonts w:ascii="Courier New" w:hAnsi="Courier New" w:cs="Courier New"/>
          <w:color w:val="000000"/>
          <w:sz w:val="16"/>
          <w:szCs w:val="16"/>
          <w:highlight w:val="white"/>
        </w:rPr>
        <w:t>ve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s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</w:p>
    <w:p w:rsidR="00146A40" w:rsidRPr="00A93F52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e.ve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n_id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dv.de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v_venda</w:t>
      </w:r>
    </w:p>
    <w:p w:rsidR="00146A40" w:rsidRPr="00A93F52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dv.de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v_artigo 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93F52">
        <w:rPr>
          <w:rFonts w:ascii="Courier New" w:hAnsi="Courier New" w:cs="Courier New"/>
          <w:color w:val="67AD27"/>
          <w:sz w:val="16"/>
          <w:szCs w:val="16"/>
          <w:highlight w:val="white"/>
        </w:rPr>
        <w:t>'077WN45'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146A40" w:rsidRDefault="00146A40" w:rsidP="00146A40">
      <w:pPr>
        <w:pStyle w:val="p1"/>
        <w:tabs>
          <w:tab w:val="clear" w:pos="1191"/>
        </w:tabs>
        <w:ind w:left="284"/>
      </w:pPr>
      <w:r>
        <w:t>Tarefa 6.4</w:t>
      </w:r>
    </w:p>
    <w:p w:rsidR="00146A40" w:rsidRPr="002D2BF0" w:rsidRDefault="00146A40" w:rsidP="00146A40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146A40" w:rsidRPr="002D2BF0" w:rsidRDefault="00146A40" w:rsidP="00146A40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Mostrar a lista de artigos cun prezo de venta maior có prezo de venta do artigo </w:t>
      </w:r>
    </w:p>
    <w:p w:rsidR="00146A40" w:rsidRPr="002D2BF0" w:rsidRDefault="00146A40" w:rsidP="00146A40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máis barato de cor negra, utilizando any</w:t>
      </w:r>
    </w:p>
    <w:p w:rsidR="00146A40" w:rsidRPr="002D2BF0" w:rsidRDefault="00146A40" w:rsidP="00146A40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146A40" w:rsidRPr="00A93F52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</w:p>
    <w:p w:rsidR="00146A40" w:rsidRPr="00A93F52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146A40" w:rsidRPr="00A93F52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art_pv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any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art_pv</w:t>
      </w:r>
    </w:p>
    <w:p w:rsidR="00146A40" w:rsidRPr="00A93F52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146A40" w:rsidRDefault="00146A40" w:rsidP="00146A40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art_color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93F52">
        <w:rPr>
          <w:rFonts w:ascii="Courier New" w:hAnsi="Courier New" w:cs="Courier New"/>
          <w:color w:val="804040"/>
          <w:sz w:val="16"/>
          <w:szCs w:val="16"/>
          <w:highlight w:val="white"/>
        </w:rPr>
        <w:t>"NEGRO"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22ADF" w:rsidRDefault="00622ADF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22ADF" w:rsidRPr="00A93F52" w:rsidRDefault="00622ADF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146A40" w:rsidRPr="002D2BF0" w:rsidRDefault="00146A40" w:rsidP="00146A40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146A40" w:rsidRPr="002D2BF0" w:rsidRDefault="00146A40" w:rsidP="00146A40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Mostrar a lista de artigos cun prezo de venta maior có prezo de venta do artigo </w:t>
      </w:r>
    </w:p>
    <w:p w:rsidR="00146A40" w:rsidRPr="002D2BF0" w:rsidRDefault="00146A40" w:rsidP="00146A40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máis barato de cor negra, utilizando a función min().</w:t>
      </w:r>
    </w:p>
    <w:p w:rsidR="00146A40" w:rsidRPr="00BB1DFA" w:rsidRDefault="00146A40" w:rsidP="00146A40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146A40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</w:p>
    <w:p w:rsidR="00146A40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146A40" w:rsidRPr="00A93F52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art_pv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min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art_pv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146A40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146A40" w:rsidRDefault="00146A40" w:rsidP="00146A40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art_color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93F52">
        <w:rPr>
          <w:rFonts w:ascii="Courier New" w:hAnsi="Courier New" w:cs="Courier New"/>
          <w:color w:val="804040"/>
          <w:sz w:val="16"/>
          <w:szCs w:val="16"/>
          <w:highlight w:val="white"/>
        </w:rPr>
        <w:t>"NEGRO"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22ADF" w:rsidRPr="0013791D" w:rsidRDefault="00622ADF" w:rsidP="00146A40">
      <w:pPr>
        <w:spacing w:after="0"/>
        <w:ind w:left="284"/>
      </w:pPr>
    </w:p>
    <w:p w:rsidR="00146A40" w:rsidRDefault="00146A40" w:rsidP="00146A40">
      <w:pPr>
        <w:pStyle w:val="p1"/>
        <w:tabs>
          <w:tab w:val="clear" w:pos="1191"/>
        </w:tabs>
        <w:ind w:left="284"/>
      </w:pPr>
      <w:r>
        <w:t>Tarefa 6.5</w:t>
      </w:r>
    </w:p>
    <w:p w:rsidR="00146A40" w:rsidRPr="002D2BF0" w:rsidRDefault="00146A40" w:rsidP="00146A40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146A40" w:rsidRDefault="00146A40" w:rsidP="00146A40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Seleccionar</w:t>
      </w: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código de artigo, descrición do artigo e código do provedor para os artigos</w:t>
      </w:r>
    </w:p>
    <w:p w:rsidR="00146A40" w:rsidRPr="002D2BF0" w:rsidRDefault="00146A40" w:rsidP="00146A40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que subministra o provedor SEAGATE</w:t>
      </w:r>
    </w:p>
    <w:p w:rsidR="00146A40" w:rsidRPr="002D2BF0" w:rsidRDefault="00146A40" w:rsidP="00146A40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146A40" w:rsidRPr="000D54FC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art_codigo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46A40" w:rsidRPr="000D54FC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art_nome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Descripción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46A40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art_provedor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color w:val="67AD27"/>
          <w:sz w:val="16"/>
          <w:szCs w:val="16"/>
          <w:highlight w:val="white"/>
        </w:rPr>
        <w:t>'Código de provedor'</w:t>
      </w:r>
    </w:p>
    <w:p w:rsidR="00146A40" w:rsidRPr="000D54FC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146A40" w:rsidRPr="000D54FC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art_provedor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prv_id</w:t>
      </w:r>
    </w:p>
    <w:p w:rsidR="00146A40" w:rsidRPr="000D54FC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provedores</w:t>
      </w:r>
    </w:p>
    <w:p w:rsidR="00146A40" w:rsidRPr="000D54FC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prv_nome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color w:val="67AD27"/>
          <w:sz w:val="16"/>
          <w:szCs w:val="16"/>
          <w:highlight w:val="white"/>
        </w:rPr>
        <w:t>'SEAGATE'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146A40" w:rsidRPr="000D54FC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 outra forma,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combinando</w:t>
      </w:r>
      <w:r w:rsidRPr="000D54FC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as táboas */</w:t>
      </w:r>
    </w:p>
    <w:p w:rsidR="00146A40" w:rsidRPr="000D54FC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art_codigo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art_nome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art_provedor</w:t>
      </w:r>
    </w:p>
    <w:p w:rsidR="00146A40" w:rsidRPr="000D54FC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provedores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art_provedor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prv_id</w:t>
      </w:r>
    </w:p>
    <w:p w:rsidR="00146A40" w:rsidRDefault="00146A40" w:rsidP="00146A40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prv_nome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D54FC">
        <w:rPr>
          <w:rFonts w:ascii="Courier New" w:hAnsi="Courier New" w:cs="Courier New"/>
          <w:color w:val="804040"/>
          <w:sz w:val="16"/>
          <w:szCs w:val="16"/>
          <w:highlight w:val="white"/>
        </w:rPr>
        <w:t>"SEAGATE"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22ADF" w:rsidRDefault="00622ADF" w:rsidP="00146A40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146A40" w:rsidRDefault="00146A40" w:rsidP="00146A40">
      <w:pPr>
        <w:pStyle w:val="p1"/>
        <w:tabs>
          <w:tab w:val="clear" w:pos="1191"/>
        </w:tabs>
        <w:ind w:left="284"/>
      </w:pPr>
      <w:r>
        <w:t>Tarefa 6.6</w:t>
      </w:r>
    </w:p>
    <w:p w:rsidR="00146A40" w:rsidRPr="003170D8" w:rsidRDefault="00146A40" w:rsidP="00146A40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170D8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146A40" w:rsidRPr="003170D8" w:rsidRDefault="00146A40" w:rsidP="00146A40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170D8">
        <w:rPr>
          <w:rFonts w:ascii="Courier New" w:hAnsi="Courier New" w:cs="Courier New"/>
          <w:color w:val="C0C0C0"/>
          <w:sz w:val="16"/>
          <w:szCs w:val="16"/>
        </w:rPr>
        <w:t>Mostrar información do artigo</w:t>
      </w:r>
      <w:r>
        <w:rPr>
          <w:rFonts w:ascii="Courier New" w:hAnsi="Courier New" w:cs="Courier New"/>
          <w:color w:val="C0C0C0"/>
          <w:sz w:val="16"/>
          <w:szCs w:val="16"/>
        </w:rPr>
        <w:t xml:space="preserve"> máis </w:t>
      </w:r>
      <w:r w:rsidRPr="003170D8">
        <w:rPr>
          <w:rFonts w:ascii="Courier New" w:hAnsi="Courier New" w:cs="Courier New"/>
          <w:color w:val="C0C0C0"/>
          <w:sz w:val="16"/>
          <w:szCs w:val="16"/>
        </w:rPr>
        <w:t>caro, Seleccionando o seu código, nome, prezo de</w:t>
      </w:r>
    </w:p>
    <w:p w:rsidR="00146A40" w:rsidRPr="003170D8" w:rsidRDefault="00146A40" w:rsidP="00146A40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170D8">
        <w:rPr>
          <w:rFonts w:ascii="Courier New" w:hAnsi="Courier New" w:cs="Courier New"/>
          <w:color w:val="C0C0C0"/>
          <w:sz w:val="16"/>
          <w:szCs w:val="16"/>
          <w:highlight w:val="white"/>
        </w:rPr>
        <w:t>vend</w:t>
      </w:r>
      <w:r w:rsidRPr="003170D8">
        <w:rPr>
          <w:rFonts w:ascii="Courier New" w:hAnsi="Courier New" w:cs="Courier New"/>
          <w:color w:val="C0C0C0"/>
          <w:sz w:val="16"/>
          <w:szCs w:val="16"/>
        </w:rPr>
        <w:t>a e nome do provedor que o subministra</w:t>
      </w:r>
      <w:r w:rsidRPr="003170D8">
        <w:rPr>
          <w:rFonts w:ascii="Courier New" w:hAnsi="Courier New" w:cs="Courier New"/>
          <w:color w:val="C0C0C0"/>
          <w:sz w:val="16"/>
          <w:szCs w:val="16"/>
          <w:highlight w:val="white"/>
        </w:rPr>
        <w:t>.</w:t>
      </w:r>
    </w:p>
    <w:p w:rsidR="00146A40" w:rsidRPr="003170D8" w:rsidRDefault="00146A40" w:rsidP="00146A40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170D8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146A40" w:rsidRPr="000D54FC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.ar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t_codigo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Articulo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46A40" w:rsidRPr="000D54FC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.ar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t_nome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Descipcion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46A40" w:rsidRPr="000D54FC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.ar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t_pv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Prezo_venda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46A40" w:rsidRPr="000D54FC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pr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.pr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v_nome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Proveedor</w:t>
      </w:r>
    </w:p>
    <w:p w:rsidR="00146A40" w:rsidRPr="000D54FC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provedores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.ar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t_provedor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pr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.pr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v_id</w:t>
      </w:r>
    </w:p>
    <w:p w:rsidR="00146A40" w:rsidRDefault="00146A40" w:rsidP="00146A40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.ar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t_pv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art_pv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22ADF" w:rsidRDefault="00622ADF" w:rsidP="00146A40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146A40" w:rsidRDefault="00146A40" w:rsidP="00146A40">
      <w:pPr>
        <w:pStyle w:val="p1"/>
        <w:tabs>
          <w:tab w:val="clear" w:pos="1191"/>
        </w:tabs>
        <w:ind w:left="284"/>
      </w:pPr>
      <w:r>
        <w:t>Tarefa 6.7</w:t>
      </w:r>
    </w:p>
    <w:p w:rsidR="00146A40" w:rsidRDefault="00146A40" w:rsidP="00146A40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/*Mostrar nomes e salarios dos empregados que teñan salario maior có salario de </w:t>
      </w:r>
    </w:p>
    <w:p w:rsidR="00146A40" w:rsidRDefault="00146A40" w:rsidP="00146A40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tódolos empregados do departamento 122.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O resultado móstrase ordenado por nome de </w:t>
      </w:r>
    </w:p>
    <w:p w:rsidR="00146A40" w:rsidRPr="001E77EA" w:rsidRDefault="00146A40" w:rsidP="00146A40">
      <w:pPr>
        <w:spacing w:before="0"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empregado.*/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empSalario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empSalario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122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empNome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/*Outra forma*/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empNome empregadoado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empSalario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empSalario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all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empSalario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146A40" w:rsidRDefault="00146A40" w:rsidP="00146A40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122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146A40" w:rsidRDefault="00146A40" w:rsidP="00146A40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empNome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22ADF" w:rsidRDefault="00622ADF" w:rsidP="00146A40">
      <w:pPr>
        <w:spacing w:after="0"/>
        <w:ind w:left="284"/>
      </w:pPr>
    </w:p>
    <w:p w:rsidR="00146A40" w:rsidRDefault="00146A40" w:rsidP="00146A40">
      <w:pPr>
        <w:pStyle w:val="p1"/>
        <w:tabs>
          <w:tab w:val="clear" w:pos="1191"/>
        </w:tabs>
        <w:ind w:left="284"/>
      </w:pPr>
      <w:r>
        <w:lastRenderedPageBreak/>
        <w:t>Tarefa 6.8</w:t>
      </w:r>
    </w:p>
    <w:p w:rsidR="00146A40" w:rsidRDefault="00146A40" w:rsidP="00146A40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/*Mostrar os nomes e salarios dos empregados con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salarios maiores ou iguais a o</w:t>
      </w:r>
    </w:p>
    <w:p w:rsidR="00146A40" w:rsidRDefault="00146A40" w:rsidP="00146A40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de Claudia Fierro, ordenados alfabeticamente.*/</w:t>
      </w:r>
    </w:p>
    <w:p w:rsidR="00146A40" w:rsidRPr="0039164E" w:rsidRDefault="00146A40" w:rsidP="00146A40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#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Con subconsulta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Eempregado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empSalario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empSalario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&gt;=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empSalario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empNome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67AD27"/>
          <w:sz w:val="16"/>
          <w:szCs w:val="16"/>
          <w:highlight w:val="white"/>
        </w:rPr>
        <w:t>'FIERRO, CLAUDIA'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empNome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#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Sen subconsulta utilizando j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oin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para facer unha autocombinación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emp1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Eempregado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emp1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empSalario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emp1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emp2 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emp1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empSalario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&gt;=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emp2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emp2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empNome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67AD27"/>
          <w:sz w:val="16"/>
          <w:szCs w:val="16"/>
          <w:highlight w:val="white"/>
        </w:rPr>
        <w:t>'FIERRO, CLAUDIA'</w:t>
      </w:r>
    </w:p>
    <w:p w:rsidR="00146A40" w:rsidRDefault="00146A40" w:rsidP="00146A40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emp1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empNome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22ADF" w:rsidRDefault="00622ADF" w:rsidP="00146A40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146A40" w:rsidRDefault="00146A40" w:rsidP="00146A40">
      <w:pPr>
        <w:pStyle w:val="p1"/>
        <w:tabs>
          <w:tab w:val="clear" w:pos="1191"/>
        </w:tabs>
        <w:ind w:left="284"/>
        <w:rPr>
          <w:highlight w:val="white"/>
        </w:rPr>
      </w:pPr>
      <w:r>
        <w:rPr>
          <w:highlight w:val="white"/>
        </w:rPr>
        <w:t>Tarefa 6.9</w:t>
      </w:r>
    </w:p>
    <w:p w:rsidR="00146A40" w:rsidRDefault="00146A40" w:rsidP="00146A40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/*Mostrar nome e presuposto dos departamentos que t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eñen o presuposto máis alto e o</w:t>
      </w:r>
    </w:p>
    <w:p w:rsidR="00146A40" w:rsidRPr="0039164E" w:rsidRDefault="00146A40" w:rsidP="00146A40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máis baixo.*/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depPresuposto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Presuposto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departamento</w:t>
      </w:r>
    </w:p>
    <w:p w:rsidR="00146A40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min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depPresuposto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146A40" w:rsidRDefault="00146A40" w:rsidP="00146A40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depPresuposto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22ADF" w:rsidRPr="001E77EA" w:rsidRDefault="00622ADF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146A40" w:rsidRDefault="00146A40" w:rsidP="00146A40">
      <w:pPr>
        <w:pStyle w:val="p1"/>
        <w:tabs>
          <w:tab w:val="clear" w:pos="1191"/>
        </w:tabs>
        <w:ind w:left="284"/>
        <w:rPr>
          <w:highlight w:val="white"/>
        </w:rPr>
      </w:pPr>
      <w:r>
        <w:rPr>
          <w:highlight w:val="white"/>
        </w:rPr>
        <w:t>Tarefa 6.10</w:t>
      </w:r>
    </w:p>
    <w:p w:rsidR="00146A40" w:rsidRDefault="00146A40" w:rsidP="00146A40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/*Mostrar número, nome, data de ingreso na empres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a e nome do departamento no que</w:t>
      </w:r>
    </w:p>
    <w:p w:rsidR="00146A40" w:rsidRPr="0039164E" w:rsidRDefault="00146A40" w:rsidP="00146A40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traballa o empregado ou empregados que levan máis tempo na empresa.*/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pNumero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pDataIngreso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Data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.de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departamento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.de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pNumero</w:t>
      </w:r>
    </w:p>
    <w:p w:rsidR="00146A40" w:rsidRDefault="00146A40" w:rsidP="00146A40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pDataIngreso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min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empDataIngreso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empregado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22ADF" w:rsidRPr="001E77EA" w:rsidRDefault="00622ADF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146A40" w:rsidRDefault="00146A40" w:rsidP="00146A40">
      <w:pPr>
        <w:pStyle w:val="p1"/>
        <w:tabs>
          <w:tab w:val="clear" w:pos="1191"/>
        </w:tabs>
        <w:ind w:left="284"/>
      </w:pPr>
      <w:r>
        <w:t>Tarefa 6.11</w:t>
      </w:r>
    </w:p>
    <w:p w:rsidR="00146A40" w:rsidRPr="001E77EA" w:rsidRDefault="00146A40" w:rsidP="00146A40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/*Mostrar nome e salario d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os empregados que cumpran algunh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a das seguintes condicións:</w:t>
      </w:r>
    </w:p>
    <w:p w:rsidR="00146A40" w:rsidRDefault="00146A40" w:rsidP="00146A40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–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  <w:t xml:space="preserve">Ingresaron 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na empresa despois do 1-1-88.</w:t>
      </w:r>
    </w:p>
    <w:p w:rsidR="00146A40" w:rsidRDefault="00146A40" w:rsidP="00146A40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–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Ingresaron 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na empresa antes do 1-1-88 pero teñen un salario inferior ao salario medio</w:t>
      </w:r>
    </w:p>
    <w:p w:rsidR="00146A40" w:rsidRPr="00745932" w:rsidRDefault="00146A40" w:rsidP="00146A40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de todos os empregados da empresa.*/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empSalario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empDataIngreso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1E77EA">
        <w:rPr>
          <w:rFonts w:ascii="Courier New" w:hAnsi="Courier New" w:cs="Courier New"/>
          <w:color w:val="67AD27"/>
          <w:sz w:val="16"/>
          <w:szCs w:val="16"/>
          <w:highlight w:val="white"/>
        </w:rPr>
        <w:t>'1988/01/01'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empDataIngreso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&lt;=</w:t>
      </w:r>
      <w:r w:rsidRPr="001E77EA">
        <w:rPr>
          <w:rFonts w:ascii="Courier New" w:hAnsi="Courier New" w:cs="Courier New"/>
          <w:color w:val="67AD27"/>
          <w:sz w:val="16"/>
          <w:szCs w:val="16"/>
          <w:highlight w:val="white"/>
        </w:rPr>
        <w:t>'1988/01/01'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empSalario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avg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</w:p>
    <w:p w:rsidR="00146A40" w:rsidRDefault="00146A40" w:rsidP="00146A40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empNome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22ADF" w:rsidRDefault="00622ADF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22ADF" w:rsidRDefault="00622ADF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22ADF" w:rsidRDefault="00622ADF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22ADF" w:rsidRDefault="00622ADF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22ADF" w:rsidRDefault="00622ADF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22ADF" w:rsidRDefault="00622ADF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22ADF" w:rsidRPr="001E77EA" w:rsidRDefault="00622ADF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146A40" w:rsidRDefault="00146A40" w:rsidP="00146A40">
      <w:pPr>
        <w:pStyle w:val="p1"/>
        <w:tabs>
          <w:tab w:val="clear" w:pos="1191"/>
        </w:tabs>
        <w:ind w:left="284"/>
      </w:pPr>
      <w:r>
        <w:lastRenderedPageBreak/>
        <w:t>Tarefa 6.12</w:t>
      </w:r>
    </w:p>
    <w:p w:rsidR="00146A40" w:rsidRDefault="00146A40" w:rsidP="00146A40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/*Mostrar a extensión telefónica asignada a máis empregados indicando o número de</w:t>
      </w:r>
    </w:p>
    <w:p w:rsidR="00146A40" w:rsidRPr="0039164E" w:rsidRDefault="00146A40" w:rsidP="00146A40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empregados que a comparten. Se hai máis dunha, deben aparecer todas.*/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empExtension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Extension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Empregados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empExtension</w:t>
      </w:r>
    </w:p>
    <w:p w:rsidR="00146A40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having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(*)=(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146A40" w:rsidRPr="001E77EA" w:rsidRDefault="00146A40" w:rsidP="00146A40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empExtension</w:t>
      </w:r>
    </w:p>
    <w:p w:rsidR="00146A40" w:rsidRDefault="00146A40" w:rsidP="00146A40">
      <w:pPr>
        <w:pStyle w:val="tx1"/>
        <w:ind w:left="284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desc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l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imit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146A40" w:rsidRDefault="00146A40" w:rsidP="00146A40"/>
    <w:p w:rsidR="00146A40" w:rsidRDefault="00146A40" w:rsidP="00146A40">
      <w:pPr>
        <w:pStyle w:val="p1"/>
        <w:tabs>
          <w:tab w:val="clear" w:pos="1191"/>
        </w:tabs>
        <w:ind w:left="284"/>
      </w:pPr>
      <w:r>
        <w:t>Tarefa 6.13</w:t>
      </w:r>
    </w:p>
    <w:p w:rsidR="00146A40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146A40" w:rsidRPr="002D2BF0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Mostrar nome e prezo de venda dos artigos que teñen un prezo de venda comprendido </w:t>
      </w:r>
    </w:p>
    <w:p w:rsidR="00146A40" w:rsidRPr="002D2BF0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entre o prezo do artigo '0713242' e a media de prezos de todos os artigos.</w:t>
      </w:r>
    </w:p>
    <w:p w:rsidR="00146A40" w:rsidRPr="002D2BF0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Os datos deben mostrarse ordenados alfabeticamente polo nome do artigo.</w:t>
      </w:r>
    </w:p>
    <w:p w:rsidR="00146A40" w:rsidRPr="0039164E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146A40" w:rsidRPr="004E538D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538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538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art_nome </w:t>
      </w:r>
      <w:r w:rsidRPr="004E538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E538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</w:t>
      </w:r>
      <w:r w:rsidRPr="004E538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46A40" w:rsidRPr="004E538D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E538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art_pv </w:t>
      </w:r>
      <w:r w:rsidRPr="004E538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E538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Prezo</w:t>
      </w:r>
    </w:p>
    <w:p w:rsidR="00146A40" w:rsidRPr="004E538D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538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E538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146A40" w:rsidRPr="004E538D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538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E538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art_pv </w:t>
      </w:r>
      <w:r w:rsidRPr="004E538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between</w:t>
      </w:r>
      <w:r w:rsidRPr="004E538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538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538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4E538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art_pv </w:t>
      </w:r>
      <w:r w:rsidRPr="004E538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E538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 </w:t>
      </w:r>
      <w:r w:rsidRPr="004E538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E538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art_codigo</w:t>
      </w:r>
      <w:r w:rsidRPr="004E538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E538D">
        <w:rPr>
          <w:rFonts w:ascii="Courier New" w:hAnsi="Courier New" w:cs="Courier New"/>
          <w:color w:val="67AD27"/>
          <w:sz w:val="16"/>
          <w:szCs w:val="16"/>
          <w:highlight w:val="white"/>
        </w:rPr>
        <w:t>'0713242'</w:t>
      </w:r>
      <w:r w:rsidRPr="004E538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146A40" w:rsidRPr="004E538D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538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E538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4E538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538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538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4E538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538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avg</w:t>
      </w:r>
      <w:r w:rsidRPr="004E538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538D">
        <w:rPr>
          <w:rFonts w:ascii="Courier New" w:hAnsi="Courier New" w:cs="Courier New"/>
          <w:color w:val="000000"/>
          <w:sz w:val="16"/>
          <w:szCs w:val="16"/>
          <w:highlight w:val="white"/>
        </w:rPr>
        <w:t>art_pv</w:t>
      </w:r>
      <w:r w:rsidRPr="004E538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4E538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538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E538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  <w:r w:rsidRPr="004E538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146A40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4E538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4E538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538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4E538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art_nome</w:t>
      </w:r>
      <w:r w:rsidRPr="004E538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22ADF" w:rsidRPr="004E538D" w:rsidRDefault="00622ADF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146A40" w:rsidRDefault="00146A40" w:rsidP="00146A40">
      <w:pPr>
        <w:pStyle w:val="p1"/>
        <w:tabs>
          <w:tab w:val="clear" w:pos="1191"/>
        </w:tabs>
        <w:ind w:left="284"/>
      </w:pPr>
      <w:r>
        <w:t>Tarefa 6.14</w:t>
      </w:r>
    </w:p>
    <w:p w:rsidR="00146A40" w:rsidRPr="004B2142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B214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  <w:r w:rsidRPr="004B2142">
        <w:rPr>
          <w:rFonts w:ascii="Courier New" w:hAnsi="Courier New" w:cs="Courier New"/>
          <w:color w:val="808080"/>
          <w:sz w:val="16"/>
          <w:szCs w:val="16"/>
        </w:rPr>
        <w:t>Seleccionar o  nome e número de departamento dos empregados que pertenzan a un</w:t>
      </w:r>
    </w:p>
    <w:p w:rsidR="00146A40" w:rsidRPr="004B2142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B2142">
        <w:rPr>
          <w:rFonts w:ascii="Courier New" w:hAnsi="Courier New" w:cs="Courier New"/>
          <w:color w:val="808080"/>
          <w:sz w:val="16"/>
          <w:szCs w:val="16"/>
        </w:rPr>
        <w:t>departamento cun presuposto comprendido entre os presupostos dos departamentos</w:t>
      </w:r>
      <w:r w:rsidRPr="004B214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122</w:t>
      </w:r>
    </w:p>
    <w:p w:rsidR="00146A40" w:rsidRPr="004B2142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B2142">
        <w:rPr>
          <w:rFonts w:ascii="Courier New" w:hAnsi="Courier New" w:cs="Courier New"/>
          <w:color w:val="808080"/>
          <w:sz w:val="16"/>
          <w:szCs w:val="16"/>
        </w:rPr>
        <w:t>e 121 (incluídos).  Os datos deben mostrarse ordenad</w:t>
      </w:r>
      <w:r w:rsidRPr="004B2142">
        <w:rPr>
          <w:rFonts w:ascii="Courier New" w:hAnsi="Courier New" w:cs="Courier New"/>
          <w:color w:val="808080"/>
          <w:sz w:val="16"/>
          <w:szCs w:val="16"/>
          <w:highlight w:val="white"/>
        </w:rPr>
        <w:t>os de menor a maior polo número</w:t>
      </w:r>
    </w:p>
    <w:p w:rsidR="00146A40" w:rsidRPr="004B2142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B2142">
        <w:rPr>
          <w:rFonts w:ascii="Courier New" w:hAnsi="Courier New" w:cs="Courier New"/>
          <w:color w:val="808080"/>
          <w:sz w:val="16"/>
          <w:szCs w:val="16"/>
        </w:rPr>
        <w:t>do departamento</w:t>
      </w:r>
      <w:r w:rsidRPr="004B2142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146A40" w:rsidRPr="00C73585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empNome</w:t>
      </w:r>
      <w:r w:rsidRPr="00C735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</w:p>
    <w:p w:rsidR="00146A40" w:rsidRPr="00C73585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146A40" w:rsidRPr="00C73585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= any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735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depNumero</w:t>
      </w:r>
    </w:p>
    <w:p w:rsidR="00146A40" w:rsidRPr="00C73585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146A40" w:rsidRPr="00C73585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between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735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</w:p>
    <w:p w:rsidR="00146A40" w:rsidRPr="00C73585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</w:p>
    <w:p w:rsidR="00146A40" w:rsidRPr="00C73585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  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           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depNUmero </w:t>
      </w:r>
      <w:r w:rsidRPr="00C735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73585">
        <w:rPr>
          <w:rFonts w:ascii="Courier New" w:hAnsi="Courier New" w:cs="Courier New"/>
          <w:color w:val="FF8000"/>
          <w:sz w:val="16"/>
          <w:szCs w:val="16"/>
          <w:highlight w:val="white"/>
        </w:rPr>
        <w:t>122</w:t>
      </w:r>
      <w:r w:rsidRPr="00C735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146A40" w:rsidRPr="00C73585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735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</w:p>
    <w:p w:rsidR="00146A40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146A40" w:rsidRPr="00C73585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depNUmero </w:t>
      </w:r>
      <w:r w:rsidRPr="00C735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73585">
        <w:rPr>
          <w:rFonts w:ascii="Courier New" w:hAnsi="Courier New" w:cs="Courier New"/>
          <w:color w:val="FF8000"/>
          <w:sz w:val="16"/>
          <w:szCs w:val="16"/>
          <w:highlight w:val="white"/>
        </w:rPr>
        <w:t>121</w:t>
      </w:r>
      <w:r w:rsidRPr="00C735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</w:p>
    <w:p w:rsidR="00146A40" w:rsidRPr="00C73585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 </w:t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desc</w:t>
      </w:r>
      <w:r w:rsidRPr="00C735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46A40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808080"/>
          <w:sz w:val="16"/>
          <w:szCs w:val="16"/>
          <w:highlight w:val="white"/>
        </w:rPr>
      </w:pPr>
    </w:p>
    <w:p w:rsidR="00146A40" w:rsidRPr="00C73585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73585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Para</w:t>
      </w:r>
      <w:r w:rsidRPr="00C73585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mostrar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, ademais,</w:t>
      </w:r>
      <w:r w:rsidRPr="00C73585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algunha columna da táboa departamento hai que facer un join.</w:t>
      </w:r>
    </w:p>
    <w:p w:rsidR="00146A40" w:rsidRPr="00C73585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3585">
        <w:rPr>
          <w:rFonts w:ascii="Courier New" w:hAnsi="Courier New" w:cs="Courier New"/>
          <w:color w:val="808080"/>
          <w:sz w:val="16"/>
          <w:szCs w:val="16"/>
          <w:highlight w:val="white"/>
        </w:rPr>
        <w:t>Exemp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l</w:t>
      </w:r>
      <w:r w:rsidRPr="00C73585">
        <w:rPr>
          <w:rFonts w:ascii="Courier New" w:hAnsi="Courier New" w:cs="Courier New"/>
          <w:color w:val="808080"/>
          <w:sz w:val="16"/>
          <w:szCs w:val="16"/>
          <w:highlight w:val="white"/>
        </w:rPr>
        <w:t>o: mostrando, ademais, o nome do departamento*/</w:t>
      </w:r>
    </w:p>
    <w:p w:rsidR="00146A40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</w:p>
    <w:p w:rsidR="00146A40" w:rsidRPr="00C73585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empNome</w:t>
      </w:r>
      <w:r w:rsidRPr="00C735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  <w:r w:rsidRPr="00C735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depNome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</w:p>
    <w:p w:rsidR="00146A40" w:rsidRPr="00C73585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 </w:t>
      </w:r>
      <w:r w:rsidRPr="00C735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depNumero</w:t>
      </w:r>
    </w:p>
    <w:p w:rsidR="00146A40" w:rsidRPr="00C73585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</w:p>
    <w:p w:rsidR="00146A40" w:rsidRPr="00C73585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between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735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</w:p>
    <w:p w:rsidR="00146A40" w:rsidRPr="00C73585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</w:p>
    <w:p w:rsidR="00146A40" w:rsidRPr="00C73585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depNUmero </w:t>
      </w:r>
      <w:r w:rsidRPr="00C735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73585">
        <w:rPr>
          <w:rFonts w:ascii="Courier New" w:hAnsi="Courier New" w:cs="Courier New"/>
          <w:color w:val="FF8000"/>
          <w:sz w:val="16"/>
          <w:szCs w:val="16"/>
          <w:highlight w:val="white"/>
        </w:rPr>
        <w:t>122</w:t>
      </w:r>
      <w:r w:rsidRPr="00C735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146A40" w:rsidRPr="00C73585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735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</w:p>
    <w:p w:rsidR="00146A40" w:rsidRPr="00C73585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</w:p>
    <w:p w:rsidR="00146A40" w:rsidRPr="00C73585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depNUmero </w:t>
      </w:r>
      <w:r w:rsidRPr="00C735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73585">
        <w:rPr>
          <w:rFonts w:ascii="Courier New" w:hAnsi="Courier New" w:cs="Courier New"/>
          <w:color w:val="FF8000"/>
          <w:sz w:val="16"/>
          <w:szCs w:val="16"/>
          <w:highlight w:val="white"/>
        </w:rPr>
        <w:t>121</w:t>
      </w:r>
      <w:r w:rsidRPr="00C735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146A40" w:rsidRPr="00146A40" w:rsidRDefault="00146A40" w:rsidP="00146A40">
      <w:pPr>
        <w:tabs>
          <w:tab w:val="clear" w:pos="851"/>
        </w:tabs>
        <w:ind w:left="284"/>
      </w:pP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 </w:t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desc</w:t>
      </w:r>
      <w:r w:rsidRPr="00C735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bookmarkEnd w:id="0"/>
    <w:p w:rsidR="00146A40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22ADF" w:rsidRDefault="00622ADF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22ADF" w:rsidRDefault="00622ADF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22ADF" w:rsidRDefault="00622ADF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146A40" w:rsidRDefault="00146A40" w:rsidP="00146A40">
      <w:pPr>
        <w:pStyle w:val="p1"/>
        <w:tabs>
          <w:tab w:val="clear" w:pos="1191"/>
        </w:tabs>
        <w:ind w:left="284"/>
      </w:pPr>
      <w:r>
        <w:lastRenderedPageBreak/>
        <w:t>Tarefa 6.15</w:t>
      </w:r>
    </w:p>
    <w:p w:rsidR="00146A40" w:rsidRPr="002D2BF0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146A40" w:rsidRPr="002D2BF0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Obter a lista de provedores que subministran como mínimo un artigo de cor negra</w:t>
      </w:r>
    </w:p>
    <w:p w:rsidR="00146A40" w:rsidRPr="002D2BF0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146A40" w:rsidRPr="00A93F52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</w:p>
    <w:p w:rsidR="00146A40" w:rsidRPr="00A93F52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provedores</w:t>
      </w:r>
    </w:p>
    <w:p w:rsidR="00146A40" w:rsidRPr="00A93F52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prv_id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distinct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art_provedor</w:t>
      </w:r>
    </w:p>
    <w:p w:rsidR="00146A40" w:rsidRPr="00A93F52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146A40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art_color 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93F52">
        <w:rPr>
          <w:rFonts w:ascii="Courier New" w:hAnsi="Courier New" w:cs="Courier New"/>
          <w:color w:val="804040"/>
          <w:sz w:val="16"/>
          <w:szCs w:val="16"/>
          <w:highlight w:val="white"/>
        </w:rPr>
        <w:t>"NEGRO"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22ADF" w:rsidRDefault="00622ADF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146A40" w:rsidRDefault="00146A40" w:rsidP="00146A40">
      <w:pPr>
        <w:pStyle w:val="p1"/>
        <w:tabs>
          <w:tab w:val="clear" w:pos="1191"/>
        </w:tabs>
        <w:ind w:left="284"/>
      </w:pPr>
      <w:r>
        <w:t>Tarefa 6.16</w:t>
      </w:r>
    </w:p>
    <w:p w:rsidR="00146A40" w:rsidRPr="002D2BF0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146A40" w:rsidRPr="002D2BF0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Mostrar identificador de cliente, apelidos e nome na mesma columna separados por coma, </w:t>
      </w:r>
    </w:p>
    <w:p w:rsidR="00146A40" w:rsidRPr="002D2BF0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para os clientes que só teñen unha venda. O resultado estará </w:t>
      </w:r>
    </w:p>
    <w:p w:rsidR="00146A40" w:rsidRPr="002D2BF0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ordenado</w:t>
      </w: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polo identificador do cliente</w:t>
      </w:r>
    </w:p>
    <w:p w:rsidR="00146A40" w:rsidRPr="002D2BF0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146A40" w:rsidRPr="000D54FC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clt_id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46A40" w:rsidRPr="000D54FC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concat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clt_apelidos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D54FC">
        <w:rPr>
          <w:rFonts w:ascii="Courier New" w:hAnsi="Courier New" w:cs="Courier New"/>
          <w:color w:val="67AD27"/>
          <w:sz w:val="16"/>
          <w:szCs w:val="16"/>
          <w:highlight w:val="white"/>
        </w:rPr>
        <w:t>', '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clt_nome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color w:val="67AD27"/>
          <w:sz w:val="16"/>
          <w:szCs w:val="16"/>
          <w:highlight w:val="white"/>
        </w:rPr>
        <w:t>'Apelidos e nome'</w:t>
      </w:r>
    </w:p>
    <w:p w:rsidR="00146A40" w:rsidRPr="000D54FC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:rsidR="00146A40" w:rsidRPr="000D54FC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ven_cliente</w:t>
      </w:r>
    </w:p>
    <w:p w:rsidR="00146A40" w:rsidRPr="000D54FC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</w:t>
      </w:r>
    </w:p>
    <w:p w:rsidR="00146A40" w:rsidRPr="000D54FC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ven_cliente</w:t>
      </w:r>
    </w:p>
    <w:p w:rsidR="00146A40" w:rsidRPr="000D54FC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having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146A40" w:rsidRPr="000D54FC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46A40" w:rsidRPr="000D54FC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 outra forma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alternativa</w:t>
      </w:r>
      <w:r w:rsidRPr="000D54FC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utilizando referencias externas na subconsulta</w:t>
      </w:r>
      <w:r w:rsidRPr="000D54FC">
        <w:rPr>
          <w:rFonts w:ascii="Courier New" w:hAnsi="Courier New" w:cs="Courier New"/>
          <w:color w:val="C0C0C0"/>
          <w:sz w:val="16"/>
          <w:szCs w:val="16"/>
          <w:highlight w:val="white"/>
        </w:rPr>
        <w:t>*/</w:t>
      </w:r>
    </w:p>
    <w:p w:rsidR="00146A40" w:rsidRPr="000D54FC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clt_id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46A40" w:rsidRPr="000D54FC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concat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clt_apelidos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D54FC">
        <w:rPr>
          <w:rFonts w:ascii="Courier New" w:hAnsi="Courier New" w:cs="Courier New"/>
          <w:color w:val="67AD27"/>
          <w:sz w:val="16"/>
          <w:szCs w:val="16"/>
          <w:highlight w:val="white"/>
        </w:rPr>
        <w:t>', '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clt_nome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color w:val="67AD27"/>
          <w:sz w:val="16"/>
          <w:szCs w:val="16"/>
          <w:highlight w:val="white"/>
        </w:rPr>
        <w:t>'Apelidos e nome'</w:t>
      </w:r>
    </w:p>
    <w:p w:rsidR="00146A40" w:rsidRPr="000D54FC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:rsidR="00146A40" w:rsidRPr="000D54FC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</w:p>
    <w:p w:rsidR="00146A40" w:rsidRPr="000D54FC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</w:t>
      </w:r>
    </w:p>
    <w:p w:rsidR="00146A40" w:rsidRPr="000D54FC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ven_cliente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t_id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146A40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46A40" w:rsidRPr="000D54FC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146A40" w:rsidRDefault="00146A40" w:rsidP="00146A40">
      <w:pPr>
        <w:pStyle w:val="p1"/>
        <w:tabs>
          <w:tab w:val="clear" w:pos="1191"/>
        </w:tabs>
        <w:ind w:left="284"/>
      </w:pPr>
      <w:r>
        <w:t>Tarefa 6.17</w:t>
      </w:r>
    </w:p>
    <w:p w:rsidR="00146A40" w:rsidRPr="002D2BF0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146A40" w:rsidRPr="002D2BF0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Mostrar identificador e nome dos clientes que fixeron algunha compra despois do día </w:t>
      </w:r>
    </w:p>
    <w:p w:rsidR="00146A40" w:rsidRPr="002D2BF0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en que o cliente número 6 fixo a súa última compra.</w:t>
      </w:r>
    </w:p>
    <w:p w:rsidR="00146A40" w:rsidRPr="00BC4B67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146A40" w:rsidRPr="000D54FC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clt_id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clt_nome</w:t>
      </w:r>
    </w:p>
    <w:p w:rsidR="00146A40" w:rsidRPr="000D54FC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:rsidR="00146A40" w:rsidRPr="000D54FC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ven_cliente</w:t>
      </w:r>
    </w:p>
    <w:p w:rsidR="00146A40" w:rsidRPr="000D54FC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</w:t>
      </w:r>
    </w:p>
    <w:p w:rsidR="00146A40" w:rsidRPr="000D54FC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ven_data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&gt;(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146A40" w:rsidRPr="000D54FC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             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</w:t>
      </w:r>
    </w:p>
    <w:p w:rsidR="00146A40" w:rsidRPr="000D54FC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             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ven_cliente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D54FC">
        <w:rPr>
          <w:rFonts w:ascii="Courier New" w:hAnsi="Courier New" w:cs="Courier New"/>
          <w:color w:val="FF8000"/>
          <w:sz w:val="16"/>
          <w:szCs w:val="16"/>
          <w:highlight w:val="white"/>
        </w:rPr>
        <w:t>6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</w:p>
    <w:p w:rsidR="00622ADF" w:rsidRDefault="00622ADF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</w:p>
    <w:p w:rsidR="00146A40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 Tamén valería a condición:  </w:t>
      </w:r>
    </w:p>
    <w:p w:rsidR="00146A40" w:rsidRPr="000D54FC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color w:val="C0C0C0"/>
          <w:sz w:val="16"/>
          <w:szCs w:val="16"/>
          <w:highlight w:val="white"/>
        </w:rPr>
        <w:t>where ven_data &gt; ALL (SELECT ven_data FROM vendas WHERE ven_cliente=6) */</w:t>
      </w:r>
    </w:p>
    <w:p w:rsidR="00146A40" w:rsidRPr="000D54FC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/* O</w:t>
      </w:r>
      <w:r w:rsidRPr="000D54FC">
        <w:rPr>
          <w:rFonts w:ascii="Courier New" w:hAnsi="Courier New" w:cs="Courier New"/>
          <w:color w:val="C0C0C0"/>
          <w:sz w:val="16"/>
          <w:szCs w:val="16"/>
          <w:highlight w:val="white"/>
        </w:rPr>
        <w:t>utra solución podería ser */</w:t>
      </w:r>
    </w:p>
    <w:p w:rsidR="00146A40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distinct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.ve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n_cliente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as 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Cliente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146A40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cl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.cl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t_nome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as 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</w:p>
    <w:p w:rsidR="00146A40" w:rsidRPr="000D54FC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ve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join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cl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on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e.v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en_cliente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cl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.cl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t_id</w:t>
      </w:r>
    </w:p>
    <w:p w:rsidR="00146A40" w:rsidRPr="000D54FC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.ve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n_data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146A40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</w:t>
      </w:r>
    </w:p>
    <w:p w:rsidR="00146A40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ven_cliente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D54FC">
        <w:rPr>
          <w:rFonts w:ascii="Courier New" w:hAnsi="Courier New" w:cs="Courier New"/>
          <w:color w:val="FF8000"/>
          <w:sz w:val="16"/>
          <w:szCs w:val="16"/>
          <w:highlight w:val="white"/>
        </w:rPr>
        <w:t>6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22ADF" w:rsidRDefault="00622ADF" w:rsidP="00146A40">
      <w:pPr>
        <w:tabs>
          <w:tab w:val="clear" w:pos="851"/>
        </w:tabs>
        <w:spacing w:after="0"/>
        <w:ind w:left="284"/>
      </w:pPr>
    </w:p>
    <w:p w:rsidR="00622ADF" w:rsidRDefault="00622ADF" w:rsidP="00146A40">
      <w:pPr>
        <w:tabs>
          <w:tab w:val="clear" w:pos="851"/>
        </w:tabs>
        <w:spacing w:after="0"/>
        <w:ind w:left="284"/>
      </w:pPr>
    </w:p>
    <w:p w:rsidR="00622ADF" w:rsidRDefault="00622ADF" w:rsidP="00146A40">
      <w:pPr>
        <w:tabs>
          <w:tab w:val="clear" w:pos="851"/>
        </w:tabs>
        <w:spacing w:after="0"/>
        <w:ind w:left="284"/>
      </w:pPr>
    </w:p>
    <w:p w:rsidR="00622ADF" w:rsidRPr="0013791D" w:rsidRDefault="00622ADF" w:rsidP="00146A40">
      <w:pPr>
        <w:tabs>
          <w:tab w:val="clear" w:pos="851"/>
        </w:tabs>
        <w:spacing w:after="0"/>
        <w:ind w:left="284"/>
      </w:pPr>
    </w:p>
    <w:p w:rsidR="00146A40" w:rsidRDefault="00146A40" w:rsidP="00146A40">
      <w:pPr>
        <w:pStyle w:val="p1"/>
        <w:tabs>
          <w:tab w:val="clear" w:pos="1191"/>
        </w:tabs>
        <w:ind w:left="284"/>
      </w:pPr>
      <w:r>
        <w:t>Tarefa 6.18</w:t>
      </w:r>
    </w:p>
    <w:p w:rsidR="00146A40" w:rsidRPr="002D2BF0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146A40" w:rsidRPr="002D2BF0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Mostrar os nomes dos xerentes das tendas nas que se fixo algunha venta</w:t>
      </w:r>
    </w:p>
    <w:p w:rsidR="00146A40" w:rsidRPr="00BC4B67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146A40" w:rsidRPr="000D54FC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p_nome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Xerente</w:t>
      </w:r>
    </w:p>
    <w:p w:rsidR="00146A40" w:rsidRPr="000D54FC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tendas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te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join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empregados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on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te.td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a_xerente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p_id</w:t>
      </w:r>
    </w:p>
    <w:p w:rsidR="00146A40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te.td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a_id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distinct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ven_tenda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36391" w:rsidRDefault="00F36391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146A40" w:rsidRDefault="00146A40" w:rsidP="00146A40">
      <w:pPr>
        <w:pStyle w:val="p1"/>
        <w:tabs>
          <w:tab w:val="clear" w:pos="1191"/>
        </w:tabs>
        <w:ind w:left="284"/>
      </w:pPr>
      <w:r>
        <w:t>Tarefa 6.19</w:t>
      </w:r>
    </w:p>
    <w:p w:rsidR="00146A40" w:rsidRPr="002D2BF0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146A40" w:rsidRPr="002D2BF0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Importe total das vendas que se fixeron ao cliente LEANDRO FERREIRO BENITEZ</w:t>
      </w:r>
    </w:p>
    <w:p w:rsidR="00146A40" w:rsidRPr="002D2BF0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146A40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((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dv.de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v_cantidade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dv.de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v_prezo_unitario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)*(</w:t>
      </w:r>
      <w:r w:rsidRPr="000D54FC">
        <w:rPr>
          <w:rFonts w:ascii="Courier New" w:hAnsi="Courier New" w:cs="Courier New"/>
          <w:color w:val="FF8000"/>
          <w:sz w:val="16"/>
          <w:szCs w:val="16"/>
          <w:highlight w:val="white"/>
        </w:rPr>
        <w:t>1-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dv.de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v_desconto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</w:t>
      </w:r>
      <w:r w:rsidRPr="000D54FC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146A40" w:rsidRPr="000D54FC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Importe_total</w:t>
      </w:r>
    </w:p>
    <w:p w:rsidR="00146A40" w:rsidRPr="000D54FC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ve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join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on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.ve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n_id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dv.de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v_venda</w:t>
      </w:r>
    </w:p>
    <w:p w:rsidR="00146A40" w:rsidRPr="000D54FC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.ve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n_cliente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</w:t>
      </w:r>
    </w:p>
    <w:p w:rsidR="00146A40" w:rsidRPr="000D54FC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 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:rsidR="00146A40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 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clt_apelidos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D54FC">
        <w:rPr>
          <w:rFonts w:ascii="Courier New" w:hAnsi="Courier New" w:cs="Courier New"/>
          <w:color w:val="67AD27"/>
          <w:sz w:val="16"/>
          <w:szCs w:val="16"/>
          <w:highlight w:val="white"/>
        </w:rPr>
        <w:t>'FERREIRO BENITEZ'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clt_nome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D54FC">
        <w:rPr>
          <w:rFonts w:ascii="Courier New" w:hAnsi="Courier New" w:cs="Courier New"/>
          <w:color w:val="67AD27"/>
          <w:sz w:val="16"/>
          <w:szCs w:val="16"/>
          <w:highlight w:val="white"/>
        </w:rPr>
        <w:t>'LEANDRO'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146A40" w:rsidRPr="000D54FC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146A40" w:rsidRDefault="00146A40" w:rsidP="00146A40">
      <w:pPr>
        <w:pStyle w:val="p1"/>
        <w:tabs>
          <w:tab w:val="clear" w:pos="1191"/>
        </w:tabs>
        <w:ind w:left="284"/>
      </w:pPr>
      <w:r>
        <w:t>Tarefa 6.20</w:t>
      </w:r>
    </w:p>
    <w:p w:rsidR="00146A40" w:rsidRPr="002D2BF0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146A40" w:rsidRPr="002D2BF0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Seleccionar o id, apelidos e nome dos empregados que aínda non fixeron ningunha venda.</w:t>
      </w:r>
    </w:p>
    <w:p w:rsidR="00146A40" w:rsidRPr="002D2BF0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146A40" w:rsidRPr="00265BCF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65B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emp_id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, emp_apelidos, emp_nome</w:t>
      </w:r>
    </w:p>
    <w:p w:rsidR="00146A40" w:rsidRPr="00265BCF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65B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empregados</w:t>
      </w:r>
    </w:p>
    <w:p w:rsidR="00146A40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265B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emp_id </w:t>
      </w:r>
      <w:r w:rsidRPr="00265B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65B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65B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65B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65B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distinct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ven_empregado </w:t>
      </w:r>
      <w:r w:rsidRPr="00265B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</w:t>
      </w:r>
      <w:r w:rsidRPr="00265B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146A40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146A40" w:rsidRDefault="00146A40" w:rsidP="00146A40">
      <w:pPr>
        <w:pStyle w:val="p1"/>
        <w:tabs>
          <w:tab w:val="clear" w:pos="1191"/>
        </w:tabs>
        <w:ind w:left="284"/>
      </w:pPr>
      <w:r>
        <w:t>Tarefa 6.21</w:t>
      </w:r>
    </w:p>
    <w:p w:rsidR="00146A40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/*Mostrar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o número de 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departamento e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o 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número de empregados dos departamento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s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que teñen</w:t>
      </w:r>
    </w:p>
    <w:p w:rsidR="00146A40" w:rsidRPr="00BC4B67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un presuposto anual superior a 36000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euros.*/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empDepartamento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Empregados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depNumero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depPresuposto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36000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#sen utilizar subsentencias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pDepartamento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Empregados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.de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pNumero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de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.de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pPresuposto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36000</w:t>
      </w:r>
    </w:p>
    <w:p w:rsidR="00146A40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146A40" w:rsidRDefault="00146A40" w:rsidP="00146A40">
      <w:pPr>
        <w:pStyle w:val="p1"/>
        <w:tabs>
          <w:tab w:val="clear" w:pos="1191"/>
        </w:tabs>
        <w:ind w:left="284"/>
      </w:pPr>
      <w:r>
        <w:t>Tarefa 6.22</w:t>
      </w:r>
    </w:p>
    <w:p w:rsidR="00146A40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/*Mostrar nome de departamento e de empregado para os empregados que traballan nalgún</w:t>
      </w:r>
    </w:p>
    <w:p w:rsidR="00146A40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departamento que dependa do centro 'SEDE CENTRAL'. Os datos mostraranse ordenados por</w:t>
      </w:r>
    </w:p>
    <w:p w:rsidR="00146A40" w:rsidRPr="00AF066F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nome de 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departamento e nome de empregado.*/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.de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.de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pNumero</w:t>
      </w:r>
    </w:p>
    <w:p w:rsidR="00146A40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.de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pCentro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cenNumero </w:t>
      </w:r>
    </w:p>
    <w:p w:rsidR="00146A40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Centro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cenNome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like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67AD27"/>
          <w:sz w:val="16"/>
          <w:szCs w:val="16"/>
          <w:highlight w:val="white"/>
        </w:rPr>
        <w:t>'%SEDE CENTRAL%'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146A40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.de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pNome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pNome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46A40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146A40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146A40" w:rsidRDefault="00146A40" w:rsidP="00146A40">
      <w:pPr>
        <w:pStyle w:val="p1"/>
        <w:tabs>
          <w:tab w:val="clear" w:pos="1191"/>
        </w:tabs>
        <w:ind w:left="284"/>
      </w:pPr>
      <w:r>
        <w:lastRenderedPageBreak/>
        <w:t>Tarefa 6.23</w:t>
      </w:r>
    </w:p>
    <w:p w:rsidR="00146A40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/*Mostrar número de departamento, número de empregados e suma dos salarios, comisións e</w:t>
      </w:r>
    </w:p>
    <w:p w:rsidR="00146A40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fillos, para os depar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tamentos nos que existe algún empregado cun salario base mensua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l</w:t>
      </w:r>
    </w:p>
    <w:p w:rsidR="00146A40" w:rsidRPr="00AF066F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ma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ior de 2000 eu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ros.*/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empDepartamento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Empregados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Salarios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ifnull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empComision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Comisions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empFillos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Fillos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distinct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2000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146A40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36391" w:rsidRDefault="00F36391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146A40" w:rsidRDefault="00146A40" w:rsidP="00146A40">
      <w:pPr>
        <w:pStyle w:val="p1"/>
        <w:tabs>
          <w:tab w:val="clear" w:pos="1191"/>
        </w:tabs>
        <w:ind w:left="284"/>
      </w:pPr>
      <w:r>
        <w:t xml:space="preserve">Tarefa </w:t>
      </w:r>
      <w:r w:rsidR="00F36391">
        <w:t>6.24</w:t>
      </w:r>
    </w:p>
    <w:p w:rsidR="00146A40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/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*Mostrar o nome de todos os directores de departamento ordenados polo número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de</w:t>
      </w:r>
    </w:p>
    <w:p w:rsidR="00146A40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de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partamento.*/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#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Con subconsultas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empDepartamento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Director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empregado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empNumero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depDirector 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der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#Sen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subconsultas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em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pDepartamento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Director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empregado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departamento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pNumero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.de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pDirector</w:t>
      </w:r>
    </w:p>
    <w:p w:rsidR="00146A40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36391" w:rsidRDefault="00F36391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F36391" w:rsidRPr="001E77EA" w:rsidRDefault="00F36391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146A40" w:rsidRDefault="00146A40" w:rsidP="00146A40">
      <w:pPr>
        <w:pStyle w:val="p1"/>
        <w:tabs>
          <w:tab w:val="clear" w:pos="1191"/>
        </w:tabs>
        <w:ind w:left="284"/>
      </w:pPr>
      <w:r>
        <w:t xml:space="preserve">Tarefa </w:t>
      </w:r>
      <w:r w:rsidR="00F36391">
        <w:t>6.25</w:t>
      </w:r>
    </w:p>
    <w:p w:rsidR="00146A40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/*Mostrar os nomes dos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directores de departamentos que de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penden dun centro de traballo</w:t>
      </w:r>
    </w:p>
    <w:p w:rsidR="00146A40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que ten un nome que empeza pola letra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'S'.*/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#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Con subconsultas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empDepartamento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Director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empregado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empNumero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depDirector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depCentro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cenNumero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centro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cenNome 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like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67AD27"/>
          <w:sz w:val="16"/>
          <w:szCs w:val="16"/>
          <w:highlight w:val="white"/>
        </w:rPr>
        <w:t>'S%'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#Sen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subconsultas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pDepartamento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Director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pNumero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.de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pDirector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centro</w:t>
      </w:r>
      <w:r w:rsidRPr="002321A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.de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pCentro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ce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.ce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nNumero</w:t>
      </w:r>
    </w:p>
    <w:p w:rsidR="00146A40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.ce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like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67AD27"/>
          <w:sz w:val="16"/>
          <w:szCs w:val="16"/>
          <w:highlight w:val="white"/>
        </w:rPr>
        <w:t>'S%'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36391" w:rsidRDefault="00F36391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F36391" w:rsidRDefault="00F36391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F36391" w:rsidRDefault="00F36391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F36391" w:rsidRDefault="00F36391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F36391" w:rsidRDefault="00F36391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F36391" w:rsidRDefault="00F36391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F36391" w:rsidRDefault="00F36391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F36391" w:rsidRDefault="00F36391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146A40" w:rsidRDefault="00146A40" w:rsidP="00146A40">
      <w:pPr>
        <w:pStyle w:val="p1"/>
        <w:tabs>
          <w:tab w:val="clear" w:pos="1191"/>
        </w:tabs>
        <w:ind w:left="284"/>
      </w:pPr>
      <w:r>
        <w:lastRenderedPageBreak/>
        <w:t xml:space="preserve">Tarefa </w:t>
      </w:r>
      <w:r w:rsidR="00F36391">
        <w:t>6.26</w:t>
      </w:r>
    </w:p>
    <w:p w:rsidR="00146A40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/*A empresa decide gratificar aos directores en func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ións incrementando o seu salario</w:t>
      </w:r>
    </w:p>
    <w:p w:rsidR="00146A40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base un 5%. Mostrar ordenados alfabeticamente, os nomes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destes empregados, o seu</w:t>
      </w:r>
    </w:p>
    <w:p w:rsidR="00146A40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salario, a gratifica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ción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que lle corresponde, e o salario final que resulta de </w:t>
      </w:r>
    </w:p>
    <w:p w:rsidR="00146A40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sumarlle a nova gratificación ao salario.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*/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#Con subconsultas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empSalario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Salario_base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0.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Gratificacion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46A40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0.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Salario_base_final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empNumero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depDirector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deptipoDirector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67AD27"/>
          <w:sz w:val="16"/>
          <w:szCs w:val="16"/>
          <w:highlight w:val="white"/>
        </w:rPr>
        <w:t>'F'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empNome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#Sen subconsultas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pSalario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Salario_base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0.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Gratificacion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0.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Salario_base_final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pNumero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.de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pDirector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de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.de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ptipoDirector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67AD27"/>
          <w:sz w:val="16"/>
          <w:szCs w:val="16"/>
          <w:highlight w:val="white"/>
        </w:rPr>
        <w:t>'F'</w:t>
      </w:r>
    </w:p>
    <w:p w:rsidR="00146A40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pNome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36391" w:rsidRDefault="00F36391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F36391" w:rsidRPr="001E77EA" w:rsidRDefault="00F36391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146A40" w:rsidRDefault="00146A40" w:rsidP="00146A40">
      <w:pPr>
        <w:pStyle w:val="p1"/>
        <w:tabs>
          <w:tab w:val="clear" w:pos="1191"/>
        </w:tabs>
        <w:ind w:left="284"/>
      </w:pPr>
      <w:r>
        <w:t xml:space="preserve">Tarefa </w:t>
      </w:r>
      <w:r w:rsidR="00F36391">
        <w:t>6.27</w:t>
      </w:r>
    </w:p>
    <w:p w:rsidR="00146A40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/*Mostrar nome e salario dos empregados co salario base maior cá media dos soldos</w:t>
      </w:r>
    </w:p>
    <w:p w:rsidR="00146A40" w:rsidRPr="00AF066F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dos directores que están en funcións.*/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empSalario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empSalario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avg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empNumero 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depDirector 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deptipoDirector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67AD27"/>
          <w:sz w:val="16"/>
          <w:szCs w:val="16"/>
          <w:highlight w:val="white"/>
        </w:rPr>
        <w:t>'F'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</w:p>
    <w:p w:rsidR="00146A40" w:rsidRDefault="00146A40" w:rsidP="00146A40">
      <w:pPr>
        <w:pStyle w:val="p1"/>
        <w:tabs>
          <w:tab w:val="clear" w:pos="1191"/>
        </w:tabs>
        <w:ind w:left="284"/>
      </w:pPr>
      <w:r>
        <w:t xml:space="preserve">Tarefa </w:t>
      </w:r>
      <w:r w:rsidR="00F36391">
        <w:t>6.28</w:t>
      </w:r>
    </w:p>
    <w:p w:rsidR="00146A40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/*Mostrar nome e salario+comisións dos empregados d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o centro 'RELACIÓN CON CLIENTES'</w:t>
      </w:r>
    </w:p>
    <w:p w:rsidR="00146A40" w:rsidRPr="001E77EA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que gañan máis de 1500 euros entre salario e comisió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ns</w:t>
      </w:r>
      <w:r>
        <w:rPr>
          <w:rFonts w:ascii="Courier New" w:hAnsi="Courier New" w:cs="Courier New"/>
          <w:color w:val="C0C0C0"/>
          <w:sz w:val="16"/>
          <w:szCs w:val="16"/>
        </w:rPr>
        <w:t>.</w:t>
      </w:r>
    </w:p>
    <w:p w:rsidR="00146A40" w:rsidRPr="00AF066F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*/</w:t>
      </w:r>
    </w:p>
    <w:p w:rsidR="00146A40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ifnull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empComision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depNumero</w:t>
      </w:r>
    </w:p>
    <w:p w:rsidR="00146A40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ifnull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empComision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1500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depCentro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cenNumero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centro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cenNome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67AD27"/>
          <w:sz w:val="16"/>
          <w:szCs w:val="16"/>
          <w:highlight w:val="white"/>
        </w:rPr>
        <w:t>'RELACION CON CLIENTES'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146A40" w:rsidRDefault="00146A40" w:rsidP="00146A40">
      <w:pPr>
        <w:pStyle w:val="p1"/>
        <w:tabs>
          <w:tab w:val="clear" w:pos="1191"/>
        </w:tabs>
        <w:ind w:left="284"/>
        <w:rPr>
          <w:rFonts w:ascii="Courier New" w:hAnsi="Courier New" w:cs="Courier New"/>
          <w:b/>
          <w:bCs/>
          <w:sz w:val="16"/>
          <w:szCs w:val="16"/>
          <w:highlight w:val="white"/>
        </w:rPr>
      </w:pPr>
      <w:r>
        <w:t xml:space="preserve">Tarefa </w:t>
      </w:r>
      <w:r w:rsidR="00F36391">
        <w:t>6.29</w:t>
      </w:r>
    </w:p>
    <w:p w:rsidR="00146A40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/*Mostrar os nomes dos empregados que traballan no mesmo departamento que Lavinia Sanz</w:t>
      </w:r>
    </w:p>
    <w:p w:rsidR="00146A40" w:rsidRPr="001E77EA" w:rsidRDefault="00146A40" w:rsidP="00146A40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ou Cesar Pons. */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empDepartamento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distinct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146A40" w:rsidRPr="001E77EA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67AD27"/>
          <w:sz w:val="16"/>
          <w:szCs w:val="16"/>
          <w:highlight w:val="white"/>
        </w:rPr>
        <w:t>'PONS, CESAR'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67AD27"/>
          <w:sz w:val="16"/>
          <w:szCs w:val="16"/>
          <w:highlight w:val="white"/>
        </w:rPr>
        <w:t>'SANZ, LAVINIA'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</w:p>
    <w:p w:rsidR="00146A40" w:rsidRDefault="00146A40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F36391" w:rsidRDefault="00F36391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F36391" w:rsidRDefault="00F36391" w:rsidP="00146A40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F36391" w:rsidRDefault="00F36391" w:rsidP="00F36391">
      <w:pPr>
        <w:pStyle w:val="p1"/>
        <w:tabs>
          <w:tab w:val="clear" w:pos="1191"/>
        </w:tabs>
        <w:ind w:left="284"/>
      </w:pPr>
      <w:r>
        <w:lastRenderedPageBreak/>
        <w:t>Tarefa 6.30</w:t>
      </w:r>
    </w:p>
    <w:p w:rsidR="00F36391" w:rsidRPr="002D2BF0" w:rsidRDefault="00F36391" w:rsidP="00F36391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F36391" w:rsidRPr="002D2BF0" w:rsidRDefault="00F36391" w:rsidP="00F36391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Mostrar a lista de artigos cun prezo de venta maior có prezo de venta do artigo </w:t>
      </w:r>
    </w:p>
    <w:p w:rsidR="00F36391" w:rsidRPr="002D2BF0" w:rsidRDefault="00F36391" w:rsidP="00F36391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máis barato de cor negra, utilizando unha consulta de existencia</w:t>
      </w:r>
    </w:p>
    <w:p w:rsidR="00F36391" w:rsidRPr="002D2BF0" w:rsidRDefault="00F36391" w:rsidP="00F36391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F36391" w:rsidRPr="00A93F52" w:rsidRDefault="00F36391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</w:p>
    <w:p w:rsidR="00F36391" w:rsidRPr="00A93F52" w:rsidRDefault="00F36391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</w:p>
    <w:p w:rsidR="00F36391" w:rsidRPr="00A93F52" w:rsidRDefault="00F36391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art_color</w:t>
      </w:r>
    </w:p>
    <w:p w:rsidR="00F36391" w:rsidRPr="00A93F52" w:rsidRDefault="00F36391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2</w:t>
      </w:r>
    </w:p>
    <w:p w:rsidR="00F36391" w:rsidRDefault="00F36391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art_color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93F52">
        <w:rPr>
          <w:rFonts w:ascii="Courier New" w:hAnsi="Courier New" w:cs="Courier New"/>
          <w:color w:val="804040"/>
          <w:sz w:val="16"/>
          <w:szCs w:val="16"/>
          <w:highlight w:val="white"/>
        </w:rPr>
        <w:t>"negro"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art_pv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2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art_pv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36391" w:rsidRDefault="00F36391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22ADF" w:rsidRPr="00A93F52" w:rsidRDefault="00622ADF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F36391" w:rsidRDefault="00F36391" w:rsidP="00F36391">
      <w:pPr>
        <w:pStyle w:val="p1"/>
        <w:tabs>
          <w:tab w:val="clear" w:pos="1191"/>
        </w:tabs>
        <w:ind w:left="284"/>
      </w:pPr>
      <w:r>
        <w:t>Tarefa 6.31</w:t>
      </w:r>
    </w:p>
    <w:p w:rsidR="00F36391" w:rsidRPr="002D2BF0" w:rsidRDefault="00F36391" w:rsidP="00F36391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F36391" w:rsidRPr="002D2BF0" w:rsidRDefault="00F36391" w:rsidP="00F36391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Mostrar o nome dos artigos de cor negra que teñan algunha venta de máis de 5 unidades</w:t>
      </w:r>
    </w:p>
    <w:p w:rsidR="00F36391" w:rsidRDefault="00F36391" w:rsidP="00F36391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F36391" w:rsidRPr="00C72B92" w:rsidRDefault="00F36391" w:rsidP="00F36391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C72B92">
        <w:rPr>
          <w:rFonts w:ascii="Courier New" w:hAnsi="Courier New" w:cs="Courier New"/>
          <w:color w:val="C0C0C0"/>
          <w:sz w:val="16"/>
          <w:szCs w:val="16"/>
          <w:highlight w:val="white"/>
        </w:rPr>
        <w:t>#Sen utilizar join</w:t>
      </w:r>
    </w:p>
    <w:p w:rsidR="00F36391" w:rsidRPr="00A93F52" w:rsidRDefault="00F36391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art_codigo 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36391" w:rsidRPr="00A93F52" w:rsidRDefault="00F36391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art_nome  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Articulo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36391" w:rsidRPr="00A93F52" w:rsidRDefault="00F36391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art_color  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Color</w:t>
      </w:r>
    </w:p>
    <w:p w:rsidR="00F36391" w:rsidRPr="00A93F52" w:rsidRDefault="00F36391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artigos</w:t>
      </w:r>
    </w:p>
    <w:p w:rsidR="00F36391" w:rsidRPr="00A93F52" w:rsidRDefault="00F36391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art_color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color w:val="804040"/>
          <w:sz w:val="16"/>
          <w:szCs w:val="16"/>
          <w:highlight w:val="white"/>
        </w:rPr>
        <w:t>"NEGRO"</w:t>
      </w:r>
    </w:p>
    <w:p w:rsidR="00F36391" w:rsidRPr="00A93F52" w:rsidRDefault="00F36391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dev_artigo</w:t>
      </w:r>
    </w:p>
    <w:p w:rsidR="00F36391" w:rsidRPr="00A93F52" w:rsidRDefault="00F36391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</w:t>
      </w:r>
    </w:p>
    <w:p w:rsidR="00F36391" w:rsidRPr="00B01FF8" w:rsidRDefault="00F36391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FF8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dev_artigo 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art_codigo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dev_cantidade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36391" w:rsidRPr="00C72B92" w:rsidRDefault="00F36391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C72B92">
        <w:rPr>
          <w:rFonts w:ascii="Courier New" w:hAnsi="Courier New" w:cs="Courier New"/>
          <w:color w:val="C0C0C0"/>
          <w:sz w:val="16"/>
          <w:szCs w:val="16"/>
          <w:highlight w:val="white"/>
        </w:rPr>
        <w:t>#Utilizando join</w:t>
      </w:r>
    </w:p>
    <w:p w:rsidR="00F36391" w:rsidRPr="00A93F52" w:rsidRDefault="00F36391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distinct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.ar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t_codigo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36391" w:rsidRPr="00A93F52" w:rsidRDefault="00F36391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.ar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t_nome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Articulo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36391" w:rsidRPr="00A93F52" w:rsidRDefault="00F36391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.ar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t_color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Color</w:t>
      </w:r>
    </w:p>
    <w:p w:rsidR="00F36391" w:rsidRPr="00A93F52" w:rsidRDefault="00F36391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artigos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v.d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ev_artigo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.ar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t_codigo</w:t>
      </w:r>
    </w:p>
    <w:p w:rsidR="00F36391" w:rsidRDefault="00F36391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ar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.ar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t_color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93F52">
        <w:rPr>
          <w:rFonts w:ascii="Courier New" w:hAnsi="Courier New" w:cs="Courier New"/>
          <w:color w:val="804040"/>
          <w:sz w:val="16"/>
          <w:szCs w:val="16"/>
          <w:highlight w:val="white"/>
        </w:rPr>
        <w:t>"NEGRO"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v.d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ev_cantidade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36391" w:rsidRDefault="00F36391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22ADF" w:rsidRPr="00A93F52" w:rsidRDefault="00622ADF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F36391" w:rsidRDefault="00F36391" w:rsidP="00F36391">
      <w:pPr>
        <w:pStyle w:val="p1"/>
        <w:tabs>
          <w:tab w:val="clear" w:pos="1191"/>
        </w:tabs>
        <w:ind w:left="284"/>
      </w:pPr>
      <w:r>
        <w:t>Tarefa 6.32</w:t>
      </w:r>
    </w:p>
    <w:p w:rsidR="00F36391" w:rsidRPr="002D2BF0" w:rsidRDefault="00F36391" w:rsidP="00F36391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F36391" w:rsidRPr="002D2BF0" w:rsidRDefault="00F36391" w:rsidP="00F36391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Mostrar nome e apelidos dos clientes que non fixeron ningunha compra.</w:t>
      </w:r>
    </w:p>
    <w:p w:rsidR="00F36391" w:rsidRPr="000D54FC" w:rsidRDefault="00F36391" w:rsidP="00F36391">
      <w:pPr>
        <w:tabs>
          <w:tab w:val="clear" w:pos="851"/>
        </w:tabs>
        <w:spacing w:before="0"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F36391" w:rsidRPr="000D54FC" w:rsidRDefault="00F36391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clt_nome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36391" w:rsidRPr="000D54FC" w:rsidRDefault="00F36391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clt_apelidos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Apelidos</w:t>
      </w:r>
    </w:p>
    <w:p w:rsidR="00F36391" w:rsidRPr="000D54FC" w:rsidRDefault="00F36391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:rsidR="00F36391" w:rsidRPr="000D54FC" w:rsidRDefault="00F36391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ven_cliente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clt_id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36391" w:rsidRDefault="00F36391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/*outra forma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alternativa</w:t>
      </w:r>
      <w:r w:rsidRPr="000D54FC">
        <w:rPr>
          <w:rFonts w:ascii="Courier New" w:hAnsi="Courier New" w:cs="Courier New"/>
          <w:color w:val="C0C0C0"/>
          <w:sz w:val="16"/>
          <w:szCs w:val="16"/>
          <w:highlight w:val="white"/>
        </w:rPr>
        <w:t>*/</w:t>
      </w:r>
    </w:p>
    <w:p w:rsidR="00F36391" w:rsidRPr="000D54FC" w:rsidRDefault="00F36391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clt_nome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36391" w:rsidRPr="000D54FC" w:rsidRDefault="00F36391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clt_apelidos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Apelidos</w:t>
      </w:r>
    </w:p>
    <w:p w:rsidR="00F36391" w:rsidRPr="000D54FC" w:rsidRDefault="00F36391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321A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:rsidR="00F36391" w:rsidRDefault="00F36391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ven_cliente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36391" w:rsidRDefault="00F36391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F36391" w:rsidRDefault="00F36391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F36391" w:rsidRDefault="00F36391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F36391" w:rsidRDefault="00F36391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F36391" w:rsidRDefault="00F36391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F36391" w:rsidRDefault="00F36391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F36391" w:rsidRDefault="00F36391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F36391" w:rsidRDefault="00F36391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F36391" w:rsidRDefault="00F36391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F36391" w:rsidRDefault="00F36391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F36391" w:rsidRDefault="00F36391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F36391" w:rsidRDefault="00F36391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F36391" w:rsidRDefault="00F36391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F36391" w:rsidRDefault="00F36391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F36391" w:rsidRDefault="00F36391" w:rsidP="00F36391">
      <w:pPr>
        <w:pStyle w:val="p1"/>
        <w:tabs>
          <w:tab w:val="clear" w:pos="1191"/>
        </w:tabs>
        <w:ind w:left="284"/>
      </w:pPr>
      <w:r>
        <w:lastRenderedPageBreak/>
        <w:t>Tarefa 6.33</w:t>
      </w:r>
    </w:p>
    <w:p w:rsidR="00F36391" w:rsidRPr="002D2BF0" w:rsidRDefault="00F36391" w:rsidP="00F36391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F36391" w:rsidRPr="002D2BF0" w:rsidRDefault="00F36391" w:rsidP="00F36391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Mostrar información resumo das vendas para cada tenda. </w:t>
      </w:r>
    </w:p>
    <w:p w:rsidR="00F36391" w:rsidRPr="002D2BF0" w:rsidRDefault="00F36391" w:rsidP="00F36391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A información que se debe mostrar é:</w:t>
      </w:r>
    </w:p>
    <w:p w:rsidR="00F36391" w:rsidRPr="002D2BF0" w:rsidRDefault="00F36391" w:rsidP="00F36391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Código da tenda, poboación da tenda, data de cada venda (só a data sen hora), </w:t>
      </w:r>
    </w:p>
    <w:p w:rsidR="00F36391" w:rsidRPr="002D2BF0" w:rsidRDefault="00F36391" w:rsidP="00F36391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suma dos importes das vendas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na data, </w:t>
      </w: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con 2 decimais </w:t>
      </w:r>
    </w:p>
    <w:p w:rsidR="00F36391" w:rsidRPr="002D2BF0" w:rsidRDefault="00F36391" w:rsidP="00F36391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(cantidade vendida por prezo unitario menos desconto) e</w:t>
      </w:r>
    </w:p>
    <w:p w:rsidR="00F36391" w:rsidRPr="002D2BF0" w:rsidRDefault="00F36391" w:rsidP="00F36391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acumulado dos im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portes das vendas feitas na tenda ata esa</w:t>
      </w: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data,</w:t>
      </w: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2 decimais.</w:t>
      </w:r>
    </w:p>
    <w:p w:rsidR="00F36391" w:rsidRPr="00D2406A" w:rsidRDefault="00F36391" w:rsidP="00F36391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F36391" w:rsidRPr="00D2406A" w:rsidRDefault="00F36391" w:rsidP="00F36391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tda_id 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36391" w:rsidRPr="00D2406A" w:rsidRDefault="00F36391" w:rsidP="00F36391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te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tda_poboacion 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Poboacion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36391" w:rsidRPr="00D2406A" w:rsidRDefault="00F36391" w:rsidP="00F36391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ve1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Data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F36391" w:rsidRDefault="00F36391" w:rsidP="00F36391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dv1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dev_prezo_unitario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dv1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dev_cantidade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*(</w:t>
      </w:r>
      <w:r w:rsidRPr="00D2406A">
        <w:rPr>
          <w:rFonts w:ascii="Courier New" w:hAnsi="Courier New" w:cs="Courier New"/>
          <w:color w:val="FF8000"/>
          <w:sz w:val="16"/>
          <w:szCs w:val="16"/>
          <w:highlight w:val="white"/>
        </w:rPr>
        <w:t>1-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dv1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dev_desconto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</w:t>
      </w:r>
      <w:r w:rsidRPr="00D2406A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)),</w:t>
      </w:r>
      <w:r w:rsidRPr="00D2406A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F36391" w:rsidRPr="00D2406A" w:rsidRDefault="00F36391" w:rsidP="00F36391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36391" w:rsidRDefault="00F36391" w:rsidP="00F36391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dv2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dev_prezo_unitario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dv2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dev_cantidade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</w:p>
    <w:p w:rsidR="00F36391" w:rsidRPr="00D2406A" w:rsidRDefault="00F36391" w:rsidP="00F36391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2406A">
        <w:rPr>
          <w:rFonts w:ascii="Courier New" w:hAnsi="Courier New" w:cs="Courier New"/>
          <w:color w:val="FF8000"/>
          <w:sz w:val="16"/>
          <w:szCs w:val="16"/>
          <w:highlight w:val="white"/>
        </w:rPr>
        <w:t>1-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dv2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dev_desconto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</w:t>
      </w:r>
      <w:r w:rsidRPr="00D2406A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)),</w:t>
      </w:r>
      <w:r w:rsidRPr="00D2406A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F36391" w:rsidRPr="00D2406A" w:rsidRDefault="00F36391" w:rsidP="00F36391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 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dv2 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ve2 </w:t>
      </w:r>
    </w:p>
    <w:p w:rsidR="00F36391" w:rsidRPr="00D2406A" w:rsidRDefault="00F36391" w:rsidP="00F36391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dv2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dev_venda 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ve2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ven_id</w:t>
      </w:r>
    </w:p>
    <w:p w:rsidR="00F36391" w:rsidRDefault="00F36391" w:rsidP="00F36391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ve1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ven_tenda 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ve2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ven_tenda 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ve2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)&lt;=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ve1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</w:p>
    <w:p w:rsidR="00F36391" w:rsidRPr="00D2406A" w:rsidRDefault="00F36391" w:rsidP="00F36391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Acumulado    </w:t>
      </w:r>
    </w:p>
    <w:p w:rsidR="00F36391" w:rsidRPr="00D2406A" w:rsidRDefault="00F36391" w:rsidP="00F36391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 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dv1 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ve1 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dv1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dev_venda 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ve1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ven_id</w:t>
      </w:r>
    </w:p>
    <w:p w:rsidR="00F36391" w:rsidRPr="00D2406A" w:rsidRDefault="00F36391" w:rsidP="00F36391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tendas 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 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tda_id 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ve1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ven_tenda</w:t>
      </w:r>
    </w:p>
    <w:p w:rsidR="00F36391" w:rsidRDefault="00F36391" w:rsidP="00F36391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tda_id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ve1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AB0374" w:rsidRPr="00D2406A" w:rsidRDefault="00AB0374" w:rsidP="00F36391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F36391" w:rsidRDefault="00F36391" w:rsidP="00F36391">
      <w:pPr>
        <w:pStyle w:val="p1"/>
        <w:tabs>
          <w:tab w:val="clear" w:pos="1191"/>
        </w:tabs>
        <w:ind w:left="284"/>
      </w:pPr>
      <w:r>
        <w:t>Tarefa 6.34</w:t>
      </w:r>
    </w:p>
    <w:p w:rsidR="00F36391" w:rsidRDefault="00F36391" w:rsidP="00F36391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Seleccionar o número de departamento, a media dos salarios do departamento, e o</w:t>
      </w:r>
    </w:p>
    <w:p w:rsidR="00F36391" w:rsidRDefault="00F36391" w:rsidP="00F36391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salario medio de todos os empregados da empresa, para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os departamento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s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que teñen un</w:t>
      </w:r>
    </w:p>
    <w:p w:rsidR="00F36391" w:rsidRPr="00AC55F5" w:rsidRDefault="00F36391" w:rsidP="00F36391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salario medio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maior que 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o salario medio de todos os empregados da empresa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. 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*/</w:t>
      </w:r>
    </w:p>
    <w:p w:rsidR="00F36391" w:rsidRPr="001E77EA" w:rsidRDefault="00F36391" w:rsidP="00F36391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empDepartamento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36391" w:rsidRPr="001E77EA" w:rsidRDefault="00F36391" w:rsidP="00F36391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avg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Media_departamento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36391" w:rsidRPr="001E77EA" w:rsidRDefault="00F36391" w:rsidP="00F36391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avg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Media_empregados</w:t>
      </w:r>
    </w:p>
    <w:p w:rsidR="00F36391" w:rsidRPr="001E77EA" w:rsidRDefault="00F36391" w:rsidP="00F36391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F36391" w:rsidRPr="001E77EA" w:rsidRDefault="00F36391" w:rsidP="00F36391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</w:p>
    <w:p w:rsidR="00F36391" w:rsidRDefault="00F36391" w:rsidP="00F36391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having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avg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)&gt;(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avg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AB0374" w:rsidRDefault="00AB0374" w:rsidP="00F36391">
      <w:pPr>
        <w:spacing w:after="0"/>
        <w:ind w:left="284"/>
      </w:pPr>
    </w:p>
    <w:p w:rsidR="00F36391" w:rsidRDefault="00F36391" w:rsidP="00F36391">
      <w:pPr>
        <w:pStyle w:val="p1"/>
        <w:tabs>
          <w:tab w:val="clear" w:pos="1191"/>
        </w:tabs>
        <w:ind w:left="284"/>
      </w:pPr>
      <w:r>
        <w:t xml:space="preserve">Tarefa </w:t>
      </w:r>
      <w:r w:rsidR="00AB0374">
        <w:t>6.35</w:t>
      </w:r>
    </w:p>
    <w:p w:rsidR="00F36391" w:rsidRDefault="00F36391" w:rsidP="00F36391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/*Mostrar o nome dos empregados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que non son directores, 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e a di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ferenza do soldo respecto</w:t>
      </w:r>
    </w:p>
    <w:p w:rsidR="00F36391" w:rsidRDefault="00F36391" w:rsidP="00F36391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ao em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pregado que menos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cobra. Ordenar o resultado de forma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descendente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pola diferenza e</w:t>
      </w:r>
    </w:p>
    <w:p w:rsidR="00F36391" w:rsidRDefault="00F36391" w:rsidP="00F36391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ascendente polo</w:t>
      </w:r>
    </w:p>
    <w:p w:rsidR="00F36391" w:rsidRPr="001E77EA" w:rsidRDefault="00F36391" w:rsidP="00F36391">
      <w:pPr>
        <w:spacing w:before="0"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nome.*/</w:t>
      </w:r>
    </w:p>
    <w:p w:rsidR="00F36391" w:rsidRPr="001E77EA" w:rsidRDefault="00F36391" w:rsidP="00F36391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36391" w:rsidRPr="001E77EA" w:rsidRDefault="00F36391" w:rsidP="00F36391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min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Diferenza</w:t>
      </w:r>
    </w:p>
    <w:p w:rsidR="00F36391" w:rsidRPr="001E77EA" w:rsidRDefault="00F36391" w:rsidP="00F36391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F36391" w:rsidRDefault="00F36391" w:rsidP="00F36391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empNumero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depDirector</w:t>
      </w:r>
    </w:p>
    <w:p w:rsidR="00F36391" w:rsidRDefault="00F36391" w:rsidP="00F36391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F36391" w:rsidRPr="001E77EA" w:rsidRDefault="00F36391" w:rsidP="00F36391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where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depDirector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is not null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F36391" w:rsidRPr="001E77EA" w:rsidRDefault="00F36391" w:rsidP="00F36391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Diferenza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desc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desc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36391" w:rsidRPr="00C83C30" w:rsidRDefault="00F36391" w:rsidP="00F36391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sectPr w:rsidR="00F36391" w:rsidRPr="00C83C30" w:rsidSect="009A13BD">
      <w:footerReference w:type="default" r:id="rId9"/>
      <w:endnotePr>
        <w:numFmt w:val="decimal"/>
      </w:endnotePr>
      <w:pgSz w:w="11905" w:h="16837" w:code="9"/>
      <w:pgMar w:top="1135" w:right="1134" w:bottom="567" w:left="1134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096" w:rsidRDefault="00E96096">
      <w:r>
        <w:separator/>
      </w:r>
    </w:p>
    <w:p w:rsidR="00E96096" w:rsidRDefault="00E96096"/>
  </w:endnote>
  <w:endnote w:type="continuationSeparator" w:id="1">
    <w:p w:rsidR="00E96096" w:rsidRDefault="00E96096">
      <w:r>
        <w:continuationSeparator/>
      </w:r>
    </w:p>
    <w:p w:rsidR="00E96096" w:rsidRDefault="00E9609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4600141"/>
      <w:docPartObj>
        <w:docPartGallery w:val="Page Numbers (Bottom of Page)"/>
        <w:docPartUnique/>
      </w:docPartObj>
    </w:sdtPr>
    <w:sdtContent>
      <w:p w:rsidR="00146A40" w:rsidRDefault="00146A40">
        <w:pPr>
          <w:pStyle w:val="Piedepgina"/>
          <w:jc w:val="right"/>
        </w:pPr>
        <w:fldSimple w:instr=" PAGE   \* MERGEFORMAT ">
          <w:r w:rsidR="00622ADF">
            <w:rPr>
              <w:noProof/>
            </w:rPr>
            <w:t>12</w:t>
          </w:r>
        </w:fldSimple>
      </w:p>
    </w:sdtContent>
  </w:sdt>
  <w:p w:rsidR="00146A40" w:rsidRDefault="00146A4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096" w:rsidRDefault="00E96096" w:rsidP="00B051E2">
      <w:pPr>
        <w:pStyle w:val="tx1"/>
      </w:pPr>
      <w:r>
        <w:separator/>
      </w:r>
    </w:p>
  </w:footnote>
  <w:footnote w:type="continuationSeparator" w:id="1">
    <w:p w:rsidR="00E96096" w:rsidRDefault="00E96096" w:rsidP="00B051E2">
      <w:pPr>
        <w:pStyle w:val="tx1"/>
      </w:pPr>
      <w:r>
        <w:continuationSeparator/>
      </w:r>
    </w:p>
    <w:p w:rsidR="00E96096" w:rsidRDefault="00E96096"/>
  </w:footnote>
  <w:footnote w:type="continuationNotice" w:id="2">
    <w:p w:rsidR="00E96096" w:rsidRDefault="00E96096" w:rsidP="00B051E2">
      <w:pPr>
        <w:pStyle w:val="tx1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2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3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4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1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6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6">
    <w:nsid w:val="0AB864FF"/>
    <w:multiLevelType w:val="multilevel"/>
    <w:tmpl w:val="9AF8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1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2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3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5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6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68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54854154"/>
    <w:multiLevelType w:val="multilevel"/>
    <w:tmpl w:val="E7BE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56A83C4D"/>
    <w:multiLevelType w:val="multilevel"/>
    <w:tmpl w:val="3D02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5DC93852"/>
    <w:multiLevelType w:val="multilevel"/>
    <w:tmpl w:val="AAD2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5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6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>
    <w:nsid w:val="79934B56"/>
    <w:multiLevelType w:val="multilevel"/>
    <w:tmpl w:val="DA1A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799A51B4"/>
    <w:multiLevelType w:val="multilevel"/>
    <w:tmpl w:val="472C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4"/>
  </w:num>
  <w:num w:numId="3">
    <w:abstractNumId w:val="57"/>
  </w:num>
  <w:num w:numId="4">
    <w:abstractNumId w:val="58"/>
  </w:num>
  <w:num w:numId="5">
    <w:abstractNumId w:val="74"/>
  </w:num>
  <w:num w:numId="6">
    <w:abstractNumId w:val="73"/>
  </w:num>
  <w:num w:numId="7">
    <w:abstractNumId w:val="66"/>
  </w:num>
  <w:num w:numId="8">
    <w:abstractNumId w:val="68"/>
  </w:num>
  <w:num w:numId="9">
    <w:abstractNumId w:val="75"/>
  </w:num>
  <w:num w:numId="10">
    <w:abstractNumId w:val="55"/>
  </w:num>
  <w:num w:numId="11">
    <w:abstractNumId w:val="69"/>
  </w:num>
  <w:num w:numId="12">
    <w:abstractNumId w:val="67"/>
  </w:num>
  <w:num w:numId="13">
    <w:abstractNumId w:val="63"/>
  </w:num>
  <w:num w:numId="14">
    <w:abstractNumId w:val="76"/>
  </w:num>
  <w:num w:numId="15">
    <w:abstractNumId w:val="65"/>
  </w:num>
  <w:num w:numId="16">
    <w:abstractNumId w:val="64"/>
  </w:num>
  <w:num w:numId="17">
    <w:abstractNumId w:val="60"/>
  </w:num>
  <w:num w:numId="18">
    <w:abstractNumId w:val="61"/>
  </w:num>
  <w:num w:numId="19">
    <w:abstractNumId w:val="3"/>
  </w:num>
  <w:num w:numId="20">
    <w:abstractNumId w:val="71"/>
  </w:num>
  <w:num w:numId="21">
    <w:abstractNumId w:val="77"/>
    <w:lvlOverride w:ilvl="0"/>
    <w:lvlOverride w:ilvl="1"/>
    <w:lvlOverride w:ilvl="2"/>
    <w:lvlOverride w:ilvl="3">
      <w:startOverride w:val="1"/>
    </w:lvlOverride>
  </w:num>
  <w:num w:numId="22">
    <w:abstractNumId w:val="78"/>
    <w:lvlOverride w:ilvl="0"/>
    <w:lvlOverride w:ilvl="1"/>
    <w:lvlOverride w:ilvl="2"/>
    <w:lvlOverride w:ilvl="3">
      <w:startOverride w:val="1"/>
    </w:lvlOverride>
  </w:num>
  <w:num w:numId="23">
    <w:abstractNumId w:val="72"/>
  </w:num>
  <w:num w:numId="24">
    <w:abstractNumId w:val="70"/>
  </w:num>
  <w:num w:numId="25">
    <w:abstractNumId w:val="66"/>
  </w:num>
  <w:num w:numId="26">
    <w:abstractNumId w:val="66"/>
  </w:num>
  <w:num w:numId="27">
    <w:abstractNumId w:val="66"/>
  </w:num>
  <w:num w:numId="28">
    <w:abstractNumId w:val="66"/>
  </w:num>
  <w:num w:numId="29">
    <w:abstractNumId w:val="66"/>
  </w:num>
  <w:num w:numId="30">
    <w:abstractNumId w:val="66"/>
  </w:num>
  <w:num w:numId="31">
    <w:abstractNumId w:val="66"/>
  </w:num>
  <w:num w:numId="32">
    <w:abstractNumId w:val="66"/>
  </w:num>
  <w:num w:numId="33">
    <w:abstractNumId w:val="66"/>
  </w:num>
  <w:num w:numId="34">
    <w:abstractNumId w:val="66"/>
  </w:num>
  <w:num w:numId="35">
    <w:abstractNumId w:val="66"/>
  </w:num>
  <w:num w:numId="36">
    <w:abstractNumId w:val="56"/>
  </w:num>
  <w:num w:numId="37">
    <w:abstractNumId w:val="56"/>
    <w:lvlOverride w:ilvl="0">
      <w:startOverride w:val="1"/>
    </w:lvlOverride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ttachedTemplate r:id="rId1"/>
  <w:stylePaneFormatFilter w:val="1001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  <w:footnote w:id="2"/>
  </w:footnotePr>
  <w:endnotePr>
    <w:numFmt w:val="decimal"/>
    <w:endnote w:id="0"/>
    <w:endnote w:id="1"/>
  </w:endnotePr>
  <w:compat/>
  <w:rsids>
    <w:rsidRoot w:val="00225443"/>
    <w:rsid w:val="0000306C"/>
    <w:rsid w:val="0000328F"/>
    <w:rsid w:val="00003DD2"/>
    <w:rsid w:val="000045D4"/>
    <w:rsid w:val="000047D1"/>
    <w:rsid w:val="00005465"/>
    <w:rsid w:val="00005A6D"/>
    <w:rsid w:val="00011030"/>
    <w:rsid w:val="0001116C"/>
    <w:rsid w:val="00012DC9"/>
    <w:rsid w:val="00013734"/>
    <w:rsid w:val="0001533D"/>
    <w:rsid w:val="0001556C"/>
    <w:rsid w:val="000164BA"/>
    <w:rsid w:val="00017618"/>
    <w:rsid w:val="000224DB"/>
    <w:rsid w:val="0002446C"/>
    <w:rsid w:val="00024D5C"/>
    <w:rsid w:val="00025A8B"/>
    <w:rsid w:val="00025BB6"/>
    <w:rsid w:val="000278C6"/>
    <w:rsid w:val="00027E58"/>
    <w:rsid w:val="00030AD6"/>
    <w:rsid w:val="00030CBD"/>
    <w:rsid w:val="00032D11"/>
    <w:rsid w:val="000330AB"/>
    <w:rsid w:val="000339B7"/>
    <w:rsid w:val="00034637"/>
    <w:rsid w:val="000407DD"/>
    <w:rsid w:val="00042006"/>
    <w:rsid w:val="00042044"/>
    <w:rsid w:val="00043607"/>
    <w:rsid w:val="000459A4"/>
    <w:rsid w:val="00045F6D"/>
    <w:rsid w:val="00046596"/>
    <w:rsid w:val="00046F95"/>
    <w:rsid w:val="00047636"/>
    <w:rsid w:val="00053953"/>
    <w:rsid w:val="00053DC4"/>
    <w:rsid w:val="000549B8"/>
    <w:rsid w:val="000562A9"/>
    <w:rsid w:val="000562B9"/>
    <w:rsid w:val="00057899"/>
    <w:rsid w:val="00060001"/>
    <w:rsid w:val="00060144"/>
    <w:rsid w:val="00060D14"/>
    <w:rsid w:val="00063FD8"/>
    <w:rsid w:val="0006695A"/>
    <w:rsid w:val="00066F0A"/>
    <w:rsid w:val="00066F75"/>
    <w:rsid w:val="0006785C"/>
    <w:rsid w:val="00071E82"/>
    <w:rsid w:val="000723E9"/>
    <w:rsid w:val="0007435B"/>
    <w:rsid w:val="00075884"/>
    <w:rsid w:val="00077433"/>
    <w:rsid w:val="00080CE6"/>
    <w:rsid w:val="00080D33"/>
    <w:rsid w:val="00093713"/>
    <w:rsid w:val="00096299"/>
    <w:rsid w:val="00096785"/>
    <w:rsid w:val="00096A89"/>
    <w:rsid w:val="0009733C"/>
    <w:rsid w:val="000973AF"/>
    <w:rsid w:val="00097AB7"/>
    <w:rsid w:val="00097B71"/>
    <w:rsid w:val="000A0608"/>
    <w:rsid w:val="000A0622"/>
    <w:rsid w:val="000A0623"/>
    <w:rsid w:val="000A0A11"/>
    <w:rsid w:val="000A0DC9"/>
    <w:rsid w:val="000A1879"/>
    <w:rsid w:val="000A1993"/>
    <w:rsid w:val="000A1C13"/>
    <w:rsid w:val="000A20BA"/>
    <w:rsid w:val="000A4129"/>
    <w:rsid w:val="000A443E"/>
    <w:rsid w:val="000A445B"/>
    <w:rsid w:val="000A4521"/>
    <w:rsid w:val="000A4731"/>
    <w:rsid w:val="000B1ACC"/>
    <w:rsid w:val="000B226B"/>
    <w:rsid w:val="000B2D0D"/>
    <w:rsid w:val="000B33F5"/>
    <w:rsid w:val="000B498F"/>
    <w:rsid w:val="000B78D0"/>
    <w:rsid w:val="000C0336"/>
    <w:rsid w:val="000C072C"/>
    <w:rsid w:val="000C0BB2"/>
    <w:rsid w:val="000C1331"/>
    <w:rsid w:val="000C1520"/>
    <w:rsid w:val="000C25CD"/>
    <w:rsid w:val="000C2EDB"/>
    <w:rsid w:val="000C69BE"/>
    <w:rsid w:val="000C7175"/>
    <w:rsid w:val="000C7D84"/>
    <w:rsid w:val="000C7EB5"/>
    <w:rsid w:val="000D0A77"/>
    <w:rsid w:val="000D16A2"/>
    <w:rsid w:val="000D2361"/>
    <w:rsid w:val="000D2799"/>
    <w:rsid w:val="000D2ADA"/>
    <w:rsid w:val="000D3BC3"/>
    <w:rsid w:val="000D5EF9"/>
    <w:rsid w:val="000D6B6C"/>
    <w:rsid w:val="000E0EC9"/>
    <w:rsid w:val="000E1617"/>
    <w:rsid w:val="000E34A6"/>
    <w:rsid w:val="000E3D8A"/>
    <w:rsid w:val="000E44AF"/>
    <w:rsid w:val="000E4FEB"/>
    <w:rsid w:val="000E5D40"/>
    <w:rsid w:val="000E68A2"/>
    <w:rsid w:val="000E73F1"/>
    <w:rsid w:val="000F0A59"/>
    <w:rsid w:val="000F0D7A"/>
    <w:rsid w:val="000F1917"/>
    <w:rsid w:val="000F2C33"/>
    <w:rsid w:val="000F2E84"/>
    <w:rsid w:val="000F36C8"/>
    <w:rsid w:val="000F3BA8"/>
    <w:rsid w:val="000F4594"/>
    <w:rsid w:val="000F4AC9"/>
    <w:rsid w:val="000F6F43"/>
    <w:rsid w:val="000F7BD7"/>
    <w:rsid w:val="00100B9F"/>
    <w:rsid w:val="00101312"/>
    <w:rsid w:val="00101DBB"/>
    <w:rsid w:val="00102569"/>
    <w:rsid w:val="0010276F"/>
    <w:rsid w:val="00103A2A"/>
    <w:rsid w:val="00103ABD"/>
    <w:rsid w:val="001053E0"/>
    <w:rsid w:val="00105D54"/>
    <w:rsid w:val="001060A9"/>
    <w:rsid w:val="0010623A"/>
    <w:rsid w:val="00110126"/>
    <w:rsid w:val="00110311"/>
    <w:rsid w:val="0011071E"/>
    <w:rsid w:val="0011077D"/>
    <w:rsid w:val="0011203C"/>
    <w:rsid w:val="0011295B"/>
    <w:rsid w:val="00116C6F"/>
    <w:rsid w:val="00117DE3"/>
    <w:rsid w:val="001221C3"/>
    <w:rsid w:val="00122559"/>
    <w:rsid w:val="0012303B"/>
    <w:rsid w:val="00125537"/>
    <w:rsid w:val="00126DEB"/>
    <w:rsid w:val="0012716B"/>
    <w:rsid w:val="00127680"/>
    <w:rsid w:val="00131FF1"/>
    <w:rsid w:val="00133DAF"/>
    <w:rsid w:val="0013540B"/>
    <w:rsid w:val="00135F1C"/>
    <w:rsid w:val="001409BA"/>
    <w:rsid w:val="0014101E"/>
    <w:rsid w:val="00141552"/>
    <w:rsid w:val="00142B2D"/>
    <w:rsid w:val="00142B71"/>
    <w:rsid w:val="001445F0"/>
    <w:rsid w:val="00144ABE"/>
    <w:rsid w:val="001468DF"/>
    <w:rsid w:val="00146A40"/>
    <w:rsid w:val="001472B5"/>
    <w:rsid w:val="00150548"/>
    <w:rsid w:val="00150B85"/>
    <w:rsid w:val="00150CC2"/>
    <w:rsid w:val="001513F4"/>
    <w:rsid w:val="0015466A"/>
    <w:rsid w:val="0015675F"/>
    <w:rsid w:val="0015761C"/>
    <w:rsid w:val="00157825"/>
    <w:rsid w:val="00160826"/>
    <w:rsid w:val="001614D8"/>
    <w:rsid w:val="001627BF"/>
    <w:rsid w:val="0016360A"/>
    <w:rsid w:val="00164557"/>
    <w:rsid w:val="0016543A"/>
    <w:rsid w:val="00165A88"/>
    <w:rsid w:val="00166FC3"/>
    <w:rsid w:val="0016769F"/>
    <w:rsid w:val="00170FB1"/>
    <w:rsid w:val="00171160"/>
    <w:rsid w:val="00173293"/>
    <w:rsid w:val="00176D10"/>
    <w:rsid w:val="00177191"/>
    <w:rsid w:val="001773F1"/>
    <w:rsid w:val="00180754"/>
    <w:rsid w:val="00181E99"/>
    <w:rsid w:val="001846F4"/>
    <w:rsid w:val="00184B45"/>
    <w:rsid w:val="00190678"/>
    <w:rsid w:val="00190A81"/>
    <w:rsid w:val="00191675"/>
    <w:rsid w:val="001941DE"/>
    <w:rsid w:val="0019491C"/>
    <w:rsid w:val="00195C13"/>
    <w:rsid w:val="00195F38"/>
    <w:rsid w:val="0019604E"/>
    <w:rsid w:val="001966D3"/>
    <w:rsid w:val="001A13AA"/>
    <w:rsid w:val="001A20AE"/>
    <w:rsid w:val="001A5A47"/>
    <w:rsid w:val="001A6F41"/>
    <w:rsid w:val="001B2123"/>
    <w:rsid w:val="001B21EF"/>
    <w:rsid w:val="001B237E"/>
    <w:rsid w:val="001B2405"/>
    <w:rsid w:val="001B4346"/>
    <w:rsid w:val="001B690D"/>
    <w:rsid w:val="001B7656"/>
    <w:rsid w:val="001C05AF"/>
    <w:rsid w:val="001C1290"/>
    <w:rsid w:val="001C14A7"/>
    <w:rsid w:val="001C3618"/>
    <w:rsid w:val="001C5991"/>
    <w:rsid w:val="001C5A81"/>
    <w:rsid w:val="001C78F9"/>
    <w:rsid w:val="001C7B91"/>
    <w:rsid w:val="001D0290"/>
    <w:rsid w:val="001D077A"/>
    <w:rsid w:val="001D4FF6"/>
    <w:rsid w:val="001E165A"/>
    <w:rsid w:val="001E1D82"/>
    <w:rsid w:val="001E31C6"/>
    <w:rsid w:val="001E3357"/>
    <w:rsid w:val="001E52B3"/>
    <w:rsid w:val="001E5395"/>
    <w:rsid w:val="001E6861"/>
    <w:rsid w:val="001F2385"/>
    <w:rsid w:val="001F5013"/>
    <w:rsid w:val="001F502C"/>
    <w:rsid w:val="001F6363"/>
    <w:rsid w:val="002021CB"/>
    <w:rsid w:val="00202979"/>
    <w:rsid w:val="00202FF7"/>
    <w:rsid w:val="0020332C"/>
    <w:rsid w:val="00204586"/>
    <w:rsid w:val="00205157"/>
    <w:rsid w:val="00206736"/>
    <w:rsid w:val="002100C3"/>
    <w:rsid w:val="002112F7"/>
    <w:rsid w:val="00211699"/>
    <w:rsid w:val="0021176E"/>
    <w:rsid w:val="002118F1"/>
    <w:rsid w:val="00212441"/>
    <w:rsid w:val="00212958"/>
    <w:rsid w:val="00212FD4"/>
    <w:rsid w:val="002143AC"/>
    <w:rsid w:val="00214B41"/>
    <w:rsid w:val="00214F98"/>
    <w:rsid w:val="00215762"/>
    <w:rsid w:val="002163BF"/>
    <w:rsid w:val="00217AEB"/>
    <w:rsid w:val="00220CC9"/>
    <w:rsid w:val="00221361"/>
    <w:rsid w:val="00224643"/>
    <w:rsid w:val="00225443"/>
    <w:rsid w:val="00226918"/>
    <w:rsid w:val="0023021E"/>
    <w:rsid w:val="00230B0E"/>
    <w:rsid w:val="0023191D"/>
    <w:rsid w:val="002319AC"/>
    <w:rsid w:val="0023365E"/>
    <w:rsid w:val="00235853"/>
    <w:rsid w:val="0023587B"/>
    <w:rsid w:val="00235EBF"/>
    <w:rsid w:val="0023677D"/>
    <w:rsid w:val="0023681D"/>
    <w:rsid w:val="00237025"/>
    <w:rsid w:val="002378F8"/>
    <w:rsid w:val="00241757"/>
    <w:rsid w:val="00241E70"/>
    <w:rsid w:val="00242850"/>
    <w:rsid w:val="00242AEC"/>
    <w:rsid w:val="00245E31"/>
    <w:rsid w:val="0025262C"/>
    <w:rsid w:val="0025453E"/>
    <w:rsid w:val="002547A8"/>
    <w:rsid w:val="00254DDE"/>
    <w:rsid w:val="002564E2"/>
    <w:rsid w:val="00256581"/>
    <w:rsid w:val="00260699"/>
    <w:rsid w:val="00260FE3"/>
    <w:rsid w:val="002614D5"/>
    <w:rsid w:val="002622B8"/>
    <w:rsid w:val="0026350F"/>
    <w:rsid w:val="00263D86"/>
    <w:rsid w:val="00264ABE"/>
    <w:rsid w:val="002650A2"/>
    <w:rsid w:val="00265248"/>
    <w:rsid w:val="0026593F"/>
    <w:rsid w:val="00270274"/>
    <w:rsid w:val="00270B87"/>
    <w:rsid w:val="0027105A"/>
    <w:rsid w:val="002717A2"/>
    <w:rsid w:val="002740C6"/>
    <w:rsid w:val="00274ED6"/>
    <w:rsid w:val="00274F63"/>
    <w:rsid w:val="00275BEE"/>
    <w:rsid w:val="00276A76"/>
    <w:rsid w:val="0027774F"/>
    <w:rsid w:val="0027795A"/>
    <w:rsid w:val="00280938"/>
    <w:rsid w:val="00281DB4"/>
    <w:rsid w:val="002826C2"/>
    <w:rsid w:val="0028332D"/>
    <w:rsid w:val="00283DA2"/>
    <w:rsid w:val="002854F4"/>
    <w:rsid w:val="002865F3"/>
    <w:rsid w:val="0028780A"/>
    <w:rsid w:val="0029112B"/>
    <w:rsid w:val="002921CA"/>
    <w:rsid w:val="002932D0"/>
    <w:rsid w:val="00294924"/>
    <w:rsid w:val="0029543E"/>
    <w:rsid w:val="0029587C"/>
    <w:rsid w:val="0029608C"/>
    <w:rsid w:val="002964A8"/>
    <w:rsid w:val="002974EF"/>
    <w:rsid w:val="00297F08"/>
    <w:rsid w:val="002A0269"/>
    <w:rsid w:val="002A1B9E"/>
    <w:rsid w:val="002A1F8D"/>
    <w:rsid w:val="002A273B"/>
    <w:rsid w:val="002A470D"/>
    <w:rsid w:val="002A4D0E"/>
    <w:rsid w:val="002A54F3"/>
    <w:rsid w:val="002A6D2C"/>
    <w:rsid w:val="002B03F6"/>
    <w:rsid w:val="002B0BA0"/>
    <w:rsid w:val="002B1256"/>
    <w:rsid w:val="002B2E29"/>
    <w:rsid w:val="002B3048"/>
    <w:rsid w:val="002B372D"/>
    <w:rsid w:val="002B5091"/>
    <w:rsid w:val="002B5A35"/>
    <w:rsid w:val="002B75A9"/>
    <w:rsid w:val="002B76E8"/>
    <w:rsid w:val="002C008B"/>
    <w:rsid w:val="002C0932"/>
    <w:rsid w:val="002C13FE"/>
    <w:rsid w:val="002C2562"/>
    <w:rsid w:val="002C3038"/>
    <w:rsid w:val="002C4196"/>
    <w:rsid w:val="002C4956"/>
    <w:rsid w:val="002C58DF"/>
    <w:rsid w:val="002C7016"/>
    <w:rsid w:val="002C737C"/>
    <w:rsid w:val="002D6403"/>
    <w:rsid w:val="002D7510"/>
    <w:rsid w:val="002D7574"/>
    <w:rsid w:val="002E0FB6"/>
    <w:rsid w:val="002E1DCA"/>
    <w:rsid w:val="002E2073"/>
    <w:rsid w:val="002E39C9"/>
    <w:rsid w:val="002E53CD"/>
    <w:rsid w:val="002F0329"/>
    <w:rsid w:val="002F0531"/>
    <w:rsid w:val="002F0C17"/>
    <w:rsid w:val="002F0C44"/>
    <w:rsid w:val="002F138F"/>
    <w:rsid w:val="002F2A50"/>
    <w:rsid w:val="002F3827"/>
    <w:rsid w:val="002F49FC"/>
    <w:rsid w:val="002F4E40"/>
    <w:rsid w:val="002F5150"/>
    <w:rsid w:val="002F61B1"/>
    <w:rsid w:val="002F6994"/>
    <w:rsid w:val="003012E9"/>
    <w:rsid w:val="00301593"/>
    <w:rsid w:val="00303612"/>
    <w:rsid w:val="00303AF4"/>
    <w:rsid w:val="00304634"/>
    <w:rsid w:val="00306B41"/>
    <w:rsid w:val="00306CE1"/>
    <w:rsid w:val="00306E5A"/>
    <w:rsid w:val="00310264"/>
    <w:rsid w:val="00310DA9"/>
    <w:rsid w:val="003130FC"/>
    <w:rsid w:val="0031332E"/>
    <w:rsid w:val="00313DCD"/>
    <w:rsid w:val="0031488F"/>
    <w:rsid w:val="0031551C"/>
    <w:rsid w:val="003156A9"/>
    <w:rsid w:val="003175C6"/>
    <w:rsid w:val="00317BB9"/>
    <w:rsid w:val="003204E9"/>
    <w:rsid w:val="00322E2D"/>
    <w:rsid w:val="003232FC"/>
    <w:rsid w:val="003254A8"/>
    <w:rsid w:val="003265BC"/>
    <w:rsid w:val="00326A7B"/>
    <w:rsid w:val="00330577"/>
    <w:rsid w:val="00330744"/>
    <w:rsid w:val="003332A7"/>
    <w:rsid w:val="00333FB4"/>
    <w:rsid w:val="0033501F"/>
    <w:rsid w:val="00335A92"/>
    <w:rsid w:val="00335F4C"/>
    <w:rsid w:val="00336419"/>
    <w:rsid w:val="00336A3E"/>
    <w:rsid w:val="003403EE"/>
    <w:rsid w:val="00340AE6"/>
    <w:rsid w:val="00340B07"/>
    <w:rsid w:val="0034180F"/>
    <w:rsid w:val="00341F34"/>
    <w:rsid w:val="00342F65"/>
    <w:rsid w:val="0034326C"/>
    <w:rsid w:val="00343F5E"/>
    <w:rsid w:val="003469B3"/>
    <w:rsid w:val="003505CB"/>
    <w:rsid w:val="00350981"/>
    <w:rsid w:val="00350A2F"/>
    <w:rsid w:val="00350F1E"/>
    <w:rsid w:val="00351C6A"/>
    <w:rsid w:val="00353791"/>
    <w:rsid w:val="003540F4"/>
    <w:rsid w:val="003554C7"/>
    <w:rsid w:val="0035562D"/>
    <w:rsid w:val="00356E7F"/>
    <w:rsid w:val="00362054"/>
    <w:rsid w:val="00362947"/>
    <w:rsid w:val="0036369F"/>
    <w:rsid w:val="0036566B"/>
    <w:rsid w:val="00367047"/>
    <w:rsid w:val="0037025D"/>
    <w:rsid w:val="0037034A"/>
    <w:rsid w:val="003711AE"/>
    <w:rsid w:val="00373A3B"/>
    <w:rsid w:val="00374A00"/>
    <w:rsid w:val="0037543E"/>
    <w:rsid w:val="00375BD5"/>
    <w:rsid w:val="003774DA"/>
    <w:rsid w:val="0038049B"/>
    <w:rsid w:val="00381649"/>
    <w:rsid w:val="00381E5A"/>
    <w:rsid w:val="0038288E"/>
    <w:rsid w:val="00382B86"/>
    <w:rsid w:val="00384A0C"/>
    <w:rsid w:val="003852E5"/>
    <w:rsid w:val="0038754B"/>
    <w:rsid w:val="00390738"/>
    <w:rsid w:val="003915CA"/>
    <w:rsid w:val="00392AF1"/>
    <w:rsid w:val="00392C51"/>
    <w:rsid w:val="00393A72"/>
    <w:rsid w:val="0039483E"/>
    <w:rsid w:val="003950A9"/>
    <w:rsid w:val="00395B87"/>
    <w:rsid w:val="00395C5D"/>
    <w:rsid w:val="00396ACF"/>
    <w:rsid w:val="00397C48"/>
    <w:rsid w:val="003A190C"/>
    <w:rsid w:val="003A27F9"/>
    <w:rsid w:val="003A2FFB"/>
    <w:rsid w:val="003A4196"/>
    <w:rsid w:val="003A472C"/>
    <w:rsid w:val="003A50BE"/>
    <w:rsid w:val="003A56CB"/>
    <w:rsid w:val="003A57BD"/>
    <w:rsid w:val="003A5A43"/>
    <w:rsid w:val="003A6A52"/>
    <w:rsid w:val="003A731E"/>
    <w:rsid w:val="003A7F71"/>
    <w:rsid w:val="003B15DC"/>
    <w:rsid w:val="003B2B4D"/>
    <w:rsid w:val="003B5821"/>
    <w:rsid w:val="003B6200"/>
    <w:rsid w:val="003B7861"/>
    <w:rsid w:val="003B79B9"/>
    <w:rsid w:val="003C1AF7"/>
    <w:rsid w:val="003C1DAB"/>
    <w:rsid w:val="003C2E07"/>
    <w:rsid w:val="003C325B"/>
    <w:rsid w:val="003C34A0"/>
    <w:rsid w:val="003C3500"/>
    <w:rsid w:val="003C4420"/>
    <w:rsid w:val="003C49E6"/>
    <w:rsid w:val="003C55DC"/>
    <w:rsid w:val="003C7098"/>
    <w:rsid w:val="003C784D"/>
    <w:rsid w:val="003D3151"/>
    <w:rsid w:val="003D5D9E"/>
    <w:rsid w:val="003D6117"/>
    <w:rsid w:val="003E1C8B"/>
    <w:rsid w:val="003E2F2A"/>
    <w:rsid w:val="003E37A0"/>
    <w:rsid w:val="003E41E1"/>
    <w:rsid w:val="003E48CA"/>
    <w:rsid w:val="003E493E"/>
    <w:rsid w:val="003E5596"/>
    <w:rsid w:val="003E5613"/>
    <w:rsid w:val="003E5B4A"/>
    <w:rsid w:val="003F012E"/>
    <w:rsid w:val="003F0FEC"/>
    <w:rsid w:val="003F3599"/>
    <w:rsid w:val="003F4D16"/>
    <w:rsid w:val="003F61EA"/>
    <w:rsid w:val="003F64F9"/>
    <w:rsid w:val="0040247D"/>
    <w:rsid w:val="004025A9"/>
    <w:rsid w:val="00402DCB"/>
    <w:rsid w:val="004037E4"/>
    <w:rsid w:val="00403EA0"/>
    <w:rsid w:val="00403F17"/>
    <w:rsid w:val="004040E7"/>
    <w:rsid w:val="0040630E"/>
    <w:rsid w:val="0041055F"/>
    <w:rsid w:val="00410C03"/>
    <w:rsid w:val="00412CB3"/>
    <w:rsid w:val="00414415"/>
    <w:rsid w:val="004163D9"/>
    <w:rsid w:val="00416DCA"/>
    <w:rsid w:val="0041727A"/>
    <w:rsid w:val="00420498"/>
    <w:rsid w:val="00421681"/>
    <w:rsid w:val="004226D2"/>
    <w:rsid w:val="00424273"/>
    <w:rsid w:val="0042434A"/>
    <w:rsid w:val="00425106"/>
    <w:rsid w:val="004251F1"/>
    <w:rsid w:val="004260D1"/>
    <w:rsid w:val="00431F60"/>
    <w:rsid w:val="00432572"/>
    <w:rsid w:val="00432D75"/>
    <w:rsid w:val="00434904"/>
    <w:rsid w:val="00435F47"/>
    <w:rsid w:val="00436277"/>
    <w:rsid w:val="004373F6"/>
    <w:rsid w:val="004374CA"/>
    <w:rsid w:val="00440BB5"/>
    <w:rsid w:val="00443F48"/>
    <w:rsid w:val="00445D85"/>
    <w:rsid w:val="00446ED6"/>
    <w:rsid w:val="0044798C"/>
    <w:rsid w:val="00450496"/>
    <w:rsid w:val="00450B55"/>
    <w:rsid w:val="00450B86"/>
    <w:rsid w:val="0045172D"/>
    <w:rsid w:val="00452AD4"/>
    <w:rsid w:val="00454A21"/>
    <w:rsid w:val="00454EE1"/>
    <w:rsid w:val="00455B5C"/>
    <w:rsid w:val="00455C1C"/>
    <w:rsid w:val="00455E5A"/>
    <w:rsid w:val="0046008A"/>
    <w:rsid w:val="00460DEE"/>
    <w:rsid w:val="00460F9B"/>
    <w:rsid w:val="00461AFB"/>
    <w:rsid w:val="0046376C"/>
    <w:rsid w:val="00466C36"/>
    <w:rsid w:val="00467953"/>
    <w:rsid w:val="004700FC"/>
    <w:rsid w:val="00471DF5"/>
    <w:rsid w:val="00472ED4"/>
    <w:rsid w:val="00473B95"/>
    <w:rsid w:val="00474C08"/>
    <w:rsid w:val="004751A6"/>
    <w:rsid w:val="00475DAD"/>
    <w:rsid w:val="00476505"/>
    <w:rsid w:val="00476B05"/>
    <w:rsid w:val="00477529"/>
    <w:rsid w:val="0048138D"/>
    <w:rsid w:val="004816F8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91A73"/>
    <w:rsid w:val="00492B0C"/>
    <w:rsid w:val="00492D61"/>
    <w:rsid w:val="00493109"/>
    <w:rsid w:val="00493F7A"/>
    <w:rsid w:val="004946A5"/>
    <w:rsid w:val="00495306"/>
    <w:rsid w:val="004969B1"/>
    <w:rsid w:val="00497057"/>
    <w:rsid w:val="00497FBB"/>
    <w:rsid w:val="004A05EC"/>
    <w:rsid w:val="004A0A0E"/>
    <w:rsid w:val="004A2A26"/>
    <w:rsid w:val="004A2D8E"/>
    <w:rsid w:val="004A2DD3"/>
    <w:rsid w:val="004A2FCE"/>
    <w:rsid w:val="004A32BE"/>
    <w:rsid w:val="004A41F9"/>
    <w:rsid w:val="004A4B4F"/>
    <w:rsid w:val="004A5AA2"/>
    <w:rsid w:val="004B01C9"/>
    <w:rsid w:val="004B0A55"/>
    <w:rsid w:val="004B0C3C"/>
    <w:rsid w:val="004B2EC8"/>
    <w:rsid w:val="004B321A"/>
    <w:rsid w:val="004B3A7B"/>
    <w:rsid w:val="004B42A3"/>
    <w:rsid w:val="004B67B2"/>
    <w:rsid w:val="004C0FE5"/>
    <w:rsid w:val="004C174A"/>
    <w:rsid w:val="004C1F21"/>
    <w:rsid w:val="004C25A7"/>
    <w:rsid w:val="004C47E7"/>
    <w:rsid w:val="004C49FF"/>
    <w:rsid w:val="004C4F04"/>
    <w:rsid w:val="004C7DDD"/>
    <w:rsid w:val="004D2E13"/>
    <w:rsid w:val="004D337F"/>
    <w:rsid w:val="004D3591"/>
    <w:rsid w:val="004D3610"/>
    <w:rsid w:val="004D4816"/>
    <w:rsid w:val="004D49BE"/>
    <w:rsid w:val="004D4BD6"/>
    <w:rsid w:val="004D5195"/>
    <w:rsid w:val="004D557E"/>
    <w:rsid w:val="004D625A"/>
    <w:rsid w:val="004D78DD"/>
    <w:rsid w:val="004E05AC"/>
    <w:rsid w:val="004E0845"/>
    <w:rsid w:val="004E239F"/>
    <w:rsid w:val="004E2786"/>
    <w:rsid w:val="004E2B14"/>
    <w:rsid w:val="004E3116"/>
    <w:rsid w:val="004E3AB8"/>
    <w:rsid w:val="004E64E4"/>
    <w:rsid w:val="004E787C"/>
    <w:rsid w:val="004F1210"/>
    <w:rsid w:val="004F228D"/>
    <w:rsid w:val="004F2645"/>
    <w:rsid w:val="004F3F5A"/>
    <w:rsid w:val="004F4449"/>
    <w:rsid w:val="004F4873"/>
    <w:rsid w:val="004F4AAA"/>
    <w:rsid w:val="004F6FF7"/>
    <w:rsid w:val="004F7F61"/>
    <w:rsid w:val="00500686"/>
    <w:rsid w:val="00502545"/>
    <w:rsid w:val="005048A2"/>
    <w:rsid w:val="00504E29"/>
    <w:rsid w:val="005105F6"/>
    <w:rsid w:val="0051103A"/>
    <w:rsid w:val="00511782"/>
    <w:rsid w:val="00511F32"/>
    <w:rsid w:val="005122F1"/>
    <w:rsid w:val="00514E91"/>
    <w:rsid w:val="00514FFF"/>
    <w:rsid w:val="00515E9B"/>
    <w:rsid w:val="005167F9"/>
    <w:rsid w:val="00516912"/>
    <w:rsid w:val="00522568"/>
    <w:rsid w:val="00522589"/>
    <w:rsid w:val="00523A39"/>
    <w:rsid w:val="00523F94"/>
    <w:rsid w:val="005245C7"/>
    <w:rsid w:val="00524FA3"/>
    <w:rsid w:val="005262D9"/>
    <w:rsid w:val="005274E7"/>
    <w:rsid w:val="0053066D"/>
    <w:rsid w:val="00530A49"/>
    <w:rsid w:val="00531102"/>
    <w:rsid w:val="0053133D"/>
    <w:rsid w:val="00531BCF"/>
    <w:rsid w:val="00531D12"/>
    <w:rsid w:val="0053269B"/>
    <w:rsid w:val="00532C9A"/>
    <w:rsid w:val="00532F29"/>
    <w:rsid w:val="0053391F"/>
    <w:rsid w:val="00533BC4"/>
    <w:rsid w:val="00534F4C"/>
    <w:rsid w:val="00534FA2"/>
    <w:rsid w:val="00535203"/>
    <w:rsid w:val="005366D9"/>
    <w:rsid w:val="00537DA2"/>
    <w:rsid w:val="00537E37"/>
    <w:rsid w:val="005408A6"/>
    <w:rsid w:val="005423D3"/>
    <w:rsid w:val="00542630"/>
    <w:rsid w:val="00542944"/>
    <w:rsid w:val="00543565"/>
    <w:rsid w:val="00543703"/>
    <w:rsid w:val="00543E1A"/>
    <w:rsid w:val="0054446A"/>
    <w:rsid w:val="00552D9B"/>
    <w:rsid w:val="00552E15"/>
    <w:rsid w:val="005532D5"/>
    <w:rsid w:val="00555AB2"/>
    <w:rsid w:val="00557116"/>
    <w:rsid w:val="00557162"/>
    <w:rsid w:val="005606C8"/>
    <w:rsid w:val="005612C4"/>
    <w:rsid w:val="005628FB"/>
    <w:rsid w:val="005636E0"/>
    <w:rsid w:val="00564768"/>
    <w:rsid w:val="00564F63"/>
    <w:rsid w:val="00565B29"/>
    <w:rsid w:val="00567A17"/>
    <w:rsid w:val="00570181"/>
    <w:rsid w:val="005742E7"/>
    <w:rsid w:val="00574E14"/>
    <w:rsid w:val="005771AE"/>
    <w:rsid w:val="00580AEB"/>
    <w:rsid w:val="005852FC"/>
    <w:rsid w:val="0058550C"/>
    <w:rsid w:val="00586135"/>
    <w:rsid w:val="0058635C"/>
    <w:rsid w:val="00586705"/>
    <w:rsid w:val="00587777"/>
    <w:rsid w:val="00587878"/>
    <w:rsid w:val="00590190"/>
    <w:rsid w:val="00590C4D"/>
    <w:rsid w:val="00591CC3"/>
    <w:rsid w:val="005921AD"/>
    <w:rsid w:val="00592ACD"/>
    <w:rsid w:val="005931F7"/>
    <w:rsid w:val="00593795"/>
    <w:rsid w:val="005957A2"/>
    <w:rsid w:val="00596C88"/>
    <w:rsid w:val="005972CC"/>
    <w:rsid w:val="00597AAA"/>
    <w:rsid w:val="005A02C9"/>
    <w:rsid w:val="005A0F23"/>
    <w:rsid w:val="005A1612"/>
    <w:rsid w:val="005A1D72"/>
    <w:rsid w:val="005A36E8"/>
    <w:rsid w:val="005A3839"/>
    <w:rsid w:val="005A48E5"/>
    <w:rsid w:val="005A75A4"/>
    <w:rsid w:val="005A77EE"/>
    <w:rsid w:val="005B1F93"/>
    <w:rsid w:val="005B24E6"/>
    <w:rsid w:val="005B2DFA"/>
    <w:rsid w:val="005B3BBD"/>
    <w:rsid w:val="005B3EEE"/>
    <w:rsid w:val="005B475F"/>
    <w:rsid w:val="005B4942"/>
    <w:rsid w:val="005B6628"/>
    <w:rsid w:val="005C0849"/>
    <w:rsid w:val="005C1F7A"/>
    <w:rsid w:val="005C309C"/>
    <w:rsid w:val="005C31D2"/>
    <w:rsid w:val="005C333D"/>
    <w:rsid w:val="005C43C5"/>
    <w:rsid w:val="005C484B"/>
    <w:rsid w:val="005C4892"/>
    <w:rsid w:val="005C4B8C"/>
    <w:rsid w:val="005C56B0"/>
    <w:rsid w:val="005C6FD0"/>
    <w:rsid w:val="005C76C3"/>
    <w:rsid w:val="005D06CF"/>
    <w:rsid w:val="005D08F1"/>
    <w:rsid w:val="005D0DAB"/>
    <w:rsid w:val="005D1BE6"/>
    <w:rsid w:val="005D234E"/>
    <w:rsid w:val="005D288A"/>
    <w:rsid w:val="005D2C18"/>
    <w:rsid w:val="005D6146"/>
    <w:rsid w:val="005D6174"/>
    <w:rsid w:val="005D7A2B"/>
    <w:rsid w:val="005E0AD2"/>
    <w:rsid w:val="005E1BB9"/>
    <w:rsid w:val="005E1C1F"/>
    <w:rsid w:val="005E1DDA"/>
    <w:rsid w:val="005E1E19"/>
    <w:rsid w:val="005E242B"/>
    <w:rsid w:val="005E2657"/>
    <w:rsid w:val="005E60D3"/>
    <w:rsid w:val="005E66F8"/>
    <w:rsid w:val="005E7451"/>
    <w:rsid w:val="005E7B6C"/>
    <w:rsid w:val="005F0258"/>
    <w:rsid w:val="005F0BCF"/>
    <w:rsid w:val="005F299B"/>
    <w:rsid w:val="005F491B"/>
    <w:rsid w:val="005F5A57"/>
    <w:rsid w:val="005F75CE"/>
    <w:rsid w:val="005F7802"/>
    <w:rsid w:val="00602551"/>
    <w:rsid w:val="00603B77"/>
    <w:rsid w:val="006044B4"/>
    <w:rsid w:val="00605C06"/>
    <w:rsid w:val="00606BBE"/>
    <w:rsid w:val="00606C18"/>
    <w:rsid w:val="0060717E"/>
    <w:rsid w:val="00607819"/>
    <w:rsid w:val="00607BCE"/>
    <w:rsid w:val="00610507"/>
    <w:rsid w:val="00610ABB"/>
    <w:rsid w:val="0061159C"/>
    <w:rsid w:val="00611AE2"/>
    <w:rsid w:val="00612F0A"/>
    <w:rsid w:val="00614027"/>
    <w:rsid w:val="0061561F"/>
    <w:rsid w:val="00615F65"/>
    <w:rsid w:val="006160B2"/>
    <w:rsid w:val="006200EC"/>
    <w:rsid w:val="00620DFA"/>
    <w:rsid w:val="00621C1E"/>
    <w:rsid w:val="00622A8F"/>
    <w:rsid w:val="00622ADF"/>
    <w:rsid w:val="00622EDB"/>
    <w:rsid w:val="00623916"/>
    <w:rsid w:val="0062446F"/>
    <w:rsid w:val="00625BF8"/>
    <w:rsid w:val="006275BA"/>
    <w:rsid w:val="00630495"/>
    <w:rsid w:val="00631836"/>
    <w:rsid w:val="006332E4"/>
    <w:rsid w:val="00635C9B"/>
    <w:rsid w:val="00635D68"/>
    <w:rsid w:val="00636613"/>
    <w:rsid w:val="00636656"/>
    <w:rsid w:val="0063665A"/>
    <w:rsid w:val="0064186D"/>
    <w:rsid w:val="00644A25"/>
    <w:rsid w:val="00645408"/>
    <w:rsid w:val="0064628F"/>
    <w:rsid w:val="006469EF"/>
    <w:rsid w:val="0064778B"/>
    <w:rsid w:val="006500F6"/>
    <w:rsid w:val="00650AB0"/>
    <w:rsid w:val="00652E8E"/>
    <w:rsid w:val="00653040"/>
    <w:rsid w:val="00653369"/>
    <w:rsid w:val="0065404D"/>
    <w:rsid w:val="00654E1B"/>
    <w:rsid w:val="00656EFA"/>
    <w:rsid w:val="006611F4"/>
    <w:rsid w:val="00661AC9"/>
    <w:rsid w:val="00662AA8"/>
    <w:rsid w:val="00664450"/>
    <w:rsid w:val="006664C4"/>
    <w:rsid w:val="00666865"/>
    <w:rsid w:val="0066711E"/>
    <w:rsid w:val="006673B0"/>
    <w:rsid w:val="00667914"/>
    <w:rsid w:val="00673DBD"/>
    <w:rsid w:val="0067441E"/>
    <w:rsid w:val="006752E0"/>
    <w:rsid w:val="006757EE"/>
    <w:rsid w:val="006763AE"/>
    <w:rsid w:val="00680D32"/>
    <w:rsid w:val="00681843"/>
    <w:rsid w:val="0068280E"/>
    <w:rsid w:val="00683543"/>
    <w:rsid w:val="00684D4E"/>
    <w:rsid w:val="00685086"/>
    <w:rsid w:val="006853C2"/>
    <w:rsid w:val="00686015"/>
    <w:rsid w:val="0068760D"/>
    <w:rsid w:val="00687956"/>
    <w:rsid w:val="00687D1B"/>
    <w:rsid w:val="006912CC"/>
    <w:rsid w:val="006913BF"/>
    <w:rsid w:val="0069375D"/>
    <w:rsid w:val="00693F2A"/>
    <w:rsid w:val="0069450A"/>
    <w:rsid w:val="00694B43"/>
    <w:rsid w:val="00695021"/>
    <w:rsid w:val="0069677C"/>
    <w:rsid w:val="00696AE8"/>
    <w:rsid w:val="00697133"/>
    <w:rsid w:val="0069752A"/>
    <w:rsid w:val="00697D8E"/>
    <w:rsid w:val="00697DD4"/>
    <w:rsid w:val="006A073C"/>
    <w:rsid w:val="006A0861"/>
    <w:rsid w:val="006A0C6F"/>
    <w:rsid w:val="006A0FF1"/>
    <w:rsid w:val="006A25FA"/>
    <w:rsid w:val="006A2CF7"/>
    <w:rsid w:val="006A3D0A"/>
    <w:rsid w:val="006A4C7F"/>
    <w:rsid w:val="006A5BC2"/>
    <w:rsid w:val="006A6098"/>
    <w:rsid w:val="006A60FC"/>
    <w:rsid w:val="006A6DF4"/>
    <w:rsid w:val="006A7689"/>
    <w:rsid w:val="006B21AD"/>
    <w:rsid w:val="006B2885"/>
    <w:rsid w:val="006B773B"/>
    <w:rsid w:val="006B794F"/>
    <w:rsid w:val="006C0924"/>
    <w:rsid w:val="006C0D7B"/>
    <w:rsid w:val="006C1315"/>
    <w:rsid w:val="006C142A"/>
    <w:rsid w:val="006C1635"/>
    <w:rsid w:val="006C169A"/>
    <w:rsid w:val="006C33CB"/>
    <w:rsid w:val="006C47A6"/>
    <w:rsid w:val="006C4FC2"/>
    <w:rsid w:val="006C57DA"/>
    <w:rsid w:val="006C6A14"/>
    <w:rsid w:val="006C6BA5"/>
    <w:rsid w:val="006C70FF"/>
    <w:rsid w:val="006C7EA4"/>
    <w:rsid w:val="006D0B4B"/>
    <w:rsid w:val="006D0D35"/>
    <w:rsid w:val="006D1A03"/>
    <w:rsid w:val="006D3766"/>
    <w:rsid w:val="006D4BB7"/>
    <w:rsid w:val="006D60EE"/>
    <w:rsid w:val="006D6A66"/>
    <w:rsid w:val="006D7B81"/>
    <w:rsid w:val="006E04E9"/>
    <w:rsid w:val="006E08F5"/>
    <w:rsid w:val="006E09A6"/>
    <w:rsid w:val="006E1380"/>
    <w:rsid w:val="006E1926"/>
    <w:rsid w:val="006E35A6"/>
    <w:rsid w:val="006E4BEE"/>
    <w:rsid w:val="006E5E52"/>
    <w:rsid w:val="006E771E"/>
    <w:rsid w:val="006F0648"/>
    <w:rsid w:val="006F09F8"/>
    <w:rsid w:val="006F2233"/>
    <w:rsid w:val="006F3863"/>
    <w:rsid w:val="006F39BF"/>
    <w:rsid w:val="006F3BC5"/>
    <w:rsid w:val="006F5B98"/>
    <w:rsid w:val="006F65F2"/>
    <w:rsid w:val="006F76FD"/>
    <w:rsid w:val="006F7A9B"/>
    <w:rsid w:val="006F7F95"/>
    <w:rsid w:val="00701A8A"/>
    <w:rsid w:val="007023BE"/>
    <w:rsid w:val="007047D4"/>
    <w:rsid w:val="007104CE"/>
    <w:rsid w:val="00710E91"/>
    <w:rsid w:val="00711053"/>
    <w:rsid w:val="00712350"/>
    <w:rsid w:val="00712DCC"/>
    <w:rsid w:val="00712E5E"/>
    <w:rsid w:val="00716DFC"/>
    <w:rsid w:val="00720BF5"/>
    <w:rsid w:val="007211D5"/>
    <w:rsid w:val="00722137"/>
    <w:rsid w:val="0072258F"/>
    <w:rsid w:val="007243F3"/>
    <w:rsid w:val="0072553C"/>
    <w:rsid w:val="00726730"/>
    <w:rsid w:val="0072783C"/>
    <w:rsid w:val="007309E8"/>
    <w:rsid w:val="00731CA2"/>
    <w:rsid w:val="007331BB"/>
    <w:rsid w:val="00733CB2"/>
    <w:rsid w:val="0073561A"/>
    <w:rsid w:val="00736A4B"/>
    <w:rsid w:val="00736E40"/>
    <w:rsid w:val="00736F87"/>
    <w:rsid w:val="007371FA"/>
    <w:rsid w:val="00737A61"/>
    <w:rsid w:val="00737C1F"/>
    <w:rsid w:val="0074141F"/>
    <w:rsid w:val="00741C6A"/>
    <w:rsid w:val="00742B4A"/>
    <w:rsid w:val="007433F7"/>
    <w:rsid w:val="007442E1"/>
    <w:rsid w:val="00745A9A"/>
    <w:rsid w:val="00745B09"/>
    <w:rsid w:val="007461F9"/>
    <w:rsid w:val="00746C6A"/>
    <w:rsid w:val="00747F3A"/>
    <w:rsid w:val="00751680"/>
    <w:rsid w:val="007524A1"/>
    <w:rsid w:val="00752D01"/>
    <w:rsid w:val="00752DC3"/>
    <w:rsid w:val="0075411F"/>
    <w:rsid w:val="00755AED"/>
    <w:rsid w:val="00760756"/>
    <w:rsid w:val="007618B8"/>
    <w:rsid w:val="00764FEA"/>
    <w:rsid w:val="007655DA"/>
    <w:rsid w:val="0076562B"/>
    <w:rsid w:val="00765B1C"/>
    <w:rsid w:val="00766223"/>
    <w:rsid w:val="007665A3"/>
    <w:rsid w:val="007666F9"/>
    <w:rsid w:val="00767B40"/>
    <w:rsid w:val="007700C9"/>
    <w:rsid w:val="00770564"/>
    <w:rsid w:val="00770FA3"/>
    <w:rsid w:val="007730FF"/>
    <w:rsid w:val="00773138"/>
    <w:rsid w:val="007741F8"/>
    <w:rsid w:val="00774B78"/>
    <w:rsid w:val="007755BD"/>
    <w:rsid w:val="0077635E"/>
    <w:rsid w:val="0077684B"/>
    <w:rsid w:val="007775AC"/>
    <w:rsid w:val="007806F2"/>
    <w:rsid w:val="0078095C"/>
    <w:rsid w:val="007825E7"/>
    <w:rsid w:val="007825F0"/>
    <w:rsid w:val="007848A5"/>
    <w:rsid w:val="00784CDD"/>
    <w:rsid w:val="007856F1"/>
    <w:rsid w:val="00786B91"/>
    <w:rsid w:val="00786F29"/>
    <w:rsid w:val="007914EA"/>
    <w:rsid w:val="00791A69"/>
    <w:rsid w:val="0079291C"/>
    <w:rsid w:val="00793258"/>
    <w:rsid w:val="00794132"/>
    <w:rsid w:val="00794D93"/>
    <w:rsid w:val="00795DCB"/>
    <w:rsid w:val="0079692A"/>
    <w:rsid w:val="00797574"/>
    <w:rsid w:val="007977C5"/>
    <w:rsid w:val="007A0333"/>
    <w:rsid w:val="007A0452"/>
    <w:rsid w:val="007A1F31"/>
    <w:rsid w:val="007A6417"/>
    <w:rsid w:val="007A6F26"/>
    <w:rsid w:val="007B29CF"/>
    <w:rsid w:val="007B2DD3"/>
    <w:rsid w:val="007B47EE"/>
    <w:rsid w:val="007B5482"/>
    <w:rsid w:val="007B6193"/>
    <w:rsid w:val="007B67DF"/>
    <w:rsid w:val="007B71C2"/>
    <w:rsid w:val="007B78F0"/>
    <w:rsid w:val="007B7DE5"/>
    <w:rsid w:val="007C2839"/>
    <w:rsid w:val="007C2F68"/>
    <w:rsid w:val="007C2FCD"/>
    <w:rsid w:val="007C4BB8"/>
    <w:rsid w:val="007C4CB0"/>
    <w:rsid w:val="007C559F"/>
    <w:rsid w:val="007C55E6"/>
    <w:rsid w:val="007C5F92"/>
    <w:rsid w:val="007C60AD"/>
    <w:rsid w:val="007C6751"/>
    <w:rsid w:val="007D05C2"/>
    <w:rsid w:val="007D4C78"/>
    <w:rsid w:val="007D51DD"/>
    <w:rsid w:val="007D55BD"/>
    <w:rsid w:val="007D6C6D"/>
    <w:rsid w:val="007E017C"/>
    <w:rsid w:val="007E1689"/>
    <w:rsid w:val="007E216B"/>
    <w:rsid w:val="007E29C3"/>
    <w:rsid w:val="007E4250"/>
    <w:rsid w:val="007E436D"/>
    <w:rsid w:val="007F0832"/>
    <w:rsid w:val="007F1C29"/>
    <w:rsid w:val="007F1E2F"/>
    <w:rsid w:val="007F2813"/>
    <w:rsid w:val="007F2EFD"/>
    <w:rsid w:val="007F37F7"/>
    <w:rsid w:val="007F40D1"/>
    <w:rsid w:val="007F5295"/>
    <w:rsid w:val="007F6918"/>
    <w:rsid w:val="007F7647"/>
    <w:rsid w:val="00801AB4"/>
    <w:rsid w:val="00801BBA"/>
    <w:rsid w:val="008020C1"/>
    <w:rsid w:val="0080230A"/>
    <w:rsid w:val="00803838"/>
    <w:rsid w:val="008039E0"/>
    <w:rsid w:val="00804603"/>
    <w:rsid w:val="008050FA"/>
    <w:rsid w:val="008052DE"/>
    <w:rsid w:val="008060C5"/>
    <w:rsid w:val="008065A6"/>
    <w:rsid w:val="00806869"/>
    <w:rsid w:val="00810073"/>
    <w:rsid w:val="008100D8"/>
    <w:rsid w:val="00810257"/>
    <w:rsid w:val="00813477"/>
    <w:rsid w:val="00814112"/>
    <w:rsid w:val="00820BC6"/>
    <w:rsid w:val="00821BE5"/>
    <w:rsid w:val="008233C6"/>
    <w:rsid w:val="0082365E"/>
    <w:rsid w:val="00823FB2"/>
    <w:rsid w:val="00824AD4"/>
    <w:rsid w:val="008260AB"/>
    <w:rsid w:val="0082637A"/>
    <w:rsid w:val="00831298"/>
    <w:rsid w:val="00832156"/>
    <w:rsid w:val="00833066"/>
    <w:rsid w:val="008340D7"/>
    <w:rsid w:val="0083549C"/>
    <w:rsid w:val="0083710B"/>
    <w:rsid w:val="00840312"/>
    <w:rsid w:val="00841D99"/>
    <w:rsid w:val="008424D6"/>
    <w:rsid w:val="0084398C"/>
    <w:rsid w:val="00845171"/>
    <w:rsid w:val="008464A0"/>
    <w:rsid w:val="00846C9C"/>
    <w:rsid w:val="00847BEB"/>
    <w:rsid w:val="00847F4F"/>
    <w:rsid w:val="0085003E"/>
    <w:rsid w:val="00850F35"/>
    <w:rsid w:val="008539AE"/>
    <w:rsid w:val="00853A78"/>
    <w:rsid w:val="00853CEB"/>
    <w:rsid w:val="008554B5"/>
    <w:rsid w:val="00855912"/>
    <w:rsid w:val="00855E5F"/>
    <w:rsid w:val="00861D0D"/>
    <w:rsid w:val="0086294E"/>
    <w:rsid w:val="00862F09"/>
    <w:rsid w:val="008632DB"/>
    <w:rsid w:val="00866758"/>
    <w:rsid w:val="00867EA4"/>
    <w:rsid w:val="00872AEC"/>
    <w:rsid w:val="00874F18"/>
    <w:rsid w:val="0087537E"/>
    <w:rsid w:val="00875A43"/>
    <w:rsid w:val="008771F6"/>
    <w:rsid w:val="00880A75"/>
    <w:rsid w:val="00880EFA"/>
    <w:rsid w:val="00883874"/>
    <w:rsid w:val="008839A0"/>
    <w:rsid w:val="008847EC"/>
    <w:rsid w:val="008849D1"/>
    <w:rsid w:val="008862AD"/>
    <w:rsid w:val="008863D7"/>
    <w:rsid w:val="00886916"/>
    <w:rsid w:val="00886F1A"/>
    <w:rsid w:val="00887AF8"/>
    <w:rsid w:val="008929A7"/>
    <w:rsid w:val="00893576"/>
    <w:rsid w:val="00893DC9"/>
    <w:rsid w:val="008945F3"/>
    <w:rsid w:val="00894E27"/>
    <w:rsid w:val="00895023"/>
    <w:rsid w:val="00895F24"/>
    <w:rsid w:val="00896FF5"/>
    <w:rsid w:val="008A05E1"/>
    <w:rsid w:val="008A0690"/>
    <w:rsid w:val="008A07A4"/>
    <w:rsid w:val="008A1D18"/>
    <w:rsid w:val="008A1E1B"/>
    <w:rsid w:val="008A2287"/>
    <w:rsid w:val="008A2A24"/>
    <w:rsid w:val="008A2AD8"/>
    <w:rsid w:val="008A3CA7"/>
    <w:rsid w:val="008A3DC0"/>
    <w:rsid w:val="008A3DE9"/>
    <w:rsid w:val="008A500B"/>
    <w:rsid w:val="008A7891"/>
    <w:rsid w:val="008B05E6"/>
    <w:rsid w:val="008B2E32"/>
    <w:rsid w:val="008B2E96"/>
    <w:rsid w:val="008B35D7"/>
    <w:rsid w:val="008B3EF6"/>
    <w:rsid w:val="008B40AF"/>
    <w:rsid w:val="008B4721"/>
    <w:rsid w:val="008B4E76"/>
    <w:rsid w:val="008B6658"/>
    <w:rsid w:val="008B6D16"/>
    <w:rsid w:val="008B70DA"/>
    <w:rsid w:val="008B722E"/>
    <w:rsid w:val="008C12BB"/>
    <w:rsid w:val="008C190A"/>
    <w:rsid w:val="008C2919"/>
    <w:rsid w:val="008C4477"/>
    <w:rsid w:val="008C5C79"/>
    <w:rsid w:val="008C7B14"/>
    <w:rsid w:val="008D010C"/>
    <w:rsid w:val="008D0636"/>
    <w:rsid w:val="008D0C16"/>
    <w:rsid w:val="008D3157"/>
    <w:rsid w:val="008D3514"/>
    <w:rsid w:val="008D36E8"/>
    <w:rsid w:val="008D3E40"/>
    <w:rsid w:val="008D4572"/>
    <w:rsid w:val="008D4DEE"/>
    <w:rsid w:val="008D5EC7"/>
    <w:rsid w:val="008D65B9"/>
    <w:rsid w:val="008D6B15"/>
    <w:rsid w:val="008E1571"/>
    <w:rsid w:val="008E5BBA"/>
    <w:rsid w:val="008F0564"/>
    <w:rsid w:val="008F1001"/>
    <w:rsid w:val="008F17C9"/>
    <w:rsid w:val="008F3BB9"/>
    <w:rsid w:val="008F4195"/>
    <w:rsid w:val="008F4624"/>
    <w:rsid w:val="008F52F7"/>
    <w:rsid w:val="008F625F"/>
    <w:rsid w:val="00902C0C"/>
    <w:rsid w:val="009035C9"/>
    <w:rsid w:val="0090533B"/>
    <w:rsid w:val="009053B1"/>
    <w:rsid w:val="00907319"/>
    <w:rsid w:val="00907D77"/>
    <w:rsid w:val="00910087"/>
    <w:rsid w:val="009105E2"/>
    <w:rsid w:val="00911ABF"/>
    <w:rsid w:val="0091231C"/>
    <w:rsid w:val="0091358B"/>
    <w:rsid w:val="00914844"/>
    <w:rsid w:val="00916E0C"/>
    <w:rsid w:val="00920BC6"/>
    <w:rsid w:val="00921B7F"/>
    <w:rsid w:val="00923E32"/>
    <w:rsid w:val="009260EA"/>
    <w:rsid w:val="00926CE2"/>
    <w:rsid w:val="00931097"/>
    <w:rsid w:val="00931F1F"/>
    <w:rsid w:val="0093253C"/>
    <w:rsid w:val="00933310"/>
    <w:rsid w:val="00935531"/>
    <w:rsid w:val="0093563C"/>
    <w:rsid w:val="009375CC"/>
    <w:rsid w:val="009408C5"/>
    <w:rsid w:val="00941237"/>
    <w:rsid w:val="00942181"/>
    <w:rsid w:val="00942C4B"/>
    <w:rsid w:val="00942DA8"/>
    <w:rsid w:val="009513B9"/>
    <w:rsid w:val="009514C4"/>
    <w:rsid w:val="009516A8"/>
    <w:rsid w:val="0095300C"/>
    <w:rsid w:val="0095709C"/>
    <w:rsid w:val="0095759F"/>
    <w:rsid w:val="0096125B"/>
    <w:rsid w:val="009628B5"/>
    <w:rsid w:val="0096489F"/>
    <w:rsid w:val="00964B5E"/>
    <w:rsid w:val="00965548"/>
    <w:rsid w:val="009656F9"/>
    <w:rsid w:val="00965719"/>
    <w:rsid w:val="0097014F"/>
    <w:rsid w:val="00970BD9"/>
    <w:rsid w:val="00972BFB"/>
    <w:rsid w:val="00974B61"/>
    <w:rsid w:val="00975C03"/>
    <w:rsid w:val="0097638C"/>
    <w:rsid w:val="00976772"/>
    <w:rsid w:val="00976E12"/>
    <w:rsid w:val="00980BEF"/>
    <w:rsid w:val="0098199B"/>
    <w:rsid w:val="0098604E"/>
    <w:rsid w:val="00986871"/>
    <w:rsid w:val="00990136"/>
    <w:rsid w:val="00991903"/>
    <w:rsid w:val="00992BF5"/>
    <w:rsid w:val="00993607"/>
    <w:rsid w:val="00994B7A"/>
    <w:rsid w:val="009967D8"/>
    <w:rsid w:val="00996F0C"/>
    <w:rsid w:val="009A13BD"/>
    <w:rsid w:val="009A2596"/>
    <w:rsid w:val="009A3DE8"/>
    <w:rsid w:val="009A55FD"/>
    <w:rsid w:val="009A7ACC"/>
    <w:rsid w:val="009A7CE1"/>
    <w:rsid w:val="009B10E9"/>
    <w:rsid w:val="009B15C1"/>
    <w:rsid w:val="009B2548"/>
    <w:rsid w:val="009B2F7E"/>
    <w:rsid w:val="009B360F"/>
    <w:rsid w:val="009B3C29"/>
    <w:rsid w:val="009B3CEE"/>
    <w:rsid w:val="009B3F98"/>
    <w:rsid w:val="009B48E2"/>
    <w:rsid w:val="009B5272"/>
    <w:rsid w:val="009C0D13"/>
    <w:rsid w:val="009C2083"/>
    <w:rsid w:val="009C2F86"/>
    <w:rsid w:val="009C33DF"/>
    <w:rsid w:val="009C3E82"/>
    <w:rsid w:val="009C554D"/>
    <w:rsid w:val="009C5635"/>
    <w:rsid w:val="009C755C"/>
    <w:rsid w:val="009C7731"/>
    <w:rsid w:val="009D0121"/>
    <w:rsid w:val="009D2C7A"/>
    <w:rsid w:val="009D30C6"/>
    <w:rsid w:val="009E272A"/>
    <w:rsid w:val="009E33E8"/>
    <w:rsid w:val="009E7E6C"/>
    <w:rsid w:val="009F1F61"/>
    <w:rsid w:val="009F2ED2"/>
    <w:rsid w:val="009F352C"/>
    <w:rsid w:val="009F58AE"/>
    <w:rsid w:val="009F617B"/>
    <w:rsid w:val="009F6BA4"/>
    <w:rsid w:val="00A047A7"/>
    <w:rsid w:val="00A04D22"/>
    <w:rsid w:val="00A04DDC"/>
    <w:rsid w:val="00A05738"/>
    <w:rsid w:val="00A0598B"/>
    <w:rsid w:val="00A07687"/>
    <w:rsid w:val="00A103C8"/>
    <w:rsid w:val="00A10836"/>
    <w:rsid w:val="00A109CE"/>
    <w:rsid w:val="00A12237"/>
    <w:rsid w:val="00A12BF0"/>
    <w:rsid w:val="00A133AA"/>
    <w:rsid w:val="00A13CA9"/>
    <w:rsid w:val="00A141D8"/>
    <w:rsid w:val="00A14278"/>
    <w:rsid w:val="00A16307"/>
    <w:rsid w:val="00A171EA"/>
    <w:rsid w:val="00A171F0"/>
    <w:rsid w:val="00A172AF"/>
    <w:rsid w:val="00A17CB0"/>
    <w:rsid w:val="00A205FD"/>
    <w:rsid w:val="00A23AAF"/>
    <w:rsid w:val="00A23BA1"/>
    <w:rsid w:val="00A24FDC"/>
    <w:rsid w:val="00A2694A"/>
    <w:rsid w:val="00A3052C"/>
    <w:rsid w:val="00A315F9"/>
    <w:rsid w:val="00A33C86"/>
    <w:rsid w:val="00A35671"/>
    <w:rsid w:val="00A35F0A"/>
    <w:rsid w:val="00A36B2D"/>
    <w:rsid w:val="00A3734B"/>
    <w:rsid w:val="00A37578"/>
    <w:rsid w:val="00A41427"/>
    <w:rsid w:val="00A42CA0"/>
    <w:rsid w:val="00A4347A"/>
    <w:rsid w:val="00A44393"/>
    <w:rsid w:val="00A445B6"/>
    <w:rsid w:val="00A4466F"/>
    <w:rsid w:val="00A45575"/>
    <w:rsid w:val="00A4622A"/>
    <w:rsid w:val="00A46E66"/>
    <w:rsid w:val="00A50C76"/>
    <w:rsid w:val="00A536F2"/>
    <w:rsid w:val="00A570FA"/>
    <w:rsid w:val="00A57C63"/>
    <w:rsid w:val="00A61604"/>
    <w:rsid w:val="00A62024"/>
    <w:rsid w:val="00A624F3"/>
    <w:rsid w:val="00A629AC"/>
    <w:rsid w:val="00A63214"/>
    <w:rsid w:val="00A6337D"/>
    <w:rsid w:val="00A64A25"/>
    <w:rsid w:val="00A66CBD"/>
    <w:rsid w:val="00A677AF"/>
    <w:rsid w:val="00A715FC"/>
    <w:rsid w:val="00A7200C"/>
    <w:rsid w:val="00A72790"/>
    <w:rsid w:val="00A73013"/>
    <w:rsid w:val="00A73CA2"/>
    <w:rsid w:val="00A74731"/>
    <w:rsid w:val="00A75A6F"/>
    <w:rsid w:val="00A76902"/>
    <w:rsid w:val="00A77163"/>
    <w:rsid w:val="00A80974"/>
    <w:rsid w:val="00A81088"/>
    <w:rsid w:val="00A81489"/>
    <w:rsid w:val="00A81C08"/>
    <w:rsid w:val="00A821CC"/>
    <w:rsid w:val="00A82BB7"/>
    <w:rsid w:val="00A83490"/>
    <w:rsid w:val="00A835AA"/>
    <w:rsid w:val="00A83A7C"/>
    <w:rsid w:val="00A83F86"/>
    <w:rsid w:val="00A8437C"/>
    <w:rsid w:val="00A84ADB"/>
    <w:rsid w:val="00A85160"/>
    <w:rsid w:val="00A85738"/>
    <w:rsid w:val="00A87A68"/>
    <w:rsid w:val="00A9042D"/>
    <w:rsid w:val="00A916C5"/>
    <w:rsid w:val="00A9182F"/>
    <w:rsid w:val="00A93201"/>
    <w:rsid w:val="00A93D18"/>
    <w:rsid w:val="00A94A76"/>
    <w:rsid w:val="00A94F1C"/>
    <w:rsid w:val="00A95076"/>
    <w:rsid w:val="00A95D41"/>
    <w:rsid w:val="00A9782C"/>
    <w:rsid w:val="00AA09DC"/>
    <w:rsid w:val="00AA1350"/>
    <w:rsid w:val="00AA1FD2"/>
    <w:rsid w:val="00AA220B"/>
    <w:rsid w:val="00AA2276"/>
    <w:rsid w:val="00AA3525"/>
    <w:rsid w:val="00AA6A21"/>
    <w:rsid w:val="00AA6DD2"/>
    <w:rsid w:val="00AA76E1"/>
    <w:rsid w:val="00AB00A3"/>
    <w:rsid w:val="00AB0374"/>
    <w:rsid w:val="00AB105A"/>
    <w:rsid w:val="00AB2D06"/>
    <w:rsid w:val="00AB3297"/>
    <w:rsid w:val="00AB4DD4"/>
    <w:rsid w:val="00AB5030"/>
    <w:rsid w:val="00AB532C"/>
    <w:rsid w:val="00AB5833"/>
    <w:rsid w:val="00AB6805"/>
    <w:rsid w:val="00AB75EF"/>
    <w:rsid w:val="00AC058D"/>
    <w:rsid w:val="00AC074A"/>
    <w:rsid w:val="00AC2A45"/>
    <w:rsid w:val="00AC2D5B"/>
    <w:rsid w:val="00AC402B"/>
    <w:rsid w:val="00AC637B"/>
    <w:rsid w:val="00AC6E66"/>
    <w:rsid w:val="00AC7D92"/>
    <w:rsid w:val="00AD0859"/>
    <w:rsid w:val="00AD1399"/>
    <w:rsid w:val="00AD23EF"/>
    <w:rsid w:val="00AD354A"/>
    <w:rsid w:val="00AD378B"/>
    <w:rsid w:val="00AD386D"/>
    <w:rsid w:val="00AD484F"/>
    <w:rsid w:val="00AD5354"/>
    <w:rsid w:val="00AD57B5"/>
    <w:rsid w:val="00AD633E"/>
    <w:rsid w:val="00AD65A0"/>
    <w:rsid w:val="00AD6EED"/>
    <w:rsid w:val="00AD78E3"/>
    <w:rsid w:val="00AE0054"/>
    <w:rsid w:val="00AE02E2"/>
    <w:rsid w:val="00AE135F"/>
    <w:rsid w:val="00AE170C"/>
    <w:rsid w:val="00AE2051"/>
    <w:rsid w:val="00AE2BEF"/>
    <w:rsid w:val="00AE3FCA"/>
    <w:rsid w:val="00AE440E"/>
    <w:rsid w:val="00AE48C4"/>
    <w:rsid w:val="00AE5AAC"/>
    <w:rsid w:val="00AF24D2"/>
    <w:rsid w:val="00AF592C"/>
    <w:rsid w:val="00AF5A50"/>
    <w:rsid w:val="00B006C1"/>
    <w:rsid w:val="00B006DC"/>
    <w:rsid w:val="00B029CA"/>
    <w:rsid w:val="00B04B37"/>
    <w:rsid w:val="00B04D3D"/>
    <w:rsid w:val="00B051E2"/>
    <w:rsid w:val="00B059B6"/>
    <w:rsid w:val="00B0690F"/>
    <w:rsid w:val="00B06AA7"/>
    <w:rsid w:val="00B071C1"/>
    <w:rsid w:val="00B11186"/>
    <w:rsid w:val="00B12E5C"/>
    <w:rsid w:val="00B13E0B"/>
    <w:rsid w:val="00B13ED1"/>
    <w:rsid w:val="00B14598"/>
    <w:rsid w:val="00B15207"/>
    <w:rsid w:val="00B2050E"/>
    <w:rsid w:val="00B20FA6"/>
    <w:rsid w:val="00B21415"/>
    <w:rsid w:val="00B227CC"/>
    <w:rsid w:val="00B22FCF"/>
    <w:rsid w:val="00B23B94"/>
    <w:rsid w:val="00B23F54"/>
    <w:rsid w:val="00B244F0"/>
    <w:rsid w:val="00B249B2"/>
    <w:rsid w:val="00B254E5"/>
    <w:rsid w:val="00B26431"/>
    <w:rsid w:val="00B310C5"/>
    <w:rsid w:val="00B316B8"/>
    <w:rsid w:val="00B31E08"/>
    <w:rsid w:val="00B33440"/>
    <w:rsid w:val="00B35301"/>
    <w:rsid w:val="00B37C5C"/>
    <w:rsid w:val="00B40938"/>
    <w:rsid w:val="00B43198"/>
    <w:rsid w:val="00B4388C"/>
    <w:rsid w:val="00B4587E"/>
    <w:rsid w:val="00B45F06"/>
    <w:rsid w:val="00B46FC8"/>
    <w:rsid w:val="00B47B3C"/>
    <w:rsid w:val="00B47D70"/>
    <w:rsid w:val="00B51B7F"/>
    <w:rsid w:val="00B521F3"/>
    <w:rsid w:val="00B52847"/>
    <w:rsid w:val="00B52BBE"/>
    <w:rsid w:val="00B53001"/>
    <w:rsid w:val="00B5357E"/>
    <w:rsid w:val="00B578EE"/>
    <w:rsid w:val="00B600CD"/>
    <w:rsid w:val="00B601F6"/>
    <w:rsid w:val="00B609D7"/>
    <w:rsid w:val="00B60FCC"/>
    <w:rsid w:val="00B61660"/>
    <w:rsid w:val="00B61C17"/>
    <w:rsid w:val="00B61F36"/>
    <w:rsid w:val="00B63FCC"/>
    <w:rsid w:val="00B6578B"/>
    <w:rsid w:val="00B65C7E"/>
    <w:rsid w:val="00B660B1"/>
    <w:rsid w:val="00B7046C"/>
    <w:rsid w:val="00B70CAF"/>
    <w:rsid w:val="00B71692"/>
    <w:rsid w:val="00B71D11"/>
    <w:rsid w:val="00B7263D"/>
    <w:rsid w:val="00B73859"/>
    <w:rsid w:val="00B74CC6"/>
    <w:rsid w:val="00B759E9"/>
    <w:rsid w:val="00B7668A"/>
    <w:rsid w:val="00B76E62"/>
    <w:rsid w:val="00B76F02"/>
    <w:rsid w:val="00B77F17"/>
    <w:rsid w:val="00B81CFC"/>
    <w:rsid w:val="00B83733"/>
    <w:rsid w:val="00B85153"/>
    <w:rsid w:val="00B851C5"/>
    <w:rsid w:val="00B865B7"/>
    <w:rsid w:val="00B86B32"/>
    <w:rsid w:val="00B87066"/>
    <w:rsid w:val="00B872A9"/>
    <w:rsid w:val="00B87DA0"/>
    <w:rsid w:val="00B901FD"/>
    <w:rsid w:val="00B90D33"/>
    <w:rsid w:val="00B91D4C"/>
    <w:rsid w:val="00B91DD9"/>
    <w:rsid w:val="00B93DFF"/>
    <w:rsid w:val="00B94049"/>
    <w:rsid w:val="00B94224"/>
    <w:rsid w:val="00B9650A"/>
    <w:rsid w:val="00B96E34"/>
    <w:rsid w:val="00B96F50"/>
    <w:rsid w:val="00BA20C2"/>
    <w:rsid w:val="00BA2BE3"/>
    <w:rsid w:val="00BA470B"/>
    <w:rsid w:val="00BA4D83"/>
    <w:rsid w:val="00BA4F7F"/>
    <w:rsid w:val="00BA53AA"/>
    <w:rsid w:val="00BA74F3"/>
    <w:rsid w:val="00BA7682"/>
    <w:rsid w:val="00BA790A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C190B"/>
    <w:rsid w:val="00BC1AE1"/>
    <w:rsid w:val="00BC1BAF"/>
    <w:rsid w:val="00BC2269"/>
    <w:rsid w:val="00BC260F"/>
    <w:rsid w:val="00BC3908"/>
    <w:rsid w:val="00BC4412"/>
    <w:rsid w:val="00BC4848"/>
    <w:rsid w:val="00BC507C"/>
    <w:rsid w:val="00BC5471"/>
    <w:rsid w:val="00BC5B60"/>
    <w:rsid w:val="00BC75A4"/>
    <w:rsid w:val="00BD0FEF"/>
    <w:rsid w:val="00BD1FAE"/>
    <w:rsid w:val="00BD21BA"/>
    <w:rsid w:val="00BD33E0"/>
    <w:rsid w:val="00BD3B4B"/>
    <w:rsid w:val="00BD3F5D"/>
    <w:rsid w:val="00BD7053"/>
    <w:rsid w:val="00BD7933"/>
    <w:rsid w:val="00BE14CD"/>
    <w:rsid w:val="00BE29CA"/>
    <w:rsid w:val="00BE392F"/>
    <w:rsid w:val="00BE4CBD"/>
    <w:rsid w:val="00BE5585"/>
    <w:rsid w:val="00BE5CE8"/>
    <w:rsid w:val="00BE741B"/>
    <w:rsid w:val="00BF1DC5"/>
    <w:rsid w:val="00BF235B"/>
    <w:rsid w:val="00BF2A56"/>
    <w:rsid w:val="00BF2F39"/>
    <w:rsid w:val="00BF3ABC"/>
    <w:rsid w:val="00BF4E83"/>
    <w:rsid w:val="00BF6439"/>
    <w:rsid w:val="00BF6554"/>
    <w:rsid w:val="00BF688A"/>
    <w:rsid w:val="00BF6CFB"/>
    <w:rsid w:val="00BF7792"/>
    <w:rsid w:val="00BF7E16"/>
    <w:rsid w:val="00C0052C"/>
    <w:rsid w:val="00C015AA"/>
    <w:rsid w:val="00C02339"/>
    <w:rsid w:val="00C039E9"/>
    <w:rsid w:val="00C0624A"/>
    <w:rsid w:val="00C062FC"/>
    <w:rsid w:val="00C064F9"/>
    <w:rsid w:val="00C072D3"/>
    <w:rsid w:val="00C10100"/>
    <w:rsid w:val="00C10153"/>
    <w:rsid w:val="00C11ECB"/>
    <w:rsid w:val="00C124E8"/>
    <w:rsid w:val="00C12AA3"/>
    <w:rsid w:val="00C1350D"/>
    <w:rsid w:val="00C147EC"/>
    <w:rsid w:val="00C230A0"/>
    <w:rsid w:val="00C23731"/>
    <w:rsid w:val="00C23BE4"/>
    <w:rsid w:val="00C27467"/>
    <w:rsid w:val="00C275A1"/>
    <w:rsid w:val="00C30058"/>
    <w:rsid w:val="00C33180"/>
    <w:rsid w:val="00C338A3"/>
    <w:rsid w:val="00C3535C"/>
    <w:rsid w:val="00C35D31"/>
    <w:rsid w:val="00C37D9C"/>
    <w:rsid w:val="00C40275"/>
    <w:rsid w:val="00C4065D"/>
    <w:rsid w:val="00C45C28"/>
    <w:rsid w:val="00C45EC4"/>
    <w:rsid w:val="00C464ED"/>
    <w:rsid w:val="00C52699"/>
    <w:rsid w:val="00C52FB2"/>
    <w:rsid w:val="00C56D75"/>
    <w:rsid w:val="00C57965"/>
    <w:rsid w:val="00C57CA5"/>
    <w:rsid w:val="00C6024B"/>
    <w:rsid w:val="00C61B41"/>
    <w:rsid w:val="00C6240F"/>
    <w:rsid w:val="00C62498"/>
    <w:rsid w:val="00C64DD8"/>
    <w:rsid w:val="00C706CC"/>
    <w:rsid w:val="00C71B18"/>
    <w:rsid w:val="00C73A9E"/>
    <w:rsid w:val="00C73E84"/>
    <w:rsid w:val="00C767A8"/>
    <w:rsid w:val="00C76AB7"/>
    <w:rsid w:val="00C76DD9"/>
    <w:rsid w:val="00C7755E"/>
    <w:rsid w:val="00C77AFF"/>
    <w:rsid w:val="00C80114"/>
    <w:rsid w:val="00C801A9"/>
    <w:rsid w:val="00C82701"/>
    <w:rsid w:val="00C83514"/>
    <w:rsid w:val="00C83A59"/>
    <w:rsid w:val="00C83F3D"/>
    <w:rsid w:val="00C843C3"/>
    <w:rsid w:val="00C84630"/>
    <w:rsid w:val="00C86318"/>
    <w:rsid w:val="00C86EA3"/>
    <w:rsid w:val="00C874FE"/>
    <w:rsid w:val="00C9172A"/>
    <w:rsid w:val="00C9250F"/>
    <w:rsid w:val="00C930C1"/>
    <w:rsid w:val="00C95D91"/>
    <w:rsid w:val="00C96107"/>
    <w:rsid w:val="00C96C9E"/>
    <w:rsid w:val="00C978F9"/>
    <w:rsid w:val="00C97DC8"/>
    <w:rsid w:val="00CA1C59"/>
    <w:rsid w:val="00CA421A"/>
    <w:rsid w:val="00CA4494"/>
    <w:rsid w:val="00CA4A81"/>
    <w:rsid w:val="00CA6C0F"/>
    <w:rsid w:val="00CA6FAA"/>
    <w:rsid w:val="00CA7443"/>
    <w:rsid w:val="00CB0935"/>
    <w:rsid w:val="00CB26AC"/>
    <w:rsid w:val="00CB2E24"/>
    <w:rsid w:val="00CB3C3C"/>
    <w:rsid w:val="00CB4E81"/>
    <w:rsid w:val="00CB5435"/>
    <w:rsid w:val="00CB5A75"/>
    <w:rsid w:val="00CB6FD2"/>
    <w:rsid w:val="00CB7C4A"/>
    <w:rsid w:val="00CC177C"/>
    <w:rsid w:val="00CC3021"/>
    <w:rsid w:val="00CC48D5"/>
    <w:rsid w:val="00CC4E08"/>
    <w:rsid w:val="00CC4F1B"/>
    <w:rsid w:val="00CC4FC3"/>
    <w:rsid w:val="00CC6162"/>
    <w:rsid w:val="00CC64B2"/>
    <w:rsid w:val="00CC68BF"/>
    <w:rsid w:val="00CC723D"/>
    <w:rsid w:val="00CC7BA7"/>
    <w:rsid w:val="00CD178B"/>
    <w:rsid w:val="00CD1BE0"/>
    <w:rsid w:val="00CD4655"/>
    <w:rsid w:val="00CD6CBA"/>
    <w:rsid w:val="00CE0531"/>
    <w:rsid w:val="00CE2EC0"/>
    <w:rsid w:val="00CE3168"/>
    <w:rsid w:val="00CE3A9A"/>
    <w:rsid w:val="00CE3ED2"/>
    <w:rsid w:val="00CE5DE4"/>
    <w:rsid w:val="00CE64D4"/>
    <w:rsid w:val="00CE729D"/>
    <w:rsid w:val="00CE7DD6"/>
    <w:rsid w:val="00CF1638"/>
    <w:rsid w:val="00CF2627"/>
    <w:rsid w:val="00CF354F"/>
    <w:rsid w:val="00D008EB"/>
    <w:rsid w:val="00D0168B"/>
    <w:rsid w:val="00D01D78"/>
    <w:rsid w:val="00D039FC"/>
    <w:rsid w:val="00D04FB7"/>
    <w:rsid w:val="00D054C8"/>
    <w:rsid w:val="00D06B84"/>
    <w:rsid w:val="00D10CBE"/>
    <w:rsid w:val="00D121FF"/>
    <w:rsid w:val="00D12355"/>
    <w:rsid w:val="00D14041"/>
    <w:rsid w:val="00D154CE"/>
    <w:rsid w:val="00D16248"/>
    <w:rsid w:val="00D17AAF"/>
    <w:rsid w:val="00D20063"/>
    <w:rsid w:val="00D208FF"/>
    <w:rsid w:val="00D22ED0"/>
    <w:rsid w:val="00D233AB"/>
    <w:rsid w:val="00D255AA"/>
    <w:rsid w:val="00D300D9"/>
    <w:rsid w:val="00D3060D"/>
    <w:rsid w:val="00D30E71"/>
    <w:rsid w:val="00D3183B"/>
    <w:rsid w:val="00D327AF"/>
    <w:rsid w:val="00D32E36"/>
    <w:rsid w:val="00D32EBC"/>
    <w:rsid w:val="00D33122"/>
    <w:rsid w:val="00D33987"/>
    <w:rsid w:val="00D348D3"/>
    <w:rsid w:val="00D350D6"/>
    <w:rsid w:val="00D35F27"/>
    <w:rsid w:val="00D36BD4"/>
    <w:rsid w:val="00D378EC"/>
    <w:rsid w:val="00D37C50"/>
    <w:rsid w:val="00D436EA"/>
    <w:rsid w:val="00D44B02"/>
    <w:rsid w:val="00D44EF1"/>
    <w:rsid w:val="00D44EFD"/>
    <w:rsid w:val="00D4578D"/>
    <w:rsid w:val="00D45FAC"/>
    <w:rsid w:val="00D51692"/>
    <w:rsid w:val="00D51FE0"/>
    <w:rsid w:val="00D52FDE"/>
    <w:rsid w:val="00D55326"/>
    <w:rsid w:val="00D60412"/>
    <w:rsid w:val="00D6071A"/>
    <w:rsid w:val="00D623A3"/>
    <w:rsid w:val="00D630DC"/>
    <w:rsid w:val="00D630F7"/>
    <w:rsid w:val="00D637DF"/>
    <w:rsid w:val="00D64182"/>
    <w:rsid w:val="00D64E95"/>
    <w:rsid w:val="00D65A12"/>
    <w:rsid w:val="00D65CAA"/>
    <w:rsid w:val="00D7087E"/>
    <w:rsid w:val="00D71CEF"/>
    <w:rsid w:val="00D7223E"/>
    <w:rsid w:val="00D725F2"/>
    <w:rsid w:val="00D72EA2"/>
    <w:rsid w:val="00D73589"/>
    <w:rsid w:val="00D746BC"/>
    <w:rsid w:val="00D75F3C"/>
    <w:rsid w:val="00D75FAE"/>
    <w:rsid w:val="00D7676B"/>
    <w:rsid w:val="00D77021"/>
    <w:rsid w:val="00D8008D"/>
    <w:rsid w:val="00D80689"/>
    <w:rsid w:val="00D81943"/>
    <w:rsid w:val="00D82AE8"/>
    <w:rsid w:val="00D84BB5"/>
    <w:rsid w:val="00D86BA5"/>
    <w:rsid w:val="00D875E1"/>
    <w:rsid w:val="00D92323"/>
    <w:rsid w:val="00D93AA4"/>
    <w:rsid w:val="00D9425D"/>
    <w:rsid w:val="00D943F6"/>
    <w:rsid w:val="00D95B3B"/>
    <w:rsid w:val="00D96ED1"/>
    <w:rsid w:val="00D97282"/>
    <w:rsid w:val="00D97FF6"/>
    <w:rsid w:val="00DA22B4"/>
    <w:rsid w:val="00DA302A"/>
    <w:rsid w:val="00DA3EE2"/>
    <w:rsid w:val="00DA4141"/>
    <w:rsid w:val="00DA4A2B"/>
    <w:rsid w:val="00DA5FD5"/>
    <w:rsid w:val="00DA6F57"/>
    <w:rsid w:val="00DA78EE"/>
    <w:rsid w:val="00DB1172"/>
    <w:rsid w:val="00DB154B"/>
    <w:rsid w:val="00DB30D2"/>
    <w:rsid w:val="00DB3C07"/>
    <w:rsid w:val="00DB3F70"/>
    <w:rsid w:val="00DB5EBA"/>
    <w:rsid w:val="00DB771A"/>
    <w:rsid w:val="00DC069F"/>
    <w:rsid w:val="00DC46EE"/>
    <w:rsid w:val="00DC53A6"/>
    <w:rsid w:val="00DC5F93"/>
    <w:rsid w:val="00DC6417"/>
    <w:rsid w:val="00DD04B8"/>
    <w:rsid w:val="00DD116C"/>
    <w:rsid w:val="00DD2BE6"/>
    <w:rsid w:val="00DD3B86"/>
    <w:rsid w:val="00DD403A"/>
    <w:rsid w:val="00DD434B"/>
    <w:rsid w:val="00DD44EB"/>
    <w:rsid w:val="00DD50FB"/>
    <w:rsid w:val="00DD5EF6"/>
    <w:rsid w:val="00DD7346"/>
    <w:rsid w:val="00DE1F9D"/>
    <w:rsid w:val="00DE338F"/>
    <w:rsid w:val="00DE44E2"/>
    <w:rsid w:val="00DE4EC6"/>
    <w:rsid w:val="00DE5D39"/>
    <w:rsid w:val="00DE6AA4"/>
    <w:rsid w:val="00DE775E"/>
    <w:rsid w:val="00DF35E7"/>
    <w:rsid w:val="00DF3B87"/>
    <w:rsid w:val="00DF45DF"/>
    <w:rsid w:val="00DF4661"/>
    <w:rsid w:val="00DF60F6"/>
    <w:rsid w:val="00DF696F"/>
    <w:rsid w:val="00E003F4"/>
    <w:rsid w:val="00E01E13"/>
    <w:rsid w:val="00E0340B"/>
    <w:rsid w:val="00E03F95"/>
    <w:rsid w:val="00E04083"/>
    <w:rsid w:val="00E043B1"/>
    <w:rsid w:val="00E04B82"/>
    <w:rsid w:val="00E05248"/>
    <w:rsid w:val="00E05F8C"/>
    <w:rsid w:val="00E07BFE"/>
    <w:rsid w:val="00E07FF2"/>
    <w:rsid w:val="00E10BCA"/>
    <w:rsid w:val="00E11C51"/>
    <w:rsid w:val="00E12B73"/>
    <w:rsid w:val="00E13D73"/>
    <w:rsid w:val="00E140E4"/>
    <w:rsid w:val="00E17F79"/>
    <w:rsid w:val="00E21114"/>
    <w:rsid w:val="00E21C64"/>
    <w:rsid w:val="00E22B00"/>
    <w:rsid w:val="00E22CFD"/>
    <w:rsid w:val="00E22E6E"/>
    <w:rsid w:val="00E23B4F"/>
    <w:rsid w:val="00E23B64"/>
    <w:rsid w:val="00E23D43"/>
    <w:rsid w:val="00E24F18"/>
    <w:rsid w:val="00E2540D"/>
    <w:rsid w:val="00E2765B"/>
    <w:rsid w:val="00E3002D"/>
    <w:rsid w:val="00E309A8"/>
    <w:rsid w:val="00E3105D"/>
    <w:rsid w:val="00E31624"/>
    <w:rsid w:val="00E33D21"/>
    <w:rsid w:val="00E34ED3"/>
    <w:rsid w:val="00E3511D"/>
    <w:rsid w:val="00E3586A"/>
    <w:rsid w:val="00E35B81"/>
    <w:rsid w:val="00E36DDD"/>
    <w:rsid w:val="00E406CB"/>
    <w:rsid w:val="00E40732"/>
    <w:rsid w:val="00E43509"/>
    <w:rsid w:val="00E43BE9"/>
    <w:rsid w:val="00E44E96"/>
    <w:rsid w:val="00E47BA4"/>
    <w:rsid w:val="00E50396"/>
    <w:rsid w:val="00E5246D"/>
    <w:rsid w:val="00E5337F"/>
    <w:rsid w:val="00E54A85"/>
    <w:rsid w:val="00E54AA0"/>
    <w:rsid w:val="00E55336"/>
    <w:rsid w:val="00E554D2"/>
    <w:rsid w:val="00E558E6"/>
    <w:rsid w:val="00E60A97"/>
    <w:rsid w:val="00E62030"/>
    <w:rsid w:val="00E655FD"/>
    <w:rsid w:val="00E66CCE"/>
    <w:rsid w:val="00E70B81"/>
    <w:rsid w:val="00E72016"/>
    <w:rsid w:val="00E75254"/>
    <w:rsid w:val="00E7598B"/>
    <w:rsid w:val="00E83207"/>
    <w:rsid w:val="00E83577"/>
    <w:rsid w:val="00E836C9"/>
    <w:rsid w:val="00E848FF"/>
    <w:rsid w:val="00E86593"/>
    <w:rsid w:val="00E87126"/>
    <w:rsid w:val="00E9047C"/>
    <w:rsid w:val="00E90ADB"/>
    <w:rsid w:val="00E913B9"/>
    <w:rsid w:val="00E919CC"/>
    <w:rsid w:val="00E92E82"/>
    <w:rsid w:val="00E937E0"/>
    <w:rsid w:val="00E954AF"/>
    <w:rsid w:val="00E95F8B"/>
    <w:rsid w:val="00E96038"/>
    <w:rsid w:val="00E96096"/>
    <w:rsid w:val="00EA16D1"/>
    <w:rsid w:val="00EA2D80"/>
    <w:rsid w:val="00EA2DEA"/>
    <w:rsid w:val="00EA37B2"/>
    <w:rsid w:val="00EA3B7F"/>
    <w:rsid w:val="00EA4C67"/>
    <w:rsid w:val="00EA5C68"/>
    <w:rsid w:val="00EA73EA"/>
    <w:rsid w:val="00EA7466"/>
    <w:rsid w:val="00EA7B12"/>
    <w:rsid w:val="00EB1454"/>
    <w:rsid w:val="00EB20A3"/>
    <w:rsid w:val="00EB2AFC"/>
    <w:rsid w:val="00EB35DB"/>
    <w:rsid w:val="00EB6CAE"/>
    <w:rsid w:val="00EB7D45"/>
    <w:rsid w:val="00EC0B6B"/>
    <w:rsid w:val="00EC0C33"/>
    <w:rsid w:val="00EC1257"/>
    <w:rsid w:val="00EC2733"/>
    <w:rsid w:val="00EC27CE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159"/>
    <w:rsid w:val="00EC78B0"/>
    <w:rsid w:val="00EC7B42"/>
    <w:rsid w:val="00EC7C3F"/>
    <w:rsid w:val="00ED1911"/>
    <w:rsid w:val="00ED2BC5"/>
    <w:rsid w:val="00ED4A3D"/>
    <w:rsid w:val="00ED5A96"/>
    <w:rsid w:val="00ED7FEC"/>
    <w:rsid w:val="00EE219E"/>
    <w:rsid w:val="00EE227A"/>
    <w:rsid w:val="00EE3372"/>
    <w:rsid w:val="00EE38AA"/>
    <w:rsid w:val="00EE42A8"/>
    <w:rsid w:val="00EE56E9"/>
    <w:rsid w:val="00EE64FD"/>
    <w:rsid w:val="00EE710F"/>
    <w:rsid w:val="00EF05B5"/>
    <w:rsid w:val="00EF247B"/>
    <w:rsid w:val="00EF294C"/>
    <w:rsid w:val="00EF2A34"/>
    <w:rsid w:val="00EF3A6A"/>
    <w:rsid w:val="00EF79E5"/>
    <w:rsid w:val="00F00E3B"/>
    <w:rsid w:val="00F01388"/>
    <w:rsid w:val="00F01A86"/>
    <w:rsid w:val="00F01B33"/>
    <w:rsid w:val="00F01C75"/>
    <w:rsid w:val="00F03242"/>
    <w:rsid w:val="00F044C9"/>
    <w:rsid w:val="00F059BC"/>
    <w:rsid w:val="00F102EA"/>
    <w:rsid w:val="00F10AF6"/>
    <w:rsid w:val="00F11B88"/>
    <w:rsid w:val="00F12DB5"/>
    <w:rsid w:val="00F12F40"/>
    <w:rsid w:val="00F13D25"/>
    <w:rsid w:val="00F13EFD"/>
    <w:rsid w:val="00F1513A"/>
    <w:rsid w:val="00F15ECB"/>
    <w:rsid w:val="00F175E7"/>
    <w:rsid w:val="00F17905"/>
    <w:rsid w:val="00F17A82"/>
    <w:rsid w:val="00F17BBC"/>
    <w:rsid w:val="00F17C6D"/>
    <w:rsid w:val="00F202A3"/>
    <w:rsid w:val="00F20546"/>
    <w:rsid w:val="00F20B59"/>
    <w:rsid w:val="00F21019"/>
    <w:rsid w:val="00F21500"/>
    <w:rsid w:val="00F21838"/>
    <w:rsid w:val="00F229A3"/>
    <w:rsid w:val="00F23A12"/>
    <w:rsid w:val="00F24D48"/>
    <w:rsid w:val="00F30B08"/>
    <w:rsid w:val="00F30F90"/>
    <w:rsid w:val="00F33108"/>
    <w:rsid w:val="00F3327B"/>
    <w:rsid w:val="00F3345E"/>
    <w:rsid w:val="00F334F1"/>
    <w:rsid w:val="00F33DDD"/>
    <w:rsid w:val="00F36391"/>
    <w:rsid w:val="00F36DD1"/>
    <w:rsid w:val="00F40E8F"/>
    <w:rsid w:val="00F42ABC"/>
    <w:rsid w:val="00F4419C"/>
    <w:rsid w:val="00F45174"/>
    <w:rsid w:val="00F45341"/>
    <w:rsid w:val="00F45E68"/>
    <w:rsid w:val="00F471EA"/>
    <w:rsid w:val="00F47778"/>
    <w:rsid w:val="00F47992"/>
    <w:rsid w:val="00F479CC"/>
    <w:rsid w:val="00F50E62"/>
    <w:rsid w:val="00F510CF"/>
    <w:rsid w:val="00F52BC0"/>
    <w:rsid w:val="00F534DD"/>
    <w:rsid w:val="00F53E43"/>
    <w:rsid w:val="00F54DB6"/>
    <w:rsid w:val="00F56B78"/>
    <w:rsid w:val="00F61451"/>
    <w:rsid w:val="00F61C0B"/>
    <w:rsid w:val="00F6221F"/>
    <w:rsid w:val="00F63650"/>
    <w:rsid w:val="00F6543A"/>
    <w:rsid w:val="00F666A9"/>
    <w:rsid w:val="00F67318"/>
    <w:rsid w:val="00F67E9F"/>
    <w:rsid w:val="00F67F59"/>
    <w:rsid w:val="00F72272"/>
    <w:rsid w:val="00F722E5"/>
    <w:rsid w:val="00F737A3"/>
    <w:rsid w:val="00F73B3F"/>
    <w:rsid w:val="00F73D0F"/>
    <w:rsid w:val="00F73DCD"/>
    <w:rsid w:val="00F7442E"/>
    <w:rsid w:val="00F75C61"/>
    <w:rsid w:val="00F81D6B"/>
    <w:rsid w:val="00F827C3"/>
    <w:rsid w:val="00F82E42"/>
    <w:rsid w:val="00F83809"/>
    <w:rsid w:val="00F84ECF"/>
    <w:rsid w:val="00F853D8"/>
    <w:rsid w:val="00F8586C"/>
    <w:rsid w:val="00F86F7F"/>
    <w:rsid w:val="00F87A3E"/>
    <w:rsid w:val="00F906EF"/>
    <w:rsid w:val="00F91BF7"/>
    <w:rsid w:val="00F93978"/>
    <w:rsid w:val="00F939A6"/>
    <w:rsid w:val="00F93B6A"/>
    <w:rsid w:val="00F960D8"/>
    <w:rsid w:val="00FA065B"/>
    <w:rsid w:val="00FA2855"/>
    <w:rsid w:val="00FA31CE"/>
    <w:rsid w:val="00FA4C7A"/>
    <w:rsid w:val="00FA55A6"/>
    <w:rsid w:val="00FA66B0"/>
    <w:rsid w:val="00FA7BEC"/>
    <w:rsid w:val="00FA7E44"/>
    <w:rsid w:val="00FB02BB"/>
    <w:rsid w:val="00FB1043"/>
    <w:rsid w:val="00FB2EB5"/>
    <w:rsid w:val="00FB2F9D"/>
    <w:rsid w:val="00FB32F5"/>
    <w:rsid w:val="00FB342D"/>
    <w:rsid w:val="00FB6022"/>
    <w:rsid w:val="00FB6489"/>
    <w:rsid w:val="00FB7433"/>
    <w:rsid w:val="00FC2A3A"/>
    <w:rsid w:val="00FC2CAF"/>
    <w:rsid w:val="00FC2D29"/>
    <w:rsid w:val="00FC331D"/>
    <w:rsid w:val="00FC3782"/>
    <w:rsid w:val="00FC46F9"/>
    <w:rsid w:val="00FC6406"/>
    <w:rsid w:val="00FC6857"/>
    <w:rsid w:val="00FC6F32"/>
    <w:rsid w:val="00FD1C89"/>
    <w:rsid w:val="00FD3291"/>
    <w:rsid w:val="00FD5523"/>
    <w:rsid w:val="00FD6125"/>
    <w:rsid w:val="00FD681D"/>
    <w:rsid w:val="00FD6E79"/>
    <w:rsid w:val="00FD7DE4"/>
    <w:rsid w:val="00FE0B8F"/>
    <w:rsid w:val="00FE1F94"/>
    <w:rsid w:val="00FE5351"/>
    <w:rsid w:val="00FE7E20"/>
    <w:rsid w:val="00FF1126"/>
    <w:rsid w:val="00FF4E95"/>
    <w:rsid w:val="00FF529E"/>
    <w:rsid w:val="00FF6A73"/>
    <w:rsid w:val="00FF6BA8"/>
    <w:rsid w:val="00FF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qFormat="1"/>
    <w:lsdException w:name="heading 2" w:locked="1" w:semiHidden="0" w:qFormat="1"/>
    <w:lsdException w:name="heading 3" w:locked="1" w:semiHidden="0" w:qFormat="1"/>
    <w:lsdException w:name="heading 4" w:locked="1" w:semiHidden="0" w:qFormat="1"/>
    <w:lsdException w:name="heading 5" w:locked="1" w:semiHidden="0" w:qFormat="1"/>
    <w:lsdException w:name="heading 6" w:locked="1" w:semiHidden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39"/>
    <w:lsdException w:name="toc 5" w:locked="1" w:semiHidden="0" w:uiPriority="39"/>
    <w:lsdException w:name="toc 6" w:locked="1" w:semiHidden="0" w:uiPriority="39"/>
    <w:lsdException w:name="toc 7" w:locked="1" w:semiHidden="0"/>
    <w:lsdException w:name="toc 8" w:locked="1" w:semiHidden="0"/>
    <w:lsdException w:name="toc 9" w:locked="1" w:semiHidden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B2D0D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qFormat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qFormat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Default">
    <w:name w:val="Default"/>
    <w:rsid w:val="008D010C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western">
    <w:name w:val="western"/>
    <w:basedOn w:val="Normal"/>
    <w:rsid w:val="0042427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character" w:customStyle="1" w:styleId="epnivel1">
    <w:name w:val="ep_nivel1"/>
    <w:basedOn w:val="Fuentedeprrafopredeter"/>
    <w:rsid w:val="00FC6F32"/>
  </w:style>
  <w:style w:type="character" w:customStyle="1" w:styleId="hps">
    <w:name w:val="hps"/>
    <w:basedOn w:val="Fuentedeprrafopredeter"/>
    <w:rsid w:val="00F67F59"/>
  </w:style>
  <w:style w:type="paragraph" w:customStyle="1" w:styleId="western1">
    <w:name w:val="western1"/>
    <w:basedOn w:val="Normal"/>
    <w:rsid w:val="000C0BB2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i/>
      <w:iCs/>
      <w:color w:val="000000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23681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B10E9"/>
    <w:pPr>
      <w:ind w:left="720"/>
      <w:contextualSpacing/>
    </w:pPr>
  </w:style>
  <w:style w:type="character" w:styleId="Refdenotaalfinal">
    <w:name w:val="endnote reference"/>
    <w:basedOn w:val="Fuentedeprrafopredeter"/>
    <w:uiPriority w:val="99"/>
    <w:semiHidden/>
    <w:unhideWhenUsed/>
    <w:rsid w:val="0060781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2D1DF-2E4C-46CD-AF8F-DD769C865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213</TotalTime>
  <Pages>12</Pages>
  <Words>3934</Words>
  <Characters>21637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25520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Usuario de Windows</cp:lastModifiedBy>
  <cp:revision>15</cp:revision>
  <cp:lastPrinted>2010-03-01T17:35:00Z</cp:lastPrinted>
  <dcterms:created xsi:type="dcterms:W3CDTF">2017-03-27T15:18:00Z</dcterms:created>
  <dcterms:modified xsi:type="dcterms:W3CDTF">2017-05-08T11:46:00Z</dcterms:modified>
</cp:coreProperties>
</file>