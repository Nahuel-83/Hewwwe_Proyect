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7819" w:rsidRDefault="00607819" w:rsidP="00587878">
      <w:pPr>
        <w:pStyle w:val="t1"/>
        <w:rPr>
          <w:sz w:val="32"/>
        </w:rPr>
      </w:pPr>
      <w:bookmarkStart w:id="0" w:name="_Toc417547470"/>
      <w:r w:rsidRPr="00607819">
        <w:rPr>
          <w:sz w:val="32"/>
        </w:rPr>
        <w:t>Boletín de exercicios 3 e 4</w:t>
      </w:r>
    </w:p>
    <w:p w:rsidR="00607819" w:rsidRDefault="00607819" w:rsidP="00607819">
      <w:pPr>
        <w:pStyle w:val="n5"/>
        <w:tabs>
          <w:tab w:val="clear" w:pos="907"/>
        </w:tabs>
        <w:ind w:left="142"/>
      </w:pPr>
      <w:bookmarkStart w:id="1" w:name="_Toc439854393"/>
      <w:r w:rsidRPr="007E017C">
        <w:rPr>
          <w:sz w:val="24"/>
        </w:rPr>
        <w:t>Solución</w:t>
      </w:r>
      <w:bookmarkEnd w:id="1"/>
      <w:r w:rsidRPr="007E017C">
        <w:rPr>
          <w:sz w:val="24"/>
        </w:rPr>
        <w:t>s Boletín 3</w:t>
      </w:r>
    </w:p>
    <w:p w:rsidR="00607819" w:rsidRDefault="00607819" w:rsidP="00607819">
      <w:pPr>
        <w:pStyle w:val="p1"/>
        <w:ind w:left="284"/>
      </w:pPr>
      <w:r>
        <w:t>Tarefa 3.1</w:t>
      </w:r>
    </w:p>
    <w:p w:rsidR="00607819" w:rsidRPr="004869A5" w:rsidRDefault="00607819" w:rsidP="00607819">
      <w:pPr>
        <w:spacing w:before="0" w:after="0"/>
        <w:ind w:left="142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4869A5">
        <w:rPr>
          <w:rFonts w:ascii="Courier New" w:hAnsi="Courier New" w:cs="Courier New"/>
          <w:color w:val="C0C0C0"/>
          <w:sz w:val="16"/>
          <w:szCs w:val="16"/>
          <w:highlight w:val="white"/>
        </w:rPr>
        <w:t>/************************************************************************************</w:t>
      </w:r>
    </w:p>
    <w:p w:rsidR="00607819" w:rsidRPr="004869A5" w:rsidRDefault="00607819" w:rsidP="00607819">
      <w:pPr>
        <w:spacing w:before="0" w:after="0"/>
        <w:ind w:left="142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4869A5">
        <w:rPr>
          <w:rFonts w:ascii="Courier New" w:hAnsi="Courier New" w:cs="Courier New"/>
          <w:color w:val="C0C0C0"/>
          <w:sz w:val="16"/>
          <w:szCs w:val="16"/>
        </w:rPr>
        <w:t xml:space="preserve">Seleccionar os artigos de cor negra e mostrar o seu </w:t>
      </w:r>
      <w:r w:rsidRPr="004869A5">
        <w:rPr>
          <w:rFonts w:ascii="Courier New" w:hAnsi="Courier New" w:cs="Courier New"/>
          <w:color w:val="C0C0C0"/>
          <w:sz w:val="16"/>
          <w:szCs w:val="16"/>
          <w:highlight w:val="white"/>
        </w:rPr>
        <w:t>número, nome e peso, así como o</w:t>
      </w:r>
    </w:p>
    <w:p w:rsidR="00607819" w:rsidRPr="004869A5" w:rsidRDefault="00607819" w:rsidP="00607819">
      <w:pPr>
        <w:spacing w:before="0" w:after="0"/>
        <w:ind w:left="142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4869A5">
        <w:rPr>
          <w:rFonts w:ascii="Courier New" w:hAnsi="Courier New" w:cs="Courier New"/>
          <w:color w:val="C0C0C0"/>
          <w:sz w:val="16"/>
          <w:szCs w:val="16"/>
        </w:rPr>
        <w:t>nome do provedor</w:t>
      </w:r>
      <w:r w:rsidRPr="004869A5">
        <w:rPr>
          <w:rFonts w:ascii="Courier New" w:hAnsi="Courier New" w:cs="Courier New"/>
          <w:color w:val="C0C0C0"/>
          <w:sz w:val="16"/>
          <w:szCs w:val="16"/>
          <w:highlight w:val="white"/>
        </w:rPr>
        <w:t>.</w:t>
      </w:r>
    </w:p>
    <w:p w:rsidR="00607819" w:rsidRPr="004869A5" w:rsidRDefault="00607819" w:rsidP="00607819">
      <w:pPr>
        <w:spacing w:before="0" w:after="0"/>
        <w:ind w:left="142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4869A5">
        <w:rPr>
          <w:rFonts w:ascii="Courier New" w:hAnsi="Courier New" w:cs="Courier New"/>
          <w:color w:val="C0C0C0"/>
          <w:sz w:val="16"/>
          <w:szCs w:val="16"/>
          <w:highlight w:val="white"/>
        </w:rPr>
        <w:t>************************************************************************************/</w:t>
      </w:r>
    </w:p>
    <w:p w:rsidR="00607819" w:rsidRPr="000E3CAE" w:rsidRDefault="00607819" w:rsidP="00607819">
      <w:pPr>
        <w:spacing w:after="0"/>
        <w:ind w:left="142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E3CA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>ar</w:t>
      </w:r>
      <w:r w:rsidRPr="000E3CA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art_codigo </w:t>
      </w:r>
      <w:r w:rsidRPr="000E3CA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Numero</w:t>
      </w:r>
      <w:r w:rsidRPr="000E3CA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607819" w:rsidRPr="000E3CAE" w:rsidRDefault="00607819" w:rsidP="00607819">
      <w:pPr>
        <w:spacing w:after="0"/>
        <w:ind w:left="142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>ar</w:t>
      </w:r>
      <w:r w:rsidRPr="000E3CA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art_nome </w:t>
      </w:r>
      <w:r w:rsidRPr="000E3CA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Articulo</w:t>
      </w:r>
      <w:r w:rsidRPr="000E3CA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607819" w:rsidRPr="000E3CAE" w:rsidRDefault="00607819" w:rsidP="00607819">
      <w:pPr>
        <w:spacing w:after="0"/>
        <w:ind w:left="142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>ar</w:t>
      </w:r>
      <w:r w:rsidRPr="000E3CA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art_peso </w:t>
      </w:r>
      <w:r w:rsidRPr="000E3CA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Peso</w:t>
      </w:r>
      <w:r w:rsidRPr="000E3CA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607819" w:rsidRPr="000E3CAE" w:rsidRDefault="00607819" w:rsidP="00607819">
      <w:pPr>
        <w:spacing w:after="0"/>
        <w:ind w:left="142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>pr</w:t>
      </w:r>
      <w:r w:rsidRPr="000E3CA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prv_nome </w:t>
      </w:r>
      <w:r w:rsidRPr="000E3CA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Provedor</w:t>
      </w:r>
    </w:p>
    <w:p w:rsidR="00607819" w:rsidRPr="000E3CAE" w:rsidRDefault="00607819" w:rsidP="00607819">
      <w:pPr>
        <w:spacing w:after="0"/>
        <w:ind w:left="142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E3CA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artigos </w:t>
      </w:r>
      <w:r w:rsidRPr="000E3CA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 </w:t>
      </w:r>
      <w:r w:rsidRPr="000E3CA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join</w:t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provedores </w:t>
      </w:r>
      <w:r w:rsidRPr="000E3CA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pr </w:t>
      </w:r>
      <w:r w:rsidRPr="000E3CA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</w:t>
      </w:r>
      <w:r w:rsidRPr="000E3CA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>art_provedor</w:t>
      </w:r>
      <w:r w:rsidRPr="000E3CA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>pr</w:t>
      </w:r>
      <w:r w:rsidRPr="000E3CA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>prv_id</w:t>
      </w:r>
    </w:p>
    <w:p w:rsidR="00607819" w:rsidRDefault="00607819" w:rsidP="00607819">
      <w:pPr>
        <w:spacing w:after="0"/>
        <w:ind w:left="142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0E3CA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</w:t>
      </w:r>
      <w:r w:rsidRPr="000E3CA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>art_color</w:t>
      </w:r>
      <w:r w:rsidRPr="000E3CA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0E3CAE">
        <w:rPr>
          <w:rFonts w:ascii="Courier New" w:hAnsi="Courier New" w:cs="Courier New"/>
          <w:color w:val="67AD27"/>
          <w:sz w:val="16"/>
          <w:szCs w:val="16"/>
          <w:highlight w:val="white"/>
        </w:rPr>
        <w:t>'negro'</w:t>
      </w:r>
      <w:r w:rsidRPr="000E3CA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607819" w:rsidRPr="000E3CAE" w:rsidRDefault="00607819" w:rsidP="00607819">
      <w:pPr>
        <w:pStyle w:val="p1"/>
        <w:tabs>
          <w:tab w:val="clear" w:pos="1191"/>
        </w:tabs>
        <w:ind w:left="284"/>
      </w:pPr>
      <w:r>
        <w:t>Tarefa 3.2</w:t>
      </w:r>
    </w:p>
    <w:p w:rsidR="00607819" w:rsidRPr="004869A5" w:rsidRDefault="00607819" w:rsidP="00607819">
      <w:pPr>
        <w:spacing w:before="0" w:after="0"/>
        <w:ind w:left="142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4869A5">
        <w:rPr>
          <w:rFonts w:ascii="Courier New" w:hAnsi="Courier New" w:cs="Courier New"/>
          <w:color w:val="C0C0C0"/>
          <w:sz w:val="16"/>
          <w:szCs w:val="16"/>
          <w:highlight w:val="white"/>
        </w:rPr>
        <w:t>/************************************************************************************</w:t>
      </w:r>
    </w:p>
    <w:p w:rsidR="00607819" w:rsidRPr="00E110BC" w:rsidRDefault="00607819" w:rsidP="00607819">
      <w:pPr>
        <w:spacing w:before="0" w:after="0"/>
        <w:ind w:left="142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E110BC">
        <w:rPr>
          <w:rFonts w:ascii="Courier New" w:hAnsi="Courier New" w:cs="Courier New"/>
          <w:color w:val="C0C0C0"/>
          <w:sz w:val="16"/>
          <w:szCs w:val="16"/>
        </w:rPr>
        <w:t>Seleccionar para todos os apelidos, nome e o nome da provincia na que residen. Os dous</w:t>
      </w:r>
    </w:p>
    <w:p w:rsidR="00607819" w:rsidRPr="00E110BC" w:rsidRDefault="00607819" w:rsidP="00607819">
      <w:pPr>
        <w:spacing w:before="0" w:after="0"/>
        <w:ind w:left="142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E110BC">
        <w:rPr>
          <w:rFonts w:ascii="Courier New" w:hAnsi="Courier New" w:cs="Courier New"/>
          <w:color w:val="C0C0C0"/>
          <w:sz w:val="16"/>
          <w:szCs w:val="16"/>
        </w:rPr>
        <w:t>primeiros díxitos do código postal (</w:t>
      </w:r>
      <w:r w:rsidRPr="005C0993">
        <w:rPr>
          <w:rFonts w:ascii="Courier New" w:hAnsi="Courier New" w:cs="Courier New"/>
          <w:color w:val="C0C0C0"/>
          <w:sz w:val="16"/>
          <w:szCs w:val="16"/>
        </w:rPr>
        <w:t>clt_cp</w:t>
      </w:r>
      <w:r w:rsidRPr="00E110BC">
        <w:rPr>
          <w:rFonts w:ascii="Courier New" w:hAnsi="Courier New" w:cs="Courier New"/>
          <w:color w:val="C0C0C0"/>
          <w:sz w:val="16"/>
          <w:szCs w:val="16"/>
        </w:rPr>
        <w:t>) corresponden ao código da provincia na que</w:t>
      </w:r>
    </w:p>
    <w:p w:rsidR="00607819" w:rsidRPr="00E110BC" w:rsidRDefault="00607819" w:rsidP="00607819">
      <w:pPr>
        <w:spacing w:before="0" w:after="0"/>
        <w:ind w:left="142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E110BC">
        <w:rPr>
          <w:rFonts w:ascii="Courier New" w:hAnsi="Courier New" w:cs="Courier New"/>
          <w:color w:val="C0C0C0"/>
          <w:sz w:val="16"/>
          <w:szCs w:val="16"/>
        </w:rPr>
        <w:t>reside o cliente. Ordenar o resultado polo nome da provincia, e dentro da provincia,</w:t>
      </w:r>
    </w:p>
    <w:p w:rsidR="00607819" w:rsidRPr="00E110BC" w:rsidRDefault="00607819" w:rsidP="00607819">
      <w:pPr>
        <w:spacing w:before="0" w:after="0"/>
        <w:ind w:left="142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E110BC">
        <w:rPr>
          <w:rFonts w:ascii="Courier New" w:hAnsi="Courier New" w:cs="Courier New"/>
          <w:color w:val="C0C0C0"/>
          <w:sz w:val="16"/>
          <w:szCs w:val="16"/>
        </w:rPr>
        <w:t>polos apelidos e nome, alfabeticamente</w:t>
      </w:r>
      <w:r w:rsidRPr="00E110BC">
        <w:rPr>
          <w:rFonts w:ascii="Courier New" w:hAnsi="Courier New" w:cs="Courier New"/>
          <w:color w:val="C0C0C0"/>
          <w:sz w:val="16"/>
          <w:szCs w:val="16"/>
          <w:highlight w:val="white"/>
        </w:rPr>
        <w:t>.</w:t>
      </w:r>
    </w:p>
    <w:p w:rsidR="00607819" w:rsidRDefault="00607819" w:rsidP="00607819">
      <w:pPr>
        <w:spacing w:before="0" w:after="0"/>
        <w:ind w:left="142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4869A5">
        <w:rPr>
          <w:rFonts w:ascii="Courier New" w:hAnsi="Courier New" w:cs="Courier New"/>
          <w:color w:val="C0C0C0"/>
          <w:sz w:val="16"/>
          <w:szCs w:val="16"/>
          <w:highlight w:val="white"/>
        </w:rPr>
        <w:t>************************************************************************************/</w:t>
      </w:r>
    </w:p>
    <w:p w:rsidR="00607819" w:rsidRPr="00E110BC" w:rsidRDefault="00607819" w:rsidP="00607819">
      <w:pPr>
        <w:spacing w:after="0"/>
        <w:ind w:left="142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E110B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E110B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</w:t>
      </w:r>
      <w:r w:rsidRPr="00E110B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E110BC">
        <w:rPr>
          <w:rFonts w:ascii="Courier New" w:hAnsi="Courier New" w:cs="Courier New"/>
          <w:color w:val="000000"/>
          <w:sz w:val="16"/>
          <w:szCs w:val="16"/>
          <w:highlight w:val="white"/>
        </w:rPr>
        <w:t>clt_apelidos</w:t>
      </w:r>
      <w:r w:rsidRPr="00E110B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E110B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</w:t>
      </w:r>
      <w:r w:rsidRPr="00E110B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E110BC">
        <w:rPr>
          <w:rFonts w:ascii="Courier New" w:hAnsi="Courier New" w:cs="Courier New"/>
          <w:color w:val="000000"/>
          <w:sz w:val="16"/>
          <w:szCs w:val="16"/>
          <w:highlight w:val="white"/>
        </w:rPr>
        <w:t>clt_nome</w:t>
      </w:r>
      <w:r w:rsidRPr="00E110B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E110B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pr</w:t>
      </w:r>
      <w:r w:rsidRPr="00E110B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E110BC">
        <w:rPr>
          <w:rFonts w:ascii="Courier New" w:hAnsi="Courier New" w:cs="Courier New"/>
          <w:color w:val="000000"/>
          <w:sz w:val="16"/>
          <w:szCs w:val="16"/>
          <w:highlight w:val="white"/>
        </w:rPr>
        <w:t>pro_nome</w:t>
      </w:r>
    </w:p>
    <w:p w:rsidR="00607819" w:rsidRPr="00E110BC" w:rsidRDefault="00607819" w:rsidP="00607819">
      <w:pPr>
        <w:spacing w:after="0"/>
        <w:ind w:left="142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E110B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E110B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clientes </w:t>
      </w:r>
      <w:r w:rsidRPr="00E110B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E110B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 </w:t>
      </w:r>
      <w:r w:rsidRPr="00E110B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join</w:t>
      </w:r>
      <w:r w:rsidRPr="00E110B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provincias </w:t>
      </w:r>
      <w:r w:rsidRPr="00E110B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E110B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pr </w:t>
      </w:r>
      <w:r w:rsidRPr="00E110B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E110B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E110B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left</w:t>
      </w:r>
      <w:r w:rsidRPr="00E110B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E110B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trim</w:t>
      </w:r>
      <w:r w:rsidRPr="00E110B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E110BC">
        <w:rPr>
          <w:rFonts w:ascii="Courier New" w:hAnsi="Courier New" w:cs="Courier New"/>
          <w:color w:val="000000"/>
          <w:sz w:val="16"/>
          <w:szCs w:val="16"/>
          <w:highlight w:val="white"/>
        </w:rPr>
        <w:t>cl</w:t>
      </w:r>
      <w:r w:rsidRPr="00E110B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E110BC">
        <w:rPr>
          <w:rFonts w:ascii="Courier New" w:hAnsi="Courier New" w:cs="Courier New"/>
          <w:color w:val="000000"/>
          <w:sz w:val="16"/>
          <w:szCs w:val="16"/>
          <w:highlight w:val="white"/>
        </w:rPr>
        <w:t>clt_cp</w:t>
      </w:r>
      <w:r w:rsidRPr="00E110B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),</w:t>
      </w:r>
      <w:r w:rsidRPr="00E110BC">
        <w:rPr>
          <w:rFonts w:ascii="Courier New" w:hAnsi="Courier New" w:cs="Courier New"/>
          <w:color w:val="FF8000"/>
          <w:sz w:val="16"/>
          <w:szCs w:val="16"/>
          <w:highlight w:val="white"/>
        </w:rPr>
        <w:t>2</w:t>
      </w:r>
      <w:r w:rsidRPr="00E110B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)=</w:t>
      </w:r>
      <w:r w:rsidRPr="00E110BC">
        <w:rPr>
          <w:rFonts w:ascii="Courier New" w:hAnsi="Courier New" w:cs="Courier New"/>
          <w:color w:val="000000"/>
          <w:sz w:val="16"/>
          <w:szCs w:val="16"/>
          <w:highlight w:val="white"/>
        </w:rPr>
        <w:t>pr</w:t>
      </w:r>
      <w:r w:rsidRPr="00E110B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E110BC">
        <w:rPr>
          <w:rFonts w:ascii="Courier New" w:hAnsi="Courier New" w:cs="Courier New"/>
          <w:color w:val="000000"/>
          <w:sz w:val="16"/>
          <w:szCs w:val="16"/>
          <w:highlight w:val="white"/>
        </w:rPr>
        <w:t>pro_id</w:t>
      </w:r>
    </w:p>
    <w:p w:rsidR="00607819" w:rsidRPr="00E110BC" w:rsidRDefault="00607819" w:rsidP="00607819">
      <w:pPr>
        <w:spacing w:after="0"/>
        <w:ind w:left="142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E110B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order</w:t>
      </w:r>
      <w:r w:rsidRPr="00E110B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E110B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by</w:t>
      </w:r>
      <w:r w:rsidRPr="00E110B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pr</w:t>
      </w:r>
      <w:r w:rsidRPr="00E110B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E110BC">
        <w:rPr>
          <w:rFonts w:ascii="Courier New" w:hAnsi="Courier New" w:cs="Courier New"/>
          <w:color w:val="000000"/>
          <w:sz w:val="16"/>
          <w:szCs w:val="16"/>
          <w:highlight w:val="white"/>
        </w:rPr>
        <w:t>pro_nome</w:t>
      </w:r>
      <w:r w:rsidRPr="00E110B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E110B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</w:t>
      </w:r>
      <w:r w:rsidRPr="00E110B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E110BC">
        <w:rPr>
          <w:rFonts w:ascii="Courier New" w:hAnsi="Courier New" w:cs="Courier New"/>
          <w:color w:val="000000"/>
          <w:sz w:val="16"/>
          <w:szCs w:val="16"/>
          <w:highlight w:val="white"/>
        </w:rPr>
        <w:t>clt_apelidos</w:t>
      </w:r>
      <w:r w:rsidRPr="00E110B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E110B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</w:t>
      </w:r>
      <w:r w:rsidRPr="00E110B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E110BC">
        <w:rPr>
          <w:rFonts w:ascii="Courier New" w:hAnsi="Courier New" w:cs="Courier New"/>
          <w:color w:val="000000"/>
          <w:sz w:val="16"/>
          <w:szCs w:val="16"/>
          <w:highlight w:val="white"/>
        </w:rPr>
        <w:t>clt_nome</w:t>
      </w:r>
      <w:r w:rsidRPr="00E110B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607819" w:rsidRPr="000E3CAE" w:rsidRDefault="00607819" w:rsidP="00607819">
      <w:pPr>
        <w:pStyle w:val="p1"/>
        <w:tabs>
          <w:tab w:val="clear" w:pos="1191"/>
        </w:tabs>
        <w:ind w:left="284"/>
      </w:pPr>
      <w:r>
        <w:t>Tarefa 3.3</w:t>
      </w:r>
    </w:p>
    <w:p w:rsidR="00607819" w:rsidRPr="004869A5" w:rsidRDefault="00607819" w:rsidP="00607819">
      <w:pPr>
        <w:spacing w:before="0" w:after="0"/>
        <w:ind w:left="142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4869A5">
        <w:rPr>
          <w:rFonts w:ascii="Courier New" w:hAnsi="Courier New" w:cs="Courier New"/>
          <w:color w:val="C0C0C0"/>
          <w:sz w:val="16"/>
          <w:szCs w:val="16"/>
          <w:highlight w:val="white"/>
        </w:rPr>
        <w:t>/************************************************************************************</w:t>
      </w:r>
    </w:p>
    <w:p w:rsidR="00607819" w:rsidRPr="004869A5" w:rsidRDefault="00607819" w:rsidP="00607819">
      <w:pPr>
        <w:spacing w:before="0" w:after="0"/>
        <w:ind w:left="142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4869A5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Mostrar para cada venda: nome e apelidos do cliente, día, mes, e ano da venda (cada </w:t>
      </w:r>
    </w:p>
    <w:p w:rsidR="00607819" w:rsidRPr="004869A5" w:rsidRDefault="00607819" w:rsidP="00607819">
      <w:pPr>
        <w:spacing w:before="0" w:after="0"/>
        <w:ind w:left="142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4869A5">
        <w:rPr>
          <w:rFonts w:ascii="Courier New" w:hAnsi="Courier New" w:cs="Courier New"/>
          <w:color w:val="C0C0C0"/>
          <w:sz w:val="16"/>
          <w:szCs w:val="16"/>
          <w:highlight w:val="white"/>
        </w:rPr>
        <w:t>un nunha columna).</w:t>
      </w:r>
    </w:p>
    <w:p w:rsidR="00607819" w:rsidRPr="004869A5" w:rsidRDefault="00607819" w:rsidP="00607819">
      <w:pPr>
        <w:spacing w:before="0" w:after="0"/>
        <w:ind w:left="142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4869A5">
        <w:rPr>
          <w:rFonts w:ascii="Courier New" w:hAnsi="Courier New" w:cs="Courier New"/>
          <w:color w:val="C0C0C0"/>
          <w:sz w:val="16"/>
          <w:szCs w:val="16"/>
          <w:highlight w:val="white"/>
        </w:rPr>
        <w:t>************************************************************************************/</w:t>
      </w:r>
    </w:p>
    <w:p w:rsidR="00607819" w:rsidRPr="000E3CAE" w:rsidRDefault="00607819" w:rsidP="00607819">
      <w:pPr>
        <w:spacing w:after="0"/>
        <w:ind w:left="142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E3CA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>cl</w:t>
      </w:r>
      <w:r w:rsidRPr="000E3CA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clt_nome </w:t>
      </w:r>
      <w:r w:rsidRPr="000E3CA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Nome_cliente</w:t>
      </w:r>
      <w:r w:rsidRPr="000E3CA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607819" w:rsidRPr="000E3CAE" w:rsidRDefault="00607819" w:rsidP="00607819">
      <w:pPr>
        <w:spacing w:after="0"/>
        <w:ind w:left="142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>cl</w:t>
      </w:r>
      <w:r w:rsidRPr="000E3CA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clt_apelidos </w:t>
      </w:r>
      <w:r w:rsidRPr="000E3CA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Apelidos</w:t>
      </w:r>
      <w:r w:rsidRPr="000E3CA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607819" w:rsidRPr="000E3CAE" w:rsidRDefault="00607819" w:rsidP="00607819">
      <w:pPr>
        <w:spacing w:after="0"/>
        <w:ind w:left="142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0E3CA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day</w:t>
      </w:r>
      <w:r w:rsidRPr="000E3CA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>ve</w:t>
      </w:r>
      <w:r w:rsidRPr="000E3CA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>ven_data</w:t>
      </w:r>
      <w:r w:rsidRPr="000E3CA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E3CA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Dia_venta</w:t>
      </w:r>
      <w:r w:rsidRPr="000E3CA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607819" w:rsidRPr="000E3CAE" w:rsidRDefault="00607819" w:rsidP="00607819">
      <w:pPr>
        <w:spacing w:after="0"/>
        <w:ind w:left="142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0E3CA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month</w:t>
      </w:r>
      <w:r w:rsidRPr="000E3CA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>ve</w:t>
      </w:r>
      <w:r w:rsidRPr="000E3CA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>ven_data</w:t>
      </w:r>
      <w:r w:rsidRPr="000E3CA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E3CA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Mes_venta</w:t>
      </w:r>
      <w:r w:rsidRPr="000E3CA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607819" w:rsidRPr="000E3CAE" w:rsidRDefault="00607819" w:rsidP="00607819">
      <w:pPr>
        <w:spacing w:after="0"/>
        <w:ind w:left="142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0E3CA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year</w:t>
      </w:r>
      <w:r w:rsidRPr="000E3CA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>ve</w:t>
      </w:r>
      <w:r w:rsidRPr="000E3CA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>ven_data</w:t>
      </w:r>
      <w:r w:rsidRPr="000E3CA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E3CA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Ano_venta</w:t>
      </w:r>
    </w:p>
    <w:p w:rsidR="00607819" w:rsidRPr="000E3CAE" w:rsidRDefault="00607819" w:rsidP="00607819">
      <w:pPr>
        <w:spacing w:after="0"/>
        <w:ind w:left="142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E3CA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clientes </w:t>
      </w:r>
      <w:r w:rsidRPr="000E3CA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 </w:t>
      </w:r>
      <w:r w:rsidRPr="000E3CA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join</w:t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vendas </w:t>
      </w:r>
      <w:r w:rsidRPr="000E3CA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 </w:t>
      </w:r>
      <w:r w:rsidRPr="000E3CA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</w:t>
      </w:r>
      <w:r w:rsidRPr="000E3CA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>clt_id</w:t>
      </w:r>
      <w:r w:rsidRPr="000E3CA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>ve</w:t>
      </w:r>
      <w:r w:rsidRPr="000E3CA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>ven_cliente</w:t>
      </w:r>
      <w:r w:rsidRPr="000E3CA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607819" w:rsidRPr="000E3CAE" w:rsidRDefault="00607819" w:rsidP="00607819">
      <w:pPr>
        <w:pStyle w:val="p1"/>
        <w:ind w:left="284"/>
      </w:pPr>
      <w:r>
        <w:t>Tarefa 3.4</w:t>
      </w:r>
    </w:p>
    <w:p w:rsidR="00607819" w:rsidRPr="004869A5" w:rsidRDefault="00607819" w:rsidP="00607819">
      <w:pPr>
        <w:spacing w:before="0" w:after="0"/>
        <w:ind w:left="142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4869A5">
        <w:rPr>
          <w:rFonts w:ascii="Courier New" w:hAnsi="Courier New" w:cs="Courier New"/>
          <w:color w:val="C0C0C0"/>
          <w:sz w:val="16"/>
          <w:szCs w:val="16"/>
          <w:highlight w:val="white"/>
        </w:rPr>
        <w:t>/************************************************************************************</w:t>
      </w:r>
    </w:p>
    <w:p w:rsidR="00607819" w:rsidRPr="004869A5" w:rsidRDefault="00607819" w:rsidP="00607819">
      <w:pPr>
        <w:spacing w:before="0" w:after="0"/>
        <w:ind w:left="142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4869A5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Mostrar unha lista que conteña: número de vendas, número de artigos vendidos, suma de </w:t>
      </w:r>
    </w:p>
    <w:p w:rsidR="00607819" w:rsidRDefault="00607819" w:rsidP="00607819">
      <w:pPr>
        <w:spacing w:before="0" w:after="0"/>
        <w:ind w:left="142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4869A5">
        <w:rPr>
          <w:rFonts w:ascii="Courier New" w:hAnsi="Courier New" w:cs="Courier New"/>
          <w:color w:val="C0C0C0"/>
          <w:sz w:val="16"/>
          <w:szCs w:val="16"/>
          <w:highlight w:val="white"/>
        </w:rPr>
        <w:t>unidades vendidas e a media dos prezos unitarios dos artigos vendidos.</w:t>
      </w: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 Facer os </w:t>
      </w:r>
    </w:p>
    <w:p w:rsidR="00607819" w:rsidRPr="004869A5" w:rsidRDefault="00607819" w:rsidP="00607819">
      <w:pPr>
        <w:spacing w:before="0" w:after="0"/>
        <w:ind w:left="142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>cálculos coa información contidas nas táboas vendas e detalle:vendas</w:t>
      </w:r>
    </w:p>
    <w:p w:rsidR="00607819" w:rsidRPr="004869A5" w:rsidRDefault="00607819" w:rsidP="00607819">
      <w:pPr>
        <w:spacing w:before="0" w:after="0"/>
        <w:ind w:left="142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4869A5">
        <w:rPr>
          <w:rFonts w:ascii="Courier New" w:hAnsi="Courier New" w:cs="Courier New"/>
          <w:color w:val="C0C0C0"/>
          <w:sz w:val="16"/>
          <w:szCs w:val="16"/>
          <w:highlight w:val="white"/>
        </w:rPr>
        <w:t>************************************************************************************/</w:t>
      </w:r>
    </w:p>
    <w:p w:rsidR="00607819" w:rsidRPr="000E3CAE" w:rsidRDefault="00607819" w:rsidP="00607819">
      <w:pPr>
        <w:spacing w:after="0"/>
        <w:ind w:left="142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E3CA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E3CA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count</w:t>
      </w:r>
      <w:r w:rsidRPr="000E3CA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0E3CA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distinct</w:t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</w:t>
      </w:r>
      <w:r w:rsidRPr="000E3CA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>ven_id</w:t>
      </w:r>
      <w:r w:rsidRPr="000E3CA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E3CA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Numero_vendas</w:t>
      </w:r>
      <w:r w:rsidRPr="000E3CA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607819" w:rsidRPr="000E3CAE" w:rsidRDefault="00607819" w:rsidP="00607819">
      <w:pPr>
        <w:spacing w:after="0"/>
        <w:ind w:left="142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0E3CA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count</w:t>
      </w:r>
      <w:r w:rsidRPr="000E3CA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0E3CA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distinct</w:t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dv</w:t>
      </w:r>
      <w:r w:rsidRPr="000E3CA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>dev_artigo</w:t>
      </w:r>
      <w:r w:rsidRPr="000E3CA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E3CA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Numero_artigos</w:t>
      </w:r>
      <w:r w:rsidRPr="000E3CA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607819" w:rsidRPr="000E3CAE" w:rsidRDefault="00607819" w:rsidP="00607819">
      <w:pPr>
        <w:spacing w:after="0"/>
        <w:ind w:left="142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0E3CA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sum</w:t>
      </w:r>
      <w:r w:rsidRPr="000E3CA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>dv</w:t>
      </w:r>
      <w:r w:rsidRPr="000E3CA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>dev_cantidade</w:t>
      </w:r>
      <w:r w:rsidRPr="000E3CA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E3CA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Suma_unidades</w:t>
      </w:r>
      <w:r w:rsidRPr="000E3CA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607819" w:rsidRPr="000E3CAE" w:rsidRDefault="00607819" w:rsidP="00607819">
      <w:pPr>
        <w:spacing w:after="0"/>
        <w:ind w:left="142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0E3CA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round</w:t>
      </w:r>
      <w:r w:rsidRPr="000E3CA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0E3CA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avg</w:t>
      </w:r>
      <w:r w:rsidRPr="000E3CA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>dv</w:t>
      </w:r>
      <w:r w:rsidRPr="000E3CA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>dev_prezo_unitario</w:t>
      </w:r>
      <w:r w:rsidRPr="000E3CA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),</w:t>
      </w:r>
      <w:r w:rsidRPr="000E3CAE">
        <w:rPr>
          <w:rFonts w:ascii="Courier New" w:hAnsi="Courier New" w:cs="Courier New"/>
          <w:color w:val="FF8000"/>
          <w:sz w:val="16"/>
          <w:szCs w:val="16"/>
          <w:highlight w:val="white"/>
        </w:rPr>
        <w:t>2</w:t>
      </w:r>
      <w:r w:rsidRPr="000E3CA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E3CA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Media_prezo</w:t>
      </w:r>
    </w:p>
    <w:p w:rsidR="00607819" w:rsidRPr="000E3CAE" w:rsidRDefault="00607819" w:rsidP="00607819">
      <w:pPr>
        <w:spacing w:after="0"/>
        <w:ind w:left="142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E3CA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vendas </w:t>
      </w:r>
      <w:r w:rsidRPr="000E3CA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 </w:t>
      </w:r>
      <w:r w:rsidRPr="000E3CA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join</w:t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detalle_vendas </w:t>
      </w:r>
      <w:r w:rsidRPr="000E3CA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dv </w:t>
      </w:r>
      <w:r w:rsidRPr="000E3CA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dv</w:t>
      </w:r>
      <w:r w:rsidRPr="000E3CA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dev_venda </w:t>
      </w:r>
      <w:r w:rsidRPr="000E3CA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</w:t>
      </w:r>
      <w:r w:rsidRPr="000E3CA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>ven_id</w:t>
      </w:r>
      <w:r w:rsidRPr="000E3CA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607819" w:rsidRPr="000E3CAE" w:rsidRDefault="00607819" w:rsidP="00607819">
      <w:pPr>
        <w:pStyle w:val="p1"/>
        <w:ind w:left="284"/>
      </w:pPr>
      <w:r>
        <w:t>Tarefa 3.5</w:t>
      </w:r>
    </w:p>
    <w:p w:rsidR="00607819" w:rsidRPr="004869A5" w:rsidRDefault="00607819" w:rsidP="00607819">
      <w:pPr>
        <w:spacing w:before="0" w:after="0"/>
        <w:ind w:left="142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4869A5">
        <w:rPr>
          <w:rFonts w:ascii="Courier New" w:hAnsi="Courier New" w:cs="Courier New"/>
          <w:color w:val="C0C0C0"/>
          <w:sz w:val="16"/>
          <w:szCs w:val="16"/>
          <w:highlight w:val="white"/>
        </w:rPr>
        <w:t>/*************************************************************************************</w:t>
      </w:r>
    </w:p>
    <w:p w:rsidR="00607819" w:rsidRPr="004869A5" w:rsidRDefault="00607819" w:rsidP="00607819">
      <w:pPr>
        <w:spacing w:before="0" w:after="0"/>
        <w:ind w:left="142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4869A5">
        <w:rPr>
          <w:rFonts w:ascii="Courier New" w:hAnsi="Courier New" w:cs="Courier New"/>
          <w:color w:val="C0C0C0"/>
          <w:sz w:val="16"/>
          <w:szCs w:val="16"/>
        </w:rPr>
        <w:t xml:space="preserve">Seleccionar para cada artigo o seu número, nome, peso e </w:t>
      </w: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o </w:t>
      </w:r>
      <w:r w:rsidRPr="004869A5">
        <w:rPr>
          <w:rFonts w:ascii="Courier New" w:hAnsi="Courier New" w:cs="Courier New"/>
          <w:color w:val="C0C0C0"/>
          <w:sz w:val="16"/>
          <w:szCs w:val="16"/>
        </w:rPr>
        <w:t>nome que cor</w:t>
      </w:r>
      <w:r w:rsidRPr="004869A5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responde ao </w:t>
      </w:r>
      <w:r w:rsidRPr="004869A5">
        <w:rPr>
          <w:rFonts w:ascii="Courier New" w:hAnsi="Courier New" w:cs="Courier New"/>
          <w:color w:val="C0C0C0"/>
          <w:sz w:val="16"/>
          <w:szCs w:val="16"/>
        </w:rPr>
        <w:t>peso</w:t>
      </w:r>
    </w:p>
    <w:p w:rsidR="00607819" w:rsidRPr="004869A5" w:rsidRDefault="00607819" w:rsidP="00607819">
      <w:pPr>
        <w:spacing w:before="0" w:after="0"/>
        <w:ind w:left="142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4869A5">
        <w:rPr>
          <w:rFonts w:ascii="Courier New" w:hAnsi="Courier New" w:cs="Courier New"/>
          <w:color w:val="C0C0C0"/>
          <w:sz w:val="16"/>
          <w:szCs w:val="16"/>
        </w:rPr>
        <w:t>(peso_nome), tendo en conta a información contida na t</w:t>
      </w:r>
      <w:r w:rsidRPr="004869A5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áboa pesos, que da un nome </w:t>
      </w:r>
      <w:r w:rsidRPr="004869A5">
        <w:rPr>
          <w:rFonts w:ascii="Courier New" w:hAnsi="Courier New" w:cs="Courier New"/>
          <w:color w:val="C0C0C0"/>
          <w:sz w:val="16"/>
          <w:szCs w:val="16"/>
        </w:rPr>
        <w:t>aos</w:t>
      </w:r>
    </w:p>
    <w:p w:rsidR="00607819" w:rsidRPr="004869A5" w:rsidRDefault="00607819" w:rsidP="00607819">
      <w:pPr>
        <w:spacing w:before="0" w:after="0"/>
        <w:ind w:left="142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4869A5">
        <w:rPr>
          <w:rFonts w:ascii="Courier New" w:hAnsi="Courier New" w:cs="Courier New"/>
          <w:color w:val="C0C0C0"/>
          <w:sz w:val="16"/>
          <w:szCs w:val="16"/>
        </w:rPr>
        <w:t>pesos en función do intervalo ao que pertence. Ordenar o resultado polo peso do artigo,</w:t>
      </w:r>
    </w:p>
    <w:p w:rsidR="00607819" w:rsidRPr="004869A5" w:rsidRDefault="00607819" w:rsidP="00607819">
      <w:pPr>
        <w:spacing w:before="0" w:after="0"/>
        <w:ind w:left="142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4869A5">
        <w:rPr>
          <w:rFonts w:ascii="Courier New" w:hAnsi="Courier New" w:cs="Courier New"/>
          <w:color w:val="C0C0C0"/>
          <w:sz w:val="16"/>
          <w:szCs w:val="16"/>
        </w:rPr>
        <w:t>de maior a menor</w:t>
      </w:r>
      <w:r w:rsidRPr="004869A5">
        <w:rPr>
          <w:rFonts w:ascii="Courier New" w:hAnsi="Courier New" w:cs="Courier New"/>
          <w:color w:val="C0C0C0"/>
          <w:sz w:val="16"/>
          <w:szCs w:val="16"/>
          <w:highlight w:val="white"/>
        </w:rPr>
        <w:t>.</w:t>
      </w:r>
    </w:p>
    <w:p w:rsidR="00607819" w:rsidRPr="004869A5" w:rsidRDefault="00607819" w:rsidP="00607819">
      <w:pPr>
        <w:spacing w:before="0" w:after="0"/>
        <w:ind w:left="142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4869A5">
        <w:rPr>
          <w:rFonts w:ascii="Courier New" w:hAnsi="Courier New" w:cs="Courier New"/>
          <w:color w:val="C0C0C0"/>
          <w:sz w:val="16"/>
          <w:szCs w:val="16"/>
          <w:highlight w:val="white"/>
        </w:rPr>
        <w:t>************************************************************************************/</w:t>
      </w:r>
    </w:p>
    <w:p w:rsidR="00607819" w:rsidRPr="000E3CAE" w:rsidRDefault="00607819" w:rsidP="00607819">
      <w:pPr>
        <w:spacing w:after="0"/>
        <w:ind w:left="142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E3CA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>ar</w:t>
      </w:r>
      <w:r w:rsidRPr="000E3CA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>art_codigo</w:t>
      </w:r>
      <w:r w:rsidRPr="000E3CA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607819" w:rsidRPr="000E3CAE" w:rsidRDefault="00607819" w:rsidP="00607819">
      <w:pPr>
        <w:spacing w:after="0"/>
        <w:ind w:left="142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>ar</w:t>
      </w:r>
      <w:r w:rsidRPr="000E3CA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>art_nome</w:t>
      </w:r>
      <w:r w:rsidRPr="000E3CA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607819" w:rsidRPr="000E3CAE" w:rsidRDefault="00607819" w:rsidP="00607819">
      <w:pPr>
        <w:spacing w:after="0"/>
        <w:ind w:left="142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>ar</w:t>
      </w:r>
      <w:r w:rsidRPr="000E3CA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>art_peso</w:t>
      </w:r>
      <w:r w:rsidRPr="000E3CA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607819" w:rsidRPr="000E3CAE" w:rsidRDefault="00607819" w:rsidP="00607819">
      <w:pPr>
        <w:spacing w:after="0"/>
        <w:ind w:left="142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>pe</w:t>
      </w:r>
      <w:r w:rsidRPr="000E3CA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>peso_nome</w:t>
      </w:r>
    </w:p>
    <w:p w:rsidR="00607819" w:rsidRPr="000E3CAE" w:rsidRDefault="00607819" w:rsidP="00607819">
      <w:pPr>
        <w:spacing w:after="0"/>
        <w:ind w:left="142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E3CA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artigos </w:t>
      </w:r>
      <w:r w:rsidRPr="000E3CA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 </w:t>
      </w:r>
      <w:r w:rsidRPr="000E3CA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join</w:t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pesos </w:t>
      </w:r>
      <w:r w:rsidRPr="000E3CA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pe </w:t>
      </w:r>
      <w:r w:rsidRPr="000E3CA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</w:t>
      </w:r>
      <w:r w:rsidRPr="000E3CA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art_peso </w:t>
      </w:r>
      <w:r w:rsidRPr="000E3CA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between</w:t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peso_min </w:t>
      </w:r>
      <w:r w:rsidRPr="000E3CA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and</w:t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peso_max</w:t>
      </w:r>
    </w:p>
    <w:p w:rsidR="00607819" w:rsidRPr="000E3CAE" w:rsidRDefault="00607819" w:rsidP="00607819">
      <w:pPr>
        <w:spacing w:after="0"/>
        <w:ind w:left="142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E3CA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order</w:t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E3CA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by</w:t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</w:t>
      </w:r>
      <w:r w:rsidRPr="000E3CA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>art_peso</w:t>
      </w:r>
      <w:r w:rsidRPr="000E3CA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607819" w:rsidRPr="000E3CAE" w:rsidRDefault="00607819" w:rsidP="00607819">
      <w:pPr>
        <w:pStyle w:val="p1"/>
        <w:ind w:left="284"/>
      </w:pPr>
      <w:r>
        <w:lastRenderedPageBreak/>
        <w:t>Tarefa 3.6</w:t>
      </w:r>
    </w:p>
    <w:p w:rsidR="00607819" w:rsidRPr="004869A5" w:rsidRDefault="00607819" w:rsidP="00607819">
      <w:pPr>
        <w:spacing w:before="0" w:after="0"/>
        <w:ind w:left="142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4869A5">
        <w:rPr>
          <w:rFonts w:ascii="Courier New" w:hAnsi="Courier New" w:cs="Courier New"/>
          <w:color w:val="C0C0C0"/>
          <w:sz w:val="16"/>
          <w:szCs w:val="16"/>
          <w:highlight w:val="white"/>
        </w:rPr>
        <w:t>/************************************************************************************</w:t>
      </w:r>
    </w:p>
    <w:p w:rsidR="00607819" w:rsidRPr="004869A5" w:rsidRDefault="00607819" w:rsidP="00607819">
      <w:pPr>
        <w:spacing w:before="0" w:after="0"/>
        <w:ind w:left="142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4869A5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Mostrar para cada venda: nome e apelidos do cliente, a data da venta con formato </w:t>
      </w:r>
    </w:p>
    <w:p w:rsidR="00607819" w:rsidRPr="004869A5" w:rsidRDefault="00607819" w:rsidP="00607819">
      <w:pPr>
        <w:spacing w:before="0" w:after="0"/>
        <w:ind w:left="142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4869A5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dd/mm/aa e os días transcorridos dende que se fixo a venta. Ordenar o resultado polo </w:t>
      </w:r>
    </w:p>
    <w:p w:rsidR="00607819" w:rsidRPr="004869A5" w:rsidRDefault="00607819" w:rsidP="00607819">
      <w:pPr>
        <w:spacing w:before="0" w:after="0"/>
        <w:ind w:left="142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4869A5">
        <w:rPr>
          <w:rFonts w:ascii="Courier New" w:hAnsi="Courier New" w:cs="Courier New"/>
          <w:color w:val="C0C0C0"/>
          <w:sz w:val="16"/>
          <w:szCs w:val="16"/>
          <w:highlight w:val="white"/>
        </w:rPr>
        <w:t>número de días transcorridos dende a venta.</w:t>
      </w:r>
    </w:p>
    <w:p w:rsidR="00607819" w:rsidRPr="004869A5" w:rsidRDefault="00607819" w:rsidP="00607819">
      <w:pPr>
        <w:spacing w:before="0" w:after="0"/>
        <w:ind w:left="142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4869A5">
        <w:rPr>
          <w:rFonts w:ascii="Courier New" w:hAnsi="Courier New" w:cs="Courier New"/>
          <w:color w:val="C0C0C0"/>
          <w:sz w:val="16"/>
          <w:szCs w:val="16"/>
          <w:highlight w:val="white"/>
        </w:rPr>
        <w:t>************************************************************************************/</w:t>
      </w:r>
    </w:p>
    <w:p w:rsidR="00607819" w:rsidRPr="000E3CAE" w:rsidRDefault="00607819" w:rsidP="00607819">
      <w:pPr>
        <w:spacing w:after="0"/>
        <w:ind w:left="142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E3CA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E3CA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distinct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>cl</w:t>
      </w:r>
      <w:r w:rsidRPr="000E3CA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clt_apelidos </w:t>
      </w:r>
      <w:r w:rsidRPr="000E3CA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Apelidos</w:t>
      </w:r>
      <w:r w:rsidRPr="000E3CA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607819" w:rsidRPr="000E3CAE" w:rsidRDefault="00607819" w:rsidP="00607819">
      <w:pPr>
        <w:spacing w:after="0"/>
        <w:ind w:left="142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>cl</w:t>
      </w:r>
      <w:r w:rsidRPr="000E3CA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clt_nome </w:t>
      </w:r>
      <w:r w:rsidRPr="000E3CA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Nome</w:t>
      </w:r>
      <w:r w:rsidRPr="000E3CA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607819" w:rsidRPr="000E3CAE" w:rsidRDefault="00607819" w:rsidP="00607819">
      <w:pPr>
        <w:spacing w:after="0"/>
        <w:ind w:left="142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0E3CA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date_format</w:t>
      </w:r>
      <w:r w:rsidRPr="000E3CA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>ve</w:t>
      </w:r>
      <w:r w:rsidRPr="000E3CA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>ven_data</w:t>
      </w:r>
      <w:r w:rsidRPr="000E3CA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E3CAE">
        <w:rPr>
          <w:rFonts w:ascii="Courier New" w:hAnsi="Courier New" w:cs="Courier New"/>
          <w:color w:val="67AD27"/>
          <w:sz w:val="16"/>
          <w:szCs w:val="16"/>
          <w:highlight w:val="white"/>
        </w:rPr>
        <w:t>'%d/%m/%Y'</w:t>
      </w:r>
      <w:r w:rsidRPr="000E3CA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E3CA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Data_venta</w:t>
      </w:r>
      <w:r w:rsidRPr="000E3CA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607819" w:rsidRPr="000E3CAE" w:rsidRDefault="00607819" w:rsidP="00607819">
      <w:pPr>
        <w:spacing w:after="0"/>
        <w:ind w:left="142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0E3CA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datediff</w:t>
      </w:r>
      <w:r w:rsidRPr="000E3CA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>curdate</w:t>
      </w:r>
      <w:r w:rsidRPr="000E3CA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(),</w:t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>ve</w:t>
      </w:r>
      <w:r w:rsidRPr="000E3CA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>ven_data</w:t>
      </w:r>
      <w:r w:rsidRPr="000E3CA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E3CA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Dias_diferencia</w:t>
      </w:r>
    </w:p>
    <w:p w:rsidR="00607819" w:rsidRPr="000E3CAE" w:rsidRDefault="00607819" w:rsidP="00607819">
      <w:pPr>
        <w:spacing w:after="0"/>
        <w:ind w:left="142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E3CA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vendas </w:t>
      </w:r>
      <w:r w:rsidRPr="000E3CA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 </w:t>
      </w:r>
      <w:r w:rsidRPr="000E3CA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join</w:t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clientes </w:t>
      </w:r>
      <w:r w:rsidRPr="000E3CA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 </w:t>
      </w:r>
      <w:r w:rsidRPr="000E3CA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</w:t>
      </w:r>
      <w:r w:rsidRPr="000E3CA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>ven_cliente</w:t>
      </w:r>
      <w:r w:rsidRPr="000E3CA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>cl</w:t>
      </w:r>
      <w:r w:rsidRPr="000E3CA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>clt_id</w:t>
      </w:r>
    </w:p>
    <w:p w:rsidR="00607819" w:rsidRPr="000E3CAE" w:rsidRDefault="00607819" w:rsidP="00607819">
      <w:pPr>
        <w:spacing w:after="0"/>
        <w:ind w:left="142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E3CA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order</w:t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E3CA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by</w:t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Dias_diferencia</w:t>
      </w:r>
      <w:r w:rsidRPr="000E3CA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607819" w:rsidRPr="00C83C30" w:rsidRDefault="00607819" w:rsidP="00607819">
      <w:pPr>
        <w:pStyle w:val="p1"/>
        <w:ind w:left="284"/>
      </w:pPr>
      <w:r>
        <w:t>Tarefa 3.7</w:t>
      </w:r>
    </w:p>
    <w:p w:rsidR="00607819" w:rsidRPr="004869A5" w:rsidRDefault="00607819" w:rsidP="00607819">
      <w:pPr>
        <w:spacing w:before="0" w:after="0"/>
        <w:ind w:left="142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4869A5">
        <w:rPr>
          <w:rFonts w:ascii="Courier New" w:hAnsi="Courier New" w:cs="Courier New"/>
          <w:color w:val="C0C0C0"/>
          <w:sz w:val="16"/>
          <w:szCs w:val="16"/>
          <w:highlight w:val="white"/>
        </w:rPr>
        <w:t>/************************************************************************************</w:t>
      </w:r>
    </w:p>
    <w:p w:rsidR="00607819" w:rsidRPr="004869A5" w:rsidRDefault="00607819" w:rsidP="00607819">
      <w:pPr>
        <w:spacing w:before="0" w:after="0"/>
        <w:ind w:left="142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>Seleccionar os nomes das provincias nas que temos clientes</w:t>
      </w:r>
      <w:r w:rsidRPr="004869A5">
        <w:rPr>
          <w:rFonts w:ascii="Courier New" w:hAnsi="Courier New" w:cs="Courier New"/>
          <w:color w:val="C0C0C0"/>
          <w:sz w:val="16"/>
          <w:szCs w:val="16"/>
          <w:highlight w:val="white"/>
        </w:rPr>
        <w:t>.</w:t>
      </w:r>
    </w:p>
    <w:p w:rsidR="00607819" w:rsidRPr="004869A5" w:rsidRDefault="00607819" w:rsidP="00607819">
      <w:pPr>
        <w:spacing w:before="0" w:after="0"/>
        <w:ind w:left="142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4869A5">
        <w:rPr>
          <w:rFonts w:ascii="Courier New" w:hAnsi="Courier New" w:cs="Courier New"/>
          <w:color w:val="C0C0C0"/>
          <w:sz w:val="16"/>
          <w:szCs w:val="16"/>
          <w:highlight w:val="white"/>
        </w:rPr>
        <w:t>************************************************************************************/</w:t>
      </w:r>
    </w:p>
    <w:p w:rsidR="00607819" w:rsidRPr="00B80998" w:rsidRDefault="00607819" w:rsidP="00607819">
      <w:pPr>
        <w:spacing w:after="0"/>
        <w:ind w:left="142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8099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B8099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8099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distinct</w:t>
      </w:r>
      <w:r w:rsidRPr="00B8099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pro_nome</w:t>
      </w:r>
    </w:p>
    <w:p w:rsidR="00607819" w:rsidRPr="00B80998" w:rsidRDefault="00607819" w:rsidP="00607819">
      <w:pPr>
        <w:spacing w:after="0"/>
        <w:ind w:left="142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8099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B8099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provincias </w:t>
      </w:r>
      <w:r w:rsidRPr="00B8099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B8099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pr</w:t>
      </w:r>
    </w:p>
    <w:p w:rsidR="00607819" w:rsidRPr="00B80998" w:rsidRDefault="00607819" w:rsidP="00607819">
      <w:pPr>
        <w:spacing w:after="0"/>
        <w:ind w:left="142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8099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 </w:t>
      </w:r>
      <w:r w:rsidRPr="00B8099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join</w:t>
      </w:r>
      <w:r w:rsidRPr="00B8099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clientes </w:t>
      </w:r>
      <w:r w:rsidRPr="00B8099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B8099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 </w:t>
      </w:r>
      <w:r w:rsidRPr="00B8099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B8099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pr</w:t>
      </w:r>
      <w:r w:rsidRPr="00B8099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B8099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pro_id </w:t>
      </w:r>
      <w:r w:rsidRPr="00B8099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B8099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8099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left</w:t>
      </w:r>
      <w:r w:rsidRPr="00B8099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B8099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trim</w:t>
      </w:r>
      <w:r w:rsidRPr="00B8099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B80998">
        <w:rPr>
          <w:rFonts w:ascii="Courier New" w:hAnsi="Courier New" w:cs="Courier New"/>
          <w:color w:val="000000"/>
          <w:sz w:val="16"/>
          <w:szCs w:val="16"/>
          <w:highlight w:val="white"/>
        </w:rPr>
        <w:t>cl</w:t>
      </w:r>
      <w:r w:rsidRPr="00B8099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B80998">
        <w:rPr>
          <w:rFonts w:ascii="Courier New" w:hAnsi="Courier New" w:cs="Courier New"/>
          <w:color w:val="000000"/>
          <w:sz w:val="16"/>
          <w:szCs w:val="16"/>
          <w:highlight w:val="white"/>
        </w:rPr>
        <w:t>clt_cp</w:t>
      </w:r>
      <w:r w:rsidRPr="00B8099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),</w:t>
      </w:r>
      <w:r w:rsidRPr="00B80998">
        <w:rPr>
          <w:rFonts w:ascii="Courier New" w:hAnsi="Courier New" w:cs="Courier New"/>
          <w:color w:val="FF8000"/>
          <w:sz w:val="16"/>
          <w:szCs w:val="16"/>
          <w:highlight w:val="white"/>
        </w:rPr>
        <w:t>2</w:t>
      </w:r>
      <w:r w:rsidRPr="00B8099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607819" w:rsidRDefault="00607819" w:rsidP="00607819">
      <w:pPr>
        <w:pStyle w:val="p1"/>
        <w:ind w:left="284"/>
      </w:pPr>
      <w:r>
        <w:t>Tarefa 3.8</w:t>
      </w:r>
    </w:p>
    <w:p w:rsidR="00607819" w:rsidRPr="004869A5" w:rsidRDefault="00607819" w:rsidP="00607819">
      <w:pPr>
        <w:spacing w:before="0" w:after="0"/>
        <w:ind w:left="142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4869A5">
        <w:rPr>
          <w:rFonts w:ascii="Courier New" w:hAnsi="Courier New" w:cs="Courier New"/>
          <w:color w:val="C0C0C0"/>
          <w:sz w:val="16"/>
          <w:szCs w:val="16"/>
          <w:highlight w:val="white"/>
        </w:rPr>
        <w:t>/************************************************************************************</w:t>
      </w:r>
    </w:p>
    <w:p w:rsidR="00607819" w:rsidRPr="004869A5" w:rsidRDefault="00607819" w:rsidP="00607819">
      <w:pPr>
        <w:spacing w:before="0" w:after="0"/>
        <w:ind w:left="142"/>
        <w:rPr>
          <w:rFonts w:ascii="Courier New" w:hAnsi="Courier New" w:cs="Courier New"/>
          <w:color w:val="C0C0C0"/>
          <w:sz w:val="16"/>
          <w:szCs w:val="16"/>
        </w:rPr>
      </w:pPr>
      <w:r w:rsidRPr="004869A5">
        <w:rPr>
          <w:rFonts w:ascii="Courier New" w:hAnsi="Courier New" w:cs="Courier New"/>
          <w:color w:val="C0C0C0"/>
          <w:sz w:val="16"/>
          <w:szCs w:val="16"/>
        </w:rPr>
        <w:t>Seleccionar para cada venda:</w:t>
      </w:r>
    </w:p>
    <w:p w:rsidR="00607819" w:rsidRPr="004869A5" w:rsidRDefault="00607819" w:rsidP="00607819">
      <w:pPr>
        <w:spacing w:before="0" w:after="0"/>
        <w:ind w:left="142"/>
        <w:rPr>
          <w:rFonts w:ascii="Courier New" w:hAnsi="Courier New" w:cs="Courier New"/>
          <w:color w:val="C0C0C0"/>
          <w:sz w:val="16"/>
          <w:szCs w:val="16"/>
        </w:rPr>
      </w:pPr>
      <w:r w:rsidRPr="004869A5">
        <w:rPr>
          <w:rFonts w:ascii="Courier New" w:hAnsi="Courier New" w:cs="Courier New"/>
          <w:color w:val="C0C0C0"/>
          <w:sz w:val="16"/>
          <w:szCs w:val="16"/>
        </w:rPr>
        <w:t>Datos da venda: identificador e data da venda.</w:t>
      </w:r>
    </w:p>
    <w:p w:rsidR="00607819" w:rsidRPr="004869A5" w:rsidRDefault="00607819" w:rsidP="00607819">
      <w:pPr>
        <w:spacing w:before="0" w:after="0"/>
        <w:ind w:left="142"/>
        <w:rPr>
          <w:rFonts w:ascii="Courier New" w:hAnsi="Courier New" w:cs="Courier New"/>
          <w:color w:val="C0C0C0"/>
          <w:sz w:val="16"/>
          <w:szCs w:val="16"/>
        </w:rPr>
      </w:pPr>
      <w:r w:rsidRPr="004869A5">
        <w:rPr>
          <w:rFonts w:ascii="Courier New" w:hAnsi="Courier New" w:cs="Courier New"/>
          <w:color w:val="C0C0C0"/>
          <w:sz w:val="16"/>
          <w:szCs w:val="16"/>
        </w:rPr>
        <w:t>Datos do cliente: nome do cliente (nome e apelidos separados por coma).</w:t>
      </w:r>
    </w:p>
    <w:p w:rsidR="00607819" w:rsidRPr="004869A5" w:rsidRDefault="00607819" w:rsidP="00607819">
      <w:pPr>
        <w:spacing w:before="0" w:after="0"/>
        <w:ind w:left="142"/>
        <w:rPr>
          <w:rFonts w:ascii="Courier New" w:hAnsi="Courier New" w:cs="Courier New"/>
          <w:color w:val="C0C0C0"/>
          <w:sz w:val="16"/>
          <w:szCs w:val="16"/>
        </w:rPr>
      </w:pPr>
      <w:r w:rsidRPr="004869A5">
        <w:rPr>
          <w:rFonts w:ascii="Courier New" w:hAnsi="Courier New" w:cs="Courier New"/>
          <w:color w:val="C0C0C0"/>
          <w:sz w:val="16"/>
          <w:szCs w:val="16"/>
        </w:rPr>
        <w:t>Datos do empregado: nome do empregado (nome e apelidos separados por coma).</w:t>
      </w:r>
    </w:p>
    <w:p w:rsidR="00607819" w:rsidRPr="004869A5" w:rsidRDefault="00607819" w:rsidP="00607819">
      <w:pPr>
        <w:spacing w:before="0" w:after="0"/>
        <w:ind w:left="142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4869A5">
        <w:rPr>
          <w:rFonts w:ascii="Courier New" w:hAnsi="Courier New" w:cs="Courier New"/>
          <w:color w:val="C0C0C0"/>
          <w:sz w:val="16"/>
          <w:szCs w:val="16"/>
        </w:rPr>
        <w:t>Mostrar os datos ordenados polos apelidos e nome do cliente</w:t>
      </w:r>
    </w:p>
    <w:p w:rsidR="00607819" w:rsidRPr="004869A5" w:rsidRDefault="00607819" w:rsidP="00607819">
      <w:pPr>
        <w:spacing w:before="0" w:after="0"/>
        <w:ind w:left="142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4869A5">
        <w:rPr>
          <w:rFonts w:ascii="Courier New" w:hAnsi="Courier New" w:cs="Courier New"/>
          <w:color w:val="C0C0C0"/>
          <w:sz w:val="16"/>
          <w:szCs w:val="16"/>
          <w:highlight w:val="white"/>
        </w:rPr>
        <w:t>************************************************************************************/</w:t>
      </w:r>
    </w:p>
    <w:p w:rsidR="00607819" w:rsidRPr="000E3CAE" w:rsidRDefault="00607819" w:rsidP="00607819">
      <w:pPr>
        <w:spacing w:after="0"/>
        <w:ind w:left="142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E3CA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>ve</w:t>
      </w:r>
      <w:r w:rsidRPr="000E3CA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ven_id </w:t>
      </w:r>
      <w:r w:rsidRPr="000E3CA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Numero_venda</w:t>
      </w:r>
      <w:r w:rsidRPr="000E3CA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607819" w:rsidRPr="000E3CAE" w:rsidRDefault="00607819" w:rsidP="00607819">
      <w:pPr>
        <w:spacing w:after="0"/>
        <w:ind w:left="142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>ve</w:t>
      </w:r>
      <w:r w:rsidRPr="000E3CA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ven_data </w:t>
      </w:r>
      <w:r w:rsidRPr="000E3CA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Data_da_venda</w:t>
      </w:r>
      <w:r w:rsidRPr="000E3CA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607819" w:rsidRPr="000E3CAE" w:rsidRDefault="00607819" w:rsidP="00607819">
      <w:pPr>
        <w:spacing w:after="0"/>
        <w:ind w:left="142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0E3CA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concat</w:t>
      </w:r>
      <w:r w:rsidRPr="000E3CA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>cl</w:t>
      </w:r>
      <w:r w:rsidRPr="000E3CA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>clt_apelidos</w:t>
      </w:r>
      <w:r w:rsidRPr="000E3CA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0E3CAE">
        <w:rPr>
          <w:rFonts w:ascii="Courier New" w:hAnsi="Courier New" w:cs="Courier New"/>
          <w:color w:val="67AD27"/>
          <w:sz w:val="16"/>
          <w:szCs w:val="16"/>
          <w:highlight w:val="white"/>
        </w:rPr>
        <w:t>', '</w:t>
      </w:r>
      <w:r w:rsidRPr="000E3CA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>cl</w:t>
      </w:r>
      <w:r w:rsidRPr="000E3CA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>clt_nome</w:t>
      </w:r>
      <w:r w:rsidRPr="000E3CA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E3CA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Apelidos_nome_cliente</w:t>
      </w:r>
      <w:r w:rsidRPr="000E3CA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</w:p>
    <w:p w:rsidR="00607819" w:rsidRPr="000E3CAE" w:rsidRDefault="00607819" w:rsidP="00607819">
      <w:pPr>
        <w:spacing w:after="0"/>
        <w:ind w:left="142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0E3CA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concat</w:t>
      </w:r>
      <w:r w:rsidRPr="000E3CA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>em</w:t>
      </w:r>
      <w:r w:rsidRPr="000E3CA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>emp_apelidos</w:t>
      </w:r>
      <w:r w:rsidRPr="000E3CA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0E3CAE">
        <w:rPr>
          <w:rFonts w:ascii="Courier New" w:hAnsi="Courier New" w:cs="Courier New"/>
          <w:color w:val="67AD27"/>
          <w:sz w:val="16"/>
          <w:szCs w:val="16"/>
          <w:highlight w:val="white"/>
        </w:rPr>
        <w:t>', '</w:t>
      </w:r>
      <w:r w:rsidRPr="000E3CA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>em</w:t>
      </w:r>
      <w:r w:rsidRPr="000E3CA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>emp_nome</w:t>
      </w:r>
      <w:r w:rsidRPr="000E3CA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E3CA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Apelidos_nome_empregado</w:t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</w:p>
    <w:p w:rsidR="00607819" w:rsidRPr="000E3CAE" w:rsidRDefault="00607819" w:rsidP="00607819">
      <w:pPr>
        <w:spacing w:after="0"/>
        <w:ind w:left="142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E3CA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vendas </w:t>
      </w:r>
      <w:r w:rsidRPr="000E3CA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 </w:t>
      </w:r>
    </w:p>
    <w:p w:rsidR="00607819" w:rsidRPr="000E3CAE" w:rsidRDefault="00607819" w:rsidP="00607819">
      <w:pPr>
        <w:spacing w:after="0"/>
        <w:ind w:left="142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0E3CA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join</w:t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clientes </w:t>
      </w:r>
      <w:r w:rsidRPr="000E3CA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  </w:t>
      </w:r>
      <w:r w:rsidRPr="000E3CA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</w:t>
      </w:r>
      <w:r w:rsidRPr="000E3CA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ven_cliente </w:t>
      </w:r>
      <w:r w:rsidRPr="000E3CA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</w:t>
      </w:r>
      <w:r w:rsidRPr="000E3CA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>clt_id</w:t>
      </w:r>
    </w:p>
    <w:p w:rsidR="00607819" w:rsidRPr="000E3CAE" w:rsidRDefault="00607819" w:rsidP="00607819">
      <w:pPr>
        <w:spacing w:after="0"/>
        <w:ind w:left="142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0E3CA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join</w:t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empregados </w:t>
      </w:r>
      <w:r w:rsidRPr="000E3CA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 </w:t>
      </w:r>
      <w:r w:rsidRPr="000E3CA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</w:t>
      </w:r>
      <w:r w:rsidRPr="000E3CA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>ven_empregado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E3CA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</w:t>
      </w:r>
      <w:r w:rsidRPr="000E3CA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>emp_id</w:t>
      </w:r>
    </w:p>
    <w:p w:rsidR="00607819" w:rsidRPr="000E3CAE" w:rsidRDefault="00607819" w:rsidP="00607819">
      <w:pPr>
        <w:spacing w:after="0"/>
        <w:ind w:left="142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E3CA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order</w:t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E3CA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by</w:t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Apelidos_nome_cliente</w:t>
      </w:r>
      <w:r w:rsidRPr="000E3CA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607819" w:rsidRPr="000E3CAE" w:rsidRDefault="00607819" w:rsidP="00607819">
      <w:pPr>
        <w:pStyle w:val="p1"/>
        <w:ind w:left="284"/>
      </w:pPr>
      <w:r>
        <w:t>Tare</w:t>
      </w:r>
      <w:r w:rsidRPr="00AB40AA">
        <w:t>f</w:t>
      </w:r>
      <w:r>
        <w:t>a 3.9</w:t>
      </w:r>
    </w:p>
    <w:p w:rsidR="00607819" w:rsidRPr="004869A5" w:rsidRDefault="00607819" w:rsidP="00607819">
      <w:pPr>
        <w:spacing w:after="0"/>
        <w:ind w:left="142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4869A5">
        <w:rPr>
          <w:rFonts w:ascii="Courier New" w:hAnsi="Courier New" w:cs="Courier New"/>
          <w:color w:val="C0C0C0"/>
          <w:sz w:val="16"/>
          <w:szCs w:val="16"/>
          <w:highlight w:val="white"/>
        </w:rPr>
        <w:t>/************************************************************************************</w:t>
      </w:r>
    </w:p>
    <w:p w:rsidR="00607819" w:rsidRPr="004869A5" w:rsidRDefault="00607819" w:rsidP="00607819">
      <w:pPr>
        <w:spacing w:before="0" w:after="0"/>
        <w:ind w:left="142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4869A5">
        <w:rPr>
          <w:rFonts w:ascii="Courier New" w:hAnsi="Courier New" w:cs="Courier New"/>
          <w:color w:val="C0C0C0"/>
          <w:sz w:val="16"/>
          <w:szCs w:val="16"/>
          <w:highlight w:val="white"/>
        </w:rPr>
        <w:t>Seleccionar información sobre os artigos vendidos. Para cada liña de detalle interesa:</w:t>
      </w:r>
    </w:p>
    <w:p w:rsidR="00607819" w:rsidRPr="004869A5" w:rsidRDefault="00607819" w:rsidP="00607819">
      <w:pPr>
        <w:spacing w:before="0" w:after="0"/>
        <w:ind w:left="142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4869A5">
        <w:rPr>
          <w:rFonts w:ascii="Courier New" w:hAnsi="Courier New" w:cs="Courier New"/>
          <w:color w:val="C0C0C0"/>
          <w:sz w:val="16"/>
          <w:szCs w:val="16"/>
          <w:highlight w:val="white"/>
        </w:rPr>
        <w:t>–</w:t>
      </w:r>
      <w:r w:rsidRPr="004869A5">
        <w:rPr>
          <w:rFonts w:ascii="Courier New" w:hAnsi="Courier New" w:cs="Courier New"/>
          <w:color w:val="C0C0C0"/>
          <w:sz w:val="16"/>
          <w:szCs w:val="16"/>
          <w:highlight w:val="white"/>
        </w:rPr>
        <w:tab/>
        <w:t>Datos do cliente: apelidos e nome separados por coma, nunha única columna.</w:t>
      </w:r>
    </w:p>
    <w:p w:rsidR="00607819" w:rsidRPr="004869A5" w:rsidRDefault="00607819" w:rsidP="00607819">
      <w:pPr>
        <w:spacing w:before="0" w:after="0"/>
        <w:ind w:left="142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4869A5">
        <w:rPr>
          <w:rFonts w:ascii="Courier New" w:hAnsi="Courier New" w:cs="Courier New"/>
          <w:color w:val="C0C0C0"/>
          <w:sz w:val="16"/>
          <w:szCs w:val="16"/>
          <w:highlight w:val="white"/>
        </w:rPr>
        <w:t>–</w:t>
      </w:r>
      <w:r w:rsidRPr="004869A5">
        <w:rPr>
          <w:rFonts w:ascii="Courier New" w:hAnsi="Courier New" w:cs="Courier New"/>
          <w:color w:val="C0C0C0"/>
          <w:sz w:val="16"/>
          <w:szCs w:val="16"/>
          <w:highlight w:val="white"/>
        </w:rPr>
        <w:tab/>
        <w:t>Datos do artigo: nome, cantidade,  prezo unitario, desconto e o importe final para</w:t>
      </w:r>
    </w:p>
    <w:p w:rsidR="00607819" w:rsidRPr="004869A5" w:rsidRDefault="00607819" w:rsidP="00607819">
      <w:pPr>
        <w:spacing w:before="0" w:after="0"/>
        <w:ind w:left="142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4869A5">
        <w:rPr>
          <w:rFonts w:ascii="Courier New" w:hAnsi="Courier New" w:cs="Courier New"/>
          <w:color w:val="C0C0C0"/>
          <w:sz w:val="16"/>
          <w:szCs w:val="16"/>
          <w:highlight w:val="white"/>
        </w:rPr>
        <w:t>o cliente (resultado de multiplicar a cantidade polo prezo unitario e aplicar o</w:t>
      </w:r>
    </w:p>
    <w:p w:rsidR="00607819" w:rsidRPr="004869A5" w:rsidRDefault="00607819" w:rsidP="00607819">
      <w:pPr>
        <w:spacing w:before="0" w:after="0"/>
        <w:ind w:left="142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4869A5">
        <w:rPr>
          <w:rFonts w:ascii="Courier New" w:hAnsi="Courier New" w:cs="Courier New"/>
          <w:color w:val="C0C0C0"/>
          <w:sz w:val="16"/>
          <w:szCs w:val="16"/>
          <w:highlight w:val="white"/>
        </w:rPr>
        <w:t>desconto que corresponde).</w:t>
      </w:r>
    </w:p>
    <w:p w:rsidR="00607819" w:rsidRPr="004869A5" w:rsidRDefault="00607819" w:rsidP="00607819">
      <w:pPr>
        <w:spacing w:before="0" w:after="0"/>
        <w:ind w:left="142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4869A5">
        <w:rPr>
          <w:rFonts w:ascii="Courier New" w:hAnsi="Courier New" w:cs="Courier New"/>
          <w:color w:val="C0C0C0"/>
          <w:sz w:val="16"/>
          <w:szCs w:val="16"/>
          <w:highlight w:val="white"/>
        </w:rPr>
        <w:t>Mostrar os resultados ordenados polo nome do artigo.</w:t>
      </w:r>
    </w:p>
    <w:p w:rsidR="00607819" w:rsidRPr="004869A5" w:rsidRDefault="00607819" w:rsidP="00607819">
      <w:pPr>
        <w:spacing w:after="0"/>
        <w:ind w:left="142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4869A5">
        <w:rPr>
          <w:rFonts w:ascii="Courier New" w:hAnsi="Courier New" w:cs="Courier New"/>
          <w:color w:val="C0C0C0"/>
          <w:sz w:val="16"/>
          <w:szCs w:val="16"/>
          <w:highlight w:val="white"/>
        </w:rPr>
        <w:t>************************************************************************************/</w:t>
      </w:r>
    </w:p>
    <w:p w:rsidR="00607819" w:rsidRPr="00E857D9" w:rsidRDefault="00607819" w:rsidP="00607819">
      <w:pPr>
        <w:spacing w:after="0"/>
        <w:ind w:left="142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E857D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E857D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E857D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concat</w:t>
      </w:r>
      <w:r w:rsidRPr="00E857D9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E857D9">
        <w:rPr>
          <w:rFonts w:ascii="Courier New" w:hAnsi="Courier New" w:cs="Courier New"/>
          <w:color w:val="000000"/>
          <w:sz w:val="16"/>
          <w:szCs w:val="16"/>
          <w:highlight w:val="white"/>
        </w:rPr>
        <w:t>cl</w:t>
      </w:r>
      <w:r w:rsidRPr="00E857D9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E857D9">
        <w:rPr>
          <w:rFonts w:ascii="Courier New" w:hAnsi="Courier New" w:cs="Courier New"/>
          <w:color w:val="000000"/>
          <w:sz w:val="16"/>
          <w:szCs w:val="16"/>
          <w:highlight w:val="white"/>
        </w:rPr>
        <w:t>clt_apelidos</w:t>
      </w:r>
      <w:r w:rsidRPr="00E857D9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E857D9">
        <w:rPr>
          <w:rFonts w:ascii="Courier New" w:hAnsi="Courier New" w:cs="Courier New"/>
          <w:color w:val="67AD27"/>
          <w:sz w:val="16"/>
          <w:szCs w:val="16"/>
          <w:highlight w:val="white"/>
        </w:rPr>
        <w:t>', '</w:t>
      </w:r>
      <w:r w:rsidRPr="00E857D9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E857D9">
        <w:rPr>
          <w:rFonts w:ascii="Courier New" w:hAnsi="Courier New" w:cs="Courier New"/>
          <w:color w:val="000000"/>
          <w:sz w:val="16"/>
          <w:szCs w:val="16"/>
          <w:highlight w:val="white"/>
        </w:rPr>
        <w:t>cl</w:t>
      </w:r>
      <w:r w:rsidRPr="00E857D9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E857D9">
        <w:rPr>
          <w:rFonts w:ascii="Courier New" w:hAnsi="Courier New" w:cs="Courier New"/>
          <w:color w:val="000000"/>
          <w:sz w:val="16"/>
          <w:szCs w:val="16"/>
          <w:highlight w:val="white"/>
        </w:rPr>
        <w:t>clt_nome</w:t>
      </w:r>
      <w:r w:rsidRPr="00E857D9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E857D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E857D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E857D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Apelidos_nome_cliente</w:t>
      </w:r>
      <w:r w:rsidRPr="00E857D9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E857D9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</w:p>
    <w:p w:rsidR="00607819" w:rsidRPr="00E857D9" w:rsidRDefault="00607819" w:rsidP="00607819">
      <w:pPr>
        <w:spacing w:after="0"/>
        <w:ind w:left="142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E857D9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ar</w:t>
      </w:r>
      <w:r w:rsidRPr="00E857D9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E857D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art_nome </w:t>
      </w:r>
      <w:r w:rsidRPr="00E857D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E857D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Artigo</w:t>
      </w:r>
      <w:r w:rsidRPr="00E857D9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607819" w:rsidRPr="00E857D9" w:rsidRDefault="00607819" w:rsidP="00607819">
      <w:pPr>
        <w:spacing w:after="0"/>
        <w:ind w:left="142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E857D9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dv</w:t>
      </w:r>
      <w:r w:rsidRPr="00E857D9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E857D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dev_cantidade </w:t>
      </w:r>
      <w:r w:rsidRPr="00E857D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E857D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Cantidade</w:t>
      </w:r>
      <w:r w:rsidRPr="00E857D9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607819" w:rsidRPr="00E857D9" w:rsidRDefault="00607819" w:rsidP="00607819">
      <w:pPr>
        <w:spacing w:after="0"/>
        <w:ind w:left="142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E857D9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dv</w:t>
      </w:r>
      <w:r w:rsidRPr="00E857D9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E857D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dev_prezo_unitario </w:t>
      </w:r>
      <w:r w:rsidRPr="00E857D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E857D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Prezo_unitario</w:t>
      </w:r>
      <w:r w:rsidRPr="00E857D9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607819" w:rsidRPr="00E857D9" w:rsidRDefault="00607819" w:rsidP="00607819">
      <w:pPr>
        <w:spacing w:after="0"/>
        <w:ind w:left="142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E857D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dv</w:t>
      </w:r>
      <w:r w:rsidRPr="00E857D9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E857D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dev_desconto </w:t>
      </w:r>
      <w:r w:rsidRPr="00E857D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E857D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E857D9">
        <w:rPr>
          <w:rFonts w:ascii="Courier New" w:hAnsi="Courier New" w:cs="Courier New"/>
          <w:color w:val="67AD27"/>
          <w:sz w:val="16"/>
          <w:szCs w:val="16"/>
          <w:highlight w:val="white"/>
        </w:rPr>
        <w:t>'% Desconto'</w:t>
      </w:r>
      <w:r w:rsidRPr="00E857D9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607819" w:rsidRPr="00E857D9" w:rsidRDefault="00607819" w:rsidP="00607819">
      <w:pPr>
        <w:spacing w:after="0"/>
        <w:ind w:left="142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E857D9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E857D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round</w:t>
      </w:r>
      <w:r w:rsidRPr="00E857D9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((</w:t>
      </w:r>
      <w:r w:rsidRPr="00E857D9">
        <w:rPr>
          <w:rFonts w:ascii="Courier New" w:hAnsi="Courier New" w:cs="Courier New"/>
          <w:color w:val="000000"/>
          <w:sz w:val="16"/>
          <w:szCs w:val="16"/>
          <w:highlight w:val="white"/>
        </w:rPr>
        <w:t>dv</w:t>
      </w:r>
      <w:r w:rsidRPr="00E857D9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E857D9">
        <w:rPr>
          <w:rFonts w:ascii="Courier New" w:hAnsi="Courier New" w:cs="Courier New"/>
          <w:color w:val="000000"/>
          <w:sz w:val="16"/>
          <w:szCs w:val="16"/>
          <w:highlight w:val="white"/>
        </w:rPr>
        <w:t>dev_prezo_unitario</w:t>
      </w:r>
      <w:r w:rsidRPr="00E857D9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*</w:t>
      </w:r>
      <w:r w:rsidRPr="00E857D9">
        <w:rPr>
          <w:rFonts w:ascii="Courier New" w:hAnsi="Courier New" w:cs="Courier New"/>
          <w:color w:val="000000"/>
          <w:sz w:val="16"/>
          <w:szCs w:val="16"/>
          <w:highlight w:val="white"/>
        </w:rPr>
        <w:t>dv</w:t>
      </w:r>
      <w:r w:rsidRPr="00E857D9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E857D9">
        <w:rPr>
          <w:rFonts w:ascii="Courier New" w:hAnsi="Courier New" w:cs="Courier New"/>
          <w:color w:val="000000"/>
          <w:sz w:val="16"/>
          <w:szCs w:val="16"/>
          <w:highlight w:val="white"/>
        </w:rPr>
        <w:t>dev_cantidade</w:t>
      </w:r>
      <w:r w:rsidRPr="00E857D9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)*(</w:t>
      </w:r>
      <w:r w:rsidRPr="00E857D9">
        <w:rPr>
          <w:rFonts w:ascii="Courier New" w:hAnsi="Courier New" w:cs="Courier New"/>
          <w:color w:val="FF8000"/>
          <w:sz w:val="16"/>
          <w:szCs w:val="16"/>
          <w:highlight w:val="white"/>
        </w:rPr>
        <w:t>1-</w:t>
      </w:r>
      <w:r w:rsidRPr="00E857D9">
        <w:rPr>
          <w:rFonts w:ascii="Courier New" w:hAnsi="Courier New" w:cs="Courier New"/>
          <w:color w:val="000000"/>
          <w:sz w:val="16"/>
          <w:szCs w:val="16"/>
          <w:highlight w:val="white"/>
        </w:rPr>
        <w:t>dv</w:t>
      </w:r>
      <w:r w:rsidRPr="00E857D9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E857D9">
        <w:rPr>
          <w:rFonts w:ascii="Courier New" w:hAnsi="Courier New" w:cs="Courier New"/>
          <w:color w:val="000000"/>
          <w:sz w:val="16"/>
          <w:szCs w:val="16"/>
          <w:highlight w:val="white"/>
        </w:rPr>
        <w:t>dev_desconto</w:t>
      </w:r>
      <w:r w:rsidRPr="00E857D9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/</w:t>
      </w:r>
      <w:r w:rsidRPr="00E857D9">
        <w:rPr>
          <w:rFonts w:ascii="Courier New" w:hAnsi="Courier New" w:cs="Courier New"/>
          <w:color w:val="FF8000"/>
          <w:sz w:val="16"/>
          <w:szCs w:val="16"/>
          <w:highlight w:val="white"/>
        </w:rPr>
        <w:t>100</w:t>
      </w:r>
      <w:r w:rsidRPr="00E857D9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),</w:t>
      </w:r>
      <w:r w:rsidRPr="00E857D9">
        <w:rPr>
          <w:rFonts w:ascii="Courier New" w:hAnsi="Courier New" w:cs="Courier New"/>
          <w:color w:val="FF8000"/>
          <w:sz w:val="16"/>
          <w:szCs w:val="16"/>
          <w:highlight w:val="white"/>
        </w:rPr>
        <w:t>2</w:t>
      </w:r>
      <w:r w:rsidRPr="00E857D9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E857D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E857D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E857D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Total        </w:t>
      </w:r>
    </w:p>
    <w:p w:rsidR="00607819" w:rsidRDefault="00607819" w:rsidP="00607819">
      <w:pPr>
        <w:spacing w:after="0"/>
        <w:ind w:left="142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E857D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E857D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vendas </w:t>
      </w:r>
      <w:r w:rsidRPr="00E857D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E857D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 </w:t>
      </w:r>
    </w:p>
    <w:p w:rsidR="00607819" w:rsidRPr="00E857D9" w:rsidRDefault="00607819" w:rsidP="00607819">
      <w:pPr>
        <w:spacing w:after="0"/>
        <w:ind w:left="142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E857D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join</w:t>
      </w:r>
      <w:r w:rsidRPr="00E857D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clientes </w:t>
      </w:r>
      <w:r w:rsidRPr="00E857D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E857D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 </w:t>
      </w:r>
      <w:r w:rsidRPr="00E857D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E857D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</w:t>
      </w:r>
      <w:r w:rsidRPr="00E857D9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E857D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ven_cliente </w:t>
      </w:r>
      <w:r w:rsidRPr="00E857D9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E857D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</w:t>
      </w:r>
      <w:r w:rsidRPr="00E857D9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E857D9">
        <w:rPr>
          <w:rFonts w:ascii="Courier New" w:hAnsi="Courier New" w:cs="Courier New"/>
          <w:color w:val="000000"/>
          <w:sz w:val="16"/>
          <w:szCs w:val="16"/>
          <w:highlight w:val="white"/>
        </w:rPr>
        <w:t>clt_id</w:t>
      </w:r>
    </w:p>
    <w:p w:rsidR="00607819" w:rsidRPr="00E857D9" w:rsidRDefault="00607819" w:rsidP="00607819">
      <w:pPr>
        <w:spacing w:after="0"/>
        <w:ind w:left="142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E857D9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E857D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join</w:t>
      </w:r>
      <w:r w:rsidRPr="00E857D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detalle_vendas </w:t>
      </w:r>
      <w:r w:rsidRPr="00E857D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E857D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dv </w:t>
      </w:r>
      <w:r w:rsidRPr="00E857D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E857D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</w:t>
      </w:r>
      <w:r w:rsidRPr="00E857D9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E857D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ven_id </w:t>
      </w:r>
      <w:r w:rsidRPr="00E857D9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E857D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dv</w:t>
      </w:r>
      <w:r w:rsidRPr="00E857D9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E857D9">
        <w:rPr>
          <w:rFonts w:ascii="Courier New" w:hAnsi="Courier New" w:cs="Courier New"/>
          <w:color w:val="000000"/>
          <w:sz w:val="16"/>
          <w:szCs w:val="16"/>
          <w:highlight w:val="white"/>
        </w:rPr>
        <w:t>dev_venda</w:t>
      </w:r>
    </w:p>
    <w:p w:rsidR="00607819" w:rsidRPr="00E857D9" w:rsidRDefault="00607819" w:rsidP="00607819">
      <w:pPr>
        <w:spacing w:after="0"/>
        <w:ind w:left="142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E857D9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E857D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join</w:t>
      </w:r>
      <w:r w:rsidRPr="00E857D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artigos </w:t>
      </w:r>
      <w:r w:rsidRPr="00E857D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E857D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 </w:t>
      </w:r>
      <w:r w:rsidRPr="00E857D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E857D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dv</w:t>
      </w:r>
      <w:r w:rsidRPr="00E857D9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E857D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dev_artigo </w:t>
      </w:r>
      <w:r w:rsidRPr="00E857D9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E857D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</w:t>
      </w:r>
      <w:r w:rsidRPr="00E857D9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E857D9">
        <w:rPr>
          <w:rFonts w:ascii="Courier New" w:hAnsi="Courier New" w:cs="Courier New"/>
          <w:color w:val="000000"/>
          <w:sz w:val="16"/>
          <w:szCs w:val="16"/>
          <w:highlight w:val="white"/>
        </w:rPr>
        <w:t>art_codigo</w:t>
      </w:r>
    </w:p>
    <w:p w:rsidR="00607819" w:rsidRDefault="00607819" w:rsidP="00607819">
      <w:pPr>
        <w:spacing w:after="0"/>
        <w:ind w:left="142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E857D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order</w:t>
      </w:r>
      <w:r w:rsidRPr="00E857D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E857D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by</w:t>
      </w:r>
      <w:r w:rsidRPr="00E857D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Artigo</w:t>
      </w:r>
      <w:r w:rsidRPr="00E857D9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607819" w:rsidRDefault="00607819" w:rsidP="00607819">
      <w:pPr>
        <w:spacing w:after="0"/>
        <w:ind w:left="142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607819" w:rsidRDefault="00607819" w:rsidP="00607819">
      <w:pPr>
        <w:spacing w:after="0"/>
        <w:ind w:left="142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607819" w:rsidRDefault="00607819" w:rsidP="00607819">
      <w:pPr>
        <w:spacing w:after="0"/>
        <w:ind w:left="142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607819" w:rsidRDefault="00607819" w:rsidP="00607819">
      <w:pPr>
        <w:spacing w:after="0"/>
        <w:ind w:left="142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607819" w:rsidRDefault="00607819" w:rsidP="00607819">
      <w:pPr>
        <w:spacing w:after="0"/>
        <w:ind w:left="142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607819" w:rsidRPr="00E857D9" w:rsidRDefault="00607819" w:rsidP="00607819">
      <w:pPr>
        <w:spacing w:after="0"/>
        <w:ind w:left="142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607819" w:rsidRDefault="00607819" w:rsidP="00607819">
      <w:pPr>
        <w:pStyle w:val="p1"/>
        <w:ind w:left="284"/>
      </w:pPr>
      <w:r>
        <w:lastRenderedPageBreak/>
        <w:t>Tarefa 3.10</w:t>
      </w:r>
    </w:p>
    <w:p w:rsidR="00607819" w:rsidRDefault="00607819" w:rsidP="00607819">
      <w:pPr>
        <w:spacing w:before="0" w:after="0"/>
        <w:ind w:left="142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C83C30">
        <w:rPr>
          <w:rFonts w:ascii="Courier New" w:hAnsi="Courier New" w:cs="Courier New"/>
          <w:color w:val="C0C0C0"/>
          <w:sz w:val="16"/>
          <w:szCs w:val="16"/>
          <w:highlight w:val="white"/>
        </w:rPr>
        <w:t>/*</w:t>
      </w: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 </w:t>
      </w:r>
      <w:r w:rsidRPr="008B7D2C">
        <w:rPr>
          <w:rFonts w:ascii="Courier New" w:hAnsi="Courier New" w:cs="Courier New"/>
          <w:color w:val="C0C0C0"/>
          <w:sz w:val="16"/>
          <w:szCs w:val="16"/>
        </w:rPr>
        <w:t xml:space="preserve">Seleccionar o número e nome de departamento, xunto co nome do director, para os </w:t>
      </w:r>
    </w:p>
    <w:p w:rsidR="00607819" w:rsidRPr="005C0993" w:rsidRDefault="00607819" w:rsidP="00607819">
      <w:pPr>
        <w:spacing w:before="0" w:after="0"/>
        <w:ind w:left="142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8B7D2C">
        <w:rPr>
          <w:rFonts w:ascii="Courier New" w:hAnsi="Courier New" w:cs="Courier New"/>
          <w:color w:val="C0C0C0"/>
          <w:sz w:val="16"/>
          <w:szCs w:val="16"/>
        </w:rPr>
        <w:t>departamento</w:t>
      </w: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>s</w:t>
      </w:r>
      <w:r w:rsidRPr="008B7D2C">
        <w:rPr>
          <w:rFonts w:ascii="Courier New" w:hAnsi="Courier New" w:cs="Courier New"/>
          <w:color w:val="C0C0C0"/>
          <w:sz w:val="16"/>
          <w:szCs w:val="16"/>
        </w:rPr>
        <w:t xml:space="preserve"> independentes, é dicir, que non dependen de ningún outro departamento</w:t>
      </w:r>
      <w:r w:rsidRPr="00C83C30">
        <w:rPr>
          <w:rFonts w:ascii="Courier New" w:hAnsi="Courier New" w:cs="Courier New"/>
          <w:color w:val="C0C0C0"/>
          <w:sz w:val="16"/>
          <w:szCs w:val="16"/>
          <w:highlight w:val="white"/>
        </w:rPr>
        <w:t>.*/</w:t>
      </w:r>
    </w:p>
    <w:p w:rsidR="00607819" w:rsidRPr="008B7D2C" w:rsidRDefault="00607819" w:rsidP="00607819">
      <w:pPr>
        <w:spacing w:after="0"/>
        <w:ind w:left="142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B7D2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8B7D2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</w:t>
      </w:r>
      <w:r w:rsidRPr="008B7D2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B7D2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depNumero </w:t>
      </w:r>
      <w:r w:rsidRPr="008B7D2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8B7D2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Numero</w:t>
      </w:r>
      <w:r w:rsidRPr="008B7D2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607819" w:rsidRPr="008B7D2C" w:rsidRDefault="00607819" w:rsidP="00607819">
      <w:pPr>
        <w:spacing w:after="0"/>
        <w:ind w:left="142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B7D2C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de</w:t>
      </w:r>
      <w:r w:rsidRPr="008B7D2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B7D2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depNome </w:t>
      </w:r>
      <w:r w:rsidRPr="008B7D2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8B7D2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Nome</w:t>
      </w:r>
      <w:r w:rsidRPr="008B7D2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607819" w:rsidRPr="008B7D2C" w:rsidRDefault="00607819" w:rsidP="00607819">
      <w:pPr>
        <w:spacing w:after="0"/>
        <w:ind w:left="142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B7D2C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em</w:t>
      </w:r>
      <w:r w:rsidRPr="008B7D2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B7D2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empNome </w:t>
      </w:r>
      <w:r w:rsidRPr="008B7D2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8B7D2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Director</w:t>
      </w:r>
    </w:p>
    <w:p w:rsidR="00607819" w:rsidRPr="008B7D2C" w:rsidRDefault="00607819" w:rsidP="00607819">
      <w:pPr>
        <w:spacing w:after="0"/>
        <w:ind w:left="142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B7D2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8B7D2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 </w:t>
      </w:r>
      <w:r w:rsidRPr="008B7D2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8B7D2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 </w:t>
      </w:r>
      <w:r w:rsidRPr="008B7D2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join</w:t>
      </w:r>
      <w:r w:rsidRPr="008B7D2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 </w:t>
      </w:r>
      <w:r w:rsidRPr="008B7D2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8B7D2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 </w:t>
      </w:r>
      <w:r w:rsidRPr="008B7D2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8B7D2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de</w:t>
      </w:r>
      <w:r w:rsidRPr="008B7D2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B7D2C">
        <w:rPr>
          <w:rFonts w:ascii="Courier New" w:hAnsi="Courier New" w:cs="Courier New"/>
          <w:color w:val="000000"/>
          <w:sz w:val="16"/>
          <w:szCs w:val="16"/>
          <w:highlight w:val="white"/>
        </w:rPr>
        <w:t>depDirector</w:t>
      </w:r>
      <w:r w:rsidRPr="008B7D2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B7D2C">
        <w:rPr>
          <w:rFonts w:ascii="Courier New" w:hAnsi="Courier New" w:cs="Courier New"/>
          <w:color w:val="000000"/>
          <w:sz w:val="16"/>
          <w:szCs w:val="16"/>
          <w:highlight w:val="white"/>
        </w:rPr>
        <w:t>em</w:t>
      </w:r>
      <w:r w:rsidRPr="008B7D2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B7D2C">
        <w:rPr>
          <w:rFonts w:ascii="Courier New" w:hAnsi="Courier New" w:cs="Courier New"/>
          <w:color w:val="000000"/>
          <w:sz w:val="16"/>
          <w:szCs w:val="16"/>
          <w:highlight w:val="white"/>
        </w:rPr>
        <w:t>empNumero</w:t>
      </w:r>
    </w:p>
    <w:p w:rsidR="00607819" w:rsidRPr="008B7D2C" w:rsidRDefault="00607819" w:rsidP="00607819">
      <w:pPr>
        <w:spacing w:after="0"/>
        <w:ind w:left="142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B7D2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8B7D2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</w:t>
      </w:r>
      <w:r w:rsidRPr="008B7D2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B7D2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depDepende </w:t>
      </w:r>
      <w:r w:rsidRPr="008B7D2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is</w:t>
      </w:r>
      <w:r w:rsidRPr="008B7D2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B7D2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8B7D2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607819" w:rsidRPr="00C83C30" w:rsidRDefault="00607819" w:rsidP="00607819">
      <w:pPr>
        <w:pStyle w:val="p1"/>
        <w:ind w:left="284"/>
      </w:pPr>
      <w:r>
        <w:t>Tarefa 3.11</w:t>
      </w:r>
    </w:p>
    <w:p w:rsidR="00607819" w:rsidRPr="005C0993" w:rsidRDefault="00607819" w:rsidP="00607819">
      <w:pPr>
        <w:spacing w:before="0" w:after="0"/>
        <w:ind w:left="142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C83C30">
        <w:rPr>
          <w:rFonts w:ascii="Courier New" w:hAnsi="Courier New" w:cs="Courier New"/>
          <w:color w:val="C0C0C0"/>
          <w:sz w:val="16"/>
          <w:szCs w:val="16"/>
          <w:highlight w:val="white"/>
        </w:rPr>
        <w:t>/*</w:t>
      </w: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 </w:t>
      </w:r>
      <w:r w:rsidRPr="005C0993">
        <w:rPr>
          <w:rFonts w:ascii="Courier New" w:hAnsi="Courier New" w:cs="Courier New"/>
          <w:color w:val="C0C0C0"/>
          <w:sz w:val="16"/>
          <w:szCs w:val="16"/>
        </w:rPr>
        <w:t xml:space="preserve">Mostrar nome (só nome, sen apelidos) e enderezo do centro ao que pertence o </w:t>
      </w:r>
    </w:p>
    <w:p w:rsidR="00607819" w:rsidRDefault="00607819" w:rsidP="00607819">
      <w:pPr>
        <w:spacing w:before="0" w:after="0"/>
        <w:ind w:left="142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5C0993">
        <w:rPr>
          <w:rFonts w:ascii="Courier New" w:hAnsi="Courier New" w:cs="Courier New"/>
          <w:color w:val="C0C0C0"/>
          <w:sz w:val="16"/>
          <w:szCs w:val="16"/>
        </w:rPr>
        <w:t>departamento no que traballa, dos empregados cun nome (sen ter en conta os apelidos)</w:t>
      </w:r>
    </w:p>
    <w:p w:rsidR="00607819" w:rsidRPr="005C0993" w:rsidRDefault="00607819" w:rsidP="00607819">
      <w:pPr>
        <w:spacing w:before="0" w:after="0"/>
        <w:ind w:left="142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5C0993">
        <w:rPr>
          <w:rFonts w:ascii="Courier New" w:hAnsi="Courier New" w:cs="Courier New"/>
          <w:color w:val="C0C0C0"/>
          <w:sz w:val="16"/>
          <w:szCs w:val="16"/>
        </w:rPr>
        <w:t>que empece por 'A'</w:t>
      </w:r>
      <w:r w:rsidRPr="00C83C30">
        <w:rPr>
          <w:rFonts w:ascii="Courier New" w:hAnsi="Courier New" w:cs="Courier New"/>
          <w:color w:val="C0C0C0"/>
          <w:sz w:val="16"/>
          <w:szCs w:val="16"/>
          <w:highlight w:val="white"/>
        </w:rPr>
        <w:t>.*/</w:t>
      </w:r>
    </w:p>
    <w:p w:rsidR="00607819" w:rsidRPr="00C83C30" w:rsidRDefault="00607819" w:rsidP="00607819">
      <w:pPr>
        <w:spacing w:after="0"/>
        <w:ind w:left="142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83C3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C83C3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83C3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trim</w:t>
      </w:r>
      <w:r w:rsidRPr="00C83C3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C83C3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right</w:t>
      </w:r>
      <w:r w:rsidRPr="00C83C3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C83C30">
        <w:rPr>
          <w:rFonts w:ascii="Courier New" w:hAnsi="Courier New" w:cs="Courier New"/>
          <w:color w:val="000000"/>
          <w:sz w:val="16"/>
          <w:szCs w:val="16"/>
          <w:highlight w:val="white"/>
        </w:rPr>
        <w:t>em</w:t>
      </w:r>
      <w:r w:rsidRPr="00C83C3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C83C30">
        <w:rPr>
          <w:rFonts w:ascii="Courier New" w:hAnsi="Courier New" w:cs="Courier New"/>
          <w:color w:val="000000"/>
          <w:sz w:val="16"/>
          <w:szCs w:val="16"/>
          <w:highlight w:val="white"/>
        </w:rPr>
        <w:t>empNome</w:t>
      </w:r>
      <w:r w:rsidRPr="00C83C3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 xml:space="preserve"> </w:t>
      </w:r>
      <w:r w:rsidRPr="00C83C3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length</w:t>
      </w:r>
      <w:r w:rsidRPr="00C83C3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C83C30">
        <w:rPr>
          <w:rFonts w:ascii="Courier New" w:hAnsi="Courier New" w:cs="Courier New"/>
          <w:color w:val="000000"/>
          <w:sz w:val="16"/>
          <w:szCs w:val="16"/>
          <w:highlight w:val="white"/>
        </w:rPr>
        <w:t>em</w:t>
      </w:r>
      <w:r w:rsidRPr="00C83C3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C83C30">
        <w:rPr>
          <w:rFonts w:ascii="Courier New" w:hAnsi="Courier New" w:cs="Courier New"/>
          <w:color w:val="000000"/>
          <w:sz w:val="16"/>
          <w:szCs w:val="16"/>
          <w:highlight w:val="white"/>
        </w:rPr>
        <w:t>empNome</w:t>
      </w:r>
      <w:r w:rsidRPr="00C83C3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)-</w:t>
      </w:r>
      <w:r w:rsidRPr="00C83C30">
        <w:rPr>
          <w:rFonts w:ascii="Courier New" w:hAnsi="Courier New" w:cs="Courier New"/>
          <w:color w:val="000000"/>
          <w:sz w:val="16"/>
          <w:szCs w:val="16"/>
          <w:highlight w:val="white"/>
        </w:rPr>
        <w:t>locate</w:t>
      </w:r>
      <w:r w:rsidRPr="00C83C3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C83C30">
        <w:rPr>
          <w:rFonts w:ascii="Courier New" w:hAnsi="Courier New" w:cs="Courier New"/>
          <w:color w:val="67AD27"/>
          <w:sz w:val="16"/>
          <w:szCs w:val="16"/>
          <w:highlight w:val="white"/>
        </w:rPr>
        <w:t>','</w:t>
      </w:r>
      <w:r w:rsidRPr="00C83C3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C83C3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</w:t>
      </w:r>
      <w:r w:rsidRPr="00C83C3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C83C3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empNome </w:t>
      </w:r>
      <w:r w:rsidRPr="00C83C3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)))</w:t>
      </w:r>
      <w:r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 xml:space="preserve"> </w:t>
      </w:r>
      <w:r w:rsidRPr="00C83C3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C83C3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Nome</w:t>
      </w:r>
      <w:r w:rsidRPr="00C83C3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607819" w:rsidRPr="00C83C30" w:rsidRDefault="00607819" w:rsidP="00607819">
      <w:pPr>
        <w:spacing w:after="0"/>
        <w:ind w:left="142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C83C30">
        <w:rPr>
          <w:rFonts w:ascii="Courier New" w:hAnsi="Courier New" w:cs="Courier New"/>
          <w:color w:val="000000"/>
          <w:sz w:val="16"/>
          <w:szCs w:val="16"/>
          <w:highlight w:val="white"/>
        </w:rPr>
        <w:t>ce</w:t>
      </w:r>
      <w:r w:rsidRPr="00C83C3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C83C3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cenEnderezo </w:t>
      </w:r>
      <w:r w:rsidRPr="00C83C3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C83C3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Enderezo</w:t>
      </w:r>
    </w:p>
    <w:p w:rsidR="00607819" w:rsidRDefault="00607819" w:rsidP="00607819">
      <w:pPr>
        <w:spacing w:after="0"/>
        <w:ind w:left="142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83C3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C83C3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 </w:t>
      </w:r>
      <w:r w:rsidRPr="00C83C3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C83C3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 </w:t>
      </w:r>
    </w:p>
    <w:p w:rsidR="00607819" w:rsidRPr="00C83C30" w:rsidRDefault="00607819" w:rsidP="00607819">
      <w:pPr>
        <w:spacing w:after="0"/>
        <w:ind w:left="142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C83C3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join</w:t>
      </w:r>
      <w:r w:rsidRPr="00C83C3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 </w:t>
      </w:r>
      <w:r w:rsidRPr="00C83C3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C83C3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 </w:t>
      </w:r>
      <w:r w:rsidRPr="00C83C3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C83C3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</w:t>
      </w:r>
      <w:r w:rsidRPr="00C83C3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C83C3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empDepartamento </w:t>
      </w:r>
      <w:r w:rsidRPr="00C83C3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C83C3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</w:t>
      </w:r>
      <w:r w:rsidRPr="00C83C3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C83C3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depNumero  </w:t>
      </w:r>
    </w:p>
    <w:p w:rsidR="00607819" w:rsidRPr="00C83C30" w:rsidRDefault="00607819" w:rsidP="00607819">
      <w:pPr>
        <w:spacing w:after="0"/>
        <w:ind w:left="142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83C30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C83C3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join</w:t>
      </w:r>
      <w:r w:rsidRPr="00C83C3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centro </w:t>
      </w:r>
      <w:r w:rsidRPr="00C83C3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C83C3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ce </w:t>
      </w:r>
      <w:r w:rsidRPr="00C83C3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C83C3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</w:t>
      </w:r>
      <w:r w:rsidRPr="00C83C3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C83C30">
        <w:rPr>
          <w:rFonts w:ascii="Courier New" w:hAnsi="Courier New" w:cs="Courier New"/>
          <w:color w:val="000000"/>
          <w:sz w:val="16"/>
          <w:szCs w:val="16"/>
          <w:highlight w:val="white"/>
        </w:rPr>
        <w:t>depCentro</w:t>
      </w:r>
      <w:r w:rsidRPr="00C83C3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C83C30">
        <w:rPr>
          <w:rFonts w:ascii="Courier New" w:hAnsi="Courier New" w:cs="Courier New"/>
          <w:color w:val="000000"/>
          <w:sz w:val="16"/>
          <w:szCs w:val="16"/>
          <w:highlight w:val="white"/>
        </w:rPr>
        <w:t>ce</w:t>
      </w:r>
      <w:r w:rsidRPr="00C83C3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C83C30">
        <w:rPr>
          <w:rFonts w:ascii="Courier New" w:hAnsi="Courier New" w:cs="Courier New"/>
          <w:color w:val="000000"/>
          <w:sz w:val="16"/>
          <w:szCs w:val="16"/>
          <w:highlight w:val="white"/>
        </w:rPr>
        <w:t>cenNumero</w:t>
      </w:r>
    </w:p>
    <w:p w:rsidR="00607819" w:rsidRDefault="00607819" w:rsidP="00607819">
      <w:pPr>
        <w:spacing w:after="0"/>
        <w:ind w:left="142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C83C3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C83C3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83C3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trim</w:t>
      </w:r>
      <w:r w:rsidRPr="00C83C3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C83C3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right</w:t>
      </w:r>
      <w:r w:rsidRPr="00C83C3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C83C30">
        <w:rPr>
          <w:rFonts w:ascii="Courier New" w:hAnsi="Courier New" w:cs="Courier New"/>
          <w:color w:val="000000"/>
          <w:sz w:val="16"/>
          <w:szCs w:val="16"/>
          <w:highlight w:val="white"/>
        </w:rPr>
        <w:t>em</w:t>
      </w:r>
      <w:r w:rsidRPr="00C83C3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C83C30">
        <w:rPr>
          <w:rFonts w:ascii="Courier New" w:hAnsi="Courier New" w:cs="Courier New"/>
          <w:color w:val="000000"/>
          <w:sz w:val="16"/>
          <w:szCs w:val="16"/>
          <w:highlight w:val="white"/>
        </w:rPr>
        <w:t>empNome</w:t>
      </w:r>
      <w:r w:rsidRPr="00C83C3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83C3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length</w:t>
      </w:r>
      <w:r w:rsidRPr="00C83C3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C83C30">
        <w:rPr>
          <w:rFonts w:ascii="Courier New" w:hAnsi="Courier New" w:cs="Courier New"/>
          <w:color w:val="000000"/>
          <w:sz w:val="16"/>
          <w:szCs w:val="16"/>
          <w:highlight w:val="white"/>
        </w:rPr>
        <w:t>em</w:t>
      </w:r>
      <w:r w:rsidRPr="00C83C3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C83C30">
        <w:rPr>
          <w:rFonts w:ascii="Courier New" w:hAnsi="Courier New" w:cs="Courier New"/>
          <w:color w:val="000000"/>
          <w:sz w:val="16"/>
          <w:szCs w:val="16"/>
          <w:highlight w:val="white"/>
        </w:rPr>
        <w:t>empNome</w:t>
      </w:r>
      <w:r w:rsidRPr="00C83C3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)-</w:t>
      </w:r>
      <w:r w:rsidRPr="00C83C30">
        <w:rPr>
          <w:rFonts w:ascii="Courier New" w:hAnsi="Courier New" w:cs="Courier New"/>
          <w:color w:val="000000"/>
          <w:sz w:val="16"/>
          <w:szCs w:val="16"/>
          <w:highlight w:val="white"/>
        </w:rPr>
        <w:t>locate</w:t>
      </w:r>
      <w:r w:rsidRPr="00C83C3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C83C30">
        <w:rPr>
          <w:rFonts w:ascii="Courier New" w:hAnsi="Courier New" w:cs="Courier New"/>
          <w:color w:val="67AD27"/>
          <w:sz w:val="16"/>
          <w:szCs w:val="16"/>
          <w:highlight w:val="white"/>
        </w:rPr>
        <w:t>','</w:t>
      </w:r>
      <w:r w:rsidRPr="00C83C3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83C30">
        <w:rPr>
          <w:rFonts w:ascii="Courier New" w:hAnsi="Courier New" w:cs="Courier New"/>
          <w:color w:val="000000"/>
          <w:sz w:val="16"/>
          <w:szCs w:val="16"/>
          <w:highlight w:val="white"/>
        </w:rPr>
        <w:t>em</w:t>
      </w:r>
      <w:r w:rsidRPr="00C83C3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C83C30">
        <w:rPr>
          <w:rFonts w:ascii="Courier New" w:hAnsi="Courier New" w:cs="Courier New"/>
          <w:color w:val="000000"/>
          <w:sz w:val="16"/>
          <w:szCs w:val="16"/>
          <w:highlight w:val="white"/>
        </w:rPr>
        <w:t>empNome</w:t>
      </w:r>
      <w:r w:rsidRPr="00C83C3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)))</w:t>
      </w:r>
      <w:r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 xml:space="preserve"> </w:t>
      </w:r>
      <w:r w:rsidRPr="00C83C3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like</w:t>
      </w:r>
      <w:r w:rsidRPr="00C83C3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83C30">
        <w:rPr>
          <w:rFonts w:ascii="Courier New" w:hAnsi="Courier New" w:cs="Courier New"/>
          <w:color w:val="67AD27"/>
          <w:sz w:val="16"/>
          <w:szCs w:val="16"/>
          <w:highlight w:val="white"/>
        </w:rPr>
        <w:t>'A%'</w:t>
      </w:r>
      <w:r w:rsidRPr="00C83C3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607819" w:rsidRDefault="00607819" w:rsidP="00607819">
      <w:pPr>
        <w:spacing w:before="0" w:after="0"/>
        <w:ind w:left="142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5C0993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 </w:t>
      </w:r>
      <w:r w:rsidRPr="00C83C30">
        <w:rPr>
          <w:rFonts w:ascii="Courier New" w:hAnsi="Courier New" w:cs="Courier New"/>
          <w:color w:val="C0C0C0"/>
          <w:sz w:val="16"/>
          <w:szCs w:val="16"/>
          <w:highlight w:val="white"/>
        </w:rPr>
        <w:t>/*</w:t>
      </w: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 Ollo: A función TRIM elimina espazos en branco ao principio e ao final da cadea.</w:t>
      </w:r>
    </w:p>
    <w:p w:rsidR="00607819" w:rsidRDefault="00607819" w:rsidP="00607819">
      <w:pPr>
        <w:spacing w:before="0" w:after="0"/>
        <w:ind w:left="142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>Non é o mesmo utilizar right(</w:t>
      </w:r>
      <w:r w:rsidRPr="00C83C30">
        <w:rPr>
          <w:rFonts w:ascii="Courier New" w:hAnsi="Courier New" w:cs="Courier New"/>
          <w:color w:val="C0C0C0"/>
          <w:sz w:val="16"/>
          <w:szCs w:val="16"/>
          <w:highlight w:val="white"/>
        </w:rPr>
        <w:t>em.empN</w:t>
      </w: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>ome, length(em.empNome)-locate(',', em.empNome</w:t>
      </w:r>
      <w:r w:rsidRPr="00C83C30">
        <w:rPr>
          <w:rFonts w:ascii="Courier New" w:hAnsi="Courier New" w:cs="Courier New"/>
          <w:color w:val="C0C0C0"/>
          <w:sz w:val="16"/>
          <w:szCs w:val="16"/>
          <w:highlight w:val="white"/>
        </w:rPr>
        <w:t>)-1)</w:t>
      </w:r>
    </w:p>
    <w:p w:rsidR="00607819" w:rsidRDefault="00607819" w:rsidP="00607819">
      <w:pPr>
        <w:spacing w:before="0" w:after="0"/>
        <w:ind w:left="142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C83C30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xa que hai un empregado que non ten espazo en branco despois da coma e ten A como </w:t>
      </w:r>
    </w:p>
    <w:p w:rsidR="00607819" w:rsidRDefault="00607819" w:rsidP="00607819">
      <w:pPr>
        <w:spacing w:before="0" w:after="0"/>
        <w:ind w:left="142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C83C30">
        <w:rPr>
          <w:rFonts w:ascii="Courier New" w:hAnsi="Courier New" w:cs="Courier New"/>
          <w:color w:val="C0C0C0"/>
          <w:sz w:val="16"/>
          <w:szCs w:val="16"/>
          <w:highlight w:val="white"/>
        </w:rPr>
        <w:t>segunda letra do nome: SANTOS,SANCHO */</w:t>
      </w:r>
    </w:p>
    <w:p w:rsidR="00607819" w:rsidRDefault="00607819" w:rsidP="00607819">
      <w:pPr>
        <w:pStyle w:val="p1"/>
        <w:ind w:left="284"/>
      </w:pPr>
      <w:r>
        <w:t>Tarefa 3.12</w:t>
      </w:r>
    </w:p>
    <w:p w:rsidR="00607819" w:rsidRPr="005C0993" w:rsidRDefault="00607819" w:rsidP="00607819">
      <w:pPr>
        <w:spacing w:before="0" w:after="0"/>
        <w:ind w:left="142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6763AD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/* </w:t>
      </w:r>
      <w:r w:rsidRPr="005C0993">
        <w:rPr>
          <w:rFonts w:ascii="Courier New" w:hAnsi="Courier New" w:cs="Courier New"/>
          <w:color w:val="C0C0C0"/>
          <w:sz w:val="16"/>
          <w:szCs w:val="16"/>
        </w:rPr>
        <w:t>Seleccionar para todos os empregados que non son directores, o nome de departamento</w:t>
      </w:r>
    </w:p>
    <w:p w:rsidR="00607819" w:rsidRPr="005C0993" w:rsidRDefault="00607819" w:rsidP="00607819">
      <w:pPr>
        <w:spacing w:before="0" w:after="0"/>
        <w:ind w:left="142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5C0993">
        <w:rPr>
          <w:rFonts w:ascii="Courier New" w:hAnsi="Courier New" w:cs="Courier New"/>
          <w:color w:val="C0C0C0"/>
          <w:sz w:val="16"/>
          <w:szCs w:val="16"/>
        </w:rPr>
        <w:t xml:space="preserve">no que traballa, </w:t>
      </w: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o seu </w:t>
      </w:r>
      <w:r w:rsidRPr="005C0993">
        <w:rPr>
          <w:rFonts w:ascii="Courier New" w:hAnsi="Courier New" w:cs="Courier New"/>
          <w:color w:val="C0C0C0"/>
          <w:sz w:val="16"/>
          <w:szCs w:val="16"/>
        </w:rPr>
        <w:t xml:space="preserve">nome e salario, </w:t>
      </w: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>o</w:t>
      </w:r>
      <w:r w:rsidRPr="005C0993">
        <w:rPr>
          <w:rFonts w:ascii="Courier New" w:hAnsi="Courier New" w:cs="Courier New"/>
          <w:color w:val="C0C0C0"/>
          <w:sz w:val="16"/>
          <w:szCs w:val="16"/>
        </w:rPr>
        <w:t xml:space="preserve"> nome e salario do director do seu </w:t>
      </w:r>
    </w:p>
    <w:p w:rsidR="00607819" w:rsidRPr="005C0993" w:rsidRDefault="00607819" w:rsidP="00607819">
      <w:pPr>
        <w:spacing w:before="0" w:after="0"/>
        <w:ind w:left="142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5C0993">
        <w:rPr>
          <w:rFonts w:ascii="Courier New" w:hAnsi="Courier New" w:cs="Courier New"/>
          <w:color w:val="C0C0C0"/>
          <w:sz w:val="16"/>
          <w:szCs w:val="16"/>
        </w:rPr>
        <w:t xml:space="preserve">departamento, e a diferenza do seu salario e o salario do director do departamento. </w:t>
      </w:r>
    </w:p>
    <w:p w:rsidR="00607819" w:rsidRPr="005C0993" w:rsidRDefault="00607819" w:rsidP="00607819">
      <w:pPr>
        <w:spacing w:before="0" w:after="0"/>
        <w:ind w:left="142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5C0993">
        <w:rPr>
          <w:rFonts w:ascii="Courier New" w:hAnsi="Courier New" w:cs="Courier New"/>
          <w:color w:val="C0C0C0"/>
          <w:sz w:val="16"/>
          <w:szCs w:val="16"/>
        </w:rPr>
        <w:t>Ordenar o resultado polo nome do departamento</w:t>
      </w:r>
      <w:r w:rsidRPr="006763AD">
        <w:rPr>
          <w:rFonts w:ascii="Courier New" w:hAnsi="Courier New" w:cs="Courier New"/>
          <w:color w:val="C0C0C0"/>
          <w:sz w:val="16"/>
          <w:szCs w:val="16"/>
          <w:highlight w:val="white"/>
        </w:rPr>
        <w:t>.*/</w:t>
      </w:r>
    </w:p>
    <w:p w:rsidR="00607819" w:rsidRPr="006763AD" w:rsidRDefault="00607819" w:rsidP="00607819">
      <w:pPr>
        <w:spacing w:after="0"/>
        <w:ind w:left="142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763A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6763AD">
        <w:rPr>
          <w:rFonts w:ascii="Courier New" w:hAnsi="Courier New" w:cs="Courier New"/>
          <w:color w:val="000000"/>
          <w:sz w:val="16"/>
          <w:szCs w:val="16"/>
          <w:highlight w:val="white"/>
        </w:rPr>
        <w:t>de</w:t>
      </w:r>
      <w:r w:rsidRPr="006763A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6763A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depNome </w:t>
      </w:r>
      <w:r w:rsidRPr="006763A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6763A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</w:t>
      </w:r>
      <w:r w:rsidRPr="006763A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607819" w:rsidRPr="006763AD" w:rsidRDefault="00607819" w:rsidP="00607819">
      <w:pPr>
        <w:spacing w:after="0"/>
        <w:ind w:left="142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763AD">
        <w:rPr>
          <w:rFonts w:ascii="Courier New" w:hAnsi="Courier New" w:cs="Courier New"/>
          <w:color w:val="000000"/>
          <w:sz w:val="16"/>
          <w:szCs w:val="16"/>
          <w:highlight w:val="white"/>
        </w:rPr>
        <w:t>em1</w:t>
      </w:r>
      <w:r w:rsidRPr="006763A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6763A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empNome </w:t>
      </w:r>
      <w:r w:rsidRPr="006763A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6763A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</w:t>
      </w:r>
      <w:r w:rsidRPr="006763A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607819" w:rsidRPr="006763AD" w:rsidRDefault="00607819" w:rsidP="00607819">
      <w:pPr>
        <w:spacing w:after="0"/>
        <w:ind w:left="142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763AD">
        <w:rPr>
          <w:rFonts w:ascii="Courier New" w:hAnsi="Courier New" w:cs="Courier New"/>
          <w:color w:val="000000"/>
          <w:sz w:val="16"/>
          <w:szCs w:val="16"/>
          <w:highlight w:val="white"/>
        </w:rPr>
        <w:t>em1</w:t>
      </w:r>
      <w:r w:rsidRPr="006763A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6763A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empSalario </w:t>
      </w:r>
      <w:r w:rsidRPr="006763A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6763A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Salario_empregado</w:t>
      </w:r>
      <w:r w:rsidRPr="006763A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607819" w:rsidRDefault="00607819" w:rsidP="00607819">
      <w:pPr>
        <w:spacing w:after="0"/>
        <w:ind w:left="142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763AD">
        <w:rPr>
          <w:rFonts w:ascii="Courier New" w:hAnsi="Courier New" w:cs="Courier New"/>
          <w:color w:val="000000"/>
          <w:sz w:val="16"/>
          <w:szCs w:val="16"/>
          <w:highlight w:val="white"/>
        </w:rPr>
        <w:t>em2</w:t>
      </w:r>
      <w:r w:rsidRPr="006763A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6763A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empNome </w:t>
      </w:r>
      <w:r w:rsidRPr="006763A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6763A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Nome_</w:t>
      </w:r>
      <w:r w:rsidRPr="006763AD">
        <w:rPr>
          <w:rFonts w:ascii="Courier New" w:hAnsi="Courier New" w:cs="Courier New"/>
          <w:color w:val="000000"/>
          <w:sz w:val="16"/>
          <w:szCs w:val="16"/>
          <w:highlight w:val="white"/>
        </w:rPr>
        <w:t>Director</w:t>
      </w:r>
      <w:r w:rsidRPr="006763A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607819" w:rsidRPr="006763AD" w:rsidRDefault="00607819" w:rsidP="00607819">
      <w:pPr>
        <w:spacing w:after="0"/>
        <w:ind w:left="142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763AD">
        <w:rPr>
          <w:rFonts w:ascii="Courier New" w:hAnsi="Courier New" w:cs="Courier New"/>
          <w:color w:val="000000"/>
          <w:sz w:val="16"/>
          <w:szCs w:val="16"/>
          <w:highlight w:val="white"/>
        </w:rPr>
        <w:t>em2</w:t>
      </w:r>
      <w:r w:rsidRPr="006763A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6763A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empSalario </w:t>
      </w:r>
      <w:r w:rsidRPr="006763A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6763A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Salario_director</w:t>
      </w:r>
      <w:r w:rsidRPr="006763A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607819" w:rsidRPr="006763AD" w:rsidRDefault="00607819" w:rsidP="00607819">
      <w:pPr>
        <w:spacing w:after="0"/>
        <w:ind w:left="142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763AD">
        <w:rPr>
          <w:rFonts w:ascii="Courier New" w:hAnsi="Courier New" w:cs="Courier New"/>
          <w:color w:val="000000"/>
          <w:sz w:val="16"/>
          <w:szCs w:val="16"/>
          <w:highlight w:val="white"/>
        </w:rPr>
        <w:t>em2</w:t>
      </w:r>
      <w:r w:rsidRPr="006763A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6763AD">
        <w:rPr>
          <w:rFonts w:ascii="Courier New" w:hAnsi="Courier New" w:cs="Courier New"/>
          <w:color w:val="000000"/>
          <w:sz w:val="16"/>
          <w:szCs w:val="16"/>
          <w:highlight w:val="white"/>
        </w:rPr>
        <w:t>empSalario</w:t>
      </w:r>
      <w:r w:rsidRPr="006763A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-</w:t>
      </w:r>
      <w:r w:rsidRPr="006763AD">
        <w:rPr>
          <w:rFonts w:ascii="Courier New" w:hAnsi="Courier New" w:cs="Courier New"/>
          <w:color w:val="000000"/>
          <w:sz w:val="16"/>
          <w:szCs w:val="16"/>
          <w:highlight w:val="white"/>
        </w:rPr>
        <w:t>em1</w:t>
      </w:r>
      <w:r w:rsidRPr="006763A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6763A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empSalario </w:t>
      </w:r>
      <w:r w:rsidRPr="006763A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6763A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Diferenza</w:t>
      </w:r>
    </w:p>
    <w:p w:rsidR="00607819" w:rsidRPr="006763AD" w:rsidRDefault="00607819" w:rsidP="00607819">
      <w:pPr>
        <w:spacing w:after="0"/>
        <w:ind w:left="142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763A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6763A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 </w:t>
      </w:r>
      <w:r w:rsidRPr="006763A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6763A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em1 </w:t>
      </w:r>
      <w:r w:rsidRPr="006763AD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763A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join</w:t>
      </w:r>
      <w:r w:rsidRPr="006763A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 </w:t>
      </w:r>
      <w:r w:rsidRPr="006763A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6763A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 </w:t>
      </w:r>
      <w:r w:rsidRPr="006763A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6763A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em1</w:t>
      </w:r>
      <w:r w:rsidRPr="006763A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6763A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empDepartamento </w:t>
      </w:r>
      <w:r w:rsidRPr="006763A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6763A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</w:t>
      </w:r>
      <w:r w:rsidRPr="006763A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6763AD">
        <w:rPr>
          <w:rFonts w:ascii="Courier New" w:hAnsi="Courier New" w:cs="Courier New"/>
          <w:color w:val="000000"/>
          <w:sz w:val="16"/>
          <w:szCs w:val="16"/>
          <w:highlight w:val="white"/>
        </w:rPr>
        <w:t>depNumero</w:t>
      </w:r>
    </w:p>
    <w:p w:rsidR="00607819" w:rsidRPr="006763AD" w:rsidRDefault="00607819" w:rsidP="00607819">
      <w:pPr>
        <w:spacing w:after="0"/>
        <w:ind w:left="142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763AD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763A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join</w:t>
      </w:r>
      <w:r w:rsidRPr="006763A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 </w:t>
      </w:r>
      <w:r w:rsidRPr="006763A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6763A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em2 </w:t>
      </w:r>
      <w:r w:rsidRPr="006763A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6763A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</w:t>
      </w:r>
      <w:r w:rsidRPr="006763A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6763AD">
        <w:rPr>
          <w:rFonts w:ascii="Courier New" w:hAnsi="Courier New" w:cs="Courier New"/>
          <w:color w:val="000000"/>
          <w:sz w:val="16"/>
          <w:szCs w:val="16"/>
          <w:highlight w:val="white"/>
        </w:rPr>
        <w:t>depDirector</w:t>
      </w:r>
      <w:r w:rsidRPr="006763A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6763AD">
        <w:rPr>
          <w:rFonts w:ascii="Courier New" w:hAnsi="Courier New" w:cs="Courier New"/>
          <w:color w:val="000000"/>
          <w:sz w:val="16"/>
          <w:szCs w:val="16"/>
          <w:highlight w:val="white"/>
        </w:rPr>
        <w:t>em2</w:t>
      </w:r>
      <w:r w:rsidRPr="006763A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6763AD">
        <w:rPr>
          <w:rFonts w:ascii="Courier New" w:hAnsi="Courier New" w:cs="Courier New"/>
          <w:color w:val="000000"/>
          <w:sz w:val="16"/>
          <w:szCs w:val="16"/>
          <w:highlight w:val="white"/>
        </w:rPr>
        <w:t>empNumero</w:t>
      </w:r>
    </w:p>
    <w:p w:rsidR="00607819" w:rsidRPr="006763AD" w:rsidRDefault="00607819" w:rsidP="00607819">
      <w:pPr>
        <w:spacing w:after="0"/>
        <w:ind w:left="142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763A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6763A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em1</w:t>
      </w:r>
      <w:r w:rsidRPr="006763A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6763A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empNumero </w:t>
      </w:r>
      <w:r w:rsidRPr="006763A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&lt;&gt;</w:t>
      </w:r>
      <w:r w:rsidRPr="006763A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em2</w:t>
      </w:r>
      <w:r w:rsidRPr="006763A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6763AD">
        <w:rPr>
          <w:rFonts w:ascii="Courier New" w:hAnsi="Courier New" w:cs="Courier New"/>
          <w:color w:val="000000"/>
          <w:sz w:val="16"/>
          <w:szCs w:val="16"/>
          <w:highlight w:val="white"/>
        </w:rPr>
        <w:t>empNumero</w:t>
      </w:r>
    </w:p>
    <w:p w:rsidR="00607819" w:rsidRDefault="00607819" w:rsidP="00607819">
      <w:pPr>
        <w:spacing w:after="0"/>
        <w:ind w:left="142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6763A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order</w:t>
      </w:r>
      <w:r w:rsidRPr="006763A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6763A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by</w:t>
      </w:r>
      <w:r w:rsidRPr="006763A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</w:t>
      </w:r>
      <w:r w:rsidRPr="006763A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6763AD">
        <w:rPr>
          <w:rFonts w:ascii="Courier New" w:hAnsi="Courier New" w:cs="Courier New"/>
          <w:color w:val="000000"/>
          <w:sz w:val="16"/>
          <w:szCs w:val="16"/>
          <w:highlight w:val="white"/>
        </w:rPr>
        <w:t>depNome</w:t>
      </w:r>
      <w:r w:rsidRPr="006763A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607819" w:rsidRDefault="00607819" w:rsidP="00607819">
      <w:pPr>
        <w:spacing w:after="0"/>
        <w:ind w:left="142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</w:p>
    <w:p w:rsidR="00607819" w:rsidRDefault="003950A9" w:rsidP="003950A9">
      <w:pPr>
        <w:pStyle w:val="n5"/>
        <w:tabs>
          <w:tab w:val="clear" w:pos="907"/>
        </w:tabs>
        <w:ind w:left="142"/>
        <w:rPr>
          <w:rFonts w:ascii="Courier New" w:hAnsi="Courier New" w:cs="Courier New"/>
          <w:b w:val="0"/>
          <w:bCs/>
          <w:color w:val="000080"/>
          <w:sz w:val="16"/>
          <w:szCs w:val="16"/>
          <w:highlight w:val="white"/>
        </w:rPr>
      </w:pPr>
      <w:r w:rsidRPr="007E017C">
        <w:rPr>
          <w:sz w:val="24"/>
        </w:rPr>
        <w:t>Solucións Boletín 4</w:t>
      </w:r>
    </w:p>
    <w:p w:rsidR="00607819" w:rsidRPr="00E16032" w:rsidRDefault="00607819" w:rsidP="0095709C">
      <w:pPr>
        <w:pStyle w:val="p1"/>
        <w:ind w:left="284"/>
      </w:pPr>
      <w:r>
        <w:t xml:space="preserve">Tarefa </w:t>
      </w:r>
      <w:r w:rsidR="0095709C">
        <w:t>4</w:t>
      </w:r>
      <w:r>
        <w:t>.1</w:t>
      </w:r>
    </w:p>
    <w:p w:rsidR="00607819" w:rsidRPr="00636DE2" w:rsidRDefault="00607819" w:rsidP="00607819">
      <w:pPr>
        <w:spacing w:before="0" w:after="0"/>
        <w:ind w:left="142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636DE2">
        <w:rPr>
          <w:rFonts w:ascii="Courier New" w:hAnsi="Courier New" w:cs="Courier New"/>
          <w:color w:val="C0C0C0"/>
          <w:sz w:val="16"/>
          <w:szCs w:val="16"/>
          <w:highlight w:val="white"/>
        </w:rPr>
        <w:t>/************************************************************************************</w:t>
      </w:r>
    </w:p>
    <w:p w:rsidR="0095709C" w:rsidRPr="0095709C" w:rsidRDefault="0095709C" w:rsidP="0095709C">
      <w:pPr>
        <w:spacing w:before="0" w:after="0"/>
        <w:ind w:left="426" w:firstLine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95709C">
        <w:rPr>
          <w:rFonts w:ascii="Courier New" w:hAnsi="Courier New" w:cs="Courier New"/>
          <w:color w:val="C0C0C0"/>
          <w:sz w:val="16"/>
          <w:szCs w:val="16"/>
          <w:highlight w:val="white"/>
        </w:rPr>
        <w:t>Para todos os clientes con identificador inferior ou igual a 10, seleccionar os datos das ve</w:t>
      </w:r>
      <w:r w:rsidRPr="0095709C">
        <w:rPr>
          <w:rFonts w:ascii="Courier New" w:hAnsi="Courier New" w:cs="Courier New"/>
          <w:color w:val="C0C0C0"/>
          <w:sz w:val="16"/>
          <w:szCs w:val="16"/>
          <w:highlight w:val="white"/>
        </w:rPr>
        <w:t>n</w:t>
      </w:r>
      <w:r w:rsidRPr="0095709C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das que se lle fixeron. Hai que mostrar para cada venda, o identificador do cliente, ape-lidos, nome e data de venda. Se a algún deses clientes non se lle fixo ningunha venda, deberá aparecer na lista co seu identificador, nome, apelidos, e o texto 'SEN COMPRAS' na columna da data da venda. </w:t>
      </w:r>
    </w:p>
    <w:p w:rsidR="00607819" w:rsidRPr="00636DE2" w:rsidRDefault="00607819" w:rsidP="00607819">
      <w:pPr>
        <w:spacing w:before="0" w:after="0"/>
        <w:ind w:left="142"/>
        <w:rPr>
          <w:rFonts w:ascii="Courier New" w:hAnsi="Courier New" w:cs="Courier New"/>
          <w:color w:val="C0C0C0"/>
          <w:sz w:val="16"/>
          <w:szCs w:val="16"/>
          <w:highlight w:val="white"/>
        </w:rPr>
      </w:pPr>
    </w:p>
    <w:p w:rsidR="00607819" w:rsidRPr="00636DE2" w:rsidRDefault="00607819" w:rsidP="00607819">
      <w:pPr>
        <w:spacing w:before="0" w:after="0"/>
        <w:ind w:left="142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636DE2">
        <w:rPr>
          <w:rFonts w:ascii="Courier New" w:hAnsi="Courier New" w:cs="Courier New"/>
          <w:color w:val="C0C0C0"/>
          <w:sz w:val="16"/>
          <w:szCs w:val="16"/>
          <w:highlight w:val="white"/>
        </w:rPr>
        <w:t>************************************************************************************/</w:t>
      </w:r>
    </w:p>
    <w:p w:rsidR="00607819" w:rsidRPr="00E16032" w:rsidRDefault="00607819" w:rsidP="00607819">
      <w:pPr>
        <w:spacing w:after="0"/>
        <w:ind w:left="142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E1603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E1603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E1603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distinct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E16032">
        <w:rPr>
          <w:rFonts w:ascii="Courier New" w:hAnsi="Courier New" w:cs="Courier New"/>
          <w:color w:val="000000"/>
          <w:sz w:val="16"/>
          <w:szCs w:val="16"/>
          <w:highlight w:val="white"/>
        </w:rPr>
        <w:t>cl</w:t>
      </w:r>
      <w:r w:rsidRPr="00E1603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E1603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clt_id </w:t>
      </w:r>
      <w:r w:rsidRPr="00E1603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E1603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Codigo_cliente</w:t>
      </w:r>
      <w:r w:rsidRPr="00E1603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607819" w:rsidRDefault="00607819" w:rsidP="00607819">
      <w:pPr>
        <w:spacing w:after="0"/>
        <w:ind w:left="142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E16032">
        <w:rPr>
          <w:rFonts w:ascii="Courier New" w:hAnsi="Courier New" w:cs="Courier New"/>
          <w:color w:val="000000"/>
          <w:sz w:val="16"/>
          <w:szCs w:val="16"/>
          <w:highlight w:val="white"/>
        </w:rPr>
        <w:t>cl</w:t>
      </w:r>
      <w:r w:rsidRPr="00E1603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E1603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clt_apelidos </w:t>
      </w:r>
      <w:r w:rsidRPr="00E1603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E1603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Apelidos</w:t>
      </w:r>
      <w:r w:rsidRPr="00E1603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E1603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</w:p>
    <w:p w:rsidR="00607819" w:rsidRPr="00E16032" w:rsidRDefault="00607819" w:rsidP="00607819">
      <w:pPr>
        <w:spacing w:after="0"/>
        <w:ind w:left="142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E16032">
        <w:rPr>
          <w:rFonts w:ascii="Courier New" w:hAnsi="Courier New" w:cs="Courier New"/>
          <w:color w:val="000000"/>
          <w:sz w:val="16"/>
          <w:szCs w:val="16"/>
          <w:highlight w:val="white"/>
        </w:rPr>
        <w:t>cl</w:t>
      </w:r>
      <w:r w:rsidRPr="00E1603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clt_nome</w:t>
      </w:r>
      <w:r w:rsidRPr="00E1603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E1603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E1603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Nome</w:t>
      </w:r>
      <w:r w:rsidRPr="00E1603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E1603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E1603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E1603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E1603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</w:p>
    <w:p w:rsidR="00607819" w:rsidRPr="00E16032" w:rsidRDefault="00607819" w:rsidP="00607819">
      <w:pPr>
        <w:spacing w:after="0"/>
        <w:ind w:left="142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E1603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E1603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ifnull</w:t>
      </w:r>
      <w:r w:rsidRPr="00E1603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E16032">
        <w:rPr>
          <w:rFonts w:ascii="Courier New" w:hAnsi="Courier New" w:cs="Courier New"/>
          <w:color w:val="000000"/>
          <w:sz w:val="16"/>
          <w:szCs w:val="16"/>
          <w:highlight w:val="white"/>
        </w:rPr>
        <w:t>ve</w:t>
      </w:r>
      <w:r w:rsidRPr="00E1603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E16032">
        <w:rPr>
          <w:rFonts w:ascii="Courier New" w:hAnsi="Courier New" w:cs="Courier New"/>
          <w:color w:val="000000"/>
          <w:sz w:val="16"/>
          <w:szCs w:val="16"/>
          <w:highlight w:val="white"/>
        </w:rPr>
        <w:t>ven_data</w:t>
      </w:r>
      <w:r w:rsidRPr="00E1603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E16032">
        <w:rPr>
          <w:rFonts w:ascii="Courier New" w:hAnsi="Courier New" w:cs="Courier New"/>
          <w:color w:val="67AD27"/>
          <w:sz w:val="16"/>
          <w:szCs w:val="16"/>
          <w:highlight w:val="white"/>
        </w:rPr>
        <w:t>'SEN COMPRAS'</w:t>
      </w:r>
      <w:r w:rsidRPr="00E1603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E1603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E1603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E1603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Data_compra</w:t>
      </w:r>
    </w:p>
    <w:p w:rsidR="00607819" w:rsidRPr="00E16032" w:rsidRDefault="00607819" w:rsidP="00607819">
      <w:pPr>
        <w:spacing w:after="0"/>
        <w:ind w:left="142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E1603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E1603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clientes </w:t>
      </w:r>
      <w:r w:rsidRPr="00E1603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E1603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 </w:t>
      </w:r>
      <w:r w:rsidRPr="00E1603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left</w:t>
      </w:r>
      <w:r w:rsidRPr="00E1603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E1603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join</w:t>
      </w:r>
      <w:r w:rsidRPr="00E1603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vendas </w:t>
      </w:r>
      <w:r w:rsidRPr="00E1603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E1603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 </w:t>
      </w:r>
      <w:r w:rsidRPr="00E1603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E1603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</w:t>
      </w:r>
      <w:r w:rsidRPr="00E1603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E16032">
        <w:rPr>
          <w:rFonts w:ascii="Courier New" w:hAnsi="Courier New" w:cs="Courier New"/>
          <w:color w:val="000000"/>
          <w:sz w:val="16"/>
          <w:szCs w:val="16"/>
          <w:highlight w:val="white"/>
        </w:rPr>
        <w:t>clt_id</w:t>
      </w:r>
      <w:r w:rsidRPr="00E1603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E16032">
        <w:rPr>
          <w:rFonts w:ascii="Courier New" w:hAnsi="Courier New" w:cs="Courier New"/>
          <w:color w:val="000000"/>
          <w:sz w:val="16"/>
          <w:szCs w:val="16"/>
          <w:highlight w:val="white"/>
        </w:rPr>
        <w:t>ve</w:t>
      </w:r>
      <w:r w:rsidRPr="00E1603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E16032">
        <w:rPr>
          <w:rFonts w:ascii="Courier New" w:hAnsi="Courier New" w:cs="Courier New"/>
          <w:color w:val="000000"/>
          <w:sz w:val="16"/>
          <w:szCs w:val="16"/>
          <w:highlight w:val="white"/>
        </w:rPr>
        <w:t>ven_cliente</w:t>
      </w:r>
    </w:p>
    <w:p w:rsidR="00607819" w:rsidRDefault="00607819" w:rsidP="00607819">
      <w:pPr>
        <w:spacing w:after="0"/>
        <w:ind w:left="142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E1603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E1603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</w:t>
      </w:r>
      <w:r w:rsidRPr="00E1603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E16032">
        <w:rPr>
          <w:rFonts w:ascii="Courier New" w:hAnsi="Courier New" w:cs="Courier New"/>
          <w:color w:val="000000"/>
          <w:sz w:val="16"/>
          <w:szCs w:val="16"/>
          <w:highlight w:val="white"/>
        </w:rPr>
        <w:t>clt_id</w:t>
      </w:r>
      <w:r w:rsidRPr="00E1603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&lt;=</w:t>
      </w:r>
      <w:r w:rsidRPr="00E16032">
        <w:rPr>
          <w:rFonts w:ascii="Courier New" w:hAnsi="Courier New" w:cs="Courier New"/>
          <w:color w:val="FF8000"/>
          <w:sz w:val="16"/>
          <w:szCs w:val="16"/>
          <w:highlight w:val="white"/>
        </w:rPr>
        <w:t>10</w:t>
      </w:r>
      <w:r w:rsidRPr="00E1603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95709C" w:rsidRDefault="0095709C" w:rsidP="00607819">
      <w:pPr>
        <w:spacing w:after="0"/>
        <w:ind w:left="142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</w:p>
    <w:p w:rsidR="0095709C" w:rsidRDefault="0095709C" w:rsidP="00607819">
      <w:pPr>
        <w:spacing w:after="0"/>
        <w:ind w:left="142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</w:p>
    <w:p w:rsidR="0095709C" w:rsidRDefault="0095709C" w:rsidP="00607819">
      <w:pPr>
        <w:spacing w:after="0"/>
        <w:ind w:left="142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</w:p>
    <w:p w:rsidR="0095709C" w:rsidRDefault="0095709C" w:rsidP="00607819">
      <w:pPr>
        <w:spacing w:after="0"/>
        <w:ind w:left="142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</w:p>
    <w:p w:rsidR="0095709C" w:rsidRDefault="0095709C" w:rsidP="00607819">
      <w:pPr>
        <w:spacing w:after="0"/>
        <w:ind w:left="142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</w:p>
    <w:p w:rsidR="00607819" w:rsidRPr="00E16032" w:rsidRDefault="00607819" w:rsidP="0095709C">
      <w:pPr>
        <w:pStyle w:val="p1"/>
        <w:ind w:left="284"/>
      </w:pPr>
      <w:r>
        <w:lastRenderedPageBreak/>
        <w:t xml:space="preserve">Tarefa </w:t>
      </w:r>
      <w:r w:rsidR="0095709C">
        <w:t>4</w:t>
      </w:r>
      <w:r>
        <w:t>.2</w:t>
      </w:r>
    </w:p>
    <w:p w:rsidR="00607819" w:rsidRPr="00636DE2" w:rsidRDefault="00607819" w:rsidP="00607819">
      <w:pPr>
        <w:spacing w:before="0" w:after="0"/>
        <w:ind w:left="142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636DE2">
        <w:rPr>
          <w:rFonts w:ascii="Courier New" w:hAnsi="Courier New" w:cs="Courier New"/>
          <w:color w:val="C0C0C0"/>
          <w:sz w:val="16"/>
          <w:szCs w:val="16"/>
          <w:highlight w:val="white"/>
        </w:rPr>
        <w:t>/************************************************************************************</w:t>
      </w:r>
    </w:p>
    <w:p w:rsidR="00607819" w:rsidRPr="00636DE2" w:rsidRDefault="00607819" w:rsidP="00607819">
      <w:pPr>
        <w:spacing w:before="0" w:after="0"/>
        <w:ind w:left="142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>Seleccionar os nomes das provincias nas que non temos ningún cliente</w:t>
      </w:r>
      <w:r w:rsidRPr="00636DE2">
        <w:rPr>
          <w:rFonts w:ascii="Courier New" w:hAnsi="Courier New" w:cs="Courier New"/>
          <w:color w:val="C0C0C0"/>
          <w:sz w:val="16"/>
          <w:szCs w:val="16"/>
          <w:highlight w:val="white"/>
        </w:rPr>
        <w:t>.</w:t>
      </w:r>
    </w:p>
    <w:p w:rsidR="00607819" w:rsidRDefault="00607819" w:rsidP="00607819">
      <w:pPr>
        <w:spacing w:after="0"/>
        <w:ind w:left="142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636DE2">
        <w:rPr>
          <w:rFonts w:ascii="Courier New" w:hAnsi="Courier New" w:cs="Courier New"/>
          <w:color w:val="C0C0C0"/>
          <w:sz w:val="16"/>
          <w:szCs w:val="16"/>
          <w:highlight w:val="white"/>
        </w:rPr>
        <w:t>************************************************************************************/</w:t>
      </w:r>
    </w:p>
    <w:p w:rsidR="00607819" w:rsidRPr="00B80998" w:rsidRDefault="00607819" w:rsidP="00607819">
      <w:pPr>
        <w:spacing w:after="0"/>
        <w:ind w:left="142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8099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B8099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pro_nome</w:t>
      </w:r>
    </w:p>
    <w:p w:rsidR="00607819" w:rsidRPr="00B80998" w:rsidRDefault="00607819" w:rsidP="00607819">
      <w:pPr>
        <w:spacing w:after="0"/>
        <w:ind w:left="142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8099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B8099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provincias </w:t>
      </w:r>
      <w:r w:rsidRPr="00B8099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B8099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pr</w:t>
      </w:r>
    </w:p>
    <w:p w:rsidR="00607819" w:rsidRPr="00B80998" w:rsidRDefault="00607819" w:rsidP="00607819">
      <w:pPr>
        <w:spacing w:after="0"/>
        <w:ind w:left="142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8099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8099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left</w:t>
      </w:r>
      <w:r w:rsidRPr="00B8099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8099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join</w:t>
      </w:r>
      <w:r w:rsidRPr="00B8099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clientes </w:t>
      </w:r>
      <w:r w:rsidRPr="00B8099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B8099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 </w:t>
      </w:r>
      <w:r w:rsidRPr="00B8099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B8099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pr</w:t>
      </w:r>
      <w:r w:rsidRPr="00B8099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B8099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pro_id </w:t>
      </w:r>
      <w:r w:rsidRPr="00B8099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B8099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8099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left</w:t>
      </w:r>
      <w:r w:rsidRPr="00B8099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B8099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trim</w:t>
      </w:r>
      <w:r w:rsidRPr="00B8099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B80998">
        <w:rPr>
          <w:rFonts w:ascii="Courier New" w:hAnsi="Courier New" w:cs="Courier New"/>
          <w:color w:val="000000"/>
          <w:sz w:val="16"/>
          <w:szCs w:val="16"/>
          <w:highlight w:val="white"/>
        </w:rPr>
        <w:t>cl</w:t>
      </w:r>
      <w:r w:rsidRPr="00B8099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B80998">
        <w:rPr>
          <w:rFonts w:ascii="Courier New" w:hAnsi="Courier New" w:cs="Courier New"/>
          <w:color w:val="000000"/>
          <w:sz w:val="16"/>
          <w:szCs w:val="16"/>
          <w:highlight w:val="white"/>
        </w:rPr>
        <w:t>clt_cp</w:t>
      </w:r>
      <w:r w:rsidRPr="00B8099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),</w:t>
      </w:r>
      <w:r w:rsidRPr="00B80998">
        <w:rPr>
          <w:rFonts w:ascii="Courier New" w:hAnsi="Courier New" w:cs="Courier New"/>
          <w:color w:val="FF8000"/>
          <w:sz w:val="16"/>
          <w:szCs w:val="16"/>
          <w:highlight w:val="white"/>
        </w:rPr>
        <w:t>2</w:t>
      </w:r>
      <w:r w:rsidRPr="00B8099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607819" w:rsidRDefault="00607819" w:rsidP="00607819">
      <w:pPr>
        <w:spacing w:after="0"/>
        <w:ind w:left="142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B8099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B8099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clt_nome </w:t>
      </w:r>
      <w:r w:rsidRPr="00B8099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is</w:t>
      </w:r>
      <w:r w:rsidRPr="00B8099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8099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B8099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  <w:r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 xml:space="preserve">   </w:t>
      </w:r>
      <w:r w:rsidRPr="00636DE2">
        <w:rPr>
          <w:rFonts w:ascii="Courier New" w:hAnsi="Courier New" w:cs="Courier New"/>
          <w:color w:val="C0C0C0"/>
          <w:sz w:val="16"/>
          <w:szCs w:val="16"/>
          <w:highlight w:val="white"/>
        </w:rPr>
        <w:t>/</w:t>
      </w: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># Vale calquera columna da táboa clientes</w:t>
      </w:r>
    </w:p>
    <w:p w:rsidR="00607819" w:rsidRDefault="00607819" w:rsidP="00607819">
      <w:pPr>
        <w:spacing w:after="0"/>
        <w:ind w:left="142"/>
        <w:rPr>
          <w:rFonts w:ascii="Courier New" w:hAnsi="Courier New" w:cs="Courier New"/>
          <w:color w:val="C0C0C0"/>
          <w:sz w:val="16"/>
          <w:szCs w:val="16"/>
          <w:highlight w:val="white"/>
        </w:rPr>
      </w:pPr>
    </w:p>
    <w:p w:rsidR="00607819" w:rsidRPr="00E16032" w:rsidRDefault="00607819" w:rsidP="0095709C">
      <w:pPr>
        <w:pStyle w:val="p1"/>
        <w:ind w:left="284"/>
      </w:pPr>
      <w:r>
        <w:t xml:space="preserve">Tarefa </w:t>
      </w:r>
      <w:r w:rsidR="0095709C">
        <w:t>4</w:t>
      </w:r>
      <w:r>
        <w:t>.3</w:t>
      </w:r>
    </w:p>
    <w:p w:rsidR="00607819" w:rsidRPr="00636DE2" w:rsidRDefault="00607819" w:rsidP="00607819">
      <w:pPr>
        <w:spacing w:before="0" w:after="0"/>
        <w:ind w:left="142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636DE2">
        <w:rPr>
          <w:rFonts w:ascii="Courier New" w:hAnsi="Courier New" w:cs="Courier New"/>
          <w:color w:val="C0C0C0"/>
          <w:sz w:val="16"/>
          <w:szCs w:val="16"/>
          <w:highlight w:val="white"/>
        </w:rPr>
        <w:t>/************************************************************************************</w:t>
      </w:r>
    </w:p>
    <w:p w:rsidR="00607819" w:rsidRPr="001857F8" w:rsidRDefault="00607819" w:rsidP="00607819">
      <w:pPr>
        <w:spacing w:before="0" w:after="0"/>
        <w:ind w:left="142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1857F8">
        <w:rPr>
          <w:rFonts w:ascii="Courier New" w:hAnsi="Courier New" w:cs="Courier New"/>
          <w:color w:val="C0C0C0"/>
          <w:sz w:val="16"/>
          <w:szCs w:val="16"/>
        </w:rPr>
        <w:t>Tarefa 2.3. Seleccionar o código (</w:t>
      </w:r>
      <w:r w:rsidRPr="001857F8">
        <w:rPr>
          <w:rFonts w:ascii="Courier New" w:hAnsi="Courier New" w:cs="Courier New"/>
          <w:i/>
          <w:color w:val="C0C0C0"/>
          <w:sz w:val="16"/>
          <w:szCs w:val="16"/>
        </w:rPr>
        <w:t>emp_id</w:t>
      </w:r>
      <w:r w:rsidRPr="001857F8">
        <w:rPr>
          <w:rFonts w:ascii="Courier New" w:hAnsi="Courier New" w:cs="Courier New"/>
          <w:color w:val="C0C0C0"/>
          <w:sz w:val="16"/>
          <w:szCs w:val="16"/>
        </w:rPr>
        <w:t xml:space="preserve">), apelidos e nome de todos os empregados. </w:t>
      </w:r>
    </w:p>
    <w:p w:rsidR="00607819" w:rsidRPr="001857F8" w:rsidRDefault="00607819" w:rsidP="00607819">
      <w:pPr>
        <w:spacing w:before="0" w:after="0"/>
        <w:ind w:left="142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1857F8">
        <w:rPr>
          <w:rFonts w:ascii="Courier New" w:hAnsi="Courier New" w:cs="Courier New"/>
          <w:color w:val="C0C0C0"/>
          <w:sz w:val="16"/>
          <w:szCs w:val="16"/>
        </w:rPr>
        <w:t>Engadir unha columna na lista de selección, co alias Vendas, na que se mostre o literal</w:t>
      </w:r>
    </w:p>
    <w:p w:rsidR="00607819" w:rsidRPr="001857F8" w:rsidRDefault="00607819" w:rsidP="00607819">
      <w:pPr>
        <w:spacing w:before="0" w:after="0"/>
        <w:ind w:left="142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1857F8">
        <w:rPr>
          <w:rFonts w:ascii="Courier New" w:hAnsi="Courier New" w:cs="Courier New"/>
          <w:color w:val="C0C0C0"/>
          <w:sz w:val="16"/>
          <w:szCs w:val="16"/>
        </w:rPr>
        <w:t>'Si'  se o empregado fixo algunha venda, e o literal 'Non' no caso de que aínda non</w:t>
      </w:r>
    </w:p>
    <w:p w:rsidR="00607819" w:rsidRPr="001857F8" w:rsidRDefault="00607819" w:rsidP="00607819">
      <w:pPr>
        <w:spacing w:before="0" w:after="0"/>
        <w:ind w:left="142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1857F8">
        <w:rPr>
          <w:rFonts w:ascii="Courier New" w:hAnsi="Courier New" w:cs="Courier New"/>
          <w:color w:val="C0C0C0"/>
          <w:sz w:val="16"/>
          <w:szCs w:val="16"/>
        </w:rPr>
        <w:t>fixera ningunha venda</w:t>
      </w:r>
      <w:r w:rsidRPr="001857F8">
        <w:rPr>
          <w:rFonts w:ascii="Courier New" w:hAnsi="Courier New" w:cs="Courier New"/>
          <w:color w:val="C0C0C0"/>
          <w:sz w:val="16"/>
          <w:szCs w:val="16"/>
          <w:highlight w:val="white"/>
        </w:rPr>
        <w:t>.</w:t>
      </w:r>
    </w:p>
    <w:p w:rsidR="00607819" w:rsidRDefault="00607819" w:rsidP="00607819">
      <w:pPr>
        <w:spacing w:after="0"/>
        <w:ind w:left="142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636DE2">
        <w:rPr>
          <w:rFonts w:ascii="Courier New" w:hAnsi="Courier New" w:cs="Courier New"/>
          <w:color w:val="C0C0C0"/>
          <w:sz w:val="16"/>
          <w:szCs w:val="16"/>
          <w:highlight w:val="white"/>
        </w:rPr>
        <w:t>************************************************************************************/</w:t>
      </w:r>
    </w:p>
    <w:p w:rsidR="00607819" w:rsidRPr="00265BCF" w:rsidRDefault="00607819" w:rsidP="00607819">
      <w:pPr>
        <w:spacing w:after="0"/>
        <w:ind w:left="142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65BC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265BC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265BC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distinct</w:t>
      </w:r>
      <w:r w:rsidRPr="00265BC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emp_id</w:t>
      </w:r>
      <w:r w:rsidRPr="00265BC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265BC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emp_dni</w:t>
      </w:r>
      <w:r w:rsidRPr="00265BC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265BC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emp_apelidos</w:t>
      </w:r>
      <w:r w:rsidRPr="00265BC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265BC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emp_nome</w:t>
      </w:r>
      <w:r w:rsidRPr="00265BC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265BC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607819" w:rsidRPr="00265BCF" w:rsidRDefault="00607819" w:rsidP="00607819">
      <w:pPr>
        <w:spacing w:after="0"/>
        <w:ind w:left="142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65BCF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265BC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265BC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265BC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ven_id </w:t>
      </w:r>
      <w:r w:rsidRPr="00265BC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is</w:t>
      </w:r>
      <w:r w:rsidRPr="00265BC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265BC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265BC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265BCF">
        <w:rPr>
          <w:rFonts w:ascii="Courier New" w:hAnsi="Courier New" w:cs="Courier New"/>
          <w:color w:val="67AD27"/>
          <w:sz w:val="16"/>
          <w:szCs w:val="16"/>
          <w:highlight w:val="white"/>
        </w:rPr>
        <w:t>'Non'</w:t>
      </w:r>
      <w:r w:rsidRPr="00265BC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265BCF">
        <w:rPr>
          <w:rFonts w:ascii="Courier New" w:hAnsi="Courier New" w:cs="Courier New"/>
          <w:color w:val="67AD27"/>
          <w:sz w:val="16"/>
          <w:szCs w:val="16"/>
          <w:highlight w:val="white"/>
        </w:rPr>
        <w:t>'Si'</w:t>
      </w:r>
      <w:r w:rsidRPr="00265BC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265BC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265BC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265BC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Vendas</w:t>
      </w:r>
    </w:p>
    <w:p w:rsidR="00607819" w:rsidRDefault="00607819" w:rsidP="00607819">
      <w:pPr>
        <w:spacing w:after="0"/>
        <w:ind w:left="142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265BC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265BC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empregados  </w:t>
      </w:r>
      <w:r w:rsidRPr="00265BC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left</w:t>
      </w:r>
      <w:r w:rsidRPr="00265BC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265BC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join</w:t>
      </w:r>
      <w:r w:rsidRPr="00265BC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vendas </w:t>
      </w:r>
      <w:r w:rsidRPr="00265BC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265BC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emp_id </w:t>
      </w:r>
      <w:r w:rsidRPr="00265BC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265BC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ven_empregado</w:t>
      </w:r>
      <w:r w:rsidRPr="00265BC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3950A9" w:rsidRPr="00265BCF" w:rsidRDefault="003950A9" w:rsidP="00607819">
      <w:pPr>
        <w:spacing w:after="0"/>
        <w:ind w:left="142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607819" w:rsidRDefault="00607819" w:rsidP="003950A9">
      <w:pPr>
        <w:pStyle w:val="p1"/>
        <w:ind w:left="284"/>
      </w:pPr>
      <w:r>
        <w:t xml:space="preserve">Tarefa </w:t>
      </w:r>
      <w:r w:rsidR="003950A9">
        <w:t>4</w:t>
      </w:r>
      <w:r>
        <w:t>.</w:t>
      </w:r>
      <w:r w:rsidR="003950A9">
        <w:t>4</w:t>
      </w:r>
    </w:p>
    <w:p w:rsidR="00607819" w:rsidRPr="00AE07AE" w:rsidRDefault="00607819" w:rsidP="00607819">
      <w:pPr>
        <w:spacing w:before="0" w:after="0"/>
        <w:ind w:left="142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AE07AE">
        <w:rPr>
          <w:rFonts w:ascii="Courier New" w:hAnsi="Courier New" w:cs="Courier New"/>
          <w:color w:val="C0C0C0"/>
          <w:sz w:val="16"/>
          <w:szCs w:val="16"/>
          <w:highlight w:val="white"/>
        </w:rPr>
        <w:t>/************************************************************************************</w:t>
      </w:r>
    </w:p>
    <w:p w:rsidR="00607819" w:rsidRPr="00AE07AE" w:rsidRDefault="00607819" w:rsidP="00607819">
      <w:pPr>
        <w:spacing w:before="0" w:after="0"/>
        <w:ind w:left="142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AE07AE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Obter unha lista de todos os artigos que teñan un prezo de compra superior ao prezo </w:t>
      </w:r>
    </w:p>
    <w:p w:rsidR="00607819" w:rsidRPr="00AE07AE" w:rsidRDefault="00607819" w:rsidP="00607819">
      <w:pPr>
        <w:spacing w:before="0" w:after="0"/>
        <w:ind w:left="142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AE07AE">
        <w:rPr>
          <w:rFonts w:ascii="Courier New" w:hAnsi="Courier New" w:cs="Courier New"/>
          <w:color w:val="C0C0C0"/>
          <w:sz w:val="16"/>
          <w:szCs w:val="16"/>
          <w:highlight w:val="white"/>
        </w:rPr>
        <w:t>de compra do artigo con código '0713242'.</w:t>
      </w:r>
    </w:p>
    <w:p w:rsidR="00607819" w:rsidRPr="00AE07AE" w:rsidRDefault="00607819" w:rsidP="00607819">
      <w:pPr>
        <w:spacing w:before="0" w:after="0"/>
        <w:ind w:left="142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AE07AE">
        <w:rPr>
          <w:rFonts w:ascii="Courier New" w:hAnsi="Courier New" w:cs="Courier New"/>
          <w:color w:val="C0C0C0"/>
          <w:sz w:val="16"/>
          <w:szCs w:val="16"/>
          <w:highlight w:val="white"/>
        </w:rPr>
        <w:t>************************************************************************************/</w:t>
      </w:r>
    </w:p>
    <w:p w:rsidR="00607819" w:rsidRPr="006763AD" w:rsidRDefault="00607819" w:rsidP="00607819">
      <w:pPr>
        <w:spacing w:after="0"/>
        <w:ind w:left="142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763A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6763AD">
        <w:rPr>
          <w:rFonts w:ascii="Courier New" w:hAnsi="Courier New" w:cs="Courier New"/>
          <w:color w:val="000000"/>
          <w:sz w:val="16"/>
          <w:szCs w:val="16"/>
          <w:highlight w:val="white"/>
        </w:rPr>
        <w:t>ar1</w:t>
      </w:r>
      <w:r w:rsidRPr="006763A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6763A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art_codigo </w:t>
      </w:r>
      <w:r w:rsidRPr="006763A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6763A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Numero</w:t>
      </w:r>
      <w:r w:rsidRPr="006763A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607819" w:rsidRPr="006763AD" w:rsidRDefault="00607819" w:rsidP="00607819">
      <w:pPr>
        <w:spacing w:after="0"/>
        <w:ind w:left="142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763AD">
        <w:rPr>
          <w:rFonts w:ascii="Courier New" w:hAnsi="Courier New" w:cs="Courier New"/>
          <w:color w:val="000000"/>
          <w:sz w:val="16"/>
          <w:szCs w:val="16"/>
          <w:highlight w:val="white"/>
        </w:rPr>
        <w:t>ar1</w:t>
      </w:r>
      <w:r w:rsidRPr="006763A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6763A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art_nome </w:t>
      </w:r>
      <w:r w:rsidRPr="006763A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6763A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Nome</w:t>
      </w:r>
      <w:r w:rsidRPr="006763A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607819" w:rsidRPr="006763AD" w:rsidRDefault="00607819" w:rsidP="00607819">
      <w:pPr>
        <w:spacing w:after="0"/>
        <w:ind w:left="142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763AD">
        <w:rPr>
          <w:rFonts w:ascii="Courier New" w:hAnsi="Courier New" w:cs="Courier New"/>
          <w:color w:val="000000"/>
          <w:sz w:val="16"/>
          <w:szCs w:val="16"/>
          <w:highlight w:val="white"/>
        </w:rPr>
        <w:t>ar1</w:t>
      </w:r>
      <w:r w:rsidRPr="006763A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6763A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art_pc </w:t>
      </w:r>
      <w:r w:rsidRPr="006763A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6763A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Prezo_compra</w:t>
      </w:r>
      <w:r w:rsidRPr="006763A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607819" w:rsidRPr="006763AD" w:rsidRDefault="00607819" w:rsidP="00607819">
      <w:pPr>
        <w:spacing w:after="0"/>
        <w:ind w:left="142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763AD">
        <w:rPr>
          <w:rFonts w:ascii="Courier New" w:hAnsi="Courier New" w:cs="Courier New"/>
          <w:color w:val="000000"/>
          <w:sz w:val="16"/>
          <w:szCs w:val="16"/>
          <w:highlight w:val="white"/>
        </w:rPr>
        <w:t>ar2</w:t>
      </w:r>
      <w:r w:rsidRPr="006763A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6763A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art_pc </w:t>
      </w:r>
      <w:r w:rsidRPr="006763A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6763A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Prezo_artigo_8</w:t>
      </w:r>
    </w:p>
    <w:p w:rsidR="00607819" w:rsidRPr="006763AD" w:rsidRDefault="00607819" w:rsidP="00607819">
      <w:pPr>
        <w:spacing w:after="0"/>
        <w:ind w:left="142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763A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6763A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artigos </w:t>
      </w:r>
      <w:r w:rsidRPr="006763A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6763A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ar1 </w:t>
      </w:r>
      <w:r w:rsidRPr="006763A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join</w:t>
      </w:r>
      <w:r w:rsidRPr="006763A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artigos </w:t>
      </w:r>
      <w:r w:rsidRPr="006763A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6763A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ar2 </w:t>
      </w:r>
      <w:r w:rsidRPr="006763A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6763A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ar1</w:t>
      </w:r>
      <w:r w:rsidRPr="006763A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6763AD">
        <w:rPr>
          <w:rFonts w:ascii="Courier New" w:hAnsi="Courier New" w:cs="Courier New"/>
          <w:color w:val="000000"/>
          <w:sz w:val="16"/>
          <w:szCs w:val="16"/>
          <w:highlight w:val="white"/>
        </w:rPr>
        <w:t>art_pc</w:t>
      </w:r>
      <w:r w:rsidRPr="006763A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&gt;</w:t>
      </w:r>
      <w:r w:rsidRPr="006763AD">
        <w:rPr>
          <w:rFonts w:ascii="Courier New" w:hAnsi="Courier New" w:cs="Courier New"/>
          <w:color w:val="000000"/>
          <w:sz w:val="16"/>
          <w:szCs w:val="16"/>
          <w:highlight w:val="white"/>
        </w:rPr>
        <w:t>ar2</w:t>
      </w:r>
      <w:r w:rsidRPr="006763A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6763AD">
        <w:rPr>
          <w:rFonts w:ascii="Courier New" w:hAnsi="Courier New" w:cs="Courier New"/>
          <w:color w:val="000000"/>
          <w:sz w:val="16"/>
          <w:szCs w:val="16"/>
          <w:highlight w:val="white"/>
        </w:rPr>
        <w:t>art_pc</w:t>
      </w:r>
    </w:p>
    <w:p w:rsidR="00607819" w:rsidRPr="00AE07AE" w:rsidRDefault="00607819" w:rsidP="00607819">
      <w:pPr>
        <w:spacing w:after="0"/>
        <w:ind w:left="142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6763A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6763A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ar2</w:t>
      </w:r>
      <w:r w:rsidRPr="006763A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6763AD">
        <w:rPr>
          <w:rFonts w:ascii="Courier New" w:hAnsi="Courier New" w:cs="Courier New"/>
          <w:color w:val="000000"/>
          <w:sz w:val="16"/>
          <w:szCs w:val="16"/>
          <w:highlight w:val="white"/>
        </w:rPr>
        <w:t>art_codigo</w:t>
      </w:r>
      <w:r w:rsidRPr="006763A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6763AD">
        <w:rPr>
          <w:rFonts w:ascii="Courier New" w:hAnsi="Courier New" w:cs="Courier New"/>
          <w:color w:val="67AD27"/>
          <w:sz w:val="16"/>
          <w:szCs w:val="16"/>
          <w:highlight w:val="white"/>
        </w:rPr>
        <w:t>'0713242'</w:t>
      </w:r>
      <w:r w:rsidRPr="006763A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607819" w:rsidRDefault="00607819" w:rsidP="003950A9">
      <w:pPr>
        <w:pStyle w:val="p1"/>
        <w:ind w:left="284"/>
      </w:pPr>
      <w:r>
        <w:t xml:space="preserve">Tarefa </w:t>
      </w:r>
      <w:r w:rsidR="003950A9">
        <w:t>4</w:t>
      </w:r>
      <w:r>
        <w:t>.</w:t>
      </w:r>
      <w:r w:rsidR="003950A9">
        <w:t>5</w:t>
      </w:r>
    </w:p>
    <w:p w:rsidR="00607819" w:rsidRPr="00195E96" w:rsidRDefault="00607819" w:rsidP="00607819">
      <w:pPr>
        <w:spacing w:before="0" w:after="0"/>
        <w:ind w:left="142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195E96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/* </w:t>
      </w:r>
      <w:r w:rsidRPr="00195E96">
        <w:rPr>
          <w:rFonts w:ascii="Courier New" w:hAnsi="Courier New" w:cs="Courier New"/>
          <w:color w:val="C0C0C0"/>
          <w:sz w:val="16"/>
          <w:szCs w:val="16"/>
        </w:rPr>
        <w:t>Mostrar o número, nome e salario de todos os empregados que teñen un salario maior</w:t>
      </w:r>
    </w:p>
    <w:p w:rsidR="00607819" w:rsidRPr="00195E96" w:rsidRDefault="00607819" w:rsidP="00607819">
      <w:pPr>
        <w:spacing w:before="0" w:after="0"/>
        <w:ind w:left="142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195E96">
        <w:rPr>
          <w:rFonts w:ascii="Courier New" w:hAnsi="Courier New" w:cs="Courier New"/>
          <w:color w:val="C0C0C0"/>
          <w:sz w:val="16"/>
          <w:szCs w:val="16"/>
          <w:highlight w:val="white"/>
        </w:rPr>
        <w:t>que o do empregado</w:t>
      </w:r>
      <w:r w:rsidRPr="00195E96">
        <w:rPr>
          <w:rFonts w:ascii="Courier New" w:hAnsi="Courier New" w:cs="Courier New"/>
          <w:color w:val="C0C0C0"/>
          <w:sz w:val="16"/>
          <w:szCs w:val="16"/>
        </w:rPr>
        <w:t xml:space="preserve"> número 180. Engadir na lista de selección unha columna para mos</w:t>
      </w:r>
      <w:r w:rsidRPr="00195E96">
        <w:rPr>
          <w:rFonts w:ascii="Courier New" w:hAnsi="Courier New" w:cs="Courier New"/>
          <w:color w:val="C0C0C0"/>
          <w:sz w:val="16"/>
          <w:szCs w:val="16"/>
          <w:highlight w:val="white"/>
        </w:rPr>
        <w:t>trar</w:t>
      </w:r>
    </w:p>
    <w:p w:rsidR="00607819" w:rsidRPr="00195E96" w:rsidRDefault="00607819" w:rsidP="00607819">
      <w:pPr>
        <w:spacing w:before="0" w:after="0"/>
        <w:ind w:left="142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195E96">
        <w:rPr>
          <w:rFonts w:ascii="Courier New" w:hAnsi="Courier New" w:cs="Courier New"/>
          <w:color w:val="C0C0C0"/>
          <w:sz w:val="16"/>
          <w:szCs w:val="16"/>
        </w:rPr>
        <w:t>o salario do empregado número 180</w:t>
      </w:r>
      <w:r w:rsidRPr="00195E96">
        <w:rPr>
          <w:rFonts w:ascii="Courier New" w:hAnsi="Courier New" w:cs="Courier New"/>
          <w:color w:val="C0C0C0"/>
          <w:sz w:val="16"/>
          <w:szCs w:val="16"/>
          <w:highlight w:val="white"/>
        </w:rPr>
        <w:t>.*/</w:t>
      </w:r>
    </w:p>
    <w:p w:rsidR="00607819" w:rsidRPr="002D299B" w:rsidRDefault="00607819" w:rsidP="00607819">
      <w:pPr>
        <w:spacing w:after="0"/>
        <w:ind w:left="142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D299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2D299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em1</w:t>
      </w:r>
      <w:r w:rsidRPr="002D299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2D299B">
        <w:rPr>
          <w:rFonts w:ascii="Courier New" w:hAnsi="Courier New" w:cs="Courier New"/>
          <w:color w:val="000000"/>
          <w:sz w:val="16"/>
          <w:szCs w:val="16"/>
          <w:highlight w:val="white"/>
        </w:rPr>
        <w:t>empNumero</w:t>
      </w:r>
      <w:r w:rsidRPr="002D299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2D299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em1</w:t>
      </w:r>
      <w:r w:rsidRPr="002D299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2D299B">
        <w:rPr>
          <w:rFonts w:ascii="Courier New" w:hAnsi="Courier New" w:cs="Courier New"/>
          <w:color w:val="000000"/>
          <w:sz w:val="16"/>
          <w:szCs w:val="16"/>
          <w:highlight w:val="white"/>
        </w:rPr>
        <w:t>empNome</w:t>
      </w:r>
      <w:r w:rsidRPr="002D299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2D299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em1</w:t>
      </w:r>
      <w:r w:rsidRPr="002D299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2D299B">
        <w:rPr>
          <w:rFonts w:ascii="Courier New" w:hAnsi="Courier New" w:cs="Courier New"/>
          <w:color w:val="000000"/>
          <w:sz w:val="16"/>
          <w:szCs w:val="16"/>
          <w:highlight w:val="white"/>
        </w:rPr>
        <w:t>empSalario</w:t>
      </w:r>
      <w:r w:rsidRPr="002D299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2D299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em2</w:t>
      </w:r>
      <w:r w:rsidRPr="002D299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2D299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empSalario </w:t>
      </w:r>
      <w:r w:rsidRPr="002D299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2D299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67AD27"/>
          <w:sz w:val="16"/>
          <w:szCs w:val="16"/>
          <w:highlight w:val="white"/>
        </w:rPr>
        <w:t>'E</w:t>
      </w:r>
      <w:r w:rsidRPr="002D299B">
        <w:rPr>
          <w:rFonts w:ascii="Courier New" w:hAnsi="Courier New" w:cs="Courier New"/>
          <w:color w:val="67AD27"/>
          <w:sz w:val="16"/>
          <w:szCs w:val="16"/>
          <w:highlight w:val="white"/>
        </w:rPr>
        <w:t>mpregado 180'</w:t>
      </w:r>
    </w:p>
    <w:p w:rsidR="00607819" w:rsidRPr="002D299B" w:rsidRDefault="00607819" w:rsidP="00607819">
      <w:pPr>
        <w:spacing w:after="0"/>
        <w:ind w:left="142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D299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2D299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 </w:t>
      </w:r>
      <w:r w:rsidRPr="002D299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2D299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em1 </w:t>
      </w:r>
      <w:r w:rsidRPr="002D299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join</w:t>
      </w:r>
      <w:r w:rsidRPr="002D299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 </w:t>
      </w:r>
      <w:r w:rsidRPr="002D299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2D299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em2 </w:t>
      </w:r>
      <w:r w:rsidRPr="002D299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2D299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em1</w:t>
      </w:r>
      <w:r w:rsidRPr="002D299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2D299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empNumero </w:t>
      </w:r>
      <w:r w:rsidRPr="002D299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!=</w:t>
      </w:r>
      <w:r w:rsidRPr="002D299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em2</w:t>
      </w:r>
      <w:r w:rsidRPr="002D299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2D299B">
        <w:rPr>
          <w:rFonts w:ascii="Courier New" w:hAnsi="Courier New" w:cs="Courier New"/>
          <w:color w:val="000000"/>
          <w:sz w:val="16"/>
          <w:szCs w:val="16"/>
          <w:highlight w:val="white"/>
        </w:rPr>
        <w:t>empNumero</w:t>
      </w:r>
    </w:p>
    <w:p w:rsidR="00607819" w:rsidRPr="002D299B" w:rsidRDefault="00607819" w:rsidP="00607819">
      <w:pPr>
        <w:spacing w:after="0"/>
        <w:ind w:left="142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D299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2D299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em2</w:t>
      </w:r>
      <w:r w:rsidRPr="002D299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2D299B">
        <w:rPr>
          <w:rFonts w:ascii="Courier New" w:hAnsi="Courier New" w:cs="Courier New"/>
          <w:color w:val="000000"/>
          <w:sz w:val="16"/>
          <w:szCs w:val="16"/>
          <w:highlight w:val="white"/>
        </w:rPr>
        <w:t>empNumero</w:t>
      </w:r>
      <w:r w:rsidRPr="002D299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2D299B">
        <w:rPr>
          <w:rFonts w:ascii="Courier New" w:hAnsi="Courier New" w:cs="Courier New"/>
          <w:color w:val="FF8000"/>
          <w:sz w:val="16"/>
          <w:szCs w:val="16"/>
          <w:highlight w:val="white"/>
        </w:rPr>
        <w:t>180</w:t>
      </w:r>
    </w:p>
    <w:p w:rsidR="00607819" w:rsidRPr="002D299B" w:rsidRDefault="00607819" w:rsidP="00607819">
      <w:pPr>
        <w:spacing w:after="0"/>
        <w:ind w:left="142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D299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2D299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and</w:t>
      </w:r>
      <w:r w:rsidRPr="002D299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em1</w:t>
      </w:r>
      <w:r w:rsidRPr="002D299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2D299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empSalario </w:t>
      </w:r>
      <w:r w:rsidRPr="002D299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&gt;</w:t>
      </w:r>
      <w:r w:rsidRPr="002D299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em2</w:t>
      </w:r>
      <w:r w:rsidRPr="002D299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2D299B">
        <w:rPr>
          <w:rFonts w:ascii="Courier New" w:hAnsi="Courier New" w:cs="Courier New"/>
          <w:color w:val="000000"/>
          <w:sz w:val="16"/>
          <w:szCs w:val="16"/>
          <w:highlight w:val="white"/>
        </w:rPr>
        <w:t>empSalario</w:t>
      </w:r>
    </w:p>
    <w:p w:rsidR="00607819" w:rsidRDefault="00607819" w:rsidP="003950A9">
      <w:pPr>
        <w:pStyle w:val="p1"/>
        <w:ind w:left="284"/>
      </w:pPr>
      <w:bookmarkStart w:id="2" w:name="_Toc436943353"/>
      <w:r>
        <w:t>Tarefa 4.</w:t>
      </w:r>
      <w:bookmarkEnd w:id="2"/>
      <w:r w:rsidR="003950A9">
        <w:t>6</w:t>
      </w:r>
      <w:r>
        <w:t xml:space="preserve"> </w:t>
      </w:r>
    </w:p>
    <w:p w:rsidR="00607819" w:rsidRPr="00AE07AE" w:rsidRDefault="00607819" w:rsidP="00607819">
      <w:pPr>
        <w:spacing w:before="0" w:after="0"/>
        <w:ind w:left="142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AE07AE">
        <w:rPr>
          <w:rFonts w:ascii="Courier New" w:hAnsi="Courier New" w:cs="Courier New"/>
          <w:color w:val="C0C0C0"/>
          <w:sz w:val="16"/>
          <w:szCs w:val="16"/>
          <w:highlight w:val="white"/>
        </w:rPr>
        <w:t>/************************************************************************************</w:t>
      </w:r>
    </w:p>
    <w:p w:rsidR="00607819" w:rsidRPr="00AE07AE" w:rsidRDefault="00607819" w:rsidP="00607819">
      <w:pPr>
        <w:spacing w:before="0" w:after="0"/>
        <w:ind w:left="142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AE07AE">
        <w:rPr>
          <w:rFonts w:ascii="Courier New" w:hAnsi="Courier New" w:cs="Courier New"/>
          <w:color w:val="C0C0C0"/>
          <w:sz w:val="16"/>
          <w:szCs w:val="16"/>
        </w:rPr>
        <w:t>Seleccionar todos os artigos negros, xunto cos artigos que pesan máis de 5000 gramos,</w:t>
      </w:r>
    </w:p>
    <w:p w:rsidR="00607819" w:rsidRPr="00AE07AE" w:rsidRDefault="00607819" w:rsidP="00607819">
      <w:pPr>
        <w:spacing w:before="0" w:after="0"/>
        <w:ind w:left="142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AE07AE">
        <w:rPr>
          <w:rFonts w:ascii="Courier New" w:hAnsi="Courier New" w:cs="Courier New"/>
          <w:color w:val="C0C0C0"/>
          <w:sz w:val="16"/>
          <w:szCs w:val="16"/>
        </w:rPr>
        <w:t>escribindo dúas consultas, e empregando o operador de unión de consultas</w:t>
      </w:r>
    </w:p>
    <w:p w:rsidR="00607819" w:rsidRPr="00AE07AE" w:rsidRDefault="00607819" w:rsidP="00607819">
      <w:pPr>
        <w:spacing w:before="0" w:after="0"/>
        <w:ind w:left="142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AE07AE">
        <w:rPr>
          <w:rFonts w:ascii="Courier New" w:hAnsi="Courier New" w:cs="Courier New"/>
          <w:color w:val="C0C0C0"/>
          <w:sz w:val="16"/>
          <w:szCs w:val="16"/>
          <w:highlight w:val="white"/>
        </w:rPr>
        <w:t>************************************************************************************/</w:t>
      </w:r>
    </w:p>
    <w:p w:rsidR="00607819" w:rsidRPr="007F50C8" w:rsidRDefault="00607819" w:rsidP="00607819">
      <w:pPr>
        <w:spacing w:after="0"/>
        <w:ind w:left="142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F50C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F50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art_codigo </w:t>
      </w:r>
      <w:r w:rsidRPr="007F50C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7F50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Codigo</w:t>
      </w:r>
      <w:r w:rsidRPr="007F50C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607819" w:rsidRPr="007F50C8" w:rsidRDefault="00607819" w:rsidP="00607819">
      <w:pPr>
        <w:spacing w:after="0"/>
        <w:ind w:left="142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7F50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art_nome </w:t>
      </w:r>
      <w:r w:rsidRPr="007F50C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7F50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Nome</w:t>
      </w:r>
      <w:r w:rsidRPr="007F50C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607819" w:rsidRPr="007F50C8" w:rsidRDefault="00607819" w:rsidP="00607819">
      <w:pPr>
        <w:spacing w:after="0"/>
        <w:ind w:left="142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7F50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art_peso </w:t>
      </w:r>
      <w:r w:rsidRPr="007F50C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7F50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Peso</w:t>
      </w:r>
      <w:r w:rsidRPr="007F50C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607819" w:rsidRPr="007F50C8" w:rsidRDefault="00607819" w:rsidP="00607819">
      <w:pPr>
        <w:spacing w:after="0"/>
        <w:ind w:left="142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7F50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art_color </w:t>
      </w:r>
      <w:r w:rsidRPr="007F50C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7F50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Color</w:t>
      </w:r>
    </w:p>
    <w:p w:rsidR="00607819" w:rsidRPr="007F50C8" w:rsidRDefault="00607819" w:rsidP="00607819">
      <w:pPr>
        <w:spacing w:after="0"/>
        <w:ind w:left="142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F50C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7F50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artigos</w:t>
      </w:r>
    </w:p>
    <w:p w:rsidR="00607819" w:rsidRPr="007F50C8" w:rsidRDefault="00607819" w:rsidP="00607819">
      <w:pPr>
        <w:spacing w:after="0"/>
        <w:ind w:left="142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F50C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7F50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art_peso</w:t>
      </w:r>
      <w:r w:rsidRPr="007F50C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&gt;</w:t>
      </w:r>
      <w:r w:rsidRPr="007F50C8">
        <w:rPr>
          <w:rFonts w:ascii="Courier New" w:hAnsi="Courier New" w:cs="Courier New"/>
          <w:color w:val="FF8000"/>
          <w:sz w:val="16"/>
          <w:szCs w:val="16"/>
          <w:highlight w:val="white"/>
        </w:rPr>
        <w:t>5000</w:t>
      </w:r>
    </w:p>
    <w:p w:rsidR="00607819" w:rsidRPr="007F50C8" w:rsidRDefault="00607819" w:rsidP="00607819">
      <w:pPr>
        <w:spacing w:after="0"/>
        <w:ind w:left="142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F50C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union</w:t>
      </w:r>
    </w:p>
    <w:p w:rsidR="00607819" w:rsidRPr="007F50C8" w:rsidRDefault="00607819" w:rsidP="00607819">
      <w:pPr>
        <w:spacing w:after="0"/>
        <w:ind w:left="142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F50C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F50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art_codigo </w:t>
      </w:r>
      <w:r w:rsidRPr="007F50C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7F50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Codigo</w:t>
      </w:r>
      <w:r w:rsidRPr="007F50C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607819" w:rsidRPr="007F50C8" w:rsidRDefault="00607819" w:rsidP="00607819">
      <w:pPr>
        <w:spacing w:after="0"/>
        <w:ind w:left="142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F50C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art_nome </w:t>
      </w:r>
      <w:r w:rsidRPr="007F50C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7F50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Nome</w:t>
      </w:r>
      <w:r w:rsidRPr="007F50C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607819" w:rsidRPr="007F50C8" w:rsidRDefault="00607819" w:rsidP="00607819">
      <w:pPr>
        <w:spacing w:after="0"/>
        <w:ind w:left="142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7F50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art_peso </w:t>
      </w:r>
      <w:r w:rsidRPr="007F50C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7F50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Peso</w:t>
      </w:r>
      <w:r w:rsidRPr="007F50C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607819" w:rsidRPr="007F50C8" w:rsidRDefault="00607819" w:rsidP="00607819">
      <w:pPr>
        <w:spacing w:after="0"/>
        <w:ind w:left="142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7F50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art_color </w:t>
      </w:r>
      <w:r w:rsidRPr="007F50C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7F50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Color</w:t>
      </w:r>
    </w:p>
    <w:p w:rsidR="00607819" w:rsidRPr="007F50C8" w:rsidRDefault="00607819" w:rsidP="00607819">
      <w:pPr>
        <w:spacing w:after="0"/>
        <w:ind w:left="142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F50C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7F50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artigos</w:t>
      </w:r>
    </w:p>
    <w:p w:rsidR="00607819" w:rsidRPr="007F50C8" w:rsidRDefault="00607819" w:rsidP="00607819">
      <w:pPr>
        <w:spacing w:after="0"/>
        <w:ind w:left="142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F50C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7F50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art_color</w:t>
      </w:r>
      <w:r w:rsidRPr="007F50C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D2585F">
        <w:rPr>
          <w:rFonts w:ascii="Courier New" w:hAnsi="Courier New" w:cs="Courier New"/>
          <w:color w:val="67AD27"/>
          <w:sz w:val="16"/>
          <w:szCs w:val="16"/>
          <w:highlight w:val="white"/>
        </w:rPr>
        <w:t>"negro"</w:t>
      </w:r>
    </w:p>
    <w:p w:rsidR="00607819" w:rsidRDefault="00607819" w:rsidP="00607819">
      <w:pPr>
        <w:spacing w:after="0"/>
        <w:ind w:left="142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7F50C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order</w:t>
      </w:r>
      <w:r w:rsidRPr="007F50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F50C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by</w:t>
      </w:r>
      <w:r w:rsidRPr="007F50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Codigo</w:t>
      </w:r>
      <w:r w:rsidRPr="007F50C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3950A9" w:rsidRDefault="003950A9" w:rsidP="00607819">
      <w:pPr>
        <w:spacing w:after="0"/>
        <w:ind w:left="142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</w:p>
    <w:p w:rsidR="00607819" w:rsidRDefault="00607819" w:rsidP="003950A9">
      <w:pPr>
        <w:pStyle w:val="p1"/>
        <w:ind w:left="284"/>
      </w:pPr>
      <w:r>
        <w:lastRenderedPageBreak/>
        <w:t>Tarefa 4.</w:t>
      </w:r>
      <w:r w:rsidR="003950A9">
        <w:t>7</w:t>
      </w:r>
    </w:p>
    <w:p w:rsidR="00607819" w:rsidRPr="00AE07AE" w:rsidRDefault="00607819" w:rsidP="00607819">
      <w:pPr>
        <w:spacing w:before="0" w:after="0"/>
        <w:ind w:left="142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AE07AE">
        <w:rPr>
          <w:rFonts w:ascii="Courier New" w:hAnsi="Courier New" w:cs="Courier New"/>
          <w:color w:val="C0C0C0"/>
          <w:sz w:val="16"/>
          <w:szCs w:val="16"/>
          <w:highlight w:val="white"/>
        </w:rPr>
        <w:t>/************************************************************************************</w:t>
      </w:r>
    </w:p>
    <w:p w:rsidR="00607819" w:rsidRPr="00AE07AE" w:rsidRDefault="00607819" w:rsidP="00607819">
      <w:pPr>
        <w:spacing w:before="0" w:after="0"/>
        <w:ind w:left="142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AE07AE">
        <w:rPr>
          <w:rFonts w:ascii="Courier New" w:hAnsi="Courier New" w:cs="Courier New"/>
          <w:color w:val="C0C0C0"/>
          <w:sz w:val="16"/>
          <w:szCs w:val="16"/>
        </w:rPr>
        <w:t xml:space="preserve">Para facer un envío de cartas con información dunha nova campaña por correo postal, </w:t>
      </w:r>
    </w:p>
    <w:p w:rsidR="00607819" w:rsidRPr="00AE07AE" w:rsidRDefault="00607819" w:rsidP="00607819">
      <w:pPr>
        <w:spacing w:before="0" w:after="0"/>
        <w:ind w:left="142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AE07AE">
        <w:rPr>
          <w:rFonts w:ascii="Courier New" w:hAnsi="Courier New" w:cs="Courier New"/>
          <w:color w:val="C0C0C0"/>
          <w:sz w:val="16"/>
          <w:szCs w:val="16"/>
        </w:rPr>
        <w:t>seleccionar apelidos, nome, enderezo, códi</w:t>
      </w:r>
      <w:r>
        <w:rPr>
          <w:rFonts w:ascii="Courier New" w:hAnsi="Courier New" w:cs="Courier New"/>
          <w:color w:val="C0C0C0"/>
          <w:sz w:val="16"/>
          <w:szCs w:val="16"/>
        </w:rPr>
        <w:t xml:space="preserve">go postal e poboación de todos os </w:t>
      </w:r>
      <w:r w:rsidRPr="00AE07AE">
        <w:rPr>
          <w:rFonts w:ascii="Courier New" w:hAnsi="Courier New" w:cs="Courier New"/>
          <w:color w:val="C0C0C0"/>
          <w:sz w:val="16"/>
          <w:szCs w:val="16"/>
        </w:rPr>
        <w:t xml:space="preserve">clientes </w:t>
      </w:r>
    </w:p>
    <w:p w:rsidR="00607819" w:rsidRPr="00AE07AE" w:rsidRDefault="00607819" w:rsidP="00607819">
      <w:pPr>
        <w:spacing w:before="0" w:after="0"/>
        <w:ind w:left="142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AE07AE">
        <w:rPr>
          <w:rFonts w:ascii="Courier New" w:hAnsi="Courier New" w:cs="Courier New"/>
          <w:color w:val="C0C0C0"/>
          <w:sz w:val="16"/>
          <w:szCs w:val="16"/>
        </w:rPr>
        <w:t>e de todos os empregados. Na lista hai que diferenciar</w:t>
      </w:r>
      <w:r>
        <w:rPr>
          <w:rFonts w:ascii="Courier New" w:hAnsi="Courier New" w:cs="Courier New"/>
          <w:color w:val="C0C0C0"/>
          <w:sz w:val="16"/>
          <w:szCs w:val="16"/>
        </w:rPr>
        <w:t xml:space="preserve"> se </w:t>
      </w:r>
      <w:r w:rsidRPr="00AE07AE">
        <w:rPr>
          <w:rFonts w:ascii="Courier New" w:hAnsi="Courier New" w:cs="Courier New"/>
          <w:color w:val="C0C0C0"/>
          <w:sz w:val="16"/>
          <w:szCs w:val="16"/>
        </w:rPr>
        <w:t xml:space="preserve">a persoa é cliente ou </w:t>
      </w:r>
    </w:p>
    <w:p w:rsidR="00607819" w:rsidRPr="00AE07AE" w:rsidRDefault="00607819" w:rsidP="00607819">
      <w:pPr>
        <w:spacing w:before="0" w:after="0"/>
        <w:ind w:left="142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AE07AE">
        <w:rPr>
          <w:rFonts w:ascii="Courier New" w:hAnsi="Courier New" w:cs="Courier New"/>
          <w:color w:val="C0C0C0"/>
          <w:sz w:val="16"/>
          <w:szCs w:val="16"/>
        </w:rPr>
        <w:t>empregado. Ordenar o resultado por orden alfabético de apelidos e nome</w:t>
      </w:r>
      <w:r w:rsidRPr="00AE07AE">
        <w:rPr>
          <w:rFonts w:ascii="Courier New" w:hAnsi="Courier New" w:cs="Courier New"/>
          <w:color w:val="C0C0C0"/>
          <w:sz w:val="16"/>
          <w:szCs w:val="16"/>
          <w:highlight w:val="white"/>
        </w:rPr>
        <w:t>.</w:t>
      </w:r>
    </w:p>
    <w:p w:rsidR="00607819" w:rsidRPr="00AE07AE" w:rsidRDefault="00607819" w:rsidP="00607819">
      <w:pPr>
        <w:spacing w:before="0" w:after="0"/>
        <w:ind w:left="142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AE07AE">
        <w:rPr>
          <w:rFonts w:ascii="Courier New" w:hAnsi="Courier New" w:cs="Courier New"/>
          <w:color w:val="C0C0C0"/>
          <w:sz w:val="16"/>
          <w:szCs w:val="16"/>
          <w:highlight w:val="white"/>
        </w:rPr>
        <w:t>************************************************************************************/</w:t>
      </w:r>
    </w:p>
    <w:p w:rsidR="00607819" w:rsidRPr="00455DB0" w:rsidRDefault="00607819" w:rsidP="00607819">
      <w:pPr>
        <w:spacing w:after="0"/>
        <w:ind w:left="142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55DB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455DB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455DB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55DB0">
        <w:rPr>
          <w:rFonts w:ascii="Courier New" w:hAnsi="Courier New" w:cs="Courier New"/>
          <w:color w:val="67AD27"/>
          <w:sz w:val="16"/>
          <w:szCs w:val="16"/>
          <w:highlight w:val="white"/>
        </w:rPr>
        <w:t>'Cliente'</w:t>
      </w:r>
      <w:r w:rsidRPr="00455DB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55DB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455DB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Persoa</w:t>
      </w:r>
      <w:r w:rsidRPr="00455DB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607819" w:rsidRPr="00455DB0" w:rsidRDefault="00607819" w:rsidP="00607819">
      <w:pPr>
        <w:spacing w:after="0"/>
        <w:ind w:left="142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55DB0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cl</w:t>
      </w:r>
      <w:r w:rsidRPr="00455DB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455DB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clt_apelidos </w:t>
      </w:r>
      <w:r w:rsidRPr="00455DB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455DB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Apelidos</w:t>
      </w:r>
      <w:r w:rsidRPr="00455DB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607819" w:rsidRPr="00455DB0" w:rsidRDefault="00607819" w:rsidP="00607819">
      <w:pPr>
        <w:spacing w:after="0"/>
        <w:ind w:left="142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55DB0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cl</w:t>
      </w:r>
      <w:r w:rsidRPr="00455DB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455DB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clt_nome </w:t>
      </w:r>
      <w:r w:rsidRPr="00455DB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455DB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Nome</w:t>
      </w:r>
      <w:r w:rsidRPr="00455DB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607819" w:rsidRPr="00455DB0" w:rsidRDefault="00607819" w:rsidP="00607819">
      <w:pPr>
        <w:spacing w:after="0"/>
        <w:ind w:left="142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55DB0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cl</w:t>
      </w:r>
      <w:r w:rsidRPr="00455DB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455DB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clt_enderezo </w:t>
      </w:r>
      <w:r w:rsidRPr="00455DB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455DB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Enderezo</w:t>
      </w:r>
      <w:r w:rsidRPr="00455DB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607819" w:rsidRPr="00455DB0" w:rsidRDefault="00607819" w:rsidP="00607819">
      <w:pPr>
        <w:spacing w:after="0"/>
        <w:ind w:left="142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55DB0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cl</w:t>
      </w:r>
      <w:r w:rsidRPr="00455DB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455DB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clt_cp </w:t>
      </w:r>
      <w:r w:rsidRPr="00455DB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455DB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CP</w:t>
      </w:r>
      <w:r w:rsidRPr="00455DB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607819" w:rsidRPr="00455DB0" w:rsidRDefault="00607819" w:rsidP="00607819">
      <w:pPr>
        <w:spacing w:after="0"/>
        <w:ind w:left="142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55DB0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cl</w:t>
      </w:r>
      <w:r w:rsidRPr="00455DB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455DB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clt_poboacion </w:t>
      </w:r>
      <w:r w:rsidRPr="00455DB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455DB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Poboacion</w:t>
      </w:r>
      <w:r w:rsidRPr="00455DB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607819" w:rsidRPr="00455DB0" w:rsidRDefault="00607819" w:rsidP="00607819">
      <w:pPr>
        <w:spacing w:after="0"/>
        <w:ind w:left="142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55DB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pr</w:t>
      </w:r>
      <w:r w:rsidRPr="00455DB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455DB0">
        <w:rPr>
          <w:rFonts w:ascii="Courier New" w:hAnsi="Courier New" w:cs="Courier New"/>
          <w:color w:val="000000"/>
          <w:sz w:val="16"/>
          <w:szCs w:val="16"/>
          <w:highlight w:val="white"/>
        </w:rPr>
        <w:t>pro_nome</w:t>
      </w:r>
    </w:p>
    <w:p w:rsidR="00607819" w:rsidRPr="00455DB0" w:rsidRDefault="00607819" w:rsidP="00607819">
      <w:pPr>
        <w:spacing w:after="0"/>
        <w:ind w:left="142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55DB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455DB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clientes </w:t>
      </w:r>
      <w:r w:rsidRPr="00455DB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455DB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 </w:t>
      </w:r>
    </w:p>
    <w:p w:rsidR="00607819" w:rsidRPr="00455DB0" w:rsidRDefault="00607819" w:rsidP="00607819">
      <w:pPr>
        <w:spacing w:after="0"/>
        <w:ind w:left="142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55DB0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455DB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join</w:t>
      </w:r>
      <w:r w:rsidRPr="00455DB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provincias </w:t>
      </w:r>
      <w:r w:rsidRPr="00455DB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455DB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pr </w:t>
      </w:r>
      <w:r w:rsidRPr="00455DB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455DB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55DB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left</w:t>
      </w:r>
      <w:r w:rsidRPr="00455DB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455DB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trim</w:t>
      </w:r>
      <w:r w:rsidRPr="00455DB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455DB0">
        <w:rPr>
          <w:rFonts w:ascii="Courier New" w:hAnsi="Courier New" w:cs="Courier New"/>
          <w:color w:val="000000"/>
          <w:sz w:val="16"/>
          <w:szCs w:val="16"/>
          <w:highlight w:val="white"/>
        </w:rPr>
        <w:t>cl</w:t>
      </w:r>
      <w:r w:rsidRPr="00455DB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455DB0">
        <w:rPr>
          <w:rFonts w:ascii="Courier New" w:hAnsi="Courier New" w:cs="Courier New"/>
          <w:color w:val="000000"/>
          <w:sz w:val="16"/>
          <w:szCs w:val="16"/>
          <w:highlight w:val="white"/>
        </w:rPr>
        <w:t>clt_cp</w:t>
      </w:r>
      <w:r w:rsidRPr="00455DB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),</w:t>
      </w:r>
      <w:r w:rsidRPr="00455DB0">
        <w:rPr>
          <w:rFonts w:ascii="Courier New" w:hAnsi="Courier New" w:cs="Courier New"/>
          <w:color w:val="FF8000"/>
          <w:sz w:val="16"/>
          <w:szCs w:val="16"/>
          <w:highlight w:val="white"/>
        </w:rPr>
        <w:t>2</w:t>
      </w:r>
      <w:r w:rsidRPr="00455DB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)=</w:t>
      </w:r>
      <w:r w:rsidRPr="00455DB0">
        <w:rPr>
          <w:rFonts w:ascii="Courier New" w:hAnsi="Courier New" w:cs="Courier New"/>
          <w:color w:val="000000"/>
          <w:sz w:val="16"/>
          <w:szCs w:val="16"/>
          <w:highlight w:val="white"/>
        </w:rPr>
        <w:t>pr</w:t>
      </w:r>
      <w:r w:rsidRPr="00455DB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455DB0">
        <w:rPr>
          <w:rFonts w:ascii="Courier New" w:hAnsi="Courier New" w:cs="Courier New"/>
          <w:color w:val="000000"/>
          <w:sz w:val="16"/>
          <w:szCs w:val="16"/>
          <w:highlight w:val="white"/>
        </w:rPr>
        <w:t>pro_id</w:t>
      </w:r>
    </w:p>
    <w:p w:rsidR="00607819" w:rsidRPr="00455DB0" w:rsidRDefault="00607819" w:rsidP="00607819">
      <w:pPr>
        <w:spacing w:after="0"/>
        <w:ind w:left="142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55DB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455DB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clt_baixa </w:t>
      </w:r>
      <w:r w:rsidRPr="00455DB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is</w:t>
      </w:r>
      <w:r w:rsidRPr="00455DB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55DB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455DB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455DB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</w:t>
      </w:r>
    </w:p>
    <w:p w:rsidR="00607819" w:rsidRPr="00455DB0" w:rsidRDefault="00607819" w:rsidP="00607819">
      <w:pPr>
        <w:spacing w:after="0"/>
        <w:ind w:left="142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55DB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union</w:t>
      </w:r>
    </w:p>
    <w:p w:rsidR="00607819" w:rsidRPr="00455DB0" w:rsidRDefault="00607819" w:rsidP="00607819">
      <w:pPr>
        <w:spacing w:after="0"/>
        <w:ind w:left="142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55DB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455DB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455DB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55DB0">
        <w:rPr>
          <w:rFonts w:ascii="Courier New" w:hAnsi="Courier New" w:cs="Courier New"/>
          <w:color w:val="67AD27"/>
          <w:sz w:val="16"/>
          <w:szCs w:val="16"/>
          <w:highlight w:val="white"/>
        </w:rPr>
        <w:t>'Empregado'</w:t>
      </w:r>
      <w:r w:rsidRPr="00455DB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55DB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455DB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Persoa</w:t>
      </w:r>
      <w:r w:rsidRPr="00455DB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607819" w:rsidRPr="00455DB0" w:rsidRDefault="00607819" w:rsidP="00607819">
      <w:pPr>
        <w:spacing w:after="0"/>
        <w:ind w:left="142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55DB0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em</w:t>
      </w:r>
      <w:r w:rsidRPr="00455DB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455DB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emp_apelidos </w:t>
      </w:r>
      <w:r w:rsidRPr="00455DB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455DB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Apelidos</w:t>
      </w:r>
      <w:r w:rsidRPr="00455DB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607819" w:rsidRPr="00455DB0" w:rsidRDefault="00607819" w:rsidP="00607819">
      <w:pPr>
        <w:spacing w:after="0"/>
        <w:ind w:left="142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55DB0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em</w:t>
      </w:r>
      <w:r w:rsidRPr="00455DB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455DB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emp_nome </w:t>
      </w:r>
      <w:r w:rsidRPr="00455DB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455DB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Nome</w:t>
      </w:r>
      <w:r w:rsidRPr="00455DB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607819" w:rsidRPr="00455DB0" w:rsidRDefault="00607819" w:rsidP="00607819">
      <w:pPr>
        <w:spacing w:after="0"/>
        <w:ind w:left="142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55DB0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em</w:t>
      </w:r>
      <w:r w:rsidRPr="00455DB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455DB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emp_enderezo </w:t>
      </w:r>
      <w:r w:rsidRPr="00455DB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455DB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Enderezo</w:t>
      </w:r>
      <w:r w:rsidRPr="00455DB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607819" w:rsidRPr="00455DB0" w:rsidRDefault="00607819" w:rsidP="00607819">
      <w:pPr>
        <w:spacing w:after="0"/>
        <w:ind w:left="142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55DB0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em</w:t>
      </w:r>
      <w:r w:rsidRPr="00455DB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455DB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emp_cp </w:t>
      </w:r>
      <w:r w:rsidRPr="00455DB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455DB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CP</w:t>
      </w:r>
      <w:r w:rsidRPr="00455DB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607819" w:rsidRPr="00455DB0" w:rsidRDefault="00607819" w:rsidP="00607819">
      <w:pPr>
        <w:spacing w:after="0"/>
        <w:ind w:left="142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55DB0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em</w:t>
      </w:r>
      <w:r w:rsidRPr="00455DB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455DB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emp_poboacion </w:t>
      </w:r>
      <w:r w:rsidRPr="00455DB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455DB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Poboacion</w:t>
      </w:r>
      <w:r w:rsidRPr="00455DB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607819" w:rsidRPr="00455DB0" w:rsidRDefault="00607819" w:rsidP="00607819">
      <w:pPr>
        <w:spacing w:after="0"/>
        <w:ind w:left="142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55DB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pr</w:t>
      </w:r>
      <w:r w:rsidRPr="00455DB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455DB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pro_nome </w:t>
      </w:r>
      <w:r w:rsidRPr="00455DB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455DB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Provincia</w:t>
      </w:r>
    </w:p>
    <w:p w:rsidR="00607819" w:rsidRPr="00455DB0" w:rsidRDefault="00607819" w:rsidP="00607819">
      <w:pPr>
        <w:spacing w:after="0"/>
        <w:ind w:left="142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55DB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455DB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empregados </w:t>
      </w:r>
      <w:r w:rsidRPr="00455DB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455DB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 </w:t>
      </w:r>
    </w:p>
    <w:p w:rsidR="00607819" w:rsidRPr="00455DB0" w:rsidRDefault="00607819" w:rsidP="00607819">
      <w:pPr>
        <w:spacing w:after="0"/>
        <w:ind w:left="142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55DB0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455DB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join</w:t>
      </w:r>
      <w:r w:rsidRPr="00455DB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provincias </w:t>
      </w:r>
      <w:r w:rsidRPr="00455DB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455DB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pr </w:t>
      </w:r>
      <w:r w:rsidRPr="00455DB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455DB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55DB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left</w:t>
      </w:r>
      <w:r w:rsidRPr="00455DB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455DB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trim</w:t>
      </w:r>
      <w:r w:rsidRPr="00455DB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455DB0">
        <w:rPr>
          <w:rFonts w:ascii="Courier New" w:hAnsi="Courier New" w:cs="Courier New"/>
          <w:color w:val="000000"/>
          <w:sz w:val="16"/>
          <w:szCs w:val="16"/>
          <w:highlight w:val="white"/>
        </w:rPr>
        <w:t>em</w:t>
      </w:r>
      <w:r w:rsidRPr="00455DB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455DB0">
        <w:rPr>
          <w:rFonts w:ascii="Courier New" w:hAnsi="Courier New" w:cs="Courier New"/>
          <w:color w:val="000000"/>
          <w:sz w:val="16"/>
          <w:szCs w:val="16"/>
          <w:highlight w:val="white"/>
        </w:rPr>
        <w:t>emp_cp</w:t>
      </w:r>
      <w:r w:rsidRPr="00455DB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),</w:t>
      </w:r>
      <w:r w:rsidRPr="00455DB0">
        <w:rPr>
          <w:rFonts w:ascii="Courier New" w:hAnsi="Courier New" w:cs="Courier New"/>
          <w:color w:val="FF8000"/>
          <w:sz w:val="16"/>
          <w:szCs w:val="16"/>
          <w:highlight w:val="white"/>
        </w:rPr>
        <w:t>2</w:t>
      </w:r>
      <w:r w:rsidRPr="00455DB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)=</w:t>
      </w:r>
      <w:r w:rsidRPr="00455DB0">
        <w:rPr>
          <w:rFonts w:ascii="Courier New" w:hAnsi="Courier New" w:cs="Courier New"/>
          <w:color w:val="000000"/>
          <w:sz w:val="16"/>
          <w:szCs w:val="16"/>
          <w:highlight w:val="white"/>
        </w:rPr>
        <w:t>pr</w:t>
      </w:r>
      <w:r w:rsidRPr="00455DB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455DB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pro_id </w:t>
      </w:r>
      <w:r w:rsidRPr="00455DB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0F0D7A" w:rsidRPr="00607819" w:rsidRDefault="00607819" w:rsidP="00103ABD">
      <w:pPr>
        <w:spacing w:after="0"/>
        <w:ind w:left="142"/>
      </w:pPr>
      <w:r w:rsidRPr="00455DB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order</w:t>
      </w:r>
      <w:r w:rsidRPr="00455DB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55DB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by</w:t>
      </w:r>
      <w:r w:rsidRPr="00455DB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Apelidos</w:t>
      </w:r>
      <w:r w:rsidRPr="00455DB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455DB0">
        <w:rPr>
          <w:rFonts w:ascii="Courier New" w:hAnsi="Courier New" w:cs="Courier New"/>
          <w:color w:val="000000"/>
          <w:sz w:val="16"/>
          <w:szCs w:val="16"/>
          <w:highlight w:val="white"/>
        </w:rPr>
        <w:t>Nome</w:t>
      </w:r>
      <w:r w:rsidRPr="00455DB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  <w:bookmarkEnd w:id="0"/>
    </w:p>
    <w:sectPr w:rsidR="000F0D7A" w:rsidRPr="00607819" w:rsidSect="009A13BD">
      <w:footerReference w:type="default" r:id="rId9"/>
      <w:endnotePr>
        <w:numFmt w:val="decimal"/>
      </w:endnotePr>
      <w:pgSz w:w="11905" w:h="16837" w:code="9"/>
      <w:pgMar w:top="1135" w:right="1134" w:bottom="567" w:left="1134" w:header="731" w:footer="590" w:gutter="0"/>
      <w:cols w:space="720"/>
      <w:rtlGutter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53">
      <wne:macro wne:macroName="NORMAL.NEWMACROS.COPIARSENFORMATO"/>
    </wne:keymap>
  </wne:keymap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76C3" w:rsidRDefault="005C76C3">
      <w:r>
        <w:separator/>
      </w:r>
    </w:p>
    <w:p w:rsidR="005C76C3" w:rsidRDefault="005C76C3"/>
  </w:endnote>
  <w:endnote w:type="continuationSeparator" w:id="1">
    <w:p w:rsidR="005C76C3" w:rsidRDefault="005C76C3">
      <w:r>
        <w:continuationSeparator/>
      </w:r>
    </w:p>
    <w:p w:rsidR="005C76C3" w:rsidRDefault="005C76C3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illSan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4600141"/>
      <w:docPartObj>
        <w:docPartGallery w:val="Page Numbers (Bottom of Page)"/>
        <w:docPartUnique/>
      </w:docPartObj>
    </w:sdtPr>
    <w:sdtContent>
      <w:p w:rsidR="009A13BD" w:rsidRDefault="006763AE">
        <w:pPr>
          <w:pStyle w:val="Piedepgina"/>
          <w:jc w:val="right"/>
        </w:pPr>
        <w:fldSimple w:instr=" PAGE   \* MERGEFORMAT ">
          <w:r w:rsidR="007E017C">
            <w:rPr>
              <w:noProof/>
            </w:rPr>
            <w:t>1</w:t>
          </w:r>
        </w:fldSimple>
      </w:p>
    </w:sdtContent>
  </w:sdt>
  <w:p w:rsidR="009A13BD" w:rsidRDefault="009A13BD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76C3" w:rsidRDefault="005C76C3" w:rsidP="00B051E2">
      <w:pPr>
        <w:pStyle w:val="tx1"/>
      </w:pPr>
      <w:r>
        <w:separator/>
      </w:r>
    </w:p>
  </w:footnote>
  <w:footnote w:type="continuationSeparator" w:id="1">
    <w:p w:rsidR="005C76C3" w:rsidRDefault="005C76C3" w:rsidP="00B051E2">
      <w:pPr>
        <w:pStyle w:val="tx1"/>
      </w:pPr>
      <w:r>
        <w:continuationSeparator/>
      </w:r>
    </w:p>
    <w:p w:rsidR="005C76C3" w:rsidRDefault="005C76C3"/>
  </w:footnote>
  <w:footnote w:type="continuationNotice" w:id="2">
    <w:p w:rsidR="005C76C3" w:rsidRDefault="005C76C3" w:rsidP="00B051E2">
      <w:pPr>
        <w:pStyle w:val="tx1"/>
      </w:pP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AAA85E3C"/>
    <w:lvl w:ilvl="0">
      <w:start w:val="1"/>
      <w:numFmt w:val="bullet"/>
      <w:pStyle w:val="pn1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0000001"/>
    <w:multiLevelType w:val="multilevel"/>
    <w:tmpl w:val="00000001"/>
    <w:name w:val="RTF_Num 12"/>
    <w:lvl w:ilvl="0">
      <w:start w:val="1"/>
      <w:numFmt w:val="bullet"/>
      <w:lvlText w:val="o"/>
      <w:lvlJc w:val="left"/>
      <w:pPr>
        <w:tabs>
          <w:tab w:val="num" w:pos="1361"/>
        </w:tabs>
      </w:pPr>
      <w:rPr>
        <w:rFonts w:ascii="Wingdings" w:hAnsi="Wingdings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2">
    <w:nsid w:val="00000002"/>
    <w:multiLevelType w:val="multilevel"/>
    <w:tmpl w:val="00000002"/>
    <w:name w:val="RTF_Num 16"/>
    <w:lvl w:ilvl="0">
      <w:start w:val="1"/>
      <w:numFmt w:val="decimal"/>
      <w:lvlText w:val="%1."/>
      <w:lvlJc w:val="left"/>
      <w:pPr>
        <w:tabs>
          <w:tab w:val="num" w:pos="227"/>
        </w:tabs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113"/>
        </w:tabs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113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113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2232"/>
        </w:tabs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</w:pPr>
      <w:rPr>
        <w:rFonts w:cs="Times New Roman"/>
      </w:rPr>
    </w:lvl>
  </w:abstractNum>
  <w:abstractNum w:abstractNumId="3">
    <w:nsid w:val="00000003"/>
    <w:multiLevelType w:val="multilevel"/>
    <w:tmpl w:val="00000003"/>
    <w:name w:val="RTF_Num 17"/>
    <w:lvl w:ilvl="0">
      <w:start w:val="1"/>
      <w:numFmt w:val="bullet"/>
      <w:lvlText w:val="x"/>
      <w:lvlJc w:val="left"/>
      <w:pPr>
        <w:tabs>
          <w:tab w:val="num" w:pos="2722"/>
        </w:tabs>
      </w:pPr>
      <w:rPr>
        <w:rFonts w:ascii="Wingdings" w:hAnsi="Wingdings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4">
    <w:nsid w:val="00000004"/>
    <w:multiLevelType w:val="multilevel"/>
    <w:tmpl w:val="00000004"/>
    <w:name w:val="RTF_Num 18"/>
    <w:lvl w:ilvl="0">
      <w:start w:val="1"/>
      <w:numFmt w:val="bullet"/>
      <w:lvlText w:val="–"/>
      <w:lvlJc w:val="left"/>
      <w:pPr>
        <w:tabs>
          <w:tab w:val="num" w:pos="1361"/>
        </w:tabs>
      </w:pPr>
      <w:rPr>
        <w:rFonts w:ascii="Times New Roman" w:hAnsi="Times New Roman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5">
    <w:nsid w:val="00000005"/>
    <w:multiLevelType w:val="multilevel"/>
    <w:tmpl w:val="00000005"/>
    <w:name w:val="RTF_Num 19"/>
    <w:lvl w:ilvl="0">
      <w:start w:val="1"/>
      <w:numFmt w:val="bullet"/>
      <w:lvlText w:val="§"/>
      <w:lvlJc w:val="left"/>
      <w:pPr>
        <w:tabs>
          <w:tab w:val="num" w:pos="1267"/>
        </w:tabs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Wingdings" w:hAnsi="Wingdings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6">
    <w:nsid w:val="00000006"/>
    <w:multiLevelType w:val="singleLevel"/>
    <w:tmpl w:val="00000006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7">
    <w:nsid w:val="00000007"/>
    <w:multiLevelType w:val="singleLevel"/>
    <w:tmpl w:val="00000007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8">
    <w:nsid w:val="00000008"/>
    <w:multiLevelType w:val="singleLevel"/>
    <w:tmpl w:val="00000008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9">
    <w:nsid w:val="00000009"/>
    <w:multiLevelType w:val="singleLevel"/>
    <w:tmpl w:val="00000009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0">
    <w:nsid w:val="0000000A"/>
    <w:multiLevelType w:val="singleLevel"/>
    <w:tmpl w:val="0000000A"/>
    <w:name w:val="WW8Num12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11">
    <w:nsid w:val="0000000B"/>
    <w:multiLevelType w:val="singleLevel"/>
    <w:tmpl w:val="0000000B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2">
    <w:nsid w:val="0000000C"/>
    <w:multiLevelType w:val="singleLevel"/>
    <w:tmpl w:val="0000000C"/>
    <w:name w:val="WW8Num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3">
    <w:nsid w:val="0000000D"/>
    <w:multiLevelType w:val="singleLevel"/>
    <w:tmpl w:val="0000000D"/>
    <w:name w:val="WW8Num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4">
    <w:nsid w:val="0000000E"/>
    <w:multiLevelType w:val="singleLevel"/>
    <w:tmpl w:val="0000000E"/>
    <w:name w:val="WW8Num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5">
    <w:nsid w:val="0000000F"/>
    <w:multiLevelType w:val="singleLevel"/>
    <w:tmpl w:val="0000000F"/>
    <w:name w:val="WW8Num1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6">
    <w:nsid w:val="00000010"/>
    <w:multiLevelType w:val="singleLevel"/>
    <w:tmpl w:val="00000010"/>
    <w:name w:val="WW8Num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7">
    <w:nsid w:val="00000011"/>
    <w:multiLevelType w:val="singleLevel"/>
    <w:tmpl w:val="00000011"/>
    <w:name w:val="WW8Num1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8">
    <w:nsid w:val="00000012"/>
    <w:multiLevelType w:val="singleLevel"/>
    <w:tmpl w:val="00000012"/>
    <w:name w:val="WW8Num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9">
    <w:nsid w:val="00000013"/>
    <w:multiLevelType w:val="singleLevel"/>
    <w:tmpl w:val="00000013"/>
    <w:name w:val="WW8Num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0">
    <w:nsid w:val="00000014"/>
    <w:multiLevelType w:val="singleLevel"/>
    <w:tmpl w:val="00000014"/>
    <w:name w:val="WW8Num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1">
    <w:nsid w:val="00000015"/>
    <w:multiLevelType w:val="singleLevel"/>
    <w:tmpl w:val="00000015"/>
    <w:name w:val="WW8Num2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2">
    <w:nsid w:val="00000016"/>
    <w:multiLevelType w:val="singleLevel"/>
    <w:tmpl w:val="00000016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3">
    <w:nsid w:val="00000017"/>
    <w:multiLevelType w:val="singleLevel"/>
    <w:tmpl w:val="00000017"/>
    <w:name w:val="WW8Num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4">
    <w:nsid w:val="00000018"/>
    <w:multiLevelType w:val="singleLevel"/>
    <w:tmpl w:val="00000018"/>
    <w:name w:val="WW8Num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5">
    <w:nsid w:val="00000019"/>
    <w:multiLevelType w:val="singleLevel"/>
    <w:tmpl w:val="00000019"/>
    <w:name w:val="WW8Num27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26">
    <w:nsid w:val="0000001A"/>
    <w:multiLevelType w:val="singleLevel"/>
    <w:tmpl w:val="0000001A"/>
    <w:name w:val="WW8Num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7">
    <w:nsid w:val="0000001B"/>
    <w:multiLevelType w:val="singleLevel"/>
    <w:tmpl w:val="0000001B"/>
    <w:name w:val="WW8Num2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8">
    <w:nsid w:val="0000001C"/>
    <w:multiLevelType w:val="singleLevel"/>
    <w:tmpl w:val="0000001C"/>
    <w:name w:val="WW8Num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9">
    <w:nsid w:val="0000001D"/>
    <w:multiLevelType w:val="singleLevel"/>
    <w:tmpl w:val="0000001D"/>
    <w:name w:val="WW8Num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0">
    <w:nsid w:val="0000001E"/>
    <w:multiLevelType w:val="singleLevel"/>
    <w:tmpl w:val="0000001E"/>
    <w:name w:val="WW8Num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1">
    <w:nsid w:val="0000001F"/>
    <w:multiLevelType w:val="singleLevel"/>
    <w:tmpl w:val="0000001F"/>
    <w:name w:val="WW8Num3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2">
    <w:nsid w:val="00000020"/>
    <w:multiLevelType w:val="singleLevel"/>
    <w:tmpl w:val="00000020"/>
    <w:name w:val="WW8Num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3">
    <w:nsid w:val="00000021"/>
    <w:multiLevelType w:val="singleLevel"/>
    <w:tmpl w:val="00000021"/>
    <w:name w:val="WW8Num3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4">
    <w:nsid w:val="00000022"/>
    <w:multiLevelType w:val="singleLevel"/>
    <w:tmpl w:val="00000022"/>
    <w:name w:val="WW8Num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5">
    <w:nsid w:val="00000023"/>
    <w:multiLevelType w:val="singleLevel"/>
    <w:tmpl w:val="00000023"/>
    <w:name w:val="WW8Num3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6">
    <w:nsid w:val="00000024"/>
    <w:multiLevelType w:val="singleLevel"/>
    <w:tmpl w:val="00000024"/>
    <w:name w:val="WW8Num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7">
    <w:nsid w:val="00000025"/>
    <w:multiLevelType w:val="singleLevel"/>
    <w:tmpl w:val="00000025"/>
    <w:name w:val="WW8Num3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8">
    <w:nsid w:val="00000026"/>
    <w:multiLevelType w:val="singleLevel"/>
    <w:tmpl w:val="00000026"/>
    <w:name w:val="WW8Num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9">
    <w:nsid w:val="00000027"/>
    <w:multiLevelType w:val="singleLevel"/>
    <w:tmpl w:val="00000027"/>
    <w:name w:val="WW8Num41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40">
    <w:nsid w:val="00000028"/>
    <w:multiLevelType w:val="singleLevel"/>
    <w:tmpl w:val="00000028"/>
    <w:name w:val="WW8Num42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41">
    <w:nsid w:val="00000029"/>
    <w:multiLevelType w:val="singleLevel"/>
    <w:tmpl w:val="00000029"/>
    <w:name w:val="WW8Num4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2">
    <w:nsid w:val="0000002A"/>
    <w:multiLevelType w:val="singleLevel"/>
    <w:tmpl w:val="0000002A"/>
    <w:name w:val="WW8Num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3">
    <w:nsid w:val="0000002B"/>
    <w:multiLevelType w:val="singleLevel"/>
    <w:tmpl w:val="0000002B"/>
    <w:name w:val="WW8Num4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4">
    <w:nsid w:val="0000002C"/>
    <w:multiLevelType w:val="singleLevel"/>
    <w:tmpl w:val="0000002C"/>
    <w:name w:val="WW8Num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5">
    <w:nsid w:val="0000002D"/>
    <w:multiLevelType w:val="singleLevel"/>
    <w:tmpl w:val="0000002D"/>
    <w:name w:val="WW8Num4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6">
    <w:nsid w:val="0000002E"/>
    <w:multiLevelType w:val="singleLevel"/>
    <w:tmpl w:val="0000002E"/>
    <w:name w:val="WW8Num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7">
    <w:nsid w:val="0000002F"/>
    <w:multiLevelType w:val="singleLevel"/>
    <w:tmpl w:val="0000002F"/>
    <w:name w:val="WW8Num4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8">
    <w:nsid w:val="00000030"/>
    <w:multiLevelType w:val="singleLevel"/>
    <w:tmpl w:val="00000030"/>
    <w:name w:val="WW8Num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9">
    <w:nsid w:val="00000031"/>
    <w:multiLevelType w:val="singleLevel"/>
    <w:tmpl w:val="00000031"/>
    <w:name w:val="WW8Num5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0">
    <w:nsid w:val="00000032"/>
    <w:multiLevelType w:val="singleLevel"/>
    <w:tmpl w:val="00000032"/>
    <w:name w:val="WW8Num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1">
    <w:nsid w:val="00000033"/>
    <w:multiLevelType w:val="singleLevel"/>
    <w:tmpl w:val="00000033"/>
    <w:name w:val="WW8Num5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2">
    <w:nsid w:val="00000034"/>
    <w:multiLevelType w:val="singleLevel"/>
    <w:tmpl w:val="00000034"/>
    <w:name w:val="WW8Num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3">
    <w:nsid w:val="00000035"/>
    <w:multiLevelType w:val="singleLevel"/>
    <w:tmpl w:val="00000035"/>
    <w:name w:val="WW8Num5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4">
    <w:nsid w:val="05663CE4"/>
    <w:multiLevelType w:val="hybridMultilevel"/>
    <w:tmpl w:val="AC7E04E6"/>
    <w:lvl w:ilvl="0" w:tplc="D16A507A">
      <w:start w:val="1"/>
      <w:numFmt w:val="bullet"/>
      <w:pStyle w:val="p3"/>
      <w:lvlText w:val="–"/>
      <w:lvlJc w:val="left"/>
      <w:pPr>
        <w:tabs>
          <w:tab w:val="num" w:pos="1758"/>
        </w:tabs>
        <w:ind w:left="1758" w:hanging="284"/>
      </w:pPr>
      <w:rPr>
        <w:rFonts w:ascii="Times New Roman" w:hAnsi="Times New Roman" w:hint="default"/>
        <w:b/>
        <w:i w:val="0"/>
        <w:color w:val="auto"/>
        <w:sz w:val="24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5">
    <w:nsid w:val="0A05208A"/>
    <w:multiLevelType w:val="multilevel"/>
    <w:tmpl w:val="33BC3D1E"/>
    <w:name w:val="num4"/>
    <w:lvl w:ilvl="0">
      <w:start w:val="1"/>
      <w:numFmt w:val="decimal"/>
      <w:pStyle w:val="n1"/>
      <w:lvlText w:val="%1.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1">
      <w:start w:val="1"/>
      <w:numFmt w:val="decimal"/>
      <w:pStyle w:val="n2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2">
      <w:start w:val="1"/>
      <w:numFmt w:val="decimal"/>
      <w:pStyle w:val="n3"/>
      <w:lvlText w:val="%1.%2.%3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3">
      <w:start w:val="1"/>
      <w:numFmt w:val="decimal"/>
      <w:pStyle w:val="n4"/>
      <w:lvlText w:val="%1.%2.%3.%4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4">
      <w:start w:val="1"/>
      <w:numFmt w:val="decimal"/>
      <w:lvlText w:val="%1.%2.%3.%4.%5"/>
      <w:lvlJc w:val="left"/>
      <w:pPr>
        <w:tabs>
          <w:tab w:val="num" w:pos="2005"/>
        </w:tabs>
        <w:ind w:left="2005" w:hanging="223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213"/>
        </w:tabs>
        <w:ind w:left="-227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373"/>
        </w:tabs>
        <w:ind w:left="3013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33"/>
        </w:tabs>
        <w:ind w:left="3517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53"/>
        </w:tabs>
        <w:ind w:left="4093" w:hanging="1440"/>
      </w:pPr>
      <w:rPr>
        <w:rFonts w:cs="Times New Roman" w:hint="default"/>
      </w:rPr>
    </w:lvl>
  </w:abstractNum>
  <w:abstractNum w:abstractNumId="56">
    <w:nsid w:val="0AB864FF"/>
    <w:multiLevelType w:val="multilevel"/>
    <w:tmpl w:val="9AF89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>
    <w:nsid w:val="15BB6887"/>
    <w:multiLevelType w:val="hybridMultilevel"/>
    <w:tmpl w:val="18AE0F72"/>
    <w:lvl w:ilvl="0" w:tplc="CE6C82A2">
      <w:start w:val="1"/>
      <w:numFmt w:val="bullet"/>
      <w:pStyle w:val="ttp1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color w:val="667DD1"/>
        <w:sz w:val="16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8">
    <w:nsid w:val="184F4129"/>
    <w:multiLevelType w:val="hybridMultilevel"/>
    <w:tmpl w:val="FA2AB93E"/>
    <w:lvl w:ilvl="0" w:tplc="1D5CC7C8">
      <w:start w:val="1"/>
      <w:numFmt w:val="bullet"/>
      <w:pStyle w:val="ttp2"/>
      <w:lvlText w:val="–"/>
      <w:lvlJc w:val="left"/>
      <w:pPr>
        <w:tabs>
          <w:tab w:val="num" w:pos="454"/>
        </w:tabs>
        <w:ind w:left="454" w:hanging="227"/>
      </w:pPr>
      <w:rPr>
        <w:rFonts w:ascii="Times New Roman" w:hAnsi="Times New Roman" w:hint="default"/>
        <w:color w:val="667DD1"/>
        <w:sz w:val="16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9">
    <w:nsid w:val="19046135"/>
    <w:multiLevelType w:val="multilevel"/>
    <w:tmpl w:val="EADED5BC"/>
    <w:name w:val="num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907"/>
      </w:pPr>
      <w:rPr>
        <w:rFonts w:ascii="Arial" w:hAnsi="Arial" w:cs="Times New Roman" w:hint="default"/>
        <w:b/>
        <w:i w:val="0"/>
        <w:color w:val="999999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999999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113" w:hanging="113"/>
      </w:pPr>
      <w:rPr>
        <w:rFonts w:ascii="Arial" w:hAnsi="Arial" w:cs="Times New Roman" w:hint="default"/>
        <w:b/>
        <w:i w:val="0"/>
        <w:color w:val="999999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113" w:hanging="113"/>
      </w:pPr>
      <w:rPr>
        <w:rFonts w:ascii="Arial" w:hAnsi="Arial" w:cs="Times New Roman" w:hint="default"/>
        <w:b/>
        <w:i w:val="0"/>
        <w:color w:val="999999"/>
      </w:rPr>
    </w:lvl>
    <w:lvl w:ilvl="4">
      <w:start w:val="1"/>
      <w:numFmt w:val="decimal"/>
      <w:lvlText w:val="%1.%2.%3.%4.%5"/>
      <w:lvlJc w:val="left"/>
      <w:pPr>
        <w:tabs>
          <w:tab w:val="num" w:pos="2232"/>
        </w:tabs>
        <w:ind w:left="2232" w:hanging="223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60">
    <w:nsid w:val="1FB93ADA"/>
    <w:multiLevelType w:val="hybridMultilevel"/>
    <w:tmpl w:val="8330470C"/>
    <w:lvl w:ilvl="0" w:tplc="2C2268CC">
      <w:start w:val="1"/>
      <w:numFmt w:val="bullet"/>
      <w:pStyle w:val="n22"/>
      <w:lvlText w:val="–"/>
      <w:lvlJc w:val="left"/>
      <w:pPr>
        <w:tabs>
          <w:tab w:val="num" w:pos="2325"/>
        </w:tabs>
        <w:ind w:left="2325" w:hanging="227"/>
      </w:pPr>
      <w:rPr>
        <w:rFonts w:ascii="Times New Roman" w:hAnsi="Times New Roman" w:hint="default"/>
        <w:color w:val="auto"/>
        <w:sz w:val="24"/>
      </w:rPr>
    </w:lvl>
    <w:lvl w:ilvl="1" w:tplc="04560003" w:tentative="1">
      <w:start w:val="1"/>
      <w:numFmt w:val="bullet"/>
      <w:lvlText w:val="o"/>
      <w:lvlJc w:val="left"/>
      <w:pPr>
        <w:tabs>
          <w:tab w:val="num" w:pos="2631"/>
        </w:tabs>
        <w:ind w:left="2631" w:hanging="360"/>
      </w:pPr>
      <w:rPr>
        <w:rFonts w:ascii="Courier New" w:hAnsi="Courier New" w:hint="default"/>
      </w:rPr>
    </w:lvl>
    <w:lvl w:ilvl="2" w:tplc="04560005" w:tentative="1">
      <w:start w:val="1"/>
      <w:numFmt w:val="bullet"/>
      <w:lvlText w:val=""/>
      <w:lvlJc w:val="left"/>
      <w:pPr>
        <w:tabs>
          <w:tab w:val="num" w:pos="3351"/>
        </w:tabs>
        <w:ind w:left="3351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tabs>
          <w:tab w:val="num" w:pos="4071"/>
        </w:tabs>
        <w:ind w:left="4071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tabs>
          <w:tab w:val="num" w:pos="4791"/>
        </w:tabs>
        <w:ind w:left="4791" w:hanging="360"/>
      </w:pPr>
      <w:rPr>
        <w:rFonts w:ascii="Courier New" w:hAnsi="Courier New" w:hint="default"/>
      </w:rPr>
    </w:lvl>
    <w:lvl w:ilvl="5" w:tplc="04560005" w:tentative="1">
      <w:start w:val="1"/>
      <w:numFmt w:val="bullet"/>
      <w:lvlText w:val=""/>
      <w:lvlJc w:val="left"/>
      <w:pPr>
        <w:tabs>
          <w:tab w:val="num" w:pos="5511"/>
        </w:tabs>
        <w:ind w:left="5511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tabs>
          <w:tab w:val="num" w:pos="6231"/>
        </w:tabs>
        <w:ind w:left="6231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tabs>
          <w:tab w:val="num" w:pos="6951"/>
        </w:tabs>
        <w:ind w:left="6951" w:hanging="360"/>
      </w:pPr>
      <w:rPr>
        <w:rFonts w:ascii="Courier New" w:hAnsi="Courier New" w:hint="default"/>
      </w:rPr>
    </w:lvl>
    <w:lvl w:ilvl="8" w:tplc="04560005" w:tentative="1">
      <w:start w:val="1"/>
      <w:numFmt w:val="bullet"/>
      <w:lvlText w:val=""/>
      <w:lvlJc w:val="left"/>
      <w:pPr>
        <w:tabs>
          <w:tab w:val="num" w:pos="7671"/>
        </w:tabs>
        <w:ind w:left="7671" w:hanging="360"/>
      </w:pPr>
      <w:rPr>
        <w:rFonts w:ascii="Wingdings" w:hAnsi="Wingdings" w:hint="default"/>
      </w:rPr>
    </w:lvl>
  </w:abstractNum>
  <w:abstractNum w:abstractNumId="61">
    <w:nsid w:val="296D001F"/>
    <w:multiLevelType w:val="hybridMultilevel"/>
    <w:tmpl w:val="CA8C0F62"/>
    <w:name w:val="num52"/>
    <w:lvl w:ilvl="0" w:tplc="82206652">
      <w:start w:val="1"/>
      <w:numFmt w:val="bullet"/>
      <w:pStyle w:val="p4"/>
      <w:lvlText w:val="–"/>
      <w:lvlJc w:val="left"/>
      <w:pPr>
        <w:tabs>
          <w:tab w:val="num" w:pos="2118"/>
        </w:tabs>
        <w:ind w:left="2118" w:hanging="360"/>
      </w:pPr>
      <w:rPr>
        <w:rFonts w:ascii="GillSans" w:hAnsi="GillSans" w:hint="default"/>
        <w:b w:val="0"/>
        <w:i w:val="0"/>
        <w:color w:val="auto"/>
        <w:sz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3482"/>
        </w:tabs>
        <w:ind w:left="348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202"/>
        </w:tabs>
        <w:ind w:left="42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922"/>
        </w:tabs>
        <w:ind w:left="49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642"/>
        </w:tabs>
        <w:ind w:left="564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362"/>
        </w:tabs>
        <w:ind w:left="63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082"/>
        </w:tabs>
        <w:ind w:left="70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802"/>
        </w:tabs>
        <w:ind w:left="780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522"/>
        </w:tabs>
        <w:ind w:left="8522" w:hanging="360"/>
      </w:pPr>
      <w:rPr>
        <w:rFonts w:ascii="Wingdings" w:hAnsi="Wingdings" w:hint="default"/>
      </w:rPr>
    </w:lvl>
  </w:abstractNum>
  <w:abstractNum w:abstractNumId="62">
    <w:nsid w:val="2EDD1A6A"/>
    <w:multiLevelType w:val="multilevel"/>
    <w:tmpl w:val="28603DD6"/>
    <w:name w:val="num42"/>
    <w:lvl w:ilvl="0">
      <w:start w:val="1"/>
      <w:numFmt w:val="decimal"/>
      <w:lvlText w:val="%1.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2">
      <w:start w:val="1"/>
      <w:numFmt w:val="decimal"/>
      <w:lvlText w:val="%1.%2.%3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3">
      <w:start w:val="1"/>
      <w:numFmt w:val="decimal"/>
      <w:lvlText w:val="%1.%2.%3.%4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4">
      <w:start w:val="1"/>
      <w:numFmt w:val="decimal"/>
      <w:lvlText w:val="%1.%2.%3.%4.%5"/>
      <w:lvlJc w:val="left"/>
      <w:pPr>
        <w:tabs>
          <w:tab w:val="num" w:pos="2005"/>
        </w:tabs>
        <w:ind w:left="2005" w:hanging="223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213"/>
        </w:tabs>
        <w:ind w:left="-227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373"/>
        </w:tabs>
        <w:ind w:left="3013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33"/>
        </w:tabs>
        <w:ind w:left="3517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53"/>
        </w:tabs>
        <w:ind w:left="4093" w:hanging="1440"/>
      </w:pPr>
      <w:rPr>
        <w:rFonts w:cs="Times New Roman" w:hint="default"/>
      </w:rPr>
    </w:lvl>
  </w:abstractNum>
  <w:abstractNum w:abstractNumId="63">
    <w:nsid w:val="31D445F1"/>
    <w:multiLevelType w:val="hybridMultilevel"/>
    <w:tmpl w:val="4F04BCE2"/>
    <w:lvl w:ilvl="0" w:tplc="FFFFFFFF">
      <w:start w:val="1"/>
      <w:numFmt w:val="bullet"/>
      <w:pStyle w:val="cuest2"/>
      <w:lvlText w:val=""/>
      <w:lvlJc w:val="left"/>
      <w:pPr>
        <w:tabs>
          <w:tab w:val="num" w:pos="1474"/>
        </w:tabs>
        <w:ind w:left="1474" w:hanging="283"/>
      </w:pPr>
      <w:rPr>
        <w:rFonts w:ascii="Wingdings" w:hAnsi="Wingdings" w:hint="default"/>
        <w:sz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4">
    <w:nsid w:val="33EE686E"/>
    <w:multiLevelType w:val="multilevel"/>
    <w:tmpl w:val="07C09100"/>
    <w:lvl w:ilvl="0">
      <w:start w:val="1"/>
      <w:numFmt w:val="lowerLetter"/>
      <w:pStyle w:val="Textoindependiente2"/>
      <w:lvlText w:val="%1)"/>
      <w:lvlJc w:val="left"/>
      <w:pPr>
        <w:tabs>
          <w:tab w:val="num" w:pos="1474"/>
        </w:tabs>
        <w:ind w:left="1474" w:hanging="283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3462"/>
        </w:tabs>
        <w:ind w:left="3174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4182"/>
        </w:tabs>
        <w:ind w:left="3606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4902"/>
        </w:tabs>
        <w:ind w:left="4110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5622"/>
        </w:tabs>
        <w:ind w:left="4614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6342"/>
        </w:tabs>
        <w:ind w:left="5118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7062"/>
        </w:tabs>
        <w:ind w:left="5622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422"/>
        </w:tabs>
        <w:ind w:left="6126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142"/>
        </w:tabs>
        <w:ind w:left="6702" w:hanging="1440"/>
      </w:pPr>
      <w:rPr>
        <w:rFonts w:cs="Times New Roman" w:hint="default"/>
      </w:rPr>
    </w:lvl>
  </w:abstractNum>
  <w:abstractNum w:abstractNumId="65">
    <w:nsid w:val="367026A2"/>
    <w:multiLevelType w:val="multilevel"/>
    <w:tmpl w:val="29A270EA"/>
    <w:lvl w:ilvl="0">
      <w:start w:val="1"/>
      <w:numFmt w:val="lowerLetter"/>
      <w:pStyle w:val="pn2"/>
      <w:lvlText w:val="%1)"/>
      <w:lvlJc w:val="left"/>
      <w:pPr>
        <w:tabs>
          <w:tab w:val="num" w:pos="511"/>
        </w:tabs>
        <w:ind w:left="454" w:hanging="227"/>
      </w:pPr>
      <w:rPr>
        <w:rFonts w:ascii="Arial Narrow" w:hAnsi="Arial Narrow" w:cs="Times New Roman" w:hint="default"/>
        <w:b w:val="0"/>
        <w:i w:val="0"/>
      </w:rPr>
    </w:lvl>
    <w:lvl w:ilvl="1">
      <w:start w:val="1"/>
      <w:numFmt w:val="decimal"/>
      <w:lvlText w:val="%1.%2."/>
      <w:lvlJc w:val="left"/>
      <w:pPr>
        <w:tabs>
          <w:tab w:val="num" w:pos="1019"/>
        </w:tabs>
        <w:ind w:left="1019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667"/>
        </w:tabs>
        <w:ind w:left="1451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387"/>
        </w:tabs>
        <w:ind w:left="1955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747"/>
        </w:tabs>
        <w:ind w:left="2459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467"/>
        </w:tabs>
        <w:ind w:left="2963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827"/>
        </w:tabs>
        <w:ind w:left="3467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47"/>
        </w:tabs>
        <w:ind w:left="3971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67"/>
        </w:tabs>
        <w:ind w:left="4547" w:hanging="1440"/>
      </w:pPr>
      <w:rPr>
        <w:rFonts w:cs="Times New Roman" w:hint="default"/>
      </w:rPr>
    </w:lvl>
  </w:abstractNum>
  <w:abstractNum w:abstractNumId="66">
    <w:nsid w:val="3A6615AC"/>
    <w:multiLevelType w:val="hybridMultilevel"/>
    <w:tmpl w:val="47ECAE4A"/>
    <w:lvl w:ilvl="0" w:tplc="FFFFFFFF">
      <w:start w:val="1"/>
      <w:numFmt w:val="bullet"/>
      <w:pStyle w:val="p1"/>
      <w:lvlText w:val=""/>
      <w:lvlJc w:val="left"/>
      <w:pPr>
        <w:tabs>
          <w:tab w:val="num" w:pos="1191"/>
        </w:tabs>
        <w:ind w:left="1191" w:hanging="284"/>
      </w:pPr>
      <w:rPr>
        <w:rFonts w:ascii="Wingdings" w:hAnsi="Wingdings" w:hint="default"/>
        <w:color w:val="667DD1"/>
        <w:sz w:val="24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7">
    <w:nsid w:val="42531CBA"/>
    <w:multiLevelType w:val="hybridMultilevel"/>
    <w:tmpl w:val="5BBA8756"/>
    <w:lvl w:ilvl="0" w:tplc="FFFFFFFF">
      <w:start w:val="1"/>
      <w:numFmt w:val="decimal"/>
      <w:pStyle w:val="cuest1"/>
      <w:lvlText w:val="%1."/>
      <w:lvlJc w:val="left"/>
      <w:pPr>
        <w:tabs>
          <w:tab w:val="num" w:pos="1191"/>
        </w:tabs>
        <w:ind w:left="1191" w:hanging="284"/>
      </w:pPr>
      <w:rPr>
        <w:rFonts w:ascii="Arial Narrow" w:hAnsi="Arial Narrow" w:cs="Times New Roman" w:hint="default"/>
        <w:b/>
        <w:i w:val="0"/>
        <w:color w:val="667DD1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347"/>
        </w:tabs>
        <w:ind w:left="2347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3067"/>
        </w:tabs>
        <w:ind w:left="3067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3787"/>
        </w:tabs>
        <w:ind w:left="3787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4507"/>
        </w:tabs>
        <w:ind w:left="4507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5227"/>
        </w:tabs>
        <w:ind w:left="5227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947"/>
        </w:tabs>
        <w:ind w:left="5947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6667"/>
        </w:tabs>
        <w:ind w:left="6667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7387"/>
        </w:tabs>
        <w:ind w:left="7387" w:hanging="180"/>
      </w:pPr>
      <w:rPr>
        <w:rFonts w:cs="Times New Roman"/>
      </w:rPr>
    </w:lvl>
  </w:abstractNum>
  <w:abstractNum w:abstractNumId="68">
    <w:nsid w:val="4CE81BE9"/>
    <w:multiLevelType w:val="hybridMultilevel"/>
    <w:tmpl w:val="68D05EF4"/>
    <w:lvl w:ilvl="0" w:tplc="F81E2E36">
      <w:start w:val="1"/>
      <w:numFmt w:val="bullet"/>
      <w:pStyle w:val="Estilottpn1Izquierda0cmSangrafrancesa04cm"/>
      <w:lvlText w:val=""/>
      <w:lvlJc w:val="left"/>
      <w:pPr>
        <w:tabs>
          <w:tab w:val="num" w:pos="1191"/>
        </w:tabs>
        <w:ind w:left="1191" w:hanging="624"/>
      </w:pPr>
      <w:rPr>
        <w:rFonts w:ascii="Wingdings" w:hAnsi="Wingdings" w:hint="default"/>
        <w:b/>
        <w:i w:val="0"/>
        <w:color w:val="33CCCC"/>
        <w:sz w:val="48"/>
      </w:rPr>
    </w:lvl>
    <w:lvl w:ilvl="1" w:tplc="0C0A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9">
    <w:nsid w:val="4FB22222"/>
    <w:multiLevelType w:val="hybridMultilevel"/>
    <w:tmpl w:val="66FAFB40"/>
    <w:lvl w:ilvl="0" w:tplc="5E32236C">
      <w:start w:val="1"/>
      <w:numFmt w:val="bullet"/>
      <w:pStyle w:val="p2"/>
      <w:lvlText w:val="–"/>
      <w:lvlJc w:val="left"/>
      <w:pPr>
        <w:tabs>
          <w:tab w:val="num" w:pos="1475"/>
        </w:tabs>
        <w:ind w:left="1475" w:hanging="284"/>
      </w:pPr>
      <w:rPr>
        <w:rFonts w:ascii="Times New Roman" w:hAnsi="Times New Roman" w:hint="default"/>
        <w:color w:val="auto"/>
        <w:sz w:val="24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0">
    <w:nsid w:val="54854154"/>
    <w:multiLevelType w:val="multilevel"/>
    <w:tmpl w:val="E7BE0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>
    <w:nsid w:val="56A83C4D"/>
    <w:multiLevelType w:val="multilevel"/>
    <w:tmpl w:val="3D020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>
    <w:nsid w:val="5DC93852"/>
    <w:multiLevelType w:val="multilevel"/>
    <w:tmpl w:val="AAD2E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>
    <w:nsid w:val="66D265CB"/>
    <w:multiLevelType w:val="hybridMultilevel"/>
    <w:tmpl w:val="436865B8"/>
    <w:lvl w:ilvl="0" w:tplc="FFFFFFFF">
      <w:start w:val="1"/>
      <w:numFmt w:val="bullet"/>
      <w:pStyle w:val="txentregable1"/>
      <w:lvlText w:val="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color w:val="FF0000"/>
        <w:sz w:val="40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7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4">
    <w:nsid w:val="690A74C2"/>
    <w:multiLevelType w:val="hybridMultilevel"/>
    <w:tmpl w:val="EE3CFC06"/>
    <w:name w:val="num3"/>
    <w:lvl w:ilvl="0" w:tplc="AE7AECCC">
      <w:start w:val="1"/>
      <w:numFmt w:val="bullet"/>
      <w:pStyle w:val="txtarefa1"/>
      <w:lvlText w:val="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b/>
        <w:i w:val="0"/>
        <w:color w:val="667DD1"/>
        <w:sz w:val="48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5">
    <w:nsid w:val="6B9347B1"/>
    <w:multiLevelType w:val="hybridMultilevel"/>
    <w:tmpl w:val="4D841230"/>
    <w:name w:val="num5"/>
    <w:lvl w:ilvl="0" w:tplc="EC9E1AEE">
      <w:start w:val="1"/>
      <w:numFmt w:val="bullet"/>
      <w:pStyle w:val="txapoio"/>
      <w:lvlText w:val="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b/>
        <w:i w:val="0"/>
        <w:color w:val="0000FF"/>
        <w:sz w:val="40"/>
      </w:rPr>
    </w:lvl>
    <w:lvl w:ilvl="1" w:tplc="FFFFFFFF">
      <w:start w:val="1"/>
      <w:numFmt w:val="bullet"/>
      <w:lvlText w:val="o"/>
      <w:lvlJc w:val="left"/>
      <w:pPr>
        <w:tabs>
          <w:tab w:val="num" w:pos="1600"/>
        </w:tabs>
        <w:ind w:left="16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320"/>
        </w:tabs>
        <w:ind w:left="23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040"/>
        </w:tabs>
        <w:ind w:left="30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760"/>
        </w:tabs>
        <w:ind w:left="37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480"/>
        </w:tabs>
        <w:ind w:left="44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200"/>
        </w:tabs>
        <w:ind w:left="52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920"/>
        </w:tabs>
        <w:ind w:left="59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640"/>
        </w:tabs>
        <w:ind w:left="6640" w:hanging="360"/>
      </w:pPr>
      <w:rPr>
        <w:rFonts w:ascii="Wingdings" w:hAnsi="Wingdings" w:hint="default"/>
      </w:rPr>
    </w:lvl>
  </w:abstractNum>
  <w:abstractNum w:abstractNumId="76">
    <w:nsid w:val="70C74FF7"/>
    <w:multiLevelType w:val="hybridMultilevel"/>
    <w:tmpl w:val="4FC4A33A"/>
    <w:lvl w:ilvl="0" w:tplc="FFFFFFFF">
      <w:start w:val="1"/>
      <w:numFmt w:val="bullet"/>
      <w:pStyle w:val="cuest3"/>
      <w:lvlText w:val=""/>
      <w:lvlJc w:val="left"/>
      <w:pPr>
        <w:tabs>
          <w:tab w:val="num" w:pos="1474"/>
        </w:tabs>
        <w:ind w:left="1474" w:hanging="283"/>
      </w:pPr>
      <w:rPr>
        <w:rFonts w:ascii="Wingdings" w:hAnsi="Wingdings" w:hint="default"/>
        <w:sz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7">
    <w:nsid w:val="79934B56"/>
    <w:multiLevelType w:val="multilevel"/>
    <w:tmpl w:val="DA1AD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>
    <w:nsid w:val="799A51B4"/>
    <w:multiLevelType w:val="multilevel"/>
    <w:tmpl w:val="472CB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4"/>
  </w:num>
  <w:num w:numId="3">
    <w:abstractNumId w:val="57"/>
  </w:num>
  <w:num w:numId="4">
    <w:abstractNumId w:val="58"/>
  </w:num>
  <w:num w:numId="5">
    <w:abstractNumId w:val="74"/>
  </w:num>
  <w:num w:numId="6">
    <w:abstractNumId w:val="73"/>
  </w:num>
  <w:num w:numId="7">
    <w:abstractNumId w:val="66"/>
  </w:num>
  <w:num w:numId="8">
    <w:abstractNumId w:val="68"/>
  </w:num>
  <w:num w:numId="9">
    <w:abstractNumId w:val="75"/>
  </w:num>
  <w:num w:numId="10">
    <w:abstractNumId w:val="55"/>
  </w:num>
  <w:num w:numId="11">
    <w:abstractNumId w:val="69"/>
  </w:num>
  <w:num w:numId="12">
    <w:abstractNumId w:val="67"/>
  </w:num>
  <w:num w:numId="13">
    <w:abstractNumId w:val="63"/>
  </w:num>
  <w:num w:numId="14">
    <w:abstractNumId w:val="76"/>
  </w:num>
  <w:num w:numId="15">
    <w:abstractNumId w:val="65"/>
  </w:num>
  <w:num w:numId="16">
    <w:abstractNumId w:val="64"/>
  </w:num>
  <w:num w:numId="17">
    <w:abstractNumId w:val="60"/>
  </w:num>
  <w:num w:numId="18">
    <w:abstractNumId w:val="61"/>
  </w:num>
  <w:num w:numId="19">
    <w:abstractNumId w:val="3"/>
  </w:num>
  <w:num w:numId="20">
    <w:abstractNumId w:val="71"/>
  </w:num>
  <w:num w:numId="21">
    <w:abstractNumId w:val="77"/>
    <w:lvlOverride w:ilvl="0"/>
    <w:lvlOverride w:ilvl="1"/>
    <w:lvlOverride w:ilvl="2"/>
    <w:lvlOverride w:ilvl="3">
      <w:startOverride w:val="1"/>
    </w:lvlOverride>
  </w:num>
  <w:num w:numId="22">
    <w:abstractNumId w:val="78"/>
    <w:lvlOverride w:ilvl="0"/>
    <w:lvlOverride w:ilvl="1"/>
    <w:lvlOverride w:ilvl="2"/>
    <w:lvlOverride w:ilvl="3">
      <w:startOverride w:val="1"/>
    </w:lvlOverride>
  </w:num>
  <w:num w:numId="23">
    <w:abstractNumId w:val="72"/>
  </w:num>
  <w:num w:numId="24">
    <w:abstractNumId w:val="70"/>
  </w:num>
  <w:num w:numId="25">
    <w:abstractNumId w:val="66"/>
  </w:num>
  <w:num w:numId="26">
    <w:abstractNumId w:val="66"/>
  </w:num>
  <w:num w:numId="27">
    <w:abstractNumId w:val="66"/>
  </w:num>
  <w:num w:numId="28">
    <w:abstractNumId w:val="66"/>
  </w:num>
  <w:num w:numId="29">
    <w:abstractNumId w:val="66"/>
  </w:num>
  <w:num w:numId="30">
    <w:abstractNumId w:val="66"/>
  </w:num>
  <w:num w:numId="31">
    <w:abstractNumId w:val="66"/>
  </w:num>
  <w:num w:numId="32">
    <w:abstractNumId w:val="66"/>
  </w:num>
  <w:num w:numId="33">
    <w:abstractNumId w:val="66"/>
  </w:num>
  <w:num w:numId="34">
    <w:abstractNumId w:val="66"/>
  </w:num>
  <w:num w:numId="35">
    <w:abstractNumId w:val="66"/>
  </w:num>
  <w:num w:numId="36">
    <w:abstractNumId w:val="56"/>
  </w:num>
  <w:num w:numId="37">
    <w:abstractNumId w:val="56"/>
    <w:lvlOverride w:ilvl="0">
      <w:startOverride w:val="1"/>
    </w:lvlOverride>
  </w:num>
  <w:numIdMacAtCleanup w:val="2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attachedTemplate r:id="rId1"/>
  <w:stylePaneFormatFilter w:val="1001"/>
  <w:stylePaneSortMethod w:val="0000"/>
  <w:defaultTabStop w:val="720"/>
  <w:autoHyphenation/>
  <w:hyphenationZone w:val="420"/>
  <w:doNotHyphenateCaps/>
  <w:defaultTableStyle w:val="Carcterdenumeracin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0"/>
    <w:footnote w:id="1"/>
    <w:footnote w:id="2"/>
  </w:footnotePr>
  <w:endnotePr>
    <w:numFmt w:val="decimal"/>
    <w:endnote w:id="0"/>
    <w:endnote w:id="1"/>
  </w:endnotePr>
  <w:compat/>
  <w:rsids>
    <w:rsidRoot w:val="00225443"/>
    <w:rsid w:val="0000306C"/>
    <w:rsid w:val="0000328F"/>
    <w:rsid w:val="00003DD2"/>
    <w:rsid w:val="000045D4"/>
    <w:rsid w:val="000047D1"/>
    <w:rsid w:val="00005465"/>
    <w:rsid w:val="00005A6D"/>
    <w:rsid w:val="00011030"/>
    <w:rsid w:val="0001116C"/>
    <w:rsid w:val="00012DC9"/>
    <w:rsid w:val="00013734"/>
    <w:rsid w:val="0001533D"/>
    <w:rsid w:val="0001556C"/>
    <w:rsid w:val="000164BA"/>
    <w:rsid w:val="00017618"/>
    <w:rsid w:val="000224DB"/>
    <w:rsid w:val="0002446C"/>
    <w:rsid w:val="00024D5C"/>
    <w:rsid w:val="00025A8B"/>
    <w:rsid w:val="00025BB6"/>
    <w:rsid w:val="000278C6"/>
    <w:rsid w:val="00027E58"/>
    <w:rsid w:val="00030AD6"/>
    <w:rsid w:val="00030CBD"/>
    <w:rsid w:val="00032D11"/>
    <w:rsid w:val="000330AB"/>
    <w:rsid w:val="000339B7"/>
    <w:rsid w:val="00034637"/>
    <w:rsid w:val="000407DD"/>
    <w:rsid w:val="00042006"/>
    <w:rsid w:val="00042044"/>
    <w:rsid w:val="00043607"/>
    <w:rsid w:val="000459A4"/>
    <w:rsid w:val="00045F6D"/>
    <w:rsid w:val="00046596"/>
    <w:rsid w:val="00046F95"/>
    <w:rsid w:val="00047636"/>
    <w:rsid w:val="00053953"/>
    <w:rsid w:val="00053DC4"/>
    <w:rsid w:val="000549B8"/>
    <w:rsid w:val="000562A9"/>
    <w:rsid w:val="000562B9"/>
    <w:rsid w:val="00057899"/>
    <w:rsid w:val="00060001"/>
    <w:rsid w:val="00060144"/>
    <w:rsid w:val="00060D14"/>
    <w:rsid w:val="00063FD8"/>
    <w:rsid w:val="0006695A"/>
    <w:rsid w:val="00066F0A"/>
    <w:rsid w:val="00066F75"/>
    <w:rsid w:val="0006785C"/>
    <w:rsid w:val="00071E82"/>
    <w:rsid w:val="000723E9"/>
    <w:rsid w:val="0007435B"/>
    <w:rsid w:val="00075884"/>
    <w:rsid w:val="00077433"/>
    <w:rsid w:val="00080CE6"/>
    <w:rsid w:val="00080D33"/>
    <w:rsid w:val="00093713"/>
    <w:rsid w:val="00096299"/>
    <w:rsid w:val="00096785"/>
    <w:rsid w:val="00096A89"/>
    <w:rsid w:val="0009733C"/>
    <w:rsid w:val="000973AF"/>
    <w:rsid w:val="00097AB7"/>
    <w:rsid w:val="00097B71"/>
    <w:rsid w:val="000A0608"/>
    <w:rsid w:val="000A0622"/>
    <w:rsid w:val="000A0623"/>
    <w:rsid w:val="000A0A11"/>
    <w:rsid w:val="000A0DC9"/>
    <w:rsid w:val="000A1879"/>
    <w:rsid w:val="000A1993"/>
    <w:rsid w:val="000A1C13"/>
    <w:rsid w:val="000A20BA"/>
    <w:rsid w:val="000A4129"/>
    <w:rsid w:val="000A443E"/>
    <w:rsid w:val="000A445B"/>
    <w:rsid w:val="000A4521"/>
    <w:rsid w:val="000A4731"/>
    <w:rsid w:val="000B1ACC"/>
    <w:rsid w:val="000B226B"/>
    <w:rsid w:val="000B2D0D"/>
    <w:rsid w:val="000B33F5"/>
    <w:rsid w:val="000B498F"/>
    <w:rsid w:val="000B78D0"/>
    <w:rsid w:val="000C0336"/>
    <w:rsid w:val="000C072C"/>
    <w:rsid w:val="000C0BB2"/>
    <w:rsid w:val="000C1331"/>
    <w:rsid w:val="000C1520"/>
    <w:rsid w:val="000C25CD"/>
    <w:rsid w:val="000C2EDB"/>
    <w:rsid w:val="000C69BE"/>
    <w:rsid w:val="000C7175"/>
    <w:rsid w:val="000C7D84"/>
    <w:rsid w:val="000C7EB5"/>
    <w:rsid w:val="000D0A77"/>
    <w:rsid w:val="000D16A2"/>
    <w:rsid w:val="000D2361"/>
    <w:rsid w:val="000D2799"/>
    <w:rsid w:val="000D2ADA"/>
    <w:rsid w:val="000D3BC3"/>
    <w:rsid w:val="000D5EF9"/>
    <w:rsid w:val="000D6B6C"/>
    <w:rsid w:val="000E0EC9"/>
    <w:rsid w:val="000E1617"/>
    <w:rsid w:val="000E34A6"/>
    <w:rsid w:val="000E3D8A"/>
    <w:rsid w:val="000E44AF"/>
    <w:rsid w:val="000E4FEB"/>
    <w:rsid w:val="000E5D40"/>
    <w:rsid w:val="000E68A2"/>
    <w:rsid w:val="000E73F1"/>
    <w:rsid w:val="000F0A59"/>
    <w:rsid w:val="000F0D7A"/>
    <w:rsid w:val="000F1917"/>
    <w:rsid w:val="000F2C33"/>
    <w:rsid w:val="000F2E84"/>
    <w:rsid w:val="000F36C8"/>
    <w:rsid w:val="000F3BA8"/>
    <w:rsid w:val="000F4594"/>
    <w:rsid w:val="000F4AC9"/>
    <w:rsid w:val="000F6F43"/>
    <w:rsid w:val="000F7BD7"/>
    <w:rsid w:val="00100B9F"/>
    <w:rsid w:val="00101312"/>
    <w:rsid w:val="00101DBB"/>
    <w:rsid w:val="00102569"/>
    <w:rsid w:val="0010276F"/>
    <w:rsid w:val="00103A2A"/>
    <w:rsid w:val="00103ABD"/>
    <w:rsid w:val="001053E0"/>
    <w:rsid w:val="00105D54"/>
    <w:rsid w:val="001060A9"/>
    <w:rsid w:val="0010623A"/>
    <w:rsid w:val="00110126"/>
    <w:rsid w:val="00110311"/>
    <w:rsid w:val="0011071E"/>
    <w:rsid w:val="0011077D"/>
    <w:rsid w:val="0011203C"/>
    <w:rsid w:val="0011295B"/>
    <w:rsid w:val="00116C6F"/>
    <w:rsid w:val="00117DE3"/>
    <w:rsid w:val="001221C3"/>
    <w:rsid w:val="00122559"/>
    <w:rsid w:val="0012303B"/>
    <w:rsid w:val="00125537"/>
    <w:rsid w:val="00126DEB"/>
    <w:rsid w:val="0012716B"/>
    <w:rsid w:val="00127680"/>
    <w:rsid w:val="00131FF1"/>
    <w:rsid w:val="00133DAF"/>
    <w:rsid w:val="0013540B"/>
    <w:rsid w:val="00135F1C"/>
    <w:rsid w:val="001409BA"/>
    <w:rsid w:val="0014101E"/>
    <w:rsid w:val="00141552"/>
    <w:rsid w:val="00142B2D"/>
    <w:rsid w:val="00142B71"/>
    <w:rsid w:val="001445F0"/>
    <w:rsid w:val="00144ABE"/>
    <w:rsid w:val="001468DF"/>
    <w:rsid w:val="001472B5"/>
    <w:rsid w:val="00150548"/>
    <w:rsid w:val="00150B85"/>
    <w:rsid w:val="00150CC2"/>
    <w:rsid w:val="001513F4"/>
    <w:rsid w:val="0015466A"/>
    <w:rsid w:val="0015675F"/>
    <w:rsid w:val="0015761C"/>
    <w:rsid w:val="00157825"/>
    <w:rsid w:val="00160826"/>
    <w:rsid w:val="001614D8"/>
    <w:rsid w:val="001627BF"/>
    <w:rsid w:val="0016360A"/>
    <w:rsid w:val="00164557"/>
    <w:rsid w:val="0016543A"/>
    <w:rsid w:val="00165A88"/>
    <w:rsid w:val="00166FC3"/>
    <w:rsid w:val="0016769F"/>
    <w:rsid w:val="00170FB1"/>
    <w:rsid w:val="00171160"/>
    <w:rsid w:val="00173293"/>
    <w:rsid w:val="00176D10"/>
    <w:rsid w:val="00177191"/>
    <w:rsid w:val="001773F1"/>
    <w:rsid w:val="00180754"/>
    <w:rsid w:val="00181E99"/>
    <w:rsid w:val="001846F4"/>
    <w:rsid w:val="00184B45"/>
    <w:rsid w:val="00190678"/>
    <w:rsid w:val="00190A81"/>
    <w:rsid w:val="00191675"/>
    <w:rsid w:val="001941DE"/>
    <w:rsid w:val="0019491C"/>
    <w:rsid w:val="00195C13"/>
    <w:rsid w:val="00195F38"/>
    <w:rsid w:val="0019604E"/>
    <w:rsid w:val="001966D3"/>
    <w:rsid w:val="001A13AA"/>
    <w:rsid w:val="001A20AE"/>
    <w:rsid w:val="001A5A47"/>
    <w:rsid w:val="001A6F41"/>
    <w:rsid w:val="001B2123"/>
    <w:rsid w:val="001B21EF"/>
    <w:rsid w:val="001B237E"/>
    <w:rsid w:val="001B2405"/>
    <w:rsid w:val="001B4346"/>
    <w:rsid w:val="001B690D"/>
    <w:rsid w:val="001B7656"/>
    <w:rsid w:val="001C05AF"/>
    <w:rsid w:val="001C1290"/>
    <w:rsid w:val="001C14A7"/>
    <w:rsid w:val="001C3618"/>
    <w:rsid w:val="001C5991"/>
    <w:rsid w:val="001C5A81"/>
    <w:rsid w:val="001C78F9"/>
    <w:rsid w:val="001C7B91"/>
    <w:rsid w:val="001D0290"/>
    <w:rsid w:val="001D077A"/>
    <w:rsid w:val="001D4FF6"/>
    <w:rsid w:val="001E165A"/>
    <w:rsid w:val="001E1D82"/>
    <w:rsid w:val="001E31C6"/>
    <w:rsid w:val="001E3357"/>
    <w:rsid w:val="001E52B3"/>
    <w:rsid w:val="001E5395"/>
    <w:rsid w:val="001E6861"/>
    <w:rsid w:val="001F2385"/>
    <w:rsid w:val="001F5013"/>
    <w:rsid w:val="001F502C"/>
    <w:rsid w:val="001F6363"/>
    <w:rsid w:val="002021CB"/>
    <w:rsid w:val="00202979"/>
    <w:rsid w:val="00202FF7"/>
    <w:rsid w:val="0020332C"/>
    <w:rsid w:val="00204586"/>
    <w:rsid w:val="00205157"/>
    <w:rsid w:val="00206736"/>
    <w:rsid w:val="002100C3"/>
    <w:rsid w:val="002112F7"/>
    <w:rsid w:val="00211699"/>
    <w:rsid w:val="0021176E"/>
    <w:rsid w:val="002118F1"/>
    <w:rsid w:val="00212441"/>
    <w:rsid w:val="00212958"/>
    <w:rsid w:val="00212FD4"/>
    <w:rsid w:val="002143AC"/>
    <w:rsid w:val="00214B41"/>
    <w:rsid w:val="00214F98"/>
    <w:rsid w:val="00215762"/>
    <w:rsid w:val="002163BF"/>
    <w:rsid w:val="00217AEB"/>
    <w:rsid w:val="00220CC9"/>
    <w:rsid w:val="00221361"/>
    <w:rsid w:val="00224643"/>
    <w:rsid w:val="00225443"/>
    <w:rsid w:val="00226918"/>
    <w:rsid w:val="0023021E"/>
    <w:rsid w:val="00230B0E"/>
    <w:rsid w:val="0023191D"/>
    <w:rsid w:val="002319AC"/>
    <w:rsid w:val="0023365E"/>
    <w:rsid w:val="00235853"/>
    <w:rsid w:val="0023587B"/>
    <w:rsid w:val="00235EBF"/>
    <w:rsid w:val="0023677D"/>
    <w:rsid w:val="0023681D"/>
    <w:rsid w:val="00237025"/>
    <w:rsid w:val="002378F8"/>
    <w:rsid w:val="00241757"/>
    <w:rsid w:val="00241E70"/>
    <w:rsid w:val="00242850"/>
    <w:rsid w:val="00242AEC"/>
    <w:rsid w:val="00245E31"/>
    <w:rsid w:val="0025262C"/>
    <w:rsid w:val="0025453E"/>
    <w:rsid w:val="002547A8"/>
    <w:rsid w:val="00254DDE"/>
    <w:rsid w:val="002564E2"/>
    <w:rsid w:val="00256581"/>
    <w:rsid w:val="00260699"/>
    <w:rsid w:val="00260FE3"/>
    <w:rsid w:val="002614D5"/>
    <w:rsid w:val="002622B8"/>
    <w:rsid w:val="0026350F"/>
    <w:rsid w:val="00263D86"/>
    <w:rsid w:val="00264ABE"/>
    <w:rsid w:val="002650A2"/>
    <w:rsid w:val="00265248"/>
    <w:rsid w:val="0026593F"/>
    <w:rsid w:val="00270274"/>
    <w:rsid w:val="00270B87"/>
    <w:rsid w:val="0027105A"/>
    <w:rsid w:val="002717A2"/>
    <w:rsid w:val="002740C6"/>
    <w:rsid w:val="00274ED6"/>
    <w:rsid w:val="00274F63"/>
    <w:rsid w:val="00275BEE"/>
    <w:rsid w:val="00276A76"/>
    <w:rsid w:val="0027774F"/>
    <w:rsid w:val="0027795A"/>
    <w:rsid w:val="00280938"/>
    <w:rsid w:val="00281DB4"/>
    <w:rsid w:val="002826C2"/>
    <w:rsid w:val="0028332D"/>
    <w:rsid w:val="00283DA2"/>
    <w:rsid w:val="002854F4"/>
    <w:rsid w:val="002865F3"/>
    <w:rsid w:val="0028780A"/>
    <w:rsid w:val="0029112B"/>
    <w:rsid w:val="002921CA"/>
    <w:rsid w:val="002932D0"/>
    <w:rsid w:val="00294924"/>
    <w:rsid w:val="0029543E"/>
    <w:rsid w:val="0029587C"/>
    <w:rsid w:val="0029608C"/>
    <w:rsid w:val="002964A8"/>
    <w:rsid w:val="002974EF"/>
    <w:rsid w:val="00297F08"/>
    <w:rsid w:val="002A0269"/>
    <w:rsid w:val="002A1B9E"/>
    <w:rsid w:val="002A1F8D"/>
    <w:rsid w:val="002A273B"/>
    <w:rsid w:val="002A470D"/>
    <w:rsid w:val="002A4D0E"/>
    <w:rsid w:val="002A54F3"/>
    <w:rsid w:val="002A6D2C"/>
    <w:rsid w:val="002B03F6"/>
    <w:rsid w:val="002B0BA0"/>
    <w:rsid w:val="002B1256"/>
    <w:rsid w:val="002B2E29"/>
    <w:rsid w:val="002B3048"/>
    <w:rsid w:val="002B372D"/>
    <w:rsid w:val="002B5091"/>
    <w:rsid w:val="002B5A35"/>
    <w:rsid w:val="002B75A9"/>
    <w:rsid w:val="002B76E8"/>
    <w:rsid w:val="002C008B"/>
    <w:rsid w:val="002C0932"/>
    <w:rsid w:val="002C13FE"/>
    <w:rsid w:val="002C2562"/>
    <w:rsid w:val="002C3038"/>
    <w:rsid w:val="002C4196"/>
    <w:rsid w:val="002C4956"/>
    <w:rsid w:val="002C58DF"/>
    <w:rsid w:val="002C7016"/>
    <w:rsid w:val="002C737C"/>
    <w:rsid w:val="002D6403"/>
    <w:rsid w:val="002D7510"/>
    <w:rsid w:val="002D7574"/>
    <w:rsid w:val="002E0FB6"/>
    <w:rsid w:val="002E1DCA"/>
    <w:rsid w:val="002E2073"/>
    <w:rsid w:val="002E39C9"/>
    <w:rsid w:val="002E53CD"/>
    <w:rsid w:val="002F0329"/>
    <w:rsid w:val="002F0531"/>
    <w:rsid w:val="002F0C17"/>
    <w:rsid w:val="002F0C44"/>
    <w:rsid w:val="002F138F"/>
    <w:rsid w:val="002F2A50"/>
    <w:rsid w:val="002F3827"/>
    <w:rsid w:val="002F49FC"/>
    <w:rsid w:val="002F4E40"/>
    <w:rsid w:val="002F5150"/>
    <w:rsid w:val="002F61B1"/>
    <w:rsid w:val="002F6994"/>
    <w:rsid w:val="003012E9"/>
    <w:rsid w:val="00301593"/>
    <w:rsid w:val="00303612"/>
    <w:rsid w:val="00303AF4"/>
    <w:rsid w:val="00304634"/>
    <w:rsid w:val="00306B41"/>
    <w:rsid w:val="00306CE1"/>
    <w:rsid w:val="00306E5A"/>
    <w:rsid w:val="00310264"/>
    <w:rsid w:val="00310DA9"/>
    <w:rsid w:val="003130FC"/>
    <w:rsid w:val="0031332E"/>
    <w:rsid w:val="00313DCD"/>
    <w:rsid w:val="0031488F"/>
    <w:rsid w:val="0031551C"/>
    <w:rsid w:val="003156A9"/>
    <w:rsid w:val="003175C6"/>
    <w:rsid w:val="00317BB9"/>
    <w:rsid w:val="003204E9"/>
    <w:rsid w:val="00322E2D"/>
    <w:rsid w:val="003232FC"/>
    <w:rsid w:val="003254A8"/>
    <w:rsid w:val="003265BC"/>
    <w:rsid w:val="00326A7B"/>
    <w:rsid w:val="00330577"/>
    <w:rsid w:val="00330744"/>
    <w:rsid w:val="003332A7"/>
    <w:rsid w:val="00333FB4"/>
    <w:rsid w:val="0033501F"/>
    <w:rsid w:val="00335A92"/>
    <w:rsid w:val="00335F4C"/>
    <w:rsid w:val="00336419"/>
    <w:rsid w:val="00336A3E"/>
    <w:rsid w:val="003403EE"/>
    <w:rsid w:val="00340AE6"/>
    <w:rsid w:val="00340B07"/>
    <w:rsid w:val="0034180F"/>
    <w:rsid w:val="00341F34"/>
    <w:rsid w:val="00342F65"/>
    <w:rsid w:val="0034326C"/>
    <w:rsid w:val="00343F5E"/>
    <w:rsid w:val="003469B3"/>
    <w:rsid w:val="003505CB"/>
    <w:rsid w:val="00350981"/>
    <w:rsid w:val="00350A2F"/>
    <w:rsid w:val="00350F1E"/>
    <w:rsid w:val="00351C6A"/>
    <w:rsid w:val="00353791"/>
    <w:rsid w:val="003540F4"/>
    <w:rsid w:val="003554C7"/>
    <w:rsid w:val="0035562D"/>
    <w:rsid w:val="00356E7F"/>
    <w:rsid w:val="00362054"/>
    <w:rsid w:val="00362947"/>
    <w:rsid w:val="0036369F"/>
    <w:rsid w:val="0036566B"/>
    <w:rsid w:val="00367047"/>
    <w:rsid w:val="0037025D"/>
    <w:rsid w:val="0037034A"/>
    <w:rsid w:val="003711AE"/>
    <w:rsid w:val="00373A3B"/>
    <w:rsid w:val="00374A00"/>
    <w:rsid w:val="0037543E"/>
    <w:rsid w:val="00375BD5"/>
    <w:rsid w:val="003774DA"/>
    <w:rsid w:val="0038049B"/>
    <w:rsid w:val="00381649"/>
    <w:rsid w:val="00381E5A"/>
    <w:rsid w:val="0038288E"/>
    <w:rsid w:val="00382B86"/>
    <w:rsid w:val="00384A0C"/>
    <w:rsid w:val="003852E5"/>
    <w:rsid w:val="0038754B"/>
    <w:rsid w:val="00390738"/>
    <w:rsid w:val="003915CA"/>
    <w:rsid w:val="00392AF1"/>
    <w:rsid w:val="00392C51"/>
    <w:rsid w:val="00393A72"/>
    <w:rsid w:val="0039483E"/>
    <w:rsid w:val="003950A9"/>
    <w:rsid w:val="00395B87"/>
    <w:rsid w:val="00395C5D"/>
    <w:rsid w:val="00396ACF"/>
    <w:rsid w:val="00397C48"/>
    <w:rsid w:val="003A190C"/>
    <w:rsid w:val="003A27F9"/>
    <w:rsid w:val="003A2FFB"/>
    <w:rsid w:val="003A4196"/>
    <w:rsid w:val="003A472C"/>
    <w:rsid w:val="003A50BE"/>
    <w:rsid w:val="003A56CB"/>
    <w:rsid w:val="003A57BD"/>
    <w:rsid w:val="003A5A43"/>
    <w:rsid w:val="003A6A52"/>
    <w:rsid w:val="003A731E"/>
    <w:rsid w:val="003A7F71"/>
    <w:rsid w:val="003B15DC"/>
    <w:rsid w:val="003B2B4D"/>
    <w:rsid w:val="003B5821"/>
    <w:rsid w:val="003B6200"/>
    <w:rsid w:val="003B7861"/>
    <w:rsid w:val="003B79B9"/>
    <w:rsid w:val="003C1AF7"/>
    <w:rsid w:val="003C1DAB"/>
    <w:rsid w:val="003C2E07"/>
    <w:rsid w:val="003C325B"/>
    <w:rsid w:val="003C34A0"/>
    <w:rsid w:val="003C3500"/>
    <w:rsid w:val="003C4420"/>
    <w:rsid w:val="003C49E6"/>
    <w:rsid w:val="003C55DC"/>
    <w:rsid w:val="003C7098"/>
    <w:rsid w:val="003C784D"/>
    <w:rsid w:val="003D3151"/>
    <w:rsid w:val="003D5D9E"/>
    <w:rsid w:val="003D6117"/>
    <w:rsid w:val="003E1C8B"/>
    <w:rsid w:val="003E2F2A"/>
    <w:rsid w:val="003E37A0"/>
    <w:rsid w:val="003E41E1"/>
    <w:rsid w:val="003E48CA"/>
    <w:rsid w:val="003E493E"/>
    <w:rsid w:val="003E5596"/>
    <w:rsid w:val="003E5613"/>
    <w:rsid w:val="003E5B4A"/>
    <w:rsid w:val="003F012E"/>
    <w:rsid w:val="003F0FEC"/>
    <w:rsid w:val="003F3599"/>
    <w:rsid w:val="003F4D16"/>
    <w:rsid w:val="003F61EA"/>
    <w:rsid w:val="003F64F9"/>
    <w:rsid w:val="0040247D"/>
    <w:rsid w:val="004025A9"/>
    <w:rsid w:val="00402DCB"/>
    <w:rsid w:val="004037E4"/>
    <w:rsid w:val="00403EA0"/>
    <w:rsid w:val="00403F17"/>
    <w:rsid w:val="004040E7"/>
    <w:rsid w:val="0040630E"/>
    <w:rsid w:val="0041055F"/>
    <w:rsid w:val="00410C03"/>
    <w:rsid w:val="00412CB3"/>
    <w:rsid w:val="00414415"/>
    <w:rsid w:val="004163D9"/>
    <w:rsid w:val="00416DCA"/>
    <w:rsid w:val="0041727A"/>
    <w:rsid w:val="00420498"/>
    <w:rsid w:val="00421681"/>
    <w:rsid w:val="004226D2"/>
    <w:rsid w:val="00424273"/>
    <w:rsid w:val="0042434A"/>
    <w:rsid w:val="00425106"/>
    <w:rsid w:val="004251F1"/>
    <w:rsid w:val="004260D1"/>
    <w:rsid w:val="00431F60"/>
    <w:rsid w:val="00432572"/>
    <w:rsid w:val="00432D75"/>
    <w:rsid w:val="00434904"/>
    <w:rsid w:val="00435F47"/>
    <w:rsid w:val="00436277"/>
    <w:rsid w:val="004373F6"/>
    <w:rsid w:val="004374CA"/>
    <w:rsid w:val="00440BB5"/>
    <w:rsid w:val="00443F48"/>
    <w:rsid w:val="00445D85"/>
    <w:rsid w:val="00446ED6"/>
    <w:rsid w:val="0044798C"/>
    <w:rsid w:val="00450496"/>
    <w:rsid w:val="00450B55"/>
    <w:rsid w:val="00450B86"/>
    <w:rsid w:val="0045172D"/>
    <w:rsid w:val="00452AD4"/>
    <w:rsid w:val="00454A21"/>
    <w:rsid w:val="00454EE1"/>
    <w:rsid w:val="00455B5C"/>
    <w:rsid w:val="00455C1C"/>
    <w:rsid w:val="00455E5A"/>
    <w:rsid w:val="0046008A"/>
    <w:rsid w:val="00460DEE"/>
    <w:rsid w:val="00460F9B"/>
    <w:rsid w:val="00461AFB"/>
    <w:rsid w:val="0046376C"/>
    <w:rsid w:val="00466C36"/>
    <w:rsid w:val="00467953"/>
    <w:rsid w:val="004700FC"/>
    <w:rsid w:val="00471DF5"/>
    <w:rsid w:val="00472ED4"/>
    <w:rsid w:val="00473B95"/>
    <w:rsid w:val="00474C08"/>
    <w:rsid w:val="004751A6"/>
    <w:rsid w:val="00475DAD"/>
    <w:rsid w:val="00476505"/>
    <w:rsid w:val="00476B05"/>
    <w:rsid w:val="00477529"/>
    <w:rsid w:val="0048138D"/>
    <w:rsid w:val="004816F8"/>
    <w:rsid w:val="00481704"/>
    <w:rsid w:val="00482586"/>
    <w:rsid w:val="0048454B"/>
    <w:rsid w:val="00484F5B"/>
    <w:rsid w:val="00485464"/>
    <w:rsid w:val="00485823"/>
    <w:rsid w:val="0048589A"/>
    <w:rsid w:val="00485AC8"/>
    <w:rsid w:val="00485B62"/>
    <w:rsid w:val="00491A73"/>
    <w:rsid w:val="00492B0C"/>
    <w:rsid w:val="00492D61"/>
    <w:rsid w:val="00493109"/>
    <w:rsid w:val="00493F7A"/>
    <w:rsid w:val="004946A5"/>
    <w:rsid w:val="00495306"/>
    <w:rsid w:val="004969B1"/>
    <w:rsid w:val="00497057"/>
    <w:rsid w:val="00497FBB"/>
    <w:rsid w:val="004A05EC"/>
    <w:rsid w:val="004A0A0E"/>
    <w:rsid w:val="004A2A26"/>
    <w:rsid w:val="004A2D8E"/>
    <w:rsid w:val="004A2DD3"/>
    <w:rsid w:val="004A2FCE"/>
    <w:rsid w:val="004A32BE"/>
    <w:rsid w:val="004A41F9"/>
    <w:rsid w:val="004A4B4F"/>
    <w:rsid w:val="004A5AA2"/>
    <w:rsid w:val="004B01C9"/>
    <w:rsid w:val="004B0A55"/>
    <w:rsid w:val="004B0C3C"/>
    <w:rsid w:val="004B2EC8"/>
    <w:rsid w:val="004B321A"/>
    <w:rsid w:val="004B3A7B"/>
    <w:rsid w:val="004B42A3"/>
    <w:rsid w:val="004B67B2"/>
    <w:rsid w:val="004C0FE5"/>
    <w:rsid w:val="004C174A"/>
    <w:rsid w:val="004C1F21"/>
    <w:rsid w:val="004C25A7"/>
    <w:rsid w:val="004C47E7"/>
    <w:rsid w:val="004C49FF"/>
    <w:rsid w:val="004C4F04"/>
    <w:rsid w:val="004C7DDD"/>
    <w:rsid w:val="004D2E13"/>
    <w:rsid w:val="004D337F"/>
    <w:rsid w:val="004D3591"/>
    <w:rsid w:val="004D3610"/>
    <w:rsid w:val="004D4816"/>
    <w:rsid w:val="004D49BE"/>
    <w:rsid w:val="004D4BD6"/>
    <w:rsid w:val="004D5195"/>
    <w:rsid w:val="004D557E"/>
    <w:rsid w:val="004D625A"/>
    <w:rsid w:val="004D78DD"/>
    <w:rsid w:val="004E05AC"/>
    <w:rsid w:val="004E0845"/>
    <w:rsid w:val="004E239F"/>
    <w:rsid w:val="004E2786"/>
    <w:rsid w:val="004E2B14"/>
    <w:rsid w:val="004E3116"/>
    <w:rsid w:val="004E3AB8"/>
    <w:rsid w:val="004E64E4"/>
    <w:rsid w:val="004E787C"/>
    <w:rsid w:val="004F1210"/>
    <w:rsid w:val="004F228D"/>
    <w:rsid w:val="004F2645"/>
    <w:rsid w:val="004F3F5A"/>
    <w:rsid w:val="004F4449"/>
    <w:rsid w:val="004F4873"/>
    <w:rsid w:val="004F4AAA"/>
    <w:rsid w:val="004F6FF7"/>
    <w:rsid w:val="004F7F61"/>
    <w:rsid w:val="00500686"/>
    <w:rsid w:val="00502545"/>
    <w:rsid w:val="005048A2"/>
    <w:rsid w:val="00504E29"/>
    <w:rsid w:val="005105F6"/>
    <w:rsid w:val="0051103A"/>
    <w:rsid w:val="00511782"/>
    <w:rsid w:val="00511F32"/>
    <w:rsid w:val="005122F1"/>
    <w:rsid w:val="00514E91"/>
    <w:rsid w:val="00514FFF"/>
    <w:rsid w:val="00515E9B"/>
    <w:rsid w:val="005167F9"/>
    <w:rsid w:val="00516912"/>
    <w:rsid w:val="00522568"/>
    <w:rsid w:val="00522589"/>
    <w:rsid w:val="00523A39"/>
    <w:rsid w:val="00523F94"/>
    <w:rsid w:val="005245C7"/>
    <w:rsid w:val="00524FA3"/>
    <w:rsid w:val="005262D9"/>
    <w:rsid w:val="005274E7"/>
    <w:rsid w:val="0053066D"/>
    <w:rsid w:val="00530A49"/>
    <w:rsid w:val="00531102"/>
    <w:rsid w:val="0053133D"/>
    <w:rsid w:val="00531BCF"/>
    <w:rsid w:val="00531D12"/>
    <w:rsid w:val="0053269B"/>
    <w:rsid w:val="00532C9A"/>
    <w:rsid w:val="00532F29"/>
    <w:rsid w:val="0053391F"/>
    <w:rsid w:val="00533BC4"/>
    <w:rsid w:val="00534F4C"/>
    <w:rsid w:val="00534FA2"/>
    <w:rsid w:val="00535203"/>
    <w:rsid w:val="005366D9"/>
    <w:rsid w:val="00537DA2"/>
    <w:rsid w:val="00537E37"/>
    <w:rsid w:val="005408A6"/>
    <w:rsid w:val="005423D3"/>
    <w:rsid w:val="00542630"/>
    <w:rsid w:val="00542944"/>
    <w:rsid w:val="00543565"/>
    <w:rsid w:val="00543703"/>
    <w:rsid w:val="00543E1A"/>
    <w:rsid w:val="0054446A"/>
    <w:rsid w:val="00552D9B"/>
    <w:rsid w:val="00552E15"/>
    <w:rsid w:val="005532D5"/>
    <w:rsid w:val="00555AB2"/>
    <w:rsid w:val="00557116"/>
    <w:rsid w:val="00557162"/>
    <w:rsid w:val="005606C8"/>
    <w:rsid w:val="005612C4"/>
    <w:rsid w:val="005628FB"/>
    <w:rsid w:val="005636E0"/>
    <w:rsid w:val="00564768"/>
    <w:rsid w:val="00564F63"/>
    <w:rsid w:val="00565B29"/>
    <w:rsid w:val="00567A17"/>
    <w:rsid w:val="00570181"/>
    <w:rsid w:val="005742E7"/>
    <w:rsid w:val="00574E14"/>
    <w:rsid w:val="005771AE"/>
    <w:rsid w:val="00580AEB"/>
    <w:rsid w:val="005852FC"/>
    <w:rsid w:val="0058550C"/>
    <w:rsid w:val="00586135"/>
    <w:rsid w:val="0058635C"/>
    <w:rsid w:val="00586705"/>
    <w:rsid w:val="00587777"/>
    <w:rsid w:val="00587878"/>
    <w:rsid w:val="00590190"/>
    <w:rsid w:val="00590C4D"/>
    <w:rsid w:val="00591CC3"/>
    <w:rsid w:val="005921AD"/>
    <w:rsid w:val="00592ACD"/>
    <w:rsid w:val="005931F7"/>
    <w:rsid w:val="00593795"/>
    <w:rsid w:val="005957A2"/>
    <w:rsid w:val="00596C88"/>
    <w:rsid w:val="005972CC"/>
    <w:rsid w:val="00597AAA"/>
    <w:rsid w:val="005A02C9"/>
    <w:rsid w:val="005A0F23"/>
    <w:rsid w:val="005A1612"/>
    <w:rsid w:val="005A1D72"/>
    <w:rsid w:val="005A36E8"/>
    <w:rsid w:val="005A3839"/>
    <w:rsid w:val="005A48E5"/>
    <w:rsid w:val="005A75A4"/>
    <w:rsid w:val="005A77EE"/>
    <w:rsid w:val="005B1F93"/>
    <w:rsid w:val="005B24E6"/>
    <w:rsid w:val="005B2DFA"/>
    <w:rsid w:val="005B3BBD"/>
    <w:rsid w:val="005B3EEE"/>
    <w:rsid w:val="005B475F"/>
    <w:rsid w:val="005B4942"/>
    <w:rsid w:val="005B6628"/>
    <w:rsid w:val="005C0849"/>
    <w:rsid w:val="005C1F7A"/>
    <w:rsid w:val="005C309C"/>
    <w:rsid w:val="005C31D2"/>
    <w:rsid w:val="005C333D"/>
    <w:rsid w:val="005C43C5"/>
    <w:rsid w:val="005C484B"/>
    <w:rsid w:val="005C4892"/>
    <w:rsid w:val="005C4B8C"/>
    <w:rsid w:val="005C56B0"/>
    <w:rsid w:val="005C6FD0"/>
    <w:rsid w:val="005C76C3"/>
    <w:rsid w:val="005D06CF"/>
    <w:rsid w:val="005D08F1"/>
    <w:rsid w:val="005D0DAB"/>
    <w:rsid w:val="005D1BE6"/>
    <w:rsid w:val="005D234E"/>
    <w:rsid w:val="005D288A"/>
    <w:rsid w:val="005D2C18"/>
    <w:rsid w:val="005D6146"/>
    <w:rsid w:val="005D6174"/>
    <w:rsid w:val="005D7A2B"/>
    <w:rsid w:val="005E0AD2"/>
    <w:rsid w:val="005E1BB9"/>
    <w:rsid w:val="005E1C1F"/>
    <w:rsid w:val="005E1DDA"/>
    <w:rsid w:val="005E1E19"/>
    <w:rsid w:val="005E242B"/>
    <w:rsid w:val="005E2657"/>
    <w:rsid w:val="005E60D3"/>
    <w:rsid w:val="005E66F8"/>
    <w:rsid w:val="005E7451"/>
    <w:rsid w:val="005E7B6C"/>
    <w:rsid w:val="005F0258"/>
    <w:rsid w:val="005F0BCF"/>
    <w:rsid w:val="005F299B"/>
    <w:rsid w:val="005F491B"/>
    <w:rsid w:val="005F5A57"/>
    <w:rsid w:val="005F75CE"/>
    <w:rsid w:val="005F7802"/>
    <w:rsid w:val="00602551"/>
    <w:rsid w:val="00603B77"/>
    <w:rsid w:val="006044B4"/>
    <w:rsid w:val="00605C06"/>
    <w:rsid w:val="00606BBE"/>
    <w:rsid w:val="00606C18"/>
    <w:rsid w:val="0060717E"/>
    <w:rsid w:val="00607819"/>
    <w:rsid w:val="00607BCE"/>
    <w:rsid w:val="00610507"/>
    <w:rsid w:val="00610ABB"/>
    <w:rsid w:val="0061159C"/>
    <w:rsid w:val="00611AE2"/>
    <w:rsid w:val="00612F0A"/>
    <w:rsid w:val="00614027"/>
    <w:rsid w:val="0061561F"/>
    <w:rsid w:val="00615F65"/>
    <w:rsid w:val="006160B2"/>
    <w:rsid w:val="006200EC"/>
    <w:rsid w:val="00620DFA"/>
    <w:rsid w:val="00621C1E"/>
    <w:rsid w:val="00622A8F"/>
    <w:rsid w:val="00622EDB"/>
    <w:rsid w:val="00623916"/>
    <w:rsid w:val="0062446F"/>
    <w:rsid w:val="00625BF8"/>
    <w:rsid w:val="006275BA"/>
    <w:rsid w:val="00630495"/>
    <w:rsid w:val="00631836"/>
    <w:rsid w:val="006332E4"/>
    <w:rsid w:val="00635C9B"/>
    <w:rsid w:val="00635D68"/>
    <w:rsid w:val="00636613"/>
    <w:rsid w:val="00636656"/>
    <w:rsid w:val="0063665A"/>
    <w:rsid w:val="0064186D"/>
    <w:rsid w:val="00644A25"/>
    <w:rsid w:val="00645408"/>
    <w:rsid w:val="0064628F"/>
    <w:rsid w:val="006469EF"/>
    <w:rsid w:val="0064778B"/>
    <w:rsid w:val="006500F6"/>
    <w:rsid w:val="00650AB0"/>
    <w:rsid w:val="00652E8E"/>
    <w:rsid w:val="00653040"/>
    <w:rsid w:val="00653369"/>
    <w:rsid w:val="0065404D"/>
    <w:rsid w:val="00654E1B"/>
    <w:rsid w:val="00656EFA"/>
    <w:rsid w:val="006611F4"/>
    <w:rsid w:val="00661AC9"/>
    <w:rsid w:val="00662AA8"/>
    <w:rsid w:val="00664450"/>
    <w:rsid w:val="006664C4"/>
    <w:rsid w:val="00666865"/>
    <w:rsid w:val="0066711E"/>
    <w:rsid w:val="006673B0"/>
    <w:rsid w:val="00667914"/>
    <w:rsid w:val="00673DBD"/>
    <w:rsid w:val="0067441E"/>
    <w:rsid w:val="006752E0"/>
    <w:rsid w:val="006757EE"/>
    <w:rsid w:val="006763AE"/>
    <w:rsid w:val="00680D32"/>
    <w:rsid w:val="00681843"/>
    <w:rsid w:val="0068280E"/>
    <w:rsid w:val="00683543"/>
    <w:rsid w:val="00684D4E"/>
    <w:rsid w:val="00685086"/>
    <w:rsid w:val="006853C2"/>
    <w:rsid w:val="00686015"/>
    <w:rsid w:val="0068760D"/>
    <w:rsid w:val="00687956"/>
    <w:rsid w:val="00687D1B"/>
    <w:rsid w:val="006912CC"/>
    <w:rsid w:val="006913BF"/>
    <w:rsid w:val="0069375D"/>
    <w:rsid w:val="00693F2A"/>
    <w:rsid w:val="0069450A"/>
    <w:rsid w:val="00694B43"/>
    <w:rsid w:val="00695021"/>
    <w:rsid w:val="0069677C"/>
    <w:rsid w:val="00696AE8"/>
    <w:rsid w:val="00697133"/>
    <w:rsid w:val="0069752A"/>
    <w:rsid w:val="00697D8E"/>
    <w:rsid w:val="00697DD4"/>
    <w:rsid w:val="006A073C"/>
    <w:rsid w:val="006A0861"/>
    <w:rsid w:val="006A0C6F"/>
    <w:rsid w:val="006A0FF1"/>
    <w:rsid w:val="006A25FA"/>
    <w:rsid w:val="006A2CF7"/>
    <w:rsid w:val="006A3D0A"/>
    <w:rsid w:val="006A4C7F"/>
    <w:rsid w:val="006A5BC2"/>
    <w:rsid w:val="006A6098"/>
    <w:rsid w:val="006A60FC"/>
    <w:rsid w:val="006A6DF4"/>
    <w:rsid w:val="006A7689"/>
    <w:rsid w:val="006B21AD"/>
    <w:rsid w:val="006B2885"/>
    <w:rsid w:val="006B773B"/>
    <w:rsid w:val="006B794F"/>
    <w:rsid w:val="006C0924"/>
    <w:rsid w:val="006C0D7B"/>
    <w:rsid w:val="006C1315"/>
    <w:rsid w:val="006C142A"/>
    <w:rsid w:val="006C1635"/>
    <w:rsid w:val="006C169A"/>
    <w:rsid w:val="006C33CB"/>
    <w:rsid w:val="006C47A6"/>
    <w:rsid w:val="006C4FC2"/>
    <w:rsid w:val="006C57DA"/>
    <w:rsid w:val="006C6A14"/>
    <w:rsid w:val="006C6BA5"/>
    <w:rsid w:val="006C70FF"/>
    <w:rsid w:val="006C7EA4"/>
    <w:rsid w:val="006D0B4B"/>
    <w:rsid w:val="006D0D35"/>
    <w:rsid w:val="006D1A03"/>
    <w:rsid w:val="006D3766"/>
    <w:rsid w:val="006D4BB7"/>
    <w:rsid w:val="006D60EE"/>
    <w:rsid w:val="006D6A66"/>
    <w:rsid w:val="006D7B81"/>
    <w:rsid w:val="006E04E9"/>
    <w:rsid w:val="006E08F5"/>
    <w:rsid w:val="006E09A6"/>
    <w:rsid w:val="006E1380"/>
    <w:rsid w:val="006E1926"/>
    <w:rsid w:val="006E35A6"/>
    <w:rsid w:val="006E4BEE"/>
    <w:rsid w:val="006E5E52"/>
    <w:rsid w:val="006E771E"/>
    <w:rsid w:val="006F0648"/>
    <w:rsid w:val="006F09F8"/>
    <w:rsid w:val="006F2233"/>
    <w:rsid w:val="006F3863"/>
    <w:rsid w:val="006F39BF"/>
    <w:rsid w:val="006F3BC5"/>
    <w:rsid w:val="006F5B98"/>
    <w:rsid w:val="006F65F2"/>
    <w:rsid w:val="006F76FD"/>
    <w:rsid w:val="006F7A9B"/>
    <w:rsid w:val="006F7F95"/>
    <w:rsid w:val="00701A8A"/>
    <w:rsid w:val="007023BE"/>
    <w:rsid w:val="007047D4"/>
    <w:rsid w:val="007104CE"/>
    <w:rsid w:val="00711053"/>
    <w:rsid w:val="00712350"/>
    <w:rsid w:val="00712DCC"/>
    <w:rsid w:val="00712E5E"/>
    <w:rsid w:val="00716DFC"/>
    <w:rsid w:val="00720BF5"/>
    <w:rsid w:val="007211D5"/>
    <w:rsid w:val="00722137"/>
    <w:rsid w:val="0072258F"/>
    <w:rsid w:val="007243F3"/>
    <w:rsid w:val="0072553C"/>
    <w:rsid w:val="00726730"/>
    <w:rsid w:val="0072783C"/>
    <w:rsid w:val="007309E8"/>
    <w:rsid w:val="00731CA2"/>
    <w:rsid w:val="007331BB"/>
    <w:rsid w:val="00733CB2"/>
    <w:rsid w:val="0073561A"/>
    <w:rsid w:val="00736A4B"/>
    <w:rsid w:val="00736E40"/>
    <w:rsid w:val="00736F87"/>
    <w:rsid w:val="007371FA"/>
    <w:rsid w:val="00737A61"/>
    <w:rsid w:val="00737C1F"/>
    <w:rsid w:val="0074141F"/>
    <w:rsid w:val="00741C6A"/>
    <w:rsid w:val="00742B4A"/>
    <w:rsid w:val="007433F7"/>
    <w:rsid w:val="007442E1"/>
    <w:rsid w:val="00745A9A"/>
    <w:rsid w:val="00745B09"/>
    <w:rsid w:val="007461F9"/>
    <w:rsid w:val="00746C6A"/>
    <w:rsid w:val="00747F3A"/>
    <w:rsid w:val="00751680"/>
    <w:rsid w:val="007524A1"/>
    <w:rsid w:val="00752D01"/>
    <w:rsid w:val="00752DC3"/>
    <w:rsid w:val="0075411F"/>
    <w:rsid w:val="00755AED"/>
    <w:rsid w:val="00760756"/>
    <w:rsid w:val="007618B8"/>
    <w:rsid w:val="00764FEA"/>
    <w:rsid w:val="007655DA"/>
    <w:rsid w:val="0076562B"/>
    <w:rsid w:val="00765B1C"/>
    <w:rsid w:val="00766223"/>
    <w:rsid w:val="007665A3"/>
    <w:rsid w:val="007666F9"/>
    <w:rsid w:val="00767B40"/>
    <w:rsid w:val="007700C9"/>
    <w:rsid w:val="00770564"/>
    <w:rsid w:val="00770FA3"/>
    <w:rsid w:val="007730FF"/>
    <w:rsid w:val="00773138"/>
    <w:rsid w:val="007741F8"/>
    <w:rsid w:val="00774B78"/>
    <w:rsid w:val="007755BD"/>
    <w:rsid w:val="0077635E"/>
    <w:rsid w:val="0077684B"/>
    <w:rsid w:val="007775AC"/>
    <w:rsid w:val="007806F2"/>
    <w:rsid w:val="0078095C"/>
    <w:rsid w:val="007825E7"/>
    <w:rsid w:val="007825F0"/>
    <w:rsid w:val="007848A5"/>
    <w:rsid w:val="00784CDD"/>
    <w:rsid w:val="007856F1"/>
    <w:rsid w:val="00786B91"/>
    <w:rsid w:val="00786F29"/>
    <w:rsid w:val="007914EA"/>
    <w:rsid w:val="00791A69"/>
    <w:rsid w:val="0079291C"/>
    <w:rsid w:val="00793258"/>
    <w:rsid w:val="00794132"/>
    <w:rsid w:val="00794D93"/>
    <w:rsid w:val="00795DCB"/>
    <w:rsid w:val="0079692A"/>
    <w:rsid w:val="00797574"/>
    <w:rsid w:val="007977C5"/>
    <w:rsid w:val="007A0333"/>
    <w:rsid w:val="007A0452"/>
    <w:rsid w:val="007A1F31"/>
    <w:rsid w:val="007A6417"/>
    <w:rsid w:val="007A6F26"/>
    <w:rsid w:val="007B29CF"/>
    <w:rsid w:val="007B2DD3"/>
    <w:rsid w:val="007B47EE"/>
    <w:rsid w:val="007B5482"/>
    <w:rsid w:val="007B6193"/>
    <w:rsid w:val="007B67DF"/>
    <w:rsid w:val="007B71C2"/>
    <w:rsid w:val="007B78F0"/>
    <w:rsid w:val="007B7DE5"/>
    <w:rsid w:val="007C2839"/>
    <w:rsid w:val="007C2F68"/>
    <w:rsid w:val="007C2FCD"/>
    <w:rsid w:val="007C4BB8"/>
    <w:rsid w:val="007C4CB0"/>
    <w:rsid w:val="007C559F"/>
    <w:rsid w:val="007C55E6"/>
    <w:rsid w:val="007C5F92"/>
    <w:rsid w:val="007C60AD"/>
    <w:rsid w:val="007C6751"/>
    <w:rsid w:val="007D05C2"/>
    <w:rsid w:val="007D4C78"/>
    <w:rsid w:val="007D51DD"/>
    <w:rsid w:val="007D55BD"/>
    <w:rsid w:val="007D6C6D"/>
    <w:rsid w:val="007E017C"/>
    <w:rsid w:val="007E1689"/>
    <w:rsid w:val="007E216B"/>
    <w:rsid w:val="007E29C3"/>
    <w:rsid w:val="007E4250"/>
    <w:rsid w:val="007E436D"/>
    <w:rsid w:val="007F0832"/>
    <w:rsid w:val="007F1C29"/>
    <w:rsid w:val="007F1E2F"/>
    <w:rsid w:val="007F2813"/>
    <w:rsid w:val="007F2EFD"/>
    <w:rsid w:val="007F37F7"/>
    <w:rsid w:val="007F40D1"/>
    <w:rsid w:val="007F5295"/>
    <w:rsid w:val="007F6918"/>
    <w:rsid w:val="007F7647"/>
    <w:rsid w:val="00801AB4"/>
    <w:rsid w:val="00801BBA"/>
    <w:rsid w:val="008020C1"/>
    <w:rsid w:val="0080230A"/>
    <w:rsid w:val="00803838"/>
    <w:rsid w:val="008039E0"/>
    <w:rsid w:val="00804603"/>
    <w:rsid w:val="008050FA"/>
    <w:rsid w:val="008052DE"/>
    <w:rsid w:val="008060C5"/>
    <w:rsid w:val="008065A6"/>
    <w:rsid w:val="00806869"/>
    <w:rsid w:val="00810073"/>
    <w:rsid w:val="008100D8"/>
    <w:rsid w:val="00810257"/>
    <w:rsid w:val="00813477"/>
    <w:rsid w:val="00814112"/>
    <w:rsid w:val="00820BC6"/>
    <w:rsid w:val="00821BE5"/>
    <w:rsid w:val="008233C6"/>
    <w:rsid w:val="0082365E"/>
    <w:rsid w:val="00823FB2"/>
    <w:rsid w:val="00824AD4"/>
    <w:rsid w:val="008260AB"/>
    <w:rsid w:val="0082637A"/>
    <w:rsid w:val="00831298"/>
    <w:rsid w:val="00832156"/>
    <w:rsid w:val="00833066"/>
    <w:rsid w:val="008340D7"/>
    <w:rsid w:val="0083549C"/>
    <w:rsid w:val="0083710B"/>
    <w:rsid w:val="00840312"/>
    <w:rsid w:val="00841D99"/>
    <w:rsid w:val="008424D6"/>
    <w:rsid w:val="0084398C"/>
    <w:rsid w:val="00845171"/>
    <w:rsid w:val="008464A0"/>
    <w:rsid w:val="00846C9C"/>
    <w:rsid w:val="00847BEB"/>
    <w:rsid w:val="00847F4F"/>
    <w:rsid w:val="0085003E"/>
    <w:rsid w:val="00850F35"/>
    <w:rsid w:val="008539AE"/>
    <w:rsid w:val="00853A78"/>
    <w:rsid w:val="00853CEB"/>
    <w:rsid w:val="008554B5"/>
    <w:rsid w:val="00855912"/>
    <w:rsid w:val="00855E5F"/>
    <w:rsid w:val="00861D0D"/>
    <w:rsid w:val="0086294E"/>
    <w:rsid w:val="00862F09"/>
    <w:rsid w:val="008632DB"/>
    <w:rsid w:val="00866758"/>
    <w:rsid w:val="00867EA4"/>
    <w:rsid w:val="00872AEC"/>
    <w:rsid w:val="00874F18"/>
    <w:rsid w:val="0087537E"/>
    <w:rsid w:val="00875A43"/>
    <w:rsid w:val="008771F6"/>
    <w:rsid w:val="00880A75"/>
    <w:rsid w:val="00880EFA"/>
    <w:rsid w:val="00883874"/>
    <w:rsid w:val="008839A0"/>
    <w:rsid w:val="008847EC"/>
    <w:rsid w:val="008849D1"/>
    <w:rsid w:val="008862AD"/>
    <w:rsid w:val="008863D7"/>
    <w:rsid w:val="00886916"/>
    <w:rsid w:val="00886F1A"/>
    <w:rsid w:val="00887AF8"/>
    <w:rsid w:val="008929A7"/>
    <w:rsid w:val="00893576"/>
    <w:rsid w:val="00893DC9"/>
    <w:rsid w:val="008945F3"/>
    <w:rsid w:val="00894E27"/>
    <w:rsid w:val="00895023"/>
    <w:rsid w:val="00895F24"/>
    <w:rsid w:val="00896FF5"/>
    <w:rsid w:val="008A05E1"/>
    <w:rsid w:val="008A0690"/>
    <w:rsid w:val="008A07A4"/>
    <w:rsid w:val="008A1D18"/>
    <w:rsid w:val="008A1E1B"/>
    <w:rsid w:val="008A2287"/>
    <w:rsid w:val="008A2A24"/>
    <w:rsid w:val="008A2AD8"/>
    <w:rsid w:val="008A3CA7"/>
    <w:rsid w:val="008A3DC0"/>
    <w:rsid w:val="008A3DE9"/>
    <w:rsid w:val="008A500B"/>
    <w:rsid w:val="008A7891"/>
    <w:rsid w:val="008B05E6"/>
    <w:rsid w:val="008B2E32"/>
    <w:rsid w:val="008B2E96"/>
    <w:rsid w:val="008B35D7"/>
    <w:rsid w:val="008B3EF6"/>
    <w:rsid w:val="008B40AF"/>
    <w:rsid w:val="008B4721"/>
    <w:rsid w:val="008B4E76"/>
    <w:rsid w:val="008B6658"/>
    <w:rsid w:val="008B6D16"/>
    <w:rsid w:val="008B70DA"/>
    <w:rsid w:val="008B722E"/>
    <w:rsid w:val="008C12BB"/>
    <w:rsid w:val="008C190A"/>
    <w:rsid w:val="008C2919"/>
    <w:rsid w:val="008C4477"/>
    <w:rsid w:val="008C5C79"/>
    <w:rsid w:val="008C7B14"/>
    <w:rsid w:val="008D010C"/>
    <w:rsid w:val="008D0636"/>
    <w:rsid w:val="008D0C16"/>
    <w:rsid w:val="008D3157"/>
    <w:rsid w:val="008D3514"/>
    <w:rsid w:val="008D36E8"/>
    <w:rsid w:val="008D3E40"/>
    <w:rsid w:val="008D4572"/>
    <w:rsid w:val="008D4DEE"/>
    <w:rsid w:val="008D5EC7"/>
    <w:rsid w:val="008D65B9"/>
    <w:rsid w:val="008D6B15"/>
    <w:rsid w:val="008E1571"/>
    <w:rsid w:val="008E5BBA"/>
    <w:rsid w:val="008F0564"/>
    <w:rsid w:val="008F1001"/>
    <w:rsid w:val="008F17C9"/>
    <w:rsid w:val="008F3BB9"/>
    <w:rsid w:val="008F4195"/>
    <w:rsid w:val="008F4624"/>
    <w:rsid w:val="008F52F7"/>
    <w:rsid w:val="008F625F"/>
    <w:rsid w:val="00902C0C"/>
    <w:rsid w:val="009035C9"/>
    <w:rsid w:val="009053B1"/>
    <w:rsid w:val="00907319"/>
    <w:rsid w:val="00907D77"/>
    <w:rsid w:val="00910087"/>
    <w:rsid w:val="009105E2"/>
    <w:rsid w:val="00911ABF"/>
    <w:rsid w:val="0091231C"/>
    <w:rsid w:val="0091358B"/>
    <w:rsid w:val="00914844"/>
    <w:rsid w:val="00916E0C"/>
    <w:rsid w:val="00920BC6"/>
    <w:rsid w:val="00921B7F"/>
    <w:rsid w:val="00923E32"/>
    <w:rsid w:val="009260EA"/>
    <w:rsid w:val="00926CE2"/>
    <w:rsid w:val="00931097"/>
    <w:rsid w:val="00931F1F"/>
    <w:rsid w:val="0093253C"/>
    <w:rsid w:val="00933310"/>
    <w:rsid w:val="00935531"/>
    <w:rsid w:val="0093563C"/>
    <w:rsid w:val="009375CC"/>
    <w:rsid w:val="009408C5"/>
    <w:rsid w:val="00941237"/>
    <w:rsid w:val="00942181"/>
    <w:rsid w:val="00942C4B"/>
    <w:rsid w:val="00942DA8"/>
    <w:rsid w:val="009513B9"/>
    <w:rsid w:val="009514C4"/>
    <w:rsid w:val="009516A8"/>
    <w:rsid w:val="0095300C"/>
    <w:rsid w:val="0095709C"/>
    <w:rsid w:val="0095759F"/>
    <w:rsid w:val="0096125B"/>
    <w:rsid w:val="009628B5"/>
    <w:rsid w:val="0096489F"/>
    <w:rsid w:val="00964B5E"/>
    <w:rsid w:val="00965548"/>
    <w:rsid w:val="009656F9"/>
    <w:rsid w:val="00965719"/>
    <w:rsid w:val="0097014F"/>
    <w:rsid w:val="00970BD9"/>
    <w:rsid w:val="00972BFB"/>
    <w:rsid w:val="00974B61"/>
    <w:rsid w:val="00975C03"/>
    <w:rsid w:val="0097638C"/>
    <w:rsid w:val="00976772"/>
    <w:rsid w:val="00976E12"/>
    <w:rsid w:val="00980BEF"/>
    <w:rsid w:val="0098199B"/>
    <w:rsid w:val="0098604E"/>
    <w:rsid w:val="00986871"/>
    <w:rsid w:val="00990136"/>
    <w:rsid w:val="00991903"/>
    <w:rsid w:val="00992BF5"/>
    <w:rsid w:val="00993607"/>
    <w:rsid w:val="00994B7A"/>
    <w:rsid w:val="009967D8"/>
    <w:rsid w:val="00996F0C"/>
    <w:rsid w:val="009A13BD"/>
    <w:rsid w:val="009A2596"/>
    <w:rsid w:val="009A3DE8"/>
    <w:rsid w:val="009A55FD"/>
    <w:rsid w:val="009A7ACC"/>
    <w:rsid w:val="009A7CE1"/>
    <w:rsid w:val="009B10E9"/>
    <w:rsid w:val="009B15C1"/>
    <w:rsid w:val="009B2548"/>
    <w:rsid w:val="009B2F7E"/>
    <w:rsid w:val="009B360F"/>
    <w:rsid w:val="009B3C29"/>
    <w:rsid w:val="009B3CEE"/>
    <w:rsid w:val="009B3F98"/>
    <w:rsid w:val="009B48E2"/>
    <w:rsid w:val="009B5272"/>
    <w:rsid w:val="009C0D13"/>
    <w:rsid w:val="009C2083"/>
    <w:rsid w:val="009C2F86"/>
    <w:rsid w:val="009C33DF"/>
    <w:rsid w:val="009C3E82"/>
    <w:rsid w:val="009C554D"/>
    <w:rsid w:val="009C5635"/>
    <w:rsid w:val="009C755C"/>
    <w:rsid w:val="009C7731"/>
    <w:rsid w:val="009D0121"/>
    <w:rsid w:val="009D2C7A"/>
    <w:rsid w:val="009D30C6"/>
    <w:rsid w:val="009E272A"/>
    <w:rsid w:val="009E33E8"/>
    <w:rsid w:val="009E7E6C"/>
    <w:rsid w:val="009F1F61"/>
    <w:rsid w:val="009F2ED2"/>
    <w:rsid w:val="009F352C"/>
    <w:rsid w:val="009F58AE"/>
    <w:rsid w:val="009F617B"/>
    <w:rsid w:val="009F6BA4"/>
    <w:rsid w:val="00A047A7"/>
    <w:rsid w:val="00A04D22"/>
    <w:rsid w:val="00A04DDC"/>
    <w:rsid w:val="00A05738"/>
    <w:rsid w:val="00A0598B"/>
    <w:rsid w:val="00A07687"/>
    <w:rsid w:val="00A103C8"/>
    <w:rsid w:val="00A10836"/>
    <w:rsid w:val="00A109CE"/>
    <w:rsid w:val="00A12237"/>
    <w:rsid w:val="00A12BF0"/>
    <w:rsid w:val="00A133AA"/>
    <w:rsid w:val="00A13CA9"/>
    <w:rsid w:val="00A141D8"/>
    <w:rsid w:val="00A14278"/>
    <w:rsid w:val="00A16307"/>
    <w:rsid w:val="00A171EA"/>
    <w:rsid w:val="00A171F0"/>
    <w:rsid w:val="00A172AF"/>
    <w:rsid w:val="00A17CB0"/>
    <w:rsid w:val="00A205FD"/>
    <w:rsid w:val="00A23AAF"/>
    <w:rsid w:val="00A23BA1"/>
    <w:rsid w:val="00A24FDC"/>
    <w:rsid w:val="00A2694A"/>
    <w:rsid w:val="00A3052C"/>
    <w:rsid w:val="00A315F9"/>
    <w:rsid w:val="00A33C86"/>
    <w:rsid w:val="00A35671"/>
    <w:rsid w:val="00A35F0A"/>
    <w:rsid w:val="00A36B2D"/>
    <w:rsid w:val="00A3734B"/>
    <w:rsid w:val="00A37578"/>
    <w:rsid w:val="00A41427"/>
    <w:rsid w:val="00A42CA0"/>
    <w:rsid w:val="00A4347A"/>
    <w:rsid w:val="00A44393"/>
    <w:rsid w:val="00A445B6"/>
    <w:rsid w:val="00A4466F"/>
    <w:rsid w:val="00A45575"/>
    <w:rsid w:val="00A4622A"/>
    <w:rsid w:val="00A46E66"/>
    <w:rsid w:val="00A50C76"/>
    <w:rsid w:val="00A536F2"/>
    <w:rsid w:val="00A570FA"/>
    <w:rsid w:val="00A57C63"/>
    <w:rsid w:val="00A61604"/>
    <w:rsid w:val="00A62024"/>
    <w:rsid w:val="00A624F3"/>
    <w:rsid w:val="00A629AC"/>
    <w:rsid w:val="00A63214"/>
    <w:rsid w:val="00A6337D"/>
    <w:rsid w:val="00A64A25"/>
    <w:rsid w:val="00A66CBD"/>
    <w:rsid w:val="00A677AF"/>
    <w:rsid w:val="00A715FC"/>
    <w:rsid w:val="00A7200C"/>
    <w:rsid w:val="00A72790"/>
    <w:rsid w:val="00A73013"/>
    <w:rsid w:val="00A73CA2"/>
    <w:rsid w:val="00A74731"/>
    <w:rsid w:val="00A75A6F"/>
    <w:rsid w:val="00A76902"/>
    <w:rsid w:val="00A77163"/>
    <w:rsid w:val="00A80974"/>
    <w:rsid w:val="00A81088"/>
    <w:rsid w:val="00A81489"/>
    <w:rsid w:val="00A81C08"/>
    <w:rsid w:val="00A821CC"/>
    <w:rsid w:val="00A82BB7"/>
    <w:rsid w:val="00A83490"/>
    <w:rsid w:val="00A835AA"/>
    <w:rsid w:val="00A83A7C"/>
    <w:rsid w:val="00A83F86"/>
    <w:rsid w:val="00A8437C"/>
    <w:rsid w:val="00A84ADB"/>
    <w:rsid w:val="00A85160"/>
    <w:rsid w:val="00A85738"/>
    <w:rsid w:val="00A87A68"/>
    <w:rsid w:val="00A9042D"/>
    <w:rsid w:val="00A916C5"/>
    <w:rsid w:val="00A9182F"/>
    <w:rsid w:val="00A93201"/>
    <w:rsid w:val="00A93D18"/>
    <w:rsid w:val="00A94A76"/>
    <w:rsid w:val="00A94F1C"/>
    <w:rsid w:val="00A95076"/>
    <w:rsid w:val="00A95D41"/>
    <w:rsid w:val="00A9782C"/>
    <w:rsid w:val="00AA09DC"/>
    <w:rsid w:val="00AA1350"/>
    <w:rsid w:val="00AA1FD2"/>
    <w:rsid w:val="00AA220B"/>
    <w:rsid w:val="00AA2276"/>
    <w:rsid w:val="00AA3525"/>
    <w:rsid w:val="00AA6A21"/>
    <w:rsid w:val="00AA6DD2"/>
    <w:rsid w:val="00AA76E1"/>
    <w:rsid w:val="00AB00A3"/>
    <w:rsid w:val="00AB105A"/>
    <w:rsid w:val="00AB2D06"/>
    <w:rsid w:val="00AB3297"/>
    <w:rsid w:val="00AB4DD4"/>
    <w:rsid w:val="00AB5030"/>
    <w:rsid w:val="00AB532C"/>
    <w:rsid w:val="00AB5833"/>
    <w:rsid w:val="00AB6805"/>
    <w:rsid w:val="00AB75EF"/>
    <w:rsid w:val="00AC058D"/>
    <w:rsid w:val="00AC074A"/>
    <w:rsid w:val="00AC2A45"/>
    <w:rsid w:val="00AC2D5B"/>
    <w:rsid w:val="00AC402B"/>
    <w:rsid w:val="00AC637B"/>
    <w:rsid w:val="00AC6E66"/>
    <w:rsid w:val="00AC7D92"/>
    <w:rsid w:val="00AD0859"/>
    <w:rsid w:val="00AD1399"/>
    <w:rsid w:val="00AD23EF"/>
    <w:rsid w:val="00AD354A"/>
    <w:rsid w:val="00AD378B"/>
    <w:rsid w:val="00AD386D"/>
    <w:rsid w:val="00AD484F"/>
    <w:rsid w:val="00AD5354"/>
    <w:rsid w:val="00AD57B5"/>
    <w:rsid w:val="00AD633E"/>
    <w:rsid w:val="00AD65A0"/>
    <w:rsid w:val="00AD6EED"/>
    <w:rsid w:val="00AD78E3"/>
    <w:rsid w:val="00AE0054"/>
    <w:rsid w:val="00AE02E2"/>
    <w:rsid w:val="00AE135F"/>
    <w:rsid w:val="00AE170C"/>
    <w:rsid w:val="00AE2051"/>
    <w:rsid w:val="00AE2BEF"/>
    <w:rsid w:val="00AE3FCA"/>
    <w:rsid w:val="00AE440E"/>
    <w:rsid w:val="00AE48C4"/>
    <w:rsid w:val="00AE5AAC"/>
    <w:rsid w:val="00AF24D2"/>
    <w:rsid w:val="00AF592C"/>
    <w:rsid w:val="00AF5A50"/>
    <w:rsid w:val="00B006C1"/>
    <w:rsid w:val="00B006DC"/>
    <w:rsid w:val="00B029CA"/>
    <w:rsid w:val="00B04B37"/>
    <w:rsid w:val="00B04D3D"/>
    <w:rsid w:val="00B051E2"/>
    <w:rsid w:val="00B059B6"/>
    <w:rsid w:val="00B0690F"/>
    <w:rsid w:val="00B06AA7"/>
    <w:rsid w:val="00B071C1"/>
    <w:rsid w:val="00B11186"/>
    <w:rsid w:val="00B12E5C"/>
    <w:rsid w:val="00B13E0B"/>
    <w:rsid w:val="00B13ED1"/>
    <w:rsid w:val="00B14598"/>
    <w:rsid w:val="00B15207"/>
    <w:rsid w:val="00B2050E"/>
    <w:rsid w:val="00B20FA6"/>
    <w:rsid w:val="00B21415"/>
    <w:rsid w:val="00B227CC"/>
    <w:rsid w:val="00B22FCF"/>
    <w:rsid w:val="00B23B94"/>
    <w:rsid w:val="00B23F54"/>
    <w:rsid w:val="00B244F0"/>
    <w:rsid w:val="00B249B2"/>
    <w:rsid w:val="00B254E5"/>
    <w:rsid w:val="00B26431"/>
    <w:rsid w:val="00B310C5"/>
    <w:rsid w:val="00B316B8"/>
    <w:rsid w:val="00B31E08"/>
    <w:rsid w:val="00B33440"/>
    <w:rsid w:val="00B35301"/>
    <w:rsid w:val="00B37C5C"/>
    <w:rsid w:val="00B40938"/>
    <w:rsid w:val="00B43198"/>
    <w:rsid w:val="00B4388C"/>
    <w:rsid w:val="00B4587E"/>
    <w:rsid w:val="00B45F06"/>
    <w:rsid w:val="00B46FC8"/>
    <w:rsid w:val="00B47B3C"/>
    <w:rsid w:val="00B47D70"/>
    <w:rsid w:val="00B51B7F"/>
    <w:rsid w:val="00B521F3"/>
    <w:rsid w:val="00B52847"/>
    <w:rsid w:val="00B52BBE"/>
    <w:rsid w:val="00B53001"/>
    <w:rsid w:val="00B5357E"/>
    <w:rsid w:val="00B578EE"/>
    <w:rsid w:val="00B600CD"/>
    <w:rsid w:val="00B601F6"/>
    <w:rsid w:val="00B609D7"/>
    <w:rsid w:val="00B60FCC"/>
    <w:rsid w:val="00B61660"/>
    <w:rsid w:val="00B61C17"/>
    <w:rsid w:val="00B61F36"/>
    <w:rsid w:val="00B63FCC"/>
    <w:rsid w:val="00B6578B"/>
    <w:rsid w:val="00B65C7E"/>
    <w:rsid w:val="00B660B1"/>
    <w:rsid w:val="00B7046C"/>
    <w:rsid w:val="00B70CAF"/>
    <w:rsid w:val="00B71692"/>
    <w:rsid w:val="00B71D11"/>
    <w:rsid w:val="00B7263D"/>
    <w:rsid w:val="00B73859"/>
    <w:rsid w:val="00B74CC6"/>
    <w:rsid w:val="00B759E9"/>
    <w:rsid w:val="00B7668A"/>
    <w:rsid w:val="00B76E62"/>
    <w:rsid w:val="00B76F02"/>
    <w:rsid w:val="00B77F17"/>
    <w:rsid w:val="00B81CFC"/>
    <w:rsid w:val="00B83733"/>
    <w:rsid w:val="00B85153"/>
    <w:rsid w:val="00B851C5"/>
    <w:rsid w:val="00B865B7"/>
    <w:rsid w:val="00B86B32"/>
    <w:rsid w:val="00B87066"/>
    <w:rsid w:val="00B872A9"/>
    <w:rsid w:val="00B87DA0"/>
    <w:rsid w:val="00B901FD"/>
    <w:rsid w:val="00B90D33"/>
    <w:rsid w:val="00B91D4C"/>
    <w:rsid w:val="00B91DD9"/>
    <w:rsid w:val="00B93DFF"/>
    <w:rsid w:val="00B94049"/>
    <w:rsid w:val="00B94224"/>
    <w:rsid w:val="00B9650A"/>
    <w:rsid w:val="00B96E34"/>
    <w:rsid w:val="00B96F50"/>
    <w:rsid w:val="00BA20C2"/>
    <w:rsid w:val="00BA2BE3"/>
    <w:rsid w:val="00BA470B"/>
    <w:rsid w:val="00BA4D83"/>
    <w:rsid w:val="00BA4F7F"/>
    <w:rsid w:val="00BA53AA"/>
    <w:rsid w:val="00BA74F3"/>
    <w:rsid w:val="00BA7682"/>
    <w:rsid w:val="00BA790A"/>
    <w:rsid w:val="00BB1BF2"/>
    <w:rsid w:val="00BB30A7"/>
    <w:rsid w:val="00BB3725"/>
    <w:rsid w:val="00BB38A7"/>
    <w:rsid w:val="00BB4100"/>
    <w:rsid w:val="00BB4D03"/>
    <w:rsid w:val="00BB519D"/>
    <w:rsid w:val="00BB66D9"/>
    <w:rsid w:val="00BB6725"/>
    <w:rsid w:val="00BC190B"/>
    <w:rsid w:val="00BC1AE1"/>
    <w:rsid w:val="00BC1BAF"/>
    <w:rsid w:val="00BC2269"/>
    <w:rsid w:val="00BC260F"/>
    <w:rsid w:val="00BC3908"/>
    <w:rsid w:val="00BC4412"/>
    <w:rsid w:val="00BC4848"/>
    <w:rsid w:val="00BC507C"/>
    <w:rsid w:val="00BC5471"/>
    <w:rsid w:val="00BC5B60"/>
    <w:rsid w:val="00BC75A4"/>
    <w:rsid w:val="00BD0FEF"/>
    <w:rsid w:val="00BD1FAE"/>
    <w:rsid w:val="00BD21BA"/>
    <w:rsid w:val="00BD33E0"/>
    <w:rsid w:val="00BD3B4B"/>
    <w:rsid w:val="00BD3F5D"/>
    <w:rsid w:val="00BD7053"/>
    <w:rsid w:val="00BD7933"/>
    <w:rsid w:val="00BE14CD"/>
    <w:rsid w:val="00BE29CA"/>
    <w:rsid w:val="00BE392F"/>
    <w:rsid w:val="00BE4CBD"/>
    <w:rsid w:val="00BE5585"/>
    <w:rsid w:val="00BE5CE8"/>
    <w:rsid w:val="00BE741B"/>
    <w:rsid w:val="00BF1DC5"/>
    <w:rsid w:val="00BF235B"/>
    <w:rsid w:val="00BF2A56"/>
    <w:rsid w:val="00BF2F39"/>
    <w:rsid w:val="00BF3ABC"/>
    <w:rsid w:val="00BF4E83"/>
    <w:rsid w:val="00BF6439"/>
    <w:rsid w:val="00BF6554"/>
    <w:rsid w:val="00BF688A"/>
    <w:rsid w:val="00BF6CFB"/>
    <w:rsid w:val="00BF7792"/>
    <w:rsid w:val="00BF7E16"/>
    <w:rsid w:val="00C0052C"/>
    <w:rsid w:val="00C015AA"/>
    <w:rsid w:val="00C02339"/>
    <w:rsid w:val="00C039E9"/>
    <w:rsid w:val="00C0624A"/>
    <w:rsid w:val="00C062FC"/>
    <w:rsid w:val="00C064F9"/>
    <w:rsid w:val="00C072D3"/>
    <w:rsid w:val="00C10100"/>
    <w:rsid w:val="00C10153"/>
    <w:rsid w:val="00C11ECB"/>
    <w:rsid w:val="00C124E8"/>
    <w:rsid w:val="00C12AA3"/>
    <w:rsid w:val="00C1350D"/>
    <w:rsid w:val="00C147EC"/>
    <w:rsid w:val="00C230A0"/>
    <w:rsid w:val="00C23731"/>
    <w:rsid w:val="00C23BE4"/>
    <w:rsid w:val="00C27467"/>
    <w:rsid w:val="00C275A1"/>
    <w:rsid w:val="00C30058"/>
    <w:rsid w:val="00C33180"/>
    <w:rsid w:val="00C338A3"/>
    <w:rsid w:val="00C3535C"/>
    <w:rsid w:val="00C35D31"/>
    <w:rsid w:val="00C37D9C"/>
    <w:rsid w:val="00C40275"/>
    <w:rsid w:val="00C4065D"/>
    <w:rsid w:val="00C45C28"/>
    <w:rsid w:val="00C45EC4"/>
    <w:rsid w:val="00C464ED"/>
    <w:rsid w:val="00C52699"/>
    <w:rsid w:val="00C52FB2"/>
    <w:rsid w:val="00C56D75"/>
    <w:rsid w:val="00C57965"/>
    <w:rsid w:val="00C57CA5"/>
    <w:rsid w:val="00C6024B"/>
    <w:rsid w:val="00C61B41"/>
    <w:rsid w:val="00C6240F"/>
    <w:rsid w:val="00C62498"/>
    <w:rsid w:val="00C64DD8"/>
    <w:rsid w:val="00C706CC"/>
    <w:rsid w:val="00C71B18"/>
    <w:rsid w:val="00C73A9E"/>
    <w:rsid w:val="00C73E84"/>
    <w:rsid w:val="00C767A8"/>
    <w:rsid w:val="00C76AB7"/>
    <w:rsid w:val="00C76DD9"/>
    <w:rsid w:val="00C7755E"/>
    <w:rsid w:val="00C77AFF"/>
    <w:rsid w:val="00C80114"/>
    <w:rsid w:val="00C801A9"/>
    <w:rsid w:val="00C82701"/>
    <w:rsid w:val="00C83514"/>
    <w:rsid w:val="00C83A59"/>
    <w:rsid w:val="00C83F3D"/>
    <w:rsid w:val="00C843C3"/>
    <w:rsid w:val="00C84630"/>
    <w:rsid w:val="00C86318"/>
    <w:rsid w:val="00C86EA3"/>
    <w:rsid w:val="00C874FE"/>
    <w:rsid w:val="00C9172A"/>
    <w:rsid w:val="00C9250F"/>
    <w:rsid w:val="00C930C1"/>
    <w:rsid w:val="00C95D91"/>
    <w:rsid w:val="00C96107"/>
    <w:rsid w:val="00C96C9E"/>
    <w:rsid w:val="00C978F9"/>
    <w:rsid w:val="00C97DC8"/>
    <w:rsid w:val="00CA1C59"/>
    <w:rsid w:val="00CA421A"/>
    <w:rsid w:val="00CA4494"/>
    <w:rsid w:val="00CA4A81"/>
    <w:rsid w:val="00CA6C0F"/>
    <w:rsid w:val="00CA6FAA"/>
    <w:rsid w:val="00CA7443"/>
    <w:rsid w:val="00CB0935"/>
    <w:rsid w:val="00CB26AC"/>
    <w:rsid w:val="00CB2E24"/>
    <w:rsid w:val="00CB3C3C"/>
    <w:rsid w:val="00CB4E81"/>
    <w:rsid w:val="00CB5435"/>
    <w:rsid w:val="00CB5A75"/>
    <w:rsid w:val="00CB6FD2"/>
    <w:rsid w:val="00CB7C4A"/>
    <w:rsid w:val="00CC177C"/>
    <w:rsid w:val="00CC3021"/>
    <w:rsid w:val="00CC48D5"/>
    <w:rsid w:val="00CC4E08"/>
    <w:rsid w:val="00CC4F1B"/>
    <w:rsid w:val="00CC4FC3"/>
    <w:rsid w:val="00CC6162"/>
    <w:rsid w:val="00CC64B2"/>
    <w:rsid w:val="00CC68BF"/>
    <w:rsid w:val="00CC723D"/>
    <w:rsid w:val="00CC7BA7"/>
    <w:rsid w:val="00CD178B"/>
    <w:rsid w:val="00CD1BE0"/>
    <w:rsid w:val="00CD4655"/>
    <w:rsid w:val="00CD6CBA"/>
    <w:rsid w:val="00CE0531"/>
    <w:rsid w:val="00CE2EC0"/>
    <w:rsid w:val="00CE3168"/>
    <w:rsid w:val="00CE3A9A"/>
    <w:rsid w:val="00CE3ED2"/>
    <w:rsid w:val="00CE5DE4"/>
    <w:rsid w:val="00CE64D4"/>
    <w:rsid w:val="00CE729D"/>
    <w:rsid w:val="00CE7DD6"/>
    <w:rsid w:val="00CF1638"/>
    <w:rsid w:val="00CF2627"/>
    <w:rsid w:val="00CF354F"/>
    <w:rsid w:val="00D008EB"/>
    <w:rsid w:val="00D0168B"/>
    <w:rsid w:val="00D01D78"/>
    <w:rsid w:val="00D039FC"/>
    <w:rsid w:val="00D04FB7"/>
    <w:rsid w:val="00D054C8"/>
    <w:rsid w:val="00D06B84"/>
    <w:rsid w:val="00D10CBE"/>
    <w:rsid w:val="00D121FF"/>
    <w:rsid w:val="00D12355"/>
    <w:rsid w:val="00D14041"/>
    <w:rsid w:val="00D154CE"/>
    <w:rsid w:val="00D16248"/>
    <w:rsid w:val="00D17AAF"/>
    <w:rsid w:val="00D20063"/>
    <w:rsid w:val="00D208FF"/>
    <w:rsid w:val="00D22ED0"/>
    <w:rsid w:val="00D233AB"/>
    <w:rsid w:val="00D255AA"/>
    <w:rsid w:val="00D300D9"/>
    <w:rsid w:val="00D3060D"/>
    <w:rsid w:val="00D30E71"/>
    <w:rsid w:val="00D3183B"/>
    <w:rsid w:val="00D327AF"/>
    <w:rsid w:val="00D32E36"/>
    <w:rsid w:val="00D32EBC"/>
    <w:rsid w:val="00D33122"/>
    <w:rsid w:val="00D33987"/>
    <w:rsid w:val="00D348D3"/>
    <w:rsid w:val="00D350D6"/>
    <w:rsid w:val="00D35F27"/>
    <w:rsid w:val="00D36BD4"/>
    <w:rsid w:val="00D378EC"/>
    <w:rsid w:val="00D37C50"/>
    <w:rsid w:val="00D436EA"/>
    <w:rsid w:val="00D44B02"/>
    <w:rsid w:val="00D44EF1"/>
    <w:rsid w:val="00D44EFD"/>
    <w:rsid w:val="00D4578D"/>
    <w:rsid w:val="00D45FAC"/>
    <w:rsid w:val="00D51692"/>
    <w:rsid w:val="00D51FE0"/>
    <w:rsid w:val="00D52FDE"/>
    <w:rsid w:val="00D55326"/>
    <w:rsid w:val="00D60412"/>
    <w:rsid w:val="00D6071A"/>
    <w:rsid w:val="00D623A3"/>
    <w:rsid w:val="00D630DC"/>
    <w:rsid w:val="00D630F7"/>
    <w:rsid w:val="00D637DF"/>
    <w:rsid w:val="00D64182"/>
    <w:rsid w:val="00D64E95"/>
    <w:rsid w:val="00D65A12"/>
    <w:rsid w:val="00D65CAA"/>
    <w:rsid w:val="00D7087E"/>
    <w:rsid w:val="00D71CEF"/>
    <w:rsid w:val="00D7223E"/>
    <w:rsid w:val="00D725F2"/>
    <w:rsid w:val="00D72EA2"/>
    <w:rsid w:val="00D73589"/>
    <w:rsid w:val="00D746BC"/>
    <w:rsid w:val="00D75F3C"/>
    <w:rsid w:val="00D75FAE"/>
    <w:rsid w:val="00D7676B"/>
    <w:rsid w:val="00D77021"/>
    <w:rsid w:val="00D8008D"/>
    <w:rsid w:val="00D80689"/>
    <w:rsid w:val="00D81943"/>
    <w:rsid w:val="00D82AE8"/>
    <w:rsid w:val="00D84BB5"/>
    <w:rsid w:val="00D86BA5"/>
    <w:rsid w:val="00D875E1"/>
    <w:rsid w:val="00D92323"/>
    <w:rsid w:val="00D93AA4"/>
    <w:rsid w:val="00D9425D"/>
    <w:rsid w:val="00D943F6"/>
    <w:rsid w:val="00D95B3B"/>
    <w:rsid w:val="00D96ED1"/>
    <w:rsid w:val="00D97282"/>
    <w:rsid w:val="00D97FF6"/>
    <w:rsid w:val="00DA22B4"/>
    <w:rsid w:val="00DA302A"/>
    <w:rsid w:val="00DA3EE2"/>
    <w:rsid w:val="00DA4141"/>
    <w:rsid w:val="00DA4A2B"/>
    <w:rsid w:val="00DA5FD5"/>
    <w:rsid w:val="00DA6F57"/>
    <w:rsid w:val="00DA78EE"/>
    <w:rsid w:val="00DB1172"/>
    <w:rsid w:val="00DB154B"/>
    <w:rsid w:val="00DB30D2"/>
    <w:rsid w:val="00DB3C07"/>
    <w:rsid w:val="00DB3F70"/>
    <w:rsid w:val="00DB5EBA"/>
    <w:rsid w:val="00DB771A"/>
    <w:rsid w:val="00DC069F"/>
    <w:rsid w:val="00DC46EE"/>
    <w:rsid w:val="00DC53A6"/>
    <w:rsid w:val="00DC5F93"/>
    <w:rsid w:val="00DC6417"/>
    <w:rsid w:val="00DD04B8"/>
    <w:rsid w:val="00DD116C"/>
    <w:rsid w:val="00DD2BE6"/>
    <w:rsid w:val="00DD3B86"/>
    <w:rsid w:val="00DD403A"/>
    <w:rsid w:val="00DD434B"/>
    <w:rsid w:val="00DD44EB"/>
    <w:rsid w:val="00DD50FB"/>
    <w:rsid w:val="00DD5EF6"/>
    <w:rsid w:val="00DD7346"/>
    <w:rsid w:val="00DE1F9D"/>
    <w:rsid w:val="00DE338F"/>
    <w:rsid w:val="00DE44E2"/>
    <w:rsid w:val="00DE4EC6"/>
    <w:rsid w:val="00DE5D39"/>
    <w:rsid w:val="00DE6AA4"/>
    <w:rsid w:val="00DE775E"/>
    <w:rsid w:val="00DF35E7"/>
    <w:rsid w:val="00DF3B87"/>
    <w:rsid w:val="00DF45DF"/>
    <w:rsid w:val="00DF4661"/>
    <w:rsid w:val="00DF60F6"/>
    <w:rsid w:val="00DF696F"/>
    <w:rsid w:val="00E003F4"/>
    <w:rsid w:val="00E01E13"/>
    <w:rsid w:val="00E0340B"/>
    <w:rsid w:val="00E03F95"/>
    <w:rsid w:val="00E04083"/>
    <w:rsid w:val="00E043B1"/>
    <w:rsid w:val="00E04B82"/>
    <w:rsid w:val="00E05248"/>
    <w:rsid w:val="00E05F8C"/>
    <w:rsid w:val="00E07BFE"/>
    <w:rsid w:val="00E07FF2"/>
    <w:rsid w:val="00E10BCA"/>
    <w:rsid w:val="00E11C51"/>
    <w:rsid w:val="00E12B73"/>
    <w:rsid w:val="00E13D73"/>
    <w:rsid w:val="00E140E4"/>
    <w:rsid w:val="00E17F79"/>
    <w:rsid w:val="00E21114"/>
    <w:rsid w:val="00E21C64"/>
    <w:rsid w:val="00E22B00"/>
    <w:rsid w:val="00E22CFD"/>
    <w:rsid w:val="00E22E6E"/>
    <w:rsid w:val="00E23B4F"/>
    <w:rsid w:val="00E23B64"/>
    <w:rsid w:val="00E23D43"/>
    <w:rsid w:val="00E24F18"/>
    <w:rsid w:val="00E2540D"/>
    <w:rsid w:val="00E2765B"/>
    <w:rsid w:val="00E3002D"/>
    <w:rsid w:val="00E309A8"/>
    <w:rsid w:val="00E3105D"/>
    <w:rsid w:val="00E31624"/>
    <w:rsid w:val="00E33D21"/>
    <w:rsid w:val="00E34ED3"/>
    <w:rsid w:val="00E3511D"/>
    <w:rsid w:val="00E3586A"/>
    <w:rsid w:val="00E35B81"/>
    <w:rsid w:val="00E36DDD"/>
    <w:rsid w:val="00E406CB"/>
    <w:rsid w:val="00E40732"/>
    <w:rsid w:val="00E43509"/>
    <w:rsid w:val="00E43BE9"/>
    <w:rsid w:val="00E44E96"/>
    <w:rsid w:val="00E47BA4"/>
    <w:rsid w:val="00E50396"/>
    <w:rsid w:val="00E5246D"/>
    <w:rsid w:val="00E5337F"/>
    <w:rsid w:val="00E54A85"/>
    <w:rsid w:val="00E54AA0"/>
    <w:rsid w:val="00E55336"/>
    <w:rsid w:val="00E554D2"/>
    <w:rsid w:val="00E558E6"/>
    <w:rsid w:val="00E60A97"/>
    <w:rsid w:val="00E62030"/>
    <w:rsid w:val="00E655FD"/>
    <w:rsid w:val="00E66CCE"/>
    <w:rsid w:val="00E70B81"/>
    <w:rsid w:val="00E72016"/>
    <w:rsid w:val="00E75254"/>
    <w:rsid w:val="00E7598B"/>
    <w:rsid w:val="00E83207"/>
    <w:rsid w:val="00E83577"/>
    <w:rsid w:val="00E836C9"/>
    <w:rsid w:val="00E848FF"/>
    <w:rsid w:val="00E86593"/>
    <w:rsid w:val="00E87126"/>
    <w:rsid w:val="00E9047C"/>
    <w:rsid w:val="00E90ADB"/>
    <w:rsid w:val="00E913B9"/>
    <w:rsid w:val="00E919CC"/>
    <w:rsid w:val="00E92E82"/>
    <w:rsid w:val="00E937E0"/>
    <w:rsid w:val="00E954AF"/>
    <w:rsid w:val="00E95F8B"/>
    <w:rsid w:val="00E96038"/>
    <w:rsid w:val="00EA16D1"/>
    <w:rsid w:val="00EA2D80"/>
    <w:rsid w:val="00EA2DEA"/>
    <w:rsid w:val="00EA37B2"/>
    <w:rsid w:val="00EA3B7F"/>
    <w:rsid w:val="00EA4C67"/>
    <w:rsid w:val="00EA5C68"/>
    <w:rsid w:val="00EA73EA"/>
    <w:rsid w:val="00EA7466"/>
    <w:rsid w:val="00EA7B12"/>
    <w:rsid w:val="00EB1454"/>
    <w:rsid w:val="00EB20A3"/>
    <w:rsid w:val="00EB2AFC"/>
    <w:rsid w:val="00EB35DB"/>
    <w:rsid w:val="00EB6CAE"/>
    <w:rsid w:val="00EB7D45"/>
    <w:rsid w:val="00EC0B6B"/>
    <w:rsid w:val="00EC0C33"/>
    <w:rsid w:val="00EC1257"/>
    <w:rsid w:val="00EC2733"/>
    <w:rsid w:val="00EC27CE"/>
    <w:rsid w:val="00EC2A69"/>
    <w:rsid w:val="00EC2DCA"/>
    <w:rsid w:val="00EC333C"/>
    <w:rsid w:val="00EC40BD"/>
    <w:rsid w:val="00EC45C6"/>
    <w:rsid w:val="00EC47CA"/>
    <w:rsid w:val="00EC5AAB"/>
    <w:rsid w:val="00EC6F65"/>
    <w:rsid w:val="00EC6FA5"/>
    <w:rsid w:val="00EC7159"/>
    <w:rsid w:val="00EC78B0"/>
    <w:rsid w:val="00EC7B42"/>
    <w:rsid w:val="00EC7C3F"/>
    <w:rsid w:val="00ED1911"/>
    <w:rsid w:val="00ED2BC5"/>
    <w:rsid w:val="00ED4A3D"/>
    <w:rsid w:val="00ED5A96"/>
    <w:rsid w:val="00ED7FEC"/>
    <w:rsid w:val="00EE219E"/>
    <w:rsid w:val="00EE227A"/>
    <w:rsid w:val="00EE3372"/>
    <w:rsid w:val="00EE38AA"/>
    <w:rsid w:val="00EE42A8"/>
    <w:rsid w:val="00EE56E9"/>
    <w:rsid w:val="00EE64FD"/>
    <w:rsid w:val="00EE710F"/>
    <w:rsid w:val="00EF05B5"/>
    <w:rsid w:val="00EF247B"/>
    <w:rsid w:val="00EF2A34"/>
    <w:rsid w:val="00EF3A6A"/>
    <w:rsid w:val="00EF79E5"/>
    <w:rsid w:val="00F00E3B"/>
    <w:rsid w:val="00F01388"/>
    <w:rsid w:val="00F01A86"/>
    <w:rsid w:val="00F01B33"/>
    <w:rsid w:val="00F01C75"/>
    <w:rsid w:val="00F03242"/>
    <w:rsid w:val="00F044C9"/>
    <w:rsid w:val="00F059BC"/>
    <w:rsid w:val="00F102EA"/>
    <w:rsid w:val="00F10AF6"/>
    <w:rsid w:val="00F11B88"/>
    <w:rsid w:val="00F12DB5"/>
    <w:rsid w:val="00F12F40"/>
    <w:rsid w:val="00F13D25"/>
    <w:rsid w:val="00F13EFD"/>
    <w:rsid w:val="00F1513A"/>
    <w:rsid w:val="00F15ECB"/>
    <w:rsid w:val="00F175E7"/>
    <w:rsid w:val="00F17905"/>
    <w:rsid w:val="00F17A82"/>
    <w:rsid w:val="00F17BBC"/>
    <w:rsid w:val="00F17C6D"/>
    <w:rsid w:val="00F202A3"/>
    <w:rsid w:val="00F20546"/>
    <w:rsid w:val="00F20B59"/>
    <w:rsid w:val="00F21019"/>
    <w:rsid w:val="00F21500"/>
    <w:rsid w:val="00F21838"/>
    <w:rsid w:val="00F229A3"/>
    <w:rsid w:val="00F23A12"/>
    <w:rsid w:val="00F24D48"/>
    <w:rsid w:val="00F30B08"/>
    <w:rsid w:val="00F30F90"/>
    <w:rsid w:val="00F33108"/>
    <w:rsid w:val="00F3327B"/>
    <w:rsid w:val="00F3345E"/>
    <w:rsid w:val="00F334F1"/>
    <w:rsid w:val="00F33DDD"/>
    <w:rsid w:val="00F36DD1"/>
    <w:rsid w:val="00F40E8F"/>
    <w:rsid w:val="00F42ABC"/>
    <w:rsid w:val="00F4419C"/>
    <w:rsid w:val="00F45174"/>
    <w:rsid w:val="00F45341"/>
    <w:rsid w:val="00F45E68"/>
    <w:rsid w:val="00F471EA"/>
    <w:rsid w:val="00F47778"/>
    <w:rsid w:val="00F47992"/>
    <w:rsid w:val="00F479CC"/>
    <w:rsid w:val="00F50E62"/>
    <w:rsid w:val="00F510CF"/>
    <w:rsid w:val="00F52BC0"/>
    <w:rsid w:val="00F534DD"/>
    <w:rsid w:val="00F53E43"/>
    <w:rsid w:val="00F54DB6"/>
    <w:rsid w:val="00F56B78"/>
    <w:rsid w:val="00F61451"/>
    <w:rsid w:val="00F61C0B"/>
    <w:rsid w:val="00F6221F"/>
    <w:rsid w:val="00F63650"/>
    <w:rsid w:val="00F6543A"/>
    <w:rsid w:val="00F666A9"/>
    <w:rsid w:val="00F67318"/>
    <w:rsid w:val="00F67E9F"/>
    <w:rsid w:val="00F67F59"/>
    <w:rsid w:val="00F72272"/>
    <w:rsid w:val="00F722E5"/>
    <w:rsid w:val="00F737A3"/>
    <w:rsid w:val="00F73B3F"/>
    <w:rsid w:val="00F73D0F"/>
    <w:rsid w:val="00F73DCD"/>
    <w:rsid w:val="00F7442E"/>
    <w:rsid w:val="00F75C61"/>
    <w:rsid w:val="00F81D6B"/>
    <w:rsid w:val="00F827C3"/>
    <w:rsid w:val="00F82E42"/>
    <w:rsid w:val="00F83809"/>
    <w:rsid w:val="00F84ECF"/>
    <w:rsid w:val="00F853D8"/>
    <w:rsid w:val="00F8586C"/>
    <w:rsid w:val="00F86F7F"/>
    <w:rsid w:val="00F87A3E"/>
    <w:rsid w:val="00F906EF"/>
    <w:rsid w:val="00F91BF7"/>
    <w:rsid w:val="00F93978"/>
    <w:rsid w:val="00F939A6"/>
    <w:rsid w:val="00F93B6A"/>
    <w:rsid w:val="00F960D8"/>
    <w:rsid w:val="00FA065B"/>
    <w:rsid w:val="00FA2855"/>
    <w:rsid w:val="00FA31CE"/>
    <w:rsid w:val="00FA4C7A"/>
    <w:rsid w:val="00FA55A6"/>
    <w:rsid w:val="00FA66B0"/>
    <w:rsid w:val="00FA7BEC"/>
    <w:rsid w:val="00FA7E44"/>
    <w:rsid w:val="00FB02BB"/>
    <w:rsid w:val="00FB1043"/>
    <w:rsid w:val="00FB2EB5"/>
    <w:rsid w:val="00FB32F5"/>
    <w:rsid w:val="00FB342D"/>
    <w:rsid w:val="00FB6022"/>
    <w:rsid w:val="00FB6489"/>
    <w:rsid w:val="00FB7433"/>
    <w:rsid w:val="00FC2A3A"/>
    <w:rsid w:val="00FC2CAF"/>
    <w:rsid w:val="00FC2D29"/>
    <w:rsid w:val="00FC331D"/>
    <w:rsid w:val="00FC3782"/>
    <w:rsid w:val="00FC46F9"/>
    <w:rsid w:val="00FC6406"/>
    <w:rsid w:val="00FC6857"/>
    <w:rsid w:val="00FC6F32"/>
    <w:rsid w:val="00FD1C89"/>
    <w:rsid w:val="00FD3291"/>
    <w:rsid w:val="00FD5523"/>
    <w:rsid w:val="00FD6125"/>
    <w:rsid w:val="00FD681D"/>
    <w:rsid w:val="00FD6E79"/>
    <w:rsid w:val="00FD7DE4"/>
    <w:rsid w:val="00FE0B8F"/>
    <w:rsid w:val="00FE1F94"/>
    <w:rsid w:val="00FE5351"/>
    <w:rsid w:val="00FE7E20"/>
    <w:rsid w:val="00FF1126"/>
    <w:rsid w:val="00FF4E95"/>
    <w:rsid w:val="00FF529E"/>
    <w:rsid w:val="00FF6A73"/>
    <w:rsid w:val="00FF6BA8"/>
    <w:rsid w:val="00FF6B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>
      <o:colormenu v:ext="edit" fill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qFormat="1"/>
    <w:lsdException w:name="heading 2" w:locked="1" w:semiHidden="0" w:qFormat="1"/>
    <w:lsdException w:name="heading 3" w:locked="1" w:semiHidden="0" w:qFormat="1"/>
    <w:lsdException w:name="heading 4" w:locked="1" w:semiHidden="0" w:qFormat="1"/>
    <w:lsdException w:name="heading 5" w:locked="1" w:semiHidden="0" w:qFormat="1"/>
    <w:lsdException w:name="heading 6" w:locked="1" w:semiHidden="0" w:qFormat="1"/>
    <w:lsdException w:name="heading 7" w:locked="1" w:semiHidden="0" w:qFormat="1"/>
    <w:lsdException w:name="heading 8" w:locked="1" w:semiHidden="0" w:qFormat="1"/>
    <w:lsdException w:name="heading 9" w:locked="1" w:semiHidden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39"/>
    <w:lsdException w:name="toc 2" w:locked="1" w:semiHidden="0" w:uiPriority="39"/>
    <w:lsdException w:name="toc 3" w:locked="1" w:semiHidden="0" w:uiPriority="39"/>
    <w:lsdException w:name="toc 4" w:locked="1" w:semiHidden="0" w:uiPriority="39"/>
    <w:lsdException w:name="toc 5" w:locked="1" w:semiHidden="0" w:uiPriority="39"/>
    <w:lsdException w:name="toc 6" w:locked="1" w:semiHidden="0" w:uiPriority="39"/>
    <w:lsdException w:name="toc 7" w:locked="1" w:semiHidden="0"/>
    <w:lsdException w:name="toc 8" w:locked="1" w:semiHidden="0"/>
    <w:lsdException w:name="toc 9" w:locked="1" w:semiHidden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0B2D0D"/>
    <w:pPr>
      <w:widowControl w:val="0"/>
      <w:tabs>
        <w:tab w:val="left" w:pos="851"/>
      </w:tabs>
      <w:autoSpaceDE w:val="0"/>
      <w:autoSpaceDN w:val="0"/>
      <w:adjustRightInd w:val="0"/>
      <w:spacing w:before="60" w:after="60"/>
      <w:ind w:left="907" w:firstLine="284"/>
      <w:jc w:val="both"/>
    </w:pPr>
    <w:rPr>
      <w:sz w:val="24"/>
      <w:szCs w:val="24"/>
      <w:lang w:val="gl-ES"/>
    </w:rPr>
  </w:style>
  <w:style w:type="paragraph" w:styleId="Ttulo1">
    <w:name w:val="heading 1"/>
    <w:basedOn w:val="Normal"/>
    <w:next w:val="Normal"/>
    <w:link w:val="Ttulo1Car"/>
    <w:uiPriority w:val="99"/>
    <w:qFormat/>
    <w:rsid w:val="00237025"/>
    <w:pPr>
      <w:keepNext/>
      <w:jc w:val="left"/>
      <w:outlineLvl w:val="0"/>
    </w:pPr>
    <w:rPr>
      <w:rFonts w:ascii="Cambria" w:hAnsi="Cambria"/>
      <w:b/>
      <w:kern w:val="32"/>
      <w:sz w:val="32"/>
      <w:szCs w:val="20"/>
    </w:rPr>
  </w:style>
  <w:style w:type="paragraph" w:styleId="Ttulo2">
    <w:name w:val="heading 2"/>
    <w:basedOn w:val="Normal"/>
    <w:next w:val="Normal"/>
    <w:link w:val="Ttulo2Car"/>
    <w:uiPriority w:val="99"/>
    <w:qFormat/>
    <w:rsid w:val="00237025"/>
    <w:pPr>
      <w:keepNext/>
      <w:widowControl/>
      <w:tabs>
        <w:tab w:val="left" w:pos="-720"/>
        <w:tab w:val="left" w:pos="0"/>
        <w:tab w:val="left" w:pos="454"/>
        <w:tab w:val="left" w:pos="720"/>
        <w:tab w:val="left" w:pos="909"/>
        <w:tab w:val="left" w:pos="1364"/>
        <w:tab w:val="left" w:pos="1440"/>
        <w:tab w:val="left" w:pos="1819"/>
        <w:tab w:val="left" w:pos="2160"/>
        <w:tab w:val="left" w:pos="2274"/>
        <w:tab w:val="left" w:pos="2728"/>
        <w:tab w:val="left" w:pos="2880"/>
        <w:tab w:val="left" w:pos="3183"/>
        <w:tab w:val="left" w:pos="3600"/>
        <w:tab w:val="left" w:pos="3638"/>
        <w:tab w:val="left" w:pos="4093"/>
        <w:tab w:val="left" w:pos="4320"/>
        <w:tab w:val="left" w:pos="4548"/>
        <w:tab w:val="left" w:pos="5002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autoSpaceDE/>
      <w:autoSpaceDN/>
      <w:adjustRightInd/>
      <w:outlineLvl w:val="1"/>
    </w:pPr>
    <w:rPr>
      <w:rFonts w:ascii="Cambria" w:hAnsi="Cambria"/>
      <w:b/>
      <w:i/>
      <w:sz w:val="28"/>
      <w:szCs w:val="20"/>
    </w:rPr>
  </w:style>
  <w:style w:type="paragraph" w:styleId="Ttulo3">
    <w:name w:val="heading 3"/>
    <w:basedOn w:val="Normal"/>
    <w:next w:val="Normal"/>
    <w:link w:val="Ttulo3Car"/>
    <w:uiPriority w:val="99"/>
    <w:qFormat/>
    <w:rsid w:val="00237025"/>
    <w:pPr>
      <w:keepNext/>
      <w:outlineLvl w:val="2"/>
    </w:pPr>
    <w:rPr>
      <w:rFonts w:ascii="Cambria" w:hAnsi="Cambria"/>
      <w:b/>
      <w:sz w:val="26"/>
      <w:szCs w:val="20"/>
    </w:rPr>
  </w:style>
  <w:style w:type="paragraph" w:styleId="Ttulo4">
    <w:name w:val="heading 4"/>
    <w:basedOn w:val="Normal"/>
    <w:next w:val="Normal"/>
    <w:link w:val="Ttulo4Car"/>
    <w:uiPriority w:val="99"/>
    <w:qFormat/>
    <w:rsid w:val="00237025"/>
    <w:pPr>
      <w:keepNext/>
      <w:outlineLvl w:val="3"/>
    </w:pPr>
    <w:rPr>
      <w:rFonts w:ascii="Calibri" w:hAnsi="Calibri"/>
      <w:b/>
      <w:sz w:val="28"/>
      <w:szCs w:val="20"/>
    </w:rPr>
  </w:style>
  <w:style w:type="paragraph" w:styleId="Ttulo5">
    <w:name w:val="heading 5"/>
    <w:basedOn w:val="Normal"/>
    <w:next w:val="Normal"/>
    <w:link w:val="Ttulo5Car"/>
    <w:uiPriority w:val="99"/>
    <w:qFormat/>
    <w:rsid w:val="00237025"/>
    <w:pPr>
      <w:keepNext/>
      <w:tabs>
        <w:tab w:val="left" w:pos="-1440"/>
      </w:tabs>
      <w:jc w:val="right"/>
      <w:outlineLvl w:val="4"/>
    </w:pPr>
    <w:rPr>
      <w:rFonts w:ascii="Calibri" w:hAnsi="Calibri"/>
      <w:b/>
      <w:i/>
      <w:sz w:val="26"/>
      <w:szCs w:val="20"/>
    </w:rPr>
  </w:style>
  <w:style w:type="paragraph" w:styleId="Ttulo6">
    <w:name w:val="heading 6"/>
    <w:basedOn w:val="Normal"/>
    <w:next w:val="Normal"/>
    <w:link w:val="Ttulo6Car"/>
    <w:uiPriority w:val="99"/>
    <w:qFormat/>
    <w:rsid w:val="00237025"/>
    <w:pPr>
      <w:keepNext/>
      <w:tabs>
        <w:tab w:val="left" w:pos="-1440"/>
      </w:tabs>
      <w:jc w:val="right"/>
      <w:outlineLvl w:val="5"/>
    </w:pPr>
    <w:rPr>
      <w:rFonts w:ascii="Calibri" w:hAnsi="Calibri"/>
      <w:b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9"/>
    <w:qFormat/>
    <w:rsid w:val="00237025"/>
    <w:pPr>
      <w:keepNext/>
      <w:tabs>
        <w:tab w:val="left" w:pos="-1440"/>
      </w:tabs>
      <w:outlineLvl w:val="6"/>
    </w:pPr>
    <w:rPr>
      <w:rFonts w:ascii="Calibri" w:hAnsi="Calibri"/>
      <w:szCs w:val="20"/>
    </w:rPr>
  </w:style>
  <w:style w:type="paragraph" w:styleId="Ttulo8">
    <w:name w:val="heading 8"/>
    <w:basedOn w:val="Normal"/>
    <w:next w:val="Normal"/>
    <w:link w:val="Ttulo8Car"/>
    <w:uiPriority w:val="99"/>
    <w:qFormat/>
    <w:rsid w:val="00237025"/>
    <w:pPr>
      <w:keepNext/>
      <w:pBdr>
        <w:top w:val="single" w:sz="6" w:space="0" w:color="000000" w:shadow="1"/>
        <w:left w:val="single" w:sz="6" w:space="1" w:color="000000" w:shadow="1"/>
        <w:bottom w:val="single" w:sz="6" w:space="0" w:color="000000" w:shadow="1"/>
        <w:right w:val="single" w:sz="6" w:space="0" w:color="000000" w:shadow="1"/>
      </w:pBdr>
      <w:shd w:val="pct20" w:color="00FFFF" w:fill="FFFFFF"/>
      <w:tabs>
        <w:tab w:val="clear" w:pos="851"/>
        <w:tab w:val="left" w:pos="-590"/>
        <w:tab w:val="left" w:pos="130"/>
        <w:tab w:val="left" w:pos="850"/>
        <w:tab w:val="left" w:pos="1570"/>
        <w:tab w:val="left" w:pos="2290"/>
        <w:tab w:val="left" w:pos="3010"/>
        <w:tab w:val="left" w:pos="3730"/>
        <w:tab w:val="left" w:pos="4450"/>
        <w:tab w:val="left" w:pos="5170"/>
        <w:tab w:val="left" w:pos="5890"/>
        <w:tab w:val="left" w:pos="6610"/>
        <w:tab w:val="left" w:pos="7330"/>
        <w:tab w:val="left" w:pos="8050"/>
        <w:tab w:val="left" w:pos="8770"/>
      </w:tabs>
      <w:ind w:left="851" w:right="851"/>
      <w:jc w:val="center"/>
      <w:outlineLvl w:val="7"/>
    </w:pPr>
    <w:rPr>
      <w:rFonts w:ascii="Calibri" w:hAnsi="Calibri"/>
      <w:i/>
      <w:szCs w:val="20"/>
    </w:rPr>
  </w:style>
  <w:style w:type="paragraph" w:styleId="Ttulo9">
    <w:name w:val="heading 9"/>
    <w:basedOn w:val="Normal"/>
    <w:next w:val="Normal"/>
    <w:link w:val="Ttulo9Car"/>
    <w:uiPriority w:val="99"/>
    <w:qFormat/>
    <w:rsid w:val="00237025"/>
    <w:pPr>
      <w:keepNext/>
      <w:tabs>
        <w:tab w:val="left" w:pos="-1440"/>
      </w:tabs>
      <w:outlineLvl w:val="8"/>
    </w:pPr>
    <w:rPr>
      <w:rFonts w:ascii="Cambria" w:hAnsi="Cambria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ita2">
    <w:name w:val="cita2"/>
    <w:basedOn w:val="cita1"/>
    <w:qFormat/>
    <w:rsid w:val="00A77163"/>
    <w:pPr>
      <w:spacing w:before="120"/>
    </w:pPr>
    <w:rPr>
      <w:rFonts w:ascii="Arial" w:hAnsi="Arial"/>
    </w:rPr>
  </w:style>
  <w:style w:type="character" w:customStyle="1" w:styleId="Heading2Char">
    <w:name w:val="Heading 2 Char"/>
    <w:uiPriority w:val="9"/>
    <w:semiHidden/>
    <w:rsid w:val="00EB7D45"/>
    <w:rPr>
      <w:rFonts w:ascii="Cambria" w:hAnsi="Cambria" w:cs="Times New Roman"/>
      <w:b/>
      <w:bCs/>
      <w:i/>
      <w:iCs/>
      <w:sz w:val="28"/>
      <w:szCs w:val="28"/>
      <w:lang w:val="gl-ES"/>
    </w:rPr>
  </w:style>
  <w:style w:type="character" w:customStyle="1" w:styleId="Heading3Char">
    <w:name w:val="Heading 3 Char"/>
    <w:uiPriority w:val="9"/>
    <w:semiHidden/>
    <w:rsid w:val="00EB7D45"/>
    <w:rPr>
      <w:rFonts w:ascii="Cambria" w:hAnsi="Cambria" w:cs="Times New Roman"/>
      <w:b/>
      <w:bCs/>
      <w:sz w:val="26"/>
      <w:szCs w:val="26"/>
      <w:lang w:val="gl-ES"/>
    </w:rPr>
  </w:style>
  <w:style w:type="character" w:customStyle="1" w:styleId="Heading4Char">
    <w:name w:val="Heading 4 Char"/>
    <w:uiPriority w:val="9"/>
    <w:semiHidden/>
    <w:rsid w:val="00EB7D45"/>
    <w:rPr>
      <w:rFonts w:ascii="Calibri" w:hAnsi="Calibri" w:cs="Times New Roman"/>
      <w:b/>
      <w:bCs/>
      <w:sz w:val="28"/>
      <w:szCs w:val="28"/>
      <w:lang w:val="gl-ES"/>
    </w:rPr>
  </w:style>
  <w:style w:type="character" w:customStyle="1" w:styleId="Heading5Char">
    <w:name w:val="Heading 5 Char"/>
    <w:uiPriority w:val="9"/>
    <w:semiHidden/>
    <w:rsid w:val="00EB7D45"/>
    <w:rPr>
      <w:rFonts w:ascii="Calibri" w:hAnsi="Calibri" w:cs="Times New Roman"/>
      <w:b/>
      <w:bCs/>
      <w:i/>
      <w:iCs/>
      <w:sz w:val="26"/>
      <w:szCs w:val="26"/>
      <w:lang w:val="gl-ES"/>
    </w:rPr>
  </w:style>
  <w:style w:type="character" w:customStyle="1" w:styleId="Heading6Char">
    <w:name w:val="Heading 6 Char"/>
    <w:uiPriority w:val="9"/>
    <w:semiHidden/>
    <w:rsid w:val="00EB7D45"/>
    <w:rPr>
      <w:rFonts w:ascii="Calibri" w:hAnsi="Calibri" w:cs="Times New Roman"/>
      <w:b/>
      <w:bCs/>
      <w:lang w:val="gl-ES"/>
    </w:rPr>
  </w:style>
  <w:style w:type="character" w:customStyle="1" w:styleId="Heading7Char">
    <w:name w:val="Heading 7 Char"/>
    <w:uiPriority w:val="9"/>
    <w:semiHidden/>
    <w:rsid w:val="00EB7D45"/>
    <w:rPr>
      <w:rFonts w:ascii="Calibri" w:hAnsi="Calibri" w:cs="Times New Roman"/>
      <w:sz w:val="24"/>
      <w:szCs w:val="24"/>
      <w:lang w:val="gl-ES"/>
    </w:rPr>
  </w:style>
  <w:style w:type="character" w:customStyle="1" w:styleId="Heading8Char">
    <w:name w:val="Heading 8 Char"/>
    <w:uiPriority w:val="9"/>
    <w:semiHidden/>
    <w:rsid w:val="00EB7D45"/>
    <w:rPr>
      <w:rFonts w:ascii="Calibri" w:hAnsi="Calibri" w:cs="Times New Roman"/>
      <w:i/>
      <w:iCs/>
      <w:sz w:val="24"/>
      <w:szCs w:val="24"/>
      <w:lang w:val="gl-ES"/>
    </w:rPr>
  </w:style>
  <w:style w:type="character" w:customStyle="1" w:styleId="Heading9Char">
    <w:name w:val="Heading 9 Char"/>
    <w:uiPriority w:val="9"/>
    <w:semiHidden/>
    <w:rsid w:val="00EB7D45"/>
    <w:rPr>
      <w:rFonts w:ascii="Cambria" w:hAnsi="Cambria" w:cs="Times New Roman"/>
      <w:lang w:val="gl-ES"/>
    </w:rPr>
  </w:style>
  <w:style w:type="character" w:customStyle="1" w:styleId="Ttulo1Car">
    <w:name w:val="Título 1 Car"/>
    <w:link w:val="Ttulo1"/>
    <w:uiPriority w:val="99"/>
    <w:locked/>
    <w:rsid w:val="002614D5"/>
    <w:rPr>
      <w:rFonts w:ascii="Cambria" w:hAnsi="Cambria"/>
      <w:b/>
      <w:kern w:val="32"/>
      <w:sz w:val="32"/>
      <w:lang w:val="gl-ES"/>
    </w:rPr>
  </w:style>
  <w:style w:type="character" w:customStyle="1" w:styleId="Ttulo2Car">
    <w:name w:val="Título 2 Car"/>
    <w:link w:val="Ttulo2"/>
    <w:uiPriority w:val="99"/>
    <w:semiHidden/>
    <w:locked/>
    <w:rsid w:val="002614D5"/>
    <w:rPr>
      <w:rFonts w:ascii="Cambria" w:hAnsi="Cambria"/>
      <w:b/>
      <w:i/>
      <w:sz w:val="28"/>
      <w:lang w:val="gl-ES"/>
    </w:rPr>
  </w:style>
  <w:style w:type="character" w:customStyle="1" w:styleId="Ttulo3Car">
    <w:name w:val="Título 3 Car"/>
    <w:link w:val="Ttulo3"/>
    <w:uiPriority w:val="99"/>
    <w:semiHidden/>
    <w:locked/>
    <w:rsid w:val="002614D5"/>
    <w:rPr>
      <w:rFonts w:ascii="Cambria" w:hAnsi="Cambria"/>
      <w:b/>
      <w:sz w:val="26"/>
      <w:lang w:val="gl-ES"/>
    </w:rPr>
  </w:style>
  <w:style w:type="character" w:customStyle="1" w:styleId="Ttulo4Car">
    <w:name w:val="Título 4 Car"/>
    <w:link w:val="Ttulo4"/>
    <w:uiPriority w:val="99"/>
    <w:semiHidden/>
    <w:locked/>
    <w:rsid w:val="002614D5"/>
    <w:rPr>
      <w:rFonts w:ascii="Calibri" w:hAnsi="Calibri"/>
      <w:b/>
      <w:sz w:val="28"/>
      <w:lang w:val="gl-ES"/>
    </w:rPr>
  </w:style>
  <w:style w:type="character" w:customStyle="1" w:styleId="Ttulo5Car">
    <w:name w:val="Título 5 Car"/>
    <w:link w:val="Ttulo5"/>
    <w:uiPriority w:val="99"/>
    <w:semiHidden/>
    <w:locked/>
    <w:rsid w:val="002614D5"/>
    <w:rPr>
      <w:rFonts w:ascii="Calibri" w:hAnsi="Calibri"/>
      <w:b/>
      <w:i/>
      <w:sz w:val="26"/>
      <w:lang w:val="gl-ES"/>
    </w:rPr>
  </w:style>
  <w:style w:type="character" w:customStyle="1" w:styleId="Ttulo6Car">
    <w:name w:val="Título 6 Car"/>
    <w:link w:val="Ttulo6"/>
    <w:uiPriority w:val="99"/>
    <w:semiHidden/>
    <w:locked/>
    <w:rsid w:val="002614D5"/>
    <w:rPr>
      <w:rFonts w:ascii="Calibri" w:hAnsi="Calibri"/>
      <w:b/>
      <w:lang w:val="gl-ES"/>
    </w:rPr>
  </w:style>
  <w:style w:type="character" w:customStyle="1" w:styleId="Ttulo7Car">
    <w:name w:val="Título 7 Car"/>
    <w:link w:val="Ttulo7"/>
    <w:uiPriority w:val="99"/>
    <w:semiHidden/>
    <w:locked/>
    <w:rsid w:val="002614D5"/>
    <w:rPr>
      <w:rFonts w:ascii="Calibri" w:hAnsi="Calibri"/>
      <w:sz w:val="24"/>
      <w:lang w:val="gl-ES"/>
    </w:rPr>
  </w:style>
  <w:style w:type="character" w:customStyle="1" w:styleId="Ttulo8Car">
    <w:name w:val="Título 8 Car"/>
    <w:link w:val="Ttulo8"/>
    <w:uiPriority w:val="99"/>
    <w:semiHidden/>
    <w:locked/>
    <w:rsid w:val="002614D5"/>
    <w:rPr>
      <w:rFonts w:ascii="Calibri" w:hAnsi="Calibri"/>
      <w:i/>
      <w:sz w:val="24"/>
      <w:lang w:val="gl-ES"/>
    </w:rPr>
  </w:style>
  <w:style w:type="character" w:customStyle="1" w:styleId="Ttulo9Car">
    <w:name w:val="Título 9 Car"/>
    <w:link w:val="Ttulo9"/>
    <w:uiPriority w:val="99"/>
    <w:semiHidden/>
    <w:locked/>
    <w:rsid w:val="002614D5"/>
    <w:rPr>
      <w:rFonts w:ascii="Cambria" w:hAnsi="Cambria"/>
      <w:lang w:val="gl-ES"/>
    </w:rPr>
  </w:style>
  <w:style w:type="character" w:styleId="Hipervnculo">
    <w:name w:val="Hyperlink"/>
    <w:uiPriority w:val="99"/>
    <w:rsid w:val="00237025"/>
    <w:rPr>
      <w:rFonts w:cs="Times New Roman"/>
      <w:color w:val="0000FF"/>
      <w:u w:val="single"/>
    </w:rPr>
  </w:style>
  <w:style w:type="character" w:styleId="Hipervnculovisitado">
    <w:name w:val="FollowedHyperlink"/>
    <w:uiPriority w:val="99"/>
    <w:semiHidden/>
    <w:rsid w:val="00237025"/>
    <w:rPr>
      <w:rFonts w:cs="Times New Roman"/>
      <w:color w:val="800080"/>
      <w:u w:val="single"/>
    </w:rPr>
  </w:style>
  <w:style w:type="paragraph" w:styleId="TDC1">
    <w:name w:val="toc 1"/>
    <w:basedOn w:val="Normal"/>
    <w:next w:val="Normal"/>
    <w:uiPriority w:val="39"/>
    <w:rsid w:val="00317BB9"/>
    <w:pPr>
      <w:widowControl/>
      <w:tabs>
        <w:tab w:val="clear" w:pos="851"/>
        <w:tab w:val="right" w:pos="709"/>
        <w:tab w:val="right" w:leader="dot" w:pos="9639"/>
      </w:tabs>
      <w:autoSpaceDE/>
      <w:autoSpaceDN/>
      <w:adjustRightInd/>
      <w:spacing w:before="120" w:after="120"/>
      <w:ind w:left="567" w:hanging="567"/>
      <w:jc w:val="left"/>
    </w:pPr>
    <w:rPr>
      <w:rFonts w:ascii="Arial" w:hAnsi="Arial" w:cs="Arial"/>
      <w:b/>
      <w:noProof/>
      <w:color w:val="3342B5"/>
    </w:rPr>
  </w:style>
  <w:style w:type="paragraph" w:styleId="TDC2">
    <w:name w:val="toc 2"/>
    <w:basedOn w:val="TDC1"/>
    <w:next w:val="Normal"/>
    <w:uiPriority w:val="39"/>
    <w:rsid w:val="00317BB9"/>
    <w:pPr>
      <w:tabs>
        <w:tab w:val="clear" w:pos="709"/>
      </w:tabs>
      <w:spacing w:before="60" w:after="60"/>
      <w:ind w:left="1134"/>
    </w:pPr>
    <w:rPr>
      <w:b w:val="0"/>
      <w:sz w:val="22"/>
      <w:szCs w:val="22"/>
    </w:rPr>
  </w:style>
  <w:style w:type="paragraph" w:styleId="TDC3">
    <w:name w:val="toc 3"/>
    <w:basedOn w:val="TDC1"/>
    <w:next w:val="Normal"/>
    <w:uiPriority w:val="39"/>
    <w:rsid w:val="00317BB9"/>
    <w:pPr>
      <w:tabs>
        <w:tab w:val="clear" w:pos="709"/>
        <w:tab w:val="left" w:pos="1701"/>
      </w:tabs>
      <w:spacing w:before="60" w:after="60"/>
      <w:ind w:left="1843" w:hanging="709"/>
    </w:pPr>
    <w:rPr>
      <w:rFonts w:ascii="Arial Narrow" w:hAnsi="Arial Narrow"/>
      <w:b w:val="0"/>
      <w:sz w:val="20"/>
      <w:szCs w:val="20"/>
    </w:rPr>
  </w:style>
  <w:style w:type="paragraph" w:styleId="TDC4">
    <w:name w:val="toc 4"/>
    <w:basedOn w:val="TDC1"/>
    <w:next w:val="Normal"/>
    <w:uiPriority w:val="39"/>
    <w:rsid w:val="00317BB9"/>
    <w:pPr>
      <w:tabs>
        <w:tab w:val="clear" w:pos="709"/>
        <w:tab w:val="right" w:pos="1276"/>
        <w:tab w:val="left" w:pos="2410"/>
      </w:tabs>
      <w:spacing w:before="60" w:after="60"/>
      <w:ind w:left="1701" w:firstLine="0"/>
    </w:pPr>
    <w:rPr>
      <w:rFonts w:ascii="Arial Narrow" w:hAnsi="Arial Narrow"/>
      <w:b w:val="0"/>
      <w:sz w:val="20"/>
      <w:szCs w:val="20"/>
    </w:rPr>
  </w:style>
  <w:style w:type="paragraph" w:styleId="TDC5">
    <w:name w:val="toc 5"/>
    <w:basedOn w:val="TDC1"/>
    <w:next w:val="Normal"/>
    <w:uiPriority w:val="39"/>
    <w:rsid w:val="00317BB9"/>
    <w:pPr>
      <w:spacing w:before="40" w:after="40"/>
      <w:ind w:left="2268" w:firstLine="142"/>
    </w:pPr>
    <w:rPr>
      <w:rFonts w:ascii="Arial Narrow" w:hAnsi="Arial Narrow"/>
      <w:b w:val="0"/>
      <w:sz w:val="20"/>
      <w:szCs w:val="20"/>
    </w:rPr>
  </w:style>
  <w:style w:type="paragraph" w:styleId="TDC6">
    <w:name w:val="toc 6"/>
    <w:basedOn w:val="TDC1"/>
    <w:next w:val="Normal"/>
    <w:uiPriority w:val="39"/>
    <w:rsid w:val="00317BB9"/>
    <w:pPr>
      <w:spacing w:before="20" w:after="20"/>
      <w:ind w:left="2835" w:firstLine="0"/>
    </w:pPr>
    <w:rPr>
      <w:rFonts w:ascii="Arial Narrow" w:hAnsi="Arial Narrow"/>
      <w:b w:val="0"/>
      <w:sz w:val="18"/>
      <w:szCs w:val="18"/>
    </w:rPr>
  </w:style>
  <w:style w:type="paragraph" w:styleId="TDC7">
    <w:name w:val="toc 7"/>
    <w:basedOn w:val="TDC1"/>
    <w:next w:val="Normal"/>
    <w:autoRedefine/>
    <w:uiPriority w:val="99"/>
    <w:rsid w:val="00237025"/>
    <w:pPr>
      <w:ind w:left="1440"/>
    </w:pPr>
  </w:style>
  <w:style w:type="paragraph" w:styleId="TDC8">
    <w:name w:val="toc 8"/>
    <w:basedOn w:val="TDC1"/>
    <w:next w:val="Normal"/>
    <w:autoRedefine/>
    <w:uiPriority w:val="99"/>
    <w:rsid w:val="00237025"/>
    <w:pPr>
      <w:ind w:left="1680"/>
    </w:pPr>
  </w:style>
  <w:style w:type="paragraph" w:styleId="TDC9">
    <w:name w:val="toc 9"/>
    <w:basedOn w:val="TDC1"/>
    <w:next w:val="Normal"/>
    <w:autoRedefine/>
    <w:uiPriority w:val="99"/>
    <w:rsid w:val="00237025"/>
    <w:pPr>
      <w:ind w:left="1920"/>
    </w:pPr>
  </w:style>
  <w:style w:type="paragraph" w:styleId="Piedepgina">
    <w:name w:val="footer"/>
    <w:basedOn w:val="Normal"/>
    <w:link w:val="PiedepginaCar"/>
    <w:uiPriority w:val="99"/>
    <w:rsid w:val="00237025"/>
    <w:pPr>
      <w:tabs>
        <w:tab w:val="clear" w:pos="851"/>
        <w:tab w:val="center" w:pos="4252"/>
        <w:tab w:val="right" w:pos="8504"/>
      </w:tabs>
    </w:pPr>
    <w:rPr>
      <w:szCs w:val="20"/>
    </w:rPr>
  </w:style>
  <w:style w:type="character" w:customStyle="1" w:styleId="FooterChar">
    <w:name w:val="Footer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PiedepginaCar">
    <w:name w:val="Pie de página Car"/>
    <w:link w:val="Piedepgina"/>
    <w:uiPriority w:val="99"/>
    <w:locked/>
    <w:rsid w:val="002614D5"/>
    <w:rPr>
      <w:sz w:val="24"/>
      <w:lang w:val="gl-ES"/>
    </w:rPr>
  </w:style>
  <w:style w:type="paragraph" w:customStyle="1" w:styleId="n1">
    <w:name w:val="n1"/>
    <w:next w:val="tx1"/>
    <w:link w:val="n1Car"/>
    <w:qFormat/>
    <w:rsid w:val="00FA2855"/>
    <w:pPr>
      <w:numPr>
        <w:numId w:val="10"/>
      </w:numPr>
      <w:pBdr>
        <w:bottom w:val="single" w:sz="12" w:space="1" w:color="667DD1"/>
      </w:pBdr>
      <w:tabs>
        <w:tab w:val="left" w:pos="907"/>
      </w:tabs>
      <w:suppressAutoHyphens/>
      <w:spacing w:before="320" w:after="180"/>
    </w:pPr>
    <w:rPr>
      <w:rFonts w:ascii="Arial" w:hAnsi="Arial"/>
      <w:b/>
      <w:bCs/>
      <w:noProof/>
      <w:color w:val="3342B5"/>
      <w:sz w:val="48"/>
      <w:szCs w:val="48"/>
      <w:lang w:val="gl-ES" w:eastAsia="gl-ES"/>
    </w:rPr>
  </w:style>
  <w:style w:type="paragraph" w:customStyle="1" w:styleId="tx1">
    <w:name w:val="tx1"/>
    <w:next w:val="Normal"/>
    <w:link w:val="tx1Car1"/>
    <w:uiPriority w:val="99"/>
    <w:qFormat/>
    <w:rsid w:val="00D51FE0"/>
    <w:pPr>
      <w:spacing w:before="120" w:after="60"/>
      <w:ind w:left="907"/>
      <w:jc w:val="both"/>
    </w:pPr>
    <w:rPr>
      <w:sz w:val="24"/>
      <w:lang w:val="gl-ES"/>
    </w:rPr>
  </w:style>
  <w:style w:type="character" w:customStyle="1" w:styleId="tx1Car1">
    <w:name w:val="tx1 Car1"/>
    <w:link w:val="tx1"/>
    <w:uiPriority w:val="99"/>
    <w:locked/>
    <w:rsid w:val="00D51FE0"/>
    <w:rPr>
      <w:sz w:val="24"/>
      <w:lang w:eastAsia="es-ES"/>
    </w:rPr>
  </w:style>
  <w:style w:type="character" w:customStyle="1" w:styleId="n1Car">
    <w:name w:val="n1 Car"/>
    <w:link w:val="n1"/>
    <w:locked/>
    <w:rsid w:val="001966D3"/>
    <w:rPr>
      <w:rFonts w:ascii="Arial" w:hAnsi="Arial"/>
      <w:b/>
      <w:bCs/>
      <w:noProof/>
      <w:color w:val="3342B5"/>
      <w:sz w:val="48"/>
      <w:szCs w:val="48"/>
      <w:lang w:val="gl-ES" w:eastAsia="gl-ES"/>
    </w:rPr>
  </w:style>
  <w:style w:type="paragraph" w:customStyle="1" w:styleId="n2">
    <w:name w:val="n2"/>
    <w:next w:val="tx1"/>
    <w:link w:val="n2Car"/>
    <w:qFormat/>
    <w:rsid w:val="007F7647"/>
    <w:pPr>
      <w:numPr>
        <w:ilvl w:val="1"/>
        <w:numId w:val="10"/>
      </w:numPr>
      <w:tabs>
        <w:tab w:val="left" w:pos="907"/>
      </w:tabs>
      <w:spacing w:before="400" w:after="180"/>
    </w:pPr>
    <w:rPr>
      <w:rFonts w:ascii="Arial" w:hAnsi="Arial"/>
      <w:b/>
      <w:bCs/>
      <w:color w:val="3342B5"/>
      <w:sz w:val="36"/>
      <w:szCs w:val="36"/>
      <w:lang w:val="gl-ES" w:eastAsia="gl-ES"/>
    </w:rPr>
  </w:style>
  <w:style w:type="character" w:customStyle="1" w:styleId="n2Car">
    <w:name w:val="n2 Car"/>
    <w:link w:val="n2"/>
    <w:locked/>
    <w:rsid w:val="007F7647"/>
    <w:rPr>
      <w:rFonts w:ascii="Arial" w:hAnsi="Arial"/>
      <w:b/>
      <w:bCs/>
      <w:color w:val="3342B5"/>
      <w:sz w:val="36"/>
      <w:szCs w:val="36"/>
      <w:lang w:val="gl-ES" w:eastAsia="gl-ES"/>
    </w:rPr>
  </w:style>
  <w:style w:type="paragraph" w:customStyle="1" w:styleId="n3">
    <w:name w:val="n3"/>
    <w:next w:val="tx1"/>
    <w:qFormat/>
    <w:rsid w:val="00063FD8"/>
    <w:pPr>
      <w:keepNext/>
      <w:numPr>
        <w:ilvl w:val="2"/>
        <w:numId w:val="10"/>
      </w:numPr>
      <w:spacing w:before="400" w:after="180"/>
    </w:pPr>
    <w:rPr>
      <w:rFonts w:ascii="Arial" w:hAnsi="Arial" w:cs="Arial"/>
      <w:b/>
      <w:bCs/>
      <w:color w:val="3342B5"/>
      <w:sz w:val="28"/>
      <w:szCs w:val="28"/>
      <w:lang w:val="gl-ES"/>
    </w:rPr>
  </w:style>
  <w:style w:type="paragraph" w:customStyle="1" w:styleId="p1">
    <w:name w:val="p1"/>
    <w:link w:val="p1CarCar"/>
    <w:qFormat/>
    <w:rsid w:val="002378F8"/>
    <w:pPr>
      <w:numPr>
        <w:numId w:val="7"/>
      </w:numPr>
      <w:spacing w:before="120" w:after="60"/>
      <w:jc w:val="both"/>
    </w:pPr>
    <w:rPr>
      <w:sz w:val="24"/>
      <w:szCs w:val="24"/>
      <w:lang w:val="gl-ES" w:eastAsia="gl-ES"/>
    </w:rPr>
  </w:style>
  <w:style w:type="character" w:customStyle="1" w:styleId="p1CarCar">
    <w:name w:val="p1 Car Car"/>
    <w:link w:val="p1"/>
    <w:locked/>
    <w:rsid w:val="002378F8"/>
    <w:rPr>
      <w:sz w:val="24"/>
      <w:szCs w:val="24"/>
      <w:lang w:val="gl-ES" w:eastAsia="gl-ES"/>
    </w:rPr>
  </w:style>
  <w:style w:type="paragraph" w:customStyle="1" w:styleId="p2">
    <w:name w:val="p2"/>
    <w:link w:val="p2CarCar"/>
    <w:qFormat/>
    <w:rsid w:val="004F4449"/>
    <w:pPr>
      <w:numPr>
        <w:numId w:val="11"/>
      </w:numPr>
      <w:spacing w:before="60" w:after="60"/>
      <w:jc w:val="both"/>
      <w:outlineLvl w:val="1"/>
    </w:pPr>
    <w:rPr>
      <w:sz w:val="24"/>
      <w:szCs w:val="24"/>
      <w:lang w:val="gl-ES" w:eastAsia="gl-ES"/>
    </w:rPr>
  </w:style>
  <w:style w:type="character" w:customStyle="1" w:styleId="p2CarCar">
    <w:name w:val="p2 Car Car"/>
    <w:link w:val="p2"/>
    <w:locked/>
    <w:rsid w:val="004F4449"/>
    <w:rPr>
      <w:sz w:val="24"/>
      <w:szCs w:val="24"/>
      <w:lang w:val="gl-ES" w:eastAsia="gl-ES"/>
    </w:rPr>
  </w:style>
  <w:style w:type="paragraph" w:customStyle="1" w:styleId="n4">
    <w:name w:val="n4"/>
    <w:next w:val="tx1"/>
    <w:rsid w:val="00D35F27"/>
    <w:pPr>
      <w:keepNext/>
      <w:numPr>
        <w:ilvl w:val="3"/>
        <w:numId w:val="10"/>
      </w:numPr>
      <w:spacing w:before="400" w:after="120"/>
    </w:pPr>
    <w:rPr>
      <w:rFonts w:ascii="Arial" w:hAnsi="Arial" w:cs="Arial"/>
      <w:b/>
      <w:bCs/>
      <w:color w:val="3342B5"/>
      <w:sz w:val="22"/>
      <w:szCs w:val="22"/>
      <w:lang w:val="gl-ES"/>
    </w:rPr>
  </w:style>
  <w:style w:type="paragraph" w:customStyle="1" w:styleId="n5">
    <w:name w:val="n5"/>
    <w:next w:val="tx1"/>
    <w:link w:val="n5Car"/>
    <w:qFormat/>
    <w:rsid w:val="007F7647"/>
    <w:pPr>
      <w:keepNext/>
      <w:tabs>
        <w:tab w:val="left" w:pos="907"/>
      </w:tabs>
      <w:spacing w:before="300" w:after="240"/>
      <w:ind w:left="907"/>
    </w:pPr>
    <w:rPr>
      <w:rFonts w:ascii="Arial" w:hAnsi="Arial"/>
      <w:b/>
      <w:color w:val="3342B5"/>
      <w:sz w:val="22"/>
      <w:lang w:val="gl-ES"/>
    </w:rPr>
  </w:style>
  <w:style w:type="character" w:customStyle="1" w:styleId="n5Car">
    <w:name w:val="n5 Car"/>
    <w:link w:val="n5"/>
    <w:locked/>
    <w:rsid w:val="007F7647"/>
    <w:rPr>
      <w:rFonts w:ascii="Arial" w:hAnsi="Arial"/>
      <w:b/>
      <w:color w:val="3342B5"/>
      <w:sz w:val="22"/>
      <w:lang w:val="gl-ES" w:eastAsia="es-ES" w:bidi="ar-SA"/>
    </w:rPr>
  </w:style>
  <w:style w:type="paragraph" w:customStyle="1" w:styleId="tt1cn">
    <w:name w:val="tt1cn"/>
    <w:basedOn w:val="tt1c"/>
    <w:qFormat/>
    <w:rsid w:val="00395C5D"/>
    <w:pPr>
      <w:widowControl w:val="0"/>
      <w:tabs>
        <w:tab w:val="left" w:pos="851"/>
      </w:tabs>
      <w:autoSpaceDE w:val="0"/>
      <w:autoSpaceDN w:val="0"/>
      <w:adjustRightInd w:val="0"/>
    </w:pPr>
    <w:rPr>
      <w:b/>
      <w:bCs/>
    </w:rPr>
  </w:style>
  <w:style w:type="paragraph" w:customStyle="1" w:styleId="tt1c">
    <w:name w:val="tt1c"/>
    <w:basedOn w:val="tt1"/>
    <w:uiPriority w:val="99"/>
    <w:qFormat/>
    <w:rsid w:val="00395C5D"/>
    <w:pPr>
      <w:jc w:val="center"/>
    </w:pPr>
  </w:style>
  <w:style w:type="paragraph" w:customStyle="1" w:styleId="tt1">
    <w:name w:val="tt1"/>
    <w:link w:val="tt1Carc"/>
    <w:uiPriority w:val="99"/>
    <w:qFormat/>
    <w:rsid w:val="0068760D"/>
    <w:pPr>
      <w:spacing w:before="20" w:after="20"/>
    </w:pPr>
    <w:rPr>
      <w:rFonts w:ascii="Arial Narrow" w:hAnsi="Arial Narrow"/>
      <w:sz w:val="16"/>
      <w:lang w:val="gl-ES"/>
    </w:rPr>
  </w:style>
  <w:style w:type="character" w:customStyle="1" w:styleId="tt1Carc">
    <w:name w:val="tt1 Carác."/>
    <w:link w:val="tt1"/>
    <w:uiPriority w:val="99"/>
    <w:locked/>
    <w:rsid w:val="0068760D"/>
    <w:rPr>
      <w:rFonts w:ascii="Arial Narrow" w:hAnsi="Arial Narrow"/>
      <w:sz w:val="16"/>
      <w:lang w:eastAsia="es-ES"/>
    </w:rPr>
  </w:style>
  <w:style w:type="paragraph" w:customStyle="1" w:styleId="n6">
    <w:name w:val="n6"/>
    <w:next w:val="tx1"/>
    <w:link w:val="n6Car"/>
    <w:qFormat/>
    <w:rsid w:val="007F7647"/>
    <w:pPr>
      <w:keepNext/>
      <w:spacing w:before="320" w:after="180"/>
      <w:ind w:left="907"/>
    </w:pPr>
    <w:rPr>
      <w:rFonts w:ascii="Arial" w:hAnsi="Arial"/>
      <w:color w:val="3342B5"/>
      <w:sz w:val="22"/>
      <w:lang w:val="gl-ES"/>
    </w:rPr>
  </w:style>
  <w:style w:type="character" w:customStyle="1" w:styleId="n6Car">
    <w:name w:val="n6 Car"/>
    <w:link w:val="n6"/>
    <w:locked/>
    <w:rsid w:val="00304634"/>
    <w:rPr>
      <w:rFonts w:ascii="Arial" w:hAnsi="Arial"/>
      <w:color w:val="3342B5"/>
      <w:sz w:val="22"/>
      <w:lang w:val="gl-ES"/>
    </w:rPr>
  </w:style>
  <w:style w:type="paragraph" w:customStyle="1" w:styleId="t1">
    <w:name w:val="t1"/>
    <w:uiPriority w:val="99"/>
    <w:rsid w:val="00317BB9"/>
    <w:pPr>
      <w:pBdr>
        <w:bottom w:val="single" w:sz="12" w:space="1" w:color="667DD1"/>
      </w:pBdr>
      <w:shd w:val="clear" w:color="auto" w:fill="E6E6E6"/>
      <w:tabs>
        <w:tab w:val="left" w:pos="-1440"/>
      </w:tabs>
    </w:pPr>
    <w:rPr>
      <w:rFonts w:ascii="Arial Narrow" w:hAnsi="Arial Narrow" w:cs="Arial"/>
      <w:b/>
      <w:bCs/>
      <w:noProof/>
      <w:sz w:val="28"/>
      <w:szCs w:val="32"/>
      <w:lang w:val="gl-ES"/>
    </w:rPr>
  </w:style>
  <w:style w:type="paragraph" w:customStyle="1" w:styleId="indice1">
    <w:name w:val="indice1"/>
    <w:uiPriority w:val="99"/>
    <w:rsid w:val="00317BB9"/>
    <w:pPr>
      <w:pBdr>
        <w:bottom w:val="single" w:sz="12" w:space="1" w:color="667DD1"/>
      </w:pBdr>
      <w:spacing w:before="120" w:after="400"/>
    </w:pPr>
    <w:rPr>
      <w:rFonts w:ascii="Arial" w:hAnsi="Arial" w:cs="Arial"/>
      <w:b/>
      <w:color w:val="3342B5"/>
      <w:sz w:val="28"/>
      <w:szCs w:val="28"/>
      <w:lang w:val="gl-ES"/>
    </w:rPr>
  </w:style>
  <w:style w:type="paragraph" w:customStyle="1" w:styleId="p3">
    <w:name w:val="p3"/>
    <w:link w:val="p3CarCar"/>
    <w:uiPriority w:val="99"/>
    <w:rsid w:val="004F4449"/>
    <w:pPr>
      <w:numPr>
        <w:numId w:val="2"/>
      </w:numPr>
      <w:spacing w:before="60" w:after="60"/>
    </w:pPr>
    <w:rPr>
      <w:sz w:val="24"/>
      <w:szCs w:val="24"/>
      <w:lang w:val="gl-ES" w:eastAsia="gl-ES"/>
    </w:rPr>
  </w:style>
  <w:style w:type="character" w:customStyle="1" w:styleId="p3CarCar">
    <w:name w:val="p3 Car Car"/>
    <w:link w:val="p3"/>
    <w:uiPriority w:val="99"/>
    <w:locked/>
    <w:rsid w:val="004F4449"/>
    <w:rPr>
      <w:sz w:val="24"/>
      <w:szCs w:val="24"/>
      <w:lang w:val="gl-ES" w:eastAsia="gl-ES"/>
    </w:rPr>
  </w:style>
  <w:style w:type="paragraph" w:customStyle="1" w:styleId="tt1n">
    <w:name w:val="tt1n"/>
    <w:basedOn w:val="tt1"/>
    <w:link w:val="tt1nCar"/>
    <w:uiPriority w:val="99"/>
    <w:rsid w:val="00ED1911"/>
    <w:pPr>
      <w:spacing w:before="40"/>
    </w:pPr>
    <w:rPr>
      <w:b/>
    </w:rPr>
  </w:style>
  <w:style w:type="character" w:customStyle="1" w:styleId="tt1nCar">
    <w:name w:val="tt1n Car"/>
    <w:link w:val="tt1n"/>
    <w:uiPriority w:val="99"/>
    <w:locked/>
    <w:rsid w:val="00921B7F"/>
    <w:rPr>
      <w:rFonts w:ascii="Arial Narrow" w:hAnsi="Arial Narrow"/>
      <w:b/>
      <w:sz w:val="16"/>
      <w:lang w:val="gl-ES" w:eastAsia="es-ES"/>
    </w:rPr>
  </w:style>
  <w:style w:type="paragraph" w:customStyle="1" w:styleId="ttp1">
    <w:name w:val="ttp1"/>
    <w:basedOn w:val="tt1"/>
    <w:link w:val="ttp1CarCar"/>
    <w:uiPriority w:val="99"/>
    <w:qFormat/>
    <w:rsid w:val="004A05EC"/>
    <w:pPr>
      <w:numPr>
        <w:numId w:val="3"/>
      </w:numPr>
      <w:spacing w:before="40" w:after="40"/>
    </w:pPr>
  </w:style>
  <w:style w:type="character" w:customStyle="1" w:styleId="ttp1CarCar">
    <w:name w:val="ttp1 Car Car"/>
    <w:link w:val="ttp1"/>
    <w:uiPriority w:val="99"/>
    <w:locked/>
    <w:rsid w:val="004A05EC"/>
    <w:rPr>
      <w:rFonts w:ascii="Arial Narrow" w:hAnsi="Arial Narrow"/>
      <w:sz w:val="16"/>
      <w:lang w:val="gl-ES"/>
    </w:rPr>
  </w:style>
  <w:style w:type="paragraph" w:customStyle="1" w:styleId="ttp2">
    <w:name w:val="ttp2"/>
    <w:basedOn w:val="ttp1"/>
    <w:link w:val="ttp2CarCar"/>
    <w:uiPriority w:val="99"/>
    <w:qFormat/>
    <w:rsid w:val="004A05EC"/>
    <w:pPr>
      <w:numPr>
        <w:numId w:val="4"/>
      </w:numPr>
    </w:pPr>
  </w:style>
  <w:style w:type="character" w:customStyle="1" w:styleId="ttp2CarCar">
    <w:name w:val="ttp2 Car Car"/>
    <w:link w:val="ttp2"/>
    <w:uiPriority w:val="99"/>
    <w:locked/>
    <w:rsid w:val="004A05EC"/>
    <w:rPr>
      <w:rFonts w:ascii="Arial Narrow" w:hAnsi="Arial Narrow"/>
      <w:sz w:val="16"/>
      <w:lang w:val="gl-ES"/>
    </w:rPr>
  </w:style>
  <w:style w:type="paragraph" w:customStyle="1" w:styleId="sp1">
    <w:name w:val="sp1"/>
    <w:basedOn w:val="Normal"/>
    <w:uiPriority w:val="99"/>
    <w:rsid w:val="00C33180"/>
    <w:pPr>
      <w:ind w:left="1191"/>
    </w:pPr>
  </w:style>
  <w:style w:type="paragraph" w:customStyle="1" w:styleId="t2">
    <w:name w:val="t2"/>
    <w:basedOn w:val="t1"/>
    <w:uiPriority w:val="99"/>
    <w:rsid w:val="00317BB9"/>
    <w:pPr>
      <w:shd w:val="clear" w:color="auto" w:fill="auto"/>
      <w:spacing w:before="120"/>
    </w:pPr>
    <w:rPr>
      <w:color w:val="667DD1"/>
      <w:sz w:val="44"/>
      <w:szCs w:val="56"/>
    </w:rPr>
  </w:style>
  <w:style w:type="paragraph" w:customStyle="1" w:styleId="t3">
    <w:name w:val="t3"/>
    <w:basedOn w:val="t2"/>
    <w:uiPriority w:val="99"/>
    <w:rsid w:val="00317BB9"/>
    <w:pPr>
      <w:pBdr>
        <w:bottom w:val="none" w:sz="0" w:space="0" w:color="auto"/>
      </w:pBdr>
      <w:spacing w:before="400" w:after="200"/>
    </w:pPr>
    <w:rPr>
      <w:color w:val="3342B5"/>
      <w:sz w:val="52"/>
      <w:szCs w:val="52"/>
    </w:rPr>
  </w:style>
  <w:style w:type="paragraph" w:customStyle="1" w:styleId="p4">
    <w:name w:val="p4"/>
    <w:basedOn w:val="p3"/>
    <w:uiPriority w:val="99"/>
    <w:rsid w:val="004F4449"/>
    <w:pPr>
      <w:numPr>
        <w:numId w:val="18"/>
      </w:numPr>
      <w:tabs>
        <w:tab w:val="num" w:pos="1474"/>
        <w:tab w:val="left" w:pos="2041"/>
      </w:tabs>
      <w:ind w:hanging="567"/>
    </w:pPr>
  </w:style>
  <w:style w:type="paragraph" w:customStyle="1" w:styleId="sp2">
    <w:name w:val="sp2"/>
    <w:basedOn w:val="sp1"/>
    <w:uiPriority w:val="99"/>
    <w:rsid w:val="00B71D11"/>
    <w:pPr>
      <w:ind w:left="1474"/>
    </w:pPr>
  </w:style>
  <w:style w:type="paragraph" w:customStyle="1" w:styleId="tt2">
    <w:name w:val="tt2"/>
    <w:basedOn w:val="tt1"/>
    <w:rsid w:val="00793258"/>
    <w:pPr>
      <w:widowControl w:val="0"/>
      <w:tabs>
        <w:tab w:val="left" w:pos="851"/>
      </w:tabs>
      <w:autoSpaceDE w:val="0"/>
      <w:autoSpaceDN w:val="0"/>
      <w:adjustRightInd w:val="0"/>
      <w:jc w:val="both"/>
    </w:pPr>
    <w:rPr>
      <w:sz w:val="20"/>
    </w:rPr>
  </w:style>
  <w:style w:type="paragraph" w:customStyle="1" w:styleId="tt1d">
    <w:name w:val="tt1d"/>
    <w:basedOn w:val="tt1"/>
    <w:uiPriority w:val="99"/>
    <w:rsid w:val="00237025"/>
    <w:pPr>
      <w:widowControl w:val="0"/>
      <w:tabs>
        <w:tab w:val="left" w:pos="851"/>
      </w:tabs>
      <w:autoSpaceDE w:val="0"/>
      <w:autoSpaceDN w:val="0"/>
      <w:adjustRightInd w:val="0"/>
      <w:jc w:val="right"/>
    </w:pPr>
    <w:rPr>
      <w:rFonts w:ascii="Arial" w:hAnsi="Arial"/>
    </w:rPr>
  </w:style>
  <w:style w:type="paragraph" w:customStyle="1" w:styleId="tt1dn">
    <w:name w:val="tt1dn"/>
    <w:basedOn w:val="tt1d"/>
    <w:uiPriority w:val="99"/>
    <w:rsid w:val="00237025"/>
    <w:rPr>
      <w:b/>
    </w:rPr>
  </w:style>
  <w:style w:type="paragraph" w:customStyle="1" w:styleId="pn1">
    <w:name w:val="pn1"/>
    <w:basedOn w:val="Textoindependiente"/>
    <w:uiPriority w:val="99"/>
    <w:rsid w:val="00D77021"/>
    <w:pPr>
      <w:numPr>
        <w:numId w:val="1"/>
      </w:numPr>
      <w:tabs>
        <w:tab w:val="clear" w:pos="851"/>
        <w:tab w:val="num" w:pos="1191"/>
      </w:tabs>
      <w:spacing w:after="60"/>
      <w:ind w:left="1191" w:hanging="284"/>
    </w:pPr>
  </w:style>
  <w:style w:type="paragraph" w:styleId="Textoindependiente">
    <w:name w:val="Body Text"/>
    <w:basedOn w:val="Normal"/>
    <w:link w:val="TextoindependienteCar1"/>
    <w:uiPriority w:val="99"/>
    <w:semiHidden/>
    <w:rsid w:val="00237025"/>
    <w:pPr>
      <w:spacing w:after="120"/>
    </w:pPr>
    <w:rPr>
      <w:szCs w:val="20"/>
    </w:rPr>
  </w:style>
  <w:style w:type="character" w:customStyle="1" w:styleId="BodyTextChar">
    <w:name w:val="Body Text Char"/>
    <w:uiPriority w:val="99"/>
    <w:semiHidden/>
    <w:locked/>
    <w:rsid w:val="002614D5"/>
    <w:rPr>
      <w:rFonts w:cs="Times New Roman"/>
      <w:sz w:val="24"/>
      <w:lang w:val="gl-ES"/>
    </w:rPr>
  </w:style>
  <w:style w:type="character" w:customStyle="1" w:styleId="TextoindependienteCar1">
    <w:name w:val="Texto independiente Car1"/>
    <w:link w:val="Textoindependiente"/>
    <w:uiPriority w:val="99"/>
    <w:locked/>
    <w:rsid w:val="00921B7F"/>
    <w:rPr>
      <w:sz w:val="24"/>
      <w:lang w:val="gl-ES" w:eastAsia="es-ES"/>
    </w:rPr>
  </w:style>
  <w:style w:type="paragraph" w:customStyle="1" w:styleId="cuest1">
    <w:name w:val="cuest1"/>
    <w:basedOn w:val="p1"/>
    <w:next w:val="Textoindependiente"/>
    <w:link w:val="cuest1CarCar"/>
    <w:uiPriority w:val="99"/>
    <w:rsid w:val="002378F8"/>
    <w:pPr>
      <w:widowControl w:val="0"/>
      <w:numPr>
        <w:numId w:val="12"/>
      </w:numPr>
      <w:pBdr>
        <w:bottom w:val="single" w:sz="4" w:space="1" w:color="667DD1"/>
      </w:pBdr>
      <w:spacing w:before="300" w:after="180"/>
    </w:pPr>
    <w:rPr>
      <w:rFonts w:ascii="Helvetica" w:hAnsi="Helvetica"/>
      <w:color w:val="000080"/>
      <w:sz w:val="20"/>
    </w:rPr>
  </w:style>
  <w:style w:type="character" w:customStyle="1" w:styleId="cuest1CarCar">
    <w:name w:val="cuest1 Car Car"/>
    <w:link w:val="cuest1"/>
    <w:uiPriority w:val="99"/>
    <w:locked/>
    <w:rsid w:val="002378F8"/>
    <w:rPr>
      <w:rFonts w:ascii="Helvetica" w:hAnsi="Helvetica"/>
      <w:color w:val="000080"/>
      <w:szCs w:val="24"/>
      <w:lang w:val="gl-ES" w:eastAsia="gl-ES"/>
    </w:rPr>
  </w:style>
  <w:style w:type="paragraph" w:customStyle="1" w:styleId="cuest2">
    <w:name w:val="cuest2"/>
    <w:link w:val="cuest2CarCar"/>
    <w:rsid w:val="006B794F"/>
    <w:pPr>
      <w:numPr>
        <w:numId w:val="13"/>
      </w:numPr>
      <w:spacing w:before="120" w:after="120"/>
    </w:pPr>
    <w:rPr>
      <w:sz w:val="24"/>
      <w:szCs w:val="24"/>
      <w:lang w:val="gl-ES" w:eastAsia="gl-ES"/>
    </w:rPr>
  </w:style>
  <w:style w:type="character" w:customStyle="1" w:styleId="cuest2CarCar">
    <w:name w:val="cuest2 Car Car"/>
    <w:link w:val="cuest2"/>
    <w:locked/>
    <w:rsid w:val="006B794F"/>
    <w:rPr>
      <w:sz w:val="24"/>
      <w:szCs w:val="24"/>
      <w:lang w:val="gl-ES" w:eastAsia="gl-ES"/>
    </w:rPr>
  </w:style>
  <w:style w:type="paragraph" w:customStyle="1" w:styleId="cuest3">
    <w:name w:val="cuest3"/>
    <w:basedOn w:val="Textoindependiente"/>
    <w:rsid w:val="006B794F"/>
    <w:pPr>
      <w:numPr>
        <w:numId w:val="14"/>
      </w:numPr>
      <w:spacing w:before="120"/>
    </w:pPr>
  </w:style>
  <w:style w:type="paragraph" w:customStyle="1" w:styleId="formula1">
    <w:name w:val="formula1"/>
    <w:basedOn w:val="tx1"/>
    <w:uiPriority w:val="99"/>
    <w:rsid w:val="00237025"/>
    <w:pPr>
      <w:spacing w:before="360" w:after="360"/>
      <w:jc w:val="center"/>
    </w:pPr>
  </w:style>
  <w:style w:type="paragraph" w:customStyle="1" w:styleId="formula">
    <w:name w:val="formula"/>
    <w:basedOn w:val="p2"/>
    <w:uiPriority w:val="99"/>
    <w:semiHidden/>
    <w:rsid w:val="0028780A"/>
    <w:pPr>
      <w:numPr>
        <w:numId w:val="0"/>
      </w:numPr>
    </w:pPr>
  </w:style>
  <w:style w:type="paragraph" w:customStyle="1" w:styleId="txapoio">
    <w:name w:val="tx_apoio"/>
    <w:basedOn w:val="cuest1"/>
    <w:next w:val="Textoindependiente"/>
    <w:link w:val="txapoioCarCar"/>
    <w:uiPriority w:val="99"/>
    <w:qFormat/>
    <w:rsid w:val="002378F8"/>
    <w:pPr>
      <w:numPr>
        <w:numId w:val="9"/>
      </w:numPr>
      <w:pBdr>
        <w:left w:val="single" w:sz="36" w:space="4" w:color="667DD1"/>
        <w:bottom w:val="none" w:sz="0" w:space="0" w:color="auto"/>
      </w:pBdr>
      <w:tabs>
        <w:tab w:val="clear" w:pos="1474"/>
        <w:tab w:val="num" w:pos="1191"/>
      </w:tabs>
    </w:pPr>
    <w:rPr>
      <w:rFonts w:ascii="Times New Roman" w:hAnsi="Times New Roman"/>
      <w:color w:val="auto"/>
      <w:sz w:val="24"/>
    </w:rPr>
  </w:style>
  <w:style w:type="character" w:customStyle="1" w:styleId="txapoioCarCar">
    <w:name w:val="tx_apoio Car Car"/>
    <w:link w:val="txapoio"/>
    <w:uiPriority w:val="99"/>
    <w:locked/>
    <w:rsid w:val="002378F8"/>
    <w:rPr>
      <w:sz w:val="24"/>
      <w:szCs w:val="24"/>
      <w:lang w:val="gl-ES" w:eastAsia="gl-ES"/>
    </w:rPr>
  </w:style>
  <w:style w:type="paragraph" w:customStyle="1" w:styleId="txtarefa1">
    <w:name w:val="tx_tarefa1"/>
    <w:basedOn w:val="txapoio"/>
    <w:uiPriority w:val="99"/>
    <w:rsid w:val="00D35F27"/>
    <w:pPr>
      <w:numPr>
        <w:numId w:val="5"/>
      </w:numPr>
    </w:pPr>
  </w:style>
  <w:style w:type="paragraph" w:customStyle="1" w:styleId="txentregable1">
    <w:name w:val="tx_entregable1"/>
    <w:basedOn w:val="txtarefa1"/>
    <w:rsid w:val="0068760D"/>
    <w:pPr>
      <w:numPr>
        <w:numId w:val="6"/>
      </w:numPr>
      <w:tabs>
        <w:tab w:val="num" w:pos="454"/>
        <w:tab w:val="left" w:pos="1531"/>
      </w:tabs>
    </w:pPr>
  </w:style>
  <w:style w:type="character" w:customStyle="1" w:styleId="Carcterdenumeracin">
    <w:name w:val="Carácter de numeración"/>
    <w:uiPriority w:val="99"/>
    <w:semiHidden/>
    <w:rsid w:val="00237025"/>
  </w:style>
  <w:style w:type="character" w:customStyle="1" w:styleId="Smbolodenotafinal">
    <w:name w:val="Símbolo de nota final"/>
    <w:uiPriority w:val="99"/>
    <w:semiHidden/>
    <w:rsid w:val="00237025"/>
  </w:style>
  <w:style w:type="paragraph" w:customStyle="1" w:styleId="sp11">
    <w:name w:val="sp11"/>
    <w:basedOn w:val="sp1"/>
    <w:uiPriority w:val="99"/>
    <w:rsid w:val="00C33180"/>
    <w:pPr>
      <w:ind w:firstLine="0"/>
    </w:pPr>
  </w:style>
  <w:style w:type="paragraph" w:styleId="Encabezado">
    <w:name w:val="header"/>
    <w:basedOn w:val="Normal"/>
    <w:next w:val="Textoindependiente"/>
    <w:link w:val="EncabezadoCar"/>
    <w:uiPriority w:val="99"/>
    <w:semiHidden/>
    <w:rsid w:val="00237025"/>
    <w:pPr>
      <w:keepNext/>
      <w:tabs>
        <w:tab w:val="clear" w:pos="851"/>
      </w:tabs>
      <w:suppressAutoHyphens/>
      <w:autoSpaceDN/>
      <w:adjustRightInd/>
      <w:spacing w:before="240" w:after="120"/>
      <w:ind w:left="0" w:firstLine="0"/>
      <w:jc w:val="left"/>
    </w:pPr>
    <w:rPr>
      <w:szCs w:val="20"/>
    </w:rPr>
  </w:style>
  <w:style w:type="character" w:customStyle="1" w:styleId="HeaderChar">
    <w:name w:val="Header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EncabezadoCar">
    <w:name w:val="Encabezado Car"/>
    <w:link w:val="Encabezado"/>
    <w:uiPriority w:val="99"/>
    <w:semiHidden/>
    <w:locked/>
    <w:rsid w:val="002614D5"/>
    <w:rPr>
      <w:sz w:val="24"/>
      <w:lang w:val="gl-ES"/>
    </w:rPr>
  </w:style>
  <w:style w:type="paragraph" w:styleId="Lista">
    <w:name w:val="List"/>
    <w:basedOn w:val="Textoindependiente"/>
    <w:uiPriority w:val="99"/>
    <w:semiHidden/>
    <w:rsid w:val="00237025"/>
    <w:pPr>
      <w:tabs>
        <w:tab w:val="clear" w:pos="851"/>
      </w:tabs>
      <w:suppressAutoHyphens/>
      <w:autoSpaceDN/>
      <w:adjustRightInd/>
      <w:spacing w:before="0"/>
      <w:ind w:left="0" w:firstLine="0"/>
      <w:jc w:val="left"/>
    </w:pPr>
    <w:rPr>
      <w:lang w:val="es-ES_tradnl" w:eastAsia="es-ES_tradnl"/>
    </w:rPr>
  </w:style>
  <w:style w:type="paragraph" w:customStyle="1" w:styleId="Contenidodelatabla">
    <w:name w:val="Contenido de la tabla"/>
    <w:basedOn w:val="Textoindependiente"/>
    <w:uiPriority w:val="99"/>
    <w:semiHidden/>
    <w:rsid w:val="00237025"/>
    <w:pPr>
      <w:suppressLineNumbers/>
      <w:tabs>
        <w:tab w:val="clear" w:pos="851"/>
      </w:tabs>
      <w:suppressAutoHyphens/>
      <w:autoSpaceDN/>
      <w:adjustRightInd/>
      <w:spacing w:before="0"/>
      <w:ind w:left="0" w:firstLine="0"/>
      <w:jc w:val="left"/>
    </w:pPr>
    <w:rPr>
      <w:lang w:val="es-ES_tradnl" w:eastAsia="es-ES_tradnl"/>
    </w:rPr>
  </w:style>
  <w:style w:type="paragraph" w:customStyle="1" w:styleId="Encabezadodelatabla">
    <w:name w:val="Encabezado de la tabla"/>
    <w:basedOn w:val="Contenidodelatabla"/>
    <w:uiPriority w:val="99"/>
    <w:semiHidden/>
    <w:rsid w:val="00237025"/>
    <w:pPr>
      <w:jc w:val="center"/>
    </w:pPr>
    <w:rPr>
      <w:b/>
      <w:bCs/>
      <w:i/>
      <w:iCs/>
    </w:rPr>
  </w:style>
  <w:style w:type="paragraph" w:customStyle="1" w:styleId="Etiqueta">
    <w:name w:val="Etiqueta"/>
    <w:basedOn w:val="Normal"/>
    <w:uiPriority w:val="99"/>
    <w:semiHidden/>
    <w:rsid w:val="00237025"/>
    <w:pPr>
      <w:suppressLineNumbers/>
      <w:tabs>
        <w:tab w:val="clear" w:pos="851"/>
      </w:tabs>
      <w:suppressAutoHyphens/>
      <w:autoSpaceDN/>
      <w:adjustRightInd/>
      <w:spacing w:before="120" w:after="120"/>
      <w:ind w:left="0" w:firstLine="0"/>
      <w:jc w:val="left"/>
    </w:pPr>
    <w:rPr>
      <w:i/>
      <w:iCs/>
      <w:sz w:val="20"/>
      <w:szCs w:val="20"/>
      <w:lang w:val="es-ES_tradnl" w:eastAsia="es-ES_tradnl"/>
    </w:rPr>
  </w:style>
  <w:style w:type="paragraph" w:customStyle="1" w:styleId="Contenidodelmarco">
    <w:name w:val="Contenido del marco"/>
    <w:basedOn w:val="Textoindependiente"/>
    <w:uiPriority w:val="99"/>
    <w:semiHidden/>
    <w:rsid w:val="00237025"/>
    <w:pPr>
      <w:tabs>
        <w:tab w:val="clear" w:pos="851"/>
      </w:tabs>
      <w:suppressAutoHyphens/>
      <w:autoSpaceDN/>
      <w:adjustRightInd/>
      <w:spacing w:before="0"/>
      <w:ind w:left="0" w:firstLine="227"/>
      <w:jc w:val="left"/>
    </w:pPr>
    <w:rPr>
      <w:lang w:val="es-ES_tradnl" w:eastAsia="es-ES_tradnl"/>
    </w:rPr>
  </w:style>
  <w:style w:type="paragraph" w:customStyle="1" w:styleId="ndice">
    <w:name w:val="Índice"/>
    <w:basedOn w:val="Normal"/>
    <w:uiPriority w:val="99"/>
    <w:semiHidden/>
    <w:rsid w:val="00237025"/>
    <w:pPr>
      <w:suppressLineNumbers/>
      <w:tabs>
        <w:tab w:val="clear" w:pos="851"/>
      </w:tabs>
      <w:suppressAutoHyphens/>
      <w:autoSpaceDN/>
      <w:adjustRightInd/>
      <w:spacing w:before="0" w:after="0"/>
      <w:ind w:left="0" w:firstLine="0"/>
      <w:jc w:val="left"/>
    </w:pPr>
    <w:rPr>
      <w:lang w:val="es-ES_tradnl" w:eastAsia="es-ES_tradnl"/>
    </w:rPr>
  </w:style>
  <w:style w:type="paragraph" w:customStyle="1" w:styleId="Listado">
    <w:name w:val="Listado"/>
    <w:basedOn w:val="Normal"/>
    <w:uiPriority w:val="99"/>
    <w:semiHidden/>
    <w:rsid w:val="00237025"/>
    <w:pPr>
      <w:tabs>
        <w:tab w:val="clear" w:pos="851"/>
      </w:tabs>
      <w:suppressAutoHyphens/>
      <w:autoSpaceDN/>
      <w:adjustRightInd/>
      <w:spacing w:before="0" w:after="0"/>
      <w:ind w:left="0" w:firstLine="0"/>
      <w:jc w:val="left"/>
    </w:pPr>
    <w:rPr>
      <w:rFonts w:ascii="Courier New" w:hAnsi="Courier New" w:cs="Courier New"/>
      <w:sz w:val="16"/>
      <w:szCs w:val="16"/>
      <w:lang w:val="es-ES_tradnl" w:eastAsia="es-ES_tradnl"/>
    </w:rPr>
  </w:style>
  <w:style w:type="paragraph" w:customStyle="1" w:styleId="tabladchanegrita">
    <w:name w:val="tabla dcha negrita"/>
    <w:basedOn w:val="Contenidodelatabla"/>
    <w:uiPriority w:val="99"/>
    <w:semiHidden/>
    <w:rsid w:val="00237025"/>
    <w:pPr>
      <w:jc w:val="right"/>
    </w:pPr>
    <w:rPr>
      <w:b/>
      <w:bCs/>
    </w:rPr>
  </w:style>
  <w:style w:type="paragraph" w:customStyle="1" w:styleId="tex1">
    <w:name w:val="tex1"/>
    <w:basedOn w:val="sp11"/>
    <w:uiPriority w:val="99"/>
    <w:semiHidden/>
    <w:rsid w:val="00237025"/>
  </w:style>
  <w:style w:type="table" w:styleId="Tablaconcuadrcula">
    <w:name w:val="Table Grid"/>
    <w:basedOn w:val="Tablanormal"/>
    <w:uiPriority w:val="99"/>
    <w:rsid w:val="004F4449"/>
    <w:pPr>
      <w:widowControl w:val="0"/>
      <w:autoSpaceDE w:val="0"/>
      <w:autoSpaceDN w:val="0"/>
      <w:adjustRightInd w:val="0"/>
    </w:pPr>
    <w:rPr>
      <w:rFonts w:ascii="Arial" w:hAnsi="Arial" w:cs="Arial"/>
      <w:sz w:val="16"/>
      <w:szCs w:val="16"/>
    </w:rPr>
    <w:tblPr>
      <w:tblInd w:w="992" w:type="dxa"/>
      <w:tblBorders>
        <w:top w:val="single" w:sz="4" w:space="0" w:color="667DD1"/>
        <w:left w:val="single" w:sz="4" w:space="0" w:color="667DD1"/>
        <w:bottom w:val="single" w:sz="4" w:space="0" w:color="667DD1"/>
        <w:right w:val="single" w:sz="4" w:space="0" w:color="667DD1"/>
        <w:insideH w:val="single" w:sz="4" w:space="0" w:color="667DD1"/>
        <w:insideV w:val="single" w:sz="4" w:space="0" w:color="667DD1"/>
      </w:tblBorders>
      <w:tblCellMar>
        <w:top w:w="57" w:type="dxa"/>
        <w:left w:w="57" w:type="dxa"/>
        <w:bottom w:w="57" w:type="dxa"/>
        <w:right w:w="57" w:type="dxa"/>
      </w:tblCellMar>
    </w:tblPr>
  </w:style>
  <w:style w:type="paragraph" w:customStyle="1" w:styleId="tt0">
    <w:name w:val="tt0"/>
    <w:basedOn w:val="Normal"/>
    <w:uiPriority w:val="99"/>
    <w:semiHidden/>
    <w:rsid w:val="00BF235B"/>
    <w:pPr>
      <w:tabs>
        <w:tab w:val="clear" w:pos="851"/>
      </w:tabs>
      <w:spacing w:beforeLines="20" w:after="0"/>
      <w:ind w:left="0" w:firstLine="0"/>
    </w:pPr>
    <w:rPr>
      <w:rFonts w:ascii="Arial" w:hAnsi="Arial" w:cs="Arial"/>
      <w:sz w:val="20"/>
      <w:szCs w:val="20"/>
      <w:lang w:val="es-ES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rsid w:val="00BF235B"/>
    <w:pPr>
      <w:ind w:left="0" w:firstLine="0"/>
    </w:pPr>
    <w:rPr>
      <w:lang w:val="es-ES"/>
    </w:rPr>
  </w:style>
  <w:style w:type="character" w:customStyle="1" w:styleId="BodyTextFirstIndentChar">
    <w:name w:val="Body Text First Indent Char"/>
    <w:uiPriority w:val="99"/>
    <w:semiHidden/>
    <w:rsid w:val="00EB7D45"/>
    <w:rPr>
      <w:rFonts w:cs="Times New Roman"/>
      <w:sz w:val="24"/>
      <w:szCs w:val="24"/>
      <w:lang w:val="gl-ES" w:eastAsia="es-ES"/>
    </w:rPr>
  </w:style>
  <w:style w:type="character" w:customStyle="1" w:styleId="TextoindependienteprimerasangraCar">
    <w:name w:val="Texto independiente primera sangría Car"/>
    <w:link w:val="Textoindependienteprimerasangra"/>
    <w:uiPriority w:val="99"/>
    <w:semiHidden/>
    <w:locked/>
    <w:rsid w:val="002614D5"/>
    <w:rPr>
      <w:rFonts w:cs="Times New Roman"/>
      <w:sz w:val="24"/>
      <w:szCs w:val="24"/>
      <w:lang w:val="gl-ES" w:eastAsia="es-ES" w:bidi="ar-SA"/>
    </w:rPr>
  </w:style>
  <w:style w:type="table" w:customStyle="1" w:styleId="taboa1">
    <w:name w:val="taboa1"/>
    <w:uiPriority w:val="99"/>
    <w:semiHidden/>
    <w:rsid w:val="00BF235B"/>
    <w:rPr>
      <w:rFonts w:ascii="Arial" w:hAnsi="Arial" w:cs="Arial"/>
      <w:sz w:val="16"/>
      <w:szCs w:val="16"/>
    </w:rPr>
    <w:tblPr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57" w:type="dxa"/>
        <w:left w:w="57" w:type="dxa"/>
        <w:bottom w:w="57" w:type="dxa"/>
        <w:right w:w="57" w:type="dxa"/>
      </w:tblCellMar>
    </w:tblPr>
  </w:style>
  <w:style w:type="character" w:customStyle="1" w:styleId="cverde">
    <w:name w:val="c_verde"/>
    <w:uiPriority w:val="99"/>
    <w:rsid w:val="005E60D3"/>
    <w:rPr>
      <w:color w:val="339966"/>
      <w:lang w:eastAsia="ar-SA" w:bidi="ar-SA"/>
    </w:rPr>
  </w:style>
  <w:style w:type="paragraph" w:customStyle="1" w:styleId="formula2">
    <w:name w:val="formula2"/>
    <w:basedOn w:val="formula1"/>
    <w:uiPriority w:val="99"/>
    <w:rsid w:val="004D3591"/>
    <w:pPr>
      <w:ind w:left="0"/>
    </w:pPr>
  </w:style>
  <w:style w:type="table" w:customStyle="1" w:styleId="Tablaconcuadrculacentrada">
    <w:name w:val="Tabla con cuadrícula centrada"/>
    <w:basedOn w:val="Tablaconcuadrcula"/>
    <w:uiPriority w:val="99"/>
    <w:rsid w:val="004F4449"/>
    <w:pPr>
      <w:spacing w:before="20" w:after="20"/>
    </w:pPr>
    <w:tblPr>
      <w:jc w:val="center"/>
      <w:tblInd w:w="0" w:type="dxa"/>
      <w:tblBorders>
        <w:top w:val="single" w:sz="4" w:space="0" w:color="667DD1"/>
        <w:left w:val="single" w:sz="4" w:space="0" w:color="667DD1"/>
        <w:bottom w:val="single" w:sz="4" w:space="0" w:color="667DD1"/>
        <w:right w:val="single" w:sz="4" w:space="0" w:color="667DD1"/>
        <w:insideH w:val="single" w:sz="4" w:space="0" w:color="667DD1"/>
        <w:insideV w:val="single" w:sz="4" w:space="0" w:color="667DD1"/>
      </w:tblBorders>
      <w:tblCellMar>
        <w:top w:w="57" w:type="dxa"/>
        <w:left w:w="57" w:type="dxa"/>
        <w:bottom w:w="57" w:type="dxa"/>
        <w:right w:w="57" w:type="dxa"/>
      </w:tblCellMar>
    </w:tblPr>
    <w:trPr>
      <w:jc w:val="center"/>
    </w:trPr>
  </w:style>
  <w:style w:type="paragraph" w:customStyle="1" w:styleId="ttcab1">
    <w:name w:val="ttcab1"/>
    <w:uiPriority w:val="99"/>
    <w:rsid w:val="00B81CFC"/>
    <w:pPr>
      <w:tabs>
        <w:tab w:val="num" w:pos="2232"/>
      </w:tabs>
      <w:spacing w:before="40" w:after="40"/>
      <w:ind w:left="2232" w:hanging="2232"/>
      <w:jc w:val="center"/>
    </w:pPr>
    <w:rPr>
      <w:rFonts w:ascii="Arial" w:hAnsi="Arial" w:cs="Arial"/>
      <w:b/>
      <w:bCs/>
    </w:rPr>
  </w:style>
  <w:style w:type="paragraph" w:customStyle="1" w:styleId="txfig1">
    <w:name w:val="tx_fig1"/>
    <w:basedOn w:val="tt2"/>
    <w:uiPriority w:val="99"/>
    <w:rsid w:val="004A05EC"/>
    <w:pPr>
      <w:pBdr>
        <w:top w:val="single" w:sz="4" w:space="1" w:color="667DD1"/>
      </w:pBdr>
      <w:ind w:left="907"/>
    </w:pPr>
    <w:rPr>
      <w:iCs/>
    </w:rPr>
  </w:style>
  <w:style w:type="paragraph" w:customStyle="1" w:styleId="cita1">
    <w:name w:val="cita1"/>
    <w:basedOn w:val="Normal"/>
    <w:link w:val="cita1Car"/>
    <w:uiPriority w:val="99"/>
    <w:rsid w:val="005771AE"/>
    <w:pPr>
      <w:widowControl/>
      <w:tabs>
        <w:tab w:val="clear" w:pos="851"/>
        <w:tab w:val="left" w:pos="1701"/>
      </w:tabs>
      <w:autoSpaceDE/>
      <w:autoSpaceDN/>
      <w:adjustRightInd/>
      <w:ind w:left="1474" w:firstLine="0"/>
    </w:pPr>
    <w:rPr>
      <w:i/>
      <w:sz w:val="20"/>
      <w:szCs w:val="20"/>
    </w:rPr>
  </w:style>
  <w:style w:type="character" w:customStyle="1" w:styleId="cita1Car">
    <w:name w:val="cita1 Car"/>
    <w:link w:val="cita1"/>
    <w:uiPriority w:val="99"/>
    <w:locked/>
    <w:rsid w:val="005771AE"/>
    <w:rPr>
      <w:i/>
      <w:lang w:eastAsia="es-ES"/>
    </w:rPr>
  </w:style>
  <w:style w:type="paragraph" w:customStyle="1" w:styleId="txfig2">
    <w:name w:val="tx_fig2"/>
    <w:basedOn w:val="txfig1"/>
    <w:uiPriority w:val="99"/>
    <w:rsid w:val="004A05EC"/>
    <w:pPr>
      <w:pBdr>
        <w:top w:val="none" w:sz="0" w:space="0" w:color="auto"/>
        <w:bottom w:val="single" w:sz="4" w:space="1" w:color="667DD1"/>
      </w:pBdr>
    </w:pPr>
  </w:style>
  <w:style w:type="paragraph" w:styleId="NormalWeb">
    <w:name w:val="Normal (Web)"/>
    <w:basedOn w:val="Normal"/>
    <w:uiPriority w:val="99"/>
    <w:semiHidden/>
    <w:rsid w:val="00686015"/>
    <w:pPr>
      <w:widowControl/>
      <w:tabs>
        <w:tab w:val="clear" w:pos="851"/>
      </w:tabs>
      <w:autoSpaceDE/>
      <w:autoSpaceDN/>
      <w:adjustRightInd/>
      <w:spacing w:before="100" w:beforeAutospacing="1" w:after="100" w:afterAutospacing="1"/>
      <w:ind w:left="0" w:firstLine="0"/>
      <w:jc w:val="left"/>
    </w:pPr>
    <w:rPr>
      <w:lang w:val="es-ES"/>
    </w:rPr>
  </w:style>
  <w:style w:type="paragraph" w:customStyle="1" w:styleId="Estilo1">
    <w:name w:val="Estilo1"/>
    <w:basedOn w:val="cuest1"/>
    <w:autoRedefine/>
    <w:uiPriority w:val="99"/>
    <w:semiHidden/>
    <w:rsid w:val="00AC2D5B"/>
    <w:pPr>
      <w:numPr>
        <w:numId w:val="0"/>
      </w:numPr>
      <w:ind w:left="907"/>
    </w:pPr>
  </w:style>
  <w:style w:type="paragraph" w:styleId="Textosinformato">
    <w:name w:val="Plain Text"/>
    <w:basedOn w:val="Normal"/>
    <w:link w:val="TextosinformatoCar"/>
    <w:uiPriority w:val="99"/>
    <w:rsid w:val="00686015"/>
    <w:pPr>
      <w:widowControl/>
      <w:tabs>
        <w:tab w:val="clear" w:pos="851"/>
      </w:tabs>
      <w:autoSpaceDE/>
      <w:autoSpaceDN/>
      <w:adjustRightInd/>
      <w:spacing w:before="0" w:after="0"/>
      <w:ind w:left="0" w:firstLine="0"/>
      <w:jc w:val="left"/>
    </w:pPr>
    <w:rPr>
      <w:rFonts w:ascii="Courier New" w:hAnsi="Courier New"/>
      <w:sz w:val="20"/>
      <w:szCs w:val="20"/>
    </w:rPr>
  </w:style>
  <w:style w:type="character" w:customStyle="1" w:styleId="PlainTextChar">
    <w:name w:val="Plain Text Char"/>
    <w:uiPriority w:val="99"/>
    <w:semiHidden/>
    <w:rsid w:val="00EB7D45"/>
    <w:rPr>
      <w:rFonts w:ascii="Courier New" w:hAnsi="Courier New" w:cs="Courier New"/>
      <w:sz w:val="20"/>
      <w:szCs w:val="20"/>
      <w:lang w:val="gl-ES"/>
    </w:rPr>
  </w:style>
  <w:style w:type="character" w:customStyle="1" w:styleId="TextosinformatoCar">
    <w:name w:val="Texto sin formato Car"/>
    <w:link w:val="Textosinformato"/>
    <w:uiPriority w:val="99"/>
    <w:semiHidden/>
    <w:locked/>
    <w:rsid w:val="002614D5"/>
    <w:rPr>
      <w:rFonts w:ascii="Courier New" w:hAnsi="Courier New"/>
      <w:sz w:val="20"/>
      <w:lang w:val="gl-ES"/>
    </w:rPr>
  </w:style>
  <w:style w:type="paragraph" w:styleId="Continuarlista2">
    <w:name w:val="List Continue 2"/>
    <w:basedOn w:val="Normal"/>
    <w:uiPriority w:val="99"/>
    <w:semiHidden/>
    <w:rsid w:val="00686015"/>
    <w:pPr>
      <w:spacing w:after="120"/>
      <w:ind w:left="566" w:firstLine="227"/>
    </w:pPr>
  </w:style>
  <w:style w:type="paragraph" w:styleId="Continuarlista4">
    <w:name w:val="List Continue 4"/>
    <w:basedOn w:val="Normal"/>
    <w:uiPriority w:val="99"/>
    <w:semiHidden/>
    <w:rsid w:val="00686015"/>
    <w:pPr>
      <w:spacing w:after="120"/>
      <w:ind w:left="1132" w:firstLine="227"/>
    </w:pPr>
  </w:style>
  <w:style w:type="paragraph" w:styleId="Sangradetextonormal">
    <w:name w:val="Body Text Indent"/>
    <w:basedOn w:val="Normal"/>
    <w:link w:val="SangradetextonormalCar"/>
    <w:uiPriority w:val="99"/>
    <w:semiHidden/>
    <w:rsid w:val="00686015"/>
    <w:pPr>
      <w:spacing w:after="120"/>
      <w:ind w:left="283" w:firstLine="227"/>
    </w:pPr>
    <w:rPr>
      <w:szCs w:val="20"/>
    </w:rPr>
  </w:style>
  <w:style w:type="character" w:customStyle="1" w:styleId="BodyTextIndentChar">
    <w:name w:val="Body Text Indent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SangradetextonormalCar">
    <w:name w:val="Sangría de texto normal Car"/>
    <w:link w:val="Sangradetextonormal"/>
    <w:uiPriority w:val="99"/>
    <w:semiHidden/>
    <w:locked/>
    <w:rsid w:val="002614D5"/>
    <w:rPr>
      <w:sz w:val="24"/>
      <w:lang w:val="gl-ES"/>
    </w:rPr>
  </w:style>
  <w:style w:type="paragraph" w:customStyle="1" w:styleId="tt1cp">
    <w:name w:val="tt1cp"/>
    <w:basedOn w:val="tt1c"/>
    <w:uiPriority w:val="99"/>
    <w:rsid w:val="00335F4C"/>
    <w:pPr>
      <w:widowControl w:val="0"/>
      <w:autoSpaceDE w:val="0"/>
      <w:autoSpaceDN w:val="0"/>
      <w:adjustRightInd w:val="0"/>
    </w:pPr>
  </w:style>
  <w:style w:type="paragraph" w:customStyle="1" w:styleId="sp21">
    <w:name w:val="sp21"/>
    <w:basedOn w:val="sp2"/>
    <w:uiPriority w:val="99"/>
    <w:qFormat/>
    <w:rsid w:val="00F93978"/>
    <w:pPr>
      <w:spacing w:before="120"/>
      <w:ind w:firstLine="0"/>
    </w:pPr>
  </w:style>
  <w:style w:type="table" w:customStyle="1" w:styleId="57">
    <w:name w:val="57"/>
    <w:uiPriority w:val="99"/>
    <w:rsid w:val="006913BF"/>
    <w:pPr>
      <w:widowControl w:val="0"/>
      <w:autoSpaceDE w:val="0"/>
      <w:autoSpaceDN w:val="0"/>
      <w:adjustRightInd w:val="0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tsp1">
    <w:name w:val="ttsp1"/>
    <w:basedOn w:val="tt1"/>
    <w:uiPriority w:val="99"/>
    <w:rsid w:val="00552E15"/>
    <w:pPr>
      <w:widowControl w:val="0"/>
      <w:autoSpaceDE w:val="0"/>
      <w:autoSpaceDN w:val="0"/>
      <w:adjustRightInd w:val="0"/>
      <w:ind w:left="227" w:firstLine="227"/>
      <w:jc w:val="both"/>
    </w:pPr>
  </w:style>
  <w:style w:type="paragraph" w:customStyle="1" w:styleId="tt1encarnado">
    <w:name w:val="tt1_encarnado"/>
    <w:basedOn w:val="tt1"/>
    <w:uiPriority w:val="99"/>
    <w:rsid w:val="009D2C7A"/>
    <w:rPr>
      <w:color w:val="FF0000"/>
    </w:rPr>
  </w:style>
  <w:style w:type="paragraph" w:customStyle="1" w:styleId="ttp1gris">
    <w:name w:val="ttp1_gris"/>
    <w:basedOn w:val="ttp1"/>
    <w:uiPriority w:val="99"/>
    <w:rsid w:val="00150548"/>
    <w:pPr>
      <w:widowControl w:val="0"/>
      <w:autoSpaceDE w:val="0"/>
      <w:autoSpaceDN w:val="0"/>
      <w:adjustRightInd w:val="0"/>
    </w:pPr>
    <w:rPr>
      <w:color w:val="999999"/>
    </w:rPr>
  </w:style>
  <w:style w:type="paragraph" w:customStyle="1" w:styleId="ttp3">
    <w:name w:val="ttp3"/>
    <w:basedOn w:val="ttp2"/>
    <w:rsid w:val="009628B5"/>
    <w:pPr>
      <w:widowControl w:val="0"/>
      <w:tabs>
        <w:tab w:val="left" w:pos="680"/>
      </w:tabs>
      <w:autoSpaceDE w:val="0"/>
      <w:autoSpaceDN w:val="0"/>
      <w:adjustRightInd w:val="0"/>
      <w:jc w:val="both"/>
    </w:pPr>
  </w:style>
  <w:style w:type="paragraph" w:customStyle="1" w:styleId="ttp1azul">
    <w:name w:val="ttp1_azul"/>
    <w:basedOn w:val="ttp1"/>
    <w:uiPriority w:val="99"/>
    <w:rsid w:val="00150548"/>
    <w:pPr>
      <w:widowControl w:val="0"/>
      <w:autoSpaceDE w:val="0"/>
      <w:autoSpaceDN w:val="0"/>
      <w:adjustRightInd w:val="0"/>
      <w:jc w:val="both"/>
    </w:pPr>
    <w:rPr>
      <w:color w:val="0000FF"/>
    </w:rPr>
  </w:style>
  <w:style w:type="paragraph" w:styleId="Textoindependiente2">
    <w:name w:val="Body Text 2"/>
    <w:basedOn w:val="Normal"/>
    <w:link w:val="Textoindependiente2Car"/>
    <w:uiPriority w:val="99"/>
    <w:semiHidden/>
    <w:rsid w:val="00921B7F"/>
    <w:pPr>
      <w:numPr>
        <w:numId w:val="16"/>
      </w:numPr>
      <w:spacing w:after="120" w:line="480" w:lineRule="auto"/>
    </w:pPr>
  </w:style>
  <w:style w:type="character" w:customStyle="1" w:styleId="BodyText2Char">
    <w:name w:val="Body Text 2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Textoindependiente2Car">
    <w:name w:val="Texto independiente 2 Car"/>
    <w:link w:val="Textoindependiente2"/>
    <w:uiPriority w:val="99"/>
    <w:semiHidden/>
    <w:locked/>
    <w:rsid w:val="002614D5"/>
    <w:rPr>
      <w:sz w:val="24"/>
      <w:szCs w:val="24"/>
      <w:lang w:val="gl-ES"/>
    </w:rPr>
  </w:style>
  <w:style w:type="paragraph" w:customStyle="1" w:styleId="pn2">
    <w:name w:val="pn2"/>
    <w:basedOn w:val="Textoindependiente"/>
    <w:uiPriority w:val="99"/>
    <w:rsid w:val="00921B7F"/>
    <w:pPr>
      <w:widowControl/>
      <w:numPr>
        <w:numId w:val="15"/>
      </w:numPr>
      <w:tabs>
        <w:tab w:val="clear" w:pos="511"/>
        <w:tab w:val="clear" w:pos="851"/>
        <w:tab w:val="num" w:pos="1474"/>
      </w:tabs>
      <w:autoSpaceDE/>
      <w:autoSpaceDN/>
      <w:adjustRightInd/>
      <w:spacing w:after="60"/>
      <w:ind w:left="1474" w:hanging="283"/>
    </w:pPr>
    <w:rPr>
      <w:rFonts w:cs="Arial"/>
    </w:rPr>
  </w:style>
  <w:style w:type="paragraph" w:customStyle="1" w:styleId="ttp2encarnado">
    <w:name w:val="ttp2_encarnado"/>
    <w:basedOn w:val="ttp2"/>
    <w:rsid w:val="00150548"/>
    <w:rPr>
      <w:color w:val="FF0000"/>
    </w:rPr>
  </w:style>
  <w:style w:type="paragraph" w:customStyle="1" w:styleId="ttp2verde">
    <w:name w:val="ttp2_verde"/>
    <w:basedOn w:val="ttp2encarnado"/>
    <w:uiPriority w:val="99"/>
    <w:rsid w:val="00C57CA5"/>
    <w:rPr>
      <w:color w:val="339966"/>
    </w:rPr>
  </w:style>
  <w:style w:type="paragraph" w:customStyle="1" w:styleId="ttp3encarnado">
    <w:name w:val="ttp3_encarnado"/>
    <w:basedOn w:val="ttp3"/>
    <w:uiPriority w:val="99"/>
    <w:rsid w:val="00150548"/>
    <w:pPr>
      <w:tabs>
        <w:tab w:val="clear" w:pos="454"/>
      </w:tabs>
    </w:pPr>
    <w:rPr>
      <w:color w:val="FF0000"/>
    </w:rPr>
  </w:style>
  <w:style w:type="paragraph" w:customStyle="1" w:styleId="ttp1verde">
    <w:name w:val="ttp1_verde"/>
    <w:basedOn w:val="ttp1"/>
    <w:uiPriority w:val="99"/>
    <w:rsid w:val="00150548"/>
    <w:rPr>
      <w:color w:val="339966"/>
    </w:rPr>
  </w:style>
  <w:style w:type="paragraph" w:customStyle="1" w:styleId="ttp1encarnado">
    <w:name w:val="ttp1_encarnado"/>
    <w:basedOn w:val="ttp1verde"/>
    <w:uiPriority w:val="99"/>
    <w:rsid w:val="00D01D78"/>
    <w:rPr>
      <w:color w:val="FF0000"/>
    </w:rPr>
  </w:style>
  <w:style w:type="paragraph" w:customStyle="1" w:styleId="ttp2azul">
    <w:name w:val="ttp2_azul"/>
    <w:basedOn w:val="ttp2verde"/>
    <w:uiPriority w:val="99"/>
    <w:rsid w:val="006B794F"/>
    <w:rPr>
      <w:color w:val="0000FF"/>
    </w:rPr>
  </w:style>
  <w:style w:type="paragraph" w:customStyle="1" w:styleId="ttp3azul">
    <w:name w:val="ttp3_azul"/>
    <w:basedOn w:val="ttp3encarnado"/>
    <w:uiPriority w:val="99"/>
    <w:rsid w:val="00150548"/>
    <w:pPr>
      <w:jc w:val="left"/>
    </w:pPr>
    <w:rPr>
      <w:color w:val="0000FF"/>
    </w:rPr>
  </w:style>
  <w:style w:type="paragraph" w:customStyle="1" w:styleId="ttp3verde">
    <w:name w:val="ttp3_verde"/>
    <w:basedOn w:val="ttp3encarnado"/>
    <w:uiPriority w:val="99"/>
    <w:rsid w:val="006B794F"/>
    <w:rPr>
      <w:color w:val="339966"/>
    </w:rPr>
  </w:style>
  <w:style w:type="character" w:customStyle="1" w:styleId="cvermello">
    <w:name w:val="c_vermello"/>
    <w:uiPriority w:val="99"/>
    <w:rsid w:val="001966D3"/>
    <w:rPr>
      <w:color w:val="FF0000"/>
      <w:lang w:eastAsia="ar-SA" w:bidi="ar-SA"/>
    </w:rPr>
  </w:style>
  <w:style w:type="character" w:customStyle="1" w:styleId="TextoindependienteCar">
    <w:name w:val="Texto independiente Car"/>
    <w:uiPriority w:val="99"/>
    <w:rsid w:val="001966D3"/>
    <w:rPr>
      <w:sz w:val="24"/>
      <w:lang w:val="gl-ES" w:eastAsia="es-ES"/>
    </w:rPr>
  </w:style>
  <w:style w:type="character" w:customStyle="1" w:styleId="cazul">
    <w:name w:val="c_azul"/>
    <w:uiPriority w:val="99"/>
    <w:rsid w:val="001966D3"/>
    <w:rPr>
      <w:color w:val="0000FF"/>
      <w:lang w:eastAsia="ar-SA" w:bidi="ar-SA"/>
    </w:rPr>
  </w:style>
  <w:style w:type="paragraph" w:styleId="Textoindependiente3">
    <w:name w:val="Body Text 3"/>
    <w:basedOn w:val="Normal"/>
    <w:link w:val="Textoindependiente3Car"/>
    <w:uiPriority w:val="99"/>
    <w:semiHidden/>
    <w:rsid w:val="001966D3"/>
    <w:pPr>
      <w:spacing w:after="120"/>
    </w:pPr>
    <w:rPr>
      <w:sz w:val="16"/>
      <w:szCs w:val="20"/>
    </w:rPr>
  </w:style>
  <w:style w:type="character" w:customStyle="1" w:styleId="BodyText3Char">
    <w:name w:val="Body Text 3 Char"/>
    <w:uiPriority w:val="99"/>
    <w:semiHidden/>
    <w:rsid w:val="00EB7D45"/>
    <w:rPr>
      <w:rFonts w:cs="Times New Roman"/>
      <w:sz w:val="16"/>
      <w:szCs w:val="16"/>
      <w:lang w:val="gl-ES"/>
    </w:rPr>
  </w:style>
  <w:style w:type="character" w:customStyle="1" w:styleId="Textoindependiente3Car">
    <w:name w:val="Texto independiente 3 Car"/>
    <w:link w:val="Textoindependiente3"/>
    <w:uiPriority w:val="99"/>
    <w:semiHidden/>
    <w:locked/>
    <w:rsid w:val="002614D5"/>
    <w:rPr>
      <w:sz w:val="16"/>
      <w:lang w:val="gl-ES"/>
    </w:rPr>
  </w:style>
  <w:style w:type="character" w:customStyle="1" w:styleId="criscado">
    <w:name w:val="c_riscado"/>
    <w:uiPriority w:val="99"/>
    <w:rsid w:val="001966D3"/>
    <w:rPr>
      <w:strike/>
      <w:color w:val="auto"/>
      <w:vertAlign w:val="baseline"/>
      <w:lang w:eastAsia="ar-SA" w:bidi="ar-SA"/>
    </w:rPr>
  </w:style>
  <w:style w:type="paragraph" w:customStyle="1" w:styleId="n7">
    <w:name w:val="n7"/>
    <w:basedOn w:val="n6"/>
    <w:rsid w:val="001966D3"/>
    <w:pPr>
      <w:spacing w:before="180" w:after="120"/>
      <w:ind w:left="1191"/>
    </w:pPr>
    <w:rPr>
      <w:rFonts w:ascii="Arial Narrow" w:hAnsi="Arial Narrow"/>
      <w:color w:val="000080"/>
    </w:rPr>
  </w:style>
  <w:style w:type="paragraph" w:customStyle="1" w:styleId="Estilottpn1Izquierda0cmSangrafrancesa04cm">
    <w:name w:val="Estilo tt_pn1 + Izquierda:  0 cm Sangría francesa:  04 cm"/>
    <w:basedOn w:val="Normal"/>
    <w:uiPriority w:val="99"/>
    <w:semiHidden/>
    <w:rsid w:val="001966D3"/>
    <w:pPr>
      <w:numPr>
        <w:numId w:val="8"/>
      </w:numPr>
      <w:tabs>
        <w:tab w:val="clear" w:pos="851"/>
      </w:tabs>
      <w:spacing w:before="20" w:after="20"/>
      <w:ind w:left="360" w:hanging="360"/>
    </w:pPr>
    <w:rPr>
      <w:rFonts w:ascii="Arial Narrow" w:hAnsi="Arial Narrow"/>
      <w:sz w:val="18"/>
      <w:szCs w:val="20"/>
    </w:rPr>
  </w:style>
  <w:style w:type="paragraph" w:customStyle="1" w:styleId="auc">
    <w:name w:val="auc"/>
    <w:basedOn w:val="Textoindependiente"/>
    <w:uiPriority w:val="99"/>
    <w:semiHidden/>
    <w:rsid w:val="001966D3"/>
    <w:pPr>
      <w:ind w:firstLine="0"/>
    </w:pPr>
    <w:rPr>
      <w:rFonts w:ascii="Arial" w:hAnsi="Arial" w:cs="Arial"/>
      <w:b/>
      <w:bCs/>
      <w:color w:val="808080"/>
    </w:rPr>
  </w:style>
  <w:style w:type="paragraph" w:styleId="Textocomentario">
    <w:name w:val="annotation text"/>
    <w:basedOn w:val="Normal"/>
    <w:link w:val="TextocomentarioCar"/>
    <w:uiPriority w:val="99"/>
    <w:semiHidden/>
    <w:rsid w:val="001966D3"/>
    <w:pPr>
      <w:widowControl/>
      <w:tabs>
        <w:tab w:val="clear" w:pos="851"/>
      </w:tabs>
      <w:autoSpaceDE/>
      <w:autoSpaceDN/>
      <w:adjustRightInd/>
      <w:spacing w:before="0" w:after="0"/>
      <w:ind w:left="0" w:firstLine="0"/>
      <w:jc w:val="left"/>
    </w:pPr>
    <w:rPr>
      <w:sz w:val="20"/>
      <w:szCs w:val="20"/>
    </w:rPr>
  </w:style>
  <w:style w:type="character" w:customStyle="1" w:styleId="CommentTextChar">
    <w:name w:val="Comment Text Char"/>
    <w:uiPriority w:val="99"/>
    <w:semiHidden/>
    <w:rsid w:val="00EB7D45"/>
    <w:rPr>
      <w:rFonts w:cs="Times New Roman"/>
      <w:sz w:val="20"/>
      <w:szCs w:val="20"/>
      <w:lang w:val="gl-ES"/>
    </w:rPr>
  </w:style>
  <w:style w:type="character" w:customStyle="1" w:styleId="TextocomentarioCar">
    <w:name w:val="Texto comentario Car"/>
    <w:link w:val="Textocomentario"/>
    <w:uiPriority w:val="99"/>
    <w:semiHidden/>
    <w:locked/>
    <w:rsid w:val="002614D5"/>
    <w:rPr>
      <w:sz w:val="20"/>
      <w:lang w:val="gl-ES"/>
    </w:rPr>
  </w:style>
  <w:style w:type="paragraph" w:styleId="Textonotapie">
    <w:name w:val="footnote text"/>
    <w:basedOn w:val="Normal"/>
    <w:link w:val="TextonotapieCar"/>
    <w:uiPriority w:val="99"/>
    <w:semiHidden/>
    <w:rsid w:val="00B051E2"/>
    <w:pPr>
      <w:widowControl/>
      <w:tabs>
        <w:tab w:val="clear" w:pos="851"/>
      </w:tabs>
      <w:autoSpaceDE/>
      <w:autoSpaceDN/>
      <w:adjustRightInd/>
      <w:ind w:firstLine="0"/>
      <w:jc w:val="left"/>
    </w:pPr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B7D45"/>
    <w:rPr>
      <w:rFonts w:cs="Times New Roman"/>
      <w:sz w:val="20"/>
      <w:szCs w:val="20"/>
      <w:lang w:val="gl-ES"/>
    </w:rPr>
  </w:style>
  <w:style w:type="character" w:customStyle="1" w:styleId="TextonotapieCar">
    <w:name w:val="Texto nota pie Car"/>
    <w:link w:val="Textonotapie"/>
    <w:uiPriority w:val="99"/>
    <w:semiHidden/>
    <w:locked/>
    <w:rsid w:val="00B051E2"/>
  </w:style>
  <w:style w:type="paragraph" w:customStyle="1" w:styleId="listaxe1">
    <w:name w:val="listaxe1"/>
    <w:basedOn w:val="Normal"/>
    <w:uiPriority w:val="99"/>
    <w:semiHidden/>
    <w:rsid w:val="001966D3"/>
    <w:pPr>
      <w:tabs>
        <w:tab w:val="left" w:pos="2127"/>
        <w:tab w:val="left" w:pos="2835"/>
        <w:tab w:val="left" w:pos="3686"/>
      </w:tabs>
      <w:spacing w:before="180" w:after="180"/>
      <w:ind w:left="1191" w:firstLine="0"/>
      <w:jc w:val="left"/>
    </w:pPr>
    <w:rPr>
      <w:rFonts w:ascii="Courier New" w:hAnsi="Courier New" w:cs="Courier New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rsid w:val="00C35D31"/>
    <w:rPr>
      <w:sz w:val="20"/>
      <w:szCs w:val="20"/>
    </w:rPr>
  </w:style>
  <w:style w:type="character" w:customStyle="1" w:styleId="BalloonTextChar">
    <w:name w:val="Balloon Text Char"/>
    <w:uiPriority w:val="99"/>
    <w:semiHidden/>
    <w:rsid w:val="00EB7D45"/>
    <w:rPr>
      <w:rFonts w:cs="Times New Roman"/>
      <w:sz w:val="2"/>
      <w:lang w:val="gl-ES"/>
    </w:rPr>
  </w:style>
  <w:style w:type="character" w:customStyle="1" w:styleId="TextodegloboCar">
    <w:name w:val="Texto de globo Car"/>
    <w:link w:val="Textodeglobo"/>
    <w:uiPriority w:val="99"/>
    <w:semiHidden/>
    <w:locked/>
    <w:rsid w:val="00C35D31"/>
    <w:rPr>
      <w:lang w:val="gl-ES"/>
    </w:rPr>
  </w:style>
  <w:style w:type="character" w:styleId="Refdecomentario">
    <w:name w:val="annotation reference"/>
    <w:uiPriority w:val="99"/>
    <w:semiHidden/>
    <w:rsid w:val="001966D3"/>
    <w:rPr>
      <w:rFonts w:cs="Times New Roman"/>
      <w:sz w:val="16"/>
    </w:rPr>
  </w:style>
  <w:style w:type="character" w:customStyle="1" w:styleId="p1Carc">
    <w:name w:val="p1 Carác."/>
    <w:uiPriority w:val="99"/>
    <w:semiHidden/>
    <w:rsid w:val="001966D3"/>
    <w:rPr>
      <w:sz w:val="24"/>
      <w:lang w:val="gl-ES" w:eastAsia="es-ES"/>
    </w:rPr>
  </w:style>
  <w:style w:type="paragraph" w:customStyle="1" w:styleId="p22">
    <w:name w:val="p22"/>
    <w:basedOn w:val="Normal"/>
    <w:uiPriority w:val="99"/>
    <w:semiHidden/>
    <w:rsid w:val="001966D3"/>
    <w:pPr>
      <w:tabs>
        <w:tab w:val="left" w:pos="-1260"/>
        <w:tab w:val="num" w:pos="720"/>
        <w:tab w:val="num" w:pos="907"/>
      </w:tabs>
      <w:spacing w:after="120"/>
      <w:ind w:left="720" w:hanging="360"/>
    </w:pPr>
    <w:rPr>
      <w:rFonts w:ascii="Arial" w:hAnsi="Arial"/>
      <w:sz w:val="26"/>
    </w:rPr>
  </w:style>
  <w:style w:type="paragraph" w:styleId="Listaconvietas2">
    <w:name w:val="List Bullet 2"/>
    <w:basedOn w:val="Normal"/>
    <w:autoRedefine/>
    <w:uiPriority w:val="99"/>
    <w:semiHidden/>
    <w:rsid w:val="001966D3"/>
    <w:pPr>
      <w:widowControl/>
      <w:tabs>
        <w:tab w:val="clear" w:pos="851"/>
        <w:tab w:val="num" w:pos="511"/>
        <w:tab w:val="num" w:pos="1191"/>
      </w:tabs>
      <w:autoSpaceDE/>
      <w:autoSpaceDN/>
      <w:adjustRightInd/>
      <w:spacing w:before="0" w:after="0"/>
      <w:ind w:left="454" w:hanging="227"/>
      <w:jc w:val="left"/>
    </w:pPr>
    <w:rPr>
      <w:lang w:val="es-ES"/>
    </w:rPr>
  </w:style>
  <w:style w:type="paragraph" w:styleId="Listaconvietas3">
    <w:name w:val="List Bullet 3"/>
    <w:basedOn w:val="Normal"/>
    <w:autoRedefine/>
    <w:uiPriority w:val="99"/>
    <w:semiHidden/>
    <w:rsid w:val="001966D3"/>
    <w:pPr>
      <w:widowControl/>
      <w:tabs>
        <w:tab w:val="clear" w:pos="851"/>
        <w:tab w:val="num" w:pos="1474"/>
      </w:tabs>
      <w:autoSpaceDE/>
      <w:autoSpaceDN/>
      <w:adjustRightInd/>
      <w:spacing w:before="0" w:after="0"/>
      <w:ind w:left="1474" w:hanging="283"/>
      <w:jc w:val="left"/>
    </w:pPr>
    <w:rPr>
      <w:lang w:val="es-ES"/>
    </w:rPr>
  </w:style>
  <w:style w:type="paragraph" w:customStyle="1" w:styleId="n22">
    <w:name w:val="n22"/>
    <w:basedOn w:val="Normal"/>
    <w:uiPriority w:val="99"/>
    <w:semiHidden/>
    <w:rsid w:val="001966D3"/>
    <w:pPr>
      <w:widowControl/>
      <w:numPr>
        <w:numId w:val="17"/>
      </w:numPr>
      <w:tabs>
        <w:tab w:val="clear" w:pos="851"/>
        <w:tab w:val="clear" w:pos="2325"/>
        <w:tab w:val="num" w:pos="645"/>
      </w:tabs>
      <w:autoSpaceDE/>
      <w:autoSpaceDN/>
      <w:adjustRightInd/>
      <w:spacing w:before="0" w:after="0"/>
      <w:ind w:left="645" w:hanging="360"/>
    </w:pPr>
    <w:rPr>
      <w:rFonts w:ascii="Arial" w:hAnsi="Arial" w:cs="Arial"/>
      <w:b/>
      <w:bCs/>
      <w:sz w:val="20"/>
      <w:szCs w:val="20"/>
    </w:rPr>
  </w:style>
  <w:style w:type="character" w:styleId="Refdenotaalpie">
    <w:name w:val="footnote reference"/>
    <w:uiPriority w:val="99"/>
    <w:semiHidden/>
    <w:unhideWhenUsed/>
    <w:rsid w:val="008F17C9"/>
    <w:rPr>
      <w:vertAlign w:val="superscript"/>
    </w:rPr>
  </w:style>
  <w:style w:type="paragraph" w:customStyle="1" w:styleId="tticn">
    <w:name w:val="tticn"/>
    <w:basedOn w:val="tt1cn"/>
    <w:semiHidden/>
    <w:rsid w:val="00764FEA"/>
    <w:pPr>
      <w:spacing w:before="40" w:after="40"/>
    </w:pPr>
    <w:rPr>
      <w:rFonts w:cs="Helvetica"/>
      <w:szCs w:val="16"/>
    </w:rPr>
  </w:style>
  <w:style w:type="paragraph" w:customStyle="1" w:styleId="nota1">
    <w:name w:val="nota1"/>
    <w:basedOn w:val="Normal"/>
    <w:link w:val="nota1Car"/>
    <w:rsid w:val="00491A73"/>
    <w:pPr>
      <w:widowControl/>
      <w:tabs>
        <w:tab w:val="clear" w:pos="851"/>
      </w:tabs>
      <w:autoSpaceDE/>
      <w:autoSpaceDN/>
      <w:adjustRightInd/>
      <w:spacing w:before="240"/>
      <w:ind w:firstLine="0"/>
    </w:pPr>
    <w:rPr>
      <w:sz w:val="18"/>
      <w:szCs w:val="18"/>
    </w:rPr>
  </w:style>
  <w:style w:type="character" w:customStyle="1" w:styleId="nota1Car">
    <w:name w:val="nota1 Car"/>
    <w:link w:val="nota1"/>
    <w:rsid w:val="00491A73"/>
    <w:rPr>
      <w:sz w:val="18"/>
      <w:szCs w:val="18"/>
      <w:lang w:val="gl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35D31"/>
    <w:pPr>
      <w:widowControl w:val="0"/>
      <w:tabs>
        <w:tab w:val="left" w:pos="851"/>
      </w:tabs>
      <w:autoSpaceDE w:val="0"/>
      <w:autoSpaceDN w:val="0"/>
      <w:adjustRightInd w:val="0"/>
      <w:spacing w:before="60" w:after="60"/>
      <w:ind w:left="907" w:firstLine="284"/>
      <w:jc w:val="both"/>
    </w:pPr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35D31"/>
    <w:rPr>
      <w:b/>
      <w:bCs/>
    </w:rPr>
  </w:style>
  <w:style w:type="paragraph" w:customStyle="1" w:styleId="Codigo">
    <w:name w:val="Codigo"/>
    <w:basedOn w:val="Normal"/>
    <w:qFormat/>
    <w:rsid w:val="004C25A7"/>
    <w:rPr>
      <w:rFonts w:ascii="Courier New" w:hAnsi="Courier New" w:cs="Courier New"/>
      <w:sz w:val="16"/>
      <w:szCs w:val="18"/>
    </w:rPr>
  </w:style>
  <w:style w:type="character" w:customStyle="1" w:styleId="sc51">
    <w:name w:val="sc51"/>
    <w:basedOn w:val="Fuentedeprrafopredeter"/>
    <w:rsid w:val="007848A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Fuentedeprrafopredeter"/>
    <w:rsid w:val="007848A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Fuentedeprrafopredeter"/>
    <w:rsid w:val="007848A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Fuentedeprrafopredeter"/>
    <w:rsid w:val="007848A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Fuentedeprrafopredeter"/>
    <w:rsid w:val="007848A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Fuentedeprrafopredeter"/>
    <w:rsid w:val="007848A5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Fuentedeprrafopredeter"/>
    <w:rsid w:val="00F102E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2">
    <w:name w:val="sc12"/>
    <w:basedOn w:val="Fuentedeprrafopredeter"/>
    <w:rsid w:val="00F102E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1">
    <w:name w:val="sc71"/>
    <w:basedOn w:val="Fuentedeprrafopredeter"/>
    <w:rsid w:val="008260AB"/>
    <w:rPr>
      <w:rFonts w:ascii="Courier New" w:hAnsi="Courier New" w:cs="Courier New" w:hint="default"/>
      <w:color w:val="67AD27"/>
      <w:sz w:val="20"/>
      <w:szCs w:val="20"/>
    </w:rPr>
  </w:style>
  <w:style w:type="paragraph" w:customStyle="1" w:styleId="casp1">
    <w:name w:val="cas_p1"/>
    <w:basedOn w:val="Textoindependiente"/>
    <w:rsid w:val="00B61C17"/>
    <w:pPr>
      <w:tabs>
        <w:tab w:val="clear" w:pos="851"/>
        <w:tab w:val="num" w:pos="1474"/>
      </w:tabs>
      <w:spacing w:before="120"/>
      <w:ind w:left="1475" w:hanging="284"/>
    </w:pPr>
    <w:rPr>
      <w:i/>
      <w:sz w:val="20"/>
      <w:szCs w:val="24"/>
      <w:lang w:val="es-ES"/>
    </w:rPr>
  </w:style>
  <w:style w:type="paragraph" w:customStyle="1" w:styleId="Default">
    <w:name w:val="Default"/>
    <w:rsid w:val="008D010C"/>
    <w:pPr>
      <w:autoSpaceDE w:val="0"/>
      <w:autoSpaceDN w:val="0"/>
      <w:adjustRightInd w:val="0"/>
    </w:pPr>
    <w:rPr>
      <w:rFonts w:ascii="Trebuchet MS" w:hAnsi="Trebuchet MS" w:cs="Trebuchet MS"/>
      <w:color w:val="000000"/>
      <w:sz w:val="24"/>
      <w:szCs w:val="24"/>
    </w:rPr>
  </w:style>
  <w:style w:type="paragraph" w:customStyle="1" w:styleId="western">
    <w:name w:val="western"/>
    <w:basedOn w:val="Normal"/>
    <w:rsid w:val="00424273"/>
    <w:pPr>
      <w:widowControl/>
      <w:tabs>
        <w:tab w:val="clear" w:pos="851"/>
      </w:tabs>
      <w:autoSpaceDE/>
      <w:autoSpaceDN/>
      <w:adjustRightInd/>
      <w:spacing w:before="100" w:beforeAutospacing="1" w:after="0"/>
      <w:ind w:left="0" w:firstLine="0"/>
      <w:jc w:val="left"/>
    </w:pPr>
    <w:rPr>
      <w:rFonts w:ascii="Arial" w:hAnsi="Arial" w:cs="Arial"/>
      <w:color w:val="000000"/>
      <w:sz w:val="20"/>
      <w:szCs w:val="20"/>
      <w:lang w:val="es-ES"/>
    </w:rPr>
  </w:style>
  <w:style w:type="character" w:customStyle="1" w:styleId="epnivel1">
    <w:name w:val="ep_nivel1"/>
    <w:basedOn w:val="Fuentedeprrafopredeter"/>
    <w:rsid w:val="00FC6F32"/>
  </w:style>
  <w:style w:type="character" w:customStyle="1" w:styleId="hps">
    <w:name w:val="hps"/>
    <w:basedOn w:val="Fuentedeprrafopredeter"/>
    <w:rsid w:val="00F67F59"/>
  </w:style>
  <w:style w:type="paragraph" w:customStyle="1" w:styleId="western1">
    <w:name w:val="western1"/>
    <w:basedOn w:val="Normal"/>
    <w:rsid w:val="000C0BB2"/>
    <w:pPr>
      <w:widowControl/>
      <w:tabs>
        <w:tab w:val="clear" w:pos="851"/>
      </w:tabs>
      <w:autoSpaceDE/>
      <w:autoSpaceDN/>
      <w:adjustRightInd/>
      <w:spacing w:before="100" w:beforeAutospacing="1" w:after="0"/>
      <w:ind w:left="0" w:firstLine="0"/>
      <w:jc w:val="left"/>
    </w:pPr>
    <w:rPr>
      <w:i/>
      <w:iCs/>
      <w:color w:val="000000"/>
      <w:sz w:val="20"/>
      <w:szCs w:val="20"/>
      <w:lang w:val="es-ES"/>
    </w:rPr>
  </w:style>
  <w:style w:type="character" w:styleId="CdigoHTML">
    <w:name w:val="HTML Code"/>
    <w:basedOn w:val="Fuentedeprrafopredeter"/>
    <w:uiPriority w:val="99"/>
    <w:semiHidden/>
    <w:unhideWhenUsed/>
    <w:rsid w:val="0023681D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9B10E9"/>
    <w:pPr>
      <w:ind w:left="720"/>
      <w:contextualSpacing/>
    </w:pPr>
  </w:style>
  <w:style w:type="character" w:styleId="Refdenotaalfinal">
    <w:name w:val="endnote reference"/>
    <w:basedOn w:val="Fuentedeprrafopredeter"/>
    <w:uiPriority w:val="99"/>
    <w:semiHidden/>
    <w:unhideWhenUsed/>
    <w:rsid w:val="00607819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6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1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2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7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93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4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2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0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5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5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93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7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99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6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13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1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71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7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71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2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17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75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0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2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8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-CASTELAO\Datos%20de%20programa\Microsoft\Plantillas\Modelo_cor_paraPDF3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E2D1DF-2E4C-46CD-AF8F-DD769C865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Modelo_cor_paraPDF3</Template>
  <TotalTime>175</TotalTime>
  <Pages>5</Pages>
  <Words>1915</Words>
  <Characters>10534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traballo</vt:lpstr>
    </vt:vector>
  </TitlesOfParts>
  <Company>---</Company>
  <LinksUpToDate>false</LinksUpToDate>
  <CharactersWithSpaces>12425</CharactersWithSpaces>
  <SharedDoc>false</SharedDoc>
  <HLinks>
    <vt:vector size="84" baseType="variant">
      <vt:variant>
        <vt:i4>1572927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_Toc399928779</vt:lpwstr>
      </vt:variant>
      <vt:variant>
        <vt:i4>1572927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_Toc399928778</vt:lpwstr>
      </vt:variant>
      <vt:variant>
        <vt:i4>1572927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_Toc399928777</vt:lpwstr>
      </vt:variant>
      <vt:variant>
        <vt:i4>1572927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_Toc399928776</vt:lpwstr>
      </vt:variant>
      <vt:variant>
        <vt:i4>1572927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_Toc399928775</vt:lpwstr>
      </vt:variant>
      <vt:variant>
        <vt:i4>1572927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_Toc399928774</vt:lpwstr>
      </vt:variant>
      <vt:variant>
        <vt:i4>1572927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_Toc399928773</vt:lpwstr>
      </vt:variant>
      <vt:variant>
        <vt:i4>1572927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_Toc399928772</vt:lpwstr>
      </vt:variant>
      <vt:variant>
        <vt:i4>1572927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_Toc399928771</vt:lpwstr>
      </vt:variant>
      <vt:variant>
        <vt:i4>1572927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_Toc399928770</vt:lpwstr>
      </vt:variant>
      <vt:variant>
        <vt:i4>1638463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_Toc399928769</vt:lpwstr>
      </vt:variant>
      <vt:variant>
        <vt:i4>1638463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_Toc399928768</vt:lpwstr>
      </vt:variant>
      <vt:variant>
        <vt:i4>1638463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_Toc399928767</vt:lpwstr>
      </vt:variant>
      <vt:variant>
        <vt:i4>1638463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_Toc399928766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traballo</dc:title>
  <dc:creator>---</dc:creator>
  <cp:lastModifiedBy>Usuario de Windows</cp:lastModifiedBy>
  <cp:revision>10</cp:revision>
  <cp:lastPrinted>2010-03-01T17:35:00Z</cp:lastPrinted>
  <dcterms:created xsi:type="dcterms:W3CDTF">2017-03-27T15:18:00Z</dcterms:created>
  <dcterms:modified xsi:type="dcterms:W3CDTF">2017-05-08T10:46:00Z</dcterms:modified>
</cp:coreProperties>
</file>