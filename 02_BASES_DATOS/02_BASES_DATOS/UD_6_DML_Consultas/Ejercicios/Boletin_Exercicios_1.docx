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D7A" w:rsidRPr="00020B2C" w:rsidRDefault="00587878" w:rsidP="00587878">
      <w:pPr>
        <w:pStyle w:val="t1"/>
        <w:rPr>
          <w:sz w:val="52"/>
        </w:rPr>
      </w:pPr>
      <w:bookmarkStart w:id="0" w:name="_Toc417547470"/>
      <w:r w:rsidRPr="00020B2C">
        <w:rPr>
          <w:sz w:val="52"/>
        </w:rPr>
        <w:t>Boletín de exercicios 1</w:t>
      </w:r>
    </w:p>
    <w:p w:rsidR="00F21838" w:rsidRPr="00020B2C" w:rsidRDefault="00410C03" w:rsidP="00020B2C">
      <w:pPr>
        <w:pStyle w:val="n3"/>
        <w:numPr>
          <w:ilvl w:val="0"/>
          <w:numId w:val="0"/>
        </w:numPr>
        <w:ind w:left="907" w:hanging="907"/>
        <w:rPr>
          <w:sz w:val="32"/>
        </w:rPr>
      </w:pPr>
      <w:bookmarkStart w:id="1" w:name="_Toc439853532"/>
      <w:r w:rsidRPr="00020B2C">
        <w:rPr>
          <w:sz w:val="32"/>
        </w:rPr>
        <w:t>Escribir e probar consultas simples</w:t>
      </w:r>
      <w:bookmarkEnd w:id="1"/>
    </w:p>
    <w:p w:rsidR="00B76E62" w:rsidRDefault="00B76E62" w:rsidP="00020B2C">
      <w:pPr>
        <w:pStyle w:val="tx1"/>
        <w:ind w:left="0"/>
      </w:pPr>
      <w:r w:rsidRPr="009D3024">
        <w:t xml:space="preserve">A tarefa consiste en </w:t>
      </w:r>
      <w:r>
        <w:t>realizar as seguintes consultas simples.</w:t>
      </w:r>
    </w:p>
    <w:p w:rsidR="00B76E62" w:rsidRPr="00020B2C" w:rsidRDefault="00B76E62" w:rsidP="00020B2C">
      <w:pPr>
        <w:pStyle w:val="n7"/>
        <w:ind w:left="0"/>
        <w:rPr>
          <w:sz w:val="28"/>
        </w:rPr>
      </w:pPr>
      <w:r w:rsidRPr="00020B2C">
        <w:rPr>
          <w:sz w:val="28"/>
        </w:rPr>
        <w:t xml:space="preserve">Sobre a base de datos </w:t>
      </w:r>
      <w:r w:rsidR="002622B8" w:rsidRPr="00020B2C">
        <w:rPr>
          <w:sz w:val="28"/>
        </w:rPr>
        <w:t>tendaBD</w:t>
      </w:r>
    </w:p>
    <w:p w:rsidR="00B76E62" w:rsidRDefault="00B76E62" w:rsidP="00020B2C">
      <w:pPr>
        <w:pStyle w:val="p1"/>
        <w:tabs>
          <w:tab w:val="clear" w:pos="1191"/>
        </w:tabs>
        <w:ind w:left="567"/>
      </w:pPr>
      <w:r>
        <w:t>Tarefa 1.1. Mostrar os datos de todas as tendas.</w:t>
      </w:r>
    </w:p>
    <w:p w:rsidR="00B76E62" w:rsidRDefault="00B76E62" w:rsidP="00020B2C">
      <w:pPr>
        <w:pStyle w:val="p1"/>
        <w:ind w:left="567"/>
      </w:pPr>
      <w:r>
        <w:t>Tarefa 1.2. Mostrar os nomes de todos os provedores.</w:t>
      </w:r>
    </w:p>
    <w:p w:rsidR="00B76E62" w:rsidRDefault="00B76E62" w:rsidP="00020B2C">
      <w:pPr>
        <w:pStyle w:val="p1"/>
        <w:ind w:left="567"/>
      </w:pPr>
      <w:r>
        <w:t>Tarefa 1.3. Obter a lista das poboacións nas que existen clientes.</w:t>
      </w:r>
      <w:r w:rsidRPr="00313C06">
        <w:t xml:space="preserve"> </w:t>
      </w:r>
    </w:p>
    <w:p w:rsidR="00B76E62" w:rsidRDefault="00B76E62" w:rsidP="00020B2C">
      <w:pPr>
        <w:pStyle w:val="p1"/>
        <w:ind w:left="567"/>
      </w:pPr>
      <w:r>
        <w:t>Tarefa 1.4. Mostrar o prezo de venda de todos os artigos e o prezo que resultaría despois de aplicarlles un incremento do 10%.</w:t>
      </w:r>
      <w:r w:rsidRPr="00313C06">
        <w:t xml:space="preserve"> </w:t>
      </w:r>
    </w:p>
    <w:p w:rsidR="00B76E62" w:rsidRDefault="00B76E62" w:rsidP="00020B2C">
      <w:pPr>
        <w:pStyle w:val="p1"/>
        <w:ind w:left="567"/>
      </w:pPr>
      <w:r>
        <w:t>Tarefa 1.5. Mostrar o número de cliente, apelidos e nome de todos os clientes de M</w:t>
      </w:r>
      <w:r>
        <w:t>a</w:t>
      </w:r>
      <w:r>
        <w:t>drid.</w:t>
      </w:r>
      <w:r w:rsidRPr="00C64C9A">
        <w:t xml:space="preserve"> </w:t>
      </w:r>
    </w:p>
    <w:p w:rsidR="00B76E62" w:rsidRDefault="0087537E" w:rsidP="00020B2C">
      <w:pPr>
        <w:pStyle w:val="p1"/>
        <w:ind w:left="567"/>
      </w:pPr>
      <w:r>
        <w:t xml:space="preserve">Tarefa 1.6. </w:t>
      </w:r>
      <w:r w:rsidR="00B76E62">
        <w:t>Seleccionar o código, descrición e peso dos artigos que pesen máis de 500 gramos.</w:t>
      </w:r>
      <w:r w:rsidR="00B76E62" w:rsidRPr="00C64C9A">
        <w:t xml:space="preserve"> </w:t>
      </w:r>
    </w:p>
    <w:p w:rsidR="00B76E62" w:rsidRDefault="0087537E" w:rsidP="00020B2C">
      <w:pPr>
        <w:pStyle w:val="p1"/>
        <w:ind w:left="567"/>
      </w:pPr>
      <w:r>
        <w:t xml:space="preserve">Tarefa 1.7. </w:t>
      </w:r>
      <w:r w:rsidR="00B76E62">
        <w:t>Seleccionar todos os artigos que teñan prezo de venda superior ou igual ao dobre do prezo de compra.</w:t>
      </w:r>
      <w:r w:rsidR="00B76E62" w:rsidRPr="00C64C9A">
        <w:t xml:space="preserve"> </w:t>
      </w:r>
    </w:p>
    <w:p w:rsidR="0010276F" w:rsidRDefault="0010276F" w:rsidP="00020B2C">
      <w:pPr>
        <w:pStyle w:val="p1"/>
        <w:ind w:left="567"/>
      </w:pPr>
      <w:r>
        <w:t>Tarefa 1.8. Seleccionar apelidos, nome, poboación e desconto, de todos clientes de Asturias ou Valencia que teñan un desconto superior ao 2% ou que non teñan desconto.</w:t>
      </w:r>
      <w:r w:rsidRPr="00C64C9A">
        <w:t xml:space="preserve"> </w:t>
      </w:r>
    </w:p>
    <w:p w:rsidR="00B76E62" w:rsidRDefault="0010276F" w:rsidP="00020B2C">
      <w:pPr>
        <w:pStyle w:val="p1"/>
        <w:ind w:left="567"/>
      </w:pPr>
      <w:r>
        <w:t>Tarefa 1.9</w:t>
      </w:r>
      <w:r w:rsidR="0087537E">
        <w:t xml:space="preserve">. </w:t>
      </w:r>
      <w:r w:rsidR="00B76E62">
        <w:t xml:space="preserve">Seleccionar todos os artigos de cor negra que pesen máis de </w:t>
      </w:r>
      <w:r>
        <w:t>5000</w:t>
      </w:r>
      <w:r w:rsidR="00B76E62">
        <w:t xml:space="preserve"> gramos.</w:t>
      </w:r>
      <w:r w:rsidR="00B76E62" w:rsidRPr="00C64C9A">
        <w:t xml:space="preserve"> </w:t>
      </w:r>
    </w:p>
    <w:p w:rsidR="00B76E62" w:rsidRPr="00802247" w:rsidRDefault="0087537E" w:rsidP="00020B2C">
      <w:pPr>
        <w:pStyle w:val="p1"/>
        <w:spacing w:after="0"/>
        <w:ind w:left="567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 xml:space="preserve">Tarefa 1.10. </w:t>
      </w:r>
      <w:r w:rsidR="00B76E62">
        <w:t>Obter todos os ar</w:t>
      </w:r>
      <w:r w:rsidR="0010276F">
        <w:t>tigos que non son de cor negra ou</w:t>
      </w:r>
      <w:r w:rsidR="00B76E62">
        <w:t xml:space="preserve"> que teñan un peso menor ou igual de 5000 gramos, é dicir, obter o resultado </w:t>
      </w:r>
      <w:r w:rsidR="001F5013">
        <w:t>complementario</w:t>
      </w:r>
      <w:r w:rsidR="00B76E62">
        <w:t xml:space="preserve"> da consulta a</w:t>
      </w:r>
      <w:r w:rsidR="00B76E62">
        <w:t>n</w:t>
      </w:r>
      <w:r w:rsidR="00B76E62">
        <w:t>terior.</w:t>
      </w:r>
      <w:r w:rsidR="00B76E62" w:rsidRPr="00C64C9A">
        <w:t xml:space="preserve"> </w:t>
      </w:r>
    </w:p>
    <w:p w:rsidR="00B76E62" w:rsidRDefault="0087537E" w:rsidP="00020B2C">
      <w:pPr>
        <w:pStyle w:val="p1"/>
        <w:ind w:left="567"/>
      </w:pPr>
      <w:r>
        <w:t xml:space="preserve">Tarefa 1.11. </w:t>
      </w:r>
      <w:r w:rsidR="00B76E62">
        <w:t>Seleccionar os artigos que son de cor negra e pesan máis de 100 gramos, ou ben son de cor cyan.</w:t>
      </w:r>
      <w:r w:rsidR="00B76E62" w:rsidRPr="00C64C9A">
        <w:t xml:space="preserve"> </w:t>
      </w:r>
    </w:p>
    <w:p w:rsidR="00B76E62" w:rsidRDefault="0087537E" w:rsidP="00020B2C">
      <w:pPr>
        <w:pStyle w:val="p1"/>
        <w:ind w:left="567"/>
      </w:pPr>
      <w:r>
        <w:t xml:space="preserve">Tarefa 1.12. </w:t>
      </w:r>
      <w:r w:rsidR="00B76E62">
        <w:t>Facer unha lista dos artigos que teñan un prezo de compra entre 12 e 18 euros, ambos prezos incluídos.</w:t>
      </w:r>
      <w:r w:rsidR="00B76E62" w:rsidRPr="00C64C9A">
        <w:t xml:space="preserve"> </w:t>
      </w:r>
    </w:p>
    <w:p w:rsidR="00B76E62" w:rsidRDefault="0087537E" w:rsidP="00020B2C">
      <w:pPr>
        <w:pStyle w:val="p1"/>
        <w:ind w:left="567"/>
      </w:pPr>
      <w:r>
        <w:t xml:space="preserve">Tarefa 1.13. </w:t>
      </w:r>
      <w:r w:rsidR="00B76E62">
        <w:t xml:space="preserve">Mostrar unha lista de artigos de cor negra ou de cor </w:t>
      </w:r>
      <w:r w:rsidR="00B76E62" w:rsidRPr="00880076">
        <w:rPr>
          <w:i/>
        </w:rPr>
        <w:t>cyan</w:t>
      </w:r>
      <w:r w:rsidR="00B76E62">
        <w:t>.</w:t>
      </w:r>
      <w:r w:rsidR="00B76E62" w:rsidRPr="00C64C9A">
        <w:t xml:space="preserve"> </w:t>
      </w:r>
    </w:p>
    <w:p w:rsidR="00B76E62" w:rsidRDefault="0087537E" w:rsidP="00020B2C">
      <w:pPr>
        <w:pStyle w:val="p1"/>
        <w:ind w:left="567"/>
      </w:pPr>
      <w:r>
        <w:t xml:space="preserve">Tarefa 1.14. </w:t>
      </w:r>
      <w:r w:rsidR="00B76E62">
        <w:t>Buscar un cliente do que se descoñece o apelido exacto, pero se sabe que as dúas primeiras letras son 'RO'.</w:t>
      </w:r>
      <w:r w:rsidR="00B76E62" w:rsidRPr="00C64C9A">
        <w:t xml:space="preserve"> </w:t>
      </w:r>
    </w:p>
    <w:p w:rsidR="00B76E62" w:rsidRPr="0087537E" w:rsidRDefault="0087537E" w:rsidP="00020B2C">
      <w:pPr>
        <w:pStyle w:val="p1"/>
        <w:spacing w:after="0"/>
        <w:ind w:left="567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 xml:space="preserve">Tarefa 1.15. </w:t>
      </w:r>
      <w:r w:rsidR="00B76E62">
        <w:t xml:space="preserve">Buscar clientes que teñan o </w:t>
      </w:r>
      <w:r w:rsidR="009105E2">
        <w:t xml:space="preserve">nome </w:t>
      </w:r>
      <w:r w:rsidR="00030AD6">
        <w:t xml:space="preserve">de 5 letras, </w:t>
      </w:r>
      <w:r w:rsidR="009105E2">
        <w:t>empezando por 'B</w:t>
      </w:r>
      <w:r w:rsidR="00B76E62">
        <w:t>'</w:t>
      </w:r>
      <w:r w:rsidR="00030AD6">
        <w:t xml:space="preserve"> e</w:t>
      </w:r>
      <w:r w:rsidR="00B76E62">
        <w:t xml:space="preserve"> termi</w:t>
      </w:r>
      <w:r w:rsidR="009105E2">
        <w:t>nando por 'A</w:t>
      </w:r>
      <w:r w:rsidR="00030AD6">
        <w:t>'</w:t>
      </w:r>
      <w:r w:rsidR="00B76E62">
        <w:t>.</w:t>
      </w:r>
    </w:p>
    <w:p w:rsidR="00B76E62" w:rsidRDefault="0087537E" w:rsidP="00020B2C">
      <w:pPr>
        <w:pStyle w:val="p1"/>
        <w:ind w:left="567"/>
      </w:pPr>
      <w:r>
        <w:t xml:space="preserve">Tarefa 1.16. </w:t>
      </w:r>
      <w:r w:rsidR="00B76E62">
        <w:t>Buscar todos os artigos para os que non se gravou o seu color.</w:t>
      </w:r>
      <w:r w:rsidR="00B76E62" w:rsidRPr="00C64C9A">
        <w:t xml:space="preserve"> </w:t>
      </w:r>
    </w:p>
    <w:p w:rsidR="0087537E" w:rsidRDefault="00767B40" w:rsidP="00020B2C">
      <w:pPr>
        <w:pStyle w:val="p1"/>
        <w:ind w:left="567"/>
      </w:pPr>
      <w:r>
        <w:t xml:space="preserve">Tarefa 1.17. </w:t>
      </w:r>
      <w:r w:rsidR="0087537E">
        <w:t>Clasificar os artigos tendo en conta o seu peso, por orden decrecente.</w:t>
      </w:r>
    </w:p>
    <w:p w:rsidR="0087537E" w:rsidRPr="007F50C8" w:rsidRDefault="00767B40" w:rsidP="00020B2C">
      <w:pPr>
        <w:pStyle w:val="p1"/>
        <w:ind w:left="567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 xml:space="preserve">Tarefa 1.18. </w:t>
      </w:r>
      <w:r w:rsidR="0087537E">
        <w:t>Mostrar código de artigo, nome, prezo de compra, prezo de venda e marxe de b</w:t>
      </w:r>
      <w:r w:rsidR="0087537E">
        <w:t>e</w:t>
      </w:r>
      <w:r w:rsidR="0087537E">
        <w:t>neficio (prezo de venda – prezo de compra) dos artigos que teñen un</w:t>
      </w:r>
      <w:r w:rsidR="000A20BA">
        <w:t xml:space="preserve"> prezo de compra sup</w:t>
      </w:r>
      <w:r w:rsidR="000A20BA">
        <w:t>e</w:t>
      </w:r>
      <w:r w:rsidR="000A20BA">
        <w:t xml:space="preserve">rior  a 3000 </w:t>
      </w:r>
      <w:r w:rsidR="0087537E">
        <w:t>euros, ordenados pola marxe.</w:t>
      </w:r>
    </w:p>
    <w:p w:rsidR="00767B40" w:rsidRDefault="00767B40" w:rsidP="00020B2C">
      <w:pPr>
        <w:pStyle w:val="p1"/>
        <w:spacing w:after="0"/>
        <w:ind w:left="567"/>
      </w:pPr>
      <w:r>
        <w:t>Tarefa 1.19. Clasificar nome, provedor, stock e peso dos artigos que teñen un peso m</w:t>
      </w:r>
      <w:r>
        <w:t>e</w:t>
      </w:r>
      <w:r>
        <w:t>nor ou igual de 1000 gramos, por orden crecente do provedor. Cando os provedores coincidan, deben clasificarse polo stock en orden decrecente.</w:t>
      </w:r>
    </w:p>
    <w:p w:rsidR="00D06B84" w:rsidRDefault="008B70DA" w:rsidP="00020B2C">
      <w:pPr>
        <w:pStyle w:val="p1"/>
        <w:spacing w:after="0"/>
        <w:ind w:left="567"/>
      </w:pPr>
      <w:r>
        <w:rPr>
          <w:highlight w:val="white"/>
        </w:rPr>
        <w:t>Tarefa 1.20</w:t>
      </w:r>
      <w:r w:rsidR="001C14A7" w:rsidRPr="00D06B84">
        <w:rPr>
          <w:highlight w:val="white"/>
        </w:rPr>
        <w:t xml:space="preserve">. </w:t>
      </w:r>
      <w:bookmarkStart w:id="2" w:name="_Toc436333917"/>
      <w:r w:rsidR="001C14A7" w:rsidRPr="00F1721F">
        <w:t>Seleccionar nome e apelidos dos clientes que t</w:t>
      </w:r>
      <w:r w:rsidR="001C14A7">
        <w:t xml:space="preserve">eñan un apelido que empece por </w:t>
      </w:r>
      <w:r w:rsidR="00D06B84">
        <w:t>'</w:t>
      </w:r>
      <w:r w:rsidR="001C14A7">
        <w:t>F</w:t>
      </w:r>
      <w:r w:rsidR="00D06B84">
        <w:t>'</w:t>
      </w:r>
      <w:r w:rsidR="001C14A7" w:rsidRPr="00F1721F">
        <w:t xml:space="preserve"> e rema</w:t>
      </w:r>
      <w:r w:rsidR="001C14A7">
        <w:t xml:space="preserve">te por </w:t>
      </w:r>
      <w:r w:rsidR="00D06B84">
        <w:t>'</w:t>
      </w:r>
      <w:r w:rsidR="001C14A7">
        <w:t>Z</w:t>
      </w:r>
      <w:r w:rsidR="00D06B84">
        <w:t>'</w:t>
      </w:r>
      <w:r w:rsidR="001C14A7">
        <w:t>.</w:t>
      </w:r>
    </w:p>
    <w:p w:rsidR="001C14A7" w:rsidRDefault="008B70DA" w:rsidP="00020B2C">
      <w:pPr>
        <w:pStyle w:val="p1"/>
        <w:spacing w:after="0"/>
        <w:ind w:left="567"/>
      </w:pPr>
      <w:r>
        <w:rPr>
          <w:highlight w:val="white"/>
        </w:rPr>
        <w:t>Tarefa 1.21</w:t>
      </w:r>
      <w:r w:rsidR="001C14A7" w:rsidRPr="00D06B84">
        <w:rPr>
          <w:highlight w:val="white"/>
        </w:rPr>
        <w:t xml:space="preserve">. </w:t>
      </w:r>
      <w:r w:rsidR="001C14A7" w:rsidRPr="00F1721F">
        <w:t xml:space="preserve">Seleccionar todos os artigos que leven a palabra </w:t>
      </w:r>
      <w:r w:rsidR="001C14A7">
        <w:t>LED</w:t>
      </w:r>
      <w:r w:rsidR="001C14A7" w:rsidRPr="00F1721F">
        <w:t>, en maiúsculas, na súa de</w:t>
      </w:r>
      <w:r w:rsidR="001C14A7" w:rsidRPr="00F1721F">
        <w:t>s</w:t>
      </w:r>
      <w:r w:rsidR="001C14A7" w:rsidRPr="00F1721F">
        <w:t>crición.</w:t>
      </w:r>
    </w:p>
    <w:p w:rsidR="001C14A7" w:rsidRPr="001A3BD6" w:rsidRDefault="008B70DA" w:rsidP="00020B2C">
      <w:pPr>
        <w:pStyle w:val="p1"/>
        <w:tabs>
          <w:tab w:val="left" w:pos="2970"/>
        </w:tabs>
        <w:spacing w:after="0"/>
        <w:ind w:left="567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highlight w:val="white"/>
        </w:rPr>
        <w:lastRenderedPageBreak/>
        <w:t>Tarefa 1.22</w:t>
      </w:r>
      <w:r w:rsidR="001C14A7">
        <w:rPr>
          <w:highlight w:val="white"/>
        </w:rPr>
        <w:t xml:space="preserve">. </w:t>
      </w:r>
      <w:r w:rsidR="001C14A7">
        <w:t>S</w:t>
      </w:r>
      <w:r w:rsidR="001C14A7" w:rsidRPr="00F1721F">
        <w:t xml:space="preserve">eleccionar todos os artigos que teñan unha descrición que empece por </w:t>
      </w:r>
      <w:r w:rsidR="001C14A7">
        <w:t>'CABI'</w:t>
      </w:r>
      <w:r w:rsidR="001C14A7" w:rsidRPr="00F1721F">
        <w:t>, sen diferenciar maiúsculas de minúsculas.</w:t>
      </w:r>
      <w:r w:rsidR="001C14A7" w:rsidRPr="001A3BD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1C14A7" w:rsidRDefault="008B70DA" w:rsidP="00020B2C">
      <w:pPr>
        <w:pStyle w:val="p1"/>
        <w:ind w:left="567"/>
      </w:pPr>
      <w:r>
        <w:rPr>
          <w:highlight w:val="white"/>
        </w:rPr>
        <w:t>Tarefa 1.23</w:t>
      </w:r>
      <w:r w:rsidR="001C14A7">
        <w:rPr>
          <w:highlight w:val="white"/>
        </w:rPr>
        <w:t xml:space="preserve">. </w:t>
      </w:r>
      <w:r w:rsidR="001C14A7" w:rsidRPr="00F1721F">
        <w:t>Comprobar que</w:t>
      </w:r>
      <w:r w:rsidR="001C14A7">
        <w:t xml:space="preserve"> </w:t>
      </w:r>
      <w:r w:rsidR="001C14A7" w:rsidRPr="00F1721F">
        <w:t>un número é un valor enteiro, que pode empezar polos símbolos + ou -</w:t>
      </w:r>
      <w:r w:rsidR="001C14A7">
        <w:t>.</w:t>
      </w:r>
    </w:p>
    <w:p w:rsidR="001C14A7" w:rsidRDefault="008B70DA" w:rsidP="00020B2C">
      <w:pPr>
        <w:pStyle w:val="p1"/>
        <w:ind w:left="567"/>
      </w:pPr>
      <w:r>
        <w:rPr>
          <w:highlight w:val="white"/>
        </w:rPr>
        <w:t>Tarefa 1.24</w:t>
      </w:r>
      <w:r w:rsidR="001C14A7">
        <w:rPr>
          <w:highlight w:val="white"/>
        </w:rPr>
        <w:t xml:space="preserve">. </w:t>
      </w:r>
      <w:r w:rsidR="001C14A7" w:rsidRPr="00F1721F">
        <w:t xml:space="preserve">Seleccionar os clientes que teñan un apelido que empece pola letra </w:t>
      </w:r>
      <w:r w:rsidR="00D06B84">
        <w:t>'</w:t>
      </w:r>
      <w:r w:rsidR="001C14A7" w:rsidRPr="00F1721F">
        <w:t>a</w:t>
      </w:r>
      <w:r w:rsidR="00D06B84">
        <w:t>'</w:t>
      </w:r>
      <w:r w:rsidR="001C14A7" w:rsidRPr="00F1721F">
        <w:t xml:space="preserve"> ou pola l</w:t>
      </w:r>
      <w:r w:rsidR="001C14A7" w:rsidRPr="00F1721F">
        <w:t>e</w:t>
      </w:r>
      <w:r w:rsidR="001C14A7" w:rsidRPr="00F1721F">
        <w:t xml:space="preserve">tra </w:t>
      </w:r>
      <w:r w:rsidR="00D06B84">
        <w:t>'</w:t>
      </w:r>
      <w:r w:rsidR="001C14A7" w:rsidRPr="00F1721F">
        <w:t>f</w:t>
      </w:r>
      <w:r w:rsidR="00D06B84">
        <w:t>'</w:t>
      </w:r>
      <w:r w:rsidR="001C14A7" w:rsidRPr="00F1721F">
        <w:t>.</w:t>
      </w:r>
    </w:p>
    <w:p w:rsidR="00D06B84" w:rsidRPr="00D06B84" w:rsidRDefault="008B70DA" w:rsidP="00020B2C">
      <w:pPr>
        <w:pStyle w:val="p1"/>
        <w:spacing w:after="0"/>
        <w:ind w:left="567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highlight w:val="white"/>
        </w:rPr>
        <w:t>Tarefa 1.25</w:t>
      </w:r>
      <w:r w:rsidR="001C14A7" w:rsidRPr="00D06B84">
        <w:rPr>
          <w:highlight w:val="white"/>
        </w:rPr>
        <w:t xml:space="preserve">. </w:t>
      </w:r>
      <w:r w:rsidR="001C14A7" w:rsidRPr="00F1721F">
        <w:t xml:space="preserve">Seleccionar os clientes que teñan un apelido que non empece por </w:t>
      </w:r>
      <w:r w:rsidR="00D06B84">
        <w:t>'</w:t>
      </w:r>
      <w:r w:rsidR="001C14A7" w:rsidRPr="00F1721F">
        <w:t>a</w:t>
      </w:r>
      <w:r w:rsidR="00D06B84">
        <w:t>'</w:t>
      </w:r>
      <w:r w:rsidR="001C14A7" w:rsidRPr="00F1721F">
        <w:t>,</w:t>
      </w:r>
      <w:r w:rsidR="00D06B84">
        <w:t>'</w:t>
      </w:r>
      <w:r w:rsidR="001C14A7" w:rsidRPr="00F1721F">
        <w:t>b</w:t>
      </w:r>
      <w:r w:rsidR="00D06B84">
        <w:t>'</w:t>
      </w:r>
      <w:r w:rsidR="001C14A7" w:rsidRPr="00F1721F">
        <w:t>,</w:t>
      </w:r>
      <w:r w:rsidR="00D06B84">
        <w:t>'</w:t>
      </w:r>
      <w:r w:rsidR="001C14A7" w:rsidRPr="00F1721F">
        <w:t>c</w:t>
      </w:r>
      <w:r w:rsidR="00D06B84">
        <w:t>'</w:t>
      </w:r>
      <w:r w:rsidR="001C14A7" w:rsidRPr="00F1721F">
        <w:t xml:space="preserve">, ou </w:t>
      </w:r>
      <w:r w:rsidR="00D06B84">
        <w:t>'</w:t>
      </w:r>
      <w:r w:rsidR="001C14A7" w:rsidRPr="00F1721F">
        <w:t>d</w:t>
      </w:r>
      <w:r w:rsidR="00D06B84">
        <w:t>'</w:t>
      </w:r>
      <w:r w:rsidR="001C14A7" w:rsidRPr="00F1721F">
        <w:t>.</w:t>
      </w:r>
    </w:p>
    <w:p w:rsidR="001C14A7" w:rsidRPr="00D06B84" w:rsidRDefault="008B70DA" w:rsidP="00020B2C">
      <w:pPr>
        <w:pStyle w:val="p1"/>
        <w:spacing w:after="0"/>
        <w:ind w:left="567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>Tarefa 1.26</w:t>
      </w:r>
      <w:r w:rsidR="00D06B84">
        <w:t xml:space="preserve">. </w:t>
      </w:r>
      <w:r w:rsidR="001C14A7" w:rsidRPr="00F1721F">
        <w:t>Seleccionar os artigos que teñan un prezo de venta que remata en .00</w:t>
      </w:r>
      <w:r w:rsidR="001C14A7">
        <w:t>.</w:t>
      </w:r>
    </w:p>
    <w:p w:rsidR="001C14A7" w:rsidRDefault="001C14A7" w:rsidP="00020B2C">
      <w:pPr>
        <w:pStyle w:val="p1"/>
        <w:ind w:left="567"/>
      </w:pPr>
      <w:r>
        <w:rPr>
          <w:highlight w:val="white"/>
        </w:rPr>
        <w:t>Tarefa 1.2</w:t>
      </w:r>
      <w:r w:rsidR="008B70DA">
        <w:rPr>
          <w:highlight w:val="white"/>
        </w:rPr>
        <w:t>7</w:t>
      </w:r>
      <w:r>
        <w:rPr>
          <w:highlight w:val="white"/>
        </w:rPr>
        <w:t xml:space="preserve">. </w:t>
      </w:r>
      <w:r w:rsidRPr="00F1721F">
        <w:t>Seleccionar os clientes q</w:t>
      </w:r>
      <w:r>
        <w:t>ue teñen un nome que teña exactamente 5 cará</w:t>
      </w:r>
      <w:r w:rsidRPr="00F1721F">
        <w:t>ct</w:t>
      </w:r>
      <w:r w:rsidRPr="00F1721F">
        <w:t>e</w:t>
      </w:r>
      <w:r w:rsidRPr="00F1721F">
        <w:t>res</w:t>
      </w:r>
      <w:r>
        <w:t>.</w:t>
      </w:r>
    </w:p>
    <w:bookmarkEnd w:id="2"/>
    <w:p w:rsidR="000B298C" w:rsidRDefault="000B298C" w:rsidP="00020B2C">
      <w:pPr>
        <w:pStyle w:val="n7"/>
        <w:ind w:left="0"/>
        <w:rPr>
          <w:sz w:val="28"/>
        </w:rPr>
      </w:pPr>
    </w:p>
    <w:p w:rsidR="00B76E62" w:rsidRPr="000B298C" w:rsidRDefault="00B76E62" w:rsidP="00020B2C">
      <w:pPr>
        <w:pStyle w:val="n7"/>
        <w:ind w:left="0"/>
        <w:rPr>
          <w:sz w:val="28"/>
        </w:rPr>
      </w:pPr>
      <w:r w:rsidRPr="000B298C">
        <w:rPr>
          <w:sz w:val="28"/>
        </w:rPr>
        <w:t>Sobre a base de datos traballadores</w:t>
      </w:r>
    </w:p>
    <w:p w:rsidR="00D06B84" w:rsidRDefault="00B76E62" w:rsidP="00020B2C">
      <w:pPr>
        <w:pStyle w:val="p1"/>
        <w:ind w:left="567"/>
      </w:pPr>
      <w:r>
        <w:t>Tarefa 1</w:t>
      </w:r>
      <w:r w:rsidR="001C14A7">
        <w:t>.2</w:t>
      </w:r>
      <w:r w:rsidR="008B70DA">
        <w:t>8</w:t>
      </w:r>
      <w:r w:rsidR="001C14A7">
        <w:t xml:space="preserve">. </w:t>
      </w:r>
      <w:r w:rsidR="00D06B84">
        <w:t>Unha nova normativa non permite que as comisións superen o 10% do salario. Mostrar información ordenada por número de departamento, dos departamentos nos que exi</w:t>
      </w:r>
      <w:r w:rsidR="00D06B84">
        <w:t>s</w:t>
      </w:r>
      <w:r w:rsidR="00D06B84">
        <w:t>ta algún empregado que incumpra esta normativa, nos seguintes casos:</w:t>
      </w:r>
    </w:p>
    <w:p w:rsidR="00D06B84" w:rsidRDefault="00D06B84" w:rsidP="00A76558">
      <w:pPr>
        <w:pStyle w:val="p2"/>
        <w:tabs>
          <w:tab w:val="clear" w:pos="2611"/>
        </w:tabs>
        <w:ind w:left="851"/>
      </w:pPr>
      <w:r>
        <w:t>Mostrar</w:t>
      </w:r>
      <w:r w:rsidR="00A76558">
        <w:t xml:space="preserve"> o</w:t>
      </w:r>
      <w:r>
        <w:t xml:space="preserve"> número de departamento.</w:t>
      </w:r>
    </w:p>
    <w:p w:rsidR="00D06B84" w:rsidRPr="00274ED6" w:rsidRDefault="00E10BCA" w:rsidP="00020B2C">
      <w:pPr>
        <w:pStyle w:val="p1"/>
        <w:spacing w:after="0"/>
        <w:ind w:left="567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>T</w:t>
      </w:r>
      <w:r w:rsidR="008B70DA">
        <w:t>arefa 1.29</w:t>
      </w:r>
      <w:r>
        <w:t xml:space="preserve">. </w:t>
      </w:r>
      <w:r w:rsidR="00D06B84">
        <w:t>A campaña de axuda familiar posta en marcha pola empresa, establece que os empregados que teñan máis de 3 fillos, cobrarán unha paga extra de 30 euros por f</w:t>
      </w:r>
      <w:r w:rsidR="00D06B84">
        <w:t>i</w:t>
      </w:r>
      <w:r w:rsidR="00D06B84">
        <w:t>llo a partir do terceiro e incluíndo este. Mostrar nome, salario, comisión, número de fillos, importe da paga extra e salario mensual final dos empregados, ordenados alfabeticamente polo nome, aplicando a axuda familiar.</w:t>
      </w:r>
    </w:p>
    <w:p w:rsidR="00274ED6" w:rsidRDefault="008B70DA" w:rsidP="00020B2C">
      <w:pPr>
        <w:pStyle w:val="p1"/>
        <w:ind w:left="567"/>
      </w:pPr>
      <w:r>
        <w:t>Tarefa 1.30</w:t>
      </w:r>
      <w:r w:rsidR="00274ED6">
        <w:t>. Mostrar os nomes dos empregados con apelido 'MORA' ou que empece por 'MORA' ordenados alfabeticamente.</w:t>
      </w:r>
    </w:p>
    <w:p w:rsidR="00274ED6" w:rsidRDefault="00274ED6" w:rsidP="00020B2C">
      <w:pPr>
        <w:pStyle w:val="p1"/>
        <w:ind w:left="567"/>
      </w:pPr>
      <w:r>
        <w:t>Tarefa</w:t>
      </w:r>
      <w:r w:rsidR="008B70DA">
        <w:t xml:space="preserve"> 1.31</w:t>
      </w:r>
      <w:r>
        <w:t>. A empresa vai organizar un espectáculo para os fillos dos empregados que durará dous días. O primeiro día invitarase aos empregados con apelido que empece polas letras dende a 'A' ata a 'L', ambas inclusive. O segundo día invitarase ao resto dos empregados. Cada empregado recibirá unha invitación por fillo e dúas máis. Cada fillo recibirá un regalo durante o espectáculo. Mostrar unha lista ordenada alfabeticamente polo nome do empregado na que aparezan os nomes dos empregados que se invitarán no primeiro día, o número de invitación que lle corresponden e o número de regalos que hai que prepara</w:t>
      </w:r>
      <w:r w:rsidR="00142B71">
        <w:t>r</w:t>
      </w:r>
      <w:r>
        <w:t xml:space="preserve"> para el.</w:t>
      </w:r>
    </w:p>
    <w:p w:rsidR="00274ED6" w:rsidRDefault="008B70DA" w:rsidP="00020B2C">
      <w:pPr>
        <w:pStyle w:val="p1"/>
        <w:ind w:left="567"/>
      </w:pPr>
      <w:r>
        <w:t>Tarefa 1.32</w:t>
      </w:r>
      <w:r w:rsidR="00274ED6">
        <w:t>. Mostrar os nomes e salarios dos empregados que cumpran algunha das s</w:t>
      </w:r>
      <w:r w:rsidR="00274ED6">
        <w:t>e</w:t>
      </w:r>
      <w:r w:rsidR="00274ED6">
        <w:t xml:space="preserve">guintes condicións: </w:t>
      </w:r>
    </w:p>
    <w:p w:rsidR="00274ED6" w:rsidRDefault="00274ED6" w:rsidP="00A76558">
      <w:pPr>
        <w:pStyle w:val="p2"/>
        <w:ind w:left="851"/>
      </w:pPr>
      <w:r>
        <w:t>Non teñen fillos e gañan máis de 1200 euros.</w:t>
      </w:r>
    </w:p>
    <w:p w:rsidR="00B76E62" w:rsidRDefault="00274ED6" w:rsidP="00A76558">
      <w:pPr>
        <w:pStyle w:val="p2"/>
        <w:ind w:left="851"/>
      </w:pPr>
      <w:r>
        <w:t>Teñen fillos e gañan menos de 1800 euros.</w:t>
      </w:r>
    </w:p>
    <w:p w:rsidR="008060C5" w:rsidRDefault="008B70DA" w:rsidP="00020B2C">
      <w:pPr>
        <w:pStyle w:val="p1"/>
        <w:ind w:left="567"/>
      </w:pPr>
      <w:r>
        <w:t>Tarefa 1.33</w:t>
      </w:r>
      <w:r w:rsidR="008060C5">
        <w:t>. Mostrar nome e salario base dos empregados que non teñen fillos orden</w:t>
      </w:r>
      <w:r w:rsidR="008060C5">
        <w:t>a</w:t>
      </w:r>
      <w:r w:rsidR="008060C5">
        <w:t>dos de maior a menor polo salario base.</w:t>
      </w:r>
    </w:p>
    <w:p w:rsidR="008060C5" w:rsidRDefault="008B70DA" w:rsidP="00020B2C">
      <w:pPr>
        <w:pStyle w:val="p1"/>
        <w:ind w:left="567"/>
      </w:pPr>
      <w:r>
        <w:t>Tarefa 1.34</w:t>
      </w:r>
      <w:r w:rsidR="008060C5">
        <w:t>. Mostrar por orden alfabético, os nomes e salarios base dos empregados que tr</w:t>
      </w:r>
      <w:r w:rsidR="008060C5">
        <w:t>a</w:t>
      </w:r>
      <w:r w:rsidR="008060C5">
        <w:t>ballen no departamento 111 e teñan unha comisión que supere o 15% do seu s</w:t>
      </w:r>
      <w:r w:rsidR="008060C5">
        <w:t>a</w:t>
      </w:r>
      <w:r w:rsidR="008060C5">
        <w:t>lario base.</w:t>
      </w:r>
    </w:p>
    <w:p w:rsidR="008060C5" w:rsidRDefault="0037034A" w:rsidP="00020B2C">
      <w:pPr>
        <w:pStyle w:val="p1"/>
        <w:ind w:left="567"/>
      </w:pPr>
      <w:r>
        <w:t>Tarefa 1.3</w:t>
      </w:r>
      <w:r w:rsidR="008B70DA">
        <w:t>5</w:t>
      </w:r>
      <w:r w:rsidR="008060C5">
        <w:t>. A empresa decide aumentar a comisión nun 15% aos empregados que t</w:t>
      </w:r>
      <w:r w:rsidR="008060C5">
        <w:t>e</w:t>
      </w:r>
      <w:r w:rsidR="008060C5">
        <w:t>ñan máis de 2 fillos. Mostrar ordenados alfabeticamente polo nome de empregado: nome do empreg</w:t>
      </w:r>
      <w:r w:rsidR="008060C5">
        <w:t>a</w:t>
      </w:r>
      <w:r w:rsidR="008060C5">
        <w:t>do, número de fillos, importe da comisión antes do aumento e importe da comisión despois do aumento.</w:t>
      </w:r>
    </w:p>
    <w:bookmarkEnd w:id="0"/>
    <w:p w:rsidR="008060C5" w:rsidRPr="001E77EA" w:rsidRDefault="008060C5" w:rsidP="00020B2C">
      <w:pPr>
        <w:spacing w:after="0"/>
        <w:ind w:left="567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sectPr w:rsidR="008060C5" w:rsidRPr="001E77EA" w:rsidSect="000B298C">
      <w:footerReference w:type="default" r:id="rId9"/>
      <w:endnotePr>
        <w:numFmt w:val="decimal"/>
      </w:endnotePr>
      <w:pgSz w:w="11905" w:h="16837" w:code="9"/>
      <w:pgMar w:top="1276" w:right="1134" w:bottom="567" w:left="1134" w:header="731" w:footer="224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1307" w:rsidRDefault="00CD1307">
      <w:r>
        <w:separator/>
      </w:r>
    </w:p>
    <w:p w:rsidR="00CD1307" w:rsidRDefault="00CD1307"/>
  </w:endnote>
  <w:endnote w:type="continuationSeparator" w:id="1">
    <w:p w:rsidR="00CD1307" w:rsidRDefault="00CD1307">
      <w:r>
        <w:continuationSeparator/>
      </w:r>
    </w:p>
    <w:p w:rsidR="00CD1307" w:rsidRDefault="00CD130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Sans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96484797"/>
      <w:docPartObj>
        <w:docPartGallery w:val="Page Numbers (Bottom of Page)"/>
        <w:docPartUnique/>
      </w:docPartObj>
    </w:sdtPr>
    <w:sdtContent>
      <w:p w:rsidR="000B298C" w:rsidRDefault="000B298C">
        <w:pPr>
          <w:pStyle w:val="Piedepgina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0B298C" w:rsidRDefault="000B298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1307" w:rsidRDefault="00CD1307" w:rsidP="00B051E2">
      <w:pPr>
        <w:pStyle w:val="tx1"/>
      </w:pPr>
      <w:r>
        <w:separator/>
      </w:r>
    </w:p>
  </w:footnote>
  <w:footnote w:type="continuationSeparator" w:id="1">
    <w:p w:rsidR="00CD1307" w:rsidRDefault="00CD1307" w:rsidP="00B051E2">
      <w:pPr>
        <w:pStyle w:val="tx1"/>
      </w:pPr>
      <w:r>
        <w:continuationSeparator/>
      </w:r>
    </w:p>
    <w:p w:rsidR="00CD1307" w:rsidRDefault="00CD1307"/>
  </w:footnote>
  <w:footnote w:type="continuationNotice" w:id="2">
    <w:p w:rsidR="00CD1307" w:rsidRDefault="00CD1307" w:rsidP="00B051E2">
      <w:pPr>
        <w:pStyle w:val="tx1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2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3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4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1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6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6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9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1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2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4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5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67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2611"/>
        </w:tabs>
        <w:ind w:left="2611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69">
    <w:nsid w:val="54854154"/>
    <w:multiLevelType w:val="multilevel"/>
    <w:tmpl w:val="E7BE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56A83C4D"/>
    <w:multiLevelType w:val="multilevel"/>
    <w:tmpl w:val="3D02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5DC93852"/>
    <w:multiLevelType w:val="multilevel"/>
    <w:tmpl w:val="AAD2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4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5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>
    <w:nsid w:val="79934B56"/>
    <w:multiLevelType w:val="multilevel"/>
    <w:tmpl w:val="DA1A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799A51B4"/>
    <w:multiLevelType w:val="multilevel"/>
    <w:tmpl w:val="472C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4"/>
  </w:num>
  <w:num w:numId="3">
    <w:abstractNumId w:val="56"/>
  </w:num>
  <w:num w:numId="4">
    <w:abstractNumId w:val="57"/>
  </w:num>
  <w:num w:numId="5">
    <w:abstractNumId w:val="73"/>
  </w:num>
  <w:num w:numId="6">
    <w:abstractNumId w:val="72"/>
  </w:num>
  <w:num w:numId="7">
    <w:abstractNumId w:val="65"/>
  </w:num>
  <w:num w:numId="8">
    <w:abstractNumId w:val="67"/>
  </w:num>
  <w:num w:numId="9">
    <w:abstractNumId w:val="74"/>
  </w:num>
  <w:num w:numId="10">
    <w:abstractNumId w:val="55"/>
  </w:num>
  <w:num w:numId="11">
    <w:abstractNumId w:val="68"/>
  </w:num>
  <w:num w:numId="12">
    <w:abstractNumId w:val="66"/>
  </w:num>
  <w:num w:numId="13">
    <w:abstractNumId w:val="62"/>
  </w:num>
  <w:num w:numId="14">
    <w:abstractNumId w:val="75"/>
  </w:num>
  <w:num w:numId="15">
    <w:abstractNumId w:val="64"/>
  </w:num>
  <w:num w:numId="16">
    <w:abstractNumId w:val="63"/>
  </w:num>
  <w:num w:numId="17">
    <w:abstractNumId w:val="59"/>
  </w:num>
  <w:num w:numId="18">
    <w:abstractNumId w:val="60"/>
  </w:num>
  <w:num w:numId="19">
    <w:abstractNumId w:val="3"/>
  </w:num>
  <w:num w:numId="20">
    <w:abstractNumId w:val="70"/>
  </w:num>
  <w:num w:numId="21">
    <w:abstractNumId w:val="76"/>
    <w:lvlOverride w:ilvl="0"/>
    <w:lvlOverride w:ilvl="1"/>
    <w:lvlOverride w:ilvl="2"/>
    <w:lvlOverride w:ilvl="3">
      <w:startOverride w:val="1"/>
    </w:lvlOverride>
  </w:num>
  <w:num w:numId="22">
    <w:abstractNumId w:val="77"/>
    <w:lvlOverride w:ilvl="0"/>
    <w:lvlOverride w:ilvl="1"/>
    <w:lvlOverride w:ilvl="2"/>
    <w:lvlOverride w:ilvl="3">
      <w:startOverride w:val="1"/>
    </w:lvlOverride>
  </w:num>
  <w:num w:numId="23">
    <w:abstractNumId w:val="71"/>
  </w:num>
  <w:num w:numId="24">
    <w:abstractNumId w:val="69"/>
  </w:num>
  <w:num w:numId="25">
    <w:abstractNumId w:val="65"/>
  </w:num>
  <w:num w:numId="26">
    <w:abstractNumId w:val="65"/>
  </w:num>
  <w:num w:numId="27">
    <w:abstractNumId w:val="65"/>
  </w:num>
  <w:num w:numId="28">
    <w:abstractNumId w:val="65"/>
  </w:num>
  <w:num w:numId="29">
    <w:abstractNumId w:val="65"/>
  </w:num>
  <w:num w:numId="30">
    <w:abstractNumId w:val="65"/>
  </w:num>
  <w:num w:numId="31">
    <w:abstractNumId w:val="65"/>
  </w:num>
  <w:num w:numId="32">
    <w:abstractNumId w:val="65"/>
  </w:num>
  <w:num w:numId="33">
    <w:abstractNumId w:val="65"/>
  </w:num>
  <w:num w:numId="34">
    <w:abstractNumId w:val="65"/>
  </w:num>
  <w:num w:numId="35">
    <w:abstractNumId w:val="65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ttachedTemplate r:id="rId1"/>
  <w:stylePaneFormatFilter w:val="1001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  <w:footnote w:id="2"/>
  </w:footnotePr>
  <w:endnotePr>
    <w:numFmt w:val="decimal"/>
    <w:endnote w:id="0"/>
    <w:endnote w:id="1"/>
  </w:endnotePr>
  <w:compat/>
  <w:rsids>
    <w:rsidRoot w:val="00225443"/>
    <w:rsid w:val="0000306C"/>
    <w:rsid w:val="0000328F"/>
    <w:rsid w:val="00003DD2"/>
    <w:rsid w:val="000045D4"/>
    <w:rsid w:val="000047D1"/>
    <w:rsid w:val="00005465"/>
    <w:rsid w:val="00005A6D"/>
    <w:rsid w:val="00011030"/>
    <w:rsid w:val="0001116C"/>
    <w:rsid w:val="00012DC9"/>
    <w:rsid w:val="00013734"/>
    <w:rsid w:val="0001533D"/>
    <w:rsid w:val="0001556C"/>
    <w:rsid w:val="000164BA"/>
    <w:rsid w:val="00017618"/>
    <w:rsid w:val="00020B2C"/>
    <w:rsid w:val="000224DB"/>
    <w:rsid w:val="0002446C"/>
    <w:rsid w:val="00024D5C"/>
    <w:rsid w:val="00025A8B"/>
    <w:rsid w:val="00025BB6"/>
    <w:rsid w:val="000278C6"/>
    <w:rsid w:val="00027E58"/>
    <w:rsid w:val="00030AD6"/>
    <w:rsid w:val="00030CBD"/>
    <w:rsid w:val="00032D11"/>
    <w:rsid w:val="000330AB"/>
    <w:rsid w:val="000339B7"/>
    <w:rsid w:val="00034637"/>
    <w:rsid w:val="000407DD"/>
    <w:rsid w:val="00042006"/>
    <w:rsid w:val="00042044"/>
    <w:rsid w:val="00043607"/>
    <w:rsid w:val="000459A4"/>
    <w:rsid w:val="00045F6D"/>
    <w:rsid w:val="00046596"/>
    <w:rsid w:val="00046F95"/>
    <w:rsid w:val="00047636"/>
    <w:rsid w:val="00053953"/>
    <w:rsid w:val="00053DC4"/>
    <w:rsid w:val="000549B8"/>
    <w:rsid w:val="000562A9"/>
    <w:rsid w:val="000562B9"/>
    <w:rsid w:val="00057899"/>
    <w:rsid w:val="00060001"/>
    <w:rsid w:val="00060144"/>
    <w:rsid w:val="00060D14"/>
    <w:rsid w:val="00063FD8"/>
    <w:rsid w:val="0006695A"/>
    <w:rsid w:val="00066F0A"/>
    <w:rsid w:val="00066F75"/>
    <w:rsid w:val="0006785C"/>
    <w:rsid w:val="00071E82"/>
    <w:rsid w:val="000723E9"/>
    <w:rsid w:val="0007435B"/>
    <w:rsid w:val="00075884"/>
    <w:rsid w:val="00077433"/>
    <w:rsid w:val="00080CE6"/>
    <w:rsid w:val="00080D33"/>
    <w:rsid w:val="00093713"/>
    <w:rsid w:val="00096299"/>
    <w:rsid w:val="00096785"/>
    <w:rsid w:val="00096A89"/>
    <w:rsid w:val="0009733C"/>
    <w:rsid w:val="000973AF"/>
    <w:rsid w:val="00097AB7"/>
    <w:rsid w:val="00097B71"/>
    <w:rsid w:val="000A0608"/>
    <w:rsid w:val="000A0622"/>
    <w:rsid w:val="000A0623"/>
    <w:rsid w:val="000A0A11"/>
    <w:rsid w:val="000A0DC9"/>
    <w:rsid w:val="000A1879"/>
    <w:rsid w:val="000A1993"/>
    <w:rsid w:val="000A1C13"/>
    <w:rsid w:val="000A20BA"/>
    <w:rsid w:val="000A4129"/>
    <w:rsid w:val="000A443E"/>
    <w:rsid w:val="000A445B"/>
    <w:rsid w:val="000A4521"/>
    <w:rsid w:val="000A4731"/>
    <w:rsid w:val="000B1ACC"/>
    <w:rsid w:val="000B226B"/>
    <w:rsid w:val="000B298C"/>
    <w:rsid w:val="000B2D0D"/>
    <w:rsid w:val="000B33F5"/>
    <w:rsid w:val="000B498F"/>
    <w:rsid w:val="000B78D0"/>
    <w:rsid w:val="000C0336"/>
    <w:rsid w:val="000C072C"/>
    <w:rsid w:val="000C0BB2"/>
    <w:rsid w:val="000C1331"/>
    <w:rsid w:val="000C1520"/>
    <w:rsid w:val="000C25CD"/>
    <w:rsid w:val="000C2EDB"/>
    <w:rsid w:val="000C69BE"/>
    <w:rsid w:val="000C7175"/>
    <w:rsid w:val="000C7D84"/>
    <w:rsid w:val="000C7EB5"/>
    <w:rsid w:val="000D0A77"/>
    <w:rsid w:val="000D16A2"/>
    <w:rsid w:val="000D2361"/>
    <w:rsid w:val="000D2799"/>
    <w:rsid w:val="000D2ADA"/>
    <w:rsid w:val="000D3BC3"/>
    <w:rsid w:val="000D5EF9"/>
    <w:rsid w:val="000D6B6C"/>
    <w:rsid w:val="000E0EC9"/>
    <w:rsid w:val="000E1617"/>
    <w:rsid w:val="000E34A6"/>
    <w:rsid w:val="000E3D8A"/>
    <w:rsid w:val="000E44AF"/>
    <w:rsid w:val="000E4FEB"/>
    <w:rsid w:val="000E5D40"/>
    <w:rsid w:val="000E68A2"/>
    <w:rsid w:val="000E73F1"/>
    <w:rsid w:val="000F0A59"/>
    <w:rsid w:val="000F0D7A"/>
    <w:rsid w:val="000F1917"/>
    <w:rsid w:val="000F2C33"/>
    <w:rsid w:val="000F2E84"/>
    <w:rsid w:val="000F36C8"/>
    <w:rsid w:val="000F3BA8"/>
    <w:rsid w:val="000F4594"/>
    <w:rsid w:val="000F4AC9"/>
    <w:rsid w:val="000F6F43"/>
    <w:rsid w:val="000F7BD7"/>
    <w:rsid w:val="00100B9F"/>
    <w:rsid w:val="00101312"/>
    <w:rsid w:val="00101DBB"/>
    <w:rsid w:val="00102569"/>
    <w:rsid w:val="0010276F"/>
    <w:rsid w:val="00103A2A"/>
    <w:rsid w:val="001053E0"/>
    <w:rsid w:val="00105D54"/>
    <w:rsid w:val="001060A9"/>
    <w:rsid w:val="0010623A"/>
    <w:rsid w:val="00110126"/>
    <w:rsid w:val="00110311"/>
    <w:rsid w:val="0011071E"/>
    <w:rsid w:val="0011077D"/>
    <w:rsid w:val="0011203C"/>
    <w:rsid w:val="0011295B"/>
    <w:rsid w:val="00116C6F"/>
    <w:rsid w:val="00117DE3"/>
    <w:rsid w:val="001221C3"/>
    <w:rsid w:val="00122559"/>
    <w:rsid w:val="0012303B"/>
    <w:rsid w:val="00125537"/>
    <w:rsid w:val="00126DEB"/>
    <w:rsid w:val="0012716B"/>
    <w:rsid w:val="00127680"/>
    <w:rsid w:val="00131FF1"/>
    <w:rsid w:val="00133DAF"/>
    <w:rsid w:val="0013540B"/>
    <w:rsid w:val="00135F1C"/>
    <w:rsid w:val="001409BA"/>
    <w:rsid w:val="0014101E"/>
    <w:rsid w:val="00141552"/>
    <w:rsid w:val="00142B2D"/>
    <w:rsid w:val="00142B71"/>
    <w:rsid w:val="001445F0"/>
    <w:rsid w:val="00144ABE"/>
    <w:rsid w:val="001468DF"/>
    <w:rsid w:val="001472B5"/>
    <w:rsid w:val="00150548"/>
    <w:rsid w:val="00150B85"/>
    <w:rsid w:val="00150CC2"/>
    <w:rsid w:val="001513F4"/>
    <w:rsid w:val="0015466A"/>
    <w:rsid w:val="0015675F"/>
    <w:rsid w:val="0015761C"/>
    <w:rsid w:val="00157825"/>
    <w:rsid w:val="00160826"/>
    <w:rsid w:val="001614D8"/>
    <w:rsid w:val="001627BF"/>
    <w:rsid w:val="0016360A"/>
    <w:rsid w:val="00164557"/>
    <w:rsid w:val="0016543A"/>
    <w:rsid w:val="00165A88"/>
    <w:rsid w:val="00166FC3"/>
    <w:rsid w:val="0016769F"/>
    <w:rsid w:val="00170FB1"/>
    <w:rsid w:val="00171160"/>
    <w:rsid w:val="00173293"/>
    <w:rsid w:val="00176D10"/>
    <w:rsid w:val="00177191"/>
    <w:rsid w:val="001773F1"/>
    <w:rsid w:val="00180754"/>
    <w:rsid w:val="00181E99"/>
    <w:rsid w:val="001846F4"/>
    <w:rsid w:val="00184B45"/>
    <w:rsid w:val="00190678"/>
    <w:rsid w:val="00190A81"/>
    <w:rsid w:val="00191675"/>
    <w:rsid w:val="001941DE"/>
    <w:rsid w:val="0019491C"/>
    <w:rsid w:val="00195C13"/>
    <w:rsid w:val="00195F38"/>
    <w:rsid w:val="0019604E"/>
    <w:rsid w:val="001966D3"/>
    <w:rsid w:val="001A13AA"/>
    <w:rsid w:val="001A20AE"/>
    <w:rsid w:val="001A5A47"/>
    <w:rsid w:val="001A6F41"/>
    <w:rsid w:val="001B2123"/>
    <w:rsid w:val="001B21EF"/>
    <w:rsid w:val="001B237E"/>
    <w:rsid w:val="001B2405"/>
    <w:rsid w:val="001B4346"/>
    <w:rsid w:val="001B690D"/>
    <w:rsid w:val="001B7656"/>
    <w:rsid w:val="001C05AF"/>
    <w:rsid w:val="001C1290"/>
    <w:rsid w:val="001C14A7"/>
    <w:rsid w:val="001C3618"/>
    <w:rsid w:val="001C5991"/>
    <w:rsid w:val="001C5A81"/>
    <w:rsid w:val="001C78F9"/>
    <w:rsid w:val="001C7B91"/>
    <w:rsid w:val="001D0290"/>
    <w:rsid w:val="001D077A"/>
    <w:rsid w:val="001D4FF6"/>
    <w:rsid w:val="001E165A"/>
    <w:rsid w:val="001E1D82"/>
    <w:rsid w:val="001E31C6"/>
    <w:rsid w:val="001E3357"/>
    <w:rsid w:val="001E52B3"/>
    <w:rsid w:val="001E5395"/>
    <w:rsid w:val="001E6861"/>
    <w:rsid w:val="001F2385"/>
    <w:rsid w:val="001F5013"/>
    <w:rsid w:val="001F502C"/>
    <w:rsid w:val="001F6363"/>
    <w:rsid w:val="002021CB"/>
    <w:rsid w:val="00202979"/>
    <w:rsid w:val="00202FF7"/>
    <w:rsid w:val="0020332C"/>
    <w:rsid w:val="00204586"/>
    <w:rsid w:val="00205157"/>
    <w:rsid w:val="00206736"/>
    <w:rsid w:val="002112F7"/>
    <w:rsid w:val="00211699"/>
    <w:rsid w:val="0021176E"/>
    <w:rsid w:val="002118F1"/>
    <w:rsid w:val="00212441"/>
    <w:rsid w:val="00212958"/>
    <w:rsid w:val="00212FD4"/>
    <w:rsid w:val="002143AC"/>
    <w:rsid w:val="00214B41"/>
    <w:rsid w:val="00214F98"/>
    <w:rsid w:val="00215762"/>
    <w:rsid w:val="002163BF"/>
    <w:rsid w:val="00217AEB"/>
    <w:rsid w:val="00220CC9"/>
    <w:rsid w:val="00221361"/>
    <w:rsid w:val="00224643"/>
    <w:rsid w:val="00225443"/>
    <w:rsid w:val="00226918"/>
    <w:rsid w:val="0023021E"/>
    <w:rsid w:val="00230B0E"/>
    <w:rsid w:val="0023191D"/>
    <w:rsid w:val="002319AC"/>
    <w:rsid w:val="0023365E"/>
    <w:rsid w:val="00235853"/>
    <w:rsid w:val="0023587B"/>
    <w:rsid w:val="00235EBF"/>
    <w:rsid w:val="0023677D"/>
    <w:rsid w:val="0023681D"/>
    <w:rsid w:val="00237025"/>
    <w:rsid w:val="002378F8"/>
    <w:rsid w:val="00241757"/>
    <w:rsid w:val="00241E70"/>
    <w:rsid w:val="00242850"/>
    <w:rsid w:val="00242AEC"/>
    <w:rsid w:val="00245E31"/>
    <w:rsid w:val="0025262C"/>
    <w:rsid w:val="0025453E"/>
    <w:rsid w:val="002547A8"/>
    <w:rsid w:val="00254DDE"/>
    <w:rsid w:val="002564E2"/>
    <w:rsid w:val="00256581"/>
    <w:rsid w:val="00260699"/>
    <w:rsid w:val="00260FE3"/>
    <w:rsid w:val="002614D5"/>
    <w:rsid w:val="002622B8"/>
    <w:rsid w:val="0026350F"/>
    <w:rsid w:val="00263D86"/>
    <w:rsid w:val="00264ABE"/>
    <w:rsid w:val="002650A2"/>
    <w:rsid w:val="00265248"/>
    <w:rsid w:val="0026593F"/>
    <w:rsid w:val="00270274"/>
    <w:rsid w:val="00270B87"/>
    <w:rsid w:val="0027105A"/>
    <w:rsid w:val="002717A2"/>
    <w:rsid w:val="002740C6"/>
    <w:rsid w:val="00274ED6"/>
    <w:rsid w:val="00274F63"/>
    <w:rsid w:val="00275BEE"/>
    <w:rsid w:val="00276A76"/>
    <w:rsid w:val="0027774F"/>
    <w:rsid w:val="0027795A"/>
    <w:rsid w:val="00280938"/>
    <w:rsid w:val="00281DB4"/>
    <w:rsid w:val="002826C2"/>
    <w:rsid w:val="0028332D"/>
    <w:rsid w:val="00283DA2"/>
    <w:rsid w:val="002854F4"/>
    <w:rsid w:val="002865F3"/>
    <w:rsid w:val="0028780A"/>
    <w:rsid w:val="0029112B"/>
    <w:rsid w:val="002921CA"/>
    <w:rsid w:val="002932D0"/>
    <w:rsid w:val="00294924"/>
    <w:rsid w:val="0029543E"/>
    <w:rsid w:val="0029587C"/>
    <w:rsid w:val="0029608C"/>
    <w:rsid w:val="002964A8"/>
    <w:rsid w:val="002974EF"/>
    <w:rsid w:val="00297F08"/>
    <w:rsid w:val="002A0269"/>
    <w:rsid w:val="002A1B9E"/>
    <w:rsid w:val="002A1F8D"/>
    <w:rsid w:val="002A273B"/>
    <w:rsid w:val="002A470D"/>
    <w:rsid w:val="002A4D0E"/>
    <w:rsid w:val="002A54F3"/>
    <w:rsid w:val="002A6D2C"/>
    <w:rsid w:val="002B03F6"/>
    <w:rsid w:val="002B0BA0"/>
    <w:rsid w:val="002B1256"/>
    <w:rsid w:val="002B2E29"/>
    <w:rsid w:val="002B3048"/>
    <w:rsid w:val="002B372D"/>
    <w:rsid w:val="002B5091"/>
    <w:rsid w:val="002B5A35"/>
    <w:rsid w:val="002B75A9"/>
    <w:rsid w:val="002B76E8"/>
    <w:rsid w:val="002C008B"/>
    <w:rsid w:val="002C0932"/>
    <w:rsid w:val="002C13FE"/>
    <w:rsid w:val="002C2562"/>
    <w:rsid w:val="002C3038"/>
    <w:rsid w:val="002C4196"/>
    <w:rsid w:val="002C4956"/>
    <w:rsid w:val="002C58DF"/>
    <w:rsid w:val="002C7016"/>
    <w:rsid w:val="002C737C"/>
    <w:rsid w:val="002D6403"/>
    <w:rsid w:val="002D7510"/>
    <w:rsid w:val="002D7574"/>
    <w:rsid w:val="002E0FB6"/>
    <w:rsid w:val="002E1DCA"/>
    <w:rsid w:val="002E2073"/>
    <w:rsid w:val="002E39C9"/>
    <w:rsid w:val="002E53CD"/>
    <w:rsid w:val="002F0329"/>
    <w:rsid w:val="002F0531"/>
    <w:rsid w:val="002F0C17"/>
    <w:rsid w:val="002F0C44"/>
    <w:rsid w:val="002F138F"/>
    <w:rsid w:val="002F2A50"/>
    <w:rsid w:val="002F3827"/>
    <w:rsid w:val="002F49FC"/>
    <w:rsid w:val="002F4E40"/>
    <w:rsid w:val="002F5150"/>
    <w:rsid w:val="002F61B1"/>
    <w:rsid w:val="002F6994"/>
    <w:rsid w:val="003012E9"/>
    <w:rsid w:val="00301593"/>
    <w:rsid w:val="00303612"/>
    <w:rsid w:val="00303AF4"/>
    <w:rsid w:val="00304634"/>
    <w:rsid w:val="00306B41"/>
    <w:rsid w:val="00306CE1"/>
    <w:rsid w:val="00306E5A"/>
    <w:rsid w:val="00310264"/>
    <w:rsid w:val="00310DA9"/>
    <w:rsid w:val="003130FC"/>
    <w:rsid w:val="0031332E"/>
    <w:rsid w:val="00313DCD"/>
    <w:rsid w:val="0031488F"/>
    <w:rsid w:val="0031551C"/>
    <w:rsid w:val="003156A9"/>
    <w:rsid w:val="003175C6"/>
    <w:rsid w:val="00317BB9"/>
    <w:rsid w:val="003204E9"/>
    <w:rsid w:val="00322E2D"/>
    <w:rsid w:val="003232FC"/>
    <w:rsid w:val="003265BC"/>
    <w:rsid w:val="00326A7B"/>
    <w:rsid w:val="00330577"/>
    <w:rsid w:val="00330744"/>
    <w:rsid w:val="003332A7"/>
    <w:rsid w:val="00333FB4"/>
    <w:rsid w:val="0033501F"/>
    <w:rsid w:val="00335A92"/>
    <w:rsid w:val="00335F4C"/>
    <w:rsid w:val="00336419"/>
    <w:rsid w:val="00336A3E"/>
    <w:rsid w:val="003403EE"/>
    <w:rsid w:val="00340AE6"/>
    <w:rsid w:val="00340B07"/>
    <w:rsid w:val="0034180F"/>
    <w:rsid w:val="00341F34"/>
    <w:rsid w:val="00342F65"/>
    <w:rsid w:val="0034326C"/>
    <w:rsid w:val="00343F5E"/>
    <w:rsid w:val="003469B3"/>
    <w:rsid w:val="003505CB"/>
    <w:rsid w:val="00350981"/>
    <w:rsid w:val="00350A2F"/>
    <w:rsid w:val="00350F1E"/>
    <w:rsid w:val="00351C6A"/>
    <w:rsid w:val="00353791"/>
    <w:rsid w:val="003540F4"/>
    <w:rsid w:val="003554C7"/>
    <w:rsid w:val="0035562D"/>
    <w:rsid w:val="00356E7F"/>
    <w:rsid w:val="00362054"/>
    <w:rsid w:val="00362947"/>
    <w:rsid w:val="0036369F"/>
    <w:rsid w:val="0036566B"/>
    <w:rsid w:val="00367047"/>
    <w:rsid w:val="0037025D"/>
    <w:rsid w:val="0037034A"/>
    <w:rsid w:val="003711AE"/>
    <w:rsid w:val="00373A3B"/>
    <w:rsid w:val="00374A00"/>
    <w:rsid w:val="0037543E"/>
    <w:rsid w:val="00375BD5"/>
    <w:rsid w:val="003774DA"/>
    <w:rsid w:val="0038049B"/>
    <w:rsid w:val="00381649"/>
    <w:rsid w:val="00381E5A"/>
    <w:rsid w:val="0038288E"/>
    <w:rsid w:val="00382B86"/>
    <w:rsid w:val="00384A0C"/>
    <w:rsid w:val="003852E5"/>
    <w:rsid w:val="0038754B"/>
    <w:rsid w:val="00390738"/>
    <w:rsid w:val="003915CA"/>
    <w:rsid w:val="00392AF1"/>
    <w:rsid w:val="00392C51"/>
    <w:rsid w:val="00393A72"/>
    <w:rsid w:val="0039483E"/>
    <w:rsid w:val="00395B87"/>
    <w:rsid w:val="00395C5D"/>
    <w:rsid w:val="00396ACF"/>
    <w:rsid w:val="00397C48"/>
    <w:rsid w:val="003A190C"/>
    <w:rsid w:val="003A27F9"/>
    <w:rsid w:val="003A2FFB"/>
    <w:rsid w:val="003A4196"/>
    <w:rsid w:val="003A472C"/>
    <w:rsid w:val="003A50BE"/>
    <w:rsid w:val="003A56CB"/>
    <w:rsid w:val="003A57BD"/>
    <w:rsid w:val="003A5A43"/>
    <w:rsid w:val="003A6A52"/>
    <w:rsid w:val="003A731E"/>
    <w:rsid w:val="003A7F71"/>
    <w:rsid w:val="003B15DC"/>
    <w:rsid w:val="003B2B4D"/>
    <w:rsid w:val="003B5821"/>
    <w:rsid w:val="003B6200"/>
    <w:rsid w:val="003B7861"/>
    <w:rsid w:val="003B79B9"/>
    <w:rsid w:val="003C1AF7"/>
    <w:rsid w:val="003C1DAB"/>
    <w:rsid w:val="003C2E07"/>
    <w:rsid w:val="003C325B"/>
    <w:rsid w:val="003C34A0"/>
    <w:rsid w:val="003C3500"/>
    <w:rsid w:val="003C4420"/>
    <w:rsid w:val="003C49E6"/>
    <w:rsid w:val="003C55DC"/>
    <w:rsid w:val="003C7098"/>
    <w:rsid w:val="003C784D"/>
    <w:rsid w:val="003D3151"/>
    <w:rsid w:val="003D5D9E"/>
    <w:rsid w:val="003D6117"/>
    <w:rsid w:val="003E1C8B"/>
    <w:rsid w:val="003E2F2A"/>
    <w:rsid w:val="003E37A0"/>
    <w:rsid w:val="003E41E1"/>
    <w:rsid w:val="003E48CA"/>
    <w:rsid w:val="003E493E"/>
    <w:rsid w:val="003E5596"/>
    <w:rsid w:val="003E5613"/>
    <w:rsid w:val="003E5B4A"/>
    <w:rsid w:val="003F012E"/>
    <w:rsid w:val="003F0FEC"/>
    <w:rsid w:val="003F3599"/>
    <w:rsid w:val="003F4D16"/>
    <w:rsid w:val="003F61EA"/>
    <w:rsid w:val="003F64F9"/>
    <w:rsid w:val="0040247D"/>
    <w:rsid w:val="004025A9"/>
    <w:rsid w:val="00402DCB"/>
    <w:rsid w:val="004037E4"/>
    <w:rsid w:val="00403EA0"/>
    <w:rsid w:val="00403F17"/>
    <w:rsid w:val="004040E7"/>
    <w:rsid w:val="0040630E"/>
    <w:rsid w:val="0041055F"/>
    <w:rsid w:val="00410C03"/>
    <w:rsid w:val="00412CB3"/>
    <w:rsid w:val="00414415"/>
    <w:rsid w:val="004163D9"/>
    <w:rsid w:val="00416DCA"/>
    <w:rsid w:val="0041727A"/>
    <w:rsid w:val="00420498"/>
    <w:rsid w:val="00421681"/>
    <w:rsid w:val="004226D2"/>
    <w:rsid w:val="00424273"/>
    <w:rsid w:val="0042434A"/>
    <w:rsid w:val="00425106"/>
    <w:rsid w:val="004251F1"/>
    <w:rsid w:val="004260D1"/>
    <w:rsid w:val="00431F60"/>
    <w:rsid w:val="00432572"/>
    <w:rsid w:val="00432D75"/>
    <w:rsid w:val="00434904"/>
    <w:rsid w:val="00435F47"/>
    <w:rsid w:val="00436277"/>
    <w:rsid w:val="004373F6"/>
    <w:rsid w:val="004374CA"/>
    <w:rsid w:val="00440BB5"/>
    <w:rsid w:val="00443F48"/>
    <w:rsid w:val="00445D85"/>
    <w:rsid w:val="00446ED6"/>
    <w:rsid w:val="0044798C"/>
    <w:rsid w:val="00450496"/>
    <w:rsid w:val="00450B55"/>
    <w:rsid w:val="00450B86"/>
    <w:rsid w:val="0045172D"/>
    <w:rsid w:val="00452AD4"/>
    <w:rsid w:val="00454A21"/>
    <w:rsid w:val="00454EE1"/>
    <w:rsid w:val="00455B5C"/>
    <w:rsid w:val="00455C1C"/>
    <w:rsid w:val="00455E5A"/>
    <w:rsid w:val="0046008A"/>
    <w:rsid w:val="00460DEE"/>
    <w:rsid w:val="00460F9B"/>
    <w:rsid w:val="00461AFB"/>
    <w:rsid w:val="0046376C"/>
    <w:rsid w:val="00466C36"/>
    <w:rsid w:val="00467953"/>
    <w:rsid w:val="004700FC"/>
    <w:rsid w:val="00471DF5"/>
    <w:rsid w:val="00472ED4"/>
    <w:rsid w:val="00473B95"/>
    <w:rsid w:val="00474C08"/>
    <w:rsid w:val="004751A6"/>
    <w:rsid w:val="00475DAD"/>
    <w:rsid w:val="00476505"/>
    <w:rsid w:val="00476B05"/>
    <w:rsid w:val="00477529"/>
    <w:rsid w:val="0048138D"/>
    <w:rsid w:val="004816F8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91A73"/>
    <w:rsid w:val="00492B0C"/>
    <w:rsid w:val="00492D61"/>
    <w:rsid w:val="00493109"/>
    <w:rsid w:val="00493F7A"/>
    <w:rsid w:val="004946A5"/>
    <w:rsid w:val="00495306"/>
    <w:rsid w:val="004969B1"/>
    <w:rsid w:val="00497057"/>
    <w:rsid w:val="00497FBB"/>
    <w:rsid w:val="004A05EC"/>
    <w:rsid w:val="004A0A0E"/>
    <w:rsid w:val="004A2A26"/>
    <w:rsid w:val="004A2D8E"/>
    <w:rsid w:val="004A2DD3"/>
    <w:rsid w:val="004A2FCE"/>
    <w:rsid w:val="004A32BE"/>
    <w:rsid w:val="004A41F9"/>
    <w:rsid w:val="004A4B4F"/>
    <w:rsid w:val="004A5AA2"/>
    <w:rsid w:val="004B01C9"/>
    <w:rsid w:val="004B0A55"/>
    <w:rsid w:val="004B0C3C"/>
    <w:rsid w:val="004B2EC8"/>
    <w:rsid w:val="004B321A"/>
    <w:rsid w:val="004B3A7B"/>
    <w:rsid w:val="004B42A3"/>
    <w:rsid w:val="004B67B2"/>
    <w:rsid w:val="004C0FE5"/>
    <w:rsid w:val="004C174A"/>
    <w:rsid w:val="004C1F21"/>
    <w:rsid w:val="004C25A7"/>
    <w:rsid w:val="004C47E7"/>
    <w:rsid w:val="004C49FF"/>
    <w:rsid w:val="004C4F04"/>
    <w:rsid w:val="004C7DDD"/>
    <w:rsid w:val="004D2E13"/>
    <w:rsid w:val="004D337F"/>
    <w:rsid w:val="004D3591"/>
    <w:rsid w:val="004D3610"/>
    <w:rsid w:val="004D4816"/>
    <w:rsid w:val="004D49BE"/>
    <w:rsid w:val="004D4BD6"/>
    <w:rsid w:val="004D5195"/>
    <w:rsid w:val="004D625A"/>
    <w:rsid w:val="004D78DD"/>
    <w:rsid w:val="004E05AC"/>
    <w:rsid w:val="004E0845"/>
    <w:rsid w:val="004E239F"/>
    <w:rsid w:val="004E2786"/>
    <w:rsid w:val="004E2B14"/>
    <w:rsid w:val="004E3116"/>
    <w:rsid w:val="004E3AB8"/>
    <w:rsid w:val="004E64E4"/>
    <w:rsid w:val="004E787C"/>
    <w:rsid w:val="004F1210"/>
    <w:rsid w:val="004F228D"/>
    <w:rsid w:val="004F2645"/>
    <w:rsid w:val="004F3F5A"/>
    <w:rsid w:val="004F4449"/>
    <w:rsid w:val="004F4873"/>
    <w:rsid w:val="004F4AAA"/>
    <w:rsid w:val="004F6FF7"/>
    <w:rsid w:val="004F7F61"/>
    <w:rsid w:val="00500686"/>
    <w:rsid w:val="00502545"/>
    <w:rsid w:val="005048A2"/>
    <w:rsid w:val="00504E29"/>
    <w:rsid w:val="005105F6"/>
    <w:rsid w:val="0051103A"/>
    <w:rsid w:val="00511782"/>
    <w:rsid w:val="00511F32"/>
    <w:rsid w:val="005122F1"/>
    <w:rsid w:val="00514E91"/>
    <w:rsid w:val="00514FFF"/>
    <w:rsid w:val="00515E9B"/>
    <w:rsid w:val="005167F9"/>
    <w:rsid w:val="00516912"/>
    <w:rsid w:val="00522568"/>
    <w:rsid w:val="00522589"/>
    <w:rsid w:val="00523A39"/>
    <w:rsid w:val="00523F94"/>
    <w:rsid w:val="005245C7"/>
    <w:rsid w:val="005246B3"/>
    <w:rsid w:val="00524FA3"/>
    <w:rsid w:val="005262D9"/>
    <w:rsid w:val="005274E7"/>
    <w:rsid w:val="0053066D"/>
    <w:rsid w:val="00530A49"/>
    <w:rsid w:val="00531102"/>
    <w:rsid w:val="0053133D"/>
    <w:rsid w:val="00531BCF"/>
    <w:rsid w:val="00531D12"/>
    <w:rsid w:val="0053269B"/>
    <w:rsid w:val="00532C9A"/>
    <w:rsid w:val="00532F29"/>
    <w:rsid w:val="0053391F"/>
    <w:rsid w:val="00533BC4"/>
    <w:rsid w:val="00534F4C"/>
    <w:rsid w:val="00534FA2"/>
    <w:rsid w:val="00535203"/>
    <w:rsid w:val="005366D9"/>
    <w:rsid w:val="00537DA2"/>
    <w:rsid w:val="00537E37"/>
    <w:rsid w:val="005408A6"/>
    <w:rsid w:val="005423D3"/>
    <w:rsid w:val="00542630"/>
    <w:rsid w:val="00542944"/>
    <w:rsid w:val="00543565"/>
    <w:rsid w:val="00543703"/>
    <w:rsid w:val="00543E1A"/>
    <w:rsid w:val="0054446A"/>
    <w:rsid w:val="00552D9B"/>
    <w:rsid w:val="00552E15"/>
    <w:rsid w:val="005532D5"/>
    <w:rsid w:val="00555AB2"/>
    <w:rsid w:val="00557116"/>
    <w:rsid w:val="00557162"/>
    <w:rsid w:val="005606C8"/>
    <w:rsid w:val="005628FB"/>
    <w:rsid w:val="005636E0"/>
    <w:rsid w:val="00564768"/>
    <w:rsid w:val="00564F63"/>
    <w:rsid w:val="00565B29"/>
    <w:rsid w:val="00567A17"/>
    <w:rsid w:val="00570181"/>
    <w:rsid w:val="005742E7"/>
    <w:rsid w:val="00574E14"/>
    <w:rsid w:val="005771AE"/>
    <w:rsid w:val="00580AEB"/>
    <w:rsid w:val="005852FC"/>
    <w:rsid w:val="0058550C"/>
    <w:rsid w:val="00586135"/>
    <w:rsid w:val="0058635C"/>
    <w:rsid w:val="00586705"/>
    <w:rsid w:val="00587777"/>
    <w:rsid w:val="00587878"/>
    <w:rsid w:val="00590190"/>
    <w:rsid w:val="00590C4D"/>
    <w:rsid w:val="00591CC3"/>
    <w:rsid w:val="005921AD"/>
    <w:rsid w:val="00592ACD"/>
    <w:rsid w:val="005931F7"/>
    <w:rsid w:val="00593795"/>
    <w:rsid w:val="005957A2"/>
    <w:rsid w:val="00596C88"/>
    <w:rsid w:val="005972CC"/>
    <w:rsid w:val="00597AAA"/>
    <w:rsid w:val="005A02C9"/>
    <w:rsid w:val="005A0F23"/>
    <w:rsid w:val="005A1612"/>
    <w:rsid w:val="005A1D72"/>
    <w:rsid w:val="005A36E8"/>
    <w:rsid w:val="005A3839"/>
    <w:rsid w:val="005A48E5"/>
    <w:rsid w:val="005A75A4"/>
    <w:rsid w:val="005A77EE"/>
    <w:rsid w:val="005B1F93"/>
    <w:rsid w:val="005B24E6"/>
    <w:rsid w:val="005B2DFA"/>
    <w:rsid w:val="005B3BBD"/>
    <w:rsid w:val="005B3EEE"/>
    <w:rsid w:val="005B475F"/>
    <w:rsid w:val="005B4942"/>
    <w:rsid w:val="005B6628"/>
    <w:rsid w:val="005C0849"/>
    <w:rsid w:val="005C1F7A"/>
    <w:rsid w:val="005C309C"/>
    <w:rsid w:val="005C31D2"/>
    <w:rsid w:val="005C333D"/>
    <w:rsid w:val="005C43C5"/>
    <w:rsid w:val="005C484B"/>
    <w:rsid w:val="005C4892"/>
    <w:rsid w:val="005C4B8C"/>
    <w:rsid w:val="005C56B0"/>
    <w:rsid w:val="005C6FD0"/>
    <w:rsid w:val="005D06CF"/>
    <w:rsid w:val="005D08F1"/>
    <w:rsid w:val="005D0DAB"/>
    <w:rsid w:val="005D1BE6"/>
    <w:rsid w:val="005D234E"/>
    <w:rsid w:val="005D288A"/>
    <w:rsid w:val="005D2C18"/>
    <w:rsid w:val="005D6146"/>
    <w:rsid w:val="005D6174"/>
    <w:rsid w:val="005D7A2B"/>
    <w:rsid w:val="005E0AD2"/>
    <w:rsid w:val="005E1BB9"/>
    <w:rsid w:val="005E1C1F"/>
    <w:rsid w:val="005E1DDA"/>
    <w:rsid w:val="005E1E19"/>
    <w:rsid w:val="005E242B"/>
    <w:rsid w:val="005E2657"/>
    <w:rsid w:val="005E60D3"/>
    <w:rsid w:val="005E66F8"/>
    <w:rsid w:val="005E7451"/>
    <w:rsid w:val="005E7B6C"/>
    <w:rsid w:val="005F0258"/>
    <w:rsid w:val="005F0BCF"/>
    <w:rsid w:val="005F299B"/>
    <w:rsid w:val="005F491B"/>
    <w:rsid w:val="005F5A57"/>
    <w:rsid w:val="005F75CE"/>
    <w:rsid w:val="005F7802"/>
    <w:rsid w:val="00602551"/>
    <w:rsid w:val="00603B77"/>
    <w:rsid w:val="006044B4"/>
    <w:rsid w:val="00605C06"/>
    <w:rsid w:val="00606BBE"/>
    <w:rsid w:val="00606C18"/>
    <w:rsid w:val="0060717E"/>
    <w:rsid w:val="00607BCE"/>
    <w:rsid w:val="00610507"/>
    <w:rsid w:val="00610ABB"/>
    <w:rsid w:val="0061159C"/>
    <w:rsid w:val="00611AE2"/>
    <w:rsid w:val="00612F0A"/>
    <w:rsid w:val="00614027"/>
    <w:rsid w:val="0061561F"/>
    <w:rsid w:val="00615F65"/>
    <w:rsid w:val="006160B2"/>
    <w:rsid w:val="006200EC"/>
    <w:rsid w:val="00620DFA"/>
    <w:rsid w:val="00621C1E"/>
    <w:rsid w:val="00622A8F"/>
    <w:rsid w:val="00622EDB"/>
    <w:rsid w:val="00623916"/>
    <w:rsid w:val="0062446F"/>
    <w:rsid w:val="00625BF8"/>
    <w:rsid w:val="006275BA"/>
    <w:rsid w:val="00630495"/>
    <w:rsid w:val="00631836"/>
    <w:rsid w:val="006332E4"/>
    <w:rsid w:val="00635C9B"/>
    <w:rsid w:val="00635D68"/>
    <w:rsid w:val="00636613"/>
    <w:rsid w:val="00636656"/>
    <w:rsid w:val="0063665A"/>
    <w:rsid w:val="0064186D"/>
    <w:rsid w:val="00644A25"/>
    <w:rsid w:val="00645408"/>
    <w:rsid w:val="0064628F"/>
    <w:rsid w:val="006469EF"/>
    <w:rsid w:val="0064778B"/>
    <w:rsid w:val="006500F6"/>
    <w:rsid w:val="00650AB0"/>
    <w:rsid w:val="00652E8E"/>
    <w:rsid w:val="00653040"/>
    <w:rsid w:val="00653369"/>
    <w:rsid w:val="0065404D"/>
    <w:rsid w:val="00654E1B"/>
    <w:rsid w:val="00656EFA"/>
    <w:rsid w:val="006611F4"/>
    <w:rsid w:val="00661AC9"/>
    <w:rsid w:val="00662AA8"/>
    <w:rsid w:val="00664450"/>
    <w:rsid w:val="006664C4"/>
    <w:rsid w:val="00666865"/>
    <w:rsid w:val="0066711E"/>
    <w:rsid w:val="006673B0"/>
    <w:rsid w:val="00667914"/>
    <w:rsid w:val="00673DBD"/>
    <w:rsid w:val="0067441E"/>
    <w:rsid w:val="006752E0"/>
    <w:rsid w:val="006757EE"/>
    <w:rsid w:val="00680D32"/>
    <w:rsid w:val="00681843"/>
    <w:rsid w:val="0068280E"/>
    <w:rsid w:val="00683543"/>
    <w:rsid w:val="00684D4E"/>
    <w:rsid w:val="00685086"/>
    <w:rsid w:val="006853C2"/>
    <w:rsid w:val="00686015"/>
    <w:rsid w:val="0068760D"/>
    <w:rsid w:val="00687956"/>
    <w:rsid w:val="00687D1B"/>
    <w:rsid w:val="006912CC"/>
    <w:rsid w:val="006913BF"/>
    <w:rsid w:val="0069375D"/>
    <w:rsid w:val="00693F2A"/>
    <w:rsid w:val="0069450A"/>
    <w:rsid w:val="00694B43"/>
    <w:rsid w:val="00695021"/>
    <w:rsid w:val="0069677C"/>
    <w:rsid w:val="00696AE8"/>
    <w:rsid w:val="00697133"/>
    <w:rsid w:val="0069752A"/>
    <w:rsid w:val="00697D8E"/>
    <w:rsid w:val="00697DD4"/>
    <w:rsid w:val="006A073C"/>
    <w:rsid w:val="006A0861"/>
    <w:rsid w:val="006A0C6F"/>
    <w:rsid w:val="006A0FF1"/>
    <w:rsid w:val="006A25FA"/>
    <w:rsid w:val="006A2CF7"/>
    <w:rsid w:val="006A3D0A"/>
    <w:rsid w:val="006A4C7F"/>
    <w:rsid w:val="006A5BC2"/>
    <w:rsid w:val="006A6098"/>
    <w:rsid w:val="006A60FC"/>
    <w:rsid w:val="006A6DF4"/>
    <w:rsid w:val="006A7689"/>
    <w:rsid w:val="006B21AD"/>
    <w:rsid w:val="006B2885"/>
    <w:rsid w:val="006B773B"/>
    <w:rsid w:val="006B794F"/>
    <w:rsid w:val="006C0924"/>
    <w:rsid w:val="006C0D7B"/>
    <w:rsid w:val="006C1315"/>
    <w:rsid w:val="006C142A"/>
    <w:rsid w:val="006C169A"/>
    <w:rsid w:val="006C33CB"/>
    <w:rsid w:val="006C47A6"/>
    <w:rsid w:val="006C4FC2"/>
    <w:rsid w:val="006C57DA"/>
    <w:rsid w:val="006C6A14"/>
    <w:rsid w:val="006C6BA5"/>
    <w:rsid w:val="006C7EA4"/>
    <w:rsid w:val="006D0B4B"/>
    <w:rsid w:val="006D0D35"/>
    <w:rsid w:val="006D1A03"/>
    <w:rsid w:val="006D3766"/>
    <w:rsid w:val="006D4BB7"/>
    <w:rsid w:val="006D60EE"/>
    <w:rsid w:val="006D6A66"/>
    <w:rsid w:val="006D7B81"/>
    <w:rsid w:val="006E04E9"/>
    <w:rsid w:val="006E08F5"/>
    <w:rsid w:val="006E09A6"/>
    <w:rsid w:val="006E1380"/>
    <w:rsid w:val="006E1926"/>
    <w:rsid w:val="006E35A6"/>
    <w:rsid w:val="006E4BEE"/>
    <w:rsid w:val="006E5E52"/>
    <w:rsid w:val="006E771E"/>
    <w:rsid w:val="006F0648"/>
    <w:rsid w:val="006F09F8"/>
    <w:rsid w:val="006F2233"/>
    <w:rsid w:val="006F3863"/>
    <w:rsid w:val="006F39BF"/>
    <w:rsid w:val="006F3BC5"/>
    <w:rsid w:val="006F5B98"/>
    <w:rsid w:val="006F65F2"/>
    <w:rsid w:val="006F76FD"/>
    <w:rsid w:val="006F7A9B"/>
    <w:rsid w:val="006F7F95"/>
    <w:rsid w:val="00701A8A"/>
    <w:rsid w:val="007023BE"/>
    <w:rsid w:val="007047D4"/>
    <w:rsid w:val="007104CE"/>
    <w:rsid w:val="00711053"/>
    <w:rsid w:val="00712350"/>
    <w:rsid w:val="00712DCC"/>
    <w:rsid w:val="00712E5E"/>
    <w:rsid w:val="00716DFC"/>
    <w:rsid w:val="00720BF5"/>
    <w:rsid w:val="007211D5"/>
    <w:rsid w:val="00722137"/>
    <w:rsid w:val="0072258F"/>
    <w:rsid w:val="007243F3"/>
    <w:rsid w:val="0072553C"/>
    <w:rsid w:val="00726730"/>
    <w:rsid w:val="0072783C"/>
    <w:rsid w:val="007309E8"/>
    <w:rsid w:val="00731CA2"/>
    <w:rsid w:val="007331BB"/>
    <w:rsid w:val="00733CB2"/>
    <w:rsid w:val="0073561A"/>
    <w:rsid w:val="00736A4B"/>
    <w:rsid w:val="00736E40"/>
    <w:rsid w:val="00736F87"/>
    <w:rsid w:val="007371FA"/>
    <w:rsid w:val="00737A61"/>
    <w:rsid w:val="00737C1F"/>
    <w:rsid w:val="0074141F"/>
    <w:rsid w:val="00741C6A"/>
    <w:rsid w:val="00742B4A"/>
    <w:rsid w:val="007433F7"/>
    <w:rsid w:val="007442E1"/>
    <w:rsid w:val="00745A9A"/>
    <w:rsid w:val="00745B09"/>
    <w:rsid w:val="007461F9"/>
    <w:rsid w:val="00746C6A"/>
    <w:rsid w:val="00747F3A"/>
    <w:rsid w:val="00751680"/>
    <w:rsid w:val="007524A1"/>
    <w:rsid w:val="00752D01"/>
    <w:rsid w:val="00752DC3"/>
    <w:rsid w:val="0075411F"/>
    <w:rsid w:val="00755AED"/>
    <w:rsid w:val="00760756"/>
    <w:rsid w:val="007618B8"/>
    <w:rsid w:val="00764FEA"/>
    <w:rsid w:val="007655DA"/>
    <w:rsid w:val="0076562B"/>
    <w:rsid w:val="00765B1C"/>
    <w:rsid w:val="00766223"/>
    <w:rsid w:val="007665A3"/>
    <w:rsid w:val="007666F9"/>
    <w:rsid w:val="00767B40"/>
    <w:rsid w:val="007700C9"/>
    <w:rsid w:val="00770564"/>
    <w:rsid w:val="00770FA3"/>
    <w:rsid w:val="007730FF"/>
    <w:rsid w:val="00773138"/>
    <w:rsid w:val="007741F8"/>
    <w:rsid w:val="00774B78"/>
    <w:rsid w:val="007755BD"/>
    <w:rsid w:val="0077635E"/>
    <w:rsid w:val="0077684B"/>
    <w:rsid w:val="007775AC"/>
    <w:rsid w:val="007806F2"/>
    <w:rsid w:val="0078095C"/>
    <w:rsid w:val="007825E7"/>
    <w:rsid w:val="007825F0"/>
    <w:rsid w:val="007848A5"/>
    <w:rsid w:val="00784CDD"/>
    <w:rsid w:val="007856F1"/>
    <w:rsid w:val="00786B91"/>
    <w:rsid w:val="00786F29"/>
    <w:rsid w:val="007914EA"/>
    <w:rsid w:val="00791A69"/>
    <w:rsid w:val="0079291C"/>
    <w:rsid w:val="00793258"/>
    <w:rsid w:val="00794132"/>
    <w:rsid w:val="00794D93"/>
    <w:rsid w:val="00795DCB"/>
    <w:rsid w:val="0079692A"/>
    <w:rsid w:val="00797574"/>
    <w:rsid w:val="007977C5"/>
    <w:rsid w:val="007A0333"/>
    <w:rsid w:val="007A0452"/>
    <w:rsid w:val="007A1F31"/>
    <w:rsid w:val="007A6417"/>
    <w:rsid w:val="007A6F26"/>
    <w:rsid w:val="007B29CF"/>
    <w:rsid w:val="007B2DD3"/>
    <w:rsid w:val="007B47EE"/>
    <w:rsid w:val="007B5482"/>
    <w:rsid w:val="007B6193"/>
    <w:rsid w:val="007B67DF"/>
    <w:rsid w:val="007B71C2"/>
    <w:rsid w:val="007B78F0"/>
    <w:rsid w:val="007B7DE5"/>
    <w:rsid w:val="007C2839"/>
    <w:rsid w:val="007C2F68"/>
    <w:rsid w:val="007C2FCD"/>
    <w:rsid w:val="007C4BB8"/>
    <w:rsid w:val="007C4CB0"/>
    <w:rsid w:val="007C559F"/>
    <w:rsid w:val="007C55E6"/>
    <w:rsid w:val="007C5F92"/>
    <w:rsid w:val="007C60AD"/>
    <w:rsid w:val="007C6751"/>
    <w:rsid w:val="007D05C2"/>
    <w:rsid w:val="007D4C78"/>
    <w:rsid w:val="007D51DD"/>
    <w:rsid w:val="007D55BD"/>
    <w:rsid w:val="007D6C6D"/>
    <w:rsid w:val="007E1689"/>
    <w:rsid w:val="007E216B"/>
    <w:rsid w:val="007E29C3"/>
    <w:rsid w:val="007E4250"/>
    <w:rsid w:val="007E436D"/>
    <w:rsid w:val="007F0832"/>
    <w:rsid w:val="007F1C29"/>
    <w:rsid w:val="007F1E2F"/>
    <w:rsid w:val="007F2813"/>
    <w:rsid w:val="007F2EFD"/>
    <w:rsid w:val="007F37F7"/>
    <w:rsid w:val="007F40D1"/>
    <w:rsid w:val="007F5295"/>
    <w:rsid w:val="007F6918"/>
    <w:rsid w:val="007F7647"/>
    <w:rsid w:val="00801AB4"/>
    <w:rsid w:val="00801BBA"/>
    <w:rsid w:val="008020C1"/>
    <w:rsid w:val="0080230A"/>
    <w:rsid w:val="00803838"/>
    <w:rsid w:val="008039E0"/>
    <w:rsid w:val="00804603"/>
    <w:rsid w:val="008050FA"/>
    <w:rsid w:val="008052DE"/>
    <w:rsid w:val="008060C5"/>
    <w:rsid w:val="008065A6"/>
    <w:rsid w:val="00806869"/>
    <w:rsid w:val="00810073"/>
    <w:rsid w:val="008100D8"/>
    <w:rsid w:val="00810257"/>
    <w:rsid w:val="00813477"/>
    <w:rsid w:val="00814112"/>
    <w:rsid w:val="00820BC6"/>
    <w:rsid w:val="00821BE5"/>
    <w:rsid w:val="008233C6"/>
    <w:rsid w:val="0082365E"/>
    <w:rsid w:val="00823FB2"/>
    <w:rsid w:val="00824AD4"/>
    <w:rsid w:val="008260AB"/>
    <w:rsid w:val="0082637A"/>
    <w:rsid w:val="00831298"/>
    <w:rsid w:val="00832156"/>
    <w:rsid w:val="00833066"/>
    <w:rsid w:val="008340D7"/>
    <w:rsid w:val="0083549C"/>
    <w:rsid w:val="0083710B"/>
    <w:rsid w:val="00840312"/>
    <w:rsid w:val="00841D99"/>
    <w:rsid w:val="008424D6"/>
    <w:rsid w:val="0084398C"/>
    <w:rsid w:val="00845171"/>
    <w:rsid w:val="008464A0"/>
    <w:rsid w:val="00846C9C"/>
    <w:rsid w:val="00847BEB"/>
    <w:rsid w:val="00847F4F"/>
    <w:rsid w:val="0085003E"/>
    <w:rsid w:val="00850F35"/>
    <w:rsid w:val="008539AE"/>
    <w:rsid w:val="00853A78"/>
    <w:rsid w:val="00853CEB"/>
    <w:rsid w:val="008554B5"/>
    <w:rsid w:val="00855912"/>
    <w:rsid w:val="00855E5F"/>
    <w:rsid w:val="00861D0D"/>
    <w:rsid w:val="0086294E"/>
    <w:rsid w:val="00862F09"/>
    <w:rsid w:val="008632DB"/>
    <w:rsid w:val="00866758"/>
    <w:rsid w:val="00867EA4"/>
    <w:rsid w:val="00872AEC"/>
    <w:rsid w:val="00874F18"/>
    <w:rsid w:val="0087537E"/>
    <w:rsid w:val="00875A43"/>
    <w:rsid w:val="008771F6"/>
    <w:rsid w:val="00880A75"/>
    <w:rsid w:val="00880EFA"/>
    <w:rsid w:val="00883874"/>
    <w:rsid w:val="008839A0"/>
    <w:rsid w:val="008847EC"/>
    <w:rsid w:val="008849D1"/>
    <w:rsid w:val="008862AD"/>
    <w:rsid w:val="008863D7"/>
    <w:rsid w:val="00886F1A"/>
    <w:rsid w:val="00887AF8"/>
    <w:rsid w:val="008929A7"/>
    <w:rsid w:val="00893576"/>
    <w:rsid w:val="00893DC9"/>
    <w:rsid w:val="008945F3"/>
    <w:rsid w:val="00894E27"/>
    <w:rsid w:val="00895023"/>
    <w:rsid w:val="00895F24"/>
    <w:rsid w:val="00896FF5"/>
    <w:rsid w:val="008A05E1"/>
    <w:rsid w:val="008A0690"/>
    <w:rsid w:val="008A07A4"/>
    <w:rsid w:val="008A1D18"/>
    <w:rsid w:val="008A1E1B"/>
    <w:rsid w:val="008A2287"/>
    <w:rsid w:val="008A2A24"/>
    <w:rsid w:val="008A2AD8"/>
    <w:rsid w:val="008A3CA7"/>
    <w:rsid w:val="008A3DC0"/>
    <w:rsid w:val="008A3DE9"/>
    <w:rsid w:val="008A500B"/>
    <w:rsid w:val="008A7891"/>
    <w:rsid w:val="008B05E6"/>
    <w:rsid w:val="008B2E32"/>
    <w:rsid w:val="008B2E96"/>
    <w:rsid w:val="008B35D7"/>
    <w:rsid w:val="008B3EF6"/>
    <w:rsid w:val="008B40AF"/>
    <w:rsid w:val="008B4721"/>
    <w:rsid w:val="008B4E76"/>
    <w:rsid w:val="008B6658"/>
    <w:rsid w:val="008B6D16"/>
    <w:rsid w:val="008B70DA"/>
    <w:rsid w:val="008B722E"/>
    <w:rsid w:val="008C12BB"/>
    <w:rsid w:val="008C190A"/>
    <w:rsid w:val="008C2919"/>
    <w:rsid w:val="008C4477"/>
    <w:rsid w:val="008C5C79"/>
    <w:rsid w:val="008C7B14"/>
    <w:rsid w:val="008D010C"/>
    <w:rsid w:val="008D0636"/>
    <w:rsid w:val="008D0C16"/>
    <w:rsid w:val="008D3157"/>
    <w:rsid w:val="008D3514"/>
    <w:rsid w:val="008D36E8"/>
    <w:rsid w:val="008D3E40"/>
    <w:rsid w:val="008D4572"/>
    <w:rsid w:val="008D4DEE"/>
    <w:rsid w:val="008D5EC7"/>
    <w:rsid w:val="008D65B9"/>
    <w:rsid w:val="008D6B15"/>
    <w:rsid w:val="008E1571"/>
    <w:rsid w:val="008E5BBA"/>
    <w:rsid w:val="008F0564"/>
    <w:rsid w:val="008F1001"/>
    <w:rsid w:val="008F17C9"/>
    <w:rsid w:val="008F3BB9"/>
    <w:rsid w:val="008F4195"/>
    <w:rsid w:val="008F4624"/>
    <w:rsid w:val="008F52F7"/>
    <w:rsid w:val="008F625F"/>
    <w:rsid w:val="00902C0C"/>
    <w:rsid w:val="009035C9"/>
    <w:rsid w:val="009053B1"/>
    <w:rsid w:val="00907319"/>
    <w:rsid w:val="00907D77"/>
    <w:rsid w:val="00910087"/>
    <w:rsid w:val="009105E2"/>
    <w:rsid w:val="00911ABF"/>
    <w:rsid w:val="0091231C"/>
    <w:rsid w:val="0091358B"/>
    <w:rsid w:val="00914844"/>
    <w:rsid w:val="00916E0C"/>
    <w:rsid w:val="00920BC6"/>
    <w:rsid w:val="00921B7F"/>
    <w:rsid w:val="00923E32"/>
    <w:rsid w:val="009260EA"/>
    <w:rsid w:val="00926CE2"/>
    <w:rsid w:val="00931097"/>
    <w:rsid w:val="00931F1F"/>
    <w:rsid w:val="0093253C"/>
    <w:rsid w:val="00933310"/>
    <w:rsid w:val="00935531"/>
    <w:rsid w:val="0093563C"/>
    <w:rsid w:val="009375CC"/>
    <w:rsid w:val="009408C5"/>
    <w:rsid w:val="00941237"/>
    <w:rsid w:val="00942181"/>
    <w:rsid w:val="00942C4B"/>
    <w:rsid w:val="00942DA8"/>
    <w:rsid w:val="009513B9"/>
    <w:rsid w:val="009514C4"/>
    <w:rsid w:val="009516A8"/>
    <w:rsid w:val="0095300C"/>
    <w:rsid w:val="0095759F"/>
    <w:rsid w:val="0096125B"/>
    <w:rsid w:val="009628B5"/>
    <w:rsid w:val="0096489F"/>
    <w:rsid w:val="00964B5E"/>
    <w:rsid w:val="00965548"/>
    <w:rsid w:val="009656F9"/>
    <w:rsid w:val="00965719"/>
    <w:rsid w:val="0097014F"/>
    <w:rsid w:val="00970BD9"/>
    <w:rsid w:val="00972BFB"/>
    <w:rsid w:val="00974B61"/>
    <w:rsid w:val="00975C03"/>
    <w:rsid w:val="0097638C"/>
    <w:rsid w:val="00976772"/>
    <w:rsid w:val="00976E12"/>
    <w:rsid w:val="00980BEF"/>
    <w:rsid w:val="0098199B"/>
    <w:rsid w:val="0098604E"/>
    <w:rsid w:val="00986871"/>
    <w:rsid w:val="00990136"/>
    <w:rsid w:val="00991903"/>
    <w:rsid w:val="00992BF5"/>
    <w:rsid w:val="00993607"/>
    <w:rsid w:val="00994B7A"/>
    <w:rsid w:val="009967D8"/>
    <w:rsid w:val="00996F0C"/>
    <w:rsid w:val="009A2596"/>
    <w:rsid w:val="009A3DE8"/>
    <w:rsid w:val="009A55FD"/>
    <w:rsid w:val="009A7ACC"/>
    <w:rsid w:val="009A7CE1"/>
    <w:rsid w:val="009B10E9"/>
    <w:rsid w:val="009B15C1"/>
    <w:rsid w:val="009B2548"/>
    <w:rsid w:val="009B2F7E"/>
    <w:rsid w:val="009B360F"/>
    <w:rsid w:val="009B3C29"/>
    <w:rsid w:val="009B3CEE"/>
    <w:rsid w:val="009B3F98"/>
    <w:rsid w:val="009B48E2"/>
    <w:rsid w:val="009B5272"/>
    <w:rsid w:val="009C0D13"/>
    <w:rsid w:val="009C2083"/>
    <w:rsid w:val="009C2F86"/>
    <w:rsid w:val="009C33DF"/>
    <w:rsid w:val="009C3E82"/>
    <w:rsid w:val="009C554D"/>
    <w:rsid w:val="009C5635"/>
    <w:rsid w:val="009C755C"/>
    <w:rsid w:val="009C7731"/>
    <w:rsid w:val="009D0121"/>
    <w:rsid w:val="009D2C7A"/>
    <w:rsid w:val="009D30C6"/>
    <w:rsid w:val="009E272A"/>
    <w:rsid w:val="009E33E8"/>
    <w:rsid w:val="009E7E6C"/>
    <w:rsid w:val="009F1F61"/>
    <w:rsid w:val="009F2ED2"/>
    <w:rsid w:val="009F352C"/>
    <w:rsid w:val="009F58AE"/>
    <w:rsid w:val="009F617B"/>
    <w:rsid w:val="009F6BA4"/>
    <w:rsid w:val="00A047A7"/>
    <w:rsid w:val="00A04D22"/>
    <w:rsid w:val="00A04DDC"/>
    <w:rsid w:val="00A05738"/>
    <w:rsid w:val="00A0598B"/>
    <w:rsid w:val="00A07687"/>
    <w:rsid w:val="00A103C8"/>
    <w:rsid w:val="00A10836"/>
    <w:rsid w:val="00A109CE"/>
    <w:rsid w:val="00A12237"/>
    <w:rsid w:val="00A12BF0"/>
    <w:rsid w:val="00A133AA"/>
    <w:rsid w:val="00A13CA9"/>
    <w:rsid w:val="00A141D8"/>
    <w:rsid w:val="00A14278"/>
    <w:rsid w:val="00A16307"/>
    <w:rsid w:val="00A171EA"/>
    <w:rsid w:val="00A171F0"/>
    <w:rsid w:val="00A172AF"/>
    <w:rsid w:val="00A17CB0"/>
    <w:rsid w:val="00A205FD"/>
    <w:rsid w:val="00A23AAF"/>
    <w:rsid w:val="00A23BA1"/>
    <w:rsid w:val="00A24FDC"/>
    <w:rsid w:val="00A2694A"/>
    <w:rsid w:val="00A3052C"/>
    <w:rsid w:val="00A315F9"/>
    <w:rsid w:val="00A33C86"/>
    <w:rsid w:val="00A35671"/>
    <w:rsid w:val="00A35F0A"/>
    <w:rsid w:val="00A36B2D"/>
    <w:rsid w:val="00A3734B"/>
    <w:rsid w:val="00A37578"/>
    <w:rsid w:val="00A41427"/>
    <w:rsid w:val="00A42CA0"/>
    <w:rsid w:val="00A4347A"/>
    <w:rsid w:val="00A44393"/>
    <w:rsid w:val="00A445B6"/>
    <w:rsid w:val="00A4466F"/>
    <w:rsid w:val="00A45575"/>
    <w:rsid w:val="00A4622A"/>
    <w:rsid w:val="00A46E66"/>
    <w:rsid w:val="00A50C76"/>
    <w:rsid w:val="00A536F2"/>
    <w:rsid w:val="00A570FA"/>
    <w:rsid w:val="00A57C63"/>
    <w:rsid w:val="00A61604"/>
    <w:rsid w:val="00A62024"/>
    <w:rsid w:val="00A624F3"/>
    <w:rsid w:val="00A629AC"/>
    <w:rsid w:val="00A63214"/>
    <w:rsid w:val="00A6337D"/>
    <w:rsid w:val="00A64A25"/>
    <w:rsid w:val="00A66CBD"/>
    <w:rsid w:val="00A677AF"/>
    <w:rsid w:val="00A715FC"/>
    <w:rsid w:val="00A7200C"/>
    <w:rsid w:val="00A72790"/>
    <w:rsid w:val="00A73013"/>
    <w:rsid w:val="00A73CA2"/>
    <w:rsid w:val="00A74731"/>
    <w:rsid w:val="00A75A6F"/>
    <w:rsid w:val="00A76558"/>
    <w:rsid w:val="00A76902"/>
    <w:rsid w:val="00A77163"/>
    <w:rsid w:val="00A80974"/>
    <w:rsid w:val="00A81088"/>
    <w:rsid w:val="00A81489"/>
    <w:rsid w:val="00A81C08"/>
    <w:rsid w:val="00A821CC"/>
    <w:rsid w:val="00A82BB7"/>
    <w:rsid w:val="00A83490"/>
    <w:rsid w:val="00A835AA"/>
    <w:rsid w:val="00A83A7C"/>
    <w:rsid w:val="00A83F86"/>
    <w:rsid w:val="00A8437C"/>
    <w:rsid w:val="00A84ADB"/>
    <w:rsid w:val="00A85160"/>
    <w:rsid w:val="00A85738"/>
    <w:rsid w:val="00A87A68"/>
    <w:rsid w:val="00A9042D"/>
    <w:rsid w:val="00A916C5"/>
    <w:rsid w:val="00A9182F"/>
    <w:rsid w:val="00A93201"/>
    <w:rsid w:val="00A93D18"/>
    <w:rsid w:val="00A94A76"/>
    <w:rsid w:val="00A94F1C"/>
    <w:rsid w:val="00A95076"/>
    <w:rsid w:val="00A95D41"/>
    <w:rsid w:val="00A9782C"/>
    <w:rsid w:val="00AA09DC"/>
    <w:rsid w:val="00AA1350"/>
    <w:rsid w:val="00AA1FD2"/>
    <w:rsid w:val="00AA220B"/>
    <w:rsid w:val="00AA2276"/>
    <w:rsid w:val="00AA3525"/>
    <w:rsid w:val="00AA6A21"/>
    <w:rsid w:val="00AA6DD2"/>
    <w:rsid w:val="00AA76E1"/>
    <w:rsid w:val="00AB00A3"/>
    <w:rsid w:val="00AB105A"/>
    <w:rsid w:val="00AB2D06"/>
    <w:rsid w:val="00AB3297"/>
    <w:rsid w:val="00AB4DD4"/>
    <w:rsid w:val="00AB5030"/>
    <w:rsid w:val="00AB532C"/>
    <w:rsid w:val="00AB5833"/>
    <w:rsid w:val="00AB6805"/>
    <w:rsid w:val="00AB75EF"/>
    <w:rsid w:val="00AC058D"/>
    <w:rsid w:val="00AC074A"/>
    <w:rsid w:val="00AC2A45"/>
    <w:rsid w:val="00AC2D5B"/>
    <w:rsid w:val="00AC402B"/>
    <w:rsid w:val="00AC637B"/>
    <w:rsid w:val="00AC6E66"/>
    <w:rsid w:val="00AC7D92"/>
    <w:rsid w:val="00AD0859"/>
    <w:rsid w:val="00AD1399"/>
    <w:rsid w:val="00AD23EF"/>
    <w:rsid w:val="00AD354A"/>
    <w:rsid w:val="00AD378B"/>
    <w:rsid w:val="00AD386D"/>
    <w:rsid w:val="00AD484F"/>
    <w:rsid w:val="00AD5354"/>
    <w:rsid w:val="00AD57B5"/>
    <w:rsid w:val="00AD633E"/>
    <w:rsid w:val="00AD65A0"/>
    <w:rsid w:val="00AD6EED"/>
    <w:rsid w:val="00AD78E3"/>
    <w:rsid w:val="00AE0054"/>
    <w:rsid w:val="00AE02E2"/>
    <w:rsid w:val="00AE135F"/>
    <w:rsid w:val="00AE170C"/>
    <w:rsid w:val="00AE2051"/>
    <w:rsid w:val="00AE2BEF"/>
    <w:rsid w:val="00AE3FCA"/>
    <w:rsid w:val="00AE440E"/>
    <w:rsid w:val="00AE48C4"/>
    <w:rsid w:val="00AE5AAC"/>
    <w:rsid w:val="00AF24D2"/>
    <w:rsid w:val="00AF592C"/>
    <w:rsid w:val="00AF5A50"/>
    <w:rsid w:val="00B006C1"/>
    <w:rsid w:val="00B006DC"/>
    <w:rsid w:val="00B029CA"/>
    <w:rsid w:val="00B04B37"/>
    <w:rsid w:val="00B04D3D"/>
    <w:rsid w:val="00B051E2"/>
    <w:rsid w:val="00B059B6"/>
    <w:rsid w:val="00B0690F"/>
    <w:rsid w:val="00B06AA7"/>
    <w:rsid w:val="00B071C1"/>
    <w:rsid w:val="00B11186"/>
    <w:rsid w:val="00B12E5C"/>
    <w:rsid w:val="00B13E0B"/>
    <w:rsid w:val="00B13ED1"/>
    <w:rsid w:val="00B14598"/>
    <w:rsid w:val="00B15207"/>
    <w:rsid w:val="00B2050E"/>
    <w:rsid w:val="00B20FA6"/>
    <w:rsid w:val="00B21415"/>
    <w:rsid w:val="00B227CC"/>
    <w:rsid w:val="00B22FCF"/>
    <w:rsid w:val="00B23B94"/>
    <w:rsid w:val="00B23F54"/>
    <w:rsid w:val="00B244F0"/>
    <w:rsid w:val="00B249B2"/>
    <w:rsid w:val="00B254E5"/>
    <w:rsid w:val="00B26431"/>
    <w:rsid w:val="00B310C5"/>
    <w:rsid w:val="00B316B8"/>
    <w:rsid w:val="00B31E08"/>
    <w:rsid w:val="00B33440"/>
    <w:rsid w:val="00B35301"/>
    <w:rsid w:val="00B37C5C"/>
    <w:rsid w:val="00B40938"/>
    <w:rsid w:val="00B43198"/>
    <w:rsid w:val="00B4388C"/>
    <w:rsid w:val="00B4587E"/>
    <w:rsid w:val="00B45F06"/>
    <w:rsid w:val="00B46FC8"/>
    <w:rsid w:val="00B47B3C"/>
    <w:rsid w:val="00B47D70"/>
    <w:rsid w:val="00B51B7F"/>
    <w:rsid w:val="00B521F3"/>
    <w:rsid w:val="00B52847"/>
    <w:rsid w:val="00B52BBE"/>
    <w:rsid w:val="00B53001"/>
    <w:rsid w:val="00B5357E"/>
    <w:rsid w:val="00B578EE"/>
    <w:rsid w:val="00B600CD"/>
    <w:rsid w:val="00B601F6"/>
    <w:rsid w:val="00B609D7"/>
    <w:rsid w:val="00B60FCC"/>
    <w:rsid w:val="00B61660"/>
    <w:rsid w:val="00B61C17"/>
    <w:rsid w:val="00B61F36"/>
    <w:rsid w:val="00B63FCC"/>
    <w:rsid w:val="00B6578B"/>
    <w:rsid w:val="00B65C7E"/>
    <w:rsid w:val="00B660B1"/>
    <w:rsid w:val="00B7046C"/>
    <w:rsid w:val="00B70CAF"/>
    <w:rsid w:val="00B71692"/>
    <w:rsid w:val="00B71D11"/>
    <w:rsid w:val="00B7263D"/>
    <w:rsid w:val="00B73859"/>
    <w:rsid w:val="00B74CC6"/>
    <w:rsid w:val="00B759E9"/>
    <w:rsid w:val="00B7668A"/>
    <w:rsid w:val="00B76E62"/>
    <w:rsid w:val="00B77F17"/>
    <w:rsid w:val="00B81CFC"/>
    <w:rsid w:val="00B83733"/>
    <w:rsid w:val="00B85153"/>
    <w:rsid w:val="00B851C5"/>
    <w:rsid w:val="00B865B7"/>
    <w:rsid w:val="00B86B32"/>
    <w:rsid w:val="00B87066"/>
    <w:rsid w:val="00B872A9"/>
    <w:rsid w:val="00B87DA0"/>
    <w:rsid w:val="00B901FD"/>
    <w:rsid w:val="00B90D33"/>
    <w:rsid w:val="00B91D4C"/>
    <w:rsid w:val="00B91DD9"/>
    <w:rsid w:val="00B93DFF"/>
    <w:rsid w:val="00B94049"/>
    <w:rsid w:val="00B94224"/>
    <w:rsid w:val="00B9650A"/>
    <w:rsid w:val="00B96E34"/>
    <w:rsid w:val="00B96F50"/>
    <w:rsid w:val="00BA20C2"/>
    <w:rsid w:val="00BA2BE3"/>
    <w:rsid w:val="00BA470B"/>
    <w:rsid w:val="00BA4F7F"/>
    <w:rsid w:val="00BA53AA"/>
    <w:rsid w:val="00BA74F3"/>
    <w:rsid w:val="00BA7682"/>
    <w:rsid w:val="00BA790A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C190B"/>
    <w:rsid w:val="00BC1AE1"/>
    <w:rsid w:val="00BC1BAF"/>
    <w:rsid w:val="00BC2269"/>
    <w:rsid w:val="00BC260F"/>
    <w:rsid w:val="00BC3908"/>
    <w:rsid w:val="00BC4412"/>
    <w:rsid w:val="00BC4848"/>
    <w:rsid w:val="00BC507C"/>
    <w:rsid w:val="00BC5471"/>
    <w:rsid w:val="00BC5B60"/>
    <w:rsid w:val="00BC75A4"/>
    <w:rsid w:val="00BD0FEF"/>
    <w:rsid w:val="00BD1FAE"/>
    <w:rsid w:val="00BD21BA"/>
    <w:rsid w:val="00BD33E0"/>
    <w:rsid w:val="00BD3B4B"/>
    <w:rsid w:val="00BD3F5D"/>
    <w:rsid w:val="00BD7053"/>
    <w:rsid w:val="00BD7933"/>
    <w:rsid w:val="00BE14CD"/>
    <w:rsid w:val="00BE29CA"/>
    <w:rsid w:val="00BE392F"/>
    <w:rsid w:val="00BE4CBD"/>
    <w:rsid w:val="00BE5585"/>
    <w:rsid w:val="00BE5CE8"/>
    <w:rsid w:val="00BE741B"/>
    <w:rsid w:val="00BF1DC5"/>
    <w:rsid w:val="00BF235B"/>
    <w:rsid w:val="00BF2A56"/>
    <w:rsid w:val="00BF2F39"/>
    <w:rsid w:val="00BF3ABC"/>
    <w:rsid w:val="00BF4E83"/>
    <w:rsid w:val="00BF6439"/>
    <w:rsid w:val="00BF6554"/>
    <w:rsid w:val="00BF688A"/>
    <w:rsid w:val="00BF6CFB"/>
    <w:rsid w:val="00BF7792"/>
    <w:rsid w:val="00BF7E16"/>
    <w:rsid w:val="00C0052C"/>
    <w:rsid w:val="00C015AA"/>
    <w:rsid w:val="00C02339"/>
    <w:rsid w:val="00C039E9"/>
    <w:rsid w:val="00C0624A"/>
    <w:rsid w:val="00C062FC"/>
    <w:rsid w:val="00C064F9"/>
    <w:rsid w:val="00C072D3"/>
    <w:rsid w:val="00C10100"/>
    <w:rsid w:val="00C10153"/>
    <w:rsid w:val="00C11ECB"/>
    <w:rsid w:val="00C124E8"/>
    <w:rsid w:val="00C12AA3"/>
    <w:rsid w:val="00C1350D"/>
    <w:rsid w:val="00C147EC"/>
    <w:rsid w:val="00C230A0"/>
    <w:rsid w:val="00C23731"/>
    <w:rsid w:val="00C23BE4"/>
    <w:rsid w:val="00C27467"/>
    <w:rsid w:val="00C275A1"/>
    <w:rsid w:val="00C30058"/>
    <w:rsid w:val="00C33180"/>
    <w:rsid w:val="00C338A3"/>
    <w:rsid w:val="00C3535C"/>
    <w:rsid w:val="00C35D31"/>
    <w:rsid w:val="00C37D9C"/>
    <w:rsid w:val="00C40275"/>
    <w:rsid w:val="00C4065D"/>
    <w:rsid w:val="00C45C28"/>
    <w:rsid w:val="00C45EC4"/>
    <w:rsid w:val="00C464ED"/>
    <w:rsid w:val="00C52699"/>
    <w:rsid w:val="00C52FB2"/>
    <w:rsid w:val="00C56D75"/>
    <w:rsid w:val="00C57965"/>
    <w:rsid w:val="00C57CA5"/>
    <w:rsid w:val="00C6024B"/>
    <w:rsid w:val="00C61B41"/>
    <w:rsid w:val="00C6240F"/>
    <w:rsid w:val="00C62498"/>
    <w:rsid w:val="00C64DD8"/>
    <w:rsid w:val="00C706CC"/>
    <w:rsid w:val="00C71B18"/>
    <w:rsid w:val="00C73A9E"/>
    <w:rsid w:val="00C73E84"/>
    <w:rsid w:val="00C767A8"/>
    <w:rsid w:val="00C76AB7"/>
    <w:rsid w:val="00C76DD9"/>
    <w:rsid w:val="00C7755E"/>
    <w:rsid w:val="00C77AFF"/>
    <w:rsid w:val="00C80114"/>
    <w:rsid w:val="00C801A9"/>
    <w:rsid w:val="00C82701"/>
    <w:rsid w:val="00C83514"/>
    <w:rsid w:val="00C83A59"/>
    <w:rsid w:val="00C83F3D"/>
    <w:rsid w:val="00C843C3"/>
    <w:rsid w:val="00C84630"/>
    <w:rsid w:val="00C86318"/>
    <w:rsid w:val="00C86EA3"/>
    <w:rsid w:val="00C874FE"/>
    <w:rsid w:val="00C9172A"/>
    <w:rsid w:val="00C9250F"/>
    <w:rsid w:val="00C930C1"/>
    <w:rsid w:val="00C95D91"/>
    <w:rsid w:val="00C96107"/>
    <w:rsid w:val="00C96C9E"/>
    <w:rsid w:val="00C978F9"/>
    <w:rsid w:val="00C97DC8"/>
    <w:rsid w:val="00CA1C59"/>
    <w:rsid w:val="00CA421A"/>
    <w:rsid w:val="00CA4494"/>
    <w:rsid w:val="00CA4A81"/>
    <w:rsid w:val="00CA6C0F"/>
    <w:rsid w:val="00CA6FAA"/>
    <w:rsid w:val="00CA7443"/>
    <w:rsid w:val="00CB0935"/>
    <w:rsid w:val="00CB26AC"/>
    <w:rsid w:val="00CB2E24"/>
    <w:rsid w:val="00CB3C3C"/>
    <w:rsid w:val="00CB4E81"/>
    <w:rsid w:val="00CB5435"/>
    <w:rsid w:val="00CB6FD2"/>
    <w:rsid w:val="00CB7C4A"/>
    <w:rsid w:val="00CC177C"/>
    <w:rsid w:val="00CC3021"/>
    <w:rsid w:val="00CC48D5"/>
    <w:rsid w:val="00CC4E08"/>
    <w:rsid w:val="00CC4F1B"/>
    <w:rsid w:val="00CC4FC3"/>
    <w:rsid w:val="00CC6162"/>
    <w:rsid w:val="00CC64B2"/>
    <w:rsid w:val="00CC68BF"/>
    <w:rsid w:val="00CC723D"/>
    <w:rsid w:val="00CC7BA7"/>
    <w:rsid w:val="00CD1307"/>
    <w:rsid w:val="00CD178B"/>
    <w:rsid w:val="00CD1BE0"/>
    <w:rsid w:val="00CD4655"/>
    <w:rsid w:val="00CD6CBA"/>
    <w:rsid w:val="00CE0531"/>
    <w:rsid w:val="00CE2EC0"/>
    <w:rsid w:val="00CE3168"/>
    <w:rsid w:val="00CE3A9A"/>
    <w:rsid w:val="00CE3ED2"/>
    <w:rsid w:val="00CE5DE4"/>
    <w:rsid w:val="00CE64D4"/>
    <w:rsid w:val="00CE729D"/>
    <w:rsid w:val="00CE7DD6"/>
    <w:rsid w:val="00CF1638"/>
    <w:rsid w:val="00CF2627"/>
    <w:rsid w:val="00CF354F"/>
    <w:rsid w:val="00D008EB"/>
    <w:rsid w:val="00D0168B"/>
    <w:rsid w:val="00D01D78"/>
    <w:rsid w:val="00D039FC"/>
    <w:rsid w:val="00D04FB7"/>
    <w:rsid w:val="00D054C8"/>
    <w:rsid w:val="00D06B84"/>
    <w:rsid w:val="00D10CBE"/>
    <w:rsid w:val="00D121FF"/>
    <w:rsid w:val="00D12355"/>
    <w:rsid w:val="00D14041"/>
    <w:rsid w:val="00D154CE"/>
    <w:rsid w:val="00D16248"/>
    <w:rsid w:val="00D17AAF"/>
    <w:rsid w:val="00D20063"/>
    <w:rsid w:val="00D208FF"/>
    <w:rsid w:val="00D22ED0"/>
    <w:rsid w:val="00D233AB"/>
    <w:rsid w:val="00D255AA"/>
    <w:rsid w:val="00D300D9"/>
    <w:rsid w:val="00D3060D"/>
    <w:rsid w:val="00D30E71"/>
    <w:rsid w:val="00D3183B"/>
    <w:rsid w:val="00D327AF"/>
    <w:rsid w:val="00D32E36"/>
    <w:rsid w:val="00D32EBC"/>
    <w:rsid w:val="00D33122"/>
    <w:rsid w:val="00D33987"/>
    <w:rsid w:val="00D348D3"/>
    <w:rsid w:val="00D350D6"/>
    <w:rsid w:val="00D35F27"/>
    <w:rsid w:val="00D36BD4"/>
    <w:rsid w:val="00D378EC"/>
    <w:rsid w:val="00D37C50"/>
    <w:rsid w:val="00D436EA"/>
    <w:rsid w:val="00D44B02"/>
    <w:rsid w:val="00D44EF1"/>
    <w:rsid w:val="00D44EFD"/>
    <w:rsid w:val="00D4578D"/>
    <w:rsid w:val="00D45FAC"/>
    <w:rsid w:val="00D51692"/>
    <w:rsid w:val="00D51FE0"/>
    <w:rsid w:val="00D52FDE"/>
    <w:rsid w:val="00D55326"/>
    <w:rsid w:val="00D60412"/>
    <w:rsid w:val="00D6071A"/>
    <w:rsid w:val="00D623A3"/>
    <w:rsid w:val="00D630DC"/>
    <w:rsid w:val="00D630F7"/>
    <w:rsid w:val="00D637DF"/>
    <w:rsid w:val="00D64182"/>
    <w:rsid w:val="00D64E95"/>
    <w:rsid w:val="00D65A12"/>
    <w:rsid w:val="00D65CAA"/>
    <w:rsid w:val="00D7087E"/>
    <w:rsid w:val="00D71CEF"/>
    <w:rsid w:val="00D7223E"/>
    <w:rsid w:val="00D725F2"/>
    <w:rsid w:val="00D72EA2"/>
    <w:rsid w:val="00D73589"/>
    <w:rsid w:val="00D746BC"/>
    <w:rsid w:val="00D75F3C"/>
    <w:rsid w:val="00D75FAE"/>
    <w:rsid w:val="00D7676B"/>
    <w:rsid w:val="00D77021"/>
    <w:rsid w:val="00D8008D"/>
    <w:rsid w:val="00D80689"/>
    <w:rsid w:val="00D81943"/>
    <w:rsid w:val="00D82AE8"/>
    <w:rsid w:val="00D84BB5"/>
    <w:rsid w:val="00D86BA5"/>
    <w:rsid w:val="00D875E1"/>
    <w:rsid w:val="00D92323"/>
    <w:rsid w:val="00D93AA4"/>
    <w:rsid w:val="00D9425D"/>
    <w:rsid w:val="00D943F6"/>
    <w:rsid w:val="00D95B3B"/>
    <w:rsid w:val="00D96ED1"/>
    <w:rsid w:val="00D97282"/>
    <w:rsid w:val="00D97FF6"/>
    <w:rsid w:val="00DA22B4"/>
    <w:rsid w:val="00DA302A"/>
    <w:rsid w:val="00DA3EE2"/>
    <w:rsid w:val="00DA4141"/>
    <w:rsid w:val="00DA4A2B"/>
    <w:rsid w:val="00DA5FD5"/>
    <w:rsid w:val="00DA6F57"/>
    <w:rsid w:val="00DA78EE"/>
    <w:rsid w:val="00DB1172"/>
    <w:rsid w:val="00DB154B"/>
    <w:rsid w:val="00DB30D2"/>
    <w:rsid w:val="00DB3C07"/>
    <w:rsid w:val="00DB3F70"/>
    <w:rsid w:val="00DB5EBA"/>
    <w:rsid w:val="00DB771A"/>
    <w:rsid w:val="00DC069F"/>
    <w:rsid w:val="00DC46EE"/>
    <w:rsid w:val="00DC53A6"/>
    <w:rsid w:val="00DC5F93"/>
    <w:rsid w:val="00DC6417"/>
    <w:rsid w:val="00DD04B8"/>
    <w:rsid w:val="00DD116C"/>
    <w:rsid w:val="00DD2BE6"/>
    <w:rsid w:val="00DD3B86"/>
    <w:rsid w:val="00DD403A"/>
    <w:rsid w:val="00DD434B"/>
    <w:rsid w:val="00DD44EB"/>
    <w:rsid w:val="00DD50FB"/>
    <w:rsid w:val="00DD5EF6"/>
    <w:rsid w:val="00DD7346"/>
    <w:rsid w:val="00DE1F9D"/>
    <w:rsid w:val="00DE338F"/>
    <w:rsid w:val="00DE44E2"/>
    <w:rsid w:val="00DE4EC6"/>
    <w:rsid w:val="00DE5D39"/>
    <w:rsid w:val="00DE6AA4"/>
    <w:rsid w:val="00DE775E"/>
    <w:rsid w:val="00DF35E7"/>
    <w:rsid w:val="00DF3B87"/>
    <w:rsid w:val="00DF45DF"/>
    <w:rsid w:val="00DF4661"/>
    <w:rsid w:val="00DF60F6"/>
    <w:rsid w:val="00DF696F"/>
    <w:rsid w:val="00E003F4"/>
    <w:rsid w:val="00E01E13"/>
    <w:rsid w:val="00E0340B"/>
    <w:rsid w:val="00E03F95"/>
    <w:rsid w:val="00E04083"/>
    <w:rsid w:val="00E043B1"/>
    <w:rsid w:val="00E04B82"/>
    <w:rsid w:val="00E05248"/>
    <w:rsid w:val="00E05F8C"/>
    <w:rsid w:val="00E07BFE"/>
    <w:rsid w:val="00E07FF2"/>
    <w:rsid w:val="00E10BCA"/>
    <w:rsid w:val="00E11C51"/>
    <w:rsid w:val="00E12B73"/>
    <w:rsid w:val="00E13D73"/>
    <w:rsid w:val="00E140E4"/>
    <w:rsid w:val="00E17F79"/>
    <w:rsid w:val="00E21114"/>
    <w:rsid w:val="00E21C64"/>
    <w:rsid w:val="00E22B00"/>
    <w:rsid w:val="00E22CFD"/>
    <w:rsid w:val="00E22E6E"/>
    <w:rsid w:val="00E23B4F"/>
    <w:rsid w:val="00E23B64"/>
    <w:rsid w:val="00E23D43"/>
    <w:rsid w:val="00E24F18"/>
    <w:rsid w:val="00E2540D"/>
    <w:rsid w:val="00E2765B"/>
    <w:rsid w:val="00E3002D"/>
    <w:rsid w:val="00E309A8"/>
    <w:rsid w:val="00E3105D"/>
    <w:rsid w:val="00E31624"/>
    <w:rsid w:val="00E33D21"/>
    <w:rsid w:val="00E34ED3"/>
    <w:rsid w:val="00E3511D"/>
    <w:rsid w:val="00E3586A"/>
    <w:rsid w:val="00E35B81"/>
    <w:rsid w:val="00E36DDD"/>
    <w:rsid w:val="00E406CB"/>
    <w:rsid w:val="00E40732"/>
    <w:rsid w:val="00E43509"/>
    <w:rsid w:val="00E43BE9"/>
    <w:rsid w:val="00E44E96"/>
    <w:rsid w:val="00E47BA4"/>
    <w:rsid w:val="00E50396"/>
    <w:rsid w:val="00E5246D"/>
    <w:rsid w:val="00E5337F"/>
    <w:rsid w:val="00E54A85"/>
    <w:rsid w:val="00E54AA0"/>
    <w:rsid w:val="00E55336"/>
    <w:rsid w:val="00E554D2"/>
    <w:rsid w:val="00E558E6"/>
    <w:rsid w:val="00E60A97"/>
    <w:rsid w:val="00E62030"/>
    <w:rsid w:val="00E655FD"/>
    <w:rsid w:val="00E66CCE"/>
    <w:rsid w:val="00E70B81"/>
    <w:rsid w:val="00E72016"/>
    <w:rsid w:val="00E75254"/>
    <w:rsid w:val="00E7598B"/>
    <w:rsid w:val="00E83207"/>
    <w:rsid w:val="00E83577"/>
    <w:rsid w:val="00E836C9"/>
    <w:rsid w:val="00E848FF"/>
    <w:rsid w:val="00E86593"/>
    <w:rsid w:val="00E87126"/>
    <w:rsid w:val="00E9047C"/>
    <w:rsid w:val="00E90ADB"/>
    <w:rsid w:val="00E913B9"/>
    <w:rsid w:val="00E919CC"/>
    <w:rsid w:val="00E92E82"/>
    <w:rsid w:val="00E937E0"/>
    <w:rsid w:val="00E954AF"/>
    <w:rsid w:val="00E95F8B"/>
    <w:rsid w:val="00E96038"/>
    <w:rsid w:val="00EA16D1"/>
    <w:rsid w:val="00EA2D80"/>
    <w:rsid w:val="00EA2DEA"/>
    <w:rsid w:val="00EA37B2"/>
    <w:rsid w:val="00EA3B7F"/>
    <w:rsid w:val="00EA4C67"/>
    <w:rsid w:val="00EA5C68"/>
    <w:rsid w:val="00EA73EA"/>
    <w:rsid w:val="00EA7466"/>
    <w:rsid w:val="00EA7B12"/>
    <w:rsid w:val="00EB1454"/>
    <w:rsid w:val="00EB20A3"/>
    <w:rsid w:val="00EB2AFC"/>
    <w:rsid w:val="00EB35DB"/>
    <w:rsid w:val="00EB6CAE"/>
    <w:rsid w:val="00EB7D45"/>
    <w:rsid w:val="00EC0B6B"/>
    <w:rsid w:val="00EC0C33"/>
    <w:rsid w:val="00EC1257"/>
    <w:rsid w:val="00EC2733"/>
    <w:rsid w:val="00EC27CE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159"/>
    <w:rsid w:val="00EC78B0"/>
    <w:rsid w:val="00EC7B42"/>
    <w:rsid w:val="00EC7C3F"/>
    <w:rsid w:val="00ED1911"/>
    <w:rsid w:val="00ED2BC5"/>
    <w:rsid w:val="00ED4A3D"/>
    <w:rsid w:val="00ED5A96"/>
    <w:rsid w:val="00ED7FEC"/>
    <w:rsid w:val="00EE219E"/>
    <w:rsid w:val="00EE227A"/>
    <w:rsid w:val="00EE3372"/>
    <w:rsid w:val="00EE38AA"/>
    <w:rsid w:val="00EE42A8"/>
    <w:rsid w:val="00EE56E9"/>
    <w:rsid w:val="00EE64FD"/>
    <w:rsid w:val="00EE710F"/>
    <w:rsid w:val="00EF05B5"/>
    <w:rsid w:val="00EF247B"/>
    <w:rsid w:val="00EF2A34"/>
    <w:rsid w:val="00EF3A6A"/>
    <w:rsid w:val="00EF79E5"/>
    <w:rsid w:val="00F00E3B"/>
    <w:rsid w:val="00F01388"/>
    <w:rsid w:val="00F01A86"/>
    <w:rsid w:val="00F01B33"/>
    <w:rsid w:val="00F01C75"/>
    <w:rsid w:val="00F03242"/>
    <w:rsid w:val="00F044C9"/>
    <w:rsid w:val="00F059BC"/>
    <w:rsid w:val="00F102EA"/>
    <w:rsid w:val="00F10AF6"/>
    <w:rsid w:val="00F11B88"/>
    <w:rsid w:val="00F12DB5"/>
    <w:rsid w:val="00F12F40"/>
    <w:rsid w:val="00F13D25"/>
    <w:rsid w:val="00F13EFD"/>
    <w:rsid w:val="00F1513A"/>
    <w:rsid w:val="00F15ECB"/>
    <w:rsid w:val="00F175E7"/>
    <w:rsid w:val="00F17905"/>
    <w:rsid w:val="00F17A82"/>
    <w:rsid w:val="00F17BBC"/>
    <w:rsid w:val="00F17C6D"/>
    <w:rsid w:val="00F202A3"/>
    <w:rsid w:val="00F20546"/>
    <w:rsid w:val="00F20B59"/>
    <w:rsid w:val="00F21019"/>
    <w:rsid w:val="00F21500"/>
    <w:rsid w:val="00F21838"/>
    <w:rsid w:val="00F229A3"/>
    <w:rsid w:val="00F23A12"/>
    <w:rsid w:val="00F24D48"/>
    <w:rsid w:val="00F30B08"/>
    <w:rsid w:val="00F30F90"/>
    <w:rsid w:val="00F33108"/>
    <w:rsid w:val="00F3327B"/>
    <w:rsid w:val="00F3345E"/>
    <w:rsid w:val="00F334F1"/>
    <w:rsid w:val="00F33DDD"/>
    <w:rsid w:val="00F36DD1"/>
    <w:rsid w:val="00F40E8F"/>
    <w:rsid w:val="00F42ABC"/>
    <w:rsid w:val="00F4419C"/>
    <w:rsid w:val="00F45174"/>
    <w:rsid w:val="00F45341"/>
    <w:rsid w:val="00F45E68"/>
    <w:rsid w:val="00F471EA"/>
    <w:rsid w:val="00F47778"/>
    <w:rsid w:val="00F47992"/>
    <w:rsid w:val="00F479CC"/>
    <w:rsid w:val="00F50E62"/>
    <w:rsid w:val="00F510CF"/>
    <w:rsid w:val="00F52BC0"/>
    <w:rsid w:val="00F534DD"/>
    <w:rsid w:val="00F53E43"/>
    <w:rsid w:val="00F54DB6"/>
    <w:rsid w:val="00F56B78"/>
    <w:rsid w:val="00F61451"/>
    <w:rsid w:val="00F61C0B"/>
    <w:rsid w:val="00F6221F"/>
    <w:rsid w:val="00F63650"/>
    <w:rsid w:val="00F6543A"/>
    <w:rsid w:val="00F666A9"/>
    <w:rsid w:val="00F67318"/>
    <w:rsid w:val="00F67E9F"/>
    <w:rsid w:val="00F67F59"/>
    <w:rsid w:val="00F72272"/>
    <w:rsid w:val="00F722E5"/>
    <w:rsid w:val="00F737A3"/>
    <w:rsid w:val="00F73B3F"/>
    <w:rsid w:val="00F73D0F"/>
    <w:rsid w:val="00F73DCD"/>
    <w:rsid w:val="00F7442E"/>
    <w:rsid w:val="00F75C61"/>
    <w:rsid w:val="00F81D6B"/>
    <w:rsid w:val="00F827C3"/>
    <w:rsid w:val="00F82E42"/>
    <w:rsid w:val="00F83809"/>
    <w:rsid w:val="00F84ECF"/>
    <w:rsid w:val="00F853D8"/>
    <w:rsid w:val="00F8586C"/>
    <w:rsid w:val="00F86F7F"/>
    <w:rsid w:val="00F87A3E"/>
    <w:rsid w:val="00F906EF"/>
    <w:rsid w:val="00F91BF7"/>
    <w:rsid w:val="00F93978"/>
    <w:rsid w:val="00F939A6"/>
    <w:rsid w:val="00F93B6A"/>
    <w:rsid w:val="00F960D8"/>
    <w:rsid w:val="00FA065B"/>
    <w:rsid w:val="00FA2855"/>
    <w:rsid w:val="00FA31CE"/>
    <w:rsid w:val="00FA4C7A"/>
    <w:rsid w:val="00FA55A6"/>
    <w:rsid w:val="00FA66B0"/>
    <w:rsid w:val="00FA7BEC"/>
    <w:rsid w:val="00FA7E44"/>
    <w:rsid w:val="00FB02BB"/>
    <w:rsid w:val="00FB1043"/>
    <w:rsid w:val="00FB2EB5"/>
    <w:rsid w:val="00FB32F5"/>
    <w:rsid w:val="00FB342D"/>
    <w:rsid w:val="00FB6022"/>
    <w:rsid w:val="00FB6489"/>
    <w:rsid w:val="00FB7433"/>
    <w:rsid w:val="00FC2A3A"/>
    <w:rsid w:val="00FC2CAF"/>
    <w:rsid w:val="00FC2D29"/>
    <w:rsid w:val="00FC331D"/>
    <w:rsid w:val="00FC3782"/>
    <w:rsid w:val="00FC46F9"/>
    <w:rsid w:val="00FC6406"/>
    <w:rsid w:val="00FC6857"/>
    <w:rsid w:val="00FC6F32"/>
    <w:rsid w:val="00FD1C89"/>
    <w:rsid w:val="00FD3291"/>
    <w:rsid w:val="00FD5523"/>
    <w:rsid w:val="00FD6125"/>
    <w:rsid w:val="00FD681D"/>
    <w:rsid w:val="00FD6E79"/>
    <w:rsid w:val="00FD7DE4"/>
    <w:rsid w:val="00FE0B8F"/>
    <w:rsid w:val="00FE1F94"/>
    <w:rsid w:val="00FE5351"/>
    <w:rsid w:val="00FE7E20"/>
    <w:rsid w:val="00FF1126"/>
    <w:rsid w:val="00FF4E95"/>
    <w:rsid w:val="00FF529E"/>
    <w:rsid w:val="00FF6A73"/>
    <w:rsid w:val="00FF6BA8"/>
    <w:rsid w:val="00FF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39"/>
    <w:lsdException w:name="toc 5" w:locked="1" w:semiHidden="0" w:uiPriority="39"/>
    <w:lsdException w:name="toc 6" w:locked="1" w:semiHidden="0" w:uiPriority="39"/>
    <w:lsdException w:name="toc 7" w:locked="1" w:semiHidden="0" w:uiPriority="39"/>
    <w:lsdException w:name="toc 8" w:locked="1" w:semiHidden="0" w:uiPriority="39"/>
    <w:lsdException w:name="toc 9" w:locked="1" w:semiHidden="0" w:uiPriority="39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B2D0D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39"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39"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39"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qFormat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qFormat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Default">
    <w:name w:val="Default"/>
    <w:rsid w:val="008D010C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western">
    <w:name w:val="western"/>
    <w:basedOn w:val="Normal"/>
    <w:rsid w:val="0042427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character" w:customStyle="1" w:styleId="epnivel1">
    <w:name w:val="ep_nivel1"/>
    <w:basedOn w:val="Fuentedeprrafopredeter"/>
    <w:rsid w:val="00FC6F32"/>
  </w:style>
  <w:style w:type="character" w:customStyle="1" w:styleId="hps">
    <w:name w:val="hps"/>
    <w:basedOn w:val="Fuentedeprrafopredeter"/>
    <w:rsid w:val="00F67F59"/>
  </w:style>
  <w:style w:type="paragraph" w:customStyle="1" w:styleId="western1">
    <w:name w:val="western1"/>
    <w:basedOn w:val="Normal"/>
    <w:rsid w:val="000C0BB2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i/>
      <w:iCs/>
      <w:color w:val="000000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23681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B10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2D1DF-2E4C-46CD-AF8F-DD769C865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17</TotalTime>
  <Pages>2</Pages>
  <Words>821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5332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Usuario de Windows</cp:lastModifiedBy>
  <cp:revision>4</cp:revision>
  <cp:lastPrinted>2010-03-01T17:35:00Z</cp:lastPrinted>
  <dcterms:created xsi:type="dcterms:W3CDTF">2017-03-27T15:19:00Z</dcterms:created>
  <dcterms:modified xsi:type="dcterms:W3CDTF">2017-03-27T15:36:00Z</dcterms:modified>
</cp:coreProperties>
</file>