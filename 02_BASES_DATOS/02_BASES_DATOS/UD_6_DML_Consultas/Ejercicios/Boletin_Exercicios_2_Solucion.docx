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>Boletín de exercicios 2</w:t>
      </w:r>
    </w:p>
    <w:p w:rsidR="00B76E62" w:rsidRDefault="00B76E62" w:rsidP="009A13BD">
      <w:pPr>
        <w:pStyle w:val="n5"/>
        <w:ind w:left="0"/>
      </w:pPr>
      <w:bookmarkStart w:id="1" w:name="_Toc439853535"/>
      <w:bookmarkStart w:id="2" w:name="_Toc417547476"/>
      <w:bookmarkEnd w:id="0"/>
      <w:r>
        <w:t>Solución</w:t>
      </w:r>
      <w:bookmarkEnd w:id="1"/>
      <w:r w:rsidR="009A13BD">
        <w:t>s</w:t>
      </w:r>
    </w:p>
    <w:p w:rsidR="00B76E62" w:rsidRDefault="00B865B7" w:rsidP="009A13BD">
      <w:pPr>
        <w:pStyle w:val="p1"/>
        <w:tabs>
          <w:tab w:val="clear" w:pos="1191"/>
        </w:tabs>
        <w:ind w:left="426"/>
      </w:pPr>
      <w:r>
        <w:t>Tarefa 2</w:t>
      </w:r>
      <w:r w:rsidR="00B76E62">
        <w:t>.1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apelidos e nome nunha mesma columna separados por unha coma, e o número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de letras que ten o nome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BC260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',  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C260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865B7"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="00B865B7"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="00B865B7"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65B7"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tamaño</w:t>
      </w:r>
    </w:p>
    <w:p w:rsidR="00B865B7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2.2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nomes e apelidos dos clientes en minúscula.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BC260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</w:p>
    <w:p w:rsidR="00B865B7" w:rsidRPr="00B865B7" w:rsidRDefault="00B865B7" w:rsidP="009A13BD">
      <w:pPr>
        <w:tabs>
          <w:tab w:val="clear" w:pos="851"/>
        </w:tabs>
        <w:spacing w:after="0"/>
        <w:ind w:left="426"/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2.3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 idade dunha persoa nacida o 22/03/1981 no momento actual. 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Suponse que a data do sistema é a correcta.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'1981-03-22'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/* outra forma de solucionalo</w:t>
      </w:r>
      <w:r w:rsidR="006F39BF">
        <w:rPr>
          <w:rFonts w:ascii="Courier New" w:hAnsi="Courier New" w:cs="Courier New"/>
          <w:color w:val="C0C0C0"/>
          <w:sz w:val="16"/>
          <w:szCs w:val="16"/>
          <w:highlight w:val="white"/>
        </w:rPr>
        <w:t>, empregando función de cadea de carácteres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: 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())-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'1981-03-22'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'1981-03-</w:t>
      </w:r>
      <w:r w:rsidR="00284940">
        <w:rPr>
          <w:rFonts w:ascii="Courier New" w:hAnsi="Courier New" w:cs="Courier New"/>
          <w:color w:val="67AD27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2'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/* outra forma de solucionalo</w:t>
      </w:r>
      <w:r w:rsidR="006F39BF">
        <w:rPr>
          <w:rFonts w:ascii="Courier New" w:hAnsi="Courier New" w:cs="Courier New"/>
          <w:color w:val="C0C0C0"/>
          <w:sz w:val="16"/>
          <w:szCs w:val="16"/>
          <w:highlight w:val="white"/>
        </w:rPr>
        <w:t>, empregando variables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: 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BC260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@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'1981-03-22'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fecha_nac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C260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="00B865B7"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B865B7"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B865B7"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fecha_act</w:t>
      </w:r>
      <w:r w:rsidR="00B865B7"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B865B7" w:rsidRDefault="00B865B7" w:rsidP="009A13BD">
      <w:pPr>
        <w:tabs>
          <w:tab w:val="clear" w:pos="851"/>
        </w:tabs>
        <w:spacing w:after="0"/>
        <w:ind w:left="426"/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())-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@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@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2.4</w:t>
      </w:r>
    </w:p>
    <w:p w:rsidR="00976E12" w:rsidRPr="008F4624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/*************************************************************************************</w:t>
      </w:r>
    </w:p>
    <w:p w:rsidR="00976E12" w:rsidRPr="008F4624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tódalas vendas do mes anterior ao mes actual en dous supostos: </w:t>
      </w:r>
    </w:p>
    <w:p w:rsidR="003A5A43" w:rsidRPr="008F4624" w:rsidRDefault="00C5796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- </w:t>
      </w:r>
      <w:r w:rsidR="003A5A43"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Na táboa gárdanse datos das vendas dun ano.</w:t>
      </w:r>
    </w:p>
    <w:p w:rsidR="003A5A43" w:rsidRPr="008F4624" w:rsidRDefault="00C5796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- </w:t>
      </w:r>
      <w:r w:rsidR="003A5A43"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Na táboa gárdanse datos das vendas de varios anos.</w:t>
      </w:r>
    </w:p>
    <w:p w:rsidR="00976E12" w:rsidRPr="008F4624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Débense inserir novas vendas se é necesario para poder comprobar o resultado.</w:t>
      </w:r>
    </w:p>
    <w:p w:rsidR="00976E12" w:rsidRPr="008F4624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/* solución considerando</w:t>
      </w:r>
      <w:r w:rsidR="00BC260F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</w:t>
      </w:r>
      <w:r w:rsidR="00BC260F">
        <w:rPr>
          <w:rFonts w:ascii="Courier New" w:hAnsi="Courier New" w:cs="Courier New"/>
          <w:color w:val="C0C0C0"/>
          <w:sz w:val="16"/>
          <w:szCs w:val="16"/>
        </w:rPr>
        <w:t xml:space="preserve"> n</w:t>
      </w:r>
      <w:r w:rsidR="00BC260F" w:rsidRPr="00BC260F">
        <w:rPr>
          <w:rFonts w:ascii="Courier New" w:hAnsi="Courier New" w:cs="Courier New"/>
          <w:color w:val="C0C0C0"/>
          <w:sz w:val="16"/>
          <w:szCs w:val="16"/>
        </w:rPr>
        <w:t xml:space="preserve">a táboa gárdanse datos das vendas dun ano 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C260F" w:rsidRPr="00AB3E06" w:rsidRDefault="00BC260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/* solución considerando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n</w:t>
      </w:r>
      <w:r w:rsidRPr="00BC260F">
        <w:rPr>
          <w:rFonts w:ascii="Courier New" w:hAnsi="Courier New" w:cs="Courier New"/>
          <w:color w:val="C0C0C0"/>
          <w:sz w:val="16"/>
          <w:szCs w:val="16"/>
        </w:rPr>
        <w:t xml:space="preserve">a táboa gárdanse datos das vendas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 varios</w:t>
      </w:r>
      <w:r w:rsidRPr="00BC260F">
        <w:rPr>
          <w:rFonts w:ascii="Courier New" w:hAnsi="Courier New" w:cs="Courier New"/>
          <w:color w:val="C0C0C0"/>
          <w:sz w:val="16"/>
          <w:szCs w:val="16"/>
        </w:rPr>
        <w:t xml:space="preserve"> ano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BC260F">
        <w:rPr>
          <w:rFonts w:ascii="Courier New" w:hAnsi="Courier New" w:cs="Courier New"/>
          <w:color w:val="C0C0C0"/>
          <w:sz w:val="16"/>
          <w:szCs w:val="16"/>
        </w:rPr>
        <w:t xml:space="preserve"> 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976E12" w:rsidRPr="00AB3E06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76E12" w:rsidRDefault="00976E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76E12" w:rsidRPr="00976E12" w:rsidRDefault="00976E12" w:rsidP="009A13BD">
      <w:pPr>
        <w:pStyle w:val="p1"/>
        <w:tabs>
          <w:tab w:val="clear" w:pos="1191"/>
        </w:tabs>
        <w:ind w:left="426"/>
      </w:pPr>
      <w:r>
        <w:t>Tarefa 2.5</w:t>
      </w:r>
    </w:p>
    <w:p w:rsidR="00B865B7" w:rsidRPr="00A72790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72790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B865B7" w:rsidRPr="00A72790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7279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número, nome e prezo de venda (redondeado, sen decimais) </w:t>
      </w:r>
    </w:p>
    <w:p w:rsidR="00B865B7" w:rsidRPr="00A72790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72790">
        <w:rPr>
          <w:rFonts w:ascii="Courier New" w:hAnsi="Courier New" w:cs="Courier New"/>
          <w:color w:val="C0C0C0"/>
          <w:sz w:val="16"/>
          <w:szCs w:val="16"/>
          <w:highlight w:val="white"/>
        </w:rPr>
        <w:t>dos artigos de cor negra.</w:t>
      </w:r>
    </w:p>
    <w:p w:rsidR="00B865B7" w:rsidRPr="00A72790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72790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Prezo_venta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B865B7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D21BA" w:rsidRDefault="00BD21B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>/* outra forma de solucinalo */</w:t>
      </w:r>
    </w:p>
    <w:p w:rsidR="00BD21BA" w:rsidRPr="00AB3E06" w:rsidRDefault="00BD21B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format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Prezo_venta</w:t>
      </w:r>
    </w:p>
    <w:p w:rsidR="00BD21BA" w:rsidRPr="00AB3E06" w:rsidRDefault="00BD21B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BD21BA" w:rsidRPr="00AB3E06" w:rsidRDefault="00BD21B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</w:t>
      </w:r>
      <w:r w:rsidR="00976E12">
        <w:t>6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Calcular a media dos pesos de todos os artigos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7279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/* con</w:t>
      </w:r>
      <w:r w:rsidR="00A83A7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máis 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información 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7279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Unidades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Suma_pesos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</w:t>
      </w:r>
      <w:r w:rsidR="00976E12">
        <w:t>7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Calcular a media do peso, o marxe máximo ( máxima diferencia entre o prezo de 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venta e o prezo de compra) e a diferencia que se da entre o maior prezo de venta e 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menor prezo de compra. Estes cálculos terán que facerse para aqueles artigos que 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teñan na columna art_col algún valor distinto do NULL.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7279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Marxe_maximo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</w:t>
      </w:r>
      <w:r w:rsidR="00976E12">
        <w:t>8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Contar o número de cores distintas que existen na táboa de artigos</w:t>
      </w:r>
    </w:p>
    <w:p w:rsidR="00B865B7" w:rsidRPr="008F4624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65B7" w:rsidRPr="00AB3E06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865B7" w:rsidRDefault="00B865B7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A5FD5" w:rsidRPr="003A5A43" w:rsidRDefault="00DA5FD5" w:rsidP="009A13BD">
      <w:pPr>
        <w:pStyle w:val="p1"/>
        <w:tabs>
          <w:tab w:val="clear" w:pos="1191"/>
        </w:tabs>
        <w:ind w:left="426"/>
      </w:pPr>
      <w:r w:rsidRPr="003A5A43">
        <w:t xml:space="preserve">Tarefa </w:t>
      </w:r>
      <w:r>
        <w:t xml:space="preserve">2.9 </w:t>
      </w:r>
    </w:p>
    <w:p w:rsidR="00DA5FD5" w:rsidRPr="008F4624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DA5FD5" w:rsidRPr="008F4624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nome e cor dos artigos. Se a cor é descoñecida, débese mostrar o texto </w:t>
      </w:r>
    </w:p>
    <w:p w:rsidR="00DA5FD5" w:rsidRPr="008F4624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‘DESCOÑECIDO’.</w:t>
      </w:r>
    </w:p>
    <w:p w:rsidR="00DA5FD5" w:rsidRPr="008F4624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DA5FD5" w:rsidRPr="00AB3E06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A5FD5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'DESCOÑECIDO'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DA5FD5" w:rsidRPr="00AB3E06" w:rsidRDefault="00DA5FD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</w:t>
      </w:r>
      <w:r w:rsidR="00DA5FD5">
        <w:t>.10</w:t>
      </w:r>
    </w:p>
    <w:p w:rsidR="00DA5FD5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nome, data de nacemento, salario mensual, antigüidade (número de anos dende</w:t>
      </w:r>
    </w:p>
    <w:p w:rsidR="00DA5FD5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que entrou a traballar na empresa ata a data de xubilación) e importe da liquidación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que lle corresponde aos empregados que se xubilan</w:t>
      </w:r>
      <w:r w:rsidR="005F75C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este ano, con 60</w:t>
      </w:r>
      <w:r w:rsidR="0038288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anos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C2A4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973AF" w:rsidRPr="001E77EA" w:rsidRDefault="00AC2A4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empDataNacemento </w:t>
      </w:r>
      <w:r w:rsidR="000973A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Nacemento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973AF" w:rsidRPr="001E77EA" w:rsidRDefault="00AC2A4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="000973A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Antigüidade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973AF" w:rsidRPr="001E77EA" w:rsidRDefault="00AC2A4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*(</w:t>
      </w:r>
      <w:r w:rsidR="000973A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973A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="000973AF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973A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973A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Liquidacion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="005F75CE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0973AF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lastRenderedPageBreak/>
        <w:t>Taref</w:t>
      </w:r>
      <w:r w:rsidRPr="00A87A68">
        <w:t>a</w:t>
      </w:r>
      <w:r>
        <w:t xml:space="preserve"> 2.1</w:t>
      </w:r>
      <w:r w:rsidR="00DA5FD5">
        <w:t>1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nome, día e mes do aniversario dos empregados dos departamentos 110 e 111*/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926C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111</w:t>
      </w:r>
    </w:p>
    <w:p w:rsidR="000973AF" w:rsidRPr="001E77EA" w:rsidRDefault="000973A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B7" w:rsidRDefault="00B865B7" w:rsidP="009A13BD">
      <w:pPr>
        <w:pStyle w:val="p1"/>
        <w:tabs>
          <w:tab w:val="clear" w:pos="1191"/>
        </w:tabs>
        <w:ind w:left="426"/>
      </w:pPr>
      <w:r>
        <w:t>Tarefa 2.1</w:t>
      </w:r>
      <w:r w:rsidR="00DA5FD5">
        <w:t>2</w:t>
      </w:r>
    </w:p>
    <w:p w:rsidR="00DA5FD5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 número de empregados que </w:t>
      </w:r>
      <w:r w:rsidR="00636613">
        <w:rPr>
          <w:rFonts w:ascii="Courier New" w:hAnsi="Courier New" w:cs="Courier New"/>
          <w:color w:val="C0C0C0"/>
          <w:sz w:val="16"/>
          <w:szCs w:val="16"/>
          <w:highlight w:val="white"/>
        </w:rPr>
        <w:t>este ano cumpren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20 anos traballando na empresa e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 salario medio de todos eles.*/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SalarioMedio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())-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74ED6" w:rsidRDefault="00DA5FD5" w:rsidP="009A13BD">
      <w:pPr>
        <w:pStyle w:val="p1"/>
        <w:tabs>
          <w:tab w:val="clear" w:pos="1191"/>
        </w:tabs>
        <w:ind w:left="426"/>
      </w:pPr>
      <w:r>
        <w:t>Tarefa 2.13</w:t>
      </w:r>
    </w:p>
    <w:p w:rsidR="00142B71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importe anual</w:t>
      </w:r>
      <w:r w:rsidR="00142B71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(14 pagas)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correspondente ao soldos dos e</w:t>
      </w:r>
      <w:r w:rsidR="00DA5FD5">
        <w:rPr>
          <w:rFonts w:ascii="Courier New" w:hAnsi="Courier New" w:cs="Courier New"/>
          <w:color w:val="C0C0C0"/>
          <w:sz w:val="16"/>
          <w:szCs w:val="16"/>
          <w:highlight w:val="white"/>
        </w:rPr>
        <w:t>mpregados</w:t>
      </w:r>
      <w:r w:rsidR="00142B71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274ED6" w:rsidRPr="001E77EA" w:rsidRDefault="00142B71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(s</w:t>
      </w:r>
      <w:r w:rsidR="00DA5FD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oldo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+ </w:t>
      </w:r>
      <w:r w:rsidR="00274ED6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comisións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)</w:t>
      </w:r>
      <w:r w:rsidR="00274ED6"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14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Importe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4ED6" w:rsidRDefault="00DA5FD5" w:rsidP="009A13BD">
      <w:pPr>
        <w:pStyle w:val="p1"/>
        <w:tabs>
          <w:tab w:val="clear" w:pos="1191"/>
        </w:tabs>
        <w:ind w:left="426"/>
      </w:pPr>
      <w:r>
        <w:t>Tarefa 2.14</w:t>
      </w:r>
    </w:p>
    <w:p w:rsidR="00DA5FD5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número de departamentos que existen e o presuposto anual medio de todos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eles.*/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74ED6" w:rsidRPr="001E77EA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Presuposto_medio</w:t>
      </w:r>
    </w:p>
    <w:p w:rsidR="00274ED6" w:rsidRDefault="00274ED6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4ED6" w:rsidRDefault="00DA5FD5" w:rsidP="009A13BD">
      <w:pPr>
        <w:pStyle w:val="p1"/>
        <w:tabs>
          <w:tab w:val="clear" w:pos="1191"/>
        </w:tabs>
        <w:ind w:left="426"/>
      </w:pPr>
      <w:r>
        <w:t>Tarefa 2.15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 importe total das comisións dos empregados*/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Comisions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60C5" w:rsidRPr="008060C5" w:rsidRDefault="00DA5FD5" w:rsidP="009A13BD">
      <w:pPr>
        <w:pStyle w:val="p1"/>
        <w:tabs>
          <w:tab w:val="clear" w:pos="1191"/>
        </w:tabs>
        <w:ind w:left="426"/>
      </w:pPr>
      <w:r>
        <w:t>Tarefa 2.16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nome, data de nacemento e idade dos empregado</w:t>
      </w:r>
      <w:r w:rsidR="00DA5FD5">
        <w:rPr>
          <w:rFonts w:ascii="Courier New" w:hAnsi="Courier New" w:cs="Courier New"/>
          <w:color w:val="C0C0C0"/>
          <w:sz w:val="16"/>
          <w:szCs w:val="16"/>
          <w:highlight w:val="white"/>
        </w:rPr>
        <w:t>s que teñan actualmente 50 anos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ou máis. Ordenar o resultado pola idade de maior a menor.*/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926C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'%d-%m-%Y'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'%d-%m-%Y'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Hoxe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926CE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timestampdiff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060C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#Outra forma de solucionalo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442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'%d-%m-%Y'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'%d-%m-%Y'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Hoxe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442E1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-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))-(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060C5" w:rsidRDefault="007442E1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>
        <w:rPr>
          <w:rFonts w:ascii="Courier New" w:hAnsi="Courier New" w:cs="Courier New"/>
          <w:color w:val="000000"/>
          <w:sz w:val="16"/>
          <w:szCs w:val="16"/>
          <w:highlight w:val="white"/>
        </w:rPr>
        <w:t>r</w:t>
      </w:r>
      <w:r w:rsidR="008060C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ight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8060C5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442E1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())-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))-(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060C5" w:rsidRPr="001E77EA" w:rsidRDefault="007442E1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>
        <w:rPr>
          <w:rFonts w:ascii="Courier New" w:hAnsi="Courier New" w:cs="Courier New"/>
          <w:color w:val="000000"/>
          <w:sz w:val="16"/>
          <w:szCs w:val="16"/>
          <w:highlight w:val="white"/>
        </w:rPr>
        <w:t>r</w:t>
      </w:r>
      <w:r w:rsidR="008060C5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ight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8060C5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="008060C5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060C5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8060C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Idade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A13BD" w:rsidRDefault="009A13BD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8060C5" w:rsidRDefault="00DA5FD5" w:rsidP="009A13BD">
      <w:pPr>
        <w:pStyle w:val="p1"/>
        <w:tabs>
          <w:tab w:val="clear" w:pos="1191"/>
        </w:tabs>
        <w:ind w:left="426"/>
      </w:pPr>
      <w:r>
        <w:lastRenderedPageBreak/>
        <w:t>Tarefa 2.17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nome de empregado, data de entrada na empresa con formato  dd/mm/aaaa e 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trienios completos que levan traballados os empregados que cumpren 57 anos no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ano actual. Ordenar de forma descendente por número de trienios.*/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8141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'%d/%m/%Y'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32E36" w:rsidRPr="00D32E3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32E3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D32E36">
        <w:rPr>
          <w:rFonts w:ascii="Courier New" w:hAnsi="Courier New" w:cs="Courier New"/>
          <w:color w:val="67AD27"/>
          <w:sz w:val="16"/>
          <w:szCs w:val="16"/>
          <w:highlight w:val="white"/>
        </w:rPr>
        <w:t>Data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ingreso'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14112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truncate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="008141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timestampdiff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8141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81411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="0081411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="0081411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="008141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="00814112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="00814112"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814112"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814112" w:rsidRPr="00814112">
        <w:rPr>
          <w:rFonts w:ascii="Courier New" w:hAnsi="Courier New" w:cs="Courier New"/>
          <w:sz w:val="16"/>
          <w:szCs w:val="16"/>
          <w:highlight w:val="white"/>
        </w:rPr>
        <w:t>)</w:t>
      </w:r>
      <w:r w:rsidR="0081411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14112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814112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Trienios</w:t>
      </w:r>
    </w:p>
    <w:p w:rsidR="00814112" w:rsidRPr="001E77EA" w:rsidRDefault="00814112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())-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57</w:t>
      </w:r>
    </w:p>
    <w:p w:rsidR="008060C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Trienios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60C5" w:rsidRDefault="00DA5FD5" w:rsidP="009A13BD">
      <w:pPr>
        <w:pStyle w:val="p1"/>
        <w:tabs>
          <w:tab w:val="clear" w:pos="1191"/>
        </w:tabs>
        <w:ind w:left="426"/>
      </w:pPr>
      <w:r>
        <w:t>Tarefa 2.18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a media de idade á que os empregados entran a traballar na empresa.*/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D484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timestampdiff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D484F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AD484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D484F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="00AD484F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="00AD484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)),</w:t>
      </w:r>
      <w:r w:rsidR="00AD484F" w:rsidRPr="00AD484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="00AD484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)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D484F">
        <w:rPr>
          <w:rFonts w:ascii="Courier New" w:hAnsi="Courier New" w:cs="Courier New"/>
          <w:color w:val="000000"/>
          <w:sz w:val="16"/>
          <w:szCs w:val="16"/>
          <w:highlight w:val="white"/>
        </w:rPr>
        <w:t>Media</w:t>
      </w:r>
    </w:p>
    <w:p w:rsidR="008060C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D484F" w:rsidRPr="00814112" w:rsidRDefault="00AD484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Outra solución utilizando funcións de cadeas de carácteres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AD484F" w:rsidRPr="001E77EA" w:rsidRDefault="00AD484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</w:p>
    <w:p w:rsidR="00AD484F" w:rsidRPr="001E77EA" w:rsidRDefault="00AD484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)&lt;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</w:t>
      </w:r>
    </w:p>
    <w:p w:rsidR="00AD484F" w:rsidRDefault="00AD484F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60C5" w:rsidRDefault="00DA5FD5" w:rsidP="009A13BD">
      <w:pPr>
        <w:pStyle w:val="p1"/>
        <w:tabs>
          <w:tab w:val="clear" w:pos="1191"/>
        </w:tabs>
        <w:ind w:left="426"/>
      </w:pPr>
      <w:r>
        <w:t>Tarefa 2.19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nome, data de entrada na empresa con formato dd/mm/aaaa e o número de anos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completos que leva traballando na empresa, para os emp</w:t>
      </w:r>
      <w:r w:rsidR="00DA5FD5">
        <w:rPr>
          <w:rFonts w:ascii="Courier New" w:hAnsi="Courier New" w:cs="Courier New"/>
          <w:color w:val="C0C0C0"/>
          <w:sz w:val="16"/>
          <w:szCs w:val="16"/>
          <w:highlight w:val="white"/>
        </w:rPr>
        <w:t>regados que cumpren anos no mes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actual.*/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0598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'%d/%m/%Y'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0598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timestampdiff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598B"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="00A0598B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="00A0598B"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="00A0598B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Antigüidade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060C5" w:rsidRDefault="00DA5FD5" w:rsidP="009A13BD">
      <w:pPr>
        <w:pStyle w:val="p1"/>
        <w:tabs>
          <w:tab w:val="clear" w:pos="1191"/>
        </w:tabs>
        <w:ind w:left="426"/>
      </w:pPr>
      <w:r>
        <w:t>Tarefa 2.20</w:t>
      </w:r>
    </w:p>
    <w:p w:rsidR="00DA5FD5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a diferenza de días traballados entre o empregado máis antigo e o máis 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recente, indicando a data de ingreso de ambos traballadores.*/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empDataIngreso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Antigo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060C5" w:rsidRPr="001E77EA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Recente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71692" w:rsidRDefault="008060C5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datediff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</w:p>
    <w:p w:rsidR="00410C03" w:rsidRDefault="008060C5" w:rsidP="009A13BD">
      <w:pPr>
        <w:tabs>
          <w:tab w:val="clear" w:pos="851"/>
        </w:tabs>
        <w:spacing w:after="0"/>
        <w:ind w:left="426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0624A" w:rsidRPr="00920BC6" w:rsidRDefault="00C0624A" w:rsidP="009A13BD">
      <w:pPr>
        <w:pStyle w:val="p1"/>
        <w:tabs>
          <w:tab w:val="clear" w:pos="1191"/>
        </w:tabs>
        <w:ind w:left="426"/>
      </w:pPr>
      <w:r w:rsidRPr="00920BC6">
        <w:t xml:space="preserve">Tarefa </w:t>
      </w:r>
      <w:r w:rsidR="00DA5FD5">
        <w:t>2.21</w:t>
      </w:r>
    </w:p>
    <w:p w:rsidR="00DA5FD5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ordenados por número de empregado, o número de empregado, nome e salario</w:t>
      </w:r>
    </w:p>
    <w:p w:rsidR="00DA5FD5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mensual total (salario+comisión) dos empregados cun s</w:t>
      </w:r>
      <w:r w:rsidR="00DA5FD5">
        <w:rPr>
          <w:rFonts w:ascii="Courier New" w:hAnsi="Courier New" w:cs="Courier New"/>
          <w:color w:val="C0C0C0"/>
          <w:sz w:val="16"/>
          <w:szCs w:val="16"/>
          <w:highlight w:val="white"/>
        </w:rPr>
        <w:t>alario mensual total de máis de</w:t>
      </w:r>
    </w:p>
    <w:p w:rsidR="00C0624A" w:rsidRPr="001E77E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1800 euros.*/</w:t>
      </w:r>
    </w:p>
    <w:p w:rsidR="00C0624A" w:rsidRPr="001E77E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0624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0624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Salario_base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0624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0624A" w:rsidRPr="001E77E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Salario_total</w:t>
      </w:r>
    </w:p>
    <w:p w:rsidR="00C0624A" w:rsidRPr="001E77E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C0624A" w:rsidRPr="001E77E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1800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0624A" w:rsidRDefault="00C0624A" w:rsidP="009A13BD">
      <w:pPr>
        <w:tabs>
          <w:tab w:val="clear" w:pos="851"/>
        </w:tabs>
        <w:spacing w:after="0"/>
        <w:ind w:left="426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bookmarkEnd w:id="2"/>
    </w:p>
    <w:sectPr w:rsidR="00C0624A" w:rsidSect="009A13BD">
      <w:footerReference w:type="default" r:id="rId9"/>
      <w:endnotePr>
        <w:numFmt w:val="decimal"/>
      </w:endnotePr>
      <w:pgSz w:w="11905" w:h="16837" w:code="9"/>
      <w:pgMar w:top="1135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AB9" w:rsidRDefault="00F12AB9">
      <w:r>
        <w:separator/>
      </w:r>
    </w:p>
    <w:p w:rsidR="00F12AB9" w:rsidRDefault="00F12AB9"/>
  </w:endnote>
  <w:endnote w:type="continuationSeparator" w:id="1">
    <w:p w:rsidR="00F12AB9" w:rsidRDefault="00F12AB9">
      <w:r>
        <w:continuationSeparator/>
      </w:r>
    </w:p>
    <w:p w:rsidR="00F12AB9" w:rsidRDefault="00F12A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9A13BD" w:rsidRDefault="00D00EC8">
        <w:pPr>
          <w:pStyle w:val="Piedepgina"/>
          <w:jc w:val="right"/>
        </w:pPr>
        <w:fldSimple w:instr=" PAGE   \* MERGEFORMAT ">
          <w:r w:rsidR="00284940">
            <w:rPr>
              <w:noProof/>
            </w:rPr>
            <w:t>1</w:t>
          </w:r>
        </w:fldSimple>
      </w:p>
    </w:sdtContent>
  </w:sdt>
  <w:p w:rsidR="009A13BD" w:rsidRDefault="009A13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AB9" w:rsidRDefault="00F12AB9" w:rsidP="00B051E2">
      <w:pPr>
        <w:pStyle w:val="tx1"/>
      </w:pPr>
      <w:r>
        <w:separator/>
      </w:r>
    </w:p>
  </w:footnote>
  <w:footnote w:type="continuationSeparator" w:id="1">
    <w:p w:rsidR="00F12AB9" w:rsidRDefault="00F12AB9" w:rsidP="00B051E2">
      <w:pPr>
        <w:pStyle w:val="tx1"/>
      </w:pPr>
      <w:r>
        <w:continuationSeparator/>
      </w:r>
    </w:p>
    <w:p w:rsidR="00F12AB9" w:rsidRDefault="00F12AB9"/>
  </w:footnote>
  <w:footnote w:type="continuationNotice" w:id="2">
    <w:p w:rsidR="00F12AB9" w:rsidRDefault="00F12AB9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4940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0EC8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AB9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144</TotalTime>
  <Pages>4</Pages>
  <Words>1374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8918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5</cp:revision>
  <cp:lastPrinted>2010-03-01T17:35:00Z</cp:lastPrinted>
  <dcterms:created xsi:type="dcterms:W3CDTF">2017-03-27T15:18:00Z</dcterms:created>
  <dcterms:modified xsi:type="dcterms:W3CDTF">2018-02-27T16:11:00Z</dcterms:modified>
</cp:coreProperties>
</file>