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4DC8" w14:textId="60A595BB" w:rsidR="000D448F" w:rsidRDefault="00AA43E1" w:rsidP="00587878">
      <w:pPr>
        <w:pStyle w:val="t1"/>
        <w:rPr>
          <w:sz w:val="32"/>
        </w:rPr>
      </w:pPr>
      <w:bookmarkStart w:id="0" w:name="_Toc417547470"/>
      <w:r>
        <w:rPr>
          <w:sz w:val="32"/>
        </w:rPr>
        <w:t>Ejercicios seguridad de la información salvaguarda y transferencia</w:t>
      </w:r>
    </w:p>
    <w:p w14:paraId="4B6E0A10" w14:textId="391AEC1A" w:rsidR="00AA43E1" w:rsidRDefault="00AA43E1" w:rsidP="00AA43E1">
      <w:pPr>
        <w:rPr>
          <w:rFonts w:ascii="Arial Narrow" w:hAnsi="Arial Narrow" w:cs="Arial"/>
          <w:b/>
          <w:bCs/>
          <w:noProof/>
          <w:sz w:val="32"/>
          <w:szCs w:val="32"/>
        </w:rPr>
      </w:pPr>
    </w:p>
    <w:p w14:paraId="58E07CB5" w14:textId="2A8413A3" w:rsidR="00AA43E1" w:rsidRDefault="00AA43E1" w:rsidP="00AA43E1">
      <w:pPr>
        <w:pStyle w:val="Prrafodelista"/>
        <w:numPr>
          <w:ilvl w:val="0"/>
          <w:numId w:val="37"/>
        </w:numPr>
      </w:pPr>
      <w:r>
        <w:t>Realiza una copia de seguridad de la base de datos “traballadores” empleando mysqldump. Guarda el archivo .sql generado en una carpeta en “mis documentos”. Esta copia de seguridad no tiene que incluír la sentencia de creación de la BD.</w:t>
      </w:r>
    </w:p>
    <w:p w14:paraId="27F22B95" w14:textId="38B8400E" w:rsidR="00AA43E1" w:rsidRDefault="00AA43E1" w:rsidP="00AA43E1">
      <w:pPr>
        <w:pStyle w:val="Prrafodelista"/>
        <w:ind w:firstLine="0"/>
      </w:pPr>
      <w:r>
        <w:t xml:space="preserve"> </w:t>
      </w:r>
    </w:p>
    <w:p w14:paraId="20B7AB8A" w14:textId="220672CB" w:rsidR="00B94218" w:rsidRDefault="00B94218" w:rsidP="00B94218">
      <w:pPr>
        <w:pStyle w:val="Prrafodelista"/>
        <w:numPr>
          <w:ilvl w:val="0"/>
          <w:numId w:val="37"/>
        </w:numPr>
      </w:pPr>
      <w:r>
        <w:t>Realiza una copia de seguridad de la base de datos “</w:t>
      </w:r>
      <w:r>
        <w:t>TendaBD</w:t>
      </w:r>
      <w:r>
        <w:t>” empleando mysqldump. Guarda el archivo .sql generado en una carpeta en “mis documentos”. Esta copia de seguridad tiene que incluír la sentencia de creación de la BD.</w:t>
      </w:r>
    </w:p>
    <w:p w14:paraId="38AEABB4" w14:textId="77777777" w:rsidR="00B94218" w:rsidRDefault="00B94218" w:rsidP="00B94218">
      <w:pPr>
        <w:pStyle w:val="Prrafodelista"/>
      </w:pPr>
    </w:p>
    <w:p w14:paraId="11DD1B3F" w14:textId="6C6E8DCA" w:rsidR="00B94218" w:rsidRDefault="00E8254F" w:rsidP="00AA43E1">
      <w:pPr>
        <w:pStyle w:val="Prrafodelista"/>
        <w:numPr>
          <w:ilvl w:val="0"/>
          <w:numId w:val="37"/>
        </w:numPr>
      </w:pPr>
      <w:r>
        <w:t xml:space="preserve">Realiza una copia de seguridad de las tablas </w:t>
      </w:r>
      <w:r w:rsidR="003A3DF3">
        <w:t xml:space="preserve">“clientes” y </w:t>
      </w:r>
      <w:r w:rsidR="00B94218">
        <w:t>“empregados”  de la</w:t>
      </w:r>
      <w:r>
        <w:t xml:space="preserve"> base de datos</w:t>
      </w:r>
      <w:r w:rsidR="00B94218">
        <w:t xml:space="preserve"> TendaBD empleando mysqldump. Guarda el archivo </w:t>
      </w:r>
      <w:r w:rsidR="00B94218">
        <w:t>.sql generado en una carpeta en “mis documentos”.</w:t>
      </w:r>
    </w:p>
    <w:p w14:paraId="593B9B08" w14:textId="77777777" w:rsidR="00D73655" w:rsidRDefault="00D73655" w:rsidP="00D73655">
      <w:pPr>
        <w:pStyle w:val="Prrafodelista"/>
      </w:pPr>
    </w:p>
    <w:p w14:paraId="6842797D" w14:textId="6D0530D3" w:rsidR="00D73655" w:rsidRDefault="00D73655" w:rsidP="00AA43E1">
      <w:pPr>
        <w:pStyle w:val="Prrafodelista"/>
        <w:numPr>
          <w:ilvl w:val="0"/>
          <w:numId w:val="37"/>
        </w:numPr>
      </w:pPr>
      <w:r>
        <w:t>Crea la BD “restauracion”.</w:t>
      </w:r>
    </w:p>
    <w:p w14:paraId="57C134A6" w14:textId="77777777" w:rsidR="00D73655" w:rsidRDefault="00D73655" w:rsidP="00D73655">
      <w:pPr>
        <w:pStyle w:val="Prrafodelista"/>
      </w:pPr>
    </w:p>
    <w:p w14:paraId="7B2F118C" w14:textId="18FC4402" w:rsidR="00D73655" w:rsidRDefault="00D73655" w:rsidP="00D73655">
      <w:pPr>
        <w:pStyle w:val="Prrafodelista"/>
        <w:numPr>
          <w:ilvl w:val="1"/>
          <w:numId w:val="37"/>
        </w:numPr>
      </w:pPr>
      <w:r>
        <w:t xml:space="preserve">Restaura la copia de seguridad de las tablas “clientes” y “empregados” de la base de datos TendaBD empleando </w:t>
      </w:r>
      <w:r w:rsidR="001F211A">
        <w:t>el cliente de linea de comandos mysql y el operador de redirección &lt;</w:t>
      </w:r>
    </w:p>
    <w:p w14:paraId="20C9AD89" w14:textId="1E8E9D6F" w:rsidR="001F211A" w:rsidRDefault="001F211A" w:rsidP="001F211A">
      <w:pPr>
        <w:pStyle w:val="Prrafodelista"/>
        <w:ind w:left="1440" w:firstLine="0"/>
      </w:pPr>
      <w:r>
        <w:t xml:space="preserve"> </w:t>
      </w:r>
    </w:p>
    <w:p w14:paraId="603A7E91" w14:textId="49F9D5B5" w:rsidR="001F211A" w:rsidRDefault="001F211A" w:rsidP="00D73655">
      <w:pPr>
        <w:pStyle w:val="Prrafodelista"/>
        <w:numPr>
          <w:ilvl w:val="1"/>
          <w:numId w:val="37"/>
        </w:numPr>
      </w:pPr>
      <w:r>
        <w:t>Elimina las tablas restauradas.</w:t>
      </w:r>
    </w:p>
    <w:p w14:paraId="5B9AB8C9" w14:textId="77777777" w:rsidR="001F211A" w:rsidRDefault="001F211A" w:rsidP="001F211A">
      <w:pPr>
        <w:pStyle w:val="Prrafodelista"/>
      </w:pPr>
    </w:p>
    <w:p w14:paraId="10886516" w14:textId="054BDE31" w:rsidR="001F211A" w:rsidRDefault="001F211A" w:rsidP="00D73655">
      <w:pPr>
        <w:pStyle w:val="Prrafodelista"/>
        <w:numPr>
          <w:ilvl w:val="1"/>
          <w:numId w:val="37"/>
        </w:numPr>
      </w:pPr>
      <w:r>
        <w:t>Realiza ahora la restauración empleando el comando source. Recuerda poner en uso la BD “restauración” antes de ejecutar el comando.</w:t>
      </w:r>
    </w:p>
    <w:bookmarkEnd w:id="0"/>
    <w:p w14:paraId="6A6B0139" w14:textId="77777777" w:rsidR="00B94218" w:rsidRDefault="00B94218" w:rsidP="00B94218">
      <w:pPr>
        <w:pStyle w:val="Prrafodelista"/>
      </w:pPr>
    </w:p>
    <w:sectPr w:rsidR="00B94218" w:rsidSect="00587878">
      <w:footerReference w:type="default" r:id="rId9"/>
      <w:endnotePr>
        <w:numFmt w:val="decimal"/>
      </w:endnotePr>
      <w:pgSz w:w="11905" w:h="16837" w:code="9"/>
      <w:pgMar w:top="1276" w:right="1134" w:bottom="567" w:left="1134" w:header="731" w:footer="590" w:gutter="0"/>
      <w:cols w:space="720"/>
      <w:rtlGutter/>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385A" w14:textId="77777777" w:rsidR="00A30556" w:rsidRDefault="00A30556">
      <w:r>
        <w:separator/>
      </w:r>
    </w:p>
    <w:p w14:paraId="1EEDC457" w14:textId="77777777" w:rsidR="00A30556" w:rsidRDefault="00A30556"/>
  </w:endnote>
  <w:endnote w:type="continuationSeparator" w:id="0">
    <w:p w14:paraId="5794D95D" w14:textId="77777777" w:rsidR="00A30556" w:rsidRDefault="00A30556">
      <w:r>
        <w:continuationSeparator/>
      </w:r>
    </w:p>
    <w:p w14:paraId="0463AB11" w14:textId="77777777" w:rsidR="00A30556" w:rsidRDefault="00A30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23126"/>
      <w:docPartObj>
        <w:docPartGallery w:val="Page Numbers (Bottom of Page)"/>
        <w:docPartUnique/>
      </w:docPartObj>
    </w:sdtPr>
    <w:sdtEndPr/>
    <w:sdtContent>
      <w:p w14:paraId="0E601DD4" w14:textId="77777777" w:rsidR="00876002" w:rsidRDefault="00F60874">
        <w:pPr>
          <w:pStyle w:val="Piedepgina"/>
          <w:jc w:val="right"/>
        </w:pPr>
        <w:r>
          <w:fldChar w:fldCharType="begin"/>
        </w:r>
        <w:r>
          <w:instrText xml:space="preserve"> PAGE   \* MERGEFORMAT </w:instrText>
        </w:r>
        <w:r>
          <w:fldChar w:fldCharType="separate"/>
        </w:r>
        <w:r w:rsidR="007924BD">
          <w:rPr>
            <w:noProof/>
          </w:rPr>
          <w:t>2</w:t>
        </w:r>
        <w:r>
          <w:rPr>
            <w:noProof/>
          </w:rPr>
          <w:fldChar w:fldCharType="end"/>
        </w:r>
      </w:p>
    </w:sdtContent>
  </w:sdt>
  <w:p w14:paraId="18650DC8" w14:textId="77777777" w:rsidR="00876002" w:rsidRDefault="008760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2B9A" w14:textId="77777777" w:rsidR="00A30556" w:rsidRDefault="00A30556" w:rsidP="00B051E2">
      <w:pPr>
        <w:pStyle w:val="tx1"/>
      </w:pPr>
      <w:r>
        <w:separator/>
      </w:r>
    </w:p>
  </w:footnote>
  <w:footnote w:type="continuationSeparator" w:id="0">
    <w:p w14:paraId="7492198D" w14:textId="77777777" w:rsidR="00A30556" w:rsidRDefault="00A30556" w:rsidP="00B051E2">
      <w:pPr>
        <w:pStyle w:val="tx1"/>
      </w:pPr>
      <w:r>
        <w:continuationSeparator/>
      </w:r>
    </w:p>
    <w:p w14:paraId="23EB2844" w14:textId="77777777" w:rsidR="00A30556" w:rsidRDefault="00A30556"/>
  </w:footnote>
  <w:footnote w:type="continuationNotice" w:id="1">
    <w:p w14:paraId="030D53DE" w14:textId="77777777" w:rsidR="00A30556" w:rsidRDefault="00A30556" w:rsidP="00B051E2">
      <w:pPr>
        <w:pStyle w:val="tx1"/>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3"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5"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11"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26"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0"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41"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49"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0"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5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56"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9"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60"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61"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2"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64"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65"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67"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4854154"/>
    <w:multiLevelType w:val="multilevel"/>
    <w:tmpl w:val="E7B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5B4424"/>
    <w:multiLevelType w:val="hybridMultilevel"/>
    <w:tmpl w:val="EF4236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6A83C4D"/>
    <w:multiLevelType w:val="multilevel"/>
    <w:tmpl w:val="3D0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C93852"/>
    <w:multiLevelType w:val="multilevel"/>
    <w:tmpl w:val="AAD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5"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76"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9934B56"/>
    <w:multiLevelType w:val="multilevel"/>
    <w:tmpl w:val="DA1A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9A51B4"/>
    <w:multiLevelType w:val="multilevel"/>
    <w:tmpl w:val="472C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4"/>
  </w:num>
  <w:num w:numId="3">
    <w:abstractNumId w:val="56"/>
  </w:num>
  <w:num w:numId="4">
    <w:abstractNumId w:val="57"/>
  </w:num>
  <w:num w:numId="5">
    <w:abstractNumId w:val="74"/>
  </w:num>
  <w:num w:numId="6">
    <w:abstractNumId w:val="73"/>
  </w:num>
  <w:num w:numId="7">
    <w:abstractNumId w:val="65"/>
  </w:num>
  <w:num w:numId="8">
    <w:abstractNumId w:val="67"/>
  </w:num>
  <w:num w:numId="9">
    <w:abstractNumId w:val="75"/>
  </w:num>
  <w:num w:numId="10">
    <w:abstractNumId w:val="55"/>
  </w:num>
  <w:num w:numId="11">
    <w:abstractNumId w:val="68"/>
  </w:num>
  <w:num w:numId="12">
    <w:abstractNumId w:val="66"/>
  </w:num>
  <w:num w:numId="13">
    <w:abstractNumId w:val="62"/>
  </w:num>
  <w:num w:numId="14">
    <w:abstractNumId w:val="76"/>
  </w:num>
  <w:num w:numId="15">
    <w:abstractNumId w:val="64"/>
  </w:num>
  <w:num w:numId="16">
    <w:abstractNumId w:val="63"/>
  </w:num>
  <w:num w:numId="17">
    <w:abstractNumId w:val="59"/>
  </w:num>
  <w:num w:numId="18">
    <w:abstractNumId w:val="60"/>
  </w:num>
  <w:num w:numId="19">
    <w:abstractNumId w:val="3"/>
  </w:num>
  <w:num w:numId="20">
    <w:abstractNumId w:val="71"/>
  </w:num>
  <w:num w:numId="21">
    <w:abstractNumId w:val="77"/>
    <w:lvlOverride w:ilvl="0"/>
    <w:lvlOverride w:ilvl="1"/>
    <w:lvlOverride w:ilvl="2"/>
    <w:lvlOverride w:ilvl="3">
      <w:startOverride w:val="1"/>
    </w:lvlOverride>
  </w:num>
  <w:num w:numId="22">
    <w:abstractNumId w:val="78"/>
    <w:lvlOverride w:ilvl="0"/>
    <w:lvlOverride w:ilvl="1"/>
    <w:lvlOverride w:ilvl="2"/>
    <w:lvlOverride w:ilvl="3">
      <w:startOverride w:val="1"/>
    </w:lvlOverride>
  </w:num>
  <w:num w:numId="23">
    <w:abstractNumId w:val="72"/>
  </w:num>
  <w:num w:numId="24">
    <w:abstractNumId w:val="69"/>
  </w:num>
  <w:num w:numId="25">
    <w:abstractNumId w:val="65"/>
  </w:num>
  <w:num w:numId="26">
    <w:abstractNumId w:val="65"/>
  </w:num>
  <w:num w:numId="27">
    <w:abstractNumId w:val="65"/>
  </w:num>
  <w:num w:numId="28">
    <w:abstractNumId w:val="65"/>
  </w:num>
  <w:num w:numId="29">
    <w:abstractNumId w:val="65"/>
  </w:num>
  <w:num w:numId="30">
    <w:abstractNumId w:val="65"/>
  </w:num>
  <w:num w:numId="31">
    <w:abstractNumId w:val="65"/>
  </w:num>
  <w:num w:numId="32">
    <w:abstractNumId w:val="65"/>
  </w:num>
  <w:num w:numId="33">
    <w:abstractNumId w:val="65"/>
  </w:num>
  <w:num w:numId="34">
    <w:abstractNumId w:val="65"/>
  </w:num>
  <w:num w:numId="35">
    <w:abstractNumId w:val="65"/>
  </w:num>
  <w:num w:numId="36">
    <w:abstractNumId w:val="68"/>
  </w:num>
  <w:num w:numId="37">
    <w:abstractNumId w:val="7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225443"/>
    <w:rsid w:val="000024F1"/>
    <w:rsid w:val="0000306C"/>
    <w:rsid w:val="0000328F"/>
    <w:rsid w:val="00003DD2"/>
    <w:rsid w:val="000045D4"/>
    <w:rsid w:val="000047D1"/>
    <w:rsid w:val="00005465"/>
    <w:rsid w:val="00005A6D"/>
    <w:rsid w:val="00011030"/>
    <w:rsid w:val="0001116C"/>
    <w:rsid w:val="00012DC9"/>
    <w:rsid w:val="00013734"/>
    <w:rsid w:val="0001533D"/>
    <w:rsid w:val="0001556C"/>
    <w:rsid w:val="000164BA"/>
    <w:rsid w:val="00017618"/>
    <w:rsid w:val="000224DB"/>
    <w:rsid w:val="0002446C"/>
    <w:rsid w:val="00024D5C"/>
    <w:rsid w:val="00025A8B"/>
    <w:rsid w:val="00025BB6"/>
    <w:rsid w:val="000278C6"/>
    <w:rsid w:val="00027E58"/>
    <w:rsid w:val="00030AD6"/>
    <w:rsid w:val="00030CBD"/>
    <w:rsid w:val="00032D11"/>
    <w:rsid w:val="000330AB"/>
    <w:rsid w:val="000339B7"/>
    <w:rsid w:val="00034637"/>
    <w:rsid w:val="000407DD"/>
    <w:rsid w:val="00042006"/>
    <w:rsid w:val="00042044"/>
    <w:rsid w:val="00043607"/>
    <w:rsid w:val="000459A4"/>
    <w:rsid w:val="00045F6D"/>
    <w:rsid w:val="00046596"/>
    <w:rsid w:val="00046F95"/>
    <w:rsid w:val="00047636"/>
    <w:rsid w:val="00053953"/>
    <w:rsid w:val="00053DC4"/>
    <w:rsid w:val="000549B8"/>
    <w:rsid w:val="000562A9"/>
    <w:rsid w:val="000562B9"/>
    <w:rsid w:val="00057899"/>
    <w:rsid w:val="00060001"/>
    <w:rsid w:val="00060144"/>
    <w:rsid w:val="00060D14"/>
    <w:rsid w:val="00063FD8"/>
    <w:rsid w:val="0006695A"/>
    <w:rsid w:val="00066F0A"/>
    <w:rsid w:val="00066F75"/>
    <w:rsid w:val="0006785C"/>
    <w:rsid w:val="00071E82"/>
    <w:rsid w:val="000723E9"/>
    <w:rsid w:val="0007435B"/>
    <w:rsid w:val="00075884"/>
    <w:rsid w:val="00077433"/>
    <w:rsid w:val="00080CE6"/>
    <w:rsid w:val="00080D33"/>
    <w:rsid w:val="00093713"/>
    <w:rsid w:val="00096299"/>
    <w:rsid w:val="00096785"/>
    <w:rsid w:val="00096A89"/>
    <w:rsid w:val="0009733C"/>
    <w:rsid w:val="000973AF"/>
    <w:rsid w:val="00097AB7"/>
    <w:rsid w:val="00097B71"/>
    <w:rsid w:val="000A0608"/>
    <w:rsid w:val="000A0622"/>
    <w:rsid w:val="000A0623"/>
    <w:rsid w:val="000A0A11"/>
    <w:rsid w:val="000A0DC9"/>
    <w:rsid w:val="000A1879"/>
    <w:rsid w:val="000A1993"/>
    <w:rsid w:val="000A1C13"/>
    <w:rsid w:val="000A20BA"/>
    <w:rsid w:val="000A4129"/>
    <w:rsid w:val="000A443E"/>
    <w:rsid w:val="000A445B"/>
    <w:rsid w:val="000A4521"/>
    <w:rsid w:val="000A4731"/>
    <w:rsid w:val="000B1ACC"/>
    <w:rsid w:val="000B226B"/>
    <w:rsid w:val="000B2D0D"/>
    <w:rsid w:val="000B33F5"/>
    <w:rsid w:val="000B498F"/>
    <w:rsid w:val="000B78D0"/>
    <w:rsid w:val="000C0336"/>
    <w:rsid w:val="000C072C"/>
    <w:rsid w:val="000C0BB2"/>
    <w:rsid w:val="000C1331"/>
    <w:rsid w:val="000C1520"/>
    <w:rsid w:val="000C25CD"/>
    <w:rsid w:val="000C2EDB"/>
    <w:rsid w:val="000C69BE"/>
    <w:rsid w:val="000C7175"/>
    <w:rsid w:val="000C7D84"/>
    <w:rsid w:val="000C7EB5"/>
    <w:rsid w:val="000D0A77"/>
    <w:rsid w:val="000D16A2"/>
    <w:rsid w:val="000D2361"/>
    <w:rsid w:val="000D2799"/>
    <w:rsid w:val="000D2ADA"/>
    <w:rsid w:val="000D3BC3"/>
    <w:rsid w:val="000D448F"/>
    <w:rsid w:val="000D5EF9"/>
    <w:rsid w:val="000D6B6C"/>
    <w:rsid w:val="000E0EC9"/>
    <w:rsid w:val="000E1617"/>
    <w:rsid w:val="000E34A6"/>
    <w:rsid w:val="000E3D8A"/>
    <w:rsid w:val="000E44AF"/>
    <w:rsid w:val="000E4FEB"/>
    <w:rsid w:val="000E5D40"/>
    <w:rsid w:val="000E68A2"/>
    <w:rsid w:val="000E73F1"/>
    <w:rsid w:val="000F0A59"/>
    <w:rsid w:val="000F0D7A"/>
    <w:rsid w:val="000F1917"/>
    <w:rsid w:val="000F2C33"/>
    <w:rsid w:val="000F2E84"/>
    <w:rsid w:val="000F36C8"/>
    <w:rsid w:val="000F3BA8"/>
    <w:rsid w:val="000F4594"/>
    <w:rsid w:val="000F4AC9"/>
    <w:rsid w:val="000F6F43"/>
    <w:rsid w:val="000F7BD7"/>
    <w:rsid w:val="00100B9F"/>
    <w:rsid w:val="00101312"/>
    <w:rsid w:val="00101DBB"/>
    <w:rsid w:val="00102569"/>
    <w:rsid w:val="0010276F"/>
    <w:rsid w:val="00103A2A"/>
    <w:rsid w:val="001053E0"/>
    <w:rsid w:val="00105D54"/>
    <w:rsid w:val="001060A9"/>
    <w:rsid w:val="0010623A"/>
    <w:rsid w:val="00110126"/>
    <w:rsid w:val="00110311"/>
    <w:rsid w:val="0011071E"/>
    <w:rsid w:val="0011077D"/>
    <w:rsid w:val="0011203C"/>
    <w:rsid w:val="0011295B"/>
    <w:rsid w:val="00116C6F"/>
    <w:rsid w:val="00117DE3"/>
    <w:rsid w:val="001221C3"/>
    <w:rsid w:val="00122559"/>
    <w:rsid w:val="0012303B"/>
    <w:rsid w:val="00125537"/>
    <w:rsid w:val="00126DEB"/>
    <w:rsid w:val="0012716B"/>
    <w:rsid w:val="00127680"/>
    <w:rsid w:val="00131FF1"/>
    <w:rsid w:val="00133DAF"/>
    <w:rsid w:val="0013540B"/>
    <w:rsid w:val="00135F1C"/>
    <w:rsid w:val="001409BA"/>
    <w:rsid w:val="0014101E"/>
    <w:rsid w:val="00141552"/>
    <w:rsid w:val="00142B2D"/>
    <w:rsid w:val="00142B71"/>
    <w:rsid w:val="001445F0"/>
    <w:rsid w:val="00144ABE"/>
    <w:rsid w:val="001468DF"/>
    <w:rsid w:val="001472B5"/>
    <w:rsid w:val="00150548"/>
    <w:rsid w:val="00150B85"/>
    <w:rsid w:val="00150CC2"/>
    <w:rsid w:val="001513F4"/>
    <w:rsid w:val="0015466A"/>
    <w:rsid w:val="0015675F"/>
    <w:rsid w:val="0015761C"/>
    <w:rsid w:val="00157825"/>
    <w:rsid w:val="00160826"/>
    <w:rsid w:val="001614D8"/>
    <w:rsid w:val="001627BF"/>
    <w:rsid w:val="001635D9"/>
    <w:rsid w:val="0016360A"/>
    <w:rsid w:val="00164557"/>
    <w:rsid w:val="0016543A"/>
    <w:rsid w:val="00165A88"/>
    <w:rsid w:val="00166FC3"/>
    <w:rsid w:val="0016769F"/>
    <w:rsid w:val="00170FB1"/>
    <w:rsid w:val="00171160"/>
    <w:rsid w:val="00173293"/>
    <w:rsid w:val="00176D10"/>
    <w:rsid w:val="00177069"/>
    <w:rsid w:val="00177191"/>
    <w:rsid w:val="001773F1"/>
    <w:rsid w:val="00180754"/>
    <w:rsid w:val="00181E99"/>
    <w:rsid w:val="001846F4"/>
    <w:rsid w:val="00184B45"/>
    <w:rsid w:val="00190678"/>
    <w:rsid w:val="00190A81"/>
    <w:rsid w:val="00191675"/>
    <w:rsid w:val="001941DE"/>
    <w:rsid w:val="0019491C"/>
    <w:rsid w:val="00195C13"/>
    <w:rsid w:val="00195F38"/>
    <w:rsid w:val="0019604E"/>
    <w:rsid w:val="001966D3"/>
    <w:rsid w:val="001A13AA"/>
    <w:rsid w:val="001A20AE"/>
    <w:rsid w:val="001A5A47"/>
    <w:rsid w:val="001A6F41"/>
    <w:rsid w:val="001B2123"/>
    <w:rsid w:val="001B21EF"/>
    <w:rsid w:val="001B237E"/>
    <w:rsid w:val="001B2405"/>
    <w:rsid w:val="001B4346"/>
    <w:rsid w:val="001B690D"/>
    <w:rsid w:val="001B7656"/>
    <w:rsid w:val="001C05AF"/>
    <w:rsid w:val="001C1290"/>
    <w:rsid w:val="001C14A7"/>
    <w:rsid w:val="001C3618"/>
    <w:rsid w:val="001C5991"/>
    <w:rsid w:val="001C5A81"/>
    <w:rsid w:val="001C78F9"/>
    <w:rsid w:val="001C7B91"/>
    <w:rsid w:val="001D0290"/>
    <w:rsid w:val="001D077A"/>
    <w:rsid w:val="001D4FF6"/>
    <w:rsid w:val="001E165A"/>
    <w:rsid w:val="001E1D82"/>
    <w:rsid w:val="001E31C6"/>
    <w:rsid w:val="001E3357"/>
    <w:rsid w:val="001E52B3"/>
    <w:rsid w:val="001E5395"/>
    <w:rsid w:val="001E6861"/>
    <w:rsid w:val="001F211A"/>
    <w:rsid w:val="001F2385"/>
    <w:rsid w:val="001F5013"/>
    <w:rsid w:val="001F502C"/>
    <w:rsid w:val="001F6363"/>
    <w:rsid w:val="002021CB"/>
    <w:rsid w:val="00202979"/>
    <w:rsid w:val="00202FF7"/>
    <w:rsid w:val="0020332C"/>
    <w:rsid w:val="00204586"/>
    <w:rsid w:val="00205157"/>
    <w:rsid w:val="00206736"/>
    <w:rsid w:val="00210FD7"/>
    <w:rsid w:val="002112F7"/>
    <w:rsid w:val="00211699"/>
    <w:rsid w:val="0021176E"/>
    <w:rsid w:val="002118F1"/>
    <w:rsid w:val="00212441"/>
    <w:rsid w:val="00212958"/>
    <w:rsid w:val="00212FD4"/>
    <w:rsid w:val="002143AC"/>
    <w:rsid w:val="00214B41"/>
    <w:rsid w:val="00214F98"/>
    <w:rsid w:val="00215762"/>
    <w:rsid w:val="002163BF"/>
    <w:rsid w:val="00217AEB"/>
    <w:rsid w:val="00220CC9"/>
    <w:rsid w:val="00221361"/>
    <w:rsid w:val="00224643"/>
    <w:rsid w:val="00225443"/>
    <w:rsid w:val="00226918"/>
    <w:rsid w:val="0023021E"/>
    <w:rsid w:val="00230B0E"/>
    <w:rsid w:val="0023191D"/>
    <w:rsid w:val="002319AC"/>
    <w:rsid w:val="0023365E"/>
    <w:rsid w:val="00235853"/>
    <w:rsid w:val="0023587B"/>
    <w:rsid w:val="00235EBF"/>
    <w:rsid w:val="0023677D"/>
    <w:rsid w:val="0023681D"/>
    <w:rsid w:val="00237025"/>
    <w:rsid w:val="002378F8"/>
    <w:rsid w:val="00241757"/>
    <w:rsid w:val="00241E70"/>
    <w:rsid w:val="00242850"/>
    <w:rsid w:val="00242AEC"/>
    <w:rsid w:val="00245E31"/>
    <w:rsid w:val="0025262C"/>
    <w:rsid w:val="0025453E"/>
    <w:rsid w:val="002547A8"/>
    <w:rsid w:val="00254DDE"/>
    <w:rsid w:val="002564E2"/>
    <w:rsid w:val="00256581"/>
    <w:rsid w:val="00260699"/>
    <w:rsid w:val="00260FE3"/>
    <w:rsid w:val="002614D5"/>
    <w:rsid w:val="002622B8"/>
    <w:rsid w:val="0026350F"/>
    <w:rsid w:val="00263D86"/>
    <w:rsid w:val="00264ABE"/>
    <w:rsid w:val="002650A2"/>
    <w:rsid w:val="00265248"/>
    <w:rsid w:val="0026593F"/>
    <w:rsid w:val="00270274"/>
    <w:rsid w:val="00270B87"/>
    <w:rsid w:val="0027105A"/>
    <w:rsid w:val="002717A2"/>
    <w:rsid w:val="002740C6"/>
    <w:rsid w:val="00274ED6"/>
    <w:rsid w:val="00274F63"/>
    <w:rsid w:val="00275BEE"/>
    <w:rsid w:val="00276A76"/>
    <w:rsid w:val="0027774F"/>
    <w:rsid w:val="0027795A"/>
    <w:rsid w:val="00280938"/>
    <w:rsid w:val="00281DB4"/>
    <w:rsid w:val="002826C2"/>
    <w:rsid w:val="0028332D"/>
    <w:rsid w:val="00283DA2"/>
    <w:rsid w:val="002854F4"/>
    <w:rsid w:val="002865F3"/>
    <w:rsid w:val="0028780A"/>
    <w:rsid w:val="0029112B"/>
    <w:rsid w:val="002921CA"/>
    <w:rsid w:val="002932D0"/>
    <w:rsid w:val="00294924"/>
    <w:rsid w:val="0029543E"/>
    <w:rsid w:val="0029587C"/>
    <w:rsid w:val="0029608C"/>
    <w:rsid w:val="002964A8"/>
    <w:rsid w:val="002974EF"/>
    <w:rsid w:val="00297F08"/>
    <w:rsid w:val="002A0269"/>
    <w:rsid w:val="002A1B9E"/>
    <w:rsid w:val="002A1F8D"/>
    <w:rsid w:val="002A273B"/>
    <w:rsid w:val="002A470D"/>
    <w:rsid w:val="002A4D0E"/>
    <w:rsid w:val="002A54F3"/>
    <w:rsid w:val="002A6D2C"/>
    <w:rsid w:val="002B03F6"/>
    <w:rsid w:val="002B0BA0"/>
    <w:rsid w:val="002B1256"/>
    <w:rsid w:val="002B2E29"/>
    <w:rsid w:val="002B3048"/>
    <w:rsid w:val="002B372D"/>
    <w:rsid w:val="002B5091"/>
    <w:rsid w:val="002B5A35"/>
    <w:rsid w:val="002B75A9"/>
    <w:rsid w:val="002B76E8"/>
    <w:rsid w:val="002C008B"/>
    <w:rsid w:val="002C0932"/>
    <w:rsid w:val="002C13FE"/>
    <w:rsid w:val="002C2562"/>
    <w:rsid w:val="002C3038"/>
    <w:rsid w:val="002C4196"/>
    <w:rsid w:val="002C4956"/>
    <w:rsid w:val="002C58DF"/>
    <w:rsid w:val="002C7016"/>
    <w:rsid w:val="002C737C"/>
    <w:rsid w:val="002D6403"/>
    <w:rsid w:val="002D7510"/>
    <w:rsid w:val="002D7574"/>
    <w:rsid w:val="002E0FB6"/>
    <w:rsid w:val="002E1DCA"/>
    <w:rsid w:val="002E2073"/>
    <w:rsid w:val="002E39C9"/>
    <w:rsid w:val="002E53CD"/>
    <w:rsid w:val="002F0329"/>
    <w:rsid w:val="002F0531"/>
    <w:rsid w:val="002F0C17"/>
    <w:rsid w:val="002F0C44"/>
    <w:rsid w:val="002F138F"/>
    <w:rsid w:val="002F2A50"/>
    <w:rsid w:val="002F3827"/>
    <w:rsid w:val="002F49FC"/>
    <w:rsid w:val="002F4E40"/>
    <w:rsid w:val="002F5150"/>
    <w:rsid w:val="002F61B1"/>
    <w:rsid w:val="002F6994"/>
    <w:rsid w:val="003012E9"/>
    <w:rsid w:val="00301593"/>
    <w:rsid w:val="00303612"/>
    <w:rsid w:val="00303AF4"/>
    <w:rsid w:val="00304634"/>
    <w:rsid w:val="00306B41"/>
    <w:rsid w:val="00306CE1"/>
    <w:rsid w:val="00306E5A"/>
    <w:rsid w:val="00310264"/>
    <w:rsid w:val="00310DA9"/>
    <w:rsid w:val="003130FC"/>
    <w:rsid w:val="0031332E"/>
    <w:rsid w:val="00313DCD"/>
    <w:rsid w:val="0031488F"/>
    <w:rsid w:val="0031551C"/>
    <w:rsid w:val="003156A9"/>
    <w:rsid w:val="003175C6"/>
    <w:rsid w:val="00317BB9"/>
    <w:rsid w:val="003204E9"/>
    <w:rsid w:val="00322E2D"/>
    <w:rsid w:val="003232FC"/>
    <w:rsid w:val="003254A8"/>
    <w:rsid w:val="003265BC"/>
    <w:rsid w:val="00326A7B"/>
    <w:rsid w:val="00330577"/>
    <w:rsid w:val="00330744"/>
    <w:rsid w:val="003332A7"/>
    <w:rsid w:val="00333FB4"/>
    <w:rsid w:val="0033501F"/>
    <w:rsid w:val="00335A92"/>
    <w:rsid w:val="00335F4C"/>
    <w:rsid w:val="00336419"/>
    <w:rsid w:val="00336A3E"/>
    <w:rsid w:val="003403EE"/>
    <w:rsid w:val="00340AE6"/>
    <w:rsid w:val="00340B07"/>
    <w:rsid w:val="0034180F"/>
    <w:rsid w:val="00341F34"/>
    <w:rsid w:val="00342F65"/>
    <w:rsid w:val="0034326C"/>
    <w:rsid w:val="00343F5E"/>
    <w:rsid w:val="003469B3"/>
    <w:rsid w:val="003505CB"/>
    <w:rsid w:val="00350981"/>
    <w:rsid w:val="00350A2F"/>
    <w:rsid w:val="00350F1E"/>
    <w:rsid w:val="00351C6A"/>
    <w:rsid w:val="00353791"/>
    <w:rsid w:val="003540F4"/>
    <w:rsid w:val="003554C7"/>
    <w:rsid w:val="0035562D"/>
    <w:rsid w:val="00356E7F"/>
    <w:rsid w:val="00362054"/>
    <w:rsid w:val="00362947"/>
    <w:rsid w:val="0036369F"/>
    <w:rsid w:val="0036566B"/>
    <w:rsid w:val="00367047"/>
    <w:rsid w:val="0037025D"/>
    <w:rsid w:val="0037034A"/>
    <w:rsid w:val="003711AE"/>
    <w:rsid w:val="00373A3B"/>
    <w:rsid w:val="00374A00"/>
    <w:rsid w:val="0037543E"/>
    <w:rsid w:val="00375BD5"/>
    <w:rsid w:val="003774DA"/>
    <w:rsid w:val="0038049B"/>
    <w:rsid w:val="00381649"/>
    <w:rsid w:val="00381E5A"/>
    <w:rsid w:val="0038288E"/>
    <w:rsid w:val="00382B86"/>
    <w:rsid w:val="00384A0C"/>
    <w:rsid w:val="003852E5"/>
    <w:rsid w:val="0038754B"/>
    <w:rsid w:val="00390738"/>
    <w:rsid w:val="003915CA"/>
    <w:rsid w:val="00392AF1"/>
    <w:rsid w:val="00392C51"/>
    <w:rsid w:val="00393A72"/>
    <w:rsid w:val="0039483E"/>
    <w:rsid w:val="00395B87"/>
    <w:rsid w:val="00395C5D"/>
    <w:rsid w:val="00396ACF"/>
    <w:rsid w:val="00397C48"/>
    <w:rsid w:val="003A190C"/>
    <w:rsid w:val="003A27F9"/>
    <w:rsid w:val="003A2FFB"/>
    <w:rsid w:val="003A3DF3"/>
    <w:rsid w:val="003A4196"/>
    <w:rsid w:val="003A472C"/>
    <w:rsid w:val="003A50BE"/>
    <w:rsid w:val="003A56CB"/>
    <w:rsid w:val="003A57BD"/>
    <w:rsid w:val="003A5A43"/>
    <w:rsid w:val="003A6A52"/>
    <w:rsid w:val="003A731E"/>
    <w:rsid w:val="003A7F71"/>
    <w:rsid w:val="003B15DC"/>
    <w:rsid w:val="003B2B4D"/>
    <w:rsid w:val="003B5821"/>
    <w:rsid w:val="003B6200"/>
    <w:rsid w:val="003B7861"/>
    <w:rsid w:val="003B79B9"/>
    <w:rsid w:val="003C1AF7"/>
    <w:rsid w:val="003C1DAB"/>
    <w:rsid w:val="003C2E07"/>
    <w:rsid w:val="003C325B"/>
    <w:rsid w:val="003C34A0"/>
    <w:rsid w:val="003C3500"/>
    <w:rsid w:val="003C4420"/>
    <w:rsid w:val="003C49E6"/>
    <w:rsid w:val="003C55DC"/>
    <w:rsid w:val="003C7098"/>
    <w:rsid w:val="003C784D"/>
    <w:rsid w:val="003D3151"/>
    <w:rsid w:val="003D5D9E"/>
    <w:rsid w:val="003D6117"/>
    <w:rsid w:val="003E1C8B"/>
    <w:rsid w:val="003E2F2A"/>
    <w:rsid w:val="003E37A0"/>
    <w:rsid w:val="003E41E1"/>
    <w:rsid w:val="003E48CA"/>
    <w:rsid w:val="003E493E"/>
    <w:rsid w:val="003E5596"/>
    <w:rsid w:val="003E5613"/>
    <w:rsid w:val="003E5B4A"/>
    <w:rsid w:val="003F012E"/>
    <w:rsid w:val="003F0FEC"/>
    <w:rsid w:val="003F3599"/>
    <w:rsid w:val="003F4D16"/>
    <w:rsid w:val="003F61EA"/>
    <w:rsid w:val="003F64F9"/>
    <w:rsid w:val="0040247D"/>
    <w:rsid w:val="004025A9"/>
    <w:rsid w:val="00402DCB"/>
    <w:rsid w:val="004037E4"/>
    <w:rsid w:val="00403EA0"/>
    <w:rsid w:val="00403F17"/>
    <w:rsid w:val="004040E7"/>
    <w:rsid w:val="0040630E"/>
    <w:rsid w:val="0041055F"/>
    <w:rsid w:val="00410C03"/>
    <w:rsid w:val="00412CB3"/>
    <w:rsid w:val="00414415"/>
    <w:rsid w:val="004163D9"/>
    <w:rsid w:val="00416DCA"/>
    <w:rsid w:val="0041727A"/>
    <w:rsid w:val="00420498"/>
    <w:rsid w:val="00421681"/>
    <w:rsid w:val="004226D2"/>
    <w:rsid w:val="00424273"/>
    <w:rsid w:val="0042434A"/>
    <w:rsid w:val="00425106"/>
    <w:rsid w:val="004251F1"/>
    <w:rsid w:val="004260D1"/>
    <w:rsid w:val="00431F60"/>
    <w:rsid w:val="00432572"/>
    <w:rsid w:val="00432D75"/>
    <w:rsid w:val="00434904"/>
    <w:rsid w:val="00435F47"/>
    <w:rsid w:val="00436277"/>
    <w:rsid w:val="004373F6"/>
    <w:rsid w:val="004374CA"/>
    <w:rsid w:val="00440BB5"/>
    <w:rsid w:val="00443F48"/>
    <w:rsid w:val="00445D85"/>
    <w:rsid w:val="00446ED6"/>
    <w:rsid w:val="0044798C"/>
    <w:rsid w:val="00450496"/>
    <w:rsid w:val="00450B55"/>
    <w:rsid w:val="00450B86"/>
    <w:rsid w:val="0045172D"/>
    <w:rsid w:val="00452AD4"/>
    <w:rsid w:val="00454A21"/>
    <w:rsid w:val="00454EE1"/>
    <w:rsid w:val="00455B5C"/>
    <w:rsid w:val="00455C1C"/>
    <w:rsid w:val="00455E5A"/>
    <w:rsid w:val="0046008A"/>
    <w:rsid w:val="00460DEE"/>
    <w:rsid w:val="00460F9B"/>
    <w:rsid w:val="00461AFB"/>
    <w:rsid w:val="0046376C"/>
    <w:rsid w:val="00466C36"/>
    <w:rsid w:val="00467953"/>
    <w:rsid w:val="004700FC"/>
    <w:rsid w:val="00471DF5"/>
    <w:rsid w:val="00472ED4"/>
    <w:rsid w:val="00473B95"/>
    <w:rsid w:val="00474C08"/>
    <w:rsid w:val="004751A6"/>
    <w:rsid w:val="00475DAD"/>
    <w:rsid w:val="00476505"/>
    <w:rsid w:val="00476B05"/>
    <w:rsid w:val="00477529"/>
    <w:rsid w:val="0048138D"/>
    <w:rsid w:val="004816F8"/>
    <w:rsid w:val="00481704"/>
    <w:rsid w:val="00482586"/>
    <w:rsid w:val="0048454B"/>
    <w:rsid w:val="00484F5B"/>
    <w:rsid w:val="00485464"/>
    <w:rsid w:val="00485823"/>
    <w:rsid w:val="0048589A"/>
    <w:rsid w:val="00485AC8"/>
    <w:rsid w:val="00485B62"/>
    <w:rsid w:val="00491A73"/>
    <w:rsid w:val="00492B0C"/>
    <w:rsid w:val="00492D61"/>
    <w:rsid w:val="00493109"/>
    <w:rsid w:val="00493F7A"/>
    <w:rsid w:val="004946A5"/>
    <w:rsid w:val="00495306"/>
    <w:rsid w:val="004969B1"/>
    <w:rsid w:val="00497057"/>
    <w:rsid w:val="00497FBB"/>
    <w:rsid w:val="004A05EC"/>
    <w:rsid w:val="004A0A0E"/>
    <w:rsid w:val="004A2A26"/>
    <w:rsid w:val="004A2D8E"/>
    <w:rsid w:val="004A2DD3"/>
    <w:rsid w:val="004A2FCE"/>
    <w:rsid w:val="004A32BE"/>
    <w:rsid w:val="004A41F9"/>
    <w:rsid w:val="004A4B4F"/>
    <w:rsid w:val="004A5AA2"/>
    <w:rsid w:val="004B01C9"/>
    <w:rsid w:val="004B0A55"/>
    <w:rsid w:val="004B0C3C"/>
    <w:rsid w:val="004B2EC8"/>
    <w:rsid w:val="004B321A"/>
    <w:rsid w:val="004B3A7B"/>
    <w:rsid w:val="004B42A3"/>
    <w:rsid w:val="004B67B2"/>
    <w:rsid w:val="004C0FE5"/>
    <w:rsid w:val="004C167E"/>
    <w:rsid w:val="004C174A"/>
    <w:rsid w:val="004C1F21"/>
    <w:rsid w:val="004C25A7"/>
    <w:rsid w:val="004C47E7"/>
    <w:rsid w:val="004C49FF"/>
    <w:rsid w:val="004C4F04"/>
    <w:rsid w:val="004C7DDD"/>
    <w:rsid w:val="004D2E13"/>
    <w:rsid w:val="004D337F"/>
    <w:rsid w:val="004D3591"/>
    <w:rsid w:val="004D3610"/>
    <w:rsid w:val="004D4816"/>
    <w:rsid w:val="004D49BE"/>
    <w:rsid w:val="004D4BD6"/>
    <w:rsid w:val="004D5195"/>
    <w:rsid w:val="004D557E"/>
    <w:rsid w:val="004D625A"/>
    <w:rsid w:val="004D78DD"/>
    <w:rsid w:val="004E05AC"/>
    <w:rsid w:val="004E0845"/>
    <w:rsid w:val="004E239F"/>
    <w:rsid w:val="004E2786"/>
    <w:rsid w:val="004E2B14"/>
    <w:rsid w:val="004E3116"/>
    <w:rsid w:val="004E3AB8"/>
    <w:rsid w:val="004E64E4"/>
    <w:rsid w:val="004E787C"/>
    <w:rsid w:val="004F1210"/>
    <w:rsid w:val="004F228D"/>
    <w:rsid w:val="004F2645"/>
    <w:rsid w:val="004F3F5A"/>
    <w:rsid w:val="004F4449"/>
    <w:rsid w:val="004F4873"/>
    <w:rsid w:val="004F4AAA"/>
    <w:rsid w:val="004F6FF7"/>
    <w:rsid w:val="004F7F61"/>
    <w:rsid w:val="00500686"/>
    <w:rsid w:val="00502545"/>
    <w:rsid w:val="005048A2"/>
    <w:rsid w:val="00504E29"/>
    <w:rsid w:val="005105F6"/>
    <w:rsid w:val="0051103A"/>
    <w:rsid w:val="00511782"/>
    <w:rsid w:val="00511F32"/>
    <w:rsid w:val="005122F1"/>
    <w:rsid w:val="00514E91"/>
    <w:rsid w:val="00514FFF"/>
    <w:rsid w:val="00515E9B"/>
    <w:rsid w:val="005167F9"/>
    <w:rsid w:val="00516912"/>
    <w:rsid w:val="00522568"/>
    <w:rsid w:val="00522589"/>
    <w:rsid w:val="00523A39"/>
    <w:rsid w:val="00523F94"/>
    <w:rsid w:val="005245C7"/>
    <w:rsid w:val="00524FA3"/>
    <w:rsid w:val="005262D9"/>
    <w:rsid w:val="005274E7"/>
    <w:rsid w:val="0053066D"/>
    <w:rsid w:val="00530A49"/>
    <w:rsid w:val="00531102"/>
    <w:rsid w:val="0053133D"/>
    <w:rsid w:val="00531BCF"/>
    <w:rsid w:val="00531D12"/>
    <w:rsid w:val="0053269B"/>
    <w:rsid w:val="00532C9A"/>
    <w:rsid w:val="00532F29"/>
    <w:rsid w:val="0053391F"/>
    <w:rsid w:val="00533BC4"/>
    <w:rsid w:val="00534F4C"/>
    <w:rsid w:val="00534FA2"/>
    <w:rsid w:val="00535203"/>
    <w:rsid w:val="005366D9"/>
    <w:rsid w:val="00537DA2"/>
    <w:rsid w:val="00537E37"/>
    <w:rsid w:val="005408A6"/>
    <w:rsid w:val="005423D3"/>
    <w:rsid w:val="00542630"/>
    <w:rsid w:val="00542944"/>
    <w:rsid w:val="00543565"/>
    <w:rsid w:val="00543703"/>
    <w:rsid w:val="00543E1A"/>
    <w:rsid w:val="0054446A"/>
    <w:rsid w:val="00552D9B"/>
    <w:rsid w:val="00552E15"/>
    <w:rsid w:val="005532D5"/>
    <w:rsid w:val="00555AB2"/>
    <w:rsid w:val="00557116"/>
    <w:rsid w:val="00557162"/>
    <w:rsid w:val="005606C8"/>
    <w:rsid w:val="005628FB"/>
    <w:rsid w:val="005636E0"/>
    <w:rsid w:val="00564768"/>
    <w:rsid w:val="00564F63"/>
    <w:rsid w:val="00565B29"/>
    <w:rsid w:val="00567A17"/>
    <w:rsid w:val="00570181"/>
    <w:rsid w:val="005742E7"/>
    <w:rsid w:val="00574E14"/>
    <w:rsid w:val="005771AE"/>
    <w:rsid w:val="00580AEB"/>
    <w:rsid w:val="005852FC"/>
    <w:rsid w:val="0058550C"/>
    <w:rsid w:val="00586135"/>
    <w:rsid w:val="0058635C"/>
    <w:rsid w:val="00586705"/>
    <w:rsid w:val="00587777"/>
    <w:rsid w:val="00587878"/>
    <w:rsid w:val="00590190"/>
    <w:rsid w:val="00590C4D"/>
    <w:rsid w:val="00591CC3"/>
    <w:rsid w:val="005921AD"/>
    <w:rsid w:val="00592ACD"/>
    <w:rsid w:val="005931F7"/>
    <w:rsid w:val="00593795"/>
    <w:rsid w:val="005957A2"/>
    <w:rsid w:val="00596C88"/>
    <w:rsid w:val="005972CC"/>
    <w:rsid w:val="00597AAA"/>
    <w:rsid w:val="005A02C9"/>
    <w:rsid w:val="005A0F23"/>
    <w:rsid w:val="005A1612"/>
    <w:rsid w:val="005A1D72"/>
    <w:rsid w:val="005A36E8"/>
    <w:rsid w:val="005A3839"/>
    <w:rsid w:val="005A48E5"/>
    <w:rsid w:val="005A75A4"/>
    <w:rsid w:val="005A77EE"/>
    <w:rsid w:val="005B1F93"/>
    <w:rsid w:val="005B24E6"/>
    <w:rsid w:val="005B2DFA"/>
    <w:rsid w:val="005B3BBD"/>
    <w:rsid w:val="005B3EEE"/>
    <w:rsid w:val="005B475F"/>
    <w:rsid w:val="005B4942"/>
    <w:rsid w:val="005B6628"/>
    <w:rsid w:val="005C0849"/>
    <w:rsid w:val="005C1F7A"/>
    <w:rsid w:val="005C309C"/>
    <w:rsid w:val="005C31D2"/>
    <w:rsid w:val="005C333D"/>
    <w:rsid w:val="005C43C5"/>
    <w:rsid w:val="005C484B"/>
    <w:rsid w:val="005C4892"/>
    <w:rsid w:val="005C4B8C"/>
    <w:rsid w:val="005C56B0"/>
    <w:rsid w:val="005C6FD0"/>
    <w:rsid w:val="005D06CF"/>
    <w:rsid w:val="005D08F1"/>
    <w:rsid w:val="005D0DAB"/>
    <w:rsid w:val="005D1BE6"/>
    <w:rsid w:val="005D234E"/>
    <w:rsid w:val="005D288A"/>
    <w:rsid w:val="005D2C18"/>
    <w:rsid w:val="005D6146"/>
    <w:rsid w:val="005D6174"/>
    <w:rsid w:val="005D7A2B"/>
    <w:rsid w:val="005E0AD2"/>
    <w:rsid w:val="005E1BB9"/>
    <w:rsid w:val="005E1C1F"/>
    <w:rsid w:val="005E1DDA"/>
    <w:rsid w:val="005E1E19"/>
    <w:rsid w:val="005E242B"/>
    <w:rsid w:val="005E2657"/>
    <w:rsid w:val="005E60D3"/>
    <w:rsid w:val="005E66F8"/>
    <w:rsid w:val="005E7451"/>
    <w:rsid w:val="005E7B6C"/>
    <w:rsid w:val="005F0258"/>
    <w:rsid w:val="005F0BCF"/>
    <w:rsid w:val="005F299B"/>
    <w:rsid w:val="005F491B"/>
    <w:rsid w:val="005F5A57"/>
    <w:rsid w:val="005F75CE"/>
    <w:rsid w:val="005F7802"/>
    <w:rsid w:val="00602551"/>
    <w:rsid w:val="00603B77"/>
    <w:rsid w:val="006044B4"/>
    <w:rsid w:val="00605C06"/>
    <w:rsid w:val="00606BBE"/>
    <w:rsid w:val="00606C18"/>
    <w:rsid w:val="0060717E"/>
    <w:rsid w:val="00607BCE"/>
    <w:rsid w:val="00610507"/>
    <w:rsid w:val="00610ABB"/>
    <w:rsid w:val="0061159C"/>
    <w:rsid w:val="00611AE2"/>
    <w:rsid w:val="00612F0A"/>
    <w:rsid w:val="00614027"/>
    <w:rsid w:val="0061561F"/>
    <w:rsid w:val="00615F65"/>
    <w:rsid w:val="006160B2"/>
    <w:rsid w:val="006200EC"/>
    <w:rsid w:val="00620DFA"/>
    <w:rsid w:val="00621C1E"/>
    <w:rsid w:val="00622A8F"/>
    <w:rsid w:val="00622EDB"/>
    <w:rsid w:val="00623916"/>
    <w:rsid w:val="0062446F"/>
    <w:rsid w:val="00625BF8"/>
    <w:rsid w:val="006275BA"/>
    <w:rsid w:val="00630495"/>
    <w:rsid w:val="00631836"/>
    <w:rsid w:val="006332E4"/>
    <w:rsid w:val="00635C9B"/>
    <w:rsid w:val="00635D68"/>
    <w:rsid w:val="00636613"/>
    <w:rsid w:val="00636656"/>
    <w:rsid w:val="0063665A"/>
    <w:rsid w:val="0064186D"/>
    <w:rsid w:val="00644A25"/>
    <w:rsid w:val="00645408"/>
    <w:rsid w:val="0064628F"/>
    <w:rsid w:val="006469EF"/>
    <w:rsid w:val="0064778B"/>
    <w:rsid w:val="006500F6"/>
    <w:rsid w:val="00650AB0"/>
    <w:rsid w:val="00652E8E"/>
    <w:rsid w:val="00653040"/>
    <w:rsid w:val="00653369"/>
    <w:rsid w:val="0065404D"/>
    <w:rsid w:val="00654E1B"/>
    <w:rsid w:val="00656EFA"/>
    <w:rsid w:val="006611F4"/>
    <w:rsid w:val="00661AC9"/>
    <w:rsid w:val="00662AA8"/>
    <w:rsid w:val="00664450"/>
    <w:rsid w:val="006664C4"/>
    <w:rsid w:val="00666865"/>
    <w:rsid w:val="0066711E"/>
    <w:rsid w:val="006673B0"/>
    <w:rsid w:val="00667914"/>
    <w:rsid w:val="00673DBD"/>
    <w:rsid w:val="0067441E"/>
    <w:rsid w:val="006752E0"/>
    <w:rsid w:val="006757EE"/>
    <w:rsid w:val="00680D32"/>
    <w:rsid w:val="00681843"/>
    <w:rsid w:val="0068280E"/>
    <w:rsid w:val="00683543"/>
    <w:rsid w:val="00684D4E"/>
    <w:rsid w:val="00685086"/>
    <w:rsid w:val="006853C2"/>
    <w:rsid w:val="00686015"/>
    <w:rsid w:val="0068760D"/>
    <w:rsid w:val="00687956"/>
    <w:rsid w:val="00687D1B"/>
    <w:rsid w:val="006912CC"/>
    <w:rsid w:val="006913BF"/>
    <w:rsid w:val="0069375D"/>
    <w:rsid w:val="00693F2A"/>
    <w:rsid w:val="0069450A"/>
    <w:rsid w:val="00694B43"/>
    <w:rsid w:val="00695021"/>
    <w:rsid w:val="0069677C"/>
    <w:rsid w:val="00696AE8"/>
    <w:rsid w:val="00697133"/>
    <w:rsid w:val="0069752A"/>
    <w:rsid w:val="00697D8E"/>
    <w:rsid w:val="00697DD4"/>
    <w:rsid w:val="006A073C"/>
    <w:rsid w:val="006A0861"/>
    <w:rsid w:val="006A0C6F"/>
    <w:rsid w:val="006A0FF1"/>
    <w:rsid w:val="006A25FA"/>
    <w:rsid w:val="006A2CF7"/>
    <w:rsid w:val="006A3D0A"/>
    <w:rsid w:val="006A4C7F"/>
    <w:rsid w:val="006A5BC2"/>
    <w:rsid w:val="006A6098"/>
    <w:rsid w:val="006A60FC"/>
    <w:rsid w:val="006A6DF4"/>
    <w:rsid w:val="006A7689"/>
    <w:rsid w:val="006B21AD"/>
    <w:rsid w:val="006B2885"/>
    <w:rsid w:val="006B773B"/>
    <w:rsid w:val="006B794F"/>
    <w:rsid w:val="006C0924"/>
    <w:rsid w:val="006C0D7B"/>
    <w:rsid w:val="006C1315"/>
    <w:rsid w:val="006C142A"/>
    <w:rsid w:val="006C169A"/>
    <w:rsid w:val="006C33CB"/>
    <w:rsid w:val="006C47A6"/>
    <w:rsid w:val="006C4FC2"/>
    <w:rsid w:val="006C57DA"/>
    <w:rsid w:val="006C6A14"/>
    <w:rsid w:val="006C6BA5"/>
    <w:rsid w:val="006C7EA4"/>
    <w:rsid w:val="006D0B4B"/>
    <w:rsid w:val="006D0D35"/>
    <w:rsid w:val="006D1A03"/>
    <w:rsid w:val="006D3766"/>
    <w:rsid w:val="006D4BB7"/>
    <w:rsid w:val="006D60EE"/>
    <w:rsid w:val="006D6A66"/>
    <w:rsid w:val="006D7B81"/>
    <w:rsid w:val="006E04E9"/>
    <w:rsid w:val="006E08F5"/>
    <w:rsid w:val="006E09A6"/>
    <w:rsid w:val="006E1380"/>
    <w:rsid w:val="006E1926"/>
    <w:rsid w:val="006E35A6"/>
    <w:rsid w:val="006E4BEE"/>
    <w:rsid w:val="006E5E52"/>
    <w:rsid w:val="006E771E"/>
    <w:rsid w:val="006F0648"/>
    <w:rsid w:val="006F09F8"/>
    <w:rsid w:val="006F2233"/>
    <w:rsid w:val="006F3863"/>
    <w:rsid w:val="006F39BF"/>
    <w:rsid w:val="006F3BC5"/>
    <w:rsid w:val="006F5B98"/>
    <w:rsid w:val="006F65F2"/>
    <w:rsid w:val="006F76FD"/>
    <w:rsid w:val="006F7A9B"/>
    <w:rsid w:val="006F7F95"/>
    <w:rsid w:val="00701A8A"/>
    <w:rsid w:val="007023BE"/>
    <w:rsid w:val="007047D4"/>
    <w:rsid w:val="007104CE"/>
    <w:rsid w:val="00711053"/>
    <w:rsid w:val="00712350"/>
    <w:rsid w:val="00712DCC"/>
    <w:rsid w:val="00712E5E"/>
    <w:rsid w:val="00716DFC"/>
    <w:rsid w:val="00720BF5"/>
    <w:rsid w:val="007211D5"/>
    <w:rsid w:val="00722137"/>
    <w:rsid w:val="0072258F"/>
    <w:rsid w:val="007243F3"/>
    <w:rsid w:val="0072553C"/>
    <w:rsid w:val="00726730"/>
    <w:rsid w:val="0072783C"/>
    <w:rsid w:val="007309E8"/>
    <w:rsid w:val="00731CA2"/>
    <w:rsid w:val="007331BB"/>
    <w:rsid w:val="00733CB2"/>
    <w:rsid w:val="0073561A"/>
    <w:rsid w:val="00736A4B"/>
    <w:rsid w:val="00736E40"/>
    <w:rsid w:val="00736F87"/>
    <w:rsid w:val="007371FA"/>
    <w:rsid w:val="00737A61"/>
    <w:rsid w:val="00737C1F"/>
    <w:rsid w:val="0074141F"/>
    <w:rsid w:val="00741C6A"/>
    <w:rsid w:val="00742B4A"/>
    <w:rsid w:val="007433F7"/>
    <w:rsid w:val="007442E1"/>
    <w:rsid w:val="00745A9A"/>
    <w:rsid w:val="00745B09"/>
    <w:rsid w:val="007461F9"/>
    <w:rsid w:val="00746C6A"/>
    <w:rsid w:val="00747F3A"/>
    <w:rsid w:val="00751680"/>
    <w:rsid w:val="007524A1"/>
    <w:rsid w:val="00752D01"/>
    <w:rsid w:val="00752DC3"/>
    <w:rsid w:val="0075411F"/>
    <w:rsid w:val="00755AED"/>
    <w:rsid w:val="00760756"/>
    <w:rsid w:val="007618B8"/>
    <w:rsid w:val="00764FEA"/>
    <w:rsid w:val="007655DA"/>
    <w:rsid w:val="0076562B"/>
    <w:rsid w:val="00765B1C"/>
    <w:rsid w:val="00766223"/>
    <w:rsid w:val="007665A3"/>
    <w:rsid w:val="007666F9"/>
    <w:rsid w:val="00767B40"/>
    <w:rsid w:val="007700C9"/>
    <w:rsid w:val="00770564"/>
    <w:rsid w:val="00770FA3"/>
    <w:rsid w:val="007730FF"/>
    <w:rsid w:val="00773138"/>
    <w:rsid w:val="007741F8"/>
    <w:rsid w:val="00774B78"/>
    <w:rsid w:val="007755BD"/>
    <w:rsid w:val="0077635E"/>
    <w:rsid w:val="0077684B"/>
    <w:rsid w:val="007775AC"/>
    <w:rsid w:val="007806F2"/>
    <w:rsid w:val="0078095C"/>
    <w:rsid w:val="007825E7"/>
    <w:rsid w:val="007825F0"/>
    <w:rsid w:val="007848A5"/>
    <w:rsid w:val="00784CDD"/>
    <w:rsid w:val="007856F1"/>
    <w:rsid w:val="00786B91"/>
    <w:rsid w:val="00786F29"/>
    <w:rsid w:val="007914EA"/>
    <w:rsid w:val="00791A69"/>
    <w:rsid w:val="007924BD"/>
    <w:rsid w:val="0079291C"/>
    <w:rsid w:val="00793258"/>
    <w:rsid w:val="00794132"/>
    <w:rsid w:val="00794D93"/>
    <w:rsid w:val="00795DCB"/>
    <w:rsid w:val="0079692A"/>
    <w:rsid w:val="00797574"/>
    <w:rsid w:val="007977C5"/>
    <w:rsid w:val="007A0333"/>
    <w:rsid w:val="007A0452"/>
    <w:rsid w:val="007A1F31"/>
    <w:rsid w:val="007A6417"/>
    <w:rsid w:val="007A6F26"/>
    <w:rsid w:val="007B29CF"/>
    <w:rsid w:val="007B2DD3"/>
    <w:rsid w:val="007B47EE"/>
    <w:rsid w:val="007B5482"/>
    <w:rsid w:val="007B6193"/>
    <w:rsid w:val="007B67DF"/>
    <w:rsid w:val="007B71C2"/>
    <w:rsid w:val="007B78F0"/>
    <w:rsid w:val="007B7DE5"/>
    <w:rsid w:val="007C2839"/>
    <w:rsid w:val="007C2F68"/>
    <w:rsid w:val="007C2FCD"/>
    <w:rsid w:val="007C4BB8"/>
    <w:rsid w:val="007C4CB0"/>
    <w:rsid w:val="007C559F"/>
    <w:rsid w:val="007C55E6"/>
    <w:rsid w:val="007C5F92"/>
    <w:rsid w:val="007C60AD"/>
    <w:rsid w:val="007C6751"/>
    <w:rsid w:val="007D05C2"/>
    <w:rsid w:val="007D4C78"/>
    <w:rsid w:val="007D51DD"/>
    <w:rsid w:val="007D55BD"/>
    <w:rsid w:val="007D6C6D"/>
    <w:rsid w:val="007E1689"/>
    <w:rsid w:val="007E216B"/>
    <w:rsid w:val="007E29C3"/>
    <w:rsid w:val="007E4250"/>
    <w:rsid w:val="007E436D"/>
    <w:rsid w:val="007F0832"/>
    <w:rsid w:val="007F1C29"/>
    <w:rsid w:val="007F1E2F"/>
    <w:rsid w:val="007F2813"/>
    <w:rsid w:val="007F2EFD"/>
    <w:rsid w:val="007F37F7"/>
    <w:rsid w:val="007F40D1"/>
    <w:rsid w:val="007F5295"/>
    <w:rsid w:val="007F6918"/>
    <w:rsid w:val="007F7647"/>
    <w:rsid w:val="00801AB4"/>
    <w:rsid w:val="00801BBA"/>
    <w:rsid w:val="008020C1"/>
    <w:rsid w:val="0080230A"/>
    <w:rsid w:val="00803838"/>
    <w:rsid w:val="008039E0"/>
    <w:rsid w:val="00804603"/>
    <w:rsid w:val="008050FA"/>
    <w:rsid w:val="008052DE"/>
    <w:rsid w:val="008060C5"/>
    <w:rsid w:val="008065A6"/>
    <w:rsid w:val="00806869"/>
    <w:rsid w:val="00810073"/>
    <w:rsid w:val="008100D8"/>
    <w:rsid w:val="00810257"/>
    <w:rsid w:val="00813477"/>
    <w:rsid w:val="00814112"/>
    <w:rsid w:val="00820BC6"/>
    <w:rsid w:val="00821BE5"/>
    <w:rsid w:val="008233C6"/>
    <w:rsid w:val="0082365E"/>
    <w:rsid w:val="00823FB2"/>
    <w:rsid w:val="00824AD4"/>
    <w:rsid w:val="008260AB"/>
    <w:rsid w:val="0082637A"/>
    <w:rsid w:val="00831298"/>
    <w:rsid w:val="00832156"/>
    <w:rsid w:val="00833066"/>
    <w:rsid w:val="008340D7"/>
    <w:rsid w:val="0083549C"/>
    <w:rsid w:val="0083710B"/>
    <w:rsid w:val="00840312"/>
    <w:rsid w:val="00841D99"/>
    <w:rsid w:val="008424D6"/>
    <w:rsid w:val="0084398C"/>
    <w:rsid w:val="00845171"/>
    <w:rsid w:val="008464A0"/>
    <w:rsid w:val="00846C9C"/>
    <w:rsid w:val="00847BEB"/>
    <w:rsid w:val="00847F4F"/>
    <w:rsid w:val="0085003E"/>
    <w:rsid w:val="00850F35"/>
    <w:rsid w:val="008539AE"/>
    <w:rsid w:val="00853A78"/>
    <w:rsid w:val="00853CEB"/>
    <w:rsid w:val="008554B5"/>
    <w:rsid w:val="00855912"/>
    <w:rsid w:val="00855E5F"/>
    <w:rsid w:val="00861D0D"/>
    <w:rsid w:val="0086294E"/>
    <w:rsid w:val="00862F09"/>
    <w:rsid w:val="008632DB"/>
    <w:rsid w:val="00866758"/>
    <w:rsid w:val="00867EA4"/>
    <w:rsid w:val="00872AEC"/>
    <w:rsid w:val="00874F18"/>
    <w:rsid w:val="0087537E"/>
    <w:rsid w:val="00875A43"/>
    <w:rsid w:val="00876002"/>
    <w:rsid w:val="008771F6"/>
    <w:rsid w:val="00880A75"/>
    <w:rsid w:val="00880EFA"/>
    <w:rsid w:val="00883874"/>
    <w:rsid w:val="008839A0"/>
    <w:rsid w:val="008847EC"/>
    <w:rsid w:val="008849D1"/>
    <w:rsid w:val="008862AD"/>
    <w:rsid w:val="008863D7"/>
    <w:rsid w:val="00886916"/>
    <w:rsid w:val="00886F1A"/>
    <w:rsid w:val="00887AF8"/>
    <w:rsid w:val="008929A7"/>
    <w:rsid w:val="00893576"/>
    <w:rsid w:val="00893DC9"/>
    <w:rsid w:val="008945F3"/>
    <w:rsid w:val="00894E27"/>
    <w:rsid w:val="00895023"/>
    <w:rsid w:val="00895F24"/>
    <w:rsid w:val="00896FF5"/>
    <w:rsid w:val="008A05E1"/>
    <w:rsid w:val="008A0690"/>
    <w:rsid w:val="008A07A4"/>
    <w:rsid w:val="008A1D18"/>
    <w:rsid w:val="008A1E1B"/>
    <w:rsid w:val="008A2287"/>
    <w:rsid w:val="008A2A24"/>
    <w:rsid w:val="008A2AD8"/>
    <w:rsid w:val="008A3CA7"/>
    <w:rsid w:val="008A3DC0"/>
    <w:rsid w:val="008A3DE9"/>
    <w:rsid w:val="008A500B"/>
    <w:rsid w:val="008A7891"/>
    <w:rsid w:val="008B05E6"/>
    <w:rsid w:val="008B2E32"/>
    <w:rsid w:val="008B2E96"/>
    <w:rsid w:val="008B35D7"/>
    <w:rsid w:val="008B3EF6"/>
    <w:rsid w:val="008B40AF"/>
    <w:rsid w:val="008B4721"/>
    <w:rsid w:val="008B4E76"/>
    <w:rsid w:val="008B6658"/>
    <w:rsid w:val="008B6D16"/>
    <w:rsid w:val="008B70DA"/>
    <w:rsid w:val="008B722E"/>
    <w:rsid w:val="008C12BB"/>
    <w:rsid w:val="008C190A"/>
    <w:rsid w:val="008C2919"/>
    <w:rsid w:val="008C4477"/>
    <w:rsid w:val="008C5C79"/>
    <w:rsid w:val="008C7B14"/>
    <w:rsid w:val="008D010C"/>
    <w:rsid w:val="008D0636"/>
    <w:rsid w:val="008D0C16"/>
    <w:rsid w:val="008D3157"/>
    <w:rsid w:val="008D3514"/>
    <w:rsid w:val="008D36E8"/>
    <w:rsid w:val="008D3E40"/>
    <w:rsid w:val="008D4572"/>
    <w:rsid w:val="008D4DEE"/>
    <w:rsid w:val="008D5542"/>
    <w:rsid w:val="008D5EC7"/>
    <w:rsid w:val="008D65B9"/>
    <w:rsid w:val="008D6B15"/>
    <w:rsid w:val="008E1571"/>
    <w:rsid w:val="008E5BBA"/>
    <w:rsid w:val="008F0564"/>
    <w:rsid w:val="008F1001"/>
    <w:rsid w:val="008F17C9"/>
    <w:rsid w:val="008F3BB9"/>
    <w:rsid w:val="008F4195"/>
    <w:rsid w:val="008F4624"/>
    <w:rsid w:val="008F52F7"/>
    <w:rsid w:val="008F625F"/>
    <w:rsid w:val="00902C0C"/>
    <w:rsid w:val="009035C9"/>
    <w:rsid w:val="009053B1"/>
    <w:rsid w:val="00907319"/>
    <w:rsid w:val="00907D77"/>
    <w:rsid w:val="00910087"/>
    <w:rsid w:val="009105E2"/>
    <w:rsid w:val="00911ABF"/>
    <w:rsid w:val="0091231C"/>
    <w:rsid w:val="0091358B"/>
    <w:rsid w:val="00914844"/>
    <w:rsid w:val="00916E0C"/>
    <w:rsid w:val="00920BC6"/>
    <w:rsid w:val="00921B7F"/>
    <w:rsid w:val="00923E32"/>
    <w:rsid w:val="009260EA"/>
    <w:rsid w:val="00926CE2"/>
    <w:rsid w:val="00931097"/>
    <w:rsid w:val="00931F1F"/>
    <w:rsid w:val="0093253C"/>
    <w:rsid w:val="00933310"/>
    <w:rsid w:val="00935531"/>
    <w:rsid w:val="0093563C"/>
    <w:rsid w:val="009375CC"/>
    <w:rsid w:val="009408C5"/>
    <w:rsid w:val="00941237"/>
    <w:rsid w:val="00942181"/>
    <w:rsid w:val="00942C4B"/>
    <w:rsid w:val="00942DA8"/>
    <w:rsid w:val="009513B9"/>
    <w:rsid w:val="009514C4"/>
    <w:rsid w:val="009516A8"/>
    <w:rsid w:val="0095300C"/>
    <w:rsid w:val="0095759F"/>
    <w:rsid w:val="0096125B"/>
    <w:rsid w:val="009628B5"/>
    <w:rsid w:val="0096489F"/>
    <w:rsid w:val="00964B5E"/>
    <w:rsid w:val="00965548"/>
    <w:rsid w:val="009656F9"/>
    <w:rsid w:val="00965719"/>
    <w:rsid w:val="0097014F"/>
    <w:rsid w:val="00970BD9"/>
    <w:rsid w:val="00972BFB"/>
    <w:rsid w:val="00974B61"/>
    <w:rsid w:val="00975C03"/>
    <w:rsid w:val="0097638C"/>
    <w:rsid w:val="00976772"/>
    <w:rsid w:val="00976E12"/>
    <w:rsid w:val="00980BEF"/>
    <w:rsid w:val="0098199B"/>
    <w:rsid w:val="0098604E"/>
    <w:rsid w:val="00986871"/>
    <w:rsid w:val="00990136"/>
    <w:rsid w:val="00991903"/>
    <w:rsid w:val="00992BF5"/>
    <w:rsid w:val="00993607"/>
    <w:rsid w:val="00994B7A"/>
    <w:rsid w:val="009967D8"/>
    <w:rsid w:val="00996F0C"/>
    <w:rsid w:val="009A2596"/>
    <w:rsid w:val="009A3DE8"/>
    <w:rsid w:val="009A55FD"/>
    <w:rsid w:val="009A7ACC"/>
    <w:rsid w:val="009A7CE1"/>
    <w:rsid w:val="009B10E9"/>
    <w:rsid w:val="009B15C1"/>
    <w:rsid w:val="009B2548"/>
    <w:rsid w:val="009B2F7E"/>
    <w:rsid w:val="009B360F"/>
    <w:rsid w:val="009B3C29"/>
    <w:rsid w:val="009B3CEE"/>
    <w:rsid w:val="009B3F98"/>
    <w:rsid w:val="009B48E2"/>
    <w:rsid w:val="009B5272"/>
    <w:rsid w:val="009C0D13"/>
    <w:rsid w:val="009C2083"/>
    <w:rsid w:val="009C2F86"/>
    <w:rsid w:val="009C33DF"/>
    <w:rsid w:val="009C3E82"/>
    <w:rsid w:val="009C554D"/>
    <w:rsid w:val="009C5635"/>
    <w:rsid w:val="009C755C"/>
    <w:rsid w:val="009C7731"/>
    <w:rsid w:val="009D0121"/>
    <w:rsid w:val="009D2C7A"/>
    <w:rsid w:val="009D30C6"/>
    <w:rsid w:val="009E272A"/>
    <w:rsid w:val="009E33E8"/>
    <w:rsid w:val="009E7E6C"/>
    <w:rsid w:val="009F1F61"/>
    <w:rsid w:val="009F2ED2"/>
    <w:rsid w:val="009F352C"/>
    <w:rsid w:val="009F58AE"/>
    <w:rsid w:val="009F617B"/>
    <w:rsid w:val="009F6BA4"/>
    <w:rsid w:val="00A047A7"/>
    <w:rsid w:val="00A04D22"/>
    <w:rsid w:val="00A04DDC"/>
    <w:rsid w:val="00A05738"/>
    <w:rsid w:val="00A0598B"/>
    <w:rsid w:val="00A07687"/>
    <w:rsid w:val="00A103C8"/>
    <w:rsid w:val="00A10836"/>
    <w:rsid w:val="00A109CE"/>
    <w:rsid w:val="00A12237"/>
    <w:rsid w:val="00A12BF0"/>
    <w:rsid w:val="00A133AA"/>
    <w:rsid w:val="00A13CA9"/>
    <w:rsid w:val="00A141D8"/>
    <w:rsid w:val="00A14278"/>
    <w:rsid w:val="00A16307"/>
    <w:rsid w:val="00A171EA"/>
    <w:rsid w:val="00A171F0"/>
    <w:rsid w:val="00A172AF"/>
    <w:rsid w:val="00A17CB0"/>
    <w:rsid w:val="00A205FD"/>
    <w:rsid w:val="00A23AAF"/>
    <w:rsid w:val="00A23BA1"/>
    <w:rsid w:val="00A24FDC"/>
    <w:rsid w:val="00A2694A"/>
    <w:rsid w:val="00A3052C"/>
    <w:rsid w:val="00A30556"/>
    <w:rsid w:val="00A315F9"/>
    <w:rsid w:val="00A33C86"/>
    <w:rsid w:val="00A35671"/>
    <w:rsid w:val="00A35F0A"/>
    <w:rsid w:val="00A36B2D"/>
    <w:rsid w:val="00A3734B"/>
    <w:rsid w:val="00A37578"/>
    <w:rsid w:val="00A41427"/>
    <w:rsid w:val="00A42CA0"/>
    <w:rsid w:val="00A4347A"/>
    <w:rsid w:val="00A44393"/>
    <w:rsid w:val="00A445B6"/>
    <w:rsid w:val="00A4466F"/>
    <w:rsid w:val="00A45575"/>
    <w:rsid w:val="00A4622A"/>
    <w:rsid w:val="00A46E66"/>
    <w:rsid w:val="00A50C76"/>
    <w:rsid w:val="00A536F2"/>
    <w:rsid w:val="00A570FA"/>
    <w:rsid w:val="00A57C63"/>
    <w:rsid w:val="00A61604"/>
    <w:rsid w:val="00A62024"/>
    <w:rsid w:val="00A624F3"/>
    <w:rsid w:val="00A629AC"/>
    <w:rsid w:val="00A63214"/>
    <w:rsid w:val="00A6337D"/>
    <w:rsid w:val="00A64A25"/>
    <w:rsid w:val="00A66CBD"/>
    <w:rsid w:val="00A677AF"/>
    <w:rsid w:val="00A715FC"/>
    <w:rsid w:val="00A7200C"/>
    <w:rsid w:val="00A72790"/>
    <w:rsid w:val="00A73013"/>
    <w:rsid w:val="00A73CA2"/>
    <w:rsid w:val="00A74731"/>
    <w:rsid w:val="00A75A6F"/>
    <w:rsid w:val="00A76902"/>
    <w:rsid w:val="00A77163"/>
    <w:rsid w:val="00A80974"/>
    <w:rsid w:val="00A81088"/>
    <w:rsid w:val="00A81489"/>
    <w:rsid w:val="00A81C08"/>
    <w:rsid w:val="00A821CC"/>
    <w:rsid w:val="00A82BB7"/>
    <w:rsid w:val="00A83490"/>
    <w:rsid w:val="00A835AA"/>
    <w:rsid w:val="00A83A7C"/>
    <w:rsid w:val="00A83F86"/>
    <w:rsid w:val="00A8437C"/>
    <w:rsid w:val="00A84ADB"/>
    <w:rsid w:val="00A85160"/>
    <w:rsid w:val="00A85738"/>
    <w:rsid w:val="00A87A68"/>
    <w:rsid w:val="00A9042D"/>
    <w:rsid w:val="00A916C5"/>
    <w:rsid w:val="00A9182F"/>
    <w:rsid w:val="00A93201"/>
    <w:rsid w:val="00A93D18"/>
    <w:rsid w:val="00A94A76"/>
    <w:rsid w:val="00A94F1C"/>
    <w:rsid w:val="00A95076"/>
    <w:rsid w:val="00A95D41"/>
    <w:rsid w:val="00A9782C"/>
    <w:rsid w:val="00AA09DC"/>
    <w:rsid w:val="00AA1350"/>
    <w:rsid w:val="00AA1FD2"/>
    <w:rsid w:val="00AA220B"/>
    <w:rsid w:val="00AA2276"/>
    <w:rsid w:val="00AA3525"/>
    <w:rsid w:val="00AA43E1"/>
    <w:rsid w:val="00AA6A21"/>
    <w:rsid w:val="00AA6DD2"/>
    <w:rsid w:val="00AA76E1"/>
    <w:rsid w:val="00AB00A3"/>
    <w:rsid w:val="00AB105A"/>
    <w:rsid w:val="00AB2D06"/>
    <w:rsid w:val="00AB3297"/>
    <w:rsid w:val="00AB4DD4"/>
    <w:rsid w:val="00AB5030"/>
    <w:rsid w:val="00AB532C"/>
    <w:rsid w:val="00AB5833"/>
    <w:rsid w:val="00AB6805"/>
    <w:rsid w:val="00AB75EF"/>
    <w:rsid w:val="00AC058D"/>
    <w:rsid w:val="00AC074A"/>
    <w:rsid w:val="00AC1B9B"/>
    <w:rsid w:val="00AC2A45"/>
    <w:rsid w:val="00AC2D5B"/>
    <w:rsid w:val="00AC402B"/>
    <w:rsid w:val="00AC637B"/>
    <w:rsid w:val="00AC6E66"/>
    <w:rsid w:val="00AC7D92"/>
    <w:rsid w:val="00AD0859"/>
    <w:rsid w:val="00AD1399"/>
    <w:rsid w:val="00AD23EF"/>
    <w:rsid w:val="00AD354A"/>
    <w:rsid w:val="00AD378B"/>
    <w:rsid w:val="00AD386D"/>
    <w:rsid w:val="00AD3C89"/>
    <w:rsid w:val="00AD484F"/>
    <w:rsid w:val="00AD5354"/>
    <w:rsid w:val="00AD57B5"/>
    <w:rsid w:val="00AD633E"/>
    <w:rsid w:val="00AD65A0"/>
    <w:rsid w:val="00AD6EED"/>
    <w:rsid w:val="00AD78E3"/>
    <w:rsid w:val="00AE0054"/>
    <w:rsid w:val="00AE02E2"/>
    <w:rsid w:val="00AE135F"/>
    <w:rsid w:val="00AE170C"/>
    <w:rsid w:val="00AE2051"/>
    <w:rsid w:val="00AE2BEF"/>
    <w:rsid w:val="00AE3FCA"/>
    <w:rsid w:val="00AE440E"/>
    <w:rsid w:val="00AE48C4"/>
    <w:rsid w:val="00AE5AAC"/>
    <w:rsid w:val="00AF24D2"/>
    <w:rsid w:val="00AF592C"/>
    <w:rsid w:val="00AF5A50"/>
    <w:rsid w:val="00B006C1"/>
    <w:rsid w:val="00B006DC"/>
    <w:rsid w:val="00B029CA"/>
    <w:rsid w:val="00B04B37"/>
    <w:rsid w:val="00B04D3D"/>
    <w:rsid w:val="00B051E2"/>
    <w:rsid w:val="00B059B6"/>
    <w:rsid w:val="00B0690F"/>
    <w:rsid w:val="00B06AA7"/>
    <w:rsid w:val="00B071C1"/>
    <w:rsid w:val="00B11186"/>
    <w:rsid w:val="00B12E5C"/>
    <w:rsid w:val="00B13E0B"/>
    <w:rsid w:val="00B13ED1"/>
    <w:rsid w:val="00B14598"/>
    <w:rsid w:val="00B15207"/>
    <w:rsid w:val="00B2050E"/>
    <w:rsid w:val="00B20FA6"/>
    <w:rsid w:val="00B21415"/>
    <w:rsid w:val="00B227CC"/>
    <w:rsid w:val="00B22FCF"/>
    <w:rsid w:val="00B23B94"/>
    <w:rsid w:val="00B23F54"/>
    <w:rsid w:val="00B244F0"/>
    <w:rsid w:val="00B249B2"/>
    <w:rsid w:val="00B254E5"/>
    <w:rsid w:val="00B26431"/>
    <w:rsid w:val="00B310C5"/>
    <w:rsid w:val="00B316B8"/>
    <w:rsid w:val="00B31E08"/>
    <w:rsid w:val="00B33440"/>
    <w:rsid w:val="00B35301"/>
    <w:rsid w:val="00B37C5C"/>
    <w:rsid w:val="00B40938"/>
    <w:rsid w:val="00B43198"/>
    <w:rsid w:val="00B4388C"/>
    <w:rsid w:val="00B4587E"/>
    <w:rsid w:val="00B45F06"/>
    <w:rsid w:val="00B46FC8"/>
    <w:rsid w:val="00B47B3C"/>
    <w:rsid w:val="00B47D70"/>
    <w:rsid w:val="00B51B7F"/>
    <w:rsid w:val="00B521F3"/>
    <w:rsid w:val="00B52847"/>
    <w:rsid w:val="00B52BBE"/>
    <w:rsid w:val="00B53001"/>
    <w:rsid w:val="00B5357E"/>
    <w:rsid w:val="00B578EE"/>
    <w:rsid w:val="00B600CD"/>
    <w:rsid w:val="00B601F6"/>
    <w:rsid w:val="00B609D7"/>
    <w:rsid w:val="00B60FCC"/>
    <w:rsid w:val="00B61660"/>
    <w:rsid w:val="00B61C17"/>
    <w:rsid w:val="00B61F36"/>
    <w:rsid w:val="00B63FCC"/>
    <w:rsid w:val="00B6578B"/>
    <w:rsid w:val="00B65C7E"/>
    <w:rsid w:val="00B660B1"/>
    <w:rsid w:val="00B7046C"/>
    <w:rsid w:val="00B70CAF"/>
    <w:rsid w:val="00B71692"/>
    <w:rsid w:val="00B71D11"/>
    <w:rsid w:val="00B7263D"/>
    <w:rsid w:val="00B73859"/>
    <w:rsid w:val="00B74CC6"/>
    <w:rsid w:val="00B759E9"/>
    <w:rsid w:val="00B7668A"/>
    <w:rsid w:val="00B76E62"/>
    <w:rsid w:val="00B77F17"/>
    <w:rsid w:val="00B81CFC"/>
    <w:rsid w:val="00B83733"/>
    <w:rsid w:val="00B85153"/>
    <w:rsid w:val="00B851C5"/>
    <w:rsid w:val="00B865B7"/>
    <w:rsid w:val="00B86B32"/>
    <w:rsid w:val="00B87066"/>
    <w:rsid w:val="00B872A9"/>
    <w:rsid w:val="00B87DA0"/>
    <w:rsid w:val="00B901FD"/>
    <w:rsid w:val="00B90D33"/>
    <w:rsid w:val="00B91D4C"/>
    <w:rsid w:val="00B91DD9"/>
    <w:rsid w:val="00B93DFF"/>
    <w:rsid w:val="00B94049"/>
    <w:rsid w:val="00B94218"/>
    <w:rsid w:val="00B94224"/>
    <w:rsid w:val="00B9650A"/>
    <w:rsid w:val="00B96E34"/>
    <w:rsid w:val="00B96F50"/>
    <w:rsid w:val="00BA20C2"/>
    <w:rsid w:val="00BA2BE3"/>
    <w:rsid w:val="00BA470B"/>
    <w:rsid w:val="00BA4D83"/>
    <w:rsid w:val="00BA4F7F"/>
    <w:rsid w:val="00BA53AA"/>
    <w:rsid w:val="00BA74F3"/>
    <w:rsid w:val="00BA7682"/>
    <w:rsid w:val="00BA790A"/>
    <w:rsid w:val="00BB1BF2"/>
    <w:rsid w:val="00BB30A7"/>
    <w:rsid w:val="00BB3725"/>
    <w:rsid w:val="00BB38A7"/>
    <w:rsid w:val="00BB4100"/>
    <w:rsid w:val="00BB4D03"/>
    <w:rsid w:val="00BB519D"/>
    <w:rsid w:val="00BB66D9"/>
    <w:rsid w:val="00BB6725"/>
    <w:rsid w:val="00BC190B"/>
    <w:rsid w:val="00BC1AE1"/>
    <w:rsid w:val="00BC1BAF"/>
    <w:rsid w:val="00BC2269"/>
    <w:rsid w:val="00BC260F"/>
    <w:rsid w:val="00BC3908"/>
    <w:rsid w:val="00BC4412"/>
    <w:rsid w:val="00BC4848"/>
    <w:rsid w:val="00BC507C"/>
    <w:rsid w:val="00BC5471"/>
    <w:rsid w:val="00BC5B60"/>
    <w:rsid w:val="00BC75A4"/>
    <w:rsid w:val="00BD0FEF"/>
    <w:rsid w:val="00BD1FAE"/>
    <w:rsid w:val="00BD21BA"/>
    <w:rsid w:val="00BD33E0"/>
    <w:rsid w:val="00BD3B4B"/>
    <w:rsid w:val="00BD3F5D"/>
    <w:rsid w:val="00BD4BEC"/>
    <w:rsid w:val="00BD7053"/>
    <w:rsid w:val="00BD7933"/>
    <w:rsid w:val="00BE14CD"/>
    <w:rsid w:val="00BE29CA"/>
    <w:rsid w:val="00BE392F"/>
    <w:rsid w:val="00BE4CBD"/>
    <w:rsid w:val="00BE5585"/>
    <w:rsid w:val="00BE5CE8"/>
    <w:rsid w:val="00BE741B"/>
    <w:rsid w:val="00BF1DC5"/>
    <w:rsid w:val="00BF235B"/>
    <w:rsid w:val="00BF2A56"/>
    <w:rsid w:val="00BF2F39"/>
    <w:rsid w:val="00BF3ABC"/>
    <w:rsid w:val="00BF4E83"/>
    <w:rsid w:val="00BF6439"/>
    <w:rsid w:val="00BF6554"/>
    <w:rsid w:val="00BF688A"/>
    <w:rsid w:val="00BF6CFB"/>
    <w:rsid w:val="00BF7792"/>
    <w:rsid w:val="00BF7E16"/>
    <w:rsid w:val="00C0052C"/>
    <w:rsid w:val="00C015AA"/>
    <w:rsid w:val="00C02339"/>
    <w:rsid w:val="00C039E9"/>
    <w:rsid w:val="00C0624A"/>
    <w:rsid w:val="00C062FC"/>
    <w:rsid w:val="00C064F9"/>
    <w:rsid w:val="00C072D3"/>
    <w:rsid w:val="00C10100"/>
    <w:rsid w:val="00C10153"/>
    <w:rsid w:val="00C11ECB"/>
    <w:rsid w:val="00C124E8"/>
    <w:rsid w:val="00C12AA3"/>
    <w:rsid w:val="00C1350D"/>
    <w:rsid w:val="00C147EC"/>
    <w:rsid w:val="00C230A0"/>
    <w:rsid w:val="00C23731"/>
    <w:rsid w:val="00C23BE4"/>
    <w:rsid w:val="00C27467"/>
    <w:rsid w:val="00C275A1"/>
    <w:rsid w:val="00C30058"/>
    <w:rsid w:val="00C33180"/>
    <w:rsid w:val="00C338A3"/>
    <w:rsid w:val="00C3535C"/>
    <w:rsid w:val="00C35D31"/>
    <w:rsid w:val="00C37D9C"/>
    <w:rsid w:val="00C40275"/>
    <w:rsid w:val="00C4065D"/>
    <w:rsid w:val="00C45C28"/>
    <w:rsid w:val="00C45EC4"/>
    <w:rsid w:val="00C464ED"/>
    <w:rsid w:val="00C52699"/>
    <w:rsid w:val="00C52FB2"/>
    <w:rsid w:val="00C56D75"/>
    <w:rsid w:val="00C57965"/>
    <w:rsid w:val="00C57CA5"/>
    <w:rsid w:val="00C6024B"/>
    <w:rsid w:val="00C61B41"/>
    <w:rsid w:val="00C6240F"/>
    <w:rsid w:val="00C62498"/>
    <w:rsid w:val="00C64DD8"/>
    <w:rsid w:val="00C706CC"/>
    <w:rsid w:val="00C71B18"/>
    <w:rsid w:val="00C73A9E"/>
    <w:rsid w:val="00C73E84"/>
    <w:rsid w:val="00C767A8"/>
    <w:rsid w:val="00C76AB7"/>
    <w:rsid w:val="00C76DD9"/>
    <w:rsid w:val="00C7755E"/>
    <w:rsid w:val="00C77AFF"/>
    <w:rsid w:val="00C80114"/>
    <w:rsid w:val="00C801A9"/>
    <w:rsid w:val="00C82701"/>
    <w:rsid w:val="00C83514"/>
    <w:rsid w:val="00C83A59"/>
    <w:rsid w:val="00C83F3D"/>
    <w:rsid w:val="00C843C3"/>
    <w:rsid w:val="00C84630"/>
    <w:rsid w:val="00C86318"/>
    <w:rsid w:val="00C86EA3"/>
    <w:rsid w:val="00C874FE"/>
    <w:rsid w:val="00C9172A"/>
    <w:rsid w:val="00C9250F"/>
    <w:rsid w:val="00C930C1"/>
    <w:rsid w:val="00C95D91"/>
    <w:rsid w:val="00C96107"/>
    <w:rsid w:val="00C96C9E"/>
    <w:rsid w:val="00C978F9"/>
    <w:rsid w:val="00C97DC8"/>
    <w:rsid w:val="00CA1C59"/>
    <w:rsid w:val="00CA421A"/>
    <w:rsid w:val="00CA4494"/>
    <w:rsid w:val="00CA4A81"/>
    <w:rsid w:val="00CA6C0F"/>
    <w:rsid w:val="00CA6FAA"/>
    <w:rsid w:val="00CA7443"/>
    <w:rsid w:val="00CB0935"/>
    <w:rsid w:val="00CB26AC"/>
    <w:rsid w:val="00CB2E24"/>
    <w:rsid w:val="00CB3C3C"/>
    <w:rsid w:val="00CB4E81"/>
    <w:rsid w:val="00CB5435"/>
    <w:rsid w:val="00CB6FD2"/>
    <w:rsid w:val="00CB7C4A"/>
    <w:rsid w:val="00CC177C"/>
    <w:rsid w:val="00CC3021"/>
    <w:rsid w:val="00CC48D5"/>
    <w:rsid w:val="00CC4E08"/>
    <w:rsid w:val="00CC4F1B"/>
    <w:rsid w:val="00CC4FC3"/>
    <w:rsid w:val="00CC6162"/>
    <w:rsid w:val="00CC64B2"/>
    <w:rsid w:val="00CC68BF"/>
    <w:rsid w:val="00CC723D"/>
    <w:rsid w:val="00CC7BA7"/>
    <w:rsid w:val="00CD178B"/>
    <w:rsid w:val="00CD1BE0"/>
    <w:rsid w:val="00CD4655"/>
    <w:rsid w:val="00CD6CBA"/>
    <w:rsid w:val="00CE0531"/>
    <w:rsid w:val="00CE2EC0"/>
    <w:rsid w:val="00CE3168"/>
    <w:rsid w:val="00CE3A9A"/>
    <w:rsid w:val="00CE3ED2"/>
    <w:rsid w:val="00CE5DE4"/>
    <w:rsid w:val="00CE64D4"/>
    <w:rsid w:val="00CE729D"/>
    <w:rsid w:val="00CE7DD6"/>
    <w:rsid w:val="00CF1638"/>
    <w:rsid w:val="00CF2627"/>
    <w:rsid w:val="00CF354F"/>
    <w:rsid w:val="00D008EB"/>
    <w:rsid w:val="00D0168B"/>
    <w:rsid w:val="00D01D78"/>
    <w:rsid w:val="00D039FC"/>
    <w:rsid w:val="00D04FB7"/>
    <w:rsid w:val="00D054C8"/>
    <w:rsid w:val="00D06B84"/>
    <w:rsid w:val="00D10CBE"/>
    <w:rsid w:val="00D121FF"/>
    <w:rsid w:val="00D12355"/>
    <w:rsid w:val="00D14041"/>
    <w:rsid w:val="00D154CE"/>
    <w:rsid w:val="00D16248"/>
    <w:rsid w:val="00D17AAF"/>
    <w:rsid w:val="00D20063"/>
    <w:rsid w:val="00D208FF"/>
    <w:rsid w:val="00D22ED0"/>
    <w:rsid w:val="00D233AB"/>
    <w:rsid w:val="00D255AA"/>
    <w:rsid w:val="00D300D9"/>
    <w:rsid w:val="00D3060D"/>
    <w:rsid w:val="00D30E71"/>
    <w:rsid w:val="00D3183B"/>
    <w:rsid w:val="00D327AF"/>
    <w:rsid w:val="00D32E36"/>
    <w:rsid w:val="00D32EBC"/>
    <w:rsid w:val="00D33122"/>
    <w:rsid w:val="00D33987"/>
    <w:rsid w:val="00D348D3"/>
    <w:rsid w:val="00D350D6"/>
    <w:rsid w:val="00D35F27"/>
    <w:rsid w:val="00D36BD4"/>
    <w:rsid w:val="00D378EC"/>
    <w:rsid w:val="00D37C50"/>
    <w:rsid w:val="00D436EA"/>
    <w:rsid w:val="00D44B02"/>
    <w:rsid w:val="00D44EF1"/>
    <w:rsid w:val="00D44EFD"/>
    <w:rsid w:val="00D4578D"/>
    <w:rsid w:val="00D45FAC"/>
    <w:rsid w:val="00D51692"/>
    <w:rsid w:val="00D51FE0"/>
    <w:rsid w:val="00D52FDE"/>
    <w:rsid w:val="00D55326"/>
    <w:rsid w:val="00D60412"/>
    <w:rsid w:val="00D6071A"/>
    <w:rsid w:val="00D623A3"/>
    <w:rsid w:val="00D630DC"/>
    <w:rsid w:val="00D630F7"/>
    <w:rsid w:val="00D637DF"/>
    <w:rsid w:val="00D64182"/>
    <w:rsid w:val="00D64E95"/>
    <w:rsid w:val="00D65A12"/>
    <w:rsid w:val="00D65CAA"/>
    <w:rsid w:val="00D7087E"/>
    <w:rsid w:val="00D71CEF"/>
    <w:rsid w:val="00D7223E"/>
    <w:rsid w:val="00D725F2"/>
    <w:rsid w:val="00D72EA2"/>
    <w:rsid w:val="00D73589"/>
    <w:rsid w:val="00D73655"/>
    <w:rsid w:val="00D746BC"/>
    <w:rsid w:val="00D75F3C"/>
    <w:rsid w:val="00D75FAE"/>
    <w:rsid w:val="00D7676B"/>
    <w:rsid w:val="00D77021"/>
    <w:rsid w:val="00D8008D"/>
    <w:rsid w:val="00D80689"/>
    <w:rsid w:val="00D81943"/>
    <w:rsid w:val="00D82AE8"/>
    <w:rsid w:val="00D84BB5"/>
    <w:rsid w:val="00D86BA5"/>
    <w:rsid w:val="00D875E1"/>
    <w:rsid w:val="00D92323"/>
    <w:rsid w:val="00D93AA4"/>
    <w:rsid w:val="00D9425D"/>
    <w:rsid w:val="00D943F6"/>
    <w:rsid w:val="00D95B3B"/>
    <w:rsid w:val="00D96ED1"/>
    <w:rsid w:val="00D97282"/>
    <w:rsid w:val="00D97FF6"/>
    <w:rsid w:val="00DA22B4"/>
    <w:rsid w:val="00DA302A"/>
    <w:rsid w:val="00DA3EE2"/>
    <w:rsid w:val="00DA4141"/>
    <w:rsid w:val="00DA4A2B"/>
    <w:rsid w:val="00DA5FD5"/>
    <w:rsid w:val="00DA6F57"/>
    <w:rsid w:val="00DA78EE"/>
    <w:rsid w:val="00DB1172"/>
    <w:rsid w:val="00DB154B"/>
    <w:rsid w:val="00DB30D2"/>
    <w:rsid w:val="00DB3C07"/>
    <w:rsid w:val="00DB3F70"/>
    <w:rsid w:val="00DB5EBA"/>
    <w:rsid w:val="00DB771A"/>
    <w:rsid w:val="00DC069F"/>
    <w:rsid w:val="00DC46EE"/>
    <w:rsid w:val="00DC53A6"/>
    <w:rsid w:val="00DC5F93"/>
    <w:rsid w:val="00DC6417"/>
    <w:rsid w:val="00DD04B8"/>
    <w:rsid w:val="00DD116C"/>
    <w:rsid w:val="00DD2BE6"/>
    <w:rsid w:val="00DD3B86"/>
    <w:rsid w:val="00DD403A"/>
    <w:rsid w:val="00DD434B"/>
    <w:rsid w:val="00DD44EB"/>
    <w:rsid w:val="00DD50FB"/>
    <w:rsid w:val="00DD5EF6"/>
    <w:rsid w:val="00DD7346"/>
    <w:rsid w:val="00DE1F9D"/>
    <w:rsid w:val="00DE338F"/>
    <w:rsid w:val="00DE44E2"/>
    <w:rsid w:val="00DE4EC6"/>
    <w:rsid w:val="00DE5D39"/>
    <w:rsid w:val="00DE6AA4"/>
    <w:rsid w:val="00DE775E"/>
    <w:rsid w:val="00DF35E7"/>
    <w:rsid w:val="00DF3B87"/>
    <w:rsid w:val="00DF45DF"/>
    <w:rsid w:val="00DF4661"/>
    <w:rsid w:val="00DF60F6"/>
    <w:rsid w:val="00DF696F"/>
    <w:rsid w:val="00E003F4"/>
    <w:rsid w:val="00E01E13"/>
    <w:rsid w:val="00E0340B"/>
    <w:rsid w:val="00E03F95"/>
    <w:rsid w:val="00E04083"/>
    <w:rsid w:val="00E043B1"/>
    <w:rsid w:val="00E04B82"/>
    <w:rsid w:val="00E05248"/>
    <w:rsid w:val="00E05F8C"/>
    <w:rsid w:val="00E07BFE"/>
    <w:rsid w:val="00E07FF2"/>
    <w:rsid w:val="00E10BCA"/>
    <w:rsid w:val="00E11C51"/>
    <w:rsid w:val="00E12B73"/>
    <w:rsid w:val="00E13D73"/>
    <w:rsid w:val="00E140E4"/>
    <w:rsid w:val="00E17F79"/>
    <w:rsid w:val="00E21114"/>
    <w:rsid w:val="00E21C64"/>
    <w:rsid w:val="00E22B00"/>
    <w:rsid w:val="00E22CFD"/>
    <w:rsid w:val="00E22E6E"/>
    <w:rsid w:val="00E23B4F"/>
    <w:rsid w:val="00E23B64"/>
    <w:rsid w:val="00E23D43"/>
    <w:rsid w:val="00E24F18"/>
    <w:rsid w:val="00E2540D"/>
    <w:rsid w:val="00E2765B"/>
    <w:rsid w:val="00E3002D"/>
    <w:rsid w:val="00E309A8"/>
    <w:rsid w:val="00E3105D"/>
    <w:rsid w:val="00E31624"/>
    <w:rsid w:val="00E33D21"/>
    <w:rsid w:val="00E34ED3"/>
    <w:rsid w:val="00E3511D"/>
    <w:rsid w:val="00E3586A"/>
    <w:rsid w:val="00E35B81"/>
    <w:rsid w:val="00E36DDD"/>
    <w:rsid w:val="00E406CB"/>
    <w:rsid w:val="00E40732"/>
    <w:rsid w:val="00E43509"/>
    <w:rsid w:val="00E43BE9"/>
    <w:rsid w:val="00E44E96"/>
    <w:rsid w:val="00E47BA4"/>
    <w:rsid w:val="00E50396"/>
    <w:rsid w:val="00E5246D"/>
    <w:rsid w:val="00E5337F"/>
    <w:rsid w:val="00E54A85"/>
    <w:rsid w:val="00E54AA0"/>
    <w:rsid w:val="00E55336"/>
    <w:rsid w:val="00E554D2"/>
    <w:rsid w:val="00E558E6"/>
    <w:rsid w:val="00E60A97"/>
    <w:rsid w:val="00E62030"/>
    <w:rsid w:val="00E655FD"/>
    <w:rsid w:val="00E66CCE"/>
    <w:rsid w:val="00E70B81"/>
    <w:rsid w:val="00E72016"/>
    <w:rsid w:val="00E75254"/>
    <w:rsid w:val="00E7598B"/>
    <w:rsid w:val="00E8254F"/>
    <w:rsid w:val="00E83207"/>
    <w:rsid w:val="00E83577"/>
    <w:rsid w:val="00E836C9"/>
    <w:rsid w:val="00E848FF"/>
    <w:rsid w:val="00E86593"/>
    <w:rsid w:val="00E87126"/>
    <w:rsid w:val="00E9047C"/>
    <w:rsid w:val="00E90ADB"/>
    <w:rsid w:val="00E913B9"/>
    <w:rsid w:val="00E919CC"/>
    <w:rsid w:val="00E92E82"/>
    <w:rsid w:val="00E937E0"/>
    <w:rsid w:val="00E954AF"/>
    <w:rsid w:val="00E95F8B"/>
    <w:rsid w:val="00E96038"/>
    <w:rsid w:val="00EA16D1"/>
    <w:rsid w:val="00EA2D80"/>
    <w:rsid w:val="00EA2DEA"/>
    <w:rsid w:val="00EA37B2"/>
    <w:rsid w:val="00EA3B7F"/>
    <w:rsid w:val="00EA4C67"/>
    <w:rsid w:val="00EA5C68"/>
    <w:rsid w:val="00EA73EA"/>
    <w:rsid w:val="00EA7466"/>
    <w:rsid w:val="00EA7B12"/>
    <w:rsid w:val="00EB1454"/>
    <w:rsid w:val="00EB20A3"/>
    <w:rsid w:val="00EB2AFC"/>
    <w:rsid w:val="00EB35DB"/>
    <w:rsid w:val="00EB6CAE"/>
    <w:rsid w:val="00EB7D45"/>
    <w:rsid w:val="00EC0B6B"/>
    <w:rsid w:val="00EC0C33"/>
    <w:rsid w:val="00EC1257"/>
    <w:rsid w:val="00EC2733"/>
    <w:rsid w:val="00EC27CE"/>
    <w:rsid w:val="00EC2A69"/>
    <w:rsid w:val="00EC2DCA"/>
    <w:rsid w:val="00EC333C"/>
    <w:rsid w:val="00EC40BD"/>
    <w:rsid w:val="00EC45C6"/>
    <w:rsid w:val="00EC47CA"/>
    <w:rsid w:val="00EC5AAB"/>
    <w:rsid w:val="00EC6F65"/>
    <w:rsid w:val="00EC6FA5"/>
    <w:rsid w:val="00EC7159"/>
    <w:rsid w:val="00EC78B0"/>
    <w:rsid w:val="00EC7B42"/>
    <w:rsid w:val="00EC7C3F"/>
    <w:rsid w:val="00ED1911"/>
    <w:rsid w:val="00ED2BC5"/>
    <w:rsid w:val="00ED4A3D"/>
    <w:rsid w:val="00ED5A96"/>
    <w:rsid w:val="00ED7FEC"/>
    <w:rsid w:val="00EE219E"/>
    <w:rsid w:val="00EE227A"/>
    <w:rsid w:val="00EE3372"/>
    <w:rsid w:val="00EE38AA"/>
    <w:rsid w:val="00EE42A8"/>
    <w:rsid w:val="00EE56E9"/>
    <w:rsid w:val="00EE64FD"/>
    <w:rsid w:val="00EE710F"/>
    <w:rsid w:val="00EF05B5"/>
    <w:rsid w:val="00EF05BD"/>
    <w:rsid w:val="00EF247B"/>
    <w:rsid w:val="00EF2A34"/>
    <w:rsid w:val="00EF3A6A"/>
    <w:rsid w:val="00EF79E5"/>
    <w:rsid w:val="00F00E3B"/>
    <w:rsid w:val="00F01388"/>
    <w:rsid w:val="00F01A86"/>
    <w:rsid w:val="00F01B33"/>
    <w:rsid w:val="00F01C75"/>
    <w:rsid w:val="00F03242"/>
    <w:rsid w:val="00F044C9"/>
    <w:rsid w:val="00F059BC"/>
    <w:rsid w:val="00F102EA"/>
    <w:rsid w:val="00F10AF6"/>
    <w:rsid w:val="00F11B88"/>
    <w:rsid w:val="00F12DB5"/>
    <w:rsid w:val="00F12F40"/>
    <w:rsid w:val="00F13D25"/>
    <w:rsid w:val="00F13EFD"/>
    <w:rsid w:val="00F1513A"/>
    <w:rsid w:val="00F15ECB"/>
    <w:rsid w:val="00F175E7"/>
    <w:rsid w:val="00F17905"/>
    <w:rsid w:val="00F17A82"/>
    <w:rsid w:val="00F17BBC"/>
    <w:rsid w:val="00F17C6D"/>
    <w:rsid w:val="00F202A3"/>
    <w:rsid w:val="00F20546"/>
    <w:rsid w:val="00F20B59"/>
    <w:rsid w:val="00F21019"/>
    <w:rsid w:val="00F21500"/>
    <w:rsid w:val="00F21838"/>
    <w:rsid w:val="00F229A3"/>
    <w:rsid w:val="00F23A12"/>
    <w:rsid w:val="00F24D48"/>
    <w:rsid w:val="00F30B08"/>
    <w:rsid w:val="00F30F90"/>
    <w:rsid w:val="00F33108"/>
    <w:rsid w:val="00F3327B"/>
    <w:rsid w:val="00F3345E"/>
    <w:rsid w:val="00F334F1"/>
    <w:rsid w:val="00F33DDD"/>
    <w:rsid w:val="00F36DD1"/>
    <w:rsid w:val="00F40E8F"/>
    <w:rsid w:val="00F42ABC"/>
    <w:rsid w:val="00F4419C"/>
    <w:rsid w:val="00F45174"/>
    <w:rsid w:val="00F45341"/>
    <w:rsid w:val="00F45E68"/>
    <w:rsid w:val="00F471EA"/>
    <w:rsid w:val="00F47778"/>
    <w:rsid w:val="00F47992"/>
    <w:rsid w:val="00F479CC"/>
    <w:rsid w:val="00F50E62"/>
    <w:rsid w:val="00F510CF"/>
    <w:rsid w:val="00F52BC0"/>
    <w:rsid w:val="00F534DD"/>
    <w:rsid w:val="00F53E43"/>
    <w:rsid w:val="00F54DB6"/>
    <w:rsid w:val="00F56B78"/>
    <w:rsid w:val="00F60874"/>
    <w:rsid w:val="00F61451"/>
    <w:rsid w:val="00F61C0B"/>
    <w:rsid w:val="00F6221F"/>
    <w:rsid w:val="00F63650"/>
    <w:rsid w:val="00F6543A"/>
    <w:rsid w:val="00F666A9"/>
    <w:rsid w:val="00F67318"/>
    <w:rsid w:val="00F67E9F"/>
    <w:rsid w:val="00F67F59"/>
    <w:rsid w:val="00F72272"/>
    <w:rsid w:val="00F722E5"/>
    <w:rsid w:val="00F737A3"/>
    <w:rsid w:val="00F73B3F"/>
    <w:rsid w:val="00F73D0F"/>
    <w:rsid w:val="00F73DCD"/>
    <w:rsid w:val="00F7442E"/>
    <w:rsid w:val="00F75C61"/>
    <w:rsid w:val="00F81D6B"/>
    <w:rsid w:val="00F827C3"/>
    <w:rsid w:val="00F82E42"/>
    <w:rsid w:val="00F83809"/>
    <w:rsid w:val="00F84ECF"/>
    <w:rsid w:val="00F853D8"/>
    <w:rsid w:val="00F8586C"/>
    <w:rsid w:val="00F86F7F"/>
    <w:rsid w:val="00F87A3E"/>
    <w:rsid w:val="00F906EF"/>
    <w:rsid w:val="00F91BF7"/>
    <w:rsid w:val="00F93978"/>
    <w:rsid w:val="00F939A6"/>
    <w:rsid w:val="00F93B6A"/>
    <w:rsid w:val="00F960D8"/>
    <w:rsid w:val="00FA065B"/>
    <w:rsid w:val="00FA2855"/>
    <w:rsid w:val="00FA31CE"/>
    <w:rsid w:val="00FA4C7A"/>
    <w:rsid w:val="00FA55A6"/>
    <w:rsid w:val="00FA66B0"/>
    <w:rsid w:val="00FA7BEC"/>
    <w:rsid w:val="00FA7E44"/>
    <w:rsid w:val="00FB02BB"/>
    <w:rsid w:val="00FB1043"/>
    <w:rsid w:val="00FB2EB5"/>
    <w:rsid w:val="00FB32F5"/>
    <w:rsid w:val="00FB342D"/>
    <w:rsid w:val="00FB6022"/>
    <w:rsid w:val="00FB6489"/>
    <w:rsid w:val="00FB7433"/>
    <w:rsid w:val="00FC2A3A"/>
    <w:rsid w:val="00FC2CAF"/>
    <w:rsid w:val="00FC2D29"/>
    <w:rsid w:val="00FC331D"/>
    <w:rsid w:val="00FC3782"/>
    <w:rsid w:val="00FC46F9"/>
    <w:rsid w:val="00FC6406"/>
    <w:rsid w:val="00FC6857"/>
    <w:rsid w:val="00FC6F32"/>
    <w:rsid w:val="00FD1C89"/>
    <w:rsid w:val="00FD3291"/>
    <w:rsid w:val="00FD5523"/>
    <w:rsid w:val="00FD6125"/>
    <w:rsid w:val="00FD681D"/>
    <w:rsid w:val="00FD6E79"/>
    <w:rsid w:val="00FD7DE4"/>
    <w:rsid w:val="00FE0B8F"/>
    <w:rsid w:val="00FE1F94"/>
    <w:rsid w:val="00FE5351"/>
    <w:rsid w:val="00FE7E20"/>
    <w:rsid w:val="00FF1126"/>
    <w:rsid w:val="00FF4E95"/>
    <w:rsid w:val="00FF529E"/>
    <w:rsid w:val="00FF6A73"/>
    <w:rsid w:val="00FF6BA8"/>
    <w:rsid w:val="00FF6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10F4"/>
  <w15:docId w15:val="{51DD81FD-9C7F-4372-9813-DC47665B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0"/>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locked/>
    <w:rsid w:val="001966D3"/>
    <w:rPr>
      <w:rFonts w:ascii="Arial" w:hAnsi="Arial"/>
      <w:b/>
      <w:bCs/>
      <w:noProof/>
      <w:color w:val="3342B5"/>
      <w:sz w:val="48"/>
      <w:szCs w:val="48"/>
      <w:lang w:val="gl-ES" w:eastAsia="gl-ES"/>
    </w:rPr>
  </w:style>
  <w:style w:type="paragraph" w:customStyle="1" w:styleId="n2">
    <w:name w:val="n2"/>
    <w:next w:val="tx1"/>
    <w:link w:val="n2Car"/>
    <w:qFormat/>
    <w:rsid w:val="007F7647"/>
    <w:pPr>
      <w:numPr>
        <w:ilvl w:val="1"/>
        <w:numId w:val="10"/>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eastAsia="gl-ES"/>
    </w:rPr>
  </w:style>
  <w:style w:type="paragraph" w:customStyle="1" w:styleId="n3">
    <w:name w:val="n3"/>
    <w:next w:val="tx1"/>
    <w:qFormat/>
    <w:rsid w:val="00063FD8"/>
    <w:pPr>
      <w:keepNext/>
      <w:numPr>
        <w:ilvl w:val="2"/>
        <w:numId w:val="10"/>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7"/>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eastAsia="gl-ES"/>
    </w:rPr>
  </w:style>
  <w:style w:type="paragraph" w:customStyle="1" w:styleId="p2">
    <w:name w:val="p2"/>
    <w:link w:val="p2CarCar"/>
    <w:qFormat/>
    <w:rsid w:val="004F4449"/>
    <w:pPr>
      <w:numPr>
        <w:numId w:val="11"/>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eastAsia="gl-ES"/>
    </w:rPr>
  </w:style>
  <w:style w:type="paragraph" w:customStyle="1" w:styleId="n4">
    <w:name w:val="n4"/>
    <w:next w:val="tx1"/>
    <w:rsid w:val="00D35F27"/>
    <w:pPr>
      <w:keepNext/>
      <w:numPr>
        <w:ilvl w:val="3"/>
        <w:numId w:val="10"/>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2"/>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eastAsia="gl-ES"/>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3"/>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4"/>
      </w:numPr>
    </w:pPr>
  </w:style>
  <w:style w:type="character" w:customStyle="1" w:styleId="ttp2CarCar">
    <w:name w:val="ttp2 Car Car"/>
    <w:link w:val="ttp2"/>
    <w:uiPriority w:val="99"/>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18"/>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1"/>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2"/>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eastAsia="gl-ES"/>
    </w:rPr>
  </w:style>
  <w:style w:type="paragraph" w:customStyle="1" w:styleId="cuest2">
    <w:name w:val="cuest2"/>
    <w:link w:val="cuest2CarCar"/>
    <w:rsid w:val="006B794F"/>
    <w:pPr>
      <w:numPr>
        <w:numId w:val="13"/>
      </w:numPr>
      <w:spacing w:before="120" w:after="120"/>
    </w:pPr>
    <w:rPr>
      <w:sz w:val="24"/>
      <w:szCs w:val="24"/>
      <w:lang w:val="gl-ES" w:eastAsia="gl-ES"/>
    </w:rPr>
  </w:style>
  <w:style w:type="character" w:customStyle="1" w:styleId="cuest2CarCar">
    <w:name w:val="cuest2 Car Car"/>
    <w:link w:val="cuest2"/>
    <w:locked/>
    <w:rsid w:val="006B794F"/>
    <w:rPr>
      <w:sz w:val="24"/>
      <w:szCs w:val="24"/>
      <w:lang w:val="gl-ES" w:eastAsia="gl-ES"/>
    </w:rPr>
  </w:style>
  <w:style w:type="paragraph" w:customStyle="1" w:styleId="cuest3">
    <w:name w:val="cuest3"/>
    <w:basedOn w:val="Textoindependiente"/>
    <w:rsid w:val="006B794F"/>
    <w:pPr>
      <w:numPr>
        <w:numId w:val="14"/>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9"/>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eastAsia="gl-ES"/>
    </w:rPr>
  </w:style>
  <w:style w:type="paragraph" w:customStyle="1" w:styleId="txtarefa1">
    <w:name w:val="tx_tarefa1"/>
    <w:basedOn w:val="txapoio"/>
    <w:uiPriority w:val="99"/>
    <w:rsid w:val="00D35F27"/>
    <w:pPr>
      <w:numPr>
        <w:numId w:val="5"/>
      </w:numPr>
    </w:pPr>
  </w:style>
  <w:style w:type="paragraph" w:customStyle="1" w:styleId="txentregable1">
    <w:name w:val="tx_entregable1"/>
    <w:basedOn w:val="txtarefa1"/>
    <w:rsid w:val="0068760D"/>
    <w:pPr>
      <w:numPr>
        <w:numId w:val="6"/>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qFormat/>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16"/>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15"/>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8"/>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17"/>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paragraph" w:customStyle="1" w:styleId="Default">
    <w:name w:val="Default"/>
    <w:rsid w:val="008D010C"/>
    <w:pPr>
      <w:autoSpaceDE w:val="0"/>
      <w:autoSpaceDN w:val="0"/>
      <w:adjustRightInd w:val="0"/>
    </w:pPr>
    <w:rPr>
      <w:rFonts w:ascii="Trebuchet MS" w:hAnsi="Trebuchet MS" w:cs="Trebuchet MS"/>
      <w:color w:val="000000"/>
      <w:sz w:val="24"/>
      <w:szCs w:val="24"/>
    </w:rPr>
  </w:style>
  <w:style w:type="paragraph" w:customStyle="1" w:styleId="western">
    <w:name w:val="western"/>
    <w:basedOn w:val="Normal"/>
    <w:rsid w:val="00424273"/>
    <w:pPr>
      <w:widowControl/>
      <w:tabs>
        <w:tab w:val="clear" w:pos="851"/>
      </w:tabs>
      <w:autoSpaceDE/>
      <w:autoSpaceDN/>
      <w:adjustRightInd/>
      <w:spacing w:before="100" w:beforeAutospacing="1" w:after="0"/>
      <w:ind w:left="0" w:firstLine="0"/>
      <w:jc w:val="left"/>
    </w:pPr>
    <w:rPr>
      <w:rFonts w:ascii="Arial" w:hAnsi="Arial" w:cs="Arial"/>
      <w:color w:val="000000"/>
      <w:sz w:val="20"/>
      <w:szCs w:val="20"/>
      <w:lang w:val="es-ES"/>
    </w:rPr>
  </w:style>
  <w:style w:type="character" w:customStyle="1" w:styleId="epnivel1">
    <w:name w:val="ep_nivel1"/>
    <w:basedOn w:val="Fuentedeprrafopredeter"/>
    <w:rsid w:val="00FC6F32"/>
  </w:style>
  <w:style w:type="character" w:customStyle="1" w:styleId="hps">
    <w:name w:val="hps"/>
    <w:basedOn w:val="Fuentedeprrafopredeter"/>
    <w:rsid w:val="00F67F59"/>
  </w:style>
  <w:style w:type="paragraph" w:customStyle="1" w:styleId="western1">
    <w:name w:val="western1"/>
    <w:basedOn w:val="Normal"/>
    <w:rsid w:val="000C0BB2"/>
    <w:pPr>
      <w:widowControl/>
      <w:tabs>
        <w:tab w:val="clear" w:pos="851"/>
      </w:tabs>
      <w:autoSpaceDE/>
      <w:autoSpaceDN/>
      <w:adjustRightInd/>
      <w:spacing w:before="100" w:beforeAutospacing="1" w:after="0"/>
      <w:ind w:left="0" w:firstLine="0"/>
      <w:jc w:val="left"/>
    </w:pPr>
    <w:rPr>
      <w:i/>
      <w:iCs/>
      <w:color w:val="000000"/>
      <w:sz w:val="20"/>
      <w:szCs w:val="20"/>
      <w:lang w:val="es-ES"/>
    </w:rPr>
  </w:style>
  <w:style w:type="character" w:styleId="CdigoHTML">
    <w:name w:val="HTML Code"/>
    <w:basedOn w:val="Fuentedeprrafopredeter"/>
    <w:uiPriority w:val="99"/>
    <w:semiHidden/>
    <w:unhideWhenUsed/>
    <w:rsid w:val="0023681D"/>
    <w:rPr>
      <w:rFonts w:ascii="Courier New" w:eastAsia="Times New Roman" w:hAnsi="Courier New" w:cs="Courier New"/>
      <w:sz w:val="20"/>
      <w:szCs w:val="20"/>
    </w:rPr>
  </w:style>
  <w:style w:type="paragraph" w:styleId="Prrafodelista">
    <w:name w:val="List Paragraph"/>
    <w:basedOn w:val="Normal"/>
    <w:uiPriority w:val="34"/>
    <w:qFormat/>
    <w:rsid w:val="009B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300503634">
      <w:bodyDiv w:val="1"/>
      <w:marLeft w:val="0"/>
      <w:marRight w:val="0"/>
      <w:marTop w:val="0"/>
      <w:marBottom w:val="0"/>
      <w:divBdr>
        <w:top w:val="none" w:sz="0" w:space="0" w:color="auto"/>
        <w:left w:val="none" w:sz="0" w:space="0" w:color="auto"/>
        <w:bottom w:val="none" w:sz="0" w:space="0" w:color="auto"/>
        <w:right w:val="none" w:sz="0" w:space="0" w:color="auto"/>
      </w:divBdr>
    </w:div>
    <w:div w:id="348484186">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390931389">
      <w:bodyDiv w:val="1"/>
      <w:marLeft w:val="0"/>
      <w:marRight w:val="0"/>
      <w:marTop w:val="0"/>
      <w:marBottom w:val="0"/>
      <w:divBdr>
        <w:top w:val="none" w:sz="0" w:space="0" w:color="auto"/>
        <w:left w:val="none" w:sz="0" w:space="0" w:color="auto"/>
        <w:bottom w:val="none" w:sz="0" w:space="0" w:color="auto"/>
        <w:right w:val="none" w:sz="0" w:space="0" w:color="auto"/>
      </w:divBdr>
    </w:div>
    <w:div w:id="402219257">
      <w:bodyDiv w:val="1"/>
      <w:marLeft w:val="0"/>
      <w:marRight w:val="0"/>
      <w:marTop w:val="0"/>
      <w:marBottom w:val="0"/>
      <w:divBdr>
        <w:top w:val="none" w:sz="0" w:space="0" w:color="auto"/>
        <w:left w:val="none" w:sz="0" w:space="0" w:color="auto"/>
        <w:bottom w:val="none" w:sz="0" w:space="0" w:color="auto"/>
        <w:right w:val="none" w:sz="0" w:space="0" w:color="auto"/>
      </w:divBdr>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0998680">
      <w:bodyDiv w:val="1"/>
      <w:marLeft w:val="0"/>
      <w:marRight w:val="0"/>
      <w:marTop w:val="0"/>
      <w:marBottom w:val="0"/>
      <w:divBdr>
        <w:top w:val="none" w:sz="0" w:space="0" w:color="auto"/>
        <w:left w:val="none" w:sz="0" w:space="0" w:color="auto"/>
        <w:bottom w:val="none" w:sz="0" w:space="0" w:color="auto"/>
        <w:right w:val="none" w:sz="0" w:space="0" w:color="auto"/>
      </w:divBdr>
    </w:div>
    <w:div w:id="541332372">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24137477">
      <w:bodyDiv w:val="1"/>
      <w:marLeft w:val="0"/>
      <w:marRight w:val="0"/>
      <w:marTop w:val="0"/>
      <w:marBottom w:val="0"/>
      <w:divBdr>
        <w:top w:val="none" w:sz="0" w:space="0" w:color="auto"/>
        <w:left w:val="none" w:sz="0" w:space="0" w:color="auto"/>
        <w:bottom w:val="none" w:sz="0" w:space="0" w:color="auto"/>
        <w:right w:val="none" w:sz="0" w:space="0" w:color="auto"/>
      </w:divBdr>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789713647">
      <w:bodyDiv w:val="1"/>
      <w:marLeft w:val="0"/>
      <w:marRight w:val="0"/>
      <w:marTop w:val="0"/>
      <w:marBottom w:val="0"/>
      <w:divBdr>
        <w:top w:val="none" w:sz="0" w:space="0" w:color="auto"/>
        <w:left w:val="none" w:sz="0" w:space="0" w:color="auto"/>
        <w:bottom w:val="none" w:sz="0" w:space="0" w:color="auto"/>
        <w:right w:val="none" w:sz="0" w:space="0" w:color="auto"/>
      </w:divBdr>
    </w:div>
    <w:div w:id="892812062">
      <w:bodyDiv w:val="1"/>
      <w:marLeft w:val="0"/>
      <w:marRight w:val="0"/>
      <w:marTop w:val="0"/>
      <w:marBottom w:val="0"/>
      <w:divBdr>
        <w:top w:val="none" w:sz="0" w:space="0" w:color="auto"/>
        <w:left w:val="none" w:sz="0" w:space="0" w:color="auto"/>
        <w:bottom w:val="none" w:sz="0" w:space="0" w:color="auto"/>
        <w:right w:val="none" w:sz="0" w:space="0" w:color="auto"/>
      </w:divBdr>
    </w:div>
    <w:div w:id="897285048">
      <w:bodyDiv w:val="1"/>
      <w:marLeft w:val="0"/>
      <w:marRight w:val="0"/>
      <w:marTop w:val="0"/>
      <w:marBottom w:val="0"/>
      <w:divBdr>
        <w:top w:val="none" w:sz="0" w:space="0" w:color="auto"/>
        <w:left w:val="none" w:sz="0" w:space="0" w:color="auto"/>
        <w:bottom w:val="none" w:sz="0" w:space="0" w:color="auto"/>
        <w:right w:val="none" w:sz="0" w:space="0" w:color="auto"/>
      </w:divBdr>
    </w:div>
    <w:div w:id="936326132">
      <w:bodyDiv w:val="1"/>
      <w:marLeft w:val="0"/>
      <w:marRight w:val="0"/>
      <w:marTop w:val="0"/>
      <w:marBottom w:val="0"/>
      <w:divBdr>
        <w:top w:val="none" w:sz="0" w:space="0" w:color="auto"/>
        <w:left w:val="none" w:sz="0" w:space="0" w:color="auto"/>
        <w:bottom w:val="none" w:sz="0" w:space="0" w:color="auto"/>
        <w:right w:val="none" w:sz="0" w:space="0" w:color="auto"/>
      </w:divBdr>
    </w:div>
    <w:div w:id="950405196">
      <w:bodyDiv w:val="1"/>
      <w:marLeft w:val="0"/>
      <w:marRight w:val="0"/>
      <w:marTop w:val="0"/>
      <w:marBottom w:val="0"/>
      <w:divBdr>
        <w:top w:val="none" w:sz="0" w:space="0" w:color="auto"/>
        <w:left w:val="none" w:sz="0" w:space="0" w:color="auto"/>
        <w:bottom w:val="none" w:sz="0" w:space="0" w:color="auto"/>
        <w:right w:val="none" w:sz="0" w:space="0" w:color="auto"/>
      </w:divBdr>
    </w:div>
    <w:div w:id="1109814288">
      <w:bodyDiv w:val="1"/>
      <w:marLeft w:val="0"/>
      <w:marRight w:val="0"/>
      <w:marTop w:val="0"/>
      <w:marBottom w:val="0"/>
      <w:divBdr>
        <w:top w:val="none" w:sz="0" w:space="0" w:color="auto"/>
        <w:left w:val="none" w:sz="0" w:space="0" w:color="auto"/>
        <w:bottom w:val="none" w:sz="0" w:space="0" w:color="auto"/>
        <w:right w:val="none" w:sz="0" w:space="0" w:color="auto"/>
      </w:divBdr>
    </w:div>
    <w:div w:id="1239753655">
      <w:bodyDiv w:val="1"/>
      <w:marLeft w:val="0"/>
      <w:marRight w:val="0"/>
      <w:marTop w:val="0"/>
      <w:marBottom w:val="0"/>
      <w:divBdr>
        <w:top w:val="none" w:sz="0" w:space="0" w:color="auto"/>
        <w:left w:val="none" w:sz="0" w:space="0" w:color="auto"/>
        <w:bottom w:val="none" w:sz="0" w:space="0" w:color="auto"/>
        <w:right w:val="none" w:sz="0" w:space="0" w:color="auto"/>
      </w:divBdr>
    </w:div>
    <w:div w:id="1247568903">
      <w:bodyDiv w:val="1"/>
      <w:marLeft w:val="0"/>
      <w:marRight w:val="0"/>
      <w:marTop w:val="0"/>
      <w:marBottom w:val="0"/>
      <w:divBdr>
        <w:top w:val="none" w:sz="0" w:space="0" w:color="auto"/>
        <w:left w:val="none" w:sz="0" w:space="0" w:color="auto"/>
        <w:bottom w:val="none" w:sz="0" w:space="0" w:color="auto"/>
        <w:right w:val="none" w:sz="0" w:space="0" w:color="auto"/>
      </w:divBdr>
    </w:div>
    <w:div w:id="1263732294">
      <w:bodyDiv w:val="1"/>
      <w:marLeft w:val="0"/>
      <w:marRight w:val="0"/>
      <w:marTop w:val="0"/>
      <w:marBottom w:val="0"/>
      <w:divBdr>
        <w:top w:val="none" w:sz="0" w:space="0" w:color="auto"/>
        <w:left w:val="none" w:sz="0" w:space="0" w:color="auto"/>
        <w:bottom w:val="none" w:sz="0" w:space="0" w:color="auto"/>
        <w:right w:val="none" w:sz="0" w:space="0" w:color="auto"/>
      </w:divBdr>
    </w:div>
    <w:div w:id="1272476121">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2782158">
      <w:bodyDiv w:val="1"/>
      <w:marLeft w:val="0"/>
      <w:marRight w:val="0"/>
      <w:marTop w:val="0"/>
      <w:marBottom w:val="0"/>
      <w:divBdr>
        <w:top w:val="none" w:sz="0" w:space="0" w:color="auto"/>
        <w:left w:val="none" w:sz="0" w:space="0" w:color="auto"/>
        <w:bottom w:val="none" w:sz="0" w:space="0" w:color="auto"/>
        <w:right w:val="none" w:sz="0" w:space="0" w:color="auto"/>
      </w:divBdr>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419713956">
      <w:bodyDiv w:val="1"/>
      <w:marLeft w:val="0"/>
      <w:marRight w:val="0"/>
      <w:marTop w:val="0"/>
      <w:marBottom w:val="0"/>
      <w:divBdr>
        <w:top w:val="none" w:sz="0" w:space="0" w:color="auto"/>
        <w:left w:val="none" w:sz="0" w:space="0" w:color="auto"/>
        <w:bottom w:val="none" w:sz="0" w:space="0" w:color="auto"/>
        <w:right w:val="none" w:sz="0" w:space="0" w:color="auto"/>
      </w:divBdr>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80170662">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691108611">
      <w:bodyDiv w:val="1"/>
      <w:marLeft w:val="0"/>
      <w:marRight w:val="0"/>
      <w:marTop w:val="0"/>
      <w:marBottom w:val="0"/>
      <w:divBdr>
        <w:top w:val="none" w:sz="0" w:space="0" w:color="auto"/>
        <w:left w:val="none" w:sz="0" w:space="0" w:color="auto"/>
        <w:bottom w:val="none" w:sz="0" w:space="0" w:color="auto"/>
        <w:right w:val="none" w:sz="0" w:space="0" w:color="auto"/>
      </w:divBdr>
    </w:div>
    <w:div w:id="1705327148">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37047783">
      <w:bodyDiv w:val="1"/>
      <w:marLeft w:val="0"/>
      <w:marRight w:val="0"/>
      <w:marTop w:val="0"/>
      <w:marBottom w:val="0"/>
      <w:divBdr>
        <w:top w:val="none" w:sz="0" w:space="0" w:color="auto"/>
        <w:left w:val="none" w:sz="0" w:space="0" w:color="auto"/>
        <w:bottom w:val="none" w:sz="0" w:space="0" w:color="auto"/>
        <w:right w:val="none" w:sz="0" w:space="0" w:color="auto"/>
      </w:divBdr>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7550-970B-4E4D-896C-62BE6312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Template>
  <TotalTime>54</TotalTime>
  <Pages>1</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1096</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Agustín Blanco Santos</cp:lastModifiedBy>
  <cp:revision>11</cp:revision>
  <cp:lastPrinted>2010-03-01T17:35:00Z</cp:lastPrinted>
  <dcterms:created xsi:type="dcterms:W3CDTF">2017-03-27T15:18:00Z</dcterms:created>
  <dcterms:modified xsi:type="dcterms:W3CDTF">2023-05-22T11:52:00Z</dcterms:modified>
</cp:coreProperties>
</file>