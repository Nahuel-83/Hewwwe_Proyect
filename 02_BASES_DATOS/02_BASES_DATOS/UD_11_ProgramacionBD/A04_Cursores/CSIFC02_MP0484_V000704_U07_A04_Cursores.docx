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699" w:rsidRPr="00317BB9" w:rsidRDefault="00260699" w:rsidP="000E0EC9">
      <w:pPr>
        <w:pStyle w:val="t1"/>
      </w:pPr>
      <w:r w:rsidRPr="00A84ADB">
        <w:t>Dirección Xeral de Educación, Formación Profesional e Innovación Educativa</w:t>
      </w:r>
    </w:p>
    <w:p w:rsidR="00260699" w:rsidRDefault="00622EDB" w:rsidP="000E0EC9">
      <w:pPr>
        <w:pStyle w:val="t2"/>
        <w:pBdr>
          <w:bottom w:val="none" w:sz="0" w:space="0" w:color="auto"/>
        </w:pBdr>
      </w:pPr>
      <w:r>
        <w:t>Material para</w:t>
      </w:r>
    </w:p>
    <w:p w:rsidR="00622EDB" w:rsidRDefault="00622EDB" w:rsidP="000E0EC9">
      <w:pPr>
        <w:pStyle w:val="t2"/>
        <w:pBdr>
          <w:bottom w:val="none" w:sz="0" w:space="0" w:color="auto"/>
        </w:pBdr>
      </w:pPr>
      <w:r>
        <w:t>a formación profesional inicial</w:t>
      </w:r>
    </w:p>
    <w:p w:rsidR="00260699" w:rsidRDefault="00A30E9F" w:rsidP="003E5613">
      <w:pPr>
        <w:pStyle w:val="t3"/>
      </w:pPr>
      <w:r>
        <w:t>A04</w:t>
      </w:r>
      <w:r w:rsidR="00C95D91">
        <w:t xml:space="preserve">. </w:t>
      </w:r>
      <w:r>
        <w:t>Cursores</w:t>
      </w:r>
    </w:p>
    <w:tbl>
      <w:tblPr>
        <w:tblpPr w:leftFromText="141" w:rightFromText="141" w:vertAnchor="text" w:tblpY="1"/>
        <w:tblOverlap w:val="never"/>
        <w:tblW w:w="0" w:type="auto"/>
        <w:tblInd w:w="85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1861"/>
        <w:gridCol w:w="1001"/>
        <w:gridCol w:w="4829"/>
      </w:tblGrid>
      <w:tr w:rsidR="00B22787" w:rsidRPr="00E24593" w:rsidTr="002F707A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B22787" w:rsidRPr="00E24593" w:rsidRDefault="00B22787" w:rsidP="002F707A">
            <w:pPr>
              <w:pStyle w:val="tt2"/>
            </w:pPr>
            <w:r w:rsidRPr="00E24593">
              <w:t>Familia profesional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B22787" w:rsidRPr="00E24593" w:rsidRDefault="00B22787" w:rsidP="002F707A">
            <w:pPr>
              <w:pStyle w:val="tt2"/>
            </w:pPr>
            <w:r>
              <w:t>IFC</w:t>
            </w: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B22787" w:rsidRPr="00E24593" w:rsidRDefault="00B22787" w:rsidP="002F707A">
            <w:pPr>
              <w:pStyle w:val="tt2"/>
            </w:pPr>
            <w:r>
              <w:t>Informática e comunicacións</w:t>
            </w:r>
          </w:p>
        </w:tc>
      </w:tr>
      <w:tr w:rsidR="00B22787" w:rsidRPr="00E24593" w:rsidTr="002F707A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B22787" w:rsidRPr="00E24593" w:rsidRDefault="00B22787" w:rsidP="002F707A">
            <w:pPr>
              <w:pStyle w:val="tt2"/>
            </w:pPr>
            <w:r w:rsidRPr="00E24593">
              <w:t>Ciclo formativo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B22787" w:rsidRDefault="00B22787" w:rsidP="002F707A">
            <w:pPr>
              <w:pStyle w:val="tt2"/>
            </w:pPr>
            <w:r>
              <w:t>CSIFC03</w:t>
            </w:r>
          </w:p>
          <w:p w:rsidR="00B22787" w:rsidRPr="00E24593" w:rsidRDefault="00B22787" w:rsidP="002F707A">
            <w:pPr>
              <w:pStyle w:val="tt2"/>
            </w:pPr>
            <w:r>
              <w:t>CSIFC02</w:t>
            </w: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B22787" w:rsidRDefault="00B22787" w:rsidP="002F707A">
            <w:pPr>
              <w:pStyle w:val="tt2"/>
            </w:pPr>
            <w:r>
              <w:t>Desenvolvemento de aplicacións web</w:t>
            </w:r>
          </w:p>
          <w:p w:rsidR="00B22787" w:rsidRPr="00E24593" w:rsidRDefault="00B22787" w:rsidP="002F707A">
            <w:pPr>
              <w:pStyle w:val="tt2"/>
            </w:pPr>
            <w:r>
              <w:t>Desenvolvemento de aplicacións multiplataforma</w:t>
            </w:r>
          </w:p>
        </w:tc>
      </w:tr>
      <w:tr w:rsidR="00B22787" w:rsidRPr="00E24593" w:rsidTr="002F707A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B22787" w:rsidRPr="00E24593" w:rsidRDefault="00B22787" w:rsidP="002F707A">
            <w:pPr>
              <w:pStyle w:val="tt2"/>
            </w:pPr>
            <w:r w:rsidRPr="00E24593">
              <w:t>Grao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B22787" w:rsidRPr="00E24593" w:rsidRDefault="00B22787" w:rsidP="002F707A">
            <w:pPr>
              <w:pStyle w:val="tt2"/>
              <w:snapToGrid w:val="0"/>
              <w:spacing w:before="0" w:after="0"/>
            </w:pP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B22787" w:rsidRPr="00E24593" w:rsidRDefault="00B22787" w:rsidP="002F707A">
            <w:pPr>
              <w:pStyle w:val="tt2"/>
            </w:pPr>
            <w:r w:rsidRPr="00E24593">
              <w:t>Superior</w:t>
            </w:r>
          </w:p>
        </w:tc>
      </w:tr>
      <w:tr w:rsidR="00B22787" w:rsidRPr="00E24593" w:rsidTr="002F707A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B22787" w:rsidRPr="00E24593" w:rsidRDefault="00B22787" w:rsidP="002F707A">
            <w:pPr>
              <w:pStyle w:val="tt2"/>
            </w:pPr>
            <w:r w:rsidRPr="00E24593">
              <w:t>Módulo profesional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B22787" w:rsidRPr="00E24593" w:rsidRDefault="00B22787" w:rsidP="002F707A">
            <w:pPr>
              <w:pStyle w:val="tt2"/>
            </w:pPr>
            <w:r>
              <w:t>MP0484</w:t>
            </w: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B22787" w:rsidRPr="00E24593" w:rsidRDefault="00B22787" w:rsidP="002F707A">
            <w:pPr>
              <w:pStyle w:val="tt2"/>
            </w:pPr>
            <w:r>
              <w:t>Bases de datos</w:t>
            </w:r>
          </w:p>
        </w:tc>
      </w:tr>
      <w:tr w:rsidR="00B22787" w:rsidRPr="00E24593" w:rsidTr="002F707A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B22787" w:rsidRPr="00E24593" w:rsidRDefault="00B22787" w:rsidP="002F707A">
            <w:pPr>
              <w:pStyle w:val="tt2"/>
            </w:pPr>
            <w:r w:rsidRPr="00E24593">
              <w:t>Unidade didáctica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B22787" w:rsidRPr="00E24593" w:rsidRDefault="00B22787" w:rsidP="002F707A">
            <w:pPr>
              <w:pStyle w:val="tt2"/>
            </w:pPr>
            <w:r>
              <w:t>UD07</w:t>
            </w: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B22787" w:rsidRPr="00E24593" w:rsidRDefault="00B22787" w:rsidP="002F707A">
            <w:pPr>
              <w:pStyle w:val="tt2"/>
            </w:pPr>
            <w:r>
              <w:t>Programación de bases de datos</w:t>
            </w:r>
          </w:p>
        </w:tc>
      </w:tr>
      <w:tr w:rsidR="00B22787" w:rsidRPr="00E24593" w:rsidTr="002F707A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B22787" w:rsidRPr="00E24593" w:rsidRDefault="00B22787" w:rsidP="002F707A">
            <w:pPr>
              <w:pStyle w:val="tt2"/>
              <w:spacing w:before="0" w:after="0"/>
              <w:rPr>
                <w:b/>
              </w:rPr>
            </w:pPr>
            <w:r w:rsidRPr="00E24593">
              <w:rPr>
                <w:b/>
              </w:rPr>
              <w:t>Actividade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B22787" w:rsidRPr="00E24593" w:rsidRDefault="00E30A93" w:rsidP="002F707A">
            <w:pPr>
              <w:pStyle w:val="tt2"/>
              <w:spacing w:before="0" w:after="0"/>
              <w:rPr>
                <w:b/>
              </w:rPr>
            </w:pPr>
            <w:r>
              <w:rPr>
                <w:b/>
              </w:rPr>
              <w:t>A04</w:t>
            </w: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B22787" w:rsidRPr="00E24593" w:rsidRDefault="00E30A93" w:rsidP="002F707A">
            <w:pPr>
              <w:pStyle w:val="tt2"/>
              <w:spacing w:before="0" w:after="0"/>
            </w:pPr>
            <w:r>
              <w:rPr>
                <w:b/>
              </w:rPr>
              <w:t>Cursores</w:t>
            </w:r>
          </w:p>
        </w:tc>
      </w:tr>
      <w:tr w:rsidR="00B22787" w:rsidRPr="00E24593" w:rsidTr="002F707A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B22787" w:rsidRPr="00E24593" w:rsidRDefault="00B22787" w:rsidP="002F707A">
            <w:pPr>
              <w:pStyle w:val="tt2"/>
            </w:pPr>
            <w:r w:rsidRPr="00E24593">
              <w:t>Autores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B22787" w:rsidRPr="00E24593" w:rsidRDefault="00B22787" w:rsidP="002F707A">
            <w:pPr>
              <w:pStyle w:val="tt2"/>
              <w:snapToGrid w:val="0"/>
              <w:spacing w:before="0" w:after="0"/>
            </w:pP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B22787" w:rsidRDefault="00B22787" w:rsidP="002F707A">
            <w:pPr>
              <w:pStyle w:val="tt2"/>
              <w:snapToGrid w:val="0"/>
              <w:spacing w:before="0" w:after="0"/>
            </w:pPr>
            <w:r>
              <w:t>Marta Fernández García</w:t>
            </w:r>
          </w:p>
          <w:p w:rsidR="00B22787" w:rsidRDefault="00B22787" w:rsidP="002F707A">
            <w:pPr>
              <w:pStyle w:val="tt2"/>
              <w:snapToGrid w:val="0"/>
              <w:spacing w:before="0" w:after="0"/>
            </w:pPr>
            <w:r>
              <w:t>María del Carmen Fernández Lameiro</w:t>
            </w:r>
          </w:p>
          <w:p w:rsidR="00B22787" w:rsidRDefault="00B22787" w:rsidP="002F707A">
            <w:pPr>
              <w:pStyle w:val="tt2"/>
              <w:snapToGrid w:val="0"/>
              <w:spacing w:before="0" w:after="0"/>
            </w:pPr>
            <w:r>
              <w:t>Miguel Fraga Vila</w:t>
            </w:r>
          </w:p>
          <w:p w:rsidR="00B22787" w:rsidRDefault="00B22787" w:rsidP="002F707A">
            <w:pPr>
              <w:pStyle w:val="tt2"/>
              <w:snapToGrid w:val="0"/>
              <w:spacing w:before="0" w:after="0"/>
            </w:pPr>
            <w:r>
              <w:t>María Carmen Pato González</w:t>
            </w:r>
          </w:p>
          <w:p w:rsidR="00B22787" w:rsidRPr="00E24593" w:rsidRDefault="00B22787" w:rsidP="002F707A">
            <w:pPr>
              <w:pStyle w:val="tt2"/>
              <w:snapToGrid w:val="0"/>
              <w:spacing w:before="0" w:after="0"/>
            </w:pPr>
            <w:r>
              <w:t>Andrés del Río Rodríguez</w:t>
            </w:r>
          </w:p>
        </w:tc>
      </w:tr>
      <w:tr w:rsidR="00B22787" w:rsidRPr="00E24593" w:rsidTr="002F707A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B22787" w:rsidRPr="00E24593" w:rsidRDefault="00B22787" w:rsidP="002F707A">
            <w:pPr>
              <w:pStyle w:val="tt2"/>
            </w:pPr>
            <w:r w:rsidRPr="00E24593">
              <w:t>Nome do arquivo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B22787" w:rsidRPr="00E24593" w:rsidRDefault="00B22787" w:rsidP="002F707A">
            <w:pPr>
              <w:pStyle w:val="tt2"/>
              <w:snapToGrid w:val="0"/>
              <w:spacing w:before="0" w:after="0"/>
            </w:pP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B22787" w:rsidRPr="00E24593" w:rsidRDefault="00635B37" w:rsidP="00E30A93">
            <w:pPr>
              <w:pStyle w:val="tt2"/>
            </w:pPr>
            <w:r>
              <w:t>CSIFC02</w:t>
            </w:r>
            <w:r w:rsidR="00B22787">
              <w:t>_ MP0484_V0007</w:t>
            </w:r>
            <w:r w:rsidR="00B22787" w:rsidRPr="00491A73">
              <w:t>0</w:t>
            </w:r>
            <w:r w:rsidR="00477B5E">
              <w:t>4</w:t>
            </w:r>
            <w:r w:rsidR="00B22787" w:rsidRPr="00491A73">
              <w:t>_</w:t>
            </w:r>
            <w:r w:rsidR="00E56F7E">
              <w:t>U07_A04_</w:t>
            </w:r>
            <w:r w:rsidR="00E30A93">
              <w:t>Cursor</w:t>
            </w:r>
            <w:r w:rsidR="00B22787" w:rsidRPr="00491A73">
              <w:t>.</w:t>
            </w:r>
            <w:r w:rsidR="001046E1">
              <w:t>docx</w:t>
            </w:r>
          </w:p>
        </w:tc>
      </w:tr>
      <w:tr w:rsidR="00B22787" w:rsidRPr="00E24593" w:rsidTr="002F707A">
        <w:tc>
          <w:tcPr>
            <w:tcW w:w="7691" w:type="dxa"/>
            <w:gridSpan w:val="3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F2F2F2" w:themeFill="background1" w:themeFillShade="F2"/>
          </w:tcPr>
          <w:p w:rsidR="00B22787" w:rsidRPr="00E24593" w:rsidRDefault="00B22787" w:rsidP="002F707A">
            <w:p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E24593">
              <w:rPr>
                <w:rFonts w:ascii="Arial" w:hAnsi="Arial" w:cs="Arial"/>
                <w:sz w:val="16"/>
                <w:szCs w:val="16"/>
              </w:rPr>
              <w:t>© 201</w:t>
            </w:r>
            <w:r w:rsidR="00E56F7E">
              <w:rPr>
                <w:rFonts w:ascii="Arial" w:hAnsi="Arial" w:cs="Arial"/>
                <w:sz w:val="16"/>
                <w:szCs w:val="16"/>
              </w:rPr>
              <w:t>5</w:t>
            </w:r>
            <w:r w:rsidRPr="00E24593">
              <w:rPr>
                <w:rFonts w:ascii="Arial" w:hAnsi="Arial" w:cs="Arial"/>
                <w:sz w:val="16"/>
                <w:szCs w:val="16"/>
              </w:rPr>
              <w:t xml:space="preserve"> Xunta de Galicia.</w:t>
            </w:r>
          </w:p>
          <w:p w:rsidR="00B22787" w:rsidRPr="00E24593" w:rsidRDefault="00B22787" w:rsidP="002F707A">
            <w:p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E24593">
              <w:rPr>
                <w:rFonts w:ascii="Arial" w:hAnsi="Arial" w:cs="Arial"/>
                <w:sz w:val="16"/>
                <w:szCs w:val="16"/>
              </w:rPr>
              <w:t>Consellería de Cultura, Educación e Ordenación Universitaria.</w:t>
            </w:r>
          </w:p>
          <w:p w:rsidR="00B22787" w:rsidRPr="00E24593" w:rsidRDefault="00B22787" w:rsidP="002F707A">
            <w:pPr>
              <w:ind w:left="0" w:firstLine="0"/>
              <w:rPr>
                <w:rFonts w:ascii="Arial" w:hAnsi="Arial" w:cs="Arial"/>
                <w:sz w:val="16"/>
                <w:szCs w:val="16"/>
              </w:rPr>
            </w:pPr>
          </w:p>
          <w:p w:rsidR="00B22787" w:rsidRPr="00E24593" w:rsidRDefault="00B22787" w:rsidP="002F707A">
            <w:pPr>
              <w:ind w:left="0" w:firstLine="0"/>
              <w:jc w:val="left"/>
            </w:pPr>
            <w:r w:rsidRPr="00E24593">
              <w:rPr>
                <w:rFonts w:ascii="Arial" w:hAnsi="Arial" w:cs="Arial"/>
                <w:sz w:val="16"/>
                <w:szCs w:val="16"/>
              </w:rPr>
              <w:t>Este traballo foi realizado durante unha licenza de formación retribuída pola Consellería de Cultura, Ed</w:t>
            </w:r>
            <w:r w:rsidRPr="00E24593">
              <w:rPr>
                <w:rFonts w:ascii="Arial" w:hAnsi="Arial" w:cs="Arial"/>
                <w:sz w:val="16"/>
                <w:szCs w:val="16"/>
              </w:rPr>
              <w:t>u</w:t>
            </w:r>
            <w:r w:rsidRPr="00E24593">
              <w:rPr>
                <w:rFonts w:ascii="Arial" w:hAnsi="Arial" w:cs="Arial"/>
                <w:sz w:val="16"/>
                <w:szCs w:val="16"/>
              </w:rPr>
              <w:t>cación e Ordenación Universitaria e ten licenza CreativeCommons BY-NC-SA (recoñecemento - non comercial - compartir igual). Para ver unha copia desta licenza, visitar a ligazón http://creativecommons.org/licenses/by-nc-sa/3.0/es/.</w:t>
            </w:r>
          </w:p>
        </w:tc>
      </w:tr>
    </w:tbl>
    <w:p w:rsidR="00B22787" w:rsidRPr="00B22787" w:rsidRDefault="00B22787" w:rsidP="00B22787">
      <w:pPr>
        <w:ind w:left="1191" w:firstLine="0"/>
      </w:pPr>
    </w:p>
    <w:p w:rsidR="00B22787" w:rsidRPr="00B22787" w:rsidRDefault="00B22787" w:rsidP="00B22787">
      <w:pPr>
        <w:ind w:left="1191" w:firstLine="0"/>
      </w:pPr>
    </w:p>
    <w:p w:rsidR="003E5613" w:rsidRPr="003E5613" w:rsidRDefault="009A3DE8" w:rsidP="003E5613">
      <w:pPr>
        <w:ind w:left="1191" w:firstLine="0"/>
        <w:sectPr w:rsidR="003E5613" w:rsidRPr="003E5613" w:rsidSect="00AD57B5">
          <w:footerReference w:type="default" r:id="rId9"/>
          <w:endnotePr>
            <w:numFmt w:val="decimal"/>
          </w:endnotePr>
          <w:type w:val="nextColumn"/>
          <w:pgSz w:w="11905" w:h="16837" w:code="9"/>
          <w:pgMar w:top="1134" w:right="1134" w:bottom="567" w:left="1134" w:header="731" w:footer="590" w:gutter="0"/>
          <w:cols w:space="708"/>
          <w:docGrid w:linePitch="360"/>
        </w:sectPr>
      </w:pPr>
      <w:r>
        <w:br w:type="textWrapping" w:clear="all"/>
      </w:r>
    </w:p>
    <w:p w:rsidR="00260699" w:rsidRPr="00317BB9" w:rsidRDefault="00260699" w:rsidP="000E0EC9">
      <w:pPr>
        <w:pStyle w:val="indice1"/>
      </w:pPr>
      <w:r w:rsidRPr="00317BB9">
        <w:lastRenderedPageBreak/>
        <w:t>Índice</w:t>
      </w:r>
    </w:p>
    <w:p w:rsidR="002F165C" w:rsidRDefault="00521712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</w:pPr>
      <w:r w:rsidRPr="00521712">
        <w:rPr>
          <w:noProof w:val="0"/>
        </w:rPr>
        <w:fldChar w:fldCharType="begin"/>
      </w:r>
      <w:r w:rsidR="00260699" w:rsidRPr="00317BB9">
        <w:rPr>
          <w:noProof w:val="0"/>
        </w:rPr>
        <w:instrText xml:space="preserve"> TOC \h \z \t "n1;1;n2;2;n3;3;n4;4;n5;5;n6;6" </w:instrText>
      </w:r>
      <w:r w:rsidRPr="00521712">
        <w:rPr>
          <w:noProof w:val="0"/>
        </w:rPr>
        <w:fldChar w:fldCharType="separate"/>
      </w:r>
      <w:hyperlink w:anchor="_Toc439856594" w:history="1">
        <w:r w:rsidR="002F165C" w:rsidRPr="00702F2B">
          <w:rPr>
            <w:rStyle w:val="Hipervnculo"/>
          </w:rPr>
          <w:t>1.</w:t>
        </w:r>
        <w:r w:rsidR="002F165C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s-ES"/>
          </w:rPr>
          <w:tab/>
        </w:r>
        <w:r w:rsidR="002F165C" w:rsidRPr="00702F2B">
          <w:rPr>
            <w:rStyle w:val="Hipervnculo"/>
          </w:rPr>
          <w:t>Ficha técnica</w:t>
        </w:r>
        <w:r w:rsidR="002F165C">
          <w:rPr>
            <w:webHidden/>
          </w:rPr>
          <w:tab/>
        </w:r>
        <w:r>
          <w:rPr>
            <w:webHidden/>
          </w:rPr>
          <w:fldChar w:fldCharType="begin"/>
        </w:r>
        <w:r w:rsidR="002F165C">
          <w:rPr>
            <w:webHidden/>
          </w:rPr>
          <w:instrText xml:space="preserve"> PAGEREF _Toc439856594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F165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2F165C" w:rsidRDefault="00521712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6595" w:history="1">
        <w:r w:rsidR="002F165C" w:rsidRPr="00702F2B">
          <w:rPr>
            <w:rStyle w:val="Hipervnculo"/>
          </w:rPr>
          <w:t>Contexto da actividade</w:t>
        </w:r>
        <w:r w:rsidR="002F165C">
          <w:rPr>
            <w:webHidden/>
          </w:rPr>
          <w:tab/>
        </w:r>
        <w:r>
          <w:rPr>
            <w:webHidden/>
          </w:rPr>
          <w:fldChar w:fldCharType="begin"/>
        </w:r>
        <w:r w:rsidR="002F165C">
          <w:rPr>
            <w:webHidden/>
          </w:rPr>
          <w:instrText xml:space="preserve"> PAGEREF _Toc439856595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F165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2F165C" w:rsidRDefault="00521712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6596" w:history="1">
        <w:r w:rsidR="002F165C" w:rsidRPr="00702F2B">
          <w:rPr>
            <w:rStyle w:val="Hipervnculo"/>
          </w:rPr>
          <w:t>Título da actividade</w:t>
        </w:r>
        <w:r w:rsidR="002F165C">
          <w:rPr>
            <w:webHidden/>
          </w:rPr>
          <w:tab/>
        </w:r>
        <w:r>
          <w:rPr>
            <w:webHidden/>
          </w:rPr>
          <w:fldChar w:fldCharType="begin"/>
        </w:r>
        <w:r w:rsidR="002F165C">
          <w:rPr>
            <w:webHidden/>
          </w:rPr>
          <w:instrText xml:space="preserve"> PAGEREF _Toc439856596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F165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F165C" w:rsidRDefault="00521712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6597" w:history="1">
        <w:r w:rsidR="002F165C" w:rsidRPr="00702F2B">
          <w:rPr>
            <w:rStyle w:val="Hipervnculo"/>
          </w:rPr>
          <w:t>Resultados de aprendizaxe do currículo</w:t>
        </w:r>
        <w:r w:rsidR="002F165C">
          <w:rPr>
            <w:webHidden/>
          </w:rPr>
          <w:tab/>
        </w:r>
        <w:r>
          <w:rPr>
            <w:webHidden/>
          </w:rPr>
          <w:fldChar w:fldCharType="begin"/>
        </w:r>
        <w:r w:rsidR="002F165C">
          <w:rPr>
            <w:webHidden/>
          </w:rPr>
          <w:instrText xml:space="preserve"> PAGEREF _Toc439856597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F165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F165C" w:rsidRDefault="00521712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6598" w:history="1">
        <w:r w:rsidR="002F165C" w:rsidRPr="00702F2B">
          <w:rPr>
            <w:rStyle w:val="Hipervnculo"/>
          </w:rPr>
          <w:t>Obxectivos didácticos e título e descrición da actividade</w:t>
        </w:r>
        <w:r w:rsidR="002F165C">
          <w:rPr>
            <w:webHidden/>
          </w:rPr>
          <w:tab/>
        </w:r>
        <w:r>
          <w:rPr>
            <w:webHidden/>
          </w:rPr>
          <w:fldChar w:fldCharType="begin"/>
        </w:r>
        <w:r w:rsidR="002F165C">
          <w:rPr>
            <w:webHidden/>
          </w:rPr>
          <w:instrText xml:space="preserve"> PAGEREF _Toc439856598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F165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F165C" w:rsidRDefault="00521712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6599" w:history="1">
        <w:r w:rsidR="002F165C" w:rsidRPr="00702F2B">
          <w:rPr>
            <w:rStyle w:val="Hipervnculo"/>
          </w:rPr>
          <w:t>Criterios de avaliación</w:t>
        </w:r>
        <w:r w:rsidR="002F165C">
          <w:rPr>
            <w:webHidden/>
          </w:rPr>
          <w:tab/>
        </w:r>
        <w:r>
          <w:rPr>
            <w:webHidden/>
          </w:rPr>
          <w:fldChar w:fldCharType="begin"/>
        </w:r>
        <w:r w:rsidR="002F165C">
          <w:rPr>
            <w:webHidden/>
          </w:rPr>
          <w:instrText xml:space="preserve"> PAGEREF _Toc439856599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F165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F165C" w:rsidRDefault="00521712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6600" w:history="1">
        <w:r w:rsidR="002F165C" w:rsidRPr="00702F2B">
          <w:rPr>
            <w:rStyle w:val="Hipervnculo"/>
          </w:rPr>
          <w:t>Contidos</w:t>
        </w:r>
        <w:r w:rsidR="002F165C">
          <w:rPr>
            <w:webHidden/>
          </w:rPr>
          <w:tab/>
        </w:r>
        <w:r>
          <w:rPr>
            <w:webHidden/>
          </w:rPr>
          <w:fldChar w:fldCharType="begin"/>
        </w:r>
        <w:r w:rsidR="002F165C">
          <w:rPr>
            <w:webHidden/>
          </w:rPr>
          <w:instrText xml:space="preserve"> PAGEREF _Toc439856600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F165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F165C" w:rsidRDefault="00521712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6601" w:history="1">
        <w:r w:rsidR="002F165C" w:rsidRPr="00702F2B">
          <w:rPr>
            <w:rStyle w:val="Hipervnculo"/>
          </w:rPr>
          <w:t>Actividades de ensino e aprendizaxe e de avaliación, métodos, recursos e instrumentos  de avaliación</w:t>
        </w:r>
        <w:r w:rsidR="002F165C">
          <w:rPr>
            <w:webHidden/>
          </w:rPr>
          <w:tab/>
        </w:r>
        <w:r>
          <w:rPr>
            <w:webHidden/>
          </w:rPr>
          <w:fldChar w:fldCharType="begin"/>
        </w:r>
        <w:r w:rsidR="002F165C">
          <w:rPr>
            <w:webHidden/>
          </w:rPr>
          <w:instrText xml:space="preserve"> PAGEREF _Toc439856601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F165C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F165C" w:rsidRDefault="00521712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</w:pPr>
      <w:hyperlink w:anchor="_Toc439856602" w:history="1">
        <w:r w:rsidR="002F165C" w:rsidRPr="00702F2B">
          <w:rPr>
            <w:rStyle w:val="Hipervnculo"/>
          </w:rPr>
          <w:t>2.</w:t>
        </w:r>
        <w:r w:rsidR="002F165C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s-ES"/>
          </w:rPr>
          <w:tab/>
        </w:r>
        <w:r w:rsidR="002F165C" w:rsidRPr="00702F2B">
          <w:rPr>
            <w:rStyle w:val="Hipervnculo"/>
          </w:rPr>
          <w:t>A04. Cursores</w:t>
        </w:r>
        <w:r w:rsidR="002F165C">
          <w:rPr>
            <w:webHidden/>
          </w:rPr>
          <w:tab/>
        </w:r>
        <w:r>
          <w:rPr>
            <w:webHidden/>
          </w:rPr>
          <w:fldChar w:fldCharType="begin"/>
        </w:r>
        <w:r w:rsidR="002F165C">
          <w:rPr>
            <w:webHidden/>
          </w:rPr>
          <w:instrText xml:space="preserve"> PAGEREF _Toc439856602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F165C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2F165C" w:rsidRDefault="00521712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39856603" w:history="1">
        <w:r w:rsidR="002F165C" w:rsidRPr="00702F2B">
          <w:rPr>
            <w:rStyle w:val="Hipervnculo"/>
          </w:rPr>
          <w:t>2.1</w:t>
        </w:r>
        <w:r w:rsidR="002F165C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2F165C" w:rsidRPr="00702F2B">
          <w:rPr>
            <w:rStyle w:val="Hipervnculo"/>
          </w:rPr>
          <w:t>Introdución</w:t>
        </w:r>
        <w:r w:rsidR="002F165C">
          <w:rPr>
            <w:webHidden/>
          </w:rPr>
          <w:tab/>
        </w:r>
        <w:r>
          <w:rPr>
            <w:webHidden/>
          </w:rPr>
          <w:fldChar w:fldCharType="begin"/>
        </w:r>
        <w:r w:rsidR="002F165C">
          <w:rPr>
            <w:webHidden/>
          </w:rPr>
          <w:instrText xml:space="preserve"> PAGEREF _Toc439856603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F165C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2F165C" w:rsidRDefault="00521712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6604" w:history="1">
        <w:r w:rsidR="002F165C" w:rsidRPr="00702F2B">
          <w:rPr>
            <w:rStyle w:val="Hipervnculo"/>
            <w:lang w:eastAsia="gl-ES"/>
          </w:rPr>
          <w:t>2.1.1</w:t>
        </w:r>
        <w:r w:rsidR="002F165C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2F165C" w:rsidRPr="00702F2B">
          <w:rPr>
            <w:rStyle w:val="Hipervnculo"/>
            <w:lang w:eastAsia="gl-ES"/>
          </w:rPr>
          <w:t>Obxectivos</w:t>
        </w:r>
        <w:r w:rsidR="002F165C">
          <w:rPr>
            <w:webHidden/>
          </w:rPr>
          <w:tab/>
        </w:r>
        <w:r>
          <w:rPr>
            <w:webHidden/>
          </w:rPr>
          <w:fldChar w:fldCharType="begin"/>
        </w:r>
        <w:r w:rsidR="002F165C">
          <w:rPr>
            <w:webHidden/>
          </w:rPr>
          <w:instrText xml:space="preserve"> PAGEREF _Toc439856604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F165C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2F165C" w:rsidRDefault="00521712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6605" w:history="1">
        <w:r w:rsidR="002F165C" w:rsidRPr="00702F2B">
          <w:rPr>
            <w:rStyle w:val="Hipervnculo"/>
          </w:rPr>
          <w:t>2.1.2</w:t>
        </w:r>
        <w:r w:rsidR="002F165C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2F165C" w:rsidRPr="00702F2B">
          <w:rPr>
            <w:rStyle w:val="Hipervnculo"/>
          </w:rPr>
          <w:t>Software</w:t>
        </w:r>
        <w:r w:rsidR="002F165C">
          <w:rPr>
            <w:webHidden/>
          </w:rPr>
          <w:tab/>
        </w:r>
        <w:r>
          <w:rPr>
            <w:webHidden/>
          </w:rPr>
          <w:fldChar w:fldCharType="begin"/>
        </w:r>
        <w:r w:rsidR="002F165C">
          <w:rPr>
            <w:webHidden/>
          </w:rPr>
          <w:instrText xml:space="preserve"> PAGEREF _Toc439856605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F165C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2F165C" w:rsidRDefault="00521712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6606" w:history="1">
        <w:r w:rsidR="002F165C" w:rsidRPr="00702F2B">
          <w:rPr>
            <w:rStyle w:val="Hipervnculo"/>
          </w:rPr>
          <w:t>2.1.3</w:t>
        </w:r>
        <w:r w:rsidR="002F165C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2F165C" w:rsidRPr="00702F2B">
          <w:rPr>
            <w:rStyle w:val="Hipervnculo"/>
          </w:rPr>
          <w:t>Bases de datos de traballo</w:t>
        </w:r>
        <w:r w:rsidR="002F165C">
          <w:rPr>
            <w:webHidden/>
          </w:rPr>
          <w:tab/>
        </w:r>
        <w:r>
          <w:rPr>
            <w:webHidden/>
          </w:rPr>
          <w:fldChar w:fldCharType="begin"/>
        </w:r>
        <w:r w:rsidR="002F165C">
          <w:rPr>
            <w:webHidden/>
          </w:rPr>
          <w:instrText xml:space="preserve"> PAGEREF _Toc439856606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F165C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2F165C" w:rsidRDefault="00521712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39856607" w:history="1">
        <w:r w:rsidR="002F165C" w:rsidRPr="00702F2B">
          <w:rPr>
            <w:rStyle w:val="Hipervnculo"/>
          </w:rPr>
          <w:t>2.2</w:t>
        </w:r>
        <w:r w:rsidR="002F165C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2F165C" w:rsidRPr="00702F2B">
          <w:rPr>
            <w:rStyle w:val="Hipervnculo"/>
          </w:rPr>
          <w:t>Actividade</w:t>
        </w:r>
        <w:r w:rsidR="002F165C">
          <w:rPr>
            <w:webHidden/>
          </w:rPr>
          <w:tab/>
        </w:r>
        <w:r>
          <w:rPr>
            <w:webHidden/>
          </w:rPr>
          <w:fldChar w:fldCharType="begin"/>
        </w:r>
        <w:r w:rsidR="002F165C">
          <w:rPr>
            <w:webHidden/>
          </w:rPr>
          <w:instrText xml:space="preserve"> PAGEREF _Toc439856607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F165C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2F165C" w:rsidRDefault="00521712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6608" w:history="1">
        <w:r w:rsidR="002F165C" w:rsidRPr="00702F2B">
          <w:rPr>
            <w:rStyle w:val="Hipervnculo"/>
          </w:rPr>
          <w:t>2.2.1</w:t>
        </w:r>
        <w:r w:rsidR="002F165C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2F165C" w:rsidRPr="00702F2B">
          <w:rPr>
            <w:rStyle w:val="Hipervnculo"/>
          </w:rPr>
          <w:t>Cursores</w:t>
        </w:r>
        <w:r w:rsidR="002F165C">
          <w:rPr>
            <w:webHidden/>
          </w:rPr>
          <w:tab/>
        </w:r>
        <w:r>
          <w:rPr>
            <w:webHidden/>
          </w:rPr>
          <w:fldChar w:fldCharType="begin"/>
        </w:r>
        <w:r w:rsidR="002F165C">
          <w:rPr>
            <w:webHidden/>
          </w:rPr>
          <w:instrText xml:space="preserve"> PAGEREF _Toc439856608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F165C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2F165C" w:rsidRDefault="00521712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6609" w:history="1">
        <w:r w:rsidR="002F165C" w:rsidRPr="00702F2B">
          <w:rPr>
            <w:rStyle w:val="Hipervnculo"/>
          </w:rPr>
          <w:t>2.2.1.1</w:t>
        </w:r>
        <w:r w:rsidR="002F165C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2F165C" w:rsidRPr="00702F2B">
          <w:rPr>
            <w:rStyle w:val="Hipervnculo"/>
          </w:rPr>
          <w:t>Sentenza DECLARE ... CURSOR</w:t>
        </w:r>
        <w:r w:rsidR="002F165C">
          <w:rPr>
            <w:webHidden/>
          </w:rPr>
          <w:tab/>
        </w:r>
        <w:r>
          <w:rPr>
            <w:webHidden/>
          </w:rPr>
          <w:fldChar w:fldCharType="begin"/>
        </w:r>
        <w:r w:rsidR="002F165C">
          <w:rPr>
            <w:webHidden/>
          </w:rPr>
          <w:instrText xml:space="preserve"> PAGEREF _Toc439856609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F165C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2F165C" w:rsidRDefault="00521712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6610" w:history="1">
        <w:r w:rsidR="002F165C" w:rsidRPr="00702F2B">
          <w:rPr>
            <w:rStyle w:val="Hipervnculo"/>
          </w:rPr>
          <w:t>2.2.1.2</w:t>
        </w:r>
        <w:r w:rsidR="002F165C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2F165C" w:rsidRPr="00702F2B">
          <w:rPr>
            <w:rStyle w:val="Hipervnculo"/>
          </w:rPr>
          <w:t>Sentenza OPEN</w:t>
        </w:r>
        <w:r w:rsidR="002F165C">
          <w:rPr>
            <w:webHidden/>
          </w:rPr>
          <w:tab/>
        </w:r>
        <w:r>
          <w:rPr>
            <w:webHidden/>
          </w:rPr>
          <w:fldChar w:fldCharType="begin"/>
        </w:r>
        <w:r w:rsidR="002F165C">
          <w:rPr>
            <w:webHidden/>
          </w:rPr>
          <w:instrText xml:space="preserve"> PAGEREF _Toc439856610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F165C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2F165C" w:rsidRDefault="00521712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6611" w:history="1">
        <w:r w:rsidR="002F165C" w:rsidRPr="00702F2B">
          <w:rPr>
            <w:rStyle w:val="Hipervnculo"/>
          </w:rPr>
          <w:t>2.2.1.3</w:t>
        </w:r>
        <w:r w:rsidR="002F165C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2F165C" w:rsidRPr="00702F2B">
          <w:rPr>
            <w:rStyle w:val="Hipervnculo"/>
          </w:rPr>
          <w:t>Sentenza FETCH</w:t>
        </w:r>
        <w:r w:rsidR="002F165C">
          <w:rPr>
            <w:webHidden/>
          </w:rPr>
          <w:tab/>
        </w:r>
        <w:r>
          <w:rPr>
            <w:webHidden/>
          </w:rPr>
          <w:fldChar w:fldCharType="begin"/>
        </w:r>
        <w:r w:rsidR="002F165C">
          <w:rPr>
            <w:webHidden/>
          </w:rPr>
          <w:instrText xml:space="preserve"> PAGEREF _Toc439856611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F165C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2F165C" w:rsidRDefault="00521712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6612" w:history="1">
        <w:r w:rsidR="002F165C" w:rsidRPr="00702F2B">
          <w:rPr>
            <w:rStyle w:val="Hipervnculo"/>
          </w:rPr>
          <w:t>2.2.1.4</w:t>
        </w:r>
        <w:r w:rsidR="002F165C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2F165C" w:rsidRPr="00702F2B">
          <w:rPr>
            <w:rStyle w:val="Hipervnculo"/>
          </w:rPr>
          <w:t>Sentenza CLOSE</w:t>
        </w:r>
        <w:r w:rsidR="002F165C">
          <w:rPr>
            <w:webHidden/>
          </w:rPr>
          <w:tab/>
        </w:r>
        <w:r>
          <w:rPr>
            <w:webHidden/>
          </w:rPr>
          <w:fldChar w:fldCharType="begin"/>
        </w:r>
        <w:r w:rsidR="002F165C">
          <w:rPr>
            <w:webHidden/>
          </w:rPr>
          <w:instrText xml:space="preserve"> PAGEREF _Toc439856612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F165C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2F165C" w:rsidRDefault="00521712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6613" w:history="1">
        <w:r w:rsidR="002F165C" w:rsidRPr="00702F2B">
          <w:rPr>
            <w:rStyle w:val="Hipervnculo"/>
          </w:rPr>
          <w:t>2.2.2</w:t>
        </w:r>
        <w:r w:rsidR="002F165C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2F165C" w:rsidRPr="00702F2B">
          <w:rPr>
            <w:rStyle w:val="Hipervnculo"/>
          </w:rPr>
          <w:t>Utilización de cursores</w:t>
        </w:r>
        <w:r w:rsidR="002F165C">
          <w:rPr>
            <w:webHidden/>
          </w:rPr>
          <w:tab/>
        </w:r>
        <w:r>
          <w:rPr>
            <w:webHidden/>
          </w:rPr>
          <w:fldChar w:fldCharType="begin"/>
        </w:r>
        <w:r w:rsidR="002F165C">
          <w:rPr>
            <w:webHidden/>
          </w:rPr>
          <w:instrText xml:space="preserve"> PAGEREF _Toc439856613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F165C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2F165C" w:rsidRDefault="00521712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6614" w:history="1">
        <w:r w:rsidR="002F165C" w:rsidRPr="00702F2B">
          <w:rPr>
            <w:rStyle w:val="Hipervnculo"/>
          </w:rPr>
          <w:t>2.2.3</w:t>
        </w:r>
        <w:r w:rsidR="002F165C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2F165C" w:rsidRPr="00702F2B">
          <w:rPr>
            <w:rStyle w:val="Hipervnculo"/>
          </w:rPr>
          <w:t>Cursores e sentenzas preparadas</w:t>
        </w:r>
        <w:r w:rsidR="002F165C">
          <w:rPr>
            <w:webHidden/>
          </w:rPr>
          <w:tab/>
        </w:r>
        <w:r>
          <w:rPr>
            <w:webHidden/>
          </w:rPr>
          <w:fldChar w:fldCharType="begin"/>
        </w:r>
        <w:r w:rsidR="002F165C">
          <w:rPr>
            <w:webHidden/>
          </w:rPr>
          <w:instrText xml:space="preserve"> PAGEREF _Toc439856614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F165C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2F165C" w:rsidRDefault="00521712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39856615" w:history="1">
        <w:r w:rsidR="002F165C" w:rsidRPr="00702F2B">
          <w:rPr>
            <w:rStyle w:val="Hipervnculo"/>
          </w:rPr>
          <w:t>2.3</w:t>
        </w:r>
        <w:r w:rsidR="002F165C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2F165C" w:rsidRPr="00702F2B">
          <w:rPr>
            <w:rStyle w:val="Hipervnculo"/>
          </w:rPr>
          <w:t>Tarefas</w:t>
        </w:r>
        <w:r w:rsidR="002F165C">
          <w:rPr>
            <w:webHidden/>
          </w:rPr>
          <w:tab/>
        </w:r>
        <w:r>
          <w:rPr>
            <w:webHidden/>
          </w:rPr>
          <w:fldChar w:fldCharType="begin"/>
        </w:r>
        <w:r w:rsidR="002F165C">
          <w:rPr>
            <w:webHidden/>
          </w:rPr>
          <w:instrText xml:space="preserve"> PAGEREF _Toc439856615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F165C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2F165C" w:rsidRDefault="00521712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6616" w:history="1">
        <w:r w:rsidR="002F165C" w:rsidRPr="00702F2B">
          <w:rPr>
            <w:rStyle w:val="Hipervnculo"/>
          </w:rPr>
          <w:t>2.3.1</w:t>
        </w:r>
        <w:r w:rsidR="002F165C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2F165C" w:rsidRPr="00702F2B">
          <w:rPr>
            <w:rStyle w:val="Hipervnculo"/>
          </w:rPr>
          <w:t>Tarefa 1. Identificar os pasos e sentenzas para utilizar cursores</w:t>
        </w:r>
        <w:r w:rsidR="002F165C">
          <w:rPr>
            <w:webHidden/>
          </w:rPr>
          <w:tab/>
        </w:r>
        <w:r>
          <w:rPr>
            <w:webHidden/>
          </w:rPr>
          <w:fldChar w:fldCharType="begin"/>
        </w:r>
        <w:r w:rsidR="002F165C">
          <w:rPr>
            <w:webHidden/>
          </w:rPr>
          <w:instrText xml:space="preserve"> PAGEREF _Toc439856616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F165C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2F165C" w:rsidRDefault="00521712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6617" w:history="1">
        <w:r w:rsidR="002F165C" w:rsidRPr="00702F2B">
          <w:rPr>
            <w:rStyle w:val="Hipervnculo"/>
          </w:rPr>
          <w:t>Solución</w:t>
        </w:r>
        <w:r w:rsidR="002F165C">
          <w:rPr>
            <w:webHidden/>
          </w:rPr>
          <w:tab/>
        </w:r>
        <w:r>
          <w:rPr>
            <w:webHidden/>
          </w:rPr>
          <w:fldChar w:fldCharType="begin"/>
        </w:r>
        <w:r w:rsidR="002F165C">
          <w:rPr>
            <w:webHidden/>
          </w:rPr>
          <w:instrText xml:space="preserve"> PAGEREF _Toc439856617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F165C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2F165C" w:rsidRDefault="00521712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6618" w:history="1">
        <w:r w:rsidR="002F165C" w:rsidRPr="00702F2B">
          <w:rPr>
            <w:rStyle w:val="Hipervnculo"/>
          </w:rPr>
          <w:t>2.3.2</w:t>
        </w:r>
        <w:r w:rsidR="002F165C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2F165C" w:rsidRPr="00702F2B">
          <w:rPr>
            <w:rStyle w:val="Hipervnculo"/>
          </w:rPr>
          <w:t>Tarefa 2. Utilizar cursores en programas almacenados</w:t>
        </w:r>
        <w:r w:rsidR="002F165C">
          <w:rPr>
            <w:webHidden/>
          </w:rPr>
          <w:tab/>
        </w:r>
        <w:r>
          <w:rPr>
            <w:webHidden/>
          </w:rPr>
          <w:fldChar w:fldCharType="begin"/>
        </w:r>
        <w:r w:rsidR="002F165C">
          <w:rPr>
            <w:webHidden/>
          </w:rPr>
          <w:instrText xml:space="preserve"> PAGEREF _Toc439856618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F165C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2F165C" w:rsidRDefault="00521712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6619" w:history="1">
        <w:r w:rsidR="002F165C" w:rsidRPr="00702F2B">
          <w:rPr>
            <w:rStyle w:val="Hipervnculo"/>
          </w:rPr>
          <w:t>Solución</w:t>
        </w:r>
        <w:r w:rsidR="002F165C">
          <w:rPr>
            <w:webHidden/>
          </w:rPr>
          <w:tab/>
        </w:r>
        <w:r>
          <w:rPr>
            <w:webHidden/>
          </w:rPr>
          <w:fldChar w:fldCharType="begin"/>
        </w:r>
        <w:r w:rsidR="002F165C">
          <w:rPr>
            <w:webHidden/>
          </w:rPr>
          <w:instrText xml:space="preserve"> PAGEREF _Toc439856619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F165C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2F165C" w:rsidRDefault="00521712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</w:pPr>
      <w:hyperlink w:anchor="_Toc439856620" w:history="1">
        <w:r w:rsidR="002F165C" w:rsidRPr="00702F2B">
          <w:rPr>
            <w:rStyle w:val="Hipervnculo"/>
          </w:rPr>
          <w:t>3.</w:t>
        </w:r>
        <w:r w:rsidR="002F165C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s-ES"/>
          </w:rPr>
          <w:tab/>
        </w:r>
        <w:r w:rsidR="002F165C" w:rsidRPr="00702F2B">
          <w:rPr>
            <w:rStyle w:val="Hipervnculo"/>
          </w:rPr>
          <w:t>Materiais</w:t>
        </w:r>
        <w:r w:rsidR="002F165C">
          <w:rPr>
            <w:webHidden/>
          </w:rPr>
          <w:tab/>
        </w:r>
        <w:r>
          <w:rPr>
            <w:webHidden/>
          </w:rPr>
          <w:fldChar w:fldCharType="begin"/>
        </w:r>
        <w:r w:rsidR="002F165C">
          <w:rPr>
            <w:webHidden/>
          </w:rPr>
          <w:instrText xml:space="preserve"> PAGEREF _Toc439856620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F165C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2F165C" w:rsidRDefault="00521712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39856621" w:history="1">
        <w:r w:rsidR="002F165C" w:rsidRPr="00702F2B">
          <w:rPr>
            <w:rStyle w:val="Hipervnculo"/>
          </w:rPr>
          <w:t>3.1</w:t>
        </w:r>
        <w:r w:rsidR="002F165C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2F165C" w:rsidRPr="00702F2B">
          <w:rPr>
            <w:rStyle w:val="Hipervnculo"/>
          </w:rPr>
          <w:t>Documentos de apoio ou referencia</w:t>
        </w:r>
        <w:r w:rsidR="002F165C">
          <w:rPr>
            <w:webHidden/>
          </w:rPr>
          <w:tab/>
        </w:r>
        <w:r>
          <w:rPr>
            <w:webHidden/>
          </w:rPr>
          <w:fldChar w:fldCharType="begin"/>
        </w:r>
        <w:r w:rsidR="002F165C">
          <w:rPr>
            <w:webHidden/>
          </w:rPr>
          <w:instrText xml:space="preserve"> PAGEREF _Toc439856621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F165C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2F165C" w:rsidRDefault="00521712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39856622" w:history="1">
        <w:r w:rsidR="002F165C" w:rsidRPr="00702F2B">
          <w:rPr>
            <w:rStyle w:val="Hipervnculo"/>
          </w:rPr>
          <w:t>3.2</w:t>
        </w:r>
        <w:r w:rsidR="002F165C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2F165C" w:rsidRPr="00702F2B">
          <w:rPr>
            <w:rStyle w:val="Hipervnculo"/>
          </w:rPr>
          <w:t>Recursos didácticos</w:t>
        </w:r>
        <w:r w:rsidR="002F165C">
          <w:rPr>
            <w:webHidden/>
          </w:rPr>
          <w:tab/>
        </w:r>
        <w:r>
          <w:rPr>
            <w:webHidden/>
          </w:rPr>
          <w:fldChar w:fldCharType="begin"/>
        </w:r>
        <w:r w:rsidR="002F165C">
          <w:rPr>
            <w:webHidden/>
          </w:rPr>
          <w:instrText xml:space="preserve"> PAGEREF _Toc439856622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F165C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2F165C" w:rsidRDefault="00521712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39856623" w:history="1">
        <w:r w:rsidR="002F165C" w:rsidRPr="00702F2B">
          <w:rPr>
            <w:rStyle w:val="Hipervnculo"/>
          </w:rPr>
          <w:t>3.3</w:t>
        </w:r>
        <w:r w:rsidR="002F165C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2F165C" w:rsidRPr="00702F2B">
          <w:rPr>
            <w:rStyle w:val="Hipervnculo"/>
          </w:rPr>
          <w:t>Material auxiliar</w:t>
        </w:r>
        <w:r w:rsidR="002F165C">
          <w:rPr>
            <w:webHidden/>
          </w:rPr>
          <w:tab/>
        </w:r>
        <w:r>
          <w:rPr>
            <w:webHidden/>
          </w:rPr>
          <w:fldChar w:fldCharType="begin"/>
        </w:r>
        <w:r w:rsidR="002F165C">
          <w:rPr>
            <w:webHidden/>
          </w:rPr>
          <w:instrText xml:space="preserve"> PAGEREF _Toc439856623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F165C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2F165C" w:rsidRDefault="00521712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</w:pPr>
      <w:hyperlink w:anchor="_Toc439856624" w:history="1">
        <w:r w:rsidR="002F165C" w:rsidRPr="00702F2B">
          <w:rPr>
            <w:rStyle w:val="Hipervnculo"/>
          </w:rPr>
          <w:t>4.</w:t>
        </w:r>
        <w:r w:rsidR="002F165C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s-ES"/>
          </w:rPr>
          <w:tab/>
        </w:r>
        <w:r w:rsidR="002F165C" w:rsidRPr="00702F2B">
          <w:rPr>
            <w:rStyle w:val="Hipervnculo"/>
          </w:rPr>
          <w:t>Avaliación</w:t>
        </w:r>
        <w:r w:rsidR="002F165C">
          <w:rPr>
            <w:webHidden/>
          </w:rPr>
          <w:tab/>
        </w:r>
        <w:r>
          <w:rPr>
            <w:webHidden/>
          </w:rPr>
          <w:fldChar w:fldCharType="begin"/>
        </w:r>
        <w:r w:rsidR="002F165C">
          <w:rPr>
            <w:webHidden/>
          </w:rPr>
          <w:instrText xml:space="preserve"> PAGEREF _Toc439856624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F165C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2F165C" w:rsidRDefault="00521712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6625" w:history="1">
        <w:r w:rsidR="002F165C" w:rsidRPr="00702F2B">
          <w:rPr>
            <w:rStyle w:val="Hipervnculo"/>
          </w:rPr>
          <w:t>Criterios de avaliación</w:t>
        </w:r>
        <w:r w:rsidR="002F165C">
          <w:rPr>
            <w:webHidden/>
          </w:rPr>
          <w:tab/>
        </w:r>
        <w:r>
          <w:rPr>
            <w:webHidden/>
          </w:rPr>
          <w:fldChar w:fldCharType="begin"/>
        </w:r>
        <w:r w:rsidR="002F165C">
          <w:rPr>
            <w:webHidden/>
          </w:rPr>
          <w:instrText xml:space="preserve"> PAGEREF _Toc439856625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F165C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2F165C" w:rsidRDefault="00521712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6626" w:history="1">
        <w:r w:rsidR="002F165C" w:rsidRPr="00702F2B">
          <w:rPr>
            <w:rStyle w:val="Hipervnculo"/>
          </w:rPr>
          <w:t>Modelo de probas para TO.8</w:t>
        </w:r>
        <w:r w:rsidR="002F165C">
          <w:rPr>
            <w:webHidden/>
          </w:rPr>
          <w:tab/>
        </w:r>
        <w:r>
          <w:rPr>
            <w:webHidden/>
          </w:rPr>
          <w:fldChar w:fldCharType="begin"/>
        </w:r>
        <w:r w:rsidR="002F165C">
          <w:rPr>
            <w:webHidden/>
          </w:rPr>
          <w:instrText xml:space="preserve"> PAGEREF _Toc439856626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F165C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2F165C" w:rsidRDefault="00521712">
      <w:pPr>
        <w:pStyle w:val="TDC6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6627" w:history="1">
        <w:r w:rsidR="002F165C" w:rsidRPr="00702F2B">
          <w:rPr>
            <w:rStyle w:val="Hipervnculo"/>
          </w:rPr>
          <w:t>Proba para CA7.11</w:t>
        </w:r>
        <w:r w:rsidR="002F165C">
          <w:rPr>
            <w:webHidden/>
          </w:rPr>
          <w:tab/>
        </w:r>
        <w:r>
          <w:rPr>
            <w:webHidden/>
          </w:rPr>
          <w:fldChar w:fldCharType="begin"/>
        </w:r>
        <w:r w:rsidR="002F165C">
          <w:rPr>
            <w:webHidden/>
          </w:rPr>
          <w:instrText xml:space="preserve"> PAGEREF _Toc439856627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F165C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2F165C" w:rsidRDefault="00521712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6628" w:history="1">
        <w:r w:rsidR="002F165C" w:rsidRPr="00702F2B">
          <w:rPr>
            <w:rStyle w:val="Hipervnculo"/>
          </w:rPr>
          <w:t>Exemplo de solución para entregar en papel</w:t>
        </w:r>
        <w:r w:rsidR="002F165C">
          <w:rPr>
            <w:webHidden/>
          </w:rPr>
          <w:tab/>
        </w:r>
        <w:r>
          <w:rPr>
            <w:webHidden/>
          </w:rPr>
          <w:fldChar w:fldCharType="begin"/>
        </w:r>
        <w:r w:rsidR="002F165C">
          <w:rPr>
            <w:webHidden/>
          </w:rPr>
          <w:instrText xml:space="preserve"> PAGEREF _Toc439856628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F165C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2F165C" w:rsidRDefault="00521712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6629" w:history="1">
        <w:r w:rsidR="002F165C" w:rsidRPr="00702F2B">
          <w:rPr>
            <w:rStyle w:val="Hipervnculo"/>
          </w:rPr>
          <w:t>Exemplo de lista de valoración para TO.8</w:t>
        </w:r>
        <w:r w:rsidR="002F165C">
          <w:rPr>
            <w:webHidden/>
          </w:rPr>
          <w:tab/>
        </w:r>
        <w:r>
          <w:rPr>
            <w:webHidden/>
          </w:rPr>
          <w:fldChar w:fldCharType="begin"/>
        </w:r>
        <w:r w:rsidR="002F165C">
          <w:rPr>
            <w:webHidden/>
          </w:rPr>
          <w:instrText xml:space="preserve"> PAGEREF _Toc439856629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F165C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260699" w:rsidRPr="005167F9" w:rsidRDefault="00521712" w:rsidP="000E0EC9">
      <w:pPr>
        <w:pStyle w:val="TDC2"/>
      </w:pPr>
      <w:r w:rsidRPr="00317BB9">
        <w:rPr>
          <w:noProof w:val="0"/>
        </w:rPr>
        <w:fldChar w:fldCharType="end"/>
      </w:r>
    </w:p>
    <w:p w:rsidR="00764FEA" w:rsidRPr="00E24593" w:rsidRDefault="00260699" w:rsidP="00764FEA">
      <w:pPr>
        <w:pStyle w:val="n1"/>
        <w:pBdr>
          <w:bottom w:val="single" w:sz="4" w:space="1" w:color="667DD1"/>
        </w:pBdr>
        <w:tabs>
          <w:tab w:val="num" w:pos="907"/>
        </w:tabs>
        <w:rPr>
          <w:noProof w:val="0"/>
        </w:rPr>
      </w:pPr>
      <w:r w:rsidRPr="005167F9">
        <w:br w:type="page"/>
      </w:r>
      <w:bookmarkStart w:id="0" w:name="_Toc417547447"/>
      <w:bookmarkStart w:id="1" w:name="_Toc439856594"/>
      <w:r w:rsidR="00764FEA" w:rsidRPr="00E24593">
        <w:rPr>
          <w:noProof w:val="0"/>
        </w:rPr>
        <w:lastRenderedPageBreak/>
        <w:t>Ficha técnica</w:t>
      </w:r>
      <w:bookmarkEnd w:id="0"/>
      <w:bookmarkEnd w:id="1"/>
    </w:p>
    <w:p w:rsidR="00764FEA" w:rsidRPr="00E24593" w:rsidRDefault="00764FEA" w:rsidP="00764FEA">
      <w:pPr>
        <w:pStyle w:val="n5"/>
      </w:pPr>
      <w:bookmarkStart w:id="2" w:name="_Toc417547448"/>
      <w:bookmarkStart w:id="3" w:name="_Toc439856595"/>
      <w:r w:rsidRPr="00E24593">
        <w:t>Contexto da actividade</w:t>
      </w:r>
      <w:bookmarkEnd w:id="2"/>
      <w:bookmarkEnd w:id="3"/>
    </w:p>
    <w:tbl>
      <w:tblPr>
        <w:tblStyle w:val="Tablaconcuadrcula"/>
        <w:tblW w:w="4463" w:type="pct"/>
        <w:tblLayout w:type="fixed"/>
        <w:tblLook w:val="0000"/>
      </w:tblPr>
      <w:tblGrid>
        <w:gridCol w:w="1900"/>
        <w:gridCol w:w="851"/>
        <w:gridCol w:w="2268"/>
        <w:gridCol w:w="627"/>
        <w:gridCol w:w="2350"/>
        <w:gridCol w:w="708"/>
      </w:tblGrid>
      <w:tr w:rsidR="00D2080E" w:rsidRPr="00E24593" w:rsidTr="00161D10">
        <w:trPr>
          <w:trHeight w:val="209"/>
        </w:trPr>
        <w:tc>
          <w:tcPr>
            <w:tcW w:w="1900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:rsidR="00D2080E" w:rsidRPr="00E24593" w:rsidRDefault="00D2080E" w:rsidP="00161D10">
            <w:pPr>
              <w:pStyle w:val="tt1cn"/>
            </w:pPr>
            <w:bookmarkStart w:id="4" w:name="_Toc417547449"/>
            <w:r w:rsidRPr="00E24593">
              <w:t>Módulo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:rsidR="00D2080E" w:rsidRDefault="00D2080E" w:rsidP="00161D10">
            <w:pPr>
              <w:pStyle w:val="tt1cn"/>
            </w:pPr>
            <w:r w:rsidRPr="00E24593">
              <w:t>Duración</w:t>
            </w:r>
          </w:p>
          <w:p w:rsidR="00D2080E" w:rsidRPr="00E24593" w:rsidRDefault="00D2080E" w:rsidP="00161D10">
            <w:pPr>
              <w:pStyle w:val="tt1cn"/>
            </w:pPr>
            <w:r>
              <w:t>horas</w:t>
            </w:r>
          </w:p>
        </w:tc>
        <w:tc>
          <w:tcPr>
            <w:tcW w:w="2268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:rsidR="00D2080E" w:rsidRPr="00E24593" w:rsidRDefault="00D2080E" w:rsidP="00161D10">
            <w:pPr>
              <w:pStyle w:val="tt1cn"/>
            </w:pPr>
            <w:r w:rsidRPr="00E24593">
              <w:t>Unidade didáctica.</w:t>
            </w:r>
          </w:p>
        </w:tc>
        <w:tc>
          <w:tcPr>
            <w:tcW w:w="627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:rsidR="00D2080E" w:rsidRPr="00E24593" w:rsidRDefault="00D2080E" w:rsidP="00161D10">
            <w:pPr>
              <w:pStyle w:val="tt1cn"/>
            </w:pPr>
            <w:r w:rsidRPr="00E24593">
              <w:t>Sesións 50´</w:t>
            </w:r>
          </w:p>
        </w:tc>
        <w:tc>
          <w:tcPr>
            <w:tcW w:w="2350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:rsidR="00D2080E" w:rsidRPr="00E24593" w:rsidRDefault="00D2080E" w:rsidP="00161D10">
            <w:pPr>
              <w:pStyle w:val="tt1cn"/>
            </w:pPr>
            <w:r w:rsidRPr="00E24593">
              <w:t>Actividades</w:t>
            </w:r>
          </w:p>
        </w:tc>
        <w:tc>
          <w:tcPr>
            <w:tcW w:w="708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:rsidR="00D2080E" w:rsidRPr="00E24593" w:rsidRDefault="00D2080E" w:rsidP="00161D10">
            <w:pPr>
              <w:pStyle w:val="tt1cn"/>
            </w:pPr>
            <w:r w:rsidRPr="00E24593">
              <w:t>Sesións 50´</w:t>
            </w:r>
          </w:p>
        </w:tc>
      </w:tr>
      <w:tr w:rsidR="00D2080E" w:rsidRPr="00E24593" w:rsidTr="00161D10">
        <w:trPr>
          <w:trHeight w:val="257"/>
        </w:trPr>
        <w:tc>
          <w:tcPr>
            <w:tcW w:w="1900" w:type="dxa"/>
            <w:vMerge w:val="restart"/>
            <w:tcBorders>
              <w:top w:val="single" w:sz="12" w:space="0" w:color="auto"/>
            </w:tcBorders>
            <w:shd w:val="clear" w:color="auto" w:fill="FFFF99"/>
            <w:vAlign w:val="center"/>
          </w:tcPr>
          <w:p w:rsidR="00D2080E" w:rsidRPr="00E24593" w:rsidRDefault="00D2080E" w:rsidP="00161D10">
            <w:pPr>
              <w:pStyle w:val="tt1cn"/>
            </w:pPr>
            <w:r>
              <w:t>MP0484</w:t>
            </w:r>
            <w:r w:rsidRPr="00E24593">
              <w:t xml:space="preserve">. </w:t>
            </w:r>
            <w:r>
              <w:t>Bases de datos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</w:tcBorders>
            <w:shd w:val="clear" w:color="auto" w:fill="FFFF99"/>
            <w:vAlign w:val="center"/>
          </w:tcPr>
          <w:p w:rsidR="00D2080E" w:rsidRPr="00EC7B42" w:rsidRDefault="00D2080E" w:rsidP="00161D10">
            <w:pPr>
              <w:pStyle w:val="tt1cn"/>
            </w:pPr>
            <w:r w:rsidRPr="00EC7B42">
              <w:t>187</w:t>
            </w:r>
          </w:p>
        </w:tc>
        <w:tc>
          <w:tcPr>
            <w:tcW w:w="2268" w:type="dxa"/>
            <w:vMerge w:val="restart"/>
            <w:tcBorders>
              <w:top w:val="single" w:sz="12" w:space="0" w:color="auto"/>
            </w:tcBorders>
            <w:shd w:val="clear" w:color="auto" w:fill="auto"/>
          </w:tcPr>
          <w:p w:rsidR="00D2080E" w:rsidRPr="00F01C75" w:rsidRDefault="00D2080E" w:rsidP="00161D10">
            <w:pPr>
              <w:pStyle w:val="tt1"/>
            </w:pPr>
            <w:r w:rsidRPr="00F01C75">
              <w:t>UD01. Bases de datos e sistemas de almacenamento da información</w:t>
            </w:r>
          </w:p>
        </w:tc>
        <w:tc>
          <w:tcPr>
            <w:tcW w:w="627" w:type="dxa"/>
            <w:vMerge w:val="restart"/>
            <w:tcBorders>
              <w:top w:val="single" w:sz="12" w:space="0" w:color="auto"/>
            </w:tcBorders>
            <w:shd w:val="clear" w:color="auto" w:fill="auto"/>
          </w:tcPr>
          <w:p w:rsidR="00D2080E" w:rsidRPr="000562A9" w:rsidRDefault="00D2080E" w:rsidP="00161D10">
            <w:pPr>
              <w:pStyle w:val="tt1c"/>
            </w:pPr>
            <w:r w:rsidRPr="000562A9">
              <w:t>1</w:t>
            </w:r>
            <w:r>
              <w:t>2</w:t>
            </w:r>
          </w:p>
        </w:tc>
        <w:tc>
          <w:tcPr>
            <w:tcW w:w="2350" w:type="dxa"/>
            <w:tcBorders>
              <w:top w:val="single" w:sz="12" w:space="0" w:color="auto"/>
              <w:bottom w:val="single" w:sz="4" w:space="0" w:color="667DD1"/>
            </w:tcBorders>
            <w:shd w:val="clear" w:color="auto" w:fill="auto"/>
          </w:tcPr>
          <w:p w:rsidR="00D2080E" w:rsidRPr="00F01C75" w:rsidRDefault="00D2080E" w:rsidP="00161D10">
            <w:pPr>
              <w:pStyle w:val="tt1"/>
            </w:pPr>
            <w:r>
              <w:t>A01. Bases de datos e sistemas de almacenamento da información</w:t>
            </w:r>
          </w:p>
        </w:tc>
        <w:tc>
          <w:tcPr>
            <w:tcW w:w="708" w:type="dxa"/>
            <w:tcBorders>
              <w:top w:val="single" w:sz="12" w:space="0" w:color="auto"/>
              <w:bottom w:val="single" w:sz="4" w:space="0" w:color="667DD1"/>
            </w:tcBorders>
            <w:shd w:val="clear" w:color="auto" w:fill="auto"/>
          </w:tcPr>
          <w:p w:rsidR="00D2080E" w:rsidRPr="00F01C75" w:rsidRDefault="00D2080E" w:rsidP="00161D10">
            <w:pPr>
              <w:pStyle w:val="tt1c"/>
            </w:pPr>
            <w:r>
              <w:t>7</w:t>
            </w:r>
          </w:p>
        </w:tc>
      </w:tr>
      <w:tr w:rsidR="00D2080E" w:rsidRPr="00E24593" w:rsidTr="00161D10">
        <w:trPr>
          <w:trHeight w:val="70"/>
        </w:trPr>
        <w:tc>
          <w:tcPr>
            <w:tcW w:w="1900" w:type="dxa"/>
            <w:vMerge/>
            <w:shd w:val="clear" w:color="auto" w:fill="FFFF99"/>
          </w:tcPr>
          <w:p w:rsidR="00D2080E" w:rsidRPr="00E24593" w:rsidRDefault="00D2080E" w:rsidP="00161D1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D2080E" w:rsidRPr="00E24593" w:rsidRDefault="00D2080E" w:rsidP="00161D1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auto"/>
          </w:tcPr>
          <w:p w:rsidR="00D2080E" w:rsidRPr="00846C9C" w:rsidRDefault="00D2080E" w:rsidP="00161D10">
            <w:pPr>
              <w:pStyle w:val="tt1"/>
            </w:pPr>
          </w:p>
        </w:tc>
        <w:tc>
          <w:tcPr>
            <w:tcW w:w="627" w:type="dxa"/>
            <w:vMerge/>
            <w:shd w:val="clear" w:color="auto" w:fill="auto"/>
          </w:tcPr>
          <w:p w:rsidR="00D2080E" w:rsidRDefault="00D2080E" w:rsidP="00161D10">
            <w:pPr>
              <w:pStyle w:val="tt1c"/>
            </w:pPr>
          </w:p>
        </w:tc>
        <w:tc>
          <w:tcPr>
            <w:tcW w:w="2350" w:type="dxa"/>
            <w:shd w:val="clear" w:color="auto" w:fill="auto"/>
          </w:tcPr>
          <w:p w:rsidR="00D2080E" w:rsidRDefault="00D2080E" w:rsidP="00161D10">
            <w:pPr>
              <w:pStyle w:val="tt1"/>
            </w:pPr>
            <w:r w:rsidRPr="006D0E1C">
              <w:t>A02</w:t>
            </w:r>
            <w:r>
              <w:t>. Introdución aos sistemas xest</w:t>
            </w:r>
            <w:r>
              <w:t>o</w:t>
            </w:r>
            <w:r>
              <w:t>res de bases de datos</w:t>
            </w:r>
          </w:p>
        </w:tc>
        <w:tc>
          <w:tcPr>
            <w:tcW w:w="708" w:type="dxa"/>
            <w:shd w:val="clear" w:color="auto" w:fill="auto"/>
          </w:tcPr>
          <w:p w:rsidR="00D2080E" w:rsidRDefault="00D2080E" w:rsidP="00161D10">
            <w:pPr>
              <w:pStyle w:val="tt1c"/>
            </w:pPr>
            <w:r>
              <w:t>5</w:t>
            </w:r>
          </w:p>
        </w:tc>
      </w:tr>
      <w:tr w:rsidR="00D2080E" w:rsidRPr="00E24593" w:rsidTr="00161D10">
        <w:trPr>
          <w:trHeight w:val="70"/>
        </w:trPr>
        <w:tc>
          <w:tcPr>
            <w:tcW w:w="1900" w:type="dxa"/>
            <w:vMerge/>
            <w:shd w:val="clear" w:color="auto" w:fill="FFFF99"/>
          </w:tcPr>
          <w:p w:rsidR="00D2080E" w:rsidRPr="00E24593" w:rsidRDefault="00D2080E" w:rsidP="00161D1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D2080E" w:rsidRPr="00E24593" w:rsidRDefault="00D2080E" w:rsidP="00161D1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 w:val="restart"/>
            <w:shd w:val="clear" w:color="auto" w:fill="auto"/>
          </w:tcPr>
          <w:p w:rsidR="00D2080E" w:rsidRPr="008C7328" w:rsidRDefault="00D2080E" w:rsidP="00161D10">
            <w:pPr>
              <w:pStyle w:val="tt1"/>
              <w:rPr>
                <w:b/>
              </w:rPr>
            </w:pPr>
            <w:r w:rsidRPr="008C7328">
              <w:t>UD02. Deseño conceptual de bases de datos</w:t>
            </w:r>
          </w:p>
        </w:tc>
        <w:tc>
          <w:tcPr>
            <w:tcW w:w="627" w:type="dxa"/>
            <w:vMerge w:val="restart"/>
            <w:shd w:val="clear" w:color="auto" w:fill="auto"/>
          </w:tcPr>
          <w:p w:rsidR="00D2080E" w:rsidRPr="008C7328" w:rsidRDefault="00D2080E" w:rsidP="00161D10">
            <w:pPr>
              <w:pStyle w:val="tt1c"/>
              <w:rPr>
                <w:b/>
              </w:rPr>
            </w:pPr>
            <w:r w:rsidRPr="008C7328">
              <w:t>38</w:t>
            </w:r>
          </w:p>
        </w:tc>
        <w:tc>
          <w:tcPr>
            <w:tcW w:w="2350" w:type="dxa"/>
            <w:shd w:val="clear" w:color="auto" w:fill="auto"/>
          </w:tcPr>
          <w:p w:rsidR="00D2080E" w:rsidRPr="00297BAF" w:rsidRDefault="00D2080E" w:rsidP="00161D10">
            <w:pPr>
              <w:pStyle w:val="tt1"/>
            </w:pPr>
            <w:r w:rsidRPr="00297BAF">
              <w:t>A01. Fases do deseño de bases de datos</w:t>
            </w:r>
          </w:p>
        </w:tc>
        <w:tc>
          <w:tcPr>
            <w:tcW w:w="708" w:type="dxa"/>
            <w:shd w:val="clear" w:color="auto" w:fill="auto"/>
          </w:tcPr>
          <w:p w:rsidR="00D2080E" w:rsidRPr="003B0590" w:rsidRDefault="00D2080E" w:rsidP="00161D10">
            <w:pPr>
              <w:pStyle w:val="tt1c"/>
            </w:pPr>
            <w:r w:rsidRPr="003B0590">
              <w:t>3</w:t>
            </w:r>
          </w:p>
        </w:tc>
      </w:tr>
      <w:tr w:rsidR="00D2080E" w:rsidRPr="00E24593" w:rsidTr="00161D10">
        <w:trPr>
          <w:trHeight w:val="35"/>
        </w:trPr>
        <w:tc>
          <w:tcPr>
            <w:tcW w:w="1900" w:type="dxa"/>
            <w:vMerge/>
            <w:shd w:val="clear" w:color="auto" w:fill="FFFF99"/>
          </w:tcPr>
          <w:p w:rsidR="00D2080E" w:rsidRPr="00E24593" w:rsidRDefault="00D2080E" w:rsidP="00161D1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D2080E" w:rsidRPr="00E24593" w:rsidRDefault="00D2080E" w:rsidP="00161D1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auto"/>
          </w:tcPr>
          <w:p w:rsidR="00D2080E" w:rsidRPr="002F7E30" w:rsidRDefault="00D2080E" w:rsidP="00161D10">
            <w:pPr>
              <w:pStyle w:val="tt1"/>
            </w:pPr>
          </w:p>
        </w:tc>
        <w:tc>
          <w:tcPr>
            <w:tcW w:w="627" w:type="dxa"/>
            <w:vMerge/>
            <w:shd w:val="clear" w:color="auto" w:fill="auto"/>
          </w:tcPr>
          <w:p w:rsidR="00D2080E" w:rsidRPr="000562A9" w:rsidRDefault="00D2080E" w:rsidP="00161D10">
            <w:pPr>
              <w:pStyle w:val="tt1c"/>
            </w:pPr>
          </w:p>
        </w:tc>
        <w:tc>
          <w:tcPr>
            <w:tcW w:w="2350" w:type="dxa"/>
            <w:shd w:val="clear" w:color="auto" w:fill="auto"/>
          </w:tcPr>
          <w:p w:rsidR="00D2080E" w:rsidRPr="002F7E30" w:rsidRDefault="00D2080E" w:rsidP="00161D10">
            <w:pPr>
              <w:pStyle w:val="tt1"/>
            </w:pPr>
            <w:r w:rsidRPr="008C7328">
              <w:t>A02.Descrición e representación gráfica dos elementos do Modelo Entidade-Interrelación (MER)</w:t>
            </w:r>
          </w:p>
        </w:tc>
        <w:tc>
          <w:tcPr>
            <w:tcW w:w="708" w:type="dxa"/>
            <w:shd w:val="clear" w:color="auto" w:fill="auto"/>
          </w:tcPr>
          <w:p w:rsidR="00D2080E" w:rsidRPr="002825BD" w:rsidRDefault="00D2080E" w:rsidP="00161D10">
            <w:pPr>
              <w:pStyle w:val="tt1c"/>
            </w:pPr>
            <w:r w:rsidRPr="002825BD">
              <w:t>10</w:t>
            </w:r>
          </w:p>
        </w:tc>
      </w:tr>
      <w:tr w:rsidR="00D2080E" w:rsidRPr="00E24593" w:rsidTr="00161D10">
        <w:trPr>
          <w:trHeight w:val="35"/>
        </w:trPr>
        <w:tc>
          <w:tcPr>
            <w:tcW w:w="1900" w:type="dxa"/>
            <w:vMerge/>
            <w:shd w:val="clear" w:color="auto" w:fill="FFFF99"/>
          </w:tcPr>
          <w:p w:rsidR="00D2080E" w:rsidRPr="00E24593" w:rsidRDefault="00D2080E" w:rsidP="00161D1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D2080E" w:rsidRPr="00E24593" w:rsidRDefault="00D2080E" w:rsidP="00161D1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auto"/>
          </w:tcPr>
          <w:p w:rsidR="00D2080E" w:rsidRPr="002F7E30" w:rsidRDefault="00D2080E" w:rsidP="00161D10">
            <w:pPr>
              <w:pStyle w:val="tt1"/>
            </w:pPr>
          </w:p>
        </w:tc>
        <w:tc>
          <w:tcPr>
            <w:tcW w:w="627" w:type="dxa"/>
            <w:vMerge/>
            <w:shd w:val="clear" w:color="auto" w:fill="auto"/>
          </w:tcPr>
          <w:p w:rsidR="00D2080E" w:rsidRPr="000562A9" w:rsidRDefault="00D2080E" w:rsidP="00161D10">
            <w:pPr>
              <w:pStyle w:val="tt1c"/>
            </w:pPr>
          </w:p>
        </w:tc>
        <w:tc>
          <w:tcPr>
            <w:tcW w:w="2350" w:type="dxa"/>
            <w:shd w:val="clear" w:color="auto" w:fill="auto"/>
          </w:tcPr>
          <w:p w:rsidR="00D2080E" w:rsidRPr="00297BAF" w:rsidRDefault="00D2080E" w:rsidP="00161D10">
            <w:pPr>
              <w:pStyle w:val="tt1"/>
            </w:pPr>
            <w:r w:rsidRPr="00297BAF">
              <w:t>A03. Descrición e representación gráfica dos elementos do Modelo Entidade-Interrelación  Estend</w:t>
            </w:r>
            <w:r w:rsidRPr="00297BAF">
              <w:t>i</w:t>
            </w:r>
            <w:r w:rsidRPr="00297BAF">
              <w:t>do(MERE)</w:t>
            </w:r>
          </w:p>
        </w:tc>
        <w:tc>
          <w:tcPr>
            <w:tcW w:w="708" w:type="dxa"/>
            <w:shd w:val="clear" w:color="auto" w:fill="auto"/>
          </w:tcPr>
          <w:p w:rsidR="00D2080E" w:rsidRPr="002F165C" w:rsidRDefault="002F165C" w:rsidP="002F165C">
            <w:pPr>
              <w:pStyle w:val="tt1c"/>
              <w:tabs>
                <w:tab w:val="left" w:pos="247"/>
                <w:tab w:val="center" w:pos="297"/>
              </w:tabs>
              <w:jc w:val="left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D2080E" w:rsidRPr="002F165C">
              <w:t>9</w:t>
            </w:r>
          </w:p>
        </w:tc>
      </w:tr>
      <w:tr w:rsidR="00D2080E" w:rsidRPr="00E24593" w:rsidTr="00161D10">
        <w:trPr>
          <w:trHeight w:val="35"/>
        </w:trPr>
        <w:tc>
          <w:tcPr>
            <w:tcW w:w="1900" w:type="dxa"/>
            <w:vMerge/>
            <w:shd w:val="clear" w:color="auto" w:fill="FFFF99"/>
          </w:tcPr>
          <w:p w:rsidR="00D2080E" w:rsidRPr="00E24593" w:rsidRDefault="00D2080E" w:rsidP="00161D1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D2080E" w:rsidRPr="00E24593" w:rsidRDefault="00D2080E" w:rsidP="00161D1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auto"/>
          </w:tcPr>
          <w:p w:rsidR="00D2080E" w:rsidRPr="002F7E30" w:rsidRDefault="00D2080E" w:rsidP="00161D10">
            <w:pPr>
              <w:pStyle w:val="tt1"/>
            </w:pPr>
          </w:p>
        </w:tc>
        <w:tc>
          <w:tcPr>
            <w:tcW w:w="627" w:type="dxa"/>
            <w:vMerge/>
            <w:shd w:val="clear" w:color="auto" w:fill="auto"/>
          </w:tcPr>
          <w:p w:rsidR="00D2080E" w:rsidRPr="000562A9" w:rsidRDefault="00D2080E" w:rsidP="00161D10">
            <w:pPr>
              <w:pStyle w:val="tt1c"/>
            </w:pPr>
          </w:p>
        </w:tc>
        <w:tc>
          <w:tcPr>
            <w:tcW w:w="2350" w:type="dxa"/>
            <w:shd w:val="clear" w:color="auto" w:fill="auto"/>
          </w:tcPr>
          <w:p w:rsidR="00D2080E" w:rsidRPr="003B0590" w:rsidRDefault="00D2080E" w:rsidP="00161D10">
            <w:pPr>
              <w:pStyle w:val="tt1"/>
              <w:rPr>
                <w:b/>
              </w:rPr>
            </w:pPr>
            <w:r w:rsidRPr="008C7328">
              <w:t>A04. Construción e validación do modelo de datos</w:t>
            </w:r>
          </w:p>
        </w:tc>
        <w:tc>
          <w:tcPr>
            <w:tcW w:w="708" w:type="dxa"/>
            <w:shd w:val="clear" w:color="auto" w:fill="auto"/>
          </w:tcPr>
          <w:p w:rsidR="00D2080E" w:rsidRPr="003B0590" w:rsidRDefault="00D2080E" w:rsidP="00161D10">
            <w:pPr>
              <w:pStyle w:val="tt1c"/>
            </w:pPr>
            <w:r w:rsidRPr="003B0590">
              <w:t>11</w:t>
            </w:r>
          </w:p>
        </w:tc>
      </w:tr>
      <w:tr w:rsidR="00D2080E" w:rsidRPr="00E24593" w:rsidTr="00161D10">
        <w:trPr>
          <w:trHeight w:val="35"/>
        </w:trPr>
        <w:tc>
          <w:tcPr>
            <w:tcW w:w="1900" w:type="dxa"/>
            <w:vMerge/>
            <w:shd w:val="clear" w:color="auto" w:fill="FFFF99"/>
          </w:tcPr>
          <w:p w:rsidR="00D2080E" w:rsidRPr="00E24593" w:rsidRDefault="00D2080E" w:rsidP="00161D1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D2080E" w:rsidRPr="00E24593" w:rsidRDefault="00D2080E" w:rsidP="00161D1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auto"/>
          </w:tcPr>
          <w:p w:rsidR="00D2080E" w:rsidRPr="002F7E30" w:rsidRDefault="00D2080E" w:rsidP="00161D10">
            <w:pPr>
              <w:pStyle w:val="tt1"/>
            </w:pPr>
          </w:p>
        </w:tc>
        <w:tc>
          <w:tcPr>
            <w:tcW w:w="627" w:type="dxa"/>
            <w:vMerge/>
            <w:shd w:val="clear" w:color="auto" w:fill="auto"/>
          </w:tcPr>
          <w:p w:rsidR="00D2080E" w:rsidRPr="000562A9" w:rsidRDefault="00D2080E" w:rsidP="00161D10">
            <w:pPr>
              <w:pStyle w:val="tt1c"/>
            </w:pPr>
          </w:p>
        </w:tc>
        <w:tc>
          <w:tcPr>
            <w:tcW w:w="2350" w:type="dxa"/>
            <w:shd w:val="clear" w:color="auto" w:fill="auto"/>
          </w:tcPr>
          <w:p w:rsidR="00D2080E" w:rsidRPr="003B0590" w:rsidRDefault="00D2080E" w:rsidP="00161D10">
            <w:pPr>
              <w:pStyle w:val="tt1"/>
              <w:rPr>
                <w:b/>
              </w:rPr>
            </w:pPr>
            <w:r w:rsidRPr="008C7328">
              <w:t>A05 Notación Martin  e ferramentas CASE</w:t>
            </w:r>
          </w:p>
        </w:tc>
        <w:tc>
          <w:tcPr>
            <w:tcW w:w="708" w:type="dxa"/>
            <w:shd w:val="clear" w:color="auto" w:fill="auto"/>
          </w:tcPr>
          <w:p w:rsidR="00D2080E" w:rsidRPr="003B0590" w:rsidRDefault="00D2080E" w:rsidP="00161D10">
            <w:pPr>
              <w:pStyle w:val="tt1c"/>
            </w:pPr>
            <w:r w:rsidRPr="003B0590">
              <w:t>5</w:t>
            </w:r>
          </w:p>
        </w:tc>
      </w:tr>
      <w:tr w:rsidR="00D2080E" w:rsidRPr="00E24593" w:rsidTr="00161D10">
        <w:trPr>
          <w:trHeight w:val="180"/>
        </w:trPr>
        <w:tc>
          <w:tcPr>
            <w:tcW w:w="1900" w:type="dxa"/>
            <w:vMerge/>
            <w:shd w:val="clear" w:color="auto" w:fill="FFFF99"/>
          </w:tcPr>
          <w:p w:rsidR="00D2080E" w:rsidRPr="00E24593" w:rsidRDefault="00D2080E" w:rsidP="00D2080E">
            <w:pPr>
              <w:pStyle w:val="ttp1"/>
              <w:numPr>
                <w:ilvl w:val="0"/>
                <w:numId w:val="19"/>
              </w:numPr>
              <w:tabs>
                <w:tab w:val="clear" w:pos="2722"/>
                <w:tab w:val="left" w:pos="227"/>
                <w:tab w:val="left" w:pos="851"/>
                <w:tab w:val="num" w:pos="1267"/>
              </w:tabs>
              <w:suppressAutoHyphens/>
              <w:snapToGrid w:val="0"/>
              <w:ind w:left="0" w:firstLine="0"/>
              <w:jc w:val="both"/>
              <w:rPr>
                <w:bCs/>
              </w:rPr>
            </w:pPr>
          </w:p>
        </w:tc>
        <w:tc>
          <w:tcPr>
            <w:tcW w:w="851" w:type="dxa"/>
            <w:vMerge/>
            <w:shd w:val="clear" w:color="auto" w:fill="FFFF99"/>
          </w:tcPr>
          <w:p w:rsidR="00D2080E" w:rsidRPr="00E24593" w:rsidRDefault="00D2080E" w:rsidP="00D2080E">
            <w:pPr>
              <w:pStyle w:val="ttp1"/>
              <w:numPr>
                <w:ilvl w:val="0"/>
                <w:numId w:val="19"/>
              </w:numPr>
              <w:tabs>
                <w:tab w:val="clear" w:pos="2722"/>
                <w:tab w:val="left" w:pos="227"/>
                <w:tab w:val="left" w:pos="851"/>
                <w:tab w:val="num" w:pos="1267"/>
              </w:tabs>
              <w:suppressAutoHyphens/>
              <w:snapToGrid w:val="0"/>
              <w:ind w:left="0" w:firstLine="0"/>
              <w:jc w:val="both"/>
            </w:pPr>
          </w:p>
        </w:tc>
        <w:tc>
          <w:tcPr>
            <w:tcW w:w="2268" w:type="dxa"/>
            <w:vMerge w:val="restart"/>
          </w:tcPr>
          <w:p w:rsidR="00D2080E" w:rsidRPr="000420CD" w:rsidRDefault="00D2080E" w:rsidP="00161D10">
            <w:pPr>
              <w:pStyle w:val="tt1"/>
            </w:pPr>
            <w:r w:rsidRPr="000420CD">
              <w:t>UD03. Deseño lóxico de base de datos</w:t>
            </w:r>
          </w:p>
        </w:tc>
        <w:tc>
          <w:tcPr>
            <w:tcW w:w="627" w:type="dxa"/>
            <w:vMerge w:val="restart"/>
          </w:tcPr>
          <w:p w:rsidR="00D2080E" w:rsidRPr="000420CD" w:rsidRDefault="00D2080E" w:rsidP="00161D10">
            <w:pPr>
              <w:pStyle w:val="tt1c"/>
            </w:pPr>
            <w:r w:rsidRPr="000420CD">
              <w:t>32</w:t>
            </w:r>
          </w:p>
          <w:p w:rsidR="00D2080E" w:rsidRPr="000420CD" w:rsidRDefault="00D2080E" w:rsidP="00161D10">
            <w:pPr>
              <w:pStyle w:val="tt1c"/>
            </w:pPr>
          </w:p>
        </w:tc>
        <w:tc>
          <w:tcPr>
            <w:tcW w:w="2350" w:type="dxa"/>
          </w:tcPr>
          <w:p w:rsidR="00D2080E" w:rsidRPr="000420CD" w:rsidRDefault="00D2080E" w:rsidP="00161D10">
            <w:pPr>
              <w:pStyle w:val="tt1"/>
            </w:pPr>
            <w:r w:rsidRPr="000420CD">
              <w:t>A01</w:t>
            </w:r>
            <w:r w:rsidR="002F165C">
              <w:t>.</w:t>
            </w:r>
            <w:r w:rsidRPr="000420CD">
              <w:t xml:space="preserve"> O deseño lóxico empregando o modelo relacional</w:t>
            </w:r>
          </w:p>
        </w:tc>
        <w:tc>
          <w:tcPr>
            <w:tcW w:w="708" w:type="dxa"/>
          </w:tcPr>
          <w:p w:rsidR="00D2080E" w:rsidRPr="003B0590" w:rsidRDefault="00D2080E" w:rsidP="00161D10">
            <w:pPr>
              <w:pStyle w:val="tt1c"/>
            </w:pPr>
            <w:r>
              <w:t>15</w:t>
            </w:r>
          </w:p>
        </w:tc>
      </w:tr>
      <w:tr w:rsidR="00D2080E" w:rsidRPr="00E24593" w:rsidTr="00161D10">
        <w:trPr>
          <w:trHeight w:val="306"/>
        </w:trPr>
        <w:tc>
          <w:tcPr>
            <w:tcW w:w="1900" w:type="dxa"/>
            <w:vMerge/>
            <w:shd w:val="clear" w:color="auto" w:fill="FFFF99"/>
          </w:tcPr>
          <w:p w:rsidR="00D2080E" w:rsidRPr="00E24593" w:rsidRDefault="00D2080E" w:rsidP="00D2080E">
            <w:pPr>
              <w:pStyle w:val="ttp1"/>
              <w:numPr>
                <w:ilvl w:val="0"/>
                <w:numId w:val="19"/>
              </w:numPr>
              <w:tabs>
                <w:tab w:val="clear" w:pos="2722"/>
                <w:tab w:val="left" w:pos="227"/>
                <w:tab w:val="left" w:pos="851"/>
                <w:tab w:val="num" w:pos="1267"/>
              </w:tabs>
              <w:suppressAutoHyphens/>
              <w:snapToGrid w:val="0"/>
              <w:ind w:left="0" w:firstLine="0"/>
              <w:jc w:val="both"/>
              <w:rPr>
                <w:b/>
                <w:bCs/>
              </w:rPr>
            </w:pPr>
          </w:p>
        </w:tc>
        <w:tc>
          <w:tcPr>
            <w:tcW w:w="851" w:type="dxa"/>
            <w:vMerge/>
            <w:shd w:val="clear" w:color="auto" w:fill="FFFF99"/>
          </w:tcPr>
          <w:p w:rsidR="00D2080E" w:rsidRPr="00E24593" w:rsidRDefault="00D2080E" w:rsidP="00D2080E">
            <w:pPr>
              <w:pStyle w:val="ttp1"/>
              <w:numPr>
                <w:ilvl w:val="0"/>
                <w:numId w:val="19"/>
              </w:numPr>
              <w:tabs>
                <w:tab w:val="clear" w:pos="2722"/>
                <w:tab w:val="left" w:pos="227"/>
                <w:tab w:val="left" w:pos="851"/>
                <w:tab w:val="num" w:pos="1267"/>
              </w:tabs>
              <w:suppressAutoHyphens/>
              <w:snapToGrid w:val="0"/>
              <w:ind w:left="0" w:firstLine="0"/>
              <w:jc w:val="both"/>
            </w:pPr>
          </w:p>
        </w:tc>
        <w:tc>
          <w:tcPr>
            <w:tcW w:w="2268" w:type="dxa"/>
            <w:vMerge/>
          </w:tcPr>
          <w:p w:rsidR="00D2080E" w:rsidRPr="002F7E30" w:rsidRDefault="00D2080E" w:rsidP="00161D10">
            <w:pPr>
              <w:pStyle w:val="tt1"/>
            </w:pPr>
          </w:p>
        </w:tc>
        <w:tc>
          <w:tcPr>
            <w:tcW w:w="627" w:type="dxa"/>
            <w:vMerge/>
          </w:tcPr>
          <w:p w:rsidR="00D2080E" w:rsidRPr="002F7E30" w:rsidRDefault="00D2080E" w:rsidP="00161D10">
            <w:pPr>
              <w:pStyle w:val="tt1c"/>
            </w:pPr>
          </w:p>
        </w:tc>
        <w:tc>
          <w:tcPr>
            <w:tcW w:w="2350" w:type="dxa"/>
            <w:tcBorders>
              <w:bottom w:val="single" w:sz="4" w:space="0" w:color="667DD1"/>
            </w:tcBorders>
          </w:tcPr>
          <w:p w:rsidR="00D2080E" w:rsidRPr="002F7E30" w:rsidRDefault="00D2080E" w:rsidP="00161D10">
            <w:pPr>
              <w:pStyle w:val="tt1"/>
            </w:pPr>
            <w:r>
              <w:t>A02</w:t>
            </w:r>
            <w:r w:rsidR="002F165C">
              <w:t>.</w:t>
            </w:r>
            <w:r>
              <w:t xml:space="preserve"> Normalización de relacións</w:t>
            </w:r>
          </w:p>
        </w:tc>
        <w:tc>
          <w:tcPr>
            <w:tcW w:w="708" w:type="dxa"/>
            <w:tcBorders>
              <w:bottom w:val="single" w:sz="4" w:space="0" w:color="667DD1"/>
            </w:tcBorders>
          </w:tcPr>
          <w:p w:rsidR="00D2080E" w:rsidRPr="002F7E30" w:rsidRDefault="00D2080E" w:rsidP="00161D10">
            <w:pPr>
              <w:pStyle w:val="tt1c"/>
            </w:pPr>
            <w:r>
              <w:t>10</w:t>
            </w:r>
          </w:p>
        </w:tc>
      </w:tr>
      <w:tr w:rsidR="00D2080E" w:rsidRPr="00E24593" w:rsidTr="00161D10">
        <w:trPr>
          <w:trHeight w:val="137"/>
        </w:trPr>
        <w:tc>
          <w:tcPr>
            <w:tcW w:w="1900" w:type="dxa"/>
            <w:vMerge/>
            <w:shd w:val="clear" w:color="auto" w:fill="FFFF99"/>
          </w:tcPr>
          <w:p w:rsidR="00D2080E" w:rsidRPr="00E24593" w:rsidRDefault="00D2080E" w:rsidP="00D2080E">
            <w:pPr>
              <w:pStyle w:val="ttp1"/>
              <w:numPr>
                <w:ilvl w:val="0"/>
                <w:numId w:val="19"/>
              </w:numPr>
              <w:tabs>
                <w:tab w:val="clear" w:pos="2722"/>
                <w:tab w:val="left" w:pos="227"/>
                <w:tab w:val="left" w:pos="851"/>
                <w:tab w:val="num" w:pos="1267"/>
              </w:tabs>
              <w:suppressAutoHyphens/>
              <w:snapToGrid w:val="0"/>
              <w:ind w:left="0" w:firstLine="0"/>
              <w:jc w:val="both"/>
              <w:rPr>
                <w:b/>
                <w:bCs/>
              </w:rPr>
            </w:pPr>
          </w:p>
        </w:tc>
        <w:tc>
          <w:tcPr>
            <w:tcW w:w="851" w:type="dxa"/>
            <w:vMerge/>
            <w:shd w:val="clear" w:color="auto" w:fill="FFFF99"/>
          </w:tcPr>
          <w:p w:rsidR="00D2080E" w:rsidRPr="00E24593" w:rsidRDefault="00D2080E" w:rsidP="00D2080E">
            <w:pPr>
              <w:pStyle w:val="ttp1"/>
              <w:numPr>
                <w:ilvl w:val="0"/>
                <w:numId w:val="19"/>
              </w:numPr>
              <w:tabs>
                <w:tab w:val="clear" w:pos="2722"/>
                <w:tab w:val="left" w:pos="227"/>
                <w:tab w:val="left" w:pos="851"/>
                <w:tab w:val="num" w:pos="1267"/>
              </w:tabs>
              <w:suppressAutoHyphens/>
              <w:snapToGrid w:val="0"/>
              <w:ind w:left="0" w:firstLine="0"/>
              <w:jc w:val="both"/>
            </w:pPr>
          </w:p>
        </w:tc>
        <w:tc>
          <w:tcPr>
            <w:tcW w:w="2268" w:type="dxa"/>
            <w:vMerge/>
            <w:tcBorders>
              <w:bottom w:val="single" w:sz="4" w:space="0" w:color="667DD1"/>
            </w:tcBorders>
          </w:tcPr>
          <w:p w:rsidR="00D2080E" w:rsidRPr="003B0590" w:rsidRDefault="00D2080E" w:rsidP="00161D10">
            <w:pPr>
              <w:pStyle w:val="tt1"/>
            </w:pPr>
          </w:p>
        </w:tc>
        <w:tc>
          <w:tcPr>
            <w:tcW w:w="627" w:type="dxa"/>
            <w:vMerge/>
            <w:tcBorders>
              <w:bottom w:val="single" w:sz="4" w:space="0" w:color="667DD1"/>
            </w:tcBorders>
          </w:tcPr>
          <w:p w:rsidR="00D2080E" w:rsidRPr="003B0590" w:rsidRDefault="00D2080E" w:rsidP="00161D10">
            <w:pPr>
              <w:pStyle w:val="tt1c"/>
            </w:pPr>
          </w:p>
        </w:tc>
        <w:tc>
          <w:tcPr>
            <w:tcW w:w="2350" w:type="dxa"/>
            <w:tcBorders>
              <w:bottom w:val="single" w:sz="4" w:space="0" w:color="667DD1"/>
            </w:tcBorders>
          </w:tcPr>
          <w:p w:rsidR="00D2080E" w:rsidRDefault="00D2080E" w:rsidP="00161D10">
            <w:pPr>
              <w:pStyle w:val="tt1"/>
            </w:pPr>
            <w:r>
              <w:t>A03</w:t>
            </w:r>
            <w:r w:rsidR="002F165C">
              <w:t>.</w:t>
            </w:r>
            <w:r>
              <w:t xml:space="preserve"> Operacións do MR: álxebra e cálculo</w:t>
            </w:r>
          </w:p>
        </w:tc>
        <w:tc>
          <w:tcPr>
            <w:tcW w:w="708" w:type="dxa"/>
            <w:tcBorders>
              <w:bottom w:val="single" w:sz="4" w:space="0" w:color="667DD1"/>
            </w:tcBorders>
          </w:tcPr>
          <w:p w:rsidR="00D2080E" w:rsidRPr="003B0590" w:rsidRDefault="00D2080E" w:rsidP="00161D10">
            <w:pPr>
              <w:pStyle w:val="tt1c"/>
            </w:pPr>
            <w:r>
              <w:t>7</w:t>
            </w:r>
          </w:p>
        </w:tc>
      </w:tr>
      <w:tr w:rsidR="00D2080E" w:rsidRPr="00E24593" w:rsidTr="00161D10">
        <w:trPr>
          <w:trHeight w:val="235"/>
        </w:trPr>
        <w:tc>
          <w:tcPr>
            <w:tcW w:w="1900" w:type="dxa"/>
            <w:vMerge/>
            <w:shd w:val="clear" w:color="auto" w:fill="FFFF99"/>
          </w:tcPr>
          <w:p w:rsidR="00D2080E" w:rsidRPr="00E24593" w:rsidRDefault="00D2080E" w:rsidP="00161D1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D2080E" w:rsidRPr="00E24593" w:rsidRDefault="00D2080E" w:rsidP="00161D1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 w:val="restart"/>
            <w:shd w:val="clear" w:color="auto" w:fill="auto"/>
            <w:vAlign w:val="center"/>
          </w:tcPr>
          <w:p w:rsidR="00D2080E" w:rsidRPr="009C2083" w:rsidRDefault="00D2080E" w:rsidP="00161D10">
            <w:pPr>
              <w:pStyle w:val="tt1"/>
              <w:rPr>
                <w:b/>
              </w:rPr>
            </w:pPr>
            <w:r w:rsidRPr="009C2083">
              <w:t>UD04. Deseño físico de bases de datos</w:t>
            </w:r>
          </w:p>
        </w:tc>
        <w:tc>
          <w:tcPr>
            <w:tcW w:w="627" w:type="dxa"/>
            <w:vMerge w:val="restart"/>
            <w:shd w:val="clear" w:color="auto" w:fill="auto"/>
            <w:vAlign w:val="center"/>
          </w:tcPr>
          <w:p w:rsidR="00D2080E" w:rsidRPr="009C2083" w:rsidRDefault="00D2080E" w:rsidP="00161D10">
            <w:pPr>
              <w:pStyle w:val="tt1c"/>
              <w:rPr>
                <w:b/>
              </w:rPr>
            </w:pPr>
            <w:r w:rsidRPr="009C2083">
              <w:t>28</w:t>
            </w:r>
          </w:p>
        </w:tc>
        <w:tc>
          <w:tcPr>
            <w:tcW w:w="2350" w:type="dxa"/>
            <w:tcBorders>
              <w:bottom w:val="single" w:sz="4" w:space="0" w:color="667DD1"/>
            </w:tcBorders>
            <w:shd w:val="clear" w:color="auto" w:fill="auto"/>
          </w:tcPr>
          <w:p w:rsidR="00D2080E" w:rsidRPr="005D3E59" w:rsidRDefault="00D2080E" w:rsidP="00161D10">
            <w:pPr>
              <w:pStyle w:val="tt1"/>
            </w:pPr>
            <w:r w:rsidRPr="005D3E59">
              <w:t>A01. Creación da estrutura de bases de datos relacionais</w:t>
            </w:r>
          </w:p>
        </w:tc>
        <w:tc>
          <w:tcPr>
            <w:tcW w:w="708" w:type="dxa"/>
            <w:tcBorders>
              <w:bottom w:val="single" w:sz="4" w:space="0" w:color="667DD1"/>
            </w:tcBorders>
            <w:shd w:val="clear" w:color="auto" w:fill="auto"/>
          </w:tcPr>
          <w:p w:rsidR="00D2080E" w:rsidRPr="005D3E59" w:rsidRDefault="00D2080E" w:rsidP="00161D10">
            <w:pPr>
              <w:pStyle w:val="tt1c"/>
            </w:pPr>
            <w:r w:rsidRPr="005D3E59">
              <w:t>1</w:t>
            </w:r>
            <w:r>
              <w:t>3</w:t>
            </w:r>
          </w:p>
        </w:tc>
      </w:tr>
      <w:tr w:rsidR="00D2080E" w:rsidRPr="00E24593" w:rsidTr="00161D10">
        <w:trPr>
          <w:trHeight w:val="234"/>
        </w:trPr>
        <w:tc>
          <w:tcPr>
            <w:tcW w:w="1900" w:type="dxa"/>
            <w:vMerge/>
            <w:shd w:val="clear" w:color="auto" w:fill="FFFF99"/>
          </w:tcPr>
          <w:p w:rsidR="00D2080E" w:rsidRPr="00E24593" w:rsidRDefault="00D2080E" w:rsidP="00161D1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D2080E" w:rsidRPr="00E24593" w:rsidRDefault="00D2080E" w:rsidP="00161D1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D2080E" w:rsidRPr="00846C9C" w:rsidRDefault="00D2080E" w:rsidP="00161D10">
            <w:pPr>
              <w:pStyle w:val="tt1"/>
            </w:pPr>
          </w:p>
        </w:tc>
        <w:tc>
          <w:tcPr>
            <w:tcW w:w="627" w:type="dxa"/>
            <w:vMerge/>
            <w:shd w:val="clear" w:color="auto" w:fill="auto"/>
            <w:vAlign w:val="center"/>
          </w:tcPr>
          <w:p w:rsidR="00D2080E" w:rsidRPr="000562A9" w:rsidRDefault="00D2080E" w:rsidP="00161D10">
            <w:pPr>
              <w:pStyle w:val="tt1c"/>
            </w:pPr>
          </w:p>
        </w:tc>
        <w:tc>
          <w:tcPr>
            <w:tcW w:w="2350" w:type="dxa"/>
            <w:shd w:val="clear" w:color="auto" w:fill="auto"/>
          </w:tcPr>
          <w:p w:rsidR="00D2080E" w:rsidRPr="009C2083" w:rsidRDefault="00D2080E" w:rsidP="00161D10">
            <w:pPr>
              <w:pStyle w:val="tt1"/>
              <w:rPr>
                <w:b/>
              </w:rPr>
            </w:pPr>
            <w:r w:rsidRPr="009C2083">
              <w:t>A02. Modificación da estrutura de bases de datos relacionais</w:t>
            </w:r>
          </w:p>
        </w:tc>
        <w:tc>
          <w:tcPr>
            <w:tcW w:w="708" w:type="dxa"/>
            <w:shd w:val="clear" w:color="auto" w:fill="auto"/>
          </w:tcPr>
          <w:p w:rsidR="00D2080E" w:rsidRPr="009C2083" w:rsidRDefault="00D2080E" w:rsidP="00161D10">
            <w:pPr>
              <w:pStyle w:val="tt1c"/>
              <w:rPr>
                <w:b/>
              </w:rPr>
            </w:pPr>
            <w:r>
              <w:t>9</w:t>
            </w:r>
          </w:p>
        </w:tc>
      </w:tr>
      <w:tr w:rsidR="00D2080E" w:rsidRPr="00E24593" w:rsidTr="00161D10">
        <w:trPr>
          <w:trHeight w:val="119"/>
        </w:trPr>
        <w:tc>
          <w:tcPr>
            <w:tcW w:w="1900" w:type="dxa"/>
            <w:vMerge/>
            <w:shd w:val="clear" w:color="auto" w:fill="FFFF99"/>
          </w:tcPr>
          <w:p w:rsidR="00D2080E" w:rsidRPr="00E24593" w:rsidRDefault="00D2080E" w:rsidP="00161D1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D2080E" w:rsidRPr="00E24593" w:rsidRDefault="00D2080E" w:rsidP="00161D1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auto"/>
          </w:tcPr>
          <w:p w:rsidR="00D2080E" w:rsidRPr="002F7E30" w:rsidRDefault="00D2080E" w:rsidP="00161D10">
            <w:pPr>
              <w:pStyle w:val="tt1"/>
              <w:rPr>
                <w:b/>
              </w:rPr>
            </w:pPr>
          </w:p>
        </w:tc>
        <w:tc>
          <w:tcPr>
            <w:tcW w:w="627" w:type="dxa"/>
            <w:vMerge/>
            <w:shd w:val="clear" w:color="auto" w:fill="auto"/>
          </w:tcPr>
          <w:p w:rsidR="00D2080E" w:rsidRPr="002F7E30" w:rsidRDefault="00D2080E" w:rsidP="00161D10">
            <w:pPr>
              <w:pStyle w:val="tt1c"/>
            </w:pPr>
          </w:p>
        </w:tc>
        <w:tc>
          <w:tcPr>
            <w:tcW w:w="2350" w:type="dxa"/>
          </w:tcPr>
          <w:p w:rsidR="00D2080E" w:rsidRPr="004C7DDD" w:rsidRDefault="00D2080E" w:rsidP="00161D10">
            <w:pPr>
              <w:pStyle w:val="tt1"/>
            </w:pPr>
            <w:r>
              <w:t>A03. Verificación e probas</w:t>
            </w:r>
          </w:p>
        </w:tc>
        <w:tc>
          <w:tcPr>
            <w:tcW w:w="708" w:type="dxa"/>
          </w:tcPr>
          <w:p w:rsidR="00D2080E" w:rsidRPr="00EC7B42" w:rsidRDefault="00D2080E" w:rsidP="00161D10">
            <w:pPr>
              <w:pStyle w:val="tt1c"/>
            </w:pPr>
            <w:r>
              <w:t>3</w:t>
            </w:r>
          </w:p>
        </w:tc>
      </w:tr>
      <w:tr w:rsidR="00D2080E" w:rsidRPr="00E24593" w:rsidTr="00161D10">
        <w:trPr>
          <w:trHeight w:val="119"/>
        </w:trPr>
        <w:tc>
          <w:tcPr>
            <w:tcW w:w="1900" w:type="dxa"/>
            <w:vMerge/>
            <w:shd w:val="clear" w:color="auto" w:fill="FFFF99"/>
          </w:tcPr>
          <w:p w:rsidR="00D2080E" w:rsidRPr="00E24593" w:rsidRDefault="00D2080E" w:rsidP="00161D1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D2080E" w:rsidRPr="00E24593" w:rsidRDefault="00D2080E" w:rsidP="00161D1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auto"/>
          </w:tcPr>
          <w:p w:rsidR="00D2080E" w:rsidRPr="002F7E30" w:rsidRDefault="00D2080E" w:rsidP="00161D10">
            <w:pPr>
              <w:pStyle w:val="tt1"/>
              <w:rPr>
                <w:b/>
              </w:rPr>
            </w:pPr>
          </w:p>
        </w:tc>
        <w:tc>
          <w:tcPr>
            <w:tcW w:w="627" w:type="dxa"/>
            <w:vMerge/>
            <w:shd w:val="clear" w:color="auto" w:fill="auto"/>
          </w:tcPr>
          <w:p w:rsidR="00D2080E" w:rsidRPr="002F7E30" w:rsidRDefault="00D2080E" w:rsidP="00161D10">
            <w:pPr>
              <w:pStyle w:val="tt1c"/>
            </w:pPr>
          </w:p>
        </w:tc>
        <w:tc>
          <w:tcPr>
            <w:tcW w:w="2350" w:type="dxa"/>
          </w:tcPr>
          <w:p w:rsidR="00D2080E" w:rsidRDefault="00D2080E" w:rsidP="00161D10">
            <w:pPr>
              <w:pStyle w:val="tt1"/>
            </w:pPr>
            <w:r>
              <w:t xml:space="preserve">A04. </w:t>
            </w:r>
            <w:r w:rsidRPr="00756881">
              <w:t>Utilización de ferramentas gráficas para a creación d</w:t>
            </w:r>
            <w:r>
              <w:t>a estrutura d</w:t>
            </w:r>
            <w:r w:rsidRPr="00756881">
              <w:t>e bases de datos relacionais</w:t>
            </w:r>
          </w:p>
        </w:tc>
        <w:tc>
          <w:tcPr>
            <w:tcW w:w="708" w:type="dxa"/>
          </w:tcPr>
          <w:p w:rsidR="00D2080E" w:rsidRDefault="00D2080E" w:rsidP="00161D10">
            <w:pPr>
              <w:pStyle w:val="tt1c"/>
            </w:pPr>
            <w:r>
              <w:t>3</w:t>
            </w:r>
          </w:p>
        </w:tc>
      </w:tr>
      <w:tr w:rsidR="00D2080E" w:rsidRPr="00E24593" w:rsidTr="00161D10">
        <w:trPr>
          <w:trHeight w:val="98"/>
        </w:trPr>
        <w:tc>
          <w:tcPr>
            <w:tcW w:w="1900" w:type="dxa"/>
            <w:vMerge/>
            <w:shd w:val="clear" w:color="auto" w:fill="FFFF99"/>
          </w:tcPr>
          <w:p w:rsidR="00D2080E" w:rsidRPr="00E24593" w:rsidRDefault="00D2080E" w:rsidP="00161D1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D2080E" w:rsidRPr="00E24593" w:rsidRDefault="00D2080E" w:rsidP="00161D1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 w:val="restart"/>
          </w:tcPr>
          <w:p w:rsidR="00D2080E" w:rsidRPr="002F7E30" w:rsidRDefault="00D2080E" w:rsidP="00161D10">
            <w:pPr>
              <w:pStyle w:val="tt1"/>
            </w:pPr>
            <w:r w:rsidRPr="002F7E30">
              <w:t xml:space="preserve">UD05. </w:t>
            </w:r>
            <w:r>
              <w:t>Consultas de datos</w:t>
            </w:r>
          </w:p>
        </w:tc>
        <w:tc>
          <w:tcPr>
            <w:tcW w:w="627" w:type="dxa"/>
            <w:vMerge w:val="restart"/>
          </w:tcPr>
          <w:p w:rsidR="00D2080E" w:rsidRPr="002F7E30" w:rsidRDefault="00D2080E" w:rsidP="00161D10">
            <w:pPr>
              <w:pStyle w:val="tt1c"/>
            </w:pPr>
            <w:r>
              <w:t>39</w:t>
            </w:r>
          </w:p>
        </w:tc>
        <w:tc>
          <w:tcPr>
            <w:tcW w:w="2350" w:type="dxa"/>
          </w:tcPr>
          <w:p w:rsidR="00D2080E" w:rsidRPr="002F7E30" w:rsidRDefault="00D2080E" w:rsidP="00161D10">
            <w:pPr>
              <w:pStyle w:val="tt1"/>
            </w:pPr>
            <w:r>
              <w:t>A01. Consultas simples cunha táboa.</w:t>
            </w:r>
          </w:p>
        </w:tc>
        <w:tc>
          <w:tcPr>
            <w:tcW w:w="708" w:type="dxa"/>
          </w:tcPr>
          <w:p w:rsidR="00D2080E" w:rsidRPr="002F7E30" w:rsidRDefault="00D2080E" w:rsidP="00161D10">
            <w:pPr>
              <w:pStyle w:val="tt1c"/>
            </w:pPr>
            <w:r>
              <w:t>12</w:t>
            </w:r>
          </w:p>
        </w:tc>
      </w:tr>
      <w:tr w:rsidR="00D2080E" w:rsidRPr="00E24593" w:rsidTr="00161D10">
        <w:trPr>
          <w:trHeight w:val="98"/>
        </w:trPr>
        <w:tc>
          <w:tcPr>
            <w:tcW w:w="1900" w:type="dxa"/>
            <w:vMerge/>
            <w:shd w:val="clear" w:color="auto" w:fill="FFFF99"/>
          </w:tcPr>
          <w:p w:rsidR="00D2080E" w:rsidRPr="00E24593" w:rsidRDefault="00D2080E" w:rsidP="00161D1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D2080E" w:rsidRPr="00E24593" w:rsidRDefault="00D2080E" w:rsidP="00161D1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</w:tcPr>
          <w:p w:rsidR="00D2080E" w:rsidRPr="002F7E30" w:rsidRDefault="00D2080E" w:rsidP="00161D10">
            <w:pPr>
              <w:pStyle w:val="tt1"/>
            </w:pPr>
          </w:p>
        </w:tc>
        <w:tc>
          <w:tcPr>
            <w:tcW w:w="627" w:type="dxa"/>
            <w:vMerge/>
          </w:tcPr>
          <w:p w:rsidR="00D2080E" w:rsidRPr="002F7E30" w:rsidRDefault="00D2080E" w:rsidP="00161D10">
            <w:pPr>
              <w:pStyle w:val="tt1c"/>
            </w:pPr>
          </w:p>
        </w:tc>
        <w:tc>
          <w:tcPr>
            <w:tcW w:w="2350" w:type="dxa"/>
          </w:tcPr>
          <w:p w:rsidR="00D2080E" w:rsidRPr="002F7E30" w:rsidRDefault="00D2080E" w:rsidP="00161D10">
            <w:pPr>
              <w:pStyle w:val="tt1"/>
            </w:pPr>
            <w:r>
              <w:t>A02. Consultas con datos de máis dunha táboa</w:t>
            </w:r>
          </w:p>
        </w:tc>
        <w:tc>
          <w:tcPr>
            <w:tcW w:w="708" w:type="dxa"/>
          </w:tcPr>
          <w:p w:rsidR="00D2080E" w:rsidRPr="002F7E30" w:rsidRDefault="00D2080E" w:rsidP="00161D10">
            <w:pPr>
              <w:pStyle w:val="tt1c"/>
            </w:pPr>
            <w:r>
              <w:t>10</w:t>
            </w:r>
          </w:p>
        </w:tc>
      </w:tr>
      <w:tr w:rsidR="00D2080E" w:rsidRPr="00E24593" w:rsidTr="00161D10">
        <w:trPr>
          <w:trHeight w:val="98"/>
        </w:trPr>
        <w:tc>
          <w:tcPr>
            <w:tcW w:w="1900" w:type="dxa"/>
            <w:vMerge/>
            <w:shd w:val="clear" w:color="auto" w:fill="FFFF99"/>
          </w:tcPr>
          <w:p w:rsidR="00D2080E" w:rsidRPr="00E24593" w:rsidRDefault="00D2080E" w:rsidP="00161D1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D2080E" w:rsidRPr="00E24593" w:rsidRDefault="00D2080E" w:rsidP="00161D1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</w:tcPr>
          <w:p w:rsidR="00D2080E" w:rsidRPr="002F7E30" w:rsidRDefault="00D2080E" w:rsidP="00161D10">
            <w:pPr>
              <w:pStyle w:val="tt1"/>
            </w:pPr>
          </w:p>
        </w:tc>
        <w:tc>
          <w:tcPr>
            <w:tcW w:w="627" w:type="dxa"/>
            <w:vMerge/>
          </w:tcPr>
          <w:p w:rsidR="00D2080E" w:rsidRPr="002F7E30" w:rsidRDefault="00D2080E" w:rsidP="00161D10">
            <w:pPr>
              <w:pStyle w:val="tt1c"/>
            </w:pPr>
          </w:p>
        </w:tc>
        <w:tc>
          <w:tcPr>
            <w:tcW w:w="2350" w:type="dxa"/>
          </w:tcPr>
          <w:p w:rsidR="00D2080E" w:rsidRPr="002F7E30" w:rsidRDefault="00D2080E" w:rsidP="00161D10">
            <w:pPr>
              <w:pStyle w:val="tt1"/>
            </w:pPr>
            <w:r>
              <w:t>A03. Consultas resumo con agrup</w:t>
            </w:r>
            <w:r>
              <w:t>a</w:t>
            </w:r>
            <w:r>
              <w:t>mentos</w:t>
            </w:r>
          </w:p>
        </w:tc>
        <w:tc>
          <w:tcPr>
            <w:tcW w:w="708" w:type="dxa"/>
          </w:tcPr>
          <w:p w:rsidR="00D2080E" w:rsidRPr="002F7E30" w:rsidRDefault="00D2080E" w:rsidP="00161D10">
            <w:pPr>
              <w:pStyle w:val="tt1c"/>
            </w:pPr>
            <w:r>
              <w:t>7</w:t>
            </w:r>
          </w:p>
        </w:tc>
      </w:tr>
      <w:tr w:rsidR="00D2080E" w:rsidRPr="00E24593" w:rsidTr="00161D10">
        <w:trPr>
          <w:trHeight w:val="98"/>
        </w:trPr>
        <w:tc>
          <w:tcPr>
            <w:tcW w:w="1900" w:type="dxa"/>
            <w:vMerge/>
            <w:shd w:val="clear" w:color="auto" w:fill="FFFF99"/>
          </w:tcPr>
          <w:p w:rsidR="00D2080E" w:rsidRPr="00E24593" w:rsidRDefault="00D2080E" w:rsidP="00161D1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D2080E" w:rsidRPr="00E24593" w:rsidRDefault="00D2080E" w:rsidP="00161D1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</w:tcPr>
          <w:p w:rsidR="00D2080E" w:rsidRPr="002F7E30" w:rsidRDefault="00D2080E" w:rsidP="00161D10">
            <w:pPr>
              <w:pStyle w:val="tt1"/>
            </w:pPr>
          </w:p>
        </w:tc>
        <w:tc>
          <w:tcPr>
            <w:tcW w:w="627" w:type="dxa"/>
            <w:vMerge/>
          </w:tcPr>
          <w:p w:rsidR="00D2080E" w:rsidRPr="002F7E30" w:rsidRDefault="00D2080E" w:rsidP="00161D10">
            <w:pPr>
              <w:pStyle w:val="tt1c"/>
            </w:pPr>
          </w:p>
        </w:tc>
        <w:tc>
          <w:tcPr>
            <w:tcW w:w="2350" w:type="dxa"/>
          </w:tcPr>
          <w:p w:rsidR="00D2080E" w:rsidRPr="002F7E30" w:rsidRDefault="00D2080E" w:rsidP="00161D10">
            <w:pPr>
              <w:pStyle w:val="tt1"/>
            </w:pPr>
            <w:r>
              <w:t>A04. Consultas con subconsultas</w:t>
            </w:r>
          </w:p>
        </w:tc>
        <w:tc>
          <w:tcPr>
            <w:tcW w:w="708" w:type="dxa"/>
          </w:tcPr>
          <w:p w:rsidR="00D2080E" w:rsidRPr="002F7E30" w:rsidRDefault="00D2080E" w:rsidP="00161D10">
            <w:pPr>
              <w:pStyle w:val="tt1c"/>
            </w:pPr>
            <w:r>
              <w:t>7</w:t>
            </w:r>
          </w:p>
        </w:tc>
      </w:tr>
      <w:tr w:rsidR="00D2080E" w:rsidRPr="00E24593" w:rsidTr="00161D10">
        <w:trPr>
          <w:trHeight w:val="98"/>
        </w:trPr>
        <w:tc>
          <w:tcPr>
            <w:tcW w:w="1900" w:type="dxa"/>
            <w:vMerge/>
            <w:shd w:val="clear" w:color="auto" w:fill="FFFF99"/>
          </w:tcPr>
          <w:p w:rsidR="00D2080E" w:rsidRPr="00E24593" w:rsidRDefault="00D2080E" w:rsidP="00161D1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D2080E" w:rsidRPr="00E24593" w:rsidRDefault="00D2080E" w:rsidP="00161D1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</w:tcPr>
          <w:p w:rsidR="00D2080E" w:rsidRPr="002F7E30" w:rsidRDefault="00D2080E" w:rsidP="00161D10">
            <w:pPr>
              <w:pStyle w:val="tt1"/>
            </w:pPr>
          </w:p>
        </w:tc>
        <w:tc>
          <w:tcPr>
            <w:tcW w:w="627" w:type="dxa"/>
            <w:vMerge/>
          </w:tcPr>
          <w:p w:rsidR="00D2080E" w:rsidRPr="002F7E30" w:rsidRDefault="00D2080E" w:rsidP="00161D10">
            <w:pPr>
              <w:pStyle w:val="tt1c"/>
            </w:pPr>
          </w:p>
        </w:tc>
        <w:tc>
          <w:tcPr>
            <w:tcW w:w="2350" w:type="dxa"/>
          </w:tcPr>
          <w:p w:rsidR="00D2080E" w:rsidRDefault="00D2080E" w:rsidP="00161D10">
            <w:pPr>
              <w:pStyle w:val="tt1"/>
            </w:pPr>
            <w:r>
              <w:t>A05. Optimización de consultas</w:t>
            </w:r>
          </w:p>
        </w:tc>
        <w:tc>
          <w:tcPr>
            <w:tcW w:w="708" w:type="dxa"/>
          </w:tcPr>
          <w:p w:rsidR="00D2080E" w:rsidRDefault="00D2080E" w:rsidP="00161D10">
            <w:pPr>
              <w:pStyle w:val="tt1c"/>
            </w:pPr>
            <w:r>
              <w:t>3</w:t>
            </w:r>
          </w:p>
        </w:tc>
      </w:tr>
      <w:tr w:rsidR="00D2080E" w:rsidRPr="00E24593" w:rsidTr="00161D10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D2080E" w:rsidRPr="00E24593" w:rsidRDefault="00D2080E" w:rsidP="00161D1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D2080E" w:rsidRPr="00E24593" w:rsidRDefault="00D2080E" w:rsidP="00161D1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 w:val="restart"/>
          </w:tcPr>
          <w:p w:rsidR="00D2080E" w:rsidRPr="00764FEA" w:rsidRDefault="00D2080E" w:rsidP="00161D10">
            <w:pPr>
              <w:pStyle w:val="tt1"/>
            </w:pPr>
            <w:r>
              <w:t>UD06</w:t>
            </w:r>
            <w:r w:rsidRPr="002F7E30">
              <w:t xml:space="preserve">. </w:t>
            </w:r>
            <w:r>
              <w:t>Tratamento de datos</w:t>
            </w:r>
          </w:p>
        </w:tc>
        <w:tc>
          <w:tcPr>
            <w:tcW w:w="627" w:type="dxa"/>
            <w:vMerge w:val="restart"/>
          </w:tcPr>
          <w:p w:rsidR="00D2080E" w:rsidRPr="00B7668A" w:rsidRDefault="00D2080E" w:rsidP="00161D10">
            <w:pPr>
              <w:pStyle w:val="tt1c"/>
            </w:pPr>
            <w:r>
              <w:t>24</w:t>
            </w:r>
          </w:p>
        </w:tc>
        <w:tc>
          <w:tcPr>
            <w:tcW w:w="2350" w:type="dxa"/>
          </w:tcPr>
          <w:p w:rsidR="00D2080E" w:rsidRPr="009C2083" w:rsidRDefault="00D2080E" w:rsidP="00161D10">
            <w:pPr>
              <w:pStyle w:val="tt1"/>
              <w:rPr>
                <w:b/>
              </w:rPr>
            </w:pPr>
            <w:r>
              <w:t>A01. Manipulación de datos</w:t>
            </w:r>
          </w:p>
        </w:tc>
        <w:tc>
          <w:tcPr>
            <w:tcW w:w="708" w:type="dxa"/>
          </w:tcPr>
          <w:p w:rsidR="00D2080E" w:rsidRDefault="00D2080E" w:rsidP="00161D10">
            <w:pPr>
              <w:pStyle w:val="tt1c"/>
              <w:rPr>
                <w:b/>
              </w:rPr>
            </w:pPr>
            <w:r>
              <w:t>12</w:t>
            </w:r>
          </w:p>
        </w:tc>
      </w:tr>
      <w:tr w:rsidR="00D2080E" w:rsidRPr="00E24593" w:rsidTr="00161D10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D2080E" w:rsidRPr="00E24593" w:rsidRDefault="00D2080E" w:rsidP="00161D1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D2080E" w:rsidRPr="00E24593" w:rsidRDefault="00D2080E" w:rsidP="00161D1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</w:tcPr>
          <w:p w:rsidR="00D2080E" w:rsidRDefault="00D2080E" w:rsidP="00161D10">
            <w:pPr>
              <w:pStyle w:val="tt1"/>
            </w:pPr>
          </w:p>
        </w:tc>
        <w:tc>
          <w:tcPr>
            <w:tcW w:w="627" w:type="dxa"/>
            <w:vMerge/>
          </w:tcPr>
          <w:p w:rsidR="00D2080E" w:rsidRDefault="00D2080E" w:rsidP="00161D10">
            <w:pPr>
              <w:pStyle w:val="tt1c"/>
            </w:pPr>
          </w:p>
        </w:tc>
        <w:tc>
          <w:tcPr>
            <w:tcW w:w="2350" w:type="dxa"/>
          </w:tcPr>
          <w:p w:rsidR="00D2080E" w:rsidRPr="009C2083" w:rsidRDefault="00D2080E" w:rsidP="00161D10">
            <w:pPr>
              <w:pStyle w:val="tt1"/>
              <w:rPr>
                <w:b/>
              </w:rPr>
            </w:pPr>
            <w:r w:rsidRPr="009C2083">
              <w:t xml:space="preserve">A02. </w:t>
            </w:r>
            <w:r>
              <w:t>Vistas</w:t>
            </w:r>
          </w:p>
        </w:tc>
        <w:tc>
          <w:tcPr>
            <w:tcW w:w="708" w:type="dxa"/>
          </w:tcPr>
          <w:p w:rsidR="00D2080E" w:rsidRPr="009C2083" w:rsidRDefault="00D2080E" w:rsidP="00161D10">
            <w:pPr>
              <w:pStyle w:val="tt1c"/>
              <w:rPr>
                <w:b/>
              </w:rPr>
            </w:pPr>
            <w:r>
              <w:t>5</w:t>
            </w:r>
          </w:p>
        </w:tc>
      </w:tr>
      <w:tr w:rsidR="00D2080E" w:rsidRPr="00E24593" w:rsidTr="00161D10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D2080E" w:rsidRPr="00E24593" w:rsidRDefault="00D2080E" w:rsidP="00161D1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D2080E" w:rsidRPr="00E24593" w:rsidRDefault="00D2080E" w:rsidP="00161D1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tcBorders>
              <w:bottom w:val="single" w:sz="4" w:space="0" w:color="667DD1"/>
            </w:tcBorders>
          </w:tcPr>
          <w:p w:rsidR="00D2080E" w:rsidRPr="00E24593" w:rsidRDefault="00D2080E" w:rsidP="00161D10">
            <w:pPr>
              <w:pStyle w:val="tt1"/>
            </w:pPr>
          </w:p>
        </w:tc>
        <w:tc>
          <w:tcPr>
            <w:tcW w:w="627" w:type="dxa"/>
            <w:vMerge/>
            <w:tcBorders>
              <w:bottom w:val="single" w:sz="4" w:space="0" w:color="667DD1"/>
            </w:tcBorders>
          </w:tcPr>
          <w:p w:rsidR="00D2080E" w:rsidRPr="00E24593" w:rsidRDefault="00D2080E" w:rsidP="00161D10">
            <w:pPr>
              <w:pStyle w:val="tt1c"/>
            </w:pPr>
          </w:p>
        </w:tc>
        <w:tc>
          <w:tcPr>
            <w:tcW w:w="2350" w:type="dxa"/>
            <w:tcBorders>
              <w:bottom w:val="single" w:sz="4" w:space="0" w:color="667DD1"/>
            </w:tcBorders>
          </w:tcPr>
          <w:p w:rsidR="00D2080E" w:rsidRPr="00E24593" w:rsidRDefault="00D2080E" w:rsidP="00161D10">
            <w:pPr>
              <w:pStyle w:val="tt1"/>
            </w:pPr>
            <w:r>
              <w:t>A03. Transaccións</w:t>
            </w:r>
            <w:r w:rsidR="001B25C7">
              <w:t xml:space="preserve"> e bloqueos</w:t>
            </w:r>
          </w:p>
        </w:tc>
        <w:tc>
          <w:tcPr>
            <w:tcW w:w="708" w:type="dxa"/>
            <w:tcBorders>
              <w:bottom w:val="single" w:sz="4" w:space="0" w:color="667DD1"/>
            </w:tcBorders>
          </w:tcPr>
          <w:p w:rsidR="00D2080E" w:rsidRPr="00E24593" w:rsidRDefault="00D2080E" w:rsidP="00161D10">
            <w:pPr>
              <w:pStyle w:val="tt1c"/>
            </w:pPr>
            <w:r>
              <w:t>7</w:t>
            </w:r>
          </w:p>
        </w:tc>
      </w:tr>
      <w:tr w:rsidR="00D2080E" w:rsidRPr="002932D0" w:rsidTr="00161D10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D2080E" w:rsidRPr="00E24593" w:rsidRDefault="00D2080E" w:rsidP="00161D1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D2080E" w:rsidRPr="00E24593" w:rsidRDefault="00D2080E" w:rsidP="00161D1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 w:val="restart"/>
            <w:shd w:val="clear" w:color="auto" w:fill="FFFF99"/>
          </w:tcPr>
          <w:p w:rsidR="00D2080E" w:rsidRPr="00F7221F" w:rsidRDefault="00D2080E" w:rsidP="00161D10">
            <w:pPr>
              <w:pStyle w:val="tt1n"/>
            </w:pPr>
            <w:r w:rsidRPr="00F7221F">
              <w:t xml:space="preserve">UD07. Programación de bases de datos </w:t>
            </w:r>
          </w:p>
          <w:p w:rsidR="00D2080E" w:rsidRPr="00F7221F" w:rsidRDefault="00D2080E" w:rsidP="00161D10">
            <w:pPr>
              <w:pStyle w:val="tt1n"/>
            </w:pPr>
          </w:p>
          <w:p w:rsidR="00D2080E" w:rsidRPr="00F7221F" w:rsidRDefault="00D2080E" w:rsidP="00161D10">
            <w:pPr>
              <w:pStyle w:val="tt1n"/>
            </w:pPr>
          </w:p>
          <w:p w:rsidR="00D2080E" w:rsidRPr="00F7221F" w:rsidRDefault="00D2080E" w:rsidP="00161D10">
            <w:pPr>
              <w:pStyle w:val="tt1n"/>
            </w:pPr>
          </w:p>
        </w:tc>
        <w:tc>
          <w:tcPr>
            <w:tcW w:w="627" w:type="dxa"/>
            <w:vMerge w:val="restart"/>
            <w:shd w:val="clear" w:color="auto" w:fill="FFFF99"/>
          </w:tcPr>
          <w:p w:rsidR="00D2080E" w:rsidRPr="008E3B9B" w:rsidRDefault="00D2080E" w:rsidP="00161D10">
            <w:pPr>
              <w:pStyle w:val="tt1cp"/>
              <w:rPr>
                <w:b/>
              </w:rPr>
            </w:pPr>
            <w:r w:rsidRPr="008E3B9B">
              <w:rPr>
                <w:b/>
              </w:rPr>
              <w:t>22</w:t>
            </w:r>
          </w:p>
        </w:tc>
        <w:tc>
          <w:tcPr>
            <w:tcW w:w="2350" w:type="dxa"/>
            <w:shd w:val="clear" w:color="auto" w:fill="FFFFFF" w:themeFill="background1"/>
          </w:tcPr>
          <w:p w:rsidR="00D2080E" w:rsidRPr="0035424E" w:rsidRDefault="00D2080E" w:rsidP="00161D10">
            <w:pPr>
              <w:pStyle w:val="tt1"/>
            </w:pPr>
            <w:r w:rsidRPr="0035424E">
              <w:t>A01. Introdución á programación con SQL</w:t>
            </w:r>
          </w:p>
        </w:tc>
        <w:tc>
          <w:tcPr>
            <w:tcW w:w="708" w:type="dxa"/>
            <w:shd w:val="clear" w:color="auto" w:fill="FFFFFF" w:themeFill="background1"/>
          </w:tcPr>
          <w:p w:rsidR="00D2080E" w:rsidRPr="0035424E" w:rsidRDefault="00D2080E" w:rsidP="00161D10">
            <w:pPr>
              <w:pStyle w:val="tt1c"/>
            </w:pPr>
            <w:r w:rsidRPr="0035424E">
              <w:t>4</w:t>
            </w:r>
          </w:p>
        </w:tc>
      </w:tr>
      <w:tr w:rsidR="00D2080E" w:rsidRPr="00E24593" w:rsidTr="00161D10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D2080E" w:rsidRPr="00E24593" w:rsidRDefault="00D2080E" w:rsidP="00161D1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D2080E" w:rsidRPr="00E24593" w:rsidRDefault="00D2080E" w:rsidP="00161D1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tcBorders>
              <w:bottom w:val="single" w:sz="4" w:space="0" w:color="667DD1"/>
            </w:tcBorders>
            <w:shd w:val="clear" w:color="auto" w:fill="FFFF99"/>
          </w:tcPr>
          <w:p w:rsidR="00D2080E" w:rsidRPr="00E24593" w:rsidRDefault="00D2080E" w:rsidP="00161D10">
            <w:pPr>
              <w:pStyle w:val="tt1"/>
            </w:pPr>
          </w:p>
        </w:tc>
        <w:tc>
          <w:tcPr>
            <w:tcW w:w="627" w:type="dxa"/>
            <w:vMerge/>
            <w:tcBorders>
              <w:bottom w:val="single" w:sz="4" w:space="0" w:color="667DD1"/>
            </w:tcBorders>
            <w:shd w:val="clear" w:color="auto" w:fill="FFFF99"/>
          </w:tcPr>
          <w:p w:rsidR="00D2080E" w:rsidRPr="00E24593" w:rsidRDefault="00D2080E" w:rsidP="00161D10">
            <w:pPr>
              <w:pStyle w:val="tt1c"/>
            </w:pPr>
          </w:p>
        </w:tc>
        <w:tc>
          <w:tcPr>
            <w:tcW w:w="2350" w:type="dxa"/>
            <w:tcBorders>
              <w:bottom w:val="single" w:sz="4" w:space="0" w:color="667DD1"/>
            </w:tcBorders>
          </w:tcPr>
          <w:p w:rsidR="00D2080E" w:rsidRPr="002C7016" w:rsidRDefault="00D2080E" w:rsidP="00161D10">
            <w:pPr>
              <w:pStyle w:val="tt1"/>
              <w:rPr>
                <w:b/>
              </w:rPr>
            </w:pPr>
            <w:r w:rsidRPr="002C7016">
              <w:t xml:space="preserve">A02. </w:t>
            </w:r>
            <w:r>
              <w:t>Rutinas almacenadas</w:t>
            </w:r>
          </w:p>
        </w:tc>
        <w:tc>
          <w:tcPr>
            <w:tcW w:w="708" w:type="dxa"/>
            <w:tcBorders>
              <w:bottom w:val="single" w:sz="4" w:space="0" w:color="667DD1"/>
            </w:tcBorders>
          </w:tcPr>
          <w:p w:rsidR="00D2080E" w:rsidRPr="00E24593" w:rsidRDefault="00D2080E" w:rsidP="00161D10">
            <w:pPr>
              <w:pStyle w:val="tt1c"/>
            </w:pPr>
            <w:r>
              <w:t>9</w:t>
            </w:r>
          </w:p>
        </w:tc>
      </w:tr>
      <w:tr w:rsidR="00D2080E" w:rsidRPr="00F7221F" w:rsidTr="00D2080E">
        <w:trPr>
          <w:trHeight w:val="26"/>
        </w:trPr>
        <w:tc>
          <w:tcPr>
            <w:tcW w:w="1900" w:type="dxa"/>
            <w:vMerge/>
            <w:shd w:val="clear" w:color="auto" w:fill="auto"/>
          </w:tcPr>
          <w:p w:rsidR="00D2080E" w:rsidRPr="00F7221F" w:rsidRDefault="00D2080E" w:rsidP="00161D10">
            <w:pPr>
              <w:pStyle w:val="tt1n"/>
              <w:snapToGrid w:val="0"/>
              <w:jc w:val="both"/>
              <w:rPr>
                <w:b w:val="0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D2080E" w:rsidRPr="00F7221F" w:rsidRDefault="00D2080E" w:rsidP="00161D10">
            <w:pPr>
              <w:pStyle w:val="tt1n"/>
              <w:snapToGrid w:val="0"/>
              <w:jc w:val="both"/>
              <w:rPr>
                <w:b w:val="0"/>
              </w:rPr>
            </w:pPr>
          </w:p>
        </w:tc>
        <w:tc>
          <w:tcPr>
            <w:tcW w:w="2268" w:type="dxa"/>
            <w:vMerge/>
            <w:shd w:val="clear" w:color="auto" w:fill="FFFF99"/>
          </w:tcPr>
          <w:p w:rsidR="00D2080E" w:rsidRPr="00F7221F" w:rsidRDefault="00D2080E" w:rsidP="00161D10">
            <w:pPr>
              <w:pStyle w:val="tt1"/>
            </w:pPr>
          </w:p>
        </w:tc>
        <w:tc>
          <w:tcPr>
            <w:tcW w:w="627" w:type="dxa"/>
            <w:vMerge/>
            <w:shd w:val="clear" w:color="auto" w:fill="FFFF99"/>
          </w:tcPr>
          <w:p w:rsidR="00D2080E" w:rsidRPr="00F7221F" w:rsidRDefault="00D2080E" w:rsidP="00161D10">
            <w:pPr>
              <w:pStyle w:val="tt1c"/>
            </w:pPr>
          </w:p>
        </w:tc>
        <w:tc>
          <w:tcPr>
            <w:tcW w:w="2350" w:type="dxa"/>
            <w:tcBorders>
              <w:bottom w:val="single" w:sz="4" w:space="0" w:color="667DD1"/>
            </w:tcBorders>
            <w:shd w:val="clear" w:color="auto" w:fill="auto"/>
          </w:tcPr>
          <w:p w:rsidR="00D2080E" w:rsidRPr="00F7221F" w:rsidRDefault="00D2080E" w:rsidP="00161D10">
            <w:pPr>
              <w:pStyle w:val="tt1"/>
            </w:pPr>
            <w:r w:rsidRPr="00F7221F">
              <w:t>A03. Disparadores e eventos</w:t>
            </w:r>
          </w:p>
        </w:tc>
        <w:tc>
          <w:tcPr>
            <w:tcW w:w="708" w:type="dxa"/>
            <w:tcBorders>
              <w:bottom w:val="single" w:sz="4" w:space="0" w:color="667DD1"/>
            </w:tcBorders>
            <w:shd w:val="clear" w:color="auto" w:fill="auto"/>
          </w:tcPr>
          <w:p w:rsidR="00D2080E" w:rsidRPr="00F7221F" w:rsidRDefault="00D2080E" w:rsidP="00161D10">
            <w:pPr>
              <w:pStyle w:val="tt1c"/>
            </w:pPr>
            <w:r w:rsidRPr="00F7221F">
              <w:t>5</w:t>
            </w:r>
          </w:p>
        </w:tc>
      </w:tr>
      <w:tr w:rsidR="00D2080E" w:rsidRPr="00E24593" w:rsidTr="00D2080E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D2080E" w:rsidRPr="00E24593" w:rsidRDefault="00D2080E" w:rsidP="00161D1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D2080E" w:rsidRPr="00E24593" w:rsidRDefault="00D2080E" w:rsidP="00161D1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tcBorders>
              <w:bottom w:val="single" w:sz="4" w:space="0" w:color="667DD1"/>
            </w:tcBorders>
            <w:shd w:val="clear" w:color="auto" w:fill="FFFF99"/>
          </w:tcPr>
          <w:p w:rsidR="00D2080E" w:rsidRPr="00E24593" w:rsidRDefault="00D2080E" w:rsidP="00161D10">
            <w:pPr>
              <w:pStyle w:val="tt1"/>
            </w:pPr>
          </w:p>
        </w:tc>
        <w:tc>
          <w:tcPr>
            <w:tcW w:w="627" w:type="dxa"/>
            <w:vMerge/>
            <w:tcBorders>
              <w:bottom w:val="single" w:sz="4" w:space="0" w:color="667DD1"/>
            </w:tcBorders>
            <w:shd w:val="clear" w:color="auto" w:fill="FFFF99"/>
          </w:tcPr>
          <w:p w:rsidR="00D2080E" w:rsidRPr="00E24593" w:rsidRDefault="00D2080E" w:rsidP="00161D10">
            <w:pPr>
              <w:pStyle w:val="tt1c"/>
            </w:pPr>
          </w:p>
        </w:tc>
        <w:tc>
          <w:tcPr>
            <w:tcW w:w="2350" w:type="dxa"/>
            <w:shd w:val="clear" w:color="auto" w:fill="FFFF99"/>
          </w:tcPr>
          <w:p w:rsidR="00D2080E" w:rsidRPr="00D2080E" w:rsidRDefault="00D2080E" w:rsidP="00161D10">
            <w:pPr>
              <w:pStyle w:val="tt1"/>
              <w:rPr>
                <w:b/>
              </w:rPr>
            </w:pPr>
            <w:r w:rsidRPr="00D2080E">
              <w:rPr>
                <w:b/>
              </w:rPr>
              <w:t>A04. Cursores</w:t>
            </w:r>
          </w:p>
        </w:tc>
        <w:tc>
          <w:tcPr>
            <w:tcW w:w="708" w:type="dxa"/>
            <w:shd w:val="clear" w:color="auto" w:fill="FFFF99"/>
          </w:tcPr>
          <w:p w:rsidR="00D2080E" w:rsidRPr="00D2080E" w:rsidRDefault="00D2080E" w:rsidP="00161D10">
            <w:pPr>
              <w:pStyle w:val="tt1c"/>
              <w:rPr>
                <w:b/>
              </w:rPr>
            </w:pPr>
            <w:r w:rsidRPr="00D2080E">
              <w:rPr>
                <w:b/>
              </w:rPr>
              <w:t>4</w:t>
            </w:r>
          </w:p>
        </w:tc>
      </w:tr>
      <w:tr w:rsidR="00D2080E" w:rsidRPr="00E24593" w:rsidTr="00161D10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D2080E" w:rsidRPr="00E24593" w:rsidRDefault="00D2080E" w:rsidP="00161D1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D2080E" w:rsidRPr="00E24593" w:rsidRDefault="00D2080E" w:rsidP="00161D1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 w:val="restart"/>
            <w:shd w:val="clear" w:color="auto" w:fill="auto"/>
          </w:tcPr>
          <w:p w:rsidR="00D2080E" w:rsidRPr="00F01C75" w:rsidRDefault="00D2080E" w:rsidP="00161D10">
            <w:pPr>
              <w:pStyle w:val="tt1"/>
            </w:pPr>
            <w:r>
              <w:t>UD08. Administración de bases de datos</w:t>
            </w:r>
          </w:p>
        </w:tc>
        <w:tc>
          <w:tcPr>
            <w:tcW w:w="627" w:type="dxa"/>
            <w:vMerge w:val="restart"/>
            <w:shd w:val="clear" w:color="auto" w:fill="auto"/>
          </w:tcPr>
          <w:p w:rsidR="00D2080E" w:rsidRPr="00F01C75" w:rsidRDefault="00D2080E" w:rsidP="00161D10">
            <w:pPr>
              <w:pStyle w:val="tt1c"/>
            </w:pPr>
            <w:r>
              <w:t>19</w:t>
            </w:r>
          </w:p>
        </w:tc>
        <w:tc>
          <w:tcPr>
            <w:tcW w:w="2350" w:type="dxa"/>
          </w:tcPr>
          <w:p w:rsidR="00D2080E" w:rsidRPr="000E49EC" w:rsidRDefault="00D2080E" w:rsidP="00161D10">
            <w:pPr>
              <w:pStyle w:val="tt1"/>
            </w:pPr>
            <w:r w:rsidRPr="000E49EC">
              <w:t>A01. Copias de seguridade e inte</w:t>
            </w:r>
            <w:r w:rsidRPr="000E49EC">
              <w:t>r</w:t>
            </w:r>
            <w:r w:rsidRPr="000E49EC">
              <w:t>cambio de datos entre SXBDs</w:t>
            </w:r>
          </w:p>
        </w:tc>
        <w:tc>
          <w:tcPr>
            <w:tcW w:w="708" w:type="dxa"/>
          </w:tcPr>
          <w:p w:rsidR="00D2080E" w:rsidRPr="000E49EC" w:rsidRDefault="00D2080E" w:rsidP="00161D10">
            <w:pPr>
              <w:pStyle w:val="tt1c"/>
            </w:pPr>
            <w:r w:rsidRPr="000E49EC">
              <w:t>1</w:t>
            </w:r>
            <w:r>
              <w:t>0</w:t>
            </w:r>
          </w:p>
        </w:tc>
      </w:tr>
      <w:tr w:rsidR="00D2080E" w:rsidRPr="00E24593" w:rsidTr="00161D10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D2080E" w:rsidRPr="00E24593" w:rsidRDefault="00D2080E" w:rsidP="00161D1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D2080E" w:rsidRPr="00E24593" w:rsidRDefault="00D2080E" w:rsidP="00161D1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auto"/>
          </w:tcPr>
          <w:p w:rsidR="00D2080E" w:rsidRDefault="00D2080E" w:rsidP="00161D10">
            <w:pPr>
              <w:pStyle w:val="tt1"/>
            </w:pPr>
          </w:p>
        </w:tc>
        <w:tc>
          <w:tcPr>
            <w:tcW w:w="627" w:type="dxa"/>
            <w:vMerge/>
            <w:shd w:val="clear" w:color="auto" w:fill="auto"/>
          </w:tcPr>
          <w:p w:rsidR="00D2080E" w:rsidRDefault="00D2080E" w:rsidP="00161D10">
            <w:pPr>
              <w:pStyle w:val="tt1c"/>
            </w:pPr>
          </w:p>
        </w:tc>
        <w:tc>
          <w:tcPr>
            <w:tcW w:w="2350" w:type="dxa"/>
          </w:tcPr>
          <w:p w:rsidR="00D2080E" w:rsidRPr="000E49EC" w:rsidRDefault="00D2080E" w:rsidP="00161D10">
            <w:pPr>
              <w:pStyle w:val="tt1"/>
            </w:pPr>
            <w:r w:rsidRPr="000E49EC">
              <w:t>A02. Índices e xestión de usuarios</w:t>
            </w:r>
          </w:p>
        </w:tc>
        <w:tc>
          <w:tcPr>
            <w:tcW w:w="708" w:type="dxa"/>
          </w:tcPr>
          <w:p w:rsidR="00D2080E" w:rsidRPr="000E49EC" w:rsidRDefault="00D2080E" w:rsidP="00161D10">
            <w:pPr>
              <w:pStyle w:val="tt1c"/>
            </w:pPr>
            <w:r w:rsidRPr="000E49EC">
              <w:t>9</w:t>
            </w:r>
          </w:p>
        </w:tc>
      </w:tr>
      <w:tr w:rsidR="00D2080E" w:rsidRPr="00E24593" w:rsidTr="00161D10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D2080E" w:rsidRPr="00E24593" w:rsidRDefault="00D2080E" w:rsidP="00161D1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D2080E" w:rsidRPr="00E24593" w:rsidRDefault="00D2080E" w:rsidP="00161D1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</w:tcPr>
          <w:p w:rsidR="00D2080E" w:rsidRPr="00F01C75" w:rsidRDefault="00D2080E" w:rsidP="00161D10">
            <w:pPr>
              <w:pStyle w:val="tt1"/>
            </w:pPr>
            <w:r w:rsidRPr="00F01C75">
              <w:t>UD09. Bases de datos obxecto-relacionais</w:t>
            </w:r>
          </w:p>
        </w:tc>
        <w:tc>
          <w:tcPr>
            <w:tcW w:w="627" w:type="dxa"/>
          </w:tcPr>
          <w:p w:rsidR="00D2080E" w:rsidRPr="00F01C75" w:rsidRDefault="00D2080E" w:rsidP="00161D10">
            <w:pPr>
              <w:pStyle w:val="tt1c"/>
            </w:pPr>
            <w:r>
              <w:t>10</w:t>
            </w:r>
          </w:p>
        </w:tc>
        <w:tc>
          <w:tcPr>
            <w:tcW w:w="2350" w:type="dxa"/>
          </w:tcPr>
          <w:p w:rsidR="00D2080E" w:rsidRPr="000E49EC" w:rsidRDefault="00D2080E" w:rsidP="00161D10">
            <w:pPr>
              <w:pStyle w:val="tt1"/>
            </w:pPr>
            <w:r w:rsidRPr="000E49EC">
              <w:t>A01. Uso de bases de datos obxecto-relacionais</w:t>
            </w:r>
          </w:p>
        </w:tc>
        <w:tc>
          <w:tcPr>
            <w:tcW w:w="708" w:type="dxa"/>
          </w:tcPr>
          <w:p w:rsidR="00D2080E" w:rsidRPr="000E49EC" w:rsidRDefault="00D2080E" w:rsidP="00161D10">
            <w:pPr>
              <w:pStyle w:val="tt1c"/>
            </w:pPr>
            <w:r w:rsidRPr="000E49EC">
              <w:t>10</w:t>
            </w:r>
          </w:p>
        </w:tc>
      </w:tr>
    </w:tbl>
    <w:p w:rsidR="00B22787" w:rsidRPr="00E24593" w:rsidRDefault="00B22787" w:rsidP="00B22787">
      <w:pPr>
        <w:pStyle w:val="nota1"/>
        <w:jc w:val="left"/>
      </w:pPr>
      <w:r w:rsidRPr="00E24593">
        <w:t xml:space="preserve">NOTA: Esta actividade está vinculada á programación recollida no arquivo </w:t>
      </w:r>
      <w:r w:rsidRPr="00701A2B">
        <w:t>CSIFC0</w:t>
      </w:r>
      <w:r>
        <w:t>2</w:t>
      </w:r>
      <w:r w:rsidRPr="00701A2B">
        <w:t>_MP0</w:t>
      </w:r>
      <w:r>
        <w:t>487</w:t>
      </w:r>
      <w:r w:rsidRPr="00701A2B">
        <w:t>_V000</w:t>
      </w:r>
      <w:r w:rsidR="00D841E3">
        <w:t>7</w:t>
      </w:r>
      <w:r w:rsidRPr="00701A2B">
        <w:t>0</w:t>
      </w:r>
      <w:r>
        <w:t>0</w:t>
      </w:r>
      <w:r w:rsidRPr="00701A2B">
        <w:t>_UD0</w:t>
      </w:r>
      <w:r w:rsidR="00D841E3">
        <w:t>7</w:t>
      </w:r>
      <w:r w:rsidRPr="00701A2B">
        <w:t>_</w:t>
      </w:r>
      <w:r>
        <w:t>ProgramacionBD</w:t>
      </w:r>
      <w:r w:rsidRPr="00701A2B">
        <w:t>.pdf</w:t>
      </w:r>
    </w:p>
    <w:p w:rsidR="00764FEA" w:rsidRPr="00E24593" w:rsidRDefault="00764FEA" w:rsidP="00764FEA">
      <w:pPr>
        <w:pStyle w:val="n5"/>
      </w:pPr>
      <w:bookmarkStart w:id="5" w:name="_Toc439856596"/>
      <w:r w:rsidRPr="00E24593">
        <w:t>Título da actividade</w:t>
      </w:r>
      <w:bookmarkEnd w:id="4"/>
      <w:bookmarkEnd w:id="5"/>
    </w:p>
    <w:tbl>
      <w:tblPr>
        <w:tblW w:w="8732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754"/>
        <w:gridCol w:w="3589"/>
        <w:gridCol w:w="3589"/>
        <w:gridCol w:w="800"/>
      </w:tblGrid>
      <w:tr w:rsidR="00764FEA" w:rsidRPr="00E24593" w:rsidTr="00764FEA">
        <w:tc>
          <w:tcPr>
            <w:tcW w:w="754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Nº</w:t>
            </w:r>
          </w:p>
        </w:tc>
        <w:tc>
          <w:tcPr>
            <w:tcW w:w="3589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Título</w:t>
            </w:r>
          </w:p>
        </w:tc>
        <w:tc>
          <w:tcPr>
            <w:tcW w:w="3589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Descrición</w:t>
            </w:r>
          </w:p>
        </w:tc>
        <w:tc>
          <w:tcPr>
            <w:tcW w:w="800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Duración</w:t>
            </w:r>
          </w:p>
        </w:tc>
      </w:tr>
      <w:tr w:rsidR="00764FEA" w:rsidRPr="00E24593" w:rsidTr="00764FEA">
        <w:tc>
          <w:tcPr>
            <w:tcW w:w="754" w:type="dxa"/>
            <w:tcBorders>
              <w:top w:val="single" w:sz="12" w:space="0" w:color="000080"/>
            </w:tcBorders>
            <w:shd w:val="clear" w:color="auto" w:fill="auto"/>
            <w:noWrap/>
          </w:tcPr>
          <w:p w:rsidR="00764FEA" w:rsidRPr="00E24593" w:rsidRDefault="001E7FBE" w:rsidP="00764FEA">
            <w:pPr>
              <w:pStyle w:val="tt1c"/>
              <w:widowControl w:val="0"/>
              <w:autoSpaceDE w:val="0"/>
              <w:autoSpaceDN w:val="0"/>
              <w:adjustRightInd w:val="0"/>
            </w:pPr>
            <w:r>
              <w:t>A04</w:t>
            </w:r>
          </w:p>
        </w:tc>
        <w:tc>
          <w:tcPr>
            <w:tcW w:w="3589" w:type="dxa"/>
            <w:tcBorders>
              <w:top w:val="single" w:sz="12" w:space="0" w:color="000080"/>
            </w:tcBorders>
            <w:shd w:val="clear" w:color="auto" w:fill="auto"/>
            <w:noWrap/>
          </w:tcPr>
          <w:p w:rsidR="00764FEA" w:rsidRPr="00E24593" w:rsidRDefault="001E7FBE" w:rsidP="00B22787">
            <w:pPr>
              <w:pStyle w:val="tt1c"/>
              <w:jc w:val="left"/>
            </w:pPr>
            <w:r>
              <w:t>Cursores</w:t>
            </w:r>
            <w:r w:rsidR="008A5F51">
              <w:t>.</w:t>
            </w:r>
          </w:p>
        </w:tc>
        <w:tc>
          <w:tcPr>
            <w:tcW w:w="3589" w:type="dxa"/>
            <w:tcBorders>
              <w:top w:val="single" w:sz="12" w:space="0" w:color="000080"/>
            </w:tcBorders>
            <w:shd w:val="clear" w:color="auto" w:fill="auto"/>
            <w:noWrap/>
          </w:tcPr>
          <w:p w:rsidR="00764FEA" w:rsidRPr="00E24593" w:rsidRDefault="001E7FBE" w:rsidP="008A5F51">
            <w:pPr>
              <w:pStyle w:val="tt1"/>
            </w:pPr>
            <w:r>
              <w:t>Utilizaranse cursores para  manexar a informa</w:t>
            </w:r>
            <w:r w:rsidR="008A5F51">
              <w:t>ción obtida n</w:t>
            </w:r>
            <w:r>
              <w:t>as consultas que devolven</w:t>
            </w:r>
            <w:r w:rsidR="00990239">
              <w:t xml:space="preserve"> máis </w:t>
            </w:r>
            <w:r>
              <w:t>dunha fila.</w:t>
            </w:r>
          </w:p>
        </w:tc>
        <w:tc>
          <w:tcPr>
            <w:tcW w:w="800" w:type="dxa"/>
            <w:tcBorders>
              <w:top w:val="single" w:sz="12" w:space="0" w:color="000080"/>
            </w:tcBorders>
            <w:shd w:val="clear" w:color="auto" w:fill="auto"/>
            <w:noWrap/>
          </w:tcPr>
          <w:p w:rsidR="00764FEA" w:rsidRPr="00E24593" w:rsidRDefault="008A5F51" w:rsidP="00764FEA">
            <w:pPr>
              <w:pStyle w:val="tt1c"/>
              <w:widowControl w:val="0"/>
              <w:autoSpaceDE w:val="0"/>
              <w:autoSpaceDN w:val="0"/>
              <w:adjustRightInd w:val="0"/>
            </w:pPr>
            <w:r>
              <w:t>4</w:t>
            </w:r>
          </w:p>
        </w:tc>
      </w:tr>
    </w:tbl>
    <w:p w:rsidR="00764FEA" w:rsidRPr="00E24593" w:rsidRDefault="00764FEA" w:rsidP="00764FEA">
      <w:pPr>
        <w:pStyle w:val="n5"/>
      </w:pPr>
      <w:bookmarkStart w:id="6" w:name="_Toc417547450"/>
      <w:bookmarkStart w:id="7" w:name="_Toc439856597"/>
      <w:r w:rsidRPr="00E24593">
        <w:t>Resultados de aprendizaxe do currículo</w:t>
      </w:r>
      <w:bookmarkEnd w:id="6"/>
      <w:bookmarkEnd w:id="7"/>
    </w:p>
    <w:tbl>
      <w:tblPr>
        <w:tblW w:w="8732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7570"/>
        <w:gridCol w:w="1162"/>
      </w:tblGrid>
      <w:tr w:rsidR="00764FEA" w:rsidRPr="00E24593" w:rsidTr="00764FEA">
        <w:trPr>
          <w:trHeight w:val="313"/>
        </w:trPr>
        <w:tc>
          <w:tcPr>
            <w:tcW w:w="7570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n"/>
            </w:pPr>
            <w:r w:rsidRPr="00E24593">
              <w:t>Resultados de aprendizaxe do currículo</w:t>
            </w:r>
          </w:p>
        </w:tc>
        <w:tc>
          <w:tcPr>
            <w:tcW w:w="1162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icn"/>
            </w:pPr>
            <w:r w:rsidRPr="00E24593">
              <w:t>Completo</w:t>
            </w:r>
          </w:p>
        </w:tc>
      </w:tr>
      <w:tr w:rsidR="00764FEA" w:rsidRPr="00E24593" w:rsidTr="00764FEA">
        <w:trPr>
          <w:trHeight w:val="313"/>
        </w:trPr>
        <w:tc>
          <w:tcPr>
            <w:tcW w:w="7570" w:type="dxa"/>
            <w:tcBorders>
              <w:top w:val="single" w:sz="12" w:space="0" w:color="000080"/>
            </w:tcBorders>
            <w:shd w:val="clear" w:color="auto" w:fill="auto"/>
            <w:noWrap/>
          </w:tcPr>
          <w:p w:rsidR="00764FEA" w:rsidRPr="00E24593" w:rsidRDefault="008A5F51" w:rsidP="00B5068D">
            <w:pPr>
              <w:pStyle w:val="ttp1"/>
            </w:pPr>
            <w:r>
              <w:t>RA7 -  Desenvolve procedementos almacenados e guións de sentenzas, para o que utiliza e avalía as sentenzas da lingu</w:t>
            </w:r>
            <w:r>
              <w:t>a</w:t>
            </w:r>
            <w:r>
              <w:t>xe incorporada no sistema xestor de bases de datos.</w:t>
            </w:r>
          </w:p>
        </w:tc>
        <w:tc>
          <w:tcPr>
            <w:tcW w:w="1162" w:type="dxa"/>
            <w:tcBorders>
              <w:top w:val="single" w:sz="12" w:space="0" w:color="000080"/>
            </w:tcBorders>
            <w:shd w:val="clear" w:color="auto" w:fill="auto"/>
            <w:noWrap/>
          </w:tcPr>
          <w:p w:rsidR="00764FEA" w:rsidRPr="00E24593" w:rsidRDefault="009E33E8" w:rsidP="00764FEA">
            <w:pPr>
              <w:pStyle w:val="tticn"/>
            </w:pPr>
            <w:r>
              <w:t>Si</w:t>
            </w:r>
          </w:p>
        </w:tc>
      </w:tr>
    </w:tbl>
    <w:p w:rsidR="00764FEA" w:rsidRPr="00E24593" w:rsidRDefault="00764FEA" w:rsidP="00764FEA">
      <w:pPr>
        <w:pStyle w:val="n5"/>
      </w:pPr>
      <w:bookmarkStart w:id="8" w:name="_Toc417547451"/>
      <w:bookmarkStart w:id="9" w:name="_Toc439856598"/>
      <w:r w:rsidRPr="00E24593">
        <w:t>Obxectivos didácticos e título e descrición da actividade</w:t>
      </w:r>
      <w:bookmarkEnd w:id="8"/>
      <w:bookmarkEnd w:id="9"/>
    </w:p>
    <w:tbl>
      <w:tblPr>
        <w:tblW w:w="8732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483"/>
        <w:gridCol w:w="2093"/>
        <w:gridCol w:w="421"/>
        <w:gridCol w:w="2548"/>
        <w:gridCol w:w="2348"/>
        <w:gridCol w:w="839"/>
      </w:tblGrid>
      <w:tr w:rsidR="00764FEA" w:rsidRPr="00E24593" w:rsidTr="00764FEA">
        <w:trPr>
          <w:tblHeader/>
        </w:trPr>
        <w:tc>
          <w:tcPr>
            <w:tcW w:w="2576" w:type="dxa"/>
            <w:gridSpan w:val="2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Obxectivos específicos</w:t>
            </w:r>
          </w:p>
        </w:tc>
        <w:tc>
          <w:tcPr>
            <w:tcW w:w="2969" w:type="dxa"/>
            <w:gridSpan w:val="2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Actividade</w:t>
            </w:r>
          </w:p>
        </w:tc>
        <w:tc>
          <w:tcPr>
            <w:tcW w:w="2348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Descrición básica</w:t>
            </w:r>
          </w:p>
        </w:tc>
        <w:tc>
          <w:tcPr>
            <w:tcW w:w="839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Duración</w:t>
            </w:r>
          </w:p>
        </w:tc>
      </w:tr>
      <w:tr w:rsidR="003B79B9" w:rsidRPr="00E24593" w:rsidTr="00764FEA">
        <w:trPr>
          <w:trHeight w:val="146"/>
        </w:trPr>
        <w:tc>
          <w:tcPr>
            <w:tcW w:w="483" w:type="dxa"/>
            <w:shd w:val="clear" w:color="auto" w:fill="auto"/>
            <w:noWrap/>
          </w:tcPr>
          <w:p w:rsidR="003B79B9" w:rsidRPr="00E24593" w:rsidRDefault="008A5F51" w:rsidP="00764FEA">
            <w:pPr>
              <w:pStyle w:val="tt1"/>
            </w:pPr>
            <w:r>
              <w:t>O4</w:t>
            </w:r>
            <w:r w:rsidR="003B79B9" w:rsidRPr="00E24593">
              <w:t>.1</w:t>
            </w:r>
          </w:p>
        </w:tc>
        <w:tc>
          <w:tcPr>
            <w:tcW w:w="2093" w:type="dxa"/>
            <w:shd w:val="clear" w:color="auto" w:fill="auto"/>
            <w:noWrap/>
          </w:tcPr>
          <w:p w:rsidR="003B79B9" w:rsidRPr="00E24593" w:rsidRDefault="008A5F51" w:rsidP="00764FEA">
            <w:pPr>
              <w:pStyle w:val="tt1"/>
            </w:pPr>
            <w:r>
              <w:t>Utilizar cursores.</w:t>
            </w:r>
          </w:p>
        </w:tc>
        <w:tc>
          <w:tcPr>
            <w:tcW w:w="421" w:type="dxa"/>
            <w:shd w:val="clear" w:color="auto" w:fill="auto"/>
            <w:noWrap/>
          </w:tcPr>
          <w:p w:rsidR="003B79B9" w:rsidRPr="00E24593" w:rsidRDefault="003B79B9" w:rsidP="00764FEA">
            <w:pPr>
              <w:pStyle w:val="tt1"/>
            </w:pPr>
            <w:r w:rsidRPr="00E24593">
              <w:t>A0</w:t>
            </w:r>
            <w:r w:rsidR="001E7FBE">
              <w:t>4</w:t>
            </w:r>
          </w:p>
        </w:tc>
        <w:tc>
          <w:tcPr>
            <w:tcW w:w="2548" w:type="dxa"/>
            <w:shd w:val="clear" w:color="auto" w:fill="auto"/>
            <w:noWrap/>
          </w:tcPr>
          <w:p w:rsidR="003B79B9" w:rsidRPr="00E24593" w:rsidRDefault="001E7FBE" w:rsidP="00764FEA">
            <w:pPr>
              <w:pStyle w:val="tt1"/>
            </w:pPr>
            <w:r>
              <w:t>Cursores</w:t>
            </w:r>
          </w:p>
        </w:tc>
        <w:tc>
          <w:tcPr>
            <w:tcW w:w="2348" w:type="dxa"/>
            <w:shd w:val="clear" w:color="auto" w:fill="auto"/>
            <w:noWrap/>
          </w:tcPr>
          <w:p w:rsidR="003B79B9" w:rsidRPr="00E24593" w:rsidRDefault="008A5F51" w:rsidP="00AD6EED">
            <w:pPr>
              <w:pStyle w:val="tt1"/>
            </w:pPr>
            <w:r>
              <w:t>Utilizaranse cursores para  manexar a información obtida nas consultas que devolven</w:t>
            </w:r>
            <w:r w:rsidR="00990239">
              <w:t xml:space="preserve"> máis </w:t>
            </w:r>
            <w:r>
              <w:t>dunha fila.</w:t>
            </w:r>
          </w:p>
        </w:tc>
        <w:tc>
          <w:tcPr>
            <w:tcW w:w="839" w:type="dxa"/>
            <w:shd w:val="clear" w:color="auto" w:fill="auto"/>
            <w:noWrap/>
          </w:tcPr>
          <w:p w:rsidR="003B79B9" w:rsidRPr="00E24593" w:rsidRDefault="008A5F51" w:rsidP="00764FEA">
            <w:pPr>
              <w:pStyle w:val="tt1c"/>
            </w:pPr>
            <w:r>
              <w:t>4</w:t>
            </w:r>
          </w:p>
        </w:tc>
      </w:tr>
    </w:tbl>
    <w:p w:rsidR="00764FEA" w:rsidRPr="00E24593" w:rsidRDefault="00764FEA" w:rsidP="00764FEA">
      <w:pPr>
        <w:pStyle w:val="n5"/>
      </w:pPr>
      <w:bookmarkStart w:id="10" w:name="_Toc417547452"/>
      <w:bookmarkStart w:id="11" w:name="_Toc439856599"/>
      <w:r w:rsidRPr="00E24593">
        <w:t>Criterios de avaliación</w:t>
      </w:r>
      <w:bookmarkEnd w:id="10"/>
      <w:bookmarkEnd w:id="11"/>
    </w:p>
    <w:tbl>
      <w:tblPr>
        <w:tblW w:w="8732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8732"/>
      </w:tblGrid>
      <w:tr w:rsidR="00764FEA" w:rsidRPr="00E24593" w:rsidTr="00764FEA">
        <w:tc>
          <w:tcPr>
            <w:tcW w:w="8732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n"/>
            </w:pPr>
            <w:r w:rsidRPr="00E24593">
              <w:t>Criterios de avaliación</w:t>
            </w:r>
          </w:p>
        </w:tc>
      </w:tr>
      <w:tr w:rsidR="00764FEA" w:rsidRPr="00E24593" w:rsidTr="00764FEA">
        <w:tc>
          <w:tcPr>
            <w:tcW w:w="8732" w:type="dxa"/>
            <w:tcBorders>
              <w:top w:val="single" w:sz="12" w:space="0" w:color="000080"/>
            </w:tcBorders>
            <w:shd w:val="clear" w:color="auto" w:fill="auto"/>
            <w:noWrap/>
          </w:tcPr>
          <w:p w:rsidR="00AD0859" w:rsidRPr="003914C5" w:rsidRDefault="003914C5" w:rsidP="003914C5">
            <w:pPr>
              <w:pStyle w:val="ttp1"/>
            </w:pPr>
            <w:r w:rsidRPr="003914C5">
              <w:rPr>
                <w:color w:val="000000"/>
              </w:rPr>
              <w:t>CA7.11 Utilizáronse cursores</w:t>
            </w:r>
            <w:r w:rsidR="008A5F51">
              <w:rPr>
                <w:color w:val="000000"/>
              </w:rPr>
              <w:t>.</w:t>
            </w:r>
          </w:p>
        </w:tc>
      </w:tr>
    </w:tbl>
    <w:p w:rsidR="00764FEA" w:rsidRPr="00E24593" w:rsidRDefault="00764FEA" w:rsidP="00764FEA">
      <w:pPr>
        <w:pStyle w:val="n5"/>
      </w:pPr>
      <w:bookmarkStart w:id="12" w:name="_Toc417547453"/>
      <w:bookmarkStart w:id="13" w:name="_Toc439856600"/>
      <w:r w:rsidRPr="00E24593">
        <w:t>Contidos</w:t>
      </w:r>
      <w:bookmarkEnd w:id="12"/>
      <w:bookmarkEnd w:id="13"/>
    </w:p>
    <w:tbl>
      <w:tblPr>
        <w:tblW w:w="8732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8732"/>
      </w:tblGrid>
      <w:tr w:rsidR="00764FEA" w:rsidRPr="00E24593" w:rsidTr="00764FEA">
        <w:trPr>
          <w:tblHeader/>
        </w:trPr>
        <w:tc>
          <w:tcPr>
            <w:tcW w:w="8732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n"/>
            </w:pPr>
            <w:r w:rsidRPr="00E24593">
              <w:t>Contidos</w:t>
            </w:r>
          </w:p>
        </w:tc>
      </w:tr>
      <w:tr w:rsidR="00764FEA" w:rsidRPr="00E24593" w:rsidTr="00764FEA">
        <w:tc>
          <w:tcPr>
            <w:tcW w:w="8732" w:type="dxa"/>
            <w:tcBorders>
              <w:top w:val="single" w:sz="12" w:space="0" w:color="000080"/>
            </w:tcBorders>
            <w:shd w:val="clear" w:color="auto" w:fill="auto"/>
            <w:noWrap/>
          </w:tcPr>
          <w:p w:rsidR="00764FEA" w:rsidRPr="00E24593" w:rsidRDefault="00FD7DE4" w:rsidP="008A5F51">
            <w:pPr>
              <w:pStyle w:val="ttp1"/>
            </w:pPr>
            <w:r>
              <w:t xml:space="preserve"> </w:t>
            </w:r>
            <w:r w:rsidR="008A5F51">
              <w:t>Cursores.</w:t>
            </w:r>
          </w:p>
        </w:tc>
      </w:tr>
    </w:tbl>
    <w:p w:rsidR="00764FEA" w:rsidRPr="00E24593" w:rsidRDefault="00764FEA" w:rsidP="00764FEA">
      <w:pPr>
        <w:pStyle w:val="tx1"/>
        <w:sectPr w:rsidR="00764FEA" w:rsidRPr="00E24593" w:rsidSect="000E0EC9">
          <w:footerReference w:type="default" r:id="rId10"/>
          <w:endnotePr>
            <w:numFmt w:val="decimal"/>
          </w:endnotePr>
          <w:pgSz w:w="11905" w:h="16837" w:code="9"/>
          <w:pgMar w:top="851" w:right="1134" w:bottom="567" w:left="1134" w:header="731" w:footer="590" w:gutter="0"/>
          <w:cols w:space="720"/>
          <w:rtlGutter/>
        </w:sectPr>
      </w:pPr>
    </w:p>
    <w:p w:rsidR="00764FEA" w:rsidRPr="00E24593" w:rsidRDefault="00764FEA" w:rsidP="00764FEA">
      <w:pPr>
        <w:pStyle w:val="n5"/>
      </w:pPr>
      <w:bookmarkStart w:id="14" w:name="_Toc417547454"/>
      <w:bookmarkStart w:id="15" w:name="_Toc439856601"/>
      <w:r w:rsidRPr="00E24593">
        <w:lastRenderedPageBreak/>
        <w:t>Actividades de ensino e aprendizaxe e de avaliación, métodos, recursos e instrumentos  de avaliación</w:t>
      </w:r>
      <w:bookmarkEnd w:id="14"/>
      <w:bookmarkEnd w:id="15"/>
    </w:p>
    <w:tbl>
      <w:tblPr>
        <w:tblW w:w="14233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2042"/>
        <w:gridCol w:w="2693"/>
        <w:gridCol w:w="2977"/>
        <w:gridCol w:w="1701"/>
        <w:gridCol w:w="1701"/>
        <w:gridCol w:w="2268"/>
        <w:gridCol w:w="851"/>
      </w:tblGrid>
      <w:tr w:rsidR="00764FEA" w:rsidRPr="00E24593" w:rsidTr="00764FEA">
        <w:trPr>
          <w:tblHeader/>
        </w:trPr>
        <w:tc>
          <w:tcPr>
            <w:tcW w:w="2042" w:type="dxa"/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Que e para que</w:t>
            </w:r>
          </w:p>
        </w:tc>
        <w:tc>
          <w:tcPr>
            <w:tcW w:w="7371" w:type="dxa"/>
            <w:gridSpan w:val="3"/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Como</w:t>
            </w:r>
          </w:p>
        </w:tc>
        <w:tc>
          <w:tcPr>
            <w:tcW w:w="1701" w:type="dxa"/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Con que</w:t>
            </w:r>
          </w:p>
        </w:tc>
        <w:tc>
          <w:tcPr>
            <w:tcW w:w="2268" w:type="dxa"/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Como e con que se valora</w:t>
            </w:r>
          </w:p>
        </w:tc>
        <w:tc>
          <w:tcPr>
            <w:tcW w:w="851" w:type="dxa"/>
            <w:vMerge w:val="restart"/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Duración</w:t>
            </w:r>
            <w:r w:rsidRPr="00E24593">
              <w:br/>
              <w:t>(sesións)</w:t>
            </w:r>
          </w:p>
        </w:tc>
      </w:tr>
      <w:tr w:rsidR="00764FEA" w:rsidRPr="00E24593" w:rsidTr="00764FEA">
        <w:trPr>
          <w:tblHeader/>
        </w:trPr>
        <w:tc>
          <w:tcPr>
            <w:tcW w:w="2042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Actividade</w:t>
            </w:r>
            <w:r w:rsidRPr="00E24593">
              <w:br/>
              <w:t>(título e descrición)</w:t>
            </w:r>
          </w:p>
        </w:tc>
        <w:tc>
          <w:tcPr>
            <w:tcW w:w="2693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Profesorado</w:t>
            </w:r>
            <w:r w:rsidRPr="00E24593">
              <w:br/>
              <w:t>(en termos de tarefas)</w:t>
            </w:r>
          </w:p>
        </w:tc>
        <w:tc>
          <w:tcPr>
            <w:tcW w:w="2977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Alumnado</w:t>
            </w:r>
            <w:r w:rsidRPr="00E24593">
              <w:br/>
              <w:t>(tarefas)</w:t>
            </w:r>
          </w:p>
        </w:tc>
        <w:tc>
          <w:tcPr>
            <w:tcW w:w="1701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 xml:space="preserve">Resultados </w:t>
            </w:r>
            <w:r w:rsidRPr="00E24593">
              <w:br/>
              <w:t>ou produtos</w:t>
            </w:r>
          </w:p>
        </w:tc>
        <w:tc>
          <w:tcPr>
            <w:tcW w:w="1701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Recursos</w:t>
            </w:r>
          </w:p>
        </w:tc>
        <w:tc>
          <w:tcPr>
            <w:tcW w:w="2268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Instrumentos e procedementos de avaliación</w:t>
            </w:r>
          </w:p>
        </w:tc>
        <w:tc>
          <w:tcPr>
            <w:tcW w:w="851" w:type="dxa"/>
            <w:vMerge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</w:p>
        </w:tc>
      </w:tr>
      <w:tr w:rsidR="005F777B" w:rsidRPr="00E24593" w:rsidTr="00764FEA">
        <w:tc>
          <w:tcPr>
            <w:tcW w:w="2042" w:type="dxa"/>
            <w:vMerge w:val="restart"/>
            <w:shd w:val="clear" w:color="auto" w:fill="auto"/>
            <w:noWrap/>
          </w:tcPr>
          <w:p w:rsidR="005F777B" w:rsidRPr="00DA4141" w:rsidRDefault="005F777B" w:rsidP="00764FEA">
            <w:pPr>
              <w:pStyle w:val="tt1n"/>
            </w:pPr>
            <w:r>
              <w:t>A04</w:t>
            </w:r>
            <w:r w:rsidRPr="00DA4141">
              <w:t xml:space="preserve">. </w:t>
            </w:r>
            <w:r>
              <w:t>Cursores</w:t>
            </w:r>
          </w:p>
          <w:p w:rsidR="005F777B" w:rsidRPr="00DA4141" w:rsidRDefault="005F777B" w:rsidP="005D6174">
            <w:pPr>
              <w:pStyle w:val="ttp1"/>
            </w:pPr>
            <w:r>
              <w:t>Utilizaranse cursores para  manexar a información obt</w:t>
            </w:r>
            <w:r>
              <w:t>i</w:t>
            </w:r>
            <w:r>
              <w:t>da nas consultas que devo</w:t>
            </w:r>
            <w:r>
              <w:t>l</w:t>
            </w:r>
            <w:r>
              <w:t>ven</w:t>
            </w:r>
            <w:r w:rsidR="00990239">
              <w:t xml:space="preserve"> máis </w:t>
            </w:r>
            <w:r>
              <w:t>dunha fila.</w:t>
            </w:r>
          </w:p>
        </w:tc>
        <w:tc>
          <w:tcPr>
            <w:tcW w:w="2693" w:type="dxa"/>
            <w:shd w:val="clear" w:color="auto" w:fill="auto"/>
            <w:noWrap/>
          </w:tcPr>
          <w:p w:rsidR="005F777B" w:rsidRPr="00DA4141" w:rsidRDefault="005F777B" w:rsidP="005F777B">
            <w:pPr>
              <w:pStyle w:val="ttp1"/>
            </w:pPr>
            <w:r>
              <w:rPr>
                <w:b/>
              </w:rPr>
              <w:t>Tp4</w:t>
            </w:r>
            <w:r w:rsidRPr="00DA4141">
              <w:rPr>
                <w:b/>
              </w:rPr>
              <w:t>.1</w:t>
            </w:r>
            <w:r w:rsidRPr="00DA4141">
              <w:t xml:space="preserve"> Explicación </w:t>
            </w:r>
            <w:r>
              <w:t>da sintaxe de se</w:t>
            </w:r>
            <w:r>
              <w:t>n</w:t>
            </w:r>
            <w:r>
              <w:t>tenzas SQL relacionadas coa creación e utilización de cursores.</w:t>
            </w:r>
          </w:p>
        </w:tc>
        <w:tc>
          <w:tcPr>
            <w:tcW w:w="2977" w:type="dxa"/>
            <w:tcBorders>
              <w:bottom w:val="single" w:sz="4" w:space="0" w:color="0000FF"/>
            </w:tcBorders>
            <w:shd w:val="clear" w:color="auto" w:fill="auto"/>
            <w:noWrap/>
          </w:tcPr>
          <w:p w:rsidR="005F777B" w:rsidRDefault="005F777B" w:rsidP="005F777B">
            <w:pPr>
              <w:pStyle w:val="ttp1"/>
            </w:pPr>
            <w:r>
              <w:rPr>
                <w:b/>
              </w:rPr>
              <w:t>Ta4</w:t>
            </w:r>
            <w:r w:rsidRPr="001A6F41">
              <w:rPr>
                <w:b/>
              </w:rPr>
              <w:t>.</w:t>
            </w:r>
            <w:r>
              <w:rPr>
                <w:b/>
              </w:rPr>
              <w:t>1</w:t>
            </w:r>
            <w:r w:rsidRPr="001A6F41">
              <w:rPr>
                <w:b/>
              </w:rPr>
              <w:t xml:space="preserve">  </w:t>
            </w:r>
            <w:r>
              <w:t>Creación e utilización de cursores.</w:t>
            </w:r>
          </w:p>
          <w:p w:rsidR="005F777B" w:rsidRPr="001A6F41" w:rsidRDefault="005F777B" w:rsidP="003A3BCC">
            <w:pPr>
              <w:pStyle w:val="ttp1"/>
              <w:numPr>
                <w:ilvl w:val="0"/>
                <w:numId w:val="0"/>
              </w:numPr>
              <w:ind w:left="227"/>
            </w:pPr>
          </w:p>
        </w:tc>
        <w:tc>
          <w:tcPr>
            <w:tcW w:w="1701" w:type="dxa"/>
            <w:tcBorders>
              <w:bottom w:val="single" w:sz="4" w:space="0" w:color="0000FF"/>
            </w:tcBorders>
            <w:shd w:val="clear" w:color="auto" w:fill="auto"/>
            <w:noWrap/>
          </w:tcPr>
          <w:p w:rsidR="005F777B" w:rsidRDefault="005F777B" w:rsidP="003A3BCC">
            <w:pPr>
              <w:pStyle w:val="ttp1"/>
            </w:pPr>
            <w:r>
              <w:t>Guións de sentenzas SQL coa creación e utilización de cursores.</w:t>
            </w:r>
          </w:p>
          <w:p w:rsidR="005F777B" w:rsidRPr="00DA4141" w:rsidRDefault="005F777B" w:rsidP="005F777B">
            <w:pPr>
              <w:pStyle w:val="ttp1"/>
            </w:pPr>
            <w:r>
              <w:t>Resultado da utiliz</w:t>
            </w:r>
            <w:r>
              <w:t>a</w:t>
            </w:r>
            <w:r>
              <w:t>ción dos cursores.</w:t>
            </w:r>
          </w:p>
        </w:tc>
        <w:tc>
          <w:tcPr>
            <w:tcW w:w="1701" w:type="dxa"/>
            <w:shd w:val="clear" w:color="auto" w:fill="auto"/>
            <w:noWrap/>
          </w:tcPr>
          <w:p w:rsidR="005F777B" w:rsidRPr="00FF1126" w:rsidRDefault="005F777B" w:rsidP="003A3BCC">
            <w:pPr>
              <w:pStyle w:val="ttp1"/>
            </w:pPr>
            <w:r w:rsidRPr="00FF1126">
              <w:t>Material didáctico subministrado polo profesorado en papel e/ou formato dixital.</w:t>
            </w:r>
          </w:p>
          <w:p w:rsidR="005F777B" w:rsidRDefault="005F777B" w:rsidP="003A3BCC">
            <w:pPr>
              <w:pStyle w:val="ttp1"/>
            </w:pPr>
            <w:r w:rsidRPr="00FF1126">
              <w:t xml:space="preserve">Ordenadores </w:t>
            </w:r>
            <w:r>
              <w:t>c</w:t>
            </w:r>
            <w:r w:rsidRPr="00FF1126">
              <w:t>on conexión a Internet, que terán instalado</w:t>
            </w:r>
            <w:r>
              <w:t xml:space="preserve"> </w:t>
            </w:r>
            <w:r w:rsidRPr="00FF1126">
              <w:t>MySQL</w:t>
            </w:r>
            <w:r>
              <w:t xml:space="preserve"> e </w:t>
            </w:r>
            <w:r w:rsidRPr="00FF1126">
              <w:t>MySQL Workbench.</w:t>
            </w:r>
          </w:p>
          <w:p w:rsidR="005F777B" w:rsidRDefault="005F777B" w:rsidP="003A3BCC">
            <w:pPr>
              <w:pStyle w:val="ttp1"/>
            </w:pPr>
            <w:r>
              <w:t>Proxector.</w:t>
            </w:r>
          </w:p>
          <w:p w:rsidR="005F777B" w:rsidRPr="00FF1126" w:rsidRDefault="005F777B" w:rsidP="005F777B">
            <w:pPr>
              <w:pStyle w:val="ttp1"/>
            </w:pPr>
            <w:r w:rsidRPr="0014101E">
              <w:rPr>
                <w:rFonts w:cs="Arial Narrow"/>
              </w:rPr>
              <w:t>Manual de referencia de MySQL</w:t>
            </w:r>
            <w:r>
              <w:rPr>
                <w:rFonts w:cs="Arial Narrow"/>
              </w:rPr>
              <w:t>.</w:t>
            </w:r>
          </w:p>
        </w:tc>
        <w:tc>
          <w:tcPr>
            <w:tcW w:w="2268" w:type="dxa"/>
            <w:shd w:val="clear" w:color="auto" w:fill="auto"/>
            <w:noWrap/>
          </w:tcPr>
          <w:p w:rsidR="005F777B" w:rsidRPr="00DA4141" w:rsidRDefault="005F777B" w:rsidP="003A3BCC">
            <w:pPr>
              <w:pStyle w:val="tt1"/>
            </w:pPr>
          </w:p>
        </w:tc>
        <w:tc>
          <w:tcPr>
            <w:tcW w:w="851" w:type="dxa"/>
            <w:shd w:val="clear" w:color="auto" w:fill="auto"/>
            <w:noWrap/>
          </w:tcPr>
          <w:p w:rsidR="005F777B" w:rsidRPr="00DA4141" w:rsidRDefault="005F777B" w:rsidP="003A3BCC">
            <w:pPr>
              <w:pStyle w:val="tt1c"/>
            </w:pPr>
            <w:r>
              <w:t>3.5</w:t>
            </w:r>
          </w:p>
        </w:tc>
      </w:tr>
      <w:tr w:rsidR="005F777B" w:rsidRPr="00E24593" w:rsidTr="00764FEA">
        <w:tc>
          <w:tcPr>
            <w:tcW w:w="2042" w:type="dxa"/>
            <w:vMerge/>
            <w:shd w:val="clear" w:color="auto" w:fill="auto"/>
            <w:noWrap/>
          </w:tcPr>
          <w:p w:rsidR="005F777B" w:rsidRPr="00DA4141" w:rsidRDefault="005F777B" w:rsidP="00764FEA">
            <w:pPr>
              <w:pStyle w:val="tt1n"/>
            </w:pPr>
          </w:p>
        </w:tc>
        <w:tc>
          <w:tcPr>
            <w:tcW w:w="2693" w:type="dxa"/>
            <w:shd w:val="clear" w:color="auto" w:fill="auto"/>
            <w:noWrap/>
          </w:tcPr>
          <w:p w:rsidR="005F777B" w:rsidRPr="00DA4141" w:rsidRDefault="005F777B" w:rsidP="003A3BCC">
            <w:pPr>
              <w:pStyle w:val="tt1"/>
              <w:rPr>
                <w:b/>
              </w:rPr>
            </w:pPr>
          </w:p>
        </w:tc>
        <w:tc>
          <w:tcPr>
            <w:tcW w:w="2977" w:type="dxa"/>
            <w:tcBorders>
              <w:top w:val="single" w:sz="4" w:space="0" w:color="0000FF"/>
            </w:tcBorders>
            <w:shd w:val="clear" w:color="auto" w:fill="F2F2F2" w:themeFill="background1" w:themeFillShade="F2"/>
            <w:noWrap/>
          </w:tcPr>
          <w:p w:rsidR="005F777B" w:rsidRPr="00DA4141" w:rsidRDefault="005F777B" w:rsidP="003A3BCC">
            <w:pPr>
              <w:pStyle w:val="ttp1"/>
              <w:tabs>
                <w:tab w:val="left" w:pos="227"/>
                <w:tab w:val="num" w:pos="360"/>
              </w:tabs>
              <w:rPr>
                <w:b/>
              </w:rPr>
            </w:pPr>
            <w:r>
              <w:rPr>
                <w:b/>
              </w:rPr>
              <w:t>Ta4</w:t>
            </w:r>
            <w:r w:rsidRPr="00DA4141">
              <w:rPr>
                <w:b/>
              </w:rPr>
              <w:t>.</w:t>
            </w:r>
            <w:r>
              <w:rPr>
                <w:b/>
              </w:rPr>
              <w:t>2</w:t>
            </w:r>
            <w:r>
              <w:t xml:space="preserve">  </w:t>
            </w:r>
            <w:r w:rsidRPr="00DA4141">
              <w:t xml:space="preserve">Tarefa de avaliación </w:t>
            </w:r>
            <w:r>
              <w:t>utilizando o instrumento TO.8.</w:t>
            </w:r>
          </w:p>
        </w:tc>
        <w:tc>
          <w:tcPr>
            <w:tcW w:w="1701" w:type="dxa"/>
            <w:tcBorders>
              <w:top w:val="single" w:sz="4" w:space="0" w:color="0000FF"/>
            </w:tcBorders>
            <w:shd w:val="clear" w:color="auto" w:fill="F2F2F2" w:themeFill="background1" w:themeFillShade="F2"/>
            <w:noWrap/>
          </w:tcPr>
          <w:p w:rsidR="005F777B" w:rsidRPr="00DA4141" w:rsidRDefault="005F777B" w:rsidP="003A3BCC">
            <w:pPr>
              <w:pStyle w:val="ttp1"/>
            </w:pPr>
            <w:r>
              <w:t>Exame en papel e en formato dixital.</w:t>
            </w:r>
          </w:p>
        </w:tc>
        <w:tc>
          <w:tcPr>
            <w:tcW w:w="1701" w:type="dxa"/>
            <w:shd w:val="clear" w:color="auto" w:fill="F2F2F2" w:themeFill="background1" w:themeFillShade="F2"/>
            <w:noWrap/>
          </w:tcPr>
          <w:p w:rsidR="005F777B" w:rsidRDefault="005F777B" w:rsidP="005F777B">
            <w:pPr>
              <w:pStyle w:val="ttp1"/>
            </w:pPr>
            <w:r>
              <w:t xml:space="preserve">Máquina virtual para exame que </w:t>
            </w:r>
            <w:r w:rsidRPr="00DA4141">
              <w:t>terá inst</w:t>
            </w:r>
            <w:r w:rsidRPr="00DA4141">
              <w:t>a</w:t>
            </w:r>
            <w:r w:rsidRPr="00DA4141">
              <w:t xml:space="preserve">lado </w:t>
            </w:r>
            <w:r w:rsidRPr="00FF1126">
              <w:t>MySQL</w:t>
            </w:r>
            <w:r>
              <w:t xml:space="preserve"> e </w:t>
            </w:r>
            <w:r w:rsidRPr="00FF1126">
              <w:t>MySQL Workbench.</w:t>
            </w:r>
          </w:p>
          <w:p w:rsidR="005F777B" w:rsidRPr="00DA4141" w:rsidRDefault="005F777B" w:rsidP="005F777B">
            <w:pPr>
              <w:pStyle w:val="ttp1"/>
            </w:pPr>
            <w:r w:rsidRPr="0014101E">
              <w:rPr>
                <w:rFonts w:cs="Arial Narrow"/>
              </w:rPr>
              <w:t>Manual de referencia de MySQL.</w:t>
            </w:r>
          </w:p>
        </w:tc>
        <w:tc>
          <w:tcPr>
            <w:tcW w:w="2268" w:type="dxa"/>
            <w:shd w:val="clear" w:color="auto" w:fill="F2F2F2" w:themeFill="background1" w:themeFillShade="F2"/>
            <w:noWrap/>
          </w:tcPr>
          <w:p w:rsidR="005F777B" w:rsidRPr="00DA4141" w:rsidRDefault="005F777B" w:rsidP="003A3BCC">
            <w:pPr>
              <w:pStyle w:val="tt1"/>
            </w:pPr>
            <w:r>
              <w:rPr>
                <w:b/>
              </w:rPr>
              <w:t xml:space="preserve">TO.8 </w:t>
            </w:r>
            <w:r w:rsidR="00291966">
              <w:t>Documento de rexistro de creación e utilización de cursores.</w:t>
            </w:r>
            <w:r w:rsidR="00E56F7E">
              <w:t xml:space="preserve"> Escala de valores (observación indirecta).</w:t>
            </w:r>
          </w:p>
        </w:tc>
        <w:tc>
          <w:tcPr>
            <w:tcW w:w="851" w:type="dxa"/>
            <w:shd w:val="clear" w:color="auto" w:fill="F2F2F2" w:themeFill="background1" w:themeFillShade="F2"/>
            <w:noWrap/>
          </w:tcPr>
          <w:p w:rsidR="005F777B" w:rsidRPr="00DA4141" w:rsidRDefault="005F777B" w:rsidP="003A3BCC">
            <w:pPr>
              <w:pStyle w:val="tt1c"/>
            </w:pPr>
            <w:r>
              <w:t>0.5</w:t>
            </w:r>
          </w:p>
        </w:tc>
      </w:tr>
    </w:tbl>
    <w:p w:rsidR="00764FEA" w:rsidRPr="00E24593" w:rsidRDefault="00764FEA" w:rsidP="00764FEA">
      <w:pPr>
        <w:pStyle w:val="tx1"/>
        <w:sectPr w:rsidR="00764FEA" w:rsidRPr="00E24593" w:rsidSect="00764FEA">
          <w:endnotePr>
            <w:numFmt w:val="decimal"/>
          </w:endnotePr>
          <w:pgSz w:w="16840" w:h="11900" w:orient="landscape" w:code="9"/>
          <w:pgMar w:top="1134" w:right="567" w:bottom="1134" w:left="851" w:header="731" w:footer="590" w:gutter="0"/>
          <w:cols w:space="720"/>
          <w:rtlGutter/>
        </w:sectPr>
      </w:pPr>
      <w:bookmarkStart w:id="16" w:name="_GoBack"/>
      <w:bookmarkEnd w:id="16"/>
    </w:p>
    <w:p w:rsidR="00764FEA" w:rsidRPr="00E24593" w:rsidRDefault="00030398" w:rsidP="00764FEA">
      <w:pPr>
        <w:pStyle w:val="n1"/>
        <w:rPr>
          <w:noProof w:val="0"/>
        </w:rPr>
      </w:pPr>
      <w:bookmarkStart w:id="17" w:name="_Toc417547455"/>
      <w:bookmarkStart w:id="18" w:name="_Toc439856602"/>
      <w:r>
        <w:rPr>
          <w:noProof w:val="0"/>
        </w:rPr>
        <w:lastRenderedPageBreak/>
        <w:t>A04</w:t>
      </w:r>
      <w:r w:rsidR="00764FEA" w:rsidRPr="00E24593">
        <w:rPr>
          <w:noProof w:val="0"/>
        </w:rPr>
        <w:t xml:space="preserve">. </w:t>
      </w:r>
      <w:bookmarkEnd w:id="17"/>
      <w:r>
        <w:t>Cursores</w:t>
      </w:r>
      <w:bookmarkEnd w:id="18"/>
    </w:p>
    <w:p w:rsidR="00764FEA" w:rsidRDefault="00764FEA" w:rsidP="00764FEA">
      <w:pPr>
        <w:pStyle w:val="n2"/>
      </w:pPr>
      <w:bookmarkStart w:id="19" w:name="_Toc417547456"/>
      <w:bookmarkStart w:id="20" w:name="_Toc439856603"/>
      <w:r w:rsidRPr="00E24593">
        <w:t>Introdución</w:t>
      </w:r>
      <w:bookmarkEnd w:id="19"/>
      <w:bookmarkEnd w:id="20"/>
    </w:p>
    <w:p w:rsidR="00D841E3" w:rsidRPr="008C5C79" w:rsidRDefault="00D841E3" w:rsidP="00D841E3">
      <w:pPr>
        <w:pStyle w:val="n3"/>
        <w:rPr>
          <w:lang w:eastAsia="gl-ES"/>
        </w:rPr>
      </w:pPr>
      <w:bookmarkStart w:id="21" w:name="_Toc435190483"/>
      <w:bookmarkStart w:id="22" w:name="_Toc435798467"/>
      <w:bookmarkStart w:id="23" w:name="_Toc436215110"/>
      <w:bookmarkStart w:id="24" w:name="_Toc439856604"/>
      <w:r>
        <w:rPr>
          <w:lang w:eastAsia="gl-ES"/>
        </w:rPr>
        <w:t>Obxectivos</w:t>
      </w:r>
      <w:bookmarkEnd w:id="21"/>
      <w:bookmarkEnd w:id="22"/>
      <w:bookmarkEnd w:id="23"/>
      <w:bookmarkEnd w:id="24"/>
    </w:p>
    <w:p w:rsidR="007023BE" w:rsidRDefault="00030398" w:rsidP="007023BE">
      <w:pPr>
        <w:pStyle w:val="tx1"/>
      </w:pPr>
      <w:r>
        <w:t>O obxectivo</w:t>
      </w:r>
      <w:r w:rsidR="007023BE">
        <w:t xml:space="preserve"> </w:t>
      </w:r>
      <w:r w:rsidR="00F059BC">
        <w:t xml:space="preserve">desta actividade </w:t>
      </w:r>
      <w:r>
        <w:t>é</w:t>
      </w:r>
      <w:r w:rsidR="00F059BC">
        <w:t>:</w:t>
      </w:r>
    </w:p>
    <w:p w:rsidR="00D841E3" w:rsidRDefault="00030398" w:rsidP="00D841E3">
      <w:pPr>
        <w:pStyle w:val="p1"/>
      </w:pPr>
      <w:r>
        <w:t>Utilizar cursores en programas almacenados</w:t>
      </w:r>
      <w:r w:rsidR="00D841E3">
        <w:t>.</w:t>
      </w:r>
      <w:r w:rsidR="00D841E3" w:rsidRPr="00D841E3">
        <w:t xml:space="preserve"> </w:t>
      </w:r>
    </w:p>
    <w:p w:rsidR="00D841E3" w:rsidRDefault="00D841E3" w:rsidP="00D841E3">
      <w:pPr>
        <w:pStyle w:val="n3"/>
      </w:pPr>
      <w:bookmarkStart w:id="25" w:name="_Toc435190484"/>
      <w:bookmarkStart w:id="26" w:name="_Toc435798468"/>
      <w:bookmarkStart w:id="27" w:name="_Toc436215111"/>
      <w:bookmarkStart w:id="28" w:name="_Toc439856605"/>
      <w:r>
        <w:t>Software</w:t>
      </w:r>
      <w:bookmarkEnd w:id="25"/>
      <w:bookmarkEnd w:id="26"/>
      <w:bookmarkEnd w:id="27"/>
      <w:bookmarkEnd w:id="28"/>
    </w:p>
    <w:p w:rsidR="00D841E3" w:rsidRDefault="00D841E3" w:rsidP="00D841E3">
      <w:pPr>
        <w:pStyle w:val="tx1"/>
      </w:pPr>
      <w:bookmarkStart w:id="29" w:name="_Toc417547457"/>
      <w:r>
        <w:t>Utilizarase a plataforma WAMP (Windows-Apache-MySQL-PHP) WampServer 2.5 (ú</w:t>
      </w:r>
      <w:r>
        <w:t>l</w:t>
      </w:r>
      <w:r>
        <w:t>tima versión estable en outubro 2015), que inclúe MySQL</w:t>
      </w:r>
      <w:r w:rsidRPr="002C58DF">
        <w:t xml:space="preserve"> </w:t>
      </w:r>
      <w:r>
        <w:t>Community Edition 5.6.17 c</w:t>
      </w:r>
      <w:r>
        <w:t>o</w:t>
      </w:r>
      <w:r>
        <w:t>mo</w:t>
      </w:r>
      <w:r w:rsidRPr="002C58DF">
        <w:t xml:space="preserve"> SXBD</w:t>
      </w:r>
      <w:r>
        <w:t>R (Sistema Xestor de Bases de Datos Relacional). As razóns de utilización de</w:t>
      </w:r>
      <w:r>
        <w:t>s</w:t>
      </w:r>
      <w:r>
        <w:t>te software son que:</w:t>
      </w:r>
    </w:p>
    <w:p w:rsidR="00D841E3" w:rsidRDefault="00D841E3" w:rsidP="00D841E3">
      <w:pPr>
        <w:pStyle w:val="p1"/>
      </w:pPr>
      <w:r>
        <w:t>É software libre, polo que o alumnado poderá descargalo de forma gratuíta e utilizalo legalmente na súa casa.</w:t>
      </w:r>
    </w:p>
    <w:p w:rsidR="00D841E3" w:rsidRDefault="00D841E3" w:rsidP="00D841E3">
      <w:pPr>
        <w:pStyle w:val="p1"/>
      </w:pPr>
      <w:r>
        <w:t>É unha forma sinxela de facer a instalación do software necesario para desenvolver aplicacións web.</w:t>
      </w:r>
    </w:p>
    <w:p w:rsidR="00D841E3" w:rsidRDefault="00D841E3" w:rsidP="00D841E3">
      <w:pPr>
        <w:pStyle w:val="txapoio"/>
      </w:pPr>
      <w:r>
        <w:t xml:space="preserve">Páxina oficial de </w:t>
      </w:r>
      <w:r w:rsidRPr="00350295">
        <w:rPr>
          <w:noProof/>
          <w:lang w:val="es-ES" w:eastAsia="es-ES"/>
        </w:rPr>
        <w:drawing>
          <wp:inline distT="0" distB="0" distL="0" distR="0">
            <wp:extent cx="251786" cy="230588"/>
            <wp:effectExtent l="19050" t="0" r="0" b="0"/>
            <wp:docPr id="2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0" cy="231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WampServer: </w:t>
      </w:r>
      <w:hyperlink r:id="rId12" w:history="1">
        <w:r w:rsidRPr="00025820">
          <w:rPr>
            <w:rStyle w:val="Hipervnculo"/>
          </w:rPr>
          <w:t>http://www.wampserver.com</w:t>
        </w:r>
      </w:hyperlink>
    </w:p>
    <w:p w:rsidR="00D841E3" w:rsidRDefault="00D841E3" w:rsidP="00D841E3">
      <w:pPr>
        <w:pStyle w:val="txapoio"/>
      </w:pPr>
      <w:r>
        <w:t xml:space="preserve">Páxina oficial de </w:t>
      </w:r>
      <w:r w:rsidRPr="00350295">
        <w:rPr>
          <w:noProof/>
          <w:lang w:val="es-ES" w:eastAsia="es-ES"/>
        </w:rPr>
        <w:drawing>
          <wp:inline distT="0" distB="0" distL="0" distR="0">
            <wp:extent cx="377190" cy="354816"/>
            <wp:effectExtent l="19050" t="0" r="3810" b="0"/>
            <wp:docPr id="2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" cy="354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MySQL: </w:t>
      </w:r>
      <w:hyperlink r:id="rId14" w:history="1">
        <w:r w:rsidRPr="003E493E">
          <w:rPr>
            <w:rStyle w:val="Hipervnculo"/>
          </w:rPr>
          <w:t>https://www.mysql.com/</w:t>
        </w:r>
      </w:hyperlink>
    </w:p>
    <w:p w:rsidR="007E42E4" w:rsidRDefault="007E42E4" w:rsidP="007E42E4">
      <w:pPr>
        <w:pStyle w:val="tx1"/>
      </w:pPr>
      <w:r>
        <w:t xml:space="preserve">Utilizarase </w:t>
      </w:r>
      <w:r w:rsidRPr="002C58DF">
        <w:t>MySQL Workbench</w:t>
      </w:r>
      <w:r>
        <w:t xml:space="preserve"> 6.3 como </w:t>
      </w:r>
      <w:r w:rsidRPr="002C58DF">
        <w:t>ferramenta cliente gráfica</w:t>
      </w:r>
      <w:r>
        <w:t xml:space="preserve">  xa que é a recome</w:t>
      </w:r>
      <w:r>
        <w:t>n</w:t>
      </w:r>
      <w:r>
        <w:t>dada por MySQL en outubro de 2015, aínda que tamén poderían utilizarse outras</w:t>
      </w:r>
      <w:r w:rsidRPr="002C58DF">
        <w:t xml:space="preserve"> como </w:t>
      </w:r>
      <w:r>
        <w:t>phpMyAdmin</w:t>
      </w:r>
      <w:r w:rsidRPr="002C58DF">
        <w:t xml:space="preserve">, EMS MyManager, </w:t>
      </w:r>
      <w:r>
        <w:t xml:space="preserve">ou </w:t>
      </w:r>
      <w:r w:rsidRPr="002C58DF">
        <w:t>MySQL Query Brow</w:t>
      </w:r>
      <w:r>
        <w:t>ser.</w:t>
      </w:r>
    </w:p>
    <w:p w:rsidR="007E42E4" w:rsidRDefault="007E42E4" w:rsidP="007E42E4">
      <w:r>
        <w:t>O resultado das probas dos guións SQL desta actividade, ilustrarase normalmente c</w:t>
      </w:r>
      <w:r>
        <w:t>u</w:t>
      </w:r>
      <w:r>
        <w:t>nha imaxe capturada da zona de manipulación de datos de Workbench. Para completar esa información, por exemplo, cando non é posible mostrar o resultado completo,  mostrara</w:t>
      </w:r>
      <w:r>
        <w:t>n</w:t>
      </w:r>
      <w:r>
        <w:t>se outras zonas de Workbench, como por exemplo a zona de saída (output) con inform</w:t>
      </w:r>
      <w:r>
        <w:t>a</w:t>
      </w:r>
      <w:r>
        <w:t xml:space="preserve">ción do estado da execución </w:t>
      </w:r>
      <w:r w:rsidR="00327A27">
        <w:t>do guión</w:t>
      </w:r>
      <w:r>
        <w:t xml:space="preserve"> e o número de filas que devolve.</w:t>
      </w:r>
    </w:p>
    <w:p w:rsidR="00D841E3" w:rsidRDefault="00D841E3" w:rsidP="007E42E4">
      <w:pPr>
        <w:pStyle w:val="txapoio"/>
      </w:pPr>
      <w:r>
        <w:t xml:space="preserve">En </w:t>
      </w:r>
      <w:hyperlink r:id="rId15" w:history="1">
        <w:r w:rsidRPr="00244400">
          <w:rPr>
            <w:rStyle w:val="Hipervnculo"/>
          </w:rPr>
          <w:t>https://www.mysql.com/products/workbench/</w:t>
        </w:r>
      </w:hyperlink>
      <w:r>
        <w:t xml:space="preserve"> pode obterse información detall</w:t>
      </w:r>
      <w:r>
        <w:t>a</w:t>
      </w:r>
      <w:r>
        <w:t xml:space="preserve">da sobre a ferramenta MySQL Workbench e descargar o software. </w:t>
      </w:r>
    </w:p>
    <w:p w:rsidR="00D841E3" w:rsidRDefault="00D841E3" w:rsidP="00D841E3">
      <w:pPr>
        <w:pStyle w:val="txapoio"/>
        <w:tabs>
          <w:tab w:val="clear" w:pos="1191"/>
        </w:tabs>
        <w:suppressAutoHyphens/>
      </w:pPr>
      <w:r>
        <w:t xml:space="preserve">En </w:t>
      </w:r>
      <w:hyperlink r:id="rId16" w:history="1">
        <w:r w:rsidRPr="00244400">
          <w:rPr>
            <w:rStyle w:val="Hipervnculo"/>
          </w:rPr>
          <w:t>http://dev.mysql.com/doc/index-gui.html</w:t>
        </w:r>
      </w:hyperlink>
      <w:r>
        <w:t xml:space="preserve"> pode descargarse o manual de MySQL Workbench.</w:t>
      </w:r>
    </w:p>
    <w:p w:rsidR="00D841E3" w:rsidRDefault="00D841E3" w:rsidP="00D841E3">
      <w:pPr>
        <w:pStyle w:val="txapoio"/>
        <w:tabs>
          <w:tab w:val="clear" w:pos="1191"/>
        </w:tabs>
        <w:suppressAutoHyphens/>
      </w:pPr>
      <w:r>
        <w:t xml:space="preserve">O material anexo a esta actividade inclúe unha Guía </w:t>
      </w:r>
      <w:r w:rsidR="00424E31">
        <w:t>básica de MySQL Workbench 6.3.</w:t>
      </w:r>
    </w:p>
    <w:p w:rsidR="007E42E4" w:rsidRDefault="007E42E4" w:rsidP="007E42E4">
      <w:pPr>
        <w:pStyle w:val="n3"/>
      </w:pPr>
      <w:bookmarkStart w:id="30" w:name="_Toc437806911"/>
      <w:bookmarkStart w:id="31" w:name="_Toc437889139"/>
      <w:bookmarkStart w:id="32" w:name="_Toc439856606"/>
      <w:r>
        <w:lastRenderedPageBreak/>
        <w:t>Bases de datos de traballo</w:t>
      </w:r>
      <w:bookmarkEnd w:id="30"/>
      <w:bookmarkEnd w:id="31"/>
      <w:bookmarkEnd w:id="32"/>
    </w:p>
    <w:p w:rsidR="007E42E4" w:rsidRDefault="001B5860" w:rsidP="007E42E4">
      <w:pPr>
        <w:pStyle w:val="tx1"/>
      </w:pPr>
      <w:r w:rsidRPr="001B5860">
        <w:t xml:space="preserve">As bases de datos </w:t>
      </w:r>
      <w:r w:rsidRPr="001B5860">
        <w:rPr>
          <w:i/>
        </w:rPr>
        <w:t>traballadores</w:t>
      </w:r>
      <w:r w:rsidRPr="001B5860">
        <w:t xml:space="preserve"> e </w:t>
      </w:r>
      <w:r w:rsidR="00147F92">
        <w:rPr>
          <w:i/>
        </w:rPr>
        <w:t>tendaBD</w:t>
      </w:r>
      <w:r w:rsidRPr="001B5860">
        <w:t>, uti</w:t>
      </w:r>
      <w:r>
        <w:t>lizaranse nalgúns exemplos e ta</w:t>
      </w:r>
      <w:r w:rsidRPr="001B5860">
        <w:t>refas desta actividade. Antes de empezar a probar os exemplos ou realizar as tarefas, hai que executar os scripts de creación no servidor e poñer en</w:t>
      </w:r>
      <w:r>
        <w:t xml:space="preserve"> uso as bases de datos cando co</w:t>
      </w:r>
      <w:r w:rsidRPr="001B5860">
        <w:t>rresponda. Os scritps atópanse no cartafol anexo a esta actividade descrito no apartado '3.3 Material a</w:t>
      </w:r>
      <w:r w:rsidRPr="001B5860">
        <w:t>u</w:t>
      </w:r>
      <w:r w:rsidRPr="001B5860">
        <w:t>xiliar'.</w:t>
      </w:r>
    </w:p>
    <w:p w:rsidR="002C4196" w:rsidRPr="00E24593" w:rsidRDefault="002C4196" w:rsidP="002C4196">
      <w:pPr>
        <w:pStyle w:val="n2"/>
      </w:pPr>
      <w:bookmarkStart w:id="33" w:name="_Toc439856607"/>
      <w:r w:rsidRPr="00E24593">
        <w:t>Actividade</w:t>
      </w:r>
      <w:bookmarkEnd w:id="29"/>
      <w:bookmarkEnd w:id="33"/>
    </w:p>
    <w:p w:rsidR="00712DCC" w:rsidRDefault="00030398" w:rsidP="00712DCC">
      <w:pPr>
        <w:pStyle w:val="n3"/>
      </w:pPr>
      <w:bookmarkStart w:id="34" w:name="_Toc439856608"/>
      <w:r>
        <w:t>Cursores</w:t>
      </w:r>
      <w:bookmarkEnd w:id="34"/>
    </w:p>
    <w:p w:rsidR="0010740D" w:rsidRDefault="0010740D" w:rsidP="0010740D">
      <w:pPr>
        <w:pStyle w:val="tx1"/>
      </w:pPr>
      <w:r w:rsidRPr="0010740D">
        <w:t>Os cursores serven para procesar fila a fila o resultado dunha consulta SELECT, dentro dos programas almacenados</w:t>
      </w:r>
      <w:r>
        <w:t>. Cando a sentenza SELECT devolve unha única fila</w:t>
      </w:r>
      <w:r w:rsidR="00D841E3">
        <w:t>,</w:t>
      </w:r>
      <w:r>
        <w:t xml:space="preserve"> pódense asignar os valores das columnas a variables utilizando a sentenza SELECT ... INTO, e non é necesario o uso de cursores.</w:t>
      </w:r>
    </w:p>
    <w:p w:rsidR="0010740D" w:rsidRDefault="0010740D" w:rsidP="0010740D">
      <w:r w:rsidRPr="0010740D">
        <w:t>Estas estruturas só deben utilizarse cando no</w:t>
      </w:r>
      <w:r w:rsidR="00D841E3">
        <w:t>n</w:t>
      </w:r>
      <w:r w:rsidRPr="0010740D">
        <w:t xml:space="preserve"> se teña outra forma de manipular co</w:t>
      </w:r>
      <w:r w:rsidRPr="0010740D">
        <w:t>n</w:t>
      </w:r>
      <w:r w:rsidRPr="0010740D">
        <w:t xml:space="preserve">xuntos de datos </w:t>
      </w:r>
      <w:r>
        <w:t>c</w:t>
      </w:r>
      <w:r w:rsidRPr="0010740D">
        <w:t>unha soa sentenza.</w:t>
      </w:r>
    </w:p>
    <w:p w:rsidR="00D841E3" w:rsidRDefault="0010740D" w:rsidP="00710BFC">
      <w:r w:rsidRPr="0010740D">
        <w:t>Cada SXB</w:t>
      </w:r>
      <w:r w:rsidR="0059058E">
        <w:t>D</w:t>
      </w:r>
      <w:r w:rsidRPr="0010740D">
        <w:t xml:space="preserve">R ten </w:t>
      </w:r>
      <w:r>
        <w:t>a súa</w:t>
      </w:r>
      <w:r w:rsidRPr="0010740D">
        <w:t xml:space="preserve"> forma de declarar un cursor e incluso</w:t>
      </w:r>
      <w:r>
        <w:t xml:space="preserve"> os seus </w:t>
      </w:r>
      <w:r w:rsidRPr="0010740D">
        <w:t xml:space="preserve">propios tipos de cursores </w:t>
      </w:r>
      <w:r w:rsidR="00103D76">
        <w:t xml:space="preserve">(Oracle PL/SQL, Transact, etc). </w:t>
      </w:r>
    </w:p>
    <w:p w:rsidR="00424E31" w:rsidRDefault="00D841E3" w:rsidP="00424E31">
      <w:r>
        <w:t xml:space="preserve">MySQL permite utilizar  cursores dende a versión 5.0. </w:t>
      </w:r>
      <w:r w:rsidR="00E42106">
        <w:t>Os cursores en MySQL son de só lectura</w:t>
      </w:r>
      <w:r>
        <w:t>, é dicir, p</w:t>
      </w:r>
      <w:r w:rsidR="00E42106">
        <w:t>ódese ler a información que conteñen, p</w:t>
      </w:r>
      <w:r w:rsidR="00424E31">
        <w:t>ero non se pode escribir neles.</w:t>
      </w:r>
    </w:p>
    <w:p w:rsidR="00E42106" w:rsidRDefault="00E42106" w:rsidP="00424E31">
      <w:r>
        <w:t xml:space="preserve">Outra característica dos cursores en MySQL é que a información que </w:t>
      </w:r>
      <w:r w:rsidR="00A65A28">
        <w:t>conteñen</w:t>
      </w:r>
      <w:r>
        <w:t xml:space="preserve"> só pode ser procesada de maneira secuencial fila a fila, empezando pola primeira fila, e non é p</w:t>
      </w:r>
      <w:r>
        <w:t>o</w:t>
      </w:r>
      <w:r>
        <w:t>sible acceder a unha fila directamente sen pasar polas anteriores. A cada fila pódeselle aplicar un bloque de sentenzas SQL.</w:t>
      </w:r>
      <w:r w:rsidR="009A37CA">
        <w:t xml:space="preserve">Para utilizar cursores </w:t>
      </w:r>
      <w:r w:rsidR="008A27A7">
        <w:t xml:space="preserve">en MySQL </w:t>
      </w:r>
      <w:r w:rsidR="009A37CA">
        <w:t>hai que seguir catro pasos:</w:t>
      </w:r>
    </w:p>
    <w:p w:rsidR="009A37CA" w:rsidRDefault="009A37CA" w:rsidP="009A37CA">
      <w:pPr>
        <w:pStyle w:val="p1"/>
      </w:pPr>
      <w:r>
        <w:t>Declaración</w:t>
      </w:r>
      <w:r w:rsidR="00424E31">
        <w:t>.</w:t>
      </w:r>
    </w:p>
    <w:p w:rsidR="009A37CA" w:rsidRDefault="009A37CA" w:rsidP="009A37CA">
      <w:pPr>
        <w:pStyle w:val="p1"/>
      </w:pPr>
      <w:r>
        <w:t>Apertura</w:t>
      </w:r>
      <w:r w:rsidR="00424E31">
        <w:t>.</w:t>
      </w:r>
    </w:p>
    <w:p w:rsidR="009A37CA" w:rsidRDefault="009A37CA" w:rsidP="009A37CA">
      <w:pPr>
        <w:pStyle w:val="p1"/>
      </w:pPr>
      <w:r>
        <w:t>Lectura</w:t>
      </w:r>
      <w:r w:rsidR="00424E31">
        <w:t>.</w:t>
      </w:r>
    </w:p>
    <w:p w:rsidR="009A37CA" w:rsidRDefault="009A37CA" w:rsidP="009A37CA">
      <w:pPr>
        <w:pStyle w:val="p1"/>
      </w:pPr>
      <w:r>
        <w:t>Peche</w:t>
      </w:r>
      <w:r w:rsidR="00424E31">
        <w:t>.</w:t>
      </w:r>
    </w:p>
    <w:p w:rsidR="0010740D" w:rsidRDefault="0010740D" w:rsidP="0010740D">
      <w:pPr>
        <w:pStyle w:val="n4"/>
      </w:pPr>
      <w:bookmarkStart w:id="35" w:name="_Toc439856609"/>
      <w:r>
        <w:t>Sentenza DECLARE ... CURSOR</w:t>
      </w:r>
      <w:bookmarkEnd w:id="35"/>
    </w:p>
    <w:p w:rsidR="009A37CA" w:rsidRPr="00030398" w:rsidRDefault="009A37CA" w:rsidP="00AA0FE6">
      <w:pPr>
        <w:pStyle w:val="tx1"/>
      </w:pPr>
      <w:r>
        <w:t xml:space="preserve">A sentenza DECLARE ... CURSOR permite </w:t>
      </w:r>
      <w:r w:rsidRPr="00030398">
        <w:t>declarar un cursor</w:t>
      </w:r>
      <w:r>
        <w:t>, asignarlle un nome, e r</w:t>
      </w:r>
      <w:r>
        <w:t>e</w:t>
      </w:r>
      <w:r>
        <w:t>lacionalo cunha sentenza SELECT. Sintaxe:</w:t>
      </w:r>
    </w:p>
    <w:p w:rsidR="009A37CA" w:rsidRDefault="009A37CA" w:rsidP="009A37CA">
      <w:pPr>
        <w:pStyle w:val="Codigo"/>
      </w:pPr>
      <w:r w:rsidRPr="00030398">
        <w:t>DECLARE nome</w:t>
      </w:r>
      <w:r>
        <w:t>_cursor CURSOR FOR sentenz</w:t>
      </w:r>
      <w:r w:rsidRPr="00030398">
        <w:t>a_SELECT</w:t>
      </w:r>
    </w:p>
    <w:p w:rsidR="00AA0FE6" w:rsidRPr="00AA0FE6" w:rsidRDefault="00D841E3" w:rsidP="00D841E3">
      <w:pPr>
        <w:pStyle w:val="tx1"/>
      </w:pPr>
      <w:r>
        <w:t>O cursor debe declarase (definirse) a</w:t>
      </w:r>
      <w:r w:rsidR="00350A72" w:rsidRPr="0010740D">
        <w:t>ntes de usar</w:t>
      </w:r>
      <w:r>
        <w:t>se</w:t>
      </w:r>
      <w:r w:rsidR="00350A72" w:rsidRPr="0010740D">
        <w:t xml:space="preserve">. </w:t>
      </w:r>
      <w:r w:rsidR="00350A72">
        <w:t>N</w:t>
      </w:r>
      <w:r>
        <w:t xml:space="preserve">o proceso de declaración </w:t>
      </w:r>
      <w:r w:rsidR="00350A72" w:rsidRPr="0010740D">
        <w:t>no</w:t>
      </w:r>
      <w:r w:rsidR="00350A72">
        <w:t>n</w:t>
      </w:r>
      <w:r w:rsidR="00350A72" w:rsidRPr="0010740D">
        <w:t xml:space="preserve"> se r</w:t>
      </w:r>
      <w:r w:rsidR="00350A72" w:rsidRPr="0010740D">
        <w:t>e</w:t>
      </w:r>
      <w:r w:rsidR="00350A72" w:rsidRPr="0010740D">
        <w:t>cuperan da</w:t>
      </w:r>
      <w:r w:rsidR="00BC55AA">
        <w:t>tos, simplemente asóciase a unha</w:t>
      </w:r>
      <w:r w:rsidR="00350A72">
        <w:t xml:space="preserve"> sentenz</w:t>
      </w:r>
      <w:r w:rsidR="00350A72" w:rsidRPr="0010740D">
        <w:t>a SELECT.</w:t>
      </w:r>
      <w:r>
        <w:t xml:space="preserve"> </w:t>
      </w:r>
      <w:r w:rsidR="00AA0FE6">
        <w:t>A declaración dos curs</w:t>
      </w:r>
      <w:r w:rsidR="00AA0FE6">
        <w:t>o</w:t>
      </w:r>
      <w:r w:rsidR="00AA0FE6">
        <w:t>res ten que ir sempre despois da declaración de variables e de condicións, pero antes da declaración de manipuladores. Nun programa almacenado pódense declarar</w:t>
      </w:r>
      <w:r w:rsidR="00990239">
        <w:t xml:space="preserve"> máis </w:t>
      </w:r>
      <w:r w:rsidR="00AA0FE6">
        <w:t>dun cu</w:t>
      </w:r>
      <w:r w:rsidR="00AA0FE6">
        <w:t>r</w:t>
      </w:r>
      <w:r w:rsidR="00AA0FE6">
        <w:t>sor.</w:t>
      </w:r>
    </w:p>
    <w:p w:rsidR="0010740D" w:rsidRDefault="0010740D" w:rsidP="0010740D">
      <w:pPr>
        <w:pStyle w:val="n4"/>
      </w:pPr>
      <w:bookmarkStart w:id="36" w:name="_Toc439856610"/>
      <w:r>
        <w:t>Sentenza OPEN</w:t>
      </w:r>
      <w:bookmarkEnd w:id="36"/>
    </w:p>
    <w:p w:rsidR="00BC55AA" w:rsidRDefault="00BC55AA" w:rsidP="00BC55AA">
      <w:pPr>
        <w:pStyle w:val="tx1"/>
      </w:pPr>
      <w:r>
        <w:t>A sentenza OPEN permite abrir un cursor para p</w:t>
      </w:r>
      <w:r w:rsidR="00D841E3">
        <w:t xml:space="preserve">oder procesar a información </w:t>
      </w:r>
      <w:r>
        <w:t xml:space="preserve">resultante da consulta SELECT. </w:t>
      </w:r>
      <w:r w:rsidR="00A65A28">
        <w:t>Sintaxe:</w:t>
      </w:r>
    </w:p>
    <w:p w:rsidR="00A65A28" w:rsidRPr="00030398" w:rsidRDefault="00A65A28" w:rsidP="00A65A28">
      <w:pPr>
        <w:pStyle w:val="Codigo"/>
      </w:pPr>
      <w:r w:rsidRPr="00030398">
        <w:t>OPEN nome_cursor</w:t>
      </w:r>
    </w:p>
    <w:p w:rsidR="00A65A28" w:rsidRDefault="00D841E3" w:rsidP="00A65A28">
      <w:pPr>
        <w:pStyle w:val="tx1"/>
      </w:pPr>
      <w:r>
        <w:lastRenderedPageBreak/>
        <w:t xml:space="preserve">A operación de apertura ten que facerse despois de declarar o cursor </w:t>
      </w:r>
      <w:r w:rsidR="00A65A28">
        <w:t>e antes de facer ni</w:t>
      </w:r>
      <w:r w:rsidR="00A65A28">
        <w:t>n</w:t>
      </w:r>
      <w:r w:rsidR="00A65A28">
        <w:t>gunha operación con el. Est</w:t>
      </w:r>
      <w:r>
        <w:t xml:space="preserve">a operación </w:t>
      </w:r>
      <w:r w:rsidR="00A65A28">
        <w:t>recupera os datos que resultan de executar a se</w:t>
      </w:r>
      <w:r w:rsidR="00A65A28">
        <w:t>n</w:t>
      </w:r>
      <w:r w:rsidR="00A65A28">
        <w:t>tenza SELECT que ten asociada.</w:t>
      </w:r>
    </w:p>
    <w:p w:rsidR="00A65A28" w:rsidRPr="00A65A28" w:rsidRDefault="00A65A28" w:rsidP="00A65A28">
      <w:r>
        <w:t>Cando se abre o cursor</w:t>
      </w:r>
      <w:r w:rsidR="00D841E3">
        <w:t>,</w:t>
      </w:r>
      <w:r>
        <w:t xml:space="preserve"> créase un punteiro que sinala á primeira fila de resultados. Este punteiro é utilizado polo sistema para sinalar a fila que se vai a ler cando se execute </w:t>
      </w:r>
      <w:r w:rsidR="000079D1">
        <w:t>unha</w:t>
      </w:r>
      <w:r>
        <w:t xml:space="preserve"> operación de lectura.</w:t>
      </w:r>
    </w:p>
    <w:p w:rsidR="0010740D" w:rsidRDefault="0010740D" w:rsidP="0010740D">
      <w:pPr>
        <w:pStyle w:val="n4"/>
      </w:pPr>
      <w:bookmarkStart w:id="37" w:name="_Toc439856611"/>
      <w:r>
        <w:t>Sentenza FETCH</w:t>
      </w:r>
      <w:bookmarkEnd w:id="37"/>
    </w:p>
    <w:p w:rsidR="00A65A28" w:rsidRPr="00030398" w:rsidRDefault="00A65A28" w:rsidP="00D248BD">
      <w:pPr>
        <w:pStyle w:val="tx1"/>
      </w:pPr>
      <w:r>
        <w:t xml:space="preserve">A sentenza FETCH </w:t>
      </w:r>
      <w:r w:rsidR="00D248BD">
        <w:t>permite ler as filas obtidas pola consulta SELECT asociada</w:t>
      </w:r>
      <w:r w:rsidR="00AA7BC9">
        <w:t xml:space="preserve"> a un cu</w:t>
      </w:r>
      <w:r w:rsidR="00AA7BC9">
        <w:t>r</w:t>
      </w:r>
      <w:r w:rsidR="00AA7BC9">
        <w:t>sor</w:t>
      </w:r>
      <w:r w:rsidR="00D248BD">
        <w:t>. Cada vez que se executa esta sentenza</w:t>
      </w:r>
      <w:r w:rsidR="00AA7BC9">
        <w:t xml:space="preserve">, </w:t>
      </w:r>
      <w:r w:rsidR="00D248BD">
        <w:t>móvense os valores das columnas correspo</w:t>
      </w:r>
      <w:r w:rsidR="00D248BD">
        <w:t>n</w:t>
      </w:r>
      <w:r w:rsidR="00D248BD">
        <w:t xml:space="preserve">dente a </w:t>
      </w:r>
      <w:r w:rsidRPr="00030398">
        <w:t>unha fila do conxunto de resultados</w:t>
      </w:r>
      <w:r w:rsidR="00AA7BC9">
        <w:t>, a un conxunto de variables</w:t>
      </w:r>
      <w:r w:rsidRPr="00030398">
        <w:t xml:space="preserve"> e avanza o punte</w:t>
      </w:r>
      <w:r w:rsidRPr="00030398">
        <w:t>i</w:t>
      </w:r>
      <w:r w:rsidRPr="00030398">
        <w:t>ro á fila se</w:t>
      </w:r>
      <w:r w:rsidR="00D248BD">
        <w:t>guinte. Sintaxe:</w:t>
      </w:r>
    </w:p>
    <w:p w:rsidR="00A65A28" w:rsidRPr="00030398" w:rsidRDefault="00A65A28" w:rsidP="00D248BD">
      <w:pPr>
        <w:pStyle w:val="Codigo"/>
      </w:pPr>
      <w:r w:rsidRPr="00030398">
        <w:t>FETCH nome_cursor INTO nome_variable [, nome_variable ] …</w:t>
      </w:r>
    </w:p>
    <w:p w:rsidR="00D248BD" w:rsidRDefault="00D248BD" w:rsidP="00D248BD">
      <w:pPr>
        <w:pStyle w:val="tx1"/>
      </w:pPr>
      <w:r>
        <w:t>Despois da palabra INTO teñen que especificarse tantas variables como columnas devolve a sentenza SELECT e teñen que estar definidas previamente co mesmo tipo de dato que a columna da que vai recibir o valor.</w:t>
      </w:r>
    </w:p>
    <w:p w:rsidR="00A65A28" w:rsidRDefault="00D248BD" w:rsidP="00FC6BFA">
      <w:r>
        <w:t>A lectura de resultados é sempre secuencial. A primeira vez que se executa unha se</w:t>
      </w:r>
      <w:r>
        <w:t>n</w:t>
      </w:r>
      <w:r>
        <w:t xml:space="preserve">tenza FETCH, despois de abrir o cursor, accédese á primeira fila obtida pola consulta, </w:t>
      </w:r>
      <w:r w:rsidR="001361B3">
        <w:t>a segunda vez que se executa accédese á segunda fila, e así sucesivamente.</w:t>
      </w:r>
    </w:p>
    <w:p w:rsidR="001361B3" w:rsidRDefault="001361B3" w:rsidP="001361B3">
      <w:r>
        <w:t>Para poder recorrer todas as filas que devolve a sentenza SELECT é necesario executar un número variable de veces a sentenza FETCH, en función do número de filas que se d</w:t>
      </w:r>
      <w:r>
        <w:t>e</w:t>
      </w:r>
      <w:r>
        <w:t>volvan. Para facer isto, o lóxico é utilizar unha estrutura repetitiva (WHILE ou REPEAT) e incluír a sentenza FETCH dentro do bucle</w:t>
      </w:r>
      <w:r w:rsidR="00EA12DA">
        <w:t>,</w:t>
      </w:r>
      <w:r>
        <w:t xml:space="preserve"> que debe finalizar cando xa non que</w:t>
      </w:r>
      <w:r w:rsidR="00424E31">
        <w:t>den filas do resultado por ler.</w:t>
      </w:r>
    </w:p>
    <w:p w:rsidR="00424E31" w:rsidRDefault="001361B3" w:rsidP="001361B3">
      <w:r w:rsidRPr="00030398">
        <w:t xml:space="preserve">Cando xa non quedan filas </w:t>
      </w:r>
      <w:r>
        <w:t>por ler no cursor, e se executa unha sentenza FETCH, pr</w:t>
      </w:r>
      <w:r>
        <w:t>o</w:t>
      </w:r>
      <w:r w:rsidR="00424E31">
        <w:t xml:space="preserve">dúcese un erro asociado ao </w:t>
      </w:r>
      <w:r>
        <w:t xml:space="preserve">código </w:t>
      </w:r>
      <w:r w:rsidR="00EA12DA">
        <w:t xml:space="preserve">SQLSTATE </w:t>
      </w:r>
      <w:r>
        <w:t xml:space="preserve">'02000', ou ben á condición de erro 'NOT FOUND', polo que para establecer a condición para que finalice a execución do bucle hai que definir un manipulador asociado a ese código de erro. </w:t>
      </w:r>
    </w:p>
    <w:p w:rsidR="001361B3" w:rsidRDefault="001361B3" w:rsidP="001361B3">
      <w:r>
        <w:t>Exemplo de manipulador</w:t>
      </w:r>
      <w:r w:rsidR="00CA4261">
        <w:t xml:space="preserve"> para controlar o final do bucle</w:t>
      </w:r>
      <w:r>
        <w:t>:</w:t>
      </w:r>
    </w:p>
    <w:p w:rsidR="002505E2" w:rsidRDefault="002505E2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2505E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2505E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505E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continue</w:t>
      </w:r>
      <w:r w:rsidRPr="002505E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handler </w:t>
      </w:r>
      <w:r w:rsidRPr="002505E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2505E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505E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SQLSTATE</w:t>
      </w:r>
      <w:r w:rsidRPr="002505E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505E2">
        <w:rPr>
          <w:rFonts w:ascii="Courier New" w:hAnsi="Courier New" w:cs="Courier New"/>
          <w:color w:val="67AD27"/>
          <w:sz w:val="16"/>
          <w:szCs w:val="16"/>
          <w:highlight w:val="white"/>
        </w:rPr>
        <w:t>'02000'</w:t>
      </w:r>
      <w:r w:rsidRPr="002505E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505E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2505E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vFinal </w:t>
      </w:r>
      <w:r w:rsidRPr="002505E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2505E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505E2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2505E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505E2" w:rsidRDefault="002505E2" w:rsidP="002505E2">
      <w:pPr>
        <w:pStyle w:val="tx1"/>
        <w:rPr>
          <w:highlight w:val="white"/>
        </w:rPr>
      </w:pPr>
      <w:r>
        <w:rPr>
          <w:highlight w:val="white"/>
        </w:rPr>
        <w:t>Esta sentenza de declaración de manipulador indica que se ocorre o erro con código SQLSTATE '02000'</w:t>
      </w:r>
      <w:r w:rsidR="00952C21">
        <w:rPr>
          <w:highlight w:val="white"/>
        </w:rPr>
        <w:t xml:space="preserve"> non finalice a execución do programa almacenado (por ser tipo 'co</w:t>
      </w:r>
      <w:r w:rsidR="00952C21">
        <w:rPr>
          <w:highlight w:val="white"/>
        </w:rPr>
        <w:t>n</w:t>
      </w:r>
      <w:r w:rsidR="00952C21">
        <w:rPr>
          <w:highlight w:val="white"/>
        </w:rPr>
        <w:t>tinue')</w:t>
      </w:r>
      <w:r>
        <w:rPr>
          <w:highlight w:val="white"/>
        </w:rPr>
        <w:t xml:space="preserve">, </w:t>
      </w:r>
      <w:r w:rsidR="00952C21">
        <w:rPr>
          <w:highlight w:val="white"/>
        </w:rPr>
        <w:t xml:space="preserve">e que </w:t>
      </w:r>
      <w:r>
        <w:rPr>
          <w:highlight w:val="white"/>
        </w:rPr>
        <w:t>se lle asig</w:t>
      </w:r>
      <w:r w:rsidR="00952C21">
        <w:rPr>
          <w:highlight w:val="white"/>
        </w:rPr>
        <w:t>ne</w:t>
      </w:r>
      <w:r>
        <w:rPr>
          <w:highlight w:val="white"/>
        </w:rPr>
        <w:t xml:space="preserve"> o valor 1 á variable </w:t>
      </w:r>
      <w:r w:rsidRPr="00AA7BC9">
        <w:rPr>
          <w:i/>
          <w:highlight w:val="white"/>
        </w:rPr>
        <w:t>vFinal</w:t>
      </w:r>
      <w:r>
        <w:rPr>
          <w:highlight w:val="white"/>
        </w:rPr>
        <w:t>, que ten que estar previamente decl</w:t>
      </w:r>
      <w:r>
        <w:rPr>
          <w:highlight w:val="white"/>
        </w:rPr>
        <w:t>a</w:t>
      </w:r>
      <w:r>
        <w:rPr>
          <w:highlight w:val="white"/>
        </w:rPr>
        <w:t>rada. Esta variable pode ser utilizada para establecer a condición para finalizar o bucle</w:t>
      </w:r>
      <w:r w:rsidR="00AA7BC9">
        <w:rPr>
          <w:highlight w:val="white"/>
        </w:rPr>
        <w:t>, é dicir, o</w:t>
      </w:r>
      <w:r>
        <w:rPr>
          <w:highlight w:val="white"/>
        </w:rPr>
        <w:t xml:space="preserve"> bucle debe finalizar cando a variable tome o valor 1.</w:t>
      </w:r>
    </w:p>
    <w:p w:rsidR="002505E2" w:rsidRPr="002505E2" w:rsidRDefault="002505E2" w:rsidP="002505E2">
      <w:r>
        <w:rPr>
          <w:highlight w:val="white"/>
        </w:rPr>
        <w:t xml:space="preserve">Outra forma de declarar o manipulador que </w:t>
      </w:r>
      <w:r w:rsidR="00073C64">
        <w:rPr>
          <w:highlight w:val="white"/>
        </w:rPr>
        <w:t xml:space="preserve">produce o mesmo resultado </w:t>
      </w:r>
      <w:r w:rsidR="00AA7BC9">
        <w:rPr>
          <w:highlight w:val="white"/>
        </w:rPr>
        <w:t>cá</w:t>
      </w:r>
      <w:r w:rsidR="00073C64">
        <w:rPr>
          <w:highlight w:val="white"/>
        </w:rPr>
        <w:t xml:space="preserve"> anterior</w:t>
      </w:r>
      <w:r w:rsidR="00AA7BC9">
        <w:rPr>
          <w:highlight w:val="white"/>
        </w:rPr>
        <w:t xml:space="preserve"> é</w:t>
      </w:r>
      <w:r>
        <w:rPr>
          <w:highlight w:val="white"/>
        </w:rPr>
        <w:t>:</w:t>
      </w:r>
    </w:p>
    <w:p w:rsidR="002505E2" w:rsidRDefault="002505E2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2505E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2505E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505E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continue</w:t>
      </w:r>
      <w:r w:rsidRPr="002505E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handler </w:t>
      </w:r>
      <w:r w:rsidRPr="002505E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2505E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505E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2505E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505E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FOUND</w:t>
      </w:r>
      <w:r w:rsidRPr="002505E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505E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2505E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vFinal </w:t>
      </w:r>
      <w:r w:rsidRPr="002505E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2505E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505E2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2505E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10740D" w:rsidRDefault="0010740D" w:rsidP="0010740D">
      <w:pPr>
        <w:pStyle w:val="n4"/>
      </w:pPr>
      <w:bookmarkStart w:id="38" w:name="_Toc439856612"/>
      <w:r>
        <w:t>Sentenza CLOSE</w:t>
      </w:r>
      <w:bookmarkEnd w:id="38"/>
    </w:p>
    <w:p w:rsidR="000007CF" w:rsidRPr="00030398" w:rsidRDefault="000007CF" w:rsidP="000007CF">
      <w:pPr>
        <w:pStyle w:val="tx1"/>
      </w:pPr>
      <w:r>
        <w:t>A sentenza CLOSE</w:t>
      </w:r>
      <w:r>
        <w:tab/>
      </w:r>
      <w:r w:rsidR="00424E31">
        <w:t xml:space="preserve"> </w:t>
      </w:r>
      <w:r>
        <w:t>p</w:t>
      </w:r>
      <w:r w:rsidRPr="00030398">
        <w:t>ermite pechar un cursor</w:t>
      </w:r>
      <w:r w:rsidR="00D2221C">
        <w:t xml:space="preserve"> e limpar os espazos de memoria que utiliza.</w:t>
      </w:r>
    </w:p>
    <w:p w:rsidR="000007CF" w:rsidRPr="00030398" w:rsidRDefault="000007CF" w:rsidP="000007CF">
      <w:pPr>
        <w:pStyle w:val="Codigo"/>
      </w:pPr>
      <w:r w:rsidRPr="00030398">
        <w:t>CLOSE nome_cursor</w:t>
      </w:r>
    </w:p>
    <w:p w:rsidR="000007CF" w:rsidRDefault="00D2221C" w:rsidP="000007CF">
      <w:pPr>
        <w:pStyle w:val="tx1"/>
      </w:pPr>
      <w:r>
        <w:t xml:space="preserve">O cursor </w:t>
      </w:r>
      <w:r w:rsidR="00AA7BC9">
        <w:t>péchase</w:t>
      </w:r>
      <w:r>
        <w:t xml:space="preserve"> automaticamente no momento que finaliza o programa almacenado que o contén, aínda que non se execute a sentenza CLOSE. Mentres o programa non finalice, u</w:t>
      </w:r>
      <w:r w:rsidR="000007CF">
        <w:t>n cursor pode ser pechado e aberto as veces que se necesite.</w:t>
      </w:r>
    </w:p>
    <w:p w:rsidR="00EE4F7B" w:rsidRPr="00F634F9" w:rsidRDefault="00AA7BC9" w:rsidP="00EE4F7B">
      <w:pPr>
        <w:pStyle w:val="txtarefa1"/>
      </w:pPr>
      <w:r w:rsidRPr="00AA7BC9">
        <w:t xml:space="preserve">Tarefa 1. Identificar os pasos </w:t>
      </w:r>
      <w:r>
        <w:t xml:space="preserve">e sentenzas </w:t>
      </w:r>
      <w:r w:rsidRPr="00AA7BC9">
        <w:t>para utilizar cursores.</w:t>
      </w:r>
    </w:p>
    <w:p w:rsidR="0010740D" w:rsidRDefault="0010740D" w:rsidP="0010740D">
      <w:pPr>
        <w:pStyle w:val="n3"/>
      </w:pPr>
      <w:bookmarkStart w:id="39" w:name="_Toc439856613"/>
      <w:r>
        <w:lastRenderedPageBreak/>
        <w:t>Utilización de cursores</w:t>
      </w:r>
      <w:bookmarkEnd w:id="39"/>
    </w:p>
    <w:p w:rsidR="004B7E2C" w:rsidRDefault="00A30E9F" w:rsidP="00A30E9F">
      <w:pPr>
        <w:pStyle w:val="tx1"/>
      </w:pPr>
      <w:r>
        <w:t>O proceso de utilización de cursores require facer unha serie de operacións que son obr</w:t>
      </w:r>
      <w:r>
        <w:t>i</w:t>
      </w:r>
      <w:r>
        <w:t>gatorias sempre, e polo tanto pódese facer un esqueleto coas sentenzas SQL necesarias p</w:t>
      </w:r>
      <w:r>
        <w:t>a</w:t>
      </w:r>
      <w:r w:rsidR="004B7E2C">
        <w:t>ra utilizar cursores.</w:t>
      </w:r>
    </w:p>
    <w:p w:rsidR="004B7E2C" w:rsidRDefault="004B7E2C" w:rsidP="004B7E2C">
      <w:pPr>
        <w:rPr>
          <w:rFonts w:cs="Arial Narrow"/>
        </w:rPr>
      </w:pPr>
      <w:r>
        <w:rPr>
          <w:rFonts w:cs="Arial Narrow"/>
        </w:rPr>
        <w:t>Cando se utiliza MySQL Workbench para editar os procedementos almacenados que utilizan cursores, pódese crear un fragmento de código (</w:t>
      </w:r>
      <w:r w:rsidRPr="00157825">
        <w:rPr>
          <w:rFonts w:cs="Arial Narrow"/>
          <w:i/>
        </w:rPr>
        <w:t>snippet</w:t>
      </w:r>
      <w:r>
        <w:rPr>
          <w:rFonts w:cs="Arial Narrow"/>
        </w:rPr>
        <w:t xml:space="preserve">) e gardalo para utilizalo cada vez que se escribe o código dun cursor. Para máis información sobre snippets, pódese consultar a </w:t>
      </w:r>
      <w:r w:rsidRPr="000E61F3">
        <w:rPr>
          <w:rFonts w:cs="Arial Narrow"/>
        </w:rPr>
        <w:t>Guía básica de MySQL Work</w:t>
      </w:r>
      <w:r>
        <w:rPr>
          <w:rFonts w:cs="Arial Narrow"/>
        </w:rPr>
        <w:t xml:space="preserve">bench 6.3 anexionada a esta actividade. </w:t>
      </w:r>
    </w:p>
    <w:p w:rsidR="004B7E2C" w:rsidRDefault="004B7E2C" w:rsidP="004B7E2C">
      <w:pPr>
        <w:rPr>
          <w:rFonts w:cs="Arial Narrow"/>
        </w:rPr>
      </w:pPr>
      <w:r>
        <w:rPr>
          <w:rFonts w:cs="Arial Narrow"/>
        </w:rPr>
        <w:t>Exemplo de contido do snippet esqueleto_cursor:</w:t>
      </w:r>
    </w:p>
    <w:p w:rsidR="00A30E9F" w:rsidRPr="00A30E9F" w:rsidRDefault="00A30E9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0E9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</w:p>
    <w:p w:rsidR="00A30E9F" w:rsidRPr="00A30E9F" w:rsidRDefault="00A30E9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A30E9F">
        <w:rPr>
          <w:rFonts w:ascii="Courier New" w:hAnsi="Courier New" w:cs="Courier New"/>
          <w:color w:val="808080"/>
          <w:sz w:val="16"/>
          <w:szCs w:val="16"/>
          <w:highlight w:val="white"/>
        </w:rPr>
        <w:t>-- Declaración de variables</w:t>
      </w:r>
    </w:p>
    <w:p w:rsidR="00A30E9F" w:rsidRPr="00A30E9F" w:rsidRDefault="00A30E9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A30E9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vFinal </w:t>
      </w:r>
      <w:r w:rsidRPr="00A30E9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integer</w:t>
      </w: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0E9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0E9F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A30E9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A30E9F" w:rsidRPr="00A30E9F" w:rsidRDefault="00A30E9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A30E9F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/* aquí decláranse tamén as variables para almacenar os datos contidos </w:t>
      </w:r>
    </w:p>
    <w:p w:rsidR="00A30E9F" w:rsidRPr="00A30E9F" w:rsidRDefault="00A30E9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0E9F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 nas columnas da consulta*/</w:t>
      </w:r>
    </w:p>
    <w:p w:rsidR="00A30E9F" w:rsidRPr="00A30E9F" w:rsidRDefault="00A30E9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A30E9F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-- Declaración do 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c</w:t>
      </w:r>
      <w:r w:rsidRPr="00A30E9F">
        <w:rPr>
          <w:rFonts w:ascii="Courier New" w:hAnsi="Courier New" w:cs="Courier New"/>
          <w:color w:val="808080"/>
          <w:sz w:val="16"/>
          <w:szCs w:val="16"/>
          <w:highlight w:val="white"/>
        </w:rPr>
        <w:t>ursor</w:t>
      </w:r>
    </w:p>
    <w:p w:rsidR="00A30E9F" w:rsidRPr="00A30E9F" w:rsidRDefault="00A30E9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A30E9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nomeCursor </w:t>
      </w:r>
      <w:r w:rsidRPr="00A30E9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cursor</w:t>
      </w: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0E9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</w:p>
    <w:p w:rsidR="00A30E9F" w:rsidRPr="00A30E9F" w:rsidRDefault="00A30E9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sentenza_SELECT</w:t>
      </w:r>
      <w:r w:rsidRPr="00A30E9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A30E9F" w:rsidRPr="00A30E9F" w:rsidRDefault="00A30E9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A30E9F">
        <w:rPr>
          <w:rFonts w:ascii="Courier New" w:hAnsi="Courier New" w:cs="Courier New"/>
          <w:color w:val="808080"/>
          <w:sz w:val="16"/>
          <w:szCs w:val="16"/>
          <w:highlight w:val="white"/>
        </w:rPr>
        <w:t>-- Declaración do manipulador para controlar o final da lectura do cursor</w:t>
      </w:r>
    </w:p>
    <w:p w:rsidR="00A30E9F" w:rsidRPr="00A30E9F" w:rsidRDefault="00A30E9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A30E9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0E9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continue</w:t>
      </w: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handler </w:t>
      </w:r>
      <w:r w:rsidRPr="00A30E9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0E9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sqlstate</w:t>
      </w: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0E9F">
        <w:rPr>
          <w:rFonts w:ascii="Courier New" w:hAnsi="Courier New" w:cs="Courier New"/>
          <w:color w:val="67AD27"/>
          <w:sz w:val="16"/>
          <w:szCs w:val="16"/>
          <w:highlight w:val="white"/>
        </w:rPr>
        <w:t>'02000'</w:t>
      </w: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0E9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vFinal</w:t>
      </w:r>
      <w:r w:rsidRPr="00A30E9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A30E9F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A30E9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A30E9F" w:rsidRPr="00A30E9F" w:rsidRDefault="00A30E9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A30E9F">
        <w:rPr>
          <w:rFonts w:ascii="Courier New" w:hAnsi="Courier New" w:cs="Courier New"/>
          <w:color w:val="808080"/>
          <w:sz w:val="16"/>
          <w:szCs w:val="16"/>
          <w:highlight w:val="white"/>
        </w:rPr>
        <w:t>-- Abrir cursor: recupéranse os datos da consulta</w:t>
      </w:r>
    </w:p>
    <w:p w:rsidR="00A30E9F" w:rsidRPr="00A30E9F" w:rsidRDefault="00A30E9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A30E9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open</w:t>
      </w: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C917C0"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>nomeCursor</w:t>
      </w:r>
      <w:r w:rsidRPr="00A30E9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A30E9F" w:rsidRPr="00A30E9F" w:rsidRDefault="00A30E9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A30E9F">
        <w:rPr>
          <w:rFonts w:ascii="Courier New" w:hAnsi="Courier New" w:cs="Courier New"/>
          <w:color w:val="808080"/>
          <w:sz w:val="16"/>
          <w:szCs w:val="16"/>
          <w:highlight w:val="white"/>
        </w:rPr>
        <w:t>-- Bucle para procesar os datos asociados ao cursor, ata que non queden filas</w:t>
      </w:r>
    </w:p>
    <w:p w:rsidR="00A30E9F" w:rsidRPr="00A30E9F" w:rsidRDefault="00A30E9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A30E9F">
        <w:rPr>
          <w:rFonts w:ascii="Courier New" w:hAnsi="Courier New" w:cs="Courier New"/>
          <w:color w:val="808080"/>
          <w:sz w:val="16"/>
          <w:szCs w:val="16"/>
          <w:highlight w:val="white"/>
        </w:rPr>
        <w:t>/*Sábese que non quedan filas coando se produce o erro código sqlstate '02000</w:t>
      </w:r>
    </w:p>
    <w:p w:rsidR="00A30E9F" w:rsidRPr="00A30E9F" w:rsidRDefault="00A30E9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0E9F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   nese momento asígnaselle á variable vFinal o valor 1*/</w:t>
      </w:r>
    </w:p>
    <w:p w:rsidR="00A30E9F" w:rsidRPr="00A30E9F" w:rsidRDefault="00A30E9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A30E9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repeat</w:t>
      </w:r>
    </w:p>
    <w:p w:rsidR="00A30E9F" w:rsidRPr="00A30E9F" w:rsidRDefault="00A30E9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A30E9F">
        <w:rPr>
          <w:rFonts w:ascii="Courier New" w:hAnsi="Courier New" w:cs="Courier New"/>
          <w:color w:val="808080"/>
          <w:sz w:val="16"/>
          <w:szCs w:val="16"/>
          <w:highlight w:val="white"/>
        </w:rPr>
        <w:t>-- Lectura dos datos dunha fila do cursor e asignación a variables</w:t>
      </w:r>
    </w:p>
    <w:p w:rsidR="00A30E9F" w:rsidRPr="00A30E9F" w:rsidRDefault="00A30E9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30E9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fetch</w:t>
      </w: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C917C0"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nomeCursor </w:t>
      </w:r>
      <w:r w:rsidRPr="00A30E9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lista_variables</w:t>
      </w:r>
      <w:r w:rsidRPr="00A30E9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A30E9F" w:rsidRPr="00A30E9F" w:rsidRDefault="00A30E9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30E9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vFinal </w:t>
      </w:r>
      <w:r w:rsidRPr="00A30E9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0E9F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0E9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</w:p>
    <w:p w:rsidR="00A30E9F" w:rsidRPr="00A30E9F" w:rsidRDefault="00A30E9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30E9F">
        <w:rPr>
          <w:rFonts w:ascii="Courier New" w:hAnsi="Courier New" w:cs="Courier New"/>
          <w:color w:val="808080"/>
          <w:sz w:val="16"/>
          <w:szCs w:val="16"/>
          <w:highlight w:val="white"/>
        </w:rPr>
        <w:t>-- Aquí van as sentenzas para procesar unha fila do cursor</w:t>
      </w:r>
    </w:p>
    <w:p w:rsidR="00A30E9F" w:rsidRPr="00A30E9F" w:rsidRDefault="00A30E9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30E9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0E9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A30E9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A30E9F" w:rsidRPr="00A30E9F" w:rsidRDefault="00A30E9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A30E9F">
        <w:rPr>
          <w:rFonts w:ascii="Courier New" w:hAnsi="Courier New" w:cs="Courier New"/>
          <w:color w:val="808080"/>
          <w:sz w:val="16"/>
          <w:szCs w:val="16"/>
          <w:highlight w:val="white"/>
        </w:rPr>
        <w:t>-- Condición de final da execución do bucle: cando vFinal tome o valor 1</w:t>
      </w:r>
    </w:p>
    <w:p w:rsidR="00A30E9F" w:rsidRPr="00A30E9F" w:rsidRDefault="00A30E9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until vFinal </w:t>
      </w:r>
      <w:r w:rsidRPr="00A30E9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0E9F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0E9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0E9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repeat</w:t>
      </w:r>
      <w:r w:rsidRPr="00A30E9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A30E9F" w:rsidRPr="00A30E9F" w:rsidRDefault="00A30E9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A30E9F">
        <w:rPr>
          <w:rFonts w:ascii="Courier New" w:hAnsi="Courier New" w:cs="Courier New"/>
          <w:color w:val="808080"/>
          <w:sz w:val="16"/>
          <w:szCs w:val="16"/>
          <w:highlight w:val="white"/>
        </w:rPr>
        <w:t>-- Peche do cursor, para liberar memoria</w:t>
      </w:r>
    </w:p>
    <w:p w:rsidR="00A30E9F" w:rsidRPr="00A30E9F" w:rsidRDefault="00A30E9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A30E9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close</w:t>
      </w: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C917C0"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>nomeCursor</w:t>
      </w:r>
      <w:r w:rsidRPr="00A30E9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A30E9F" w:rsidRPr="00A30E9F" w:rsidRDefault="00A30E9F">
      <w:pPr>
        <w:spacing w:after="0"/>
        <w:rPr>
          <w:sz w:val="16"/>
          <w:szCs w:val="16"/>
        </w:rPr>
      </w:pPr>
      <w:r w:rsidRPr="00A30E9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</w:p>
    <w:p w:rsidR="00A30E9F" w:rsidRDefault="00F634F9" w:rsidP="00F634F9">
      <w:pPr>
        <w:pStyle w:val="tx1"/>
      </w:pPr>
      <w:r>
        <w:t>Exemplo de utilización de cursores: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/* 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>u704exemplo_demoCursor1.sql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>___________________________________________________________________________________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>NOME RUTINA: traballadores.sp_demoCursor1 (procedemento)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>DATA CREACIÓN: 23/11/2015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>AUTOR: Grupo licenza 2015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>TAREFA A AUTOMATIZAR:</w:t>
      </w:r>
      <w:r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 xml:space="preserve">- Utilizando un cursor, que conta os empregados agrupados por </w:t>
      </w:r>
    </w:p>
    <w:p w:rsidR="007D663B" w:rsidRPr="007D663B" w:rsidRDefault="00B41A0C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="007D663B"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departamento, actualizar a columna depEmpregados (número de </w:t>
      </w:r>
    </w:p>
    <w:p w:rsidR="007D663B" w:rsidRPr="007D663B" w:rsidRDefault="00FD3DB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="007D663B"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>empregados do departamento) na táboa departamento no caso que</w:t>
      </w:r>
    </w:p>
    <w:p w:rsidR="007D663B" w:rsidRPr="007D663B" w:rsidRDefault="00FD3DB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="007D663B"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>o número de empregados contados non coincida co contido actual</w:t>
      </w:r>
    </w:p>
    <w:p w:rsidR="007D663B" w:rsidRPr="007D663B" w:rsidRDefault="00FD3DB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="007D663B"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>da columna depEmpregados.</w:t>
      </w:r>
    </w:p>
    <w:p w:rsidR="007D663B" w:rsidRPr="007D663B" w:rsidRDefault="00FD3DB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="007D663B"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>- Contar o número de departamentos que foron actualizados.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>PARAMETROS REQUERIDOS:</w:t>
      </w:r>
      <w:r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- Non require parámetros.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>RESULTADOS PRODUCIDOS:</w:t>
      </w:r>
      <w:r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- Most</w:t>
      </w:r>
      <w:r w:rsidR="00BA00F6">
        <w:rPr>
          <w:rFonts w:ascii="Courier New" w:hAnsi="Courier New" w:cs="Courier New"/>
          <w:color w:val="808080"/>
          <w:sz w:val="16"/>
          <w:szCs w:val="16"/>
          <w:highlight w:val="white"/>
        </w:rPr>
        <w:t>r</w:t>
      </w:r>
      <w:r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>ar na pantalla a data na que se fai a actualización, e</w:t>
      </w:r>
    </w:p>
    <w:p w:rsidR="007D663B" w:rsidRPr="007D663B" w:rsidRDefault="00B41A0C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="007D663B"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>o número de departamentos que foron actualizados.</w:t>
      </w:r>
    </w:p>
    <w:p w:rsidR="007D663B" w:rsidRPr="007D663B" w:rsidRDefault="008861F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="007D663B"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>- Columna depEmpregados actualizada na táboa departamento.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>___________________________________________________________________________________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>*/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procedure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traballadores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>sp_demoCursor1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procedure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traballadores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>sp_demoCursor1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lastRenderedPageBreak/>
        <w:t>begin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>-- Declaración de variables: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>-- vDepartamento e vContador almacenan os valores das columnas da consulta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vDepartamento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vContador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integer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>-- vFinal utilízase para controlar o momento que non hai</w:t>
      </w:r>
      <w:r w:rsidR="00990239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máis </w:t>
      </w:r>
      <w:r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>filas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="001306D6">
        <w:rPr>
          <w:rFonts w:ascii="Courier New" w:hAnsi="Courier New" w:cs="Courier New"/>
          <w:color w:val="808080"/>
          <w:sz w:val="16"/>
          <w:szCs w:val="16"/>
          <w:highlight w:val="white"/>
        </w:rPr>
        <w:t>-- vFModificados é</w:t>
      </w:r>
      <w:r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un contador dos departamentos actualizados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vFinal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vModificados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integer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D663B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>-- Declaración de cursores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cursorEmpregados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cursor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empDepartamento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(*)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9E15D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traballadores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>empregado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group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empDepartamento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-- Declaración do manipulador para controlar o final da lectura do cursor  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continue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handler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sqlstate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D663B">
        <w:rPr>
          <w:rFonts w:ascii="Courier New" w:hAnsi="Courier New" w:cs="Courier New"/>
          <w:color w:val="67AD27"/>
          <w:sz w:val="16"/>
          <w:szCs w:val="16"/>
          <w:highlight w:val="white"/>
        </w:rPr>
        <w:t>'02000'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vFinal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D663B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>-- Abrir cursor: recupéranse os datos da consulta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open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cursorEmpregados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>-- Bucle para procesar os datos asociados ao cursor, ata que non queden filas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repeat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>-- Lectura dos datos dunha fila do cursor e asignación a variables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fetch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cursorEmpregados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vDepartamento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vContador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vFinal 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D663B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="001306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>-- Procesamento dunha fila do cursor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 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vContador 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&lt;&gt;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depEmpregados 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traballadores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departamento 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depNumero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>vDepartamento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 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>-- contar departamento modificado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vModificados 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vModificados 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D663B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>-- modificar os datos do departamento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traballadores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departamento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depEmpregados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>vContador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depNumero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>vDepartamento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 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>-- Condición de final da execución do bucle: cando vFinal tome o valor 1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until vFinal 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D663B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repeat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>-- Peche do cursor, para liberar memoria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close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cursorEmpregados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>-- Mostra número de departamentos modificados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B41A3">
        <w:rPr>
          <w:rFonts w:ascii="Courier New" w:hAnsi="Courier New" w:cs="Courier New"/>
          <w:color w:val="943634" w:themeColor="accent2" w:themeShade="BF"/>
          <w:sz w:val="16"/>
          <w:szCs w:val="16"/>
          <w:highlight w:val="white"/>
        </w:rPr>
        <w:t>now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D663B">
        <w:rPr>
          <w:rFonts w:ascii="Courier New" w:hAnsi="Courier New" w:cs="Courier New"/>
          <w:color w:val="67AD27"/>
          <w:sz w:val="16"/>
          <w:szCs w:val="16"/>
          <w:highlight w:val="white"/>
        </w:rPr>
        <w:t>'Data actualización'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vModificados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D663B">
        <w:rPr>
          <w:rFonts w:ascii="Courier New" w:hAnsi="Courier New" w:cs="Courier New"/>
          <w:color w:val="67AD27"/>
          <w:sz w:val="16"/>
          <w:szCs w:val="16"/>
          <w:highlight w:val="white"/>
        </w:rPr>
        <w:t>'Departamentos actualizados'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D663B" w:rsidRDefault="007D663B" w:rsidP="007D663B">
      <w:pPr>
        <w:pStyle w:val="tx1"/>
        <w:rPr>
          <w:highlight w:val="white"/>
        </w:rPr>
      </w:pPr>
      <w:r>
        <w:rPr>
          <w:highlight w:val="white"/>
        </w:rPr>
        <w:t xml:space="preserve">Este procedemento almacenado </w:t>
      </w:r>
      <w:r w:rsidR="00B60D1F">
        <w:rPr>
          <w:highlight w:val="white"/>
        </w:rPr>
        <w:t xml:space="preserve">utiliza o cursor </w:t>
      </w:r>
      <w:r w:rsidR="00B60D1F" w:rsidRPr="001306D6">
        <w:rPr>
          <w:i/>
        </w:rPr>
        <w:t>cursorEmpregados</w:t>
      </w:r>
      <w:r w:rsidR="00B60D1F">
        <w:rPr>
          <w:highlight w:val="white"/>
        </w:rPr>
        <w:t xml:space="preserve"> asociado a unha co</w:t>
      </w:r>
      <w:r w:rsidR="00B60D1F">
        <w:rPr>
          <w:highlight w:val="white"/>
        </w:rPr>
        <w:t>n</w:t>
      </w:r>
      <w:r w:rsidR="00B60D1F">
        <w:rPr>
          <w:highlight w:val="white"/>
        </w:rPr>
        <w:t xml:space="preserve">sulta sobre a táboa </w:t>
      </w:r>
      <w:r w:rsidR="00B60D1F" w:rsidRPr="001306D6">
        <w:rPr>
          <w:i/>
          <w:highlight w:val="white"/>
        </w:rPr>
        <w:t>empregado</w:t>
      </w:r>
      <w:r w:rsidR="00B60D1F">
        <w:rPr>
          <w:highlight w:val="white"/>
        </w:rPr>
        <w:t xml:space="preserve"> que devolve o número do departamento e o contador de empregados que traballan nese departamento. Cando se le unha fila do cursor</w:t>
      </w:r>
      <w:r w:rsidR="00B553BE">
        <w:rPr>
          <w:highlight w:val="white"/>
        </w:rPr>
        <w:t>,</w:t>
      </w:r>
      <w:r w:rsidR="00B60D1F">
        <w:rPr>
          <w:highlight w:val="white"/>
        </w:rPr>
        <w:t xml:space="preserve"> compárase o valor da columna </w:t>
      </w:r>
      <w:r w:rsidR="00B60D1F" w:rsidRPr="00B553BE">
        <w:rPr>
          <w:i/>
          <w:highlight w:val="white"/>
        </w:rPr>
        <w:t>depEmpregados</w:t>
      </w:r>
      <w:r w:rsidR="00B60D1F">
        <w:rPr>
          <w:highlight w:val="white"/>
        </w:rPr>
        <w:t xml:space="preserve"> da táboa </w:t>
      </w:r>
      <w:r w:rsidR="00B60D1F" w:rsidRPr="00B553BE">
        <w:rPr>
          <w:i/>
          <w:highlight w:val="white"/>
        </w:rPr>
        <w:t>departamento</w:t>
      </w:r>
      <w:r w:rsidR="00B60D1F">
        <w:rPr>
          <w:highlight w:val="white"/>
        </w:rPr>
        <w:t xml:space="preserve"> co valor que devolve o cont</w:t>
      </w:r>
      <w:r w:rsidR="00B60D1F">
        <w:rPr>
          <w:highlight w:val="white"/>
        </w:rPr>
        <w:t>a</w:t>
      </w:r>
      <w:r w:rsidR="00B60D1F">
        <w:rPr>
          <w:highlight w:val="white"/>
        </w:rPr>
        <w:t>dor da</w:t>
      </w:r>
      <w:r w:rsidR="00B553BE">
        <w:rPr>
          <w:highlight w:val="white"/>
        </w:rPr>
        <w:t xml:space="preserve"> consulta asociada ao cursor. Se</w:t>
      </w:r>
      <w:r w:rsidR="00B60D1F">
        <w:rPr>
          <w:highlight w:val="white"/>
        </w:rPr>
        <w:t xml:space="preserve"> non coinciden os valores, actualízase o contido da columna </w:t>
      </w:r>
      <w:r w:rsidR="00B60D1F" w:rsidRPr="00B553BE">
        <w:rPr>
          <w:i/>
          <w:highlight w:val="white"/>
        </w:rPr>
        <w:t>depEmpregados</w:t>
      </w:r>
      <w:r w:rsidR="00B60D1F">
        <w:rPr>
          <w:highlight w:val="white"/>
        </w:rPr>
        <w:t xml:space="preserve"> co resultado do contador, e contabilízase a actualización feita empregando unha variable tipo contador. Ao finalizar o proceso</w:t>
      </w:r>
      <w:r w:rsidR="00B553BE">
        <w:rPr>
          <w:highlight w:val="white"/>
        </w:rPr>
        <w:t>,</w:t>
      </w:r>
      <w:r w:rsidR="00B60D1F">
        <w:rPr>
          <w:highlight w:val="white"/>
        </w:rPr>
        <w:t xml:space="preserve"> móstrase a data e hora do sistema e o número de departamentos que foron actualizados. </w:t>
      </w:r>
    </w:p>
    <w:p w:rsidR="00B60D1F" w:rsidRPr="00B60D1F" w:rsidRDefault="00B60D1F" w:rsidP="00B60D1F">
      <w:r>
        <w:rPr>
          <w:highlight w:val="white"/>
        </w:rPr>
        <w:t>P</w:t>
      </w:r>
      <w:r w:rsidR="00B553BE">
        <w:rPr>
          <w:highlight w:val="white"/>
        </w:rPr>
        <w:t>ódense executar as seguintes sentenzas p</w:t>
      </w:r>
      <w:r>
        <w:rPr>
          <w:highlight w:val="white"/>
        </w:rPr>
        <w:t>ar</w:t>
      </w:r>
      <w:r w:rsidR="00B553BE">
        <w:rPr>
          <w:highlight w:val="white"/>
        </w:rPr>
        <w:t>a</w:t>
      </w:r>
      <w:r>
        <w:rPr>
          <w:highlight w:val="white"/>
        </w:rPr>
        <w:t xml:space="preserve"> facer </w:t>
      </w:r>
      <w:r w:rsidR="00B553BE">
        <w:rPr>
          <w:highlight w:val="white"/>
        </w:rPr>
        <w:t>unh</w:t>
      </w:r>
      <w:r>
        <w:rPr>
          <w:highlight w:val="white"/>
        </w:rPr>
        <w:t>a proba do funcionamento do procedemen</w:t>
      </w:r>
      <w:r w:rsidR="00B553BE">
        <w:rPr>
          <w:highlight w:val="white"/>
        </w:rPr>
        <w:t>to</w:t>
      </w:r>
      <w:r w:rsidR="00B553BE">
        <w:t xml:space="preserve"> e ver o resultado na zona </w:t>
      </w:r>
      <w:r w:rsidR="00B553BE" w:rsidRPr="00B553BE">
        <w:rPr>
          <w:i/>
        </w:rPr>
        <w:t>Result Grid</w:t>
      </w:r>
      <w:r w:rsidR="00B553BE">
        <w:t xml:space="preserve"> en Workbench.</w:t>
      </w:r>
    </w:p>
    <w:p w:rsidR="00F82094" w:rsidRPr="00F82094" w:rsidRDefault="00F8209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8209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F820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traballadores</w:t>
      </w:r>
      <w:r w:rsidRPr="00F8209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F820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departamento </w:t>
      </w:r>
      <w:r w:rsidRPr="00F8209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F820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depEmpregados</w:t>
      </w:r>
      <w:r w:rsidRPr="00F8209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8209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F8209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82094" w:rsidRPr="00F82094" w:rsidRDefault="00F8209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8209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call</w:t>
      </w:r>
      <w:r w:rsidRPr="00F820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sp_demoCursor1</w:t>
      </w:r>
      <w:r w:rsidRPr="00F8209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F3B66" w:rsidRDefault="00401A71" w:rsidP="00F82094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1476375" cy="328613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328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t xml:space="preserve"> </w:t>
      </w:r>
    </w:p>
    <w:p w:rsidR="00186DC4" w:rsidRPr="00F634F9" w:rsidRDefault="00EE4F7B" w:rsidP="00186DC4">
      <w:pPr>
        <w:pStyle w:val="txtarefa1"/>
      </w:pPr>
      <w:r>
        <w:lastRenderedPageBreak/>
        <w:t>Tarefa2</w:t>
      </w:r>
      <w:r w:rsidR="00186DC4">
        <w:t xml:space="preserve">. </w:t>
      </w:r>
      <w:r>
        <w:t>Utilizar cursores en programas almacenados</w:t>
      </w:r>
      <w:r w:rsidR="00B553BE">
        <w:t>.</w:t>
      </w:r>
    </w:p>
    <w:p w:rsidR="009A69F8" w:rsidRDefault="009A69F8" w:rsidP="009A69F8">
      <w:pPr>
        <w:pStyle w:val="n3"/>
      </w:pPr>
      <w:bookmarkStart w:id="40" w:name="_Toc439856614"/>
      <w:r>
        <w:t>Cursores e sentenzas preparadas</w:t>
      </w:r>
      <w:bookmarkEnd w:id="40"/>
    </w:p>
    <w:p w:rsidR="009A69F8" w:rsidRDefault="009A69F8" w:rsidP="009A69F8">
      <w:pPr>
        <w:pStyle w:val="tx1"/>
      </w:pPr>
      <w:r>
        <w:t>A combinación do uso</w:t>
      </w:r>
      <w:r w:rsidR="0094529B">
        <w:t xml:space="preserve"> de</w:t>
      </w:r>
      <w:r>
        <w:t xml:space="preserve"> cursores e de sentenzas preparadas proporciona aos administr</w:t>
      </w:r>
      <w:r>
        <w:t>a</w:t>
      </w:r>
      <w:r>
        <w:t>dores de bases de datos unha ferramenta moi potente para automatizar tarefas propias da administración.</w:t>
      </w:r>
    </w:p>
    <w:p w:rsidR="009A69F8" w:rsidRDefault="009A69F8" w:rsidP="009A69F8">
      <w:r>
        <w:t>Exemplo de cursor</w:t>
      </w:r>
      <w:r w:rsidR="0094529B">
        <w:t xml:space="preserve"> combinado con sentenzas preparadas</w:t>
      </w:r>
      <w:r>
        <w:t>: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/* 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>u704exemplo_demoCursor2.sql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>___________________________________________________________________________________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>NOME RUTINA: utilidades.analizartaboas (procedemento)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>DATA CREACIÓN: 23/11/2015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>AUTOR: Grupo licenza 2015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>TAREFA A AUTOMATIZAR:</w:t>
      </w: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- Analizar todas as táboas dunha base de datos que se pasa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>como parámetro, utilizando a sentenza: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>'analyze table nome_táboa'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>PARAMETROS REQUERIDOS:</w:t>
      </w: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-</w:t>
      </w:r>
      <w:r w:rsidR="00156E3B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</w:t>
      </w: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>IN: nome da base de datos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>RESULTADOS PRODUCIDOS:</w:t>
      </w: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- Executar a sentenza 'analyze table nome_táboa' para cada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="00156E3B">
        <w:rPr>
          <w:rFonts w:ascii="Courier New" w:hAnsi="Courier New" w:cs="Courier New"/>
          <w:color w:val="808080"/>
          <w:sz w:val="16"/>
          <w:szCs w:val="16"/>
          <w:highlight w:val="white"/>
        </w:rPr>
        <w:t>táboa</w:t>
      </w: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>.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>- Sa</w:t>
      </w:r>
      <w:r w:rsidR="00156E3B">
        <w:rPr>
          <w:rFonts w:ascii="Courier New" w:hAnsi="Courier New" w:cs="Courier New"/>
          <w:color w:val="808080"/>
          <w:sz w:val="16"/>
          <w:szCs w:val="16"/>
          <w:highlight w:val="white"/>
        </w:rPr>
        <w:t>ída por pantalla do resultado da</w:t>
      </w: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análise.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>___________________________________________________________________________________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>*/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procedure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utilidades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>analizartaboas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CB5ABF" w:rsidRPr="00CB5ABF" w:rsidRDefault="0010793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07931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CB5ABF"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procedure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utilidades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>analizartaboas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pBaseDatos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varchar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CB5ABF">
        <w:rPr>
          <w:rFonts w:ascii="Courier New" w:hAnsi="Courier New" w:cs="Courier New"/>
          <w:color w:val="FF8000"/>
          <w:sz w:val="16"/>
          <w:szCs w:val="16"/>
          <w:highlight w:val="white"/>
        </w:rPr>
        <w:t>64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>-- Declaración de variables: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>-- vTaboa almacena os nomes da táboas que se obteñen na consulta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vTaboa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varchar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CB5ABF">
        <w:rPr>
          <w:rFonts w:ascii="Courier New" w:hAnsi="Courier New" w:cs="Courier New"/>
          <w:color w:val="FF8000"/>
          <w:sz w:val="16"/>
          <w:szCs w:val="16"/>
          <w:highlight w:val="white"/>
        </w:rPr>
        <w:t>64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character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utf8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>-- vFinal utilízase para controlar o momento que non hai</w:t>
      </w:r>
      <w:r w:rsidR="00990239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máis </w:t>
      </w: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>filas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vFinal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integer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B5ABF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>-- Declaración de cursores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cursorTaboas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cursor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table_name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information_schema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>tables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table_schema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>pBaseDatos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>-- Declaración de manipuladores: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-- Declaración do manipulador para controlar o final da lectura do cursor  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continue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handler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sqlstate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B5ABF">
        <w:rPr>
          <w:rFonts w:ascii="Courier New" w:hAnsi="Courier New" w:cs="Courier New"/>
          <w:color w:val="67AD27"/>
          <w:sz w:val="16"/>
          <w:szCs w:val="16"/>
          <w:highlight w:val="white"/>
        </w:rPr>
        <w:t>'02000'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vFinal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CB5ABF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>-- Abrir cursor: recupéranse os datos da consulta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open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cursorTaboas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>-- Comprobar</w:t>
      </w:r>
      <w:r w:rsidR="00990239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se </w:t>
      </w: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>existe a base de datos</w:t>
      </w:r>
    </w:p>
    <w:p w:rsidR="00107931" w:rsidRDefault="00CB5A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(*)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107931" w:rsidRDefault="0010793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CB5ABF"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="00CB5ABF"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information_schema</w:t>
      </w:r>
      <w:r w:rsidR="00CB5ABF"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="00CB5ABF"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schemata </w:t>
      </w:r>
    </w:p>
    <w:p w:rsidR="00CB5ABF" w:rsidRPr="00CB5ABF" w:rsidRDefault="0010793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CB5ABF"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="00CB5ABF"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schema_name </w:t>
      </w:r>
      <w:r w:rsidR="00CB5ABF"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="00CB5ABF"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pBaseDatos</w:t>
      </w:r>
      <w:r w:rsidR="00CB5ABF"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="00CB5ABF"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CB5ABF"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="00CB5ABF"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CB5ABF" w:rsidRPr="00CB5ABF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B5ABF">
        <w:rPr>
          <w:rFonts w:ascii="Courier New" w:hAnsi="Courier New" w:cs="Courier New"/>
          <w:color w:val="67AD27"/>
          <w:sz w:val="16"/>
          <w:szCs w:val="16"/>
          <w:highlight w:val="white"/>
        </w:rPr>
        <w:t>'A base de datos non existe'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>-- No caso de que exista a base de datos: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>-- Bucle para procesar os datos asociados ao cursor, ata que non queden filas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repeat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</w:t>
      </w: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>-- Lectura dos datos dunha fila do cursor e asignación a variables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fetch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cursorTaboas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vTaboa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vFinal 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B5ABF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  </w:t>
      </w: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>-- Procesamento dunha fila do cursor: analizar a táboa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 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@sentenza 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concat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CB5ABF">
        <w:rPr>
          <w:rFonts w:ascii="Courier New" w:hAnsi="Courier New" w:cs="Courier New"/>
          <w:color w:val="67AD27"/>
          <w:sz w:val="16"/>
          <w:szCs w:val="16"/>
          <w:highlight w:val="white"/>
        </w:rPr>
        <w:t>'analyze table '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>pBaseDatos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CB5ABF">
        <w:rPr>
          <w:rFonts w:ascii="Courier New" w:hAnsi="Courier New" w:cs="Courier New"/>
          <w:color w:val="67AD27"/>
          <w:sz w:val="16"/>
          <w:szCs w:val="16"/>
          <w:highlight w:val="white"/>
        </w:rPr>
        <w:t>'.'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>vTaboa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 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prepare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analizar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@sentenza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ab/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 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execute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analizar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10793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>-- Condición de final da execución do bucle: cando vFinal tome o valor 1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until vFinal 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B5ABF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repeat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10793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>-- borrado da sentenza preparada, para liberar memoria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prepare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analizar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10793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>-- Peche do cursor, para liberar memoria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close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cursorTaboas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07931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24E31" w:rsidRDefault="00276071" w:rsidP="00276071">
      <w:pPr>
        <w:pStyle w:val="tx1"/>
        <w:rPr>
          <w:highlight w:val="white"/>
        </w:rPr>
      </w:pPr>
      <w:r>
        <w:rPr>
          <w:highlight w:val="white"/>
        </w:rPr>
        <w:t>Este tipo de procedementos almacenados utilizan a información do dicionario de datos p</w:t>
      </w:r>
      <w:r>
        <w:rPr>
          <w:highlight w:val="white"/>
        </w:rPr>
        <w:t>a</w:t>
      </w:r>
      <w:r>
        <w:rPr>
          <w:highlight w:val="white"/>
        </w:rPr>
        <w:t>ra poder automatizar operacións sobre obxectos das bases de datos. No caso do exemplo execútase a sentenza ANALYZE TABLE para facer un mantemento dos índices e mell</w:t>
      </w:r>
      <w:r>
        <w:rPr>
          <w:highlight w:val="white"/>
        </w:rPr>
        <w:t>o</w:t>
      </w:r>
      <w:r>
        <w:rPr>
          <w:highlight w:val="white"/>
        </w:rPr>
        <w:t xml:space="preserve">rar o rendemento das consultas. A execución desta sentenza produce o bloqueo da táboa mentres se fai o análise, </w:t>
      </w:r>
      <w:r w:rsidR="000D60F6">
        <w:rPr>
          <w:highlight w:val="white"/>
        </w:rPr>
        <w:t xml:space="preserve">e </w:t>
      </w:r>
      <w:r>
        <w:rPr>
          <w:highlight w:val="white"/>
        </w:rPr>
        <w:t>mostra como saída unha mensaxe informando do estado da op</w:t>
      </w:r>
      <w:r>
        <w:rPr>
          <w:highlight w:val="white"/>
        </w:rPr>
        <w:t>e</w:t>
      </w:r>
      <w:r>
        <w:rPr>
          <w:highlight w:val="white"/>
        </w:rPr>
        <w:t>ración. Como a sintaxe da sentenza non admite utilizar variables para poñer o nome da t</w:t>
      </w:r>
      <w:r>
        <w:rPr>
          <w:highlight w:val="white"/>
        </w:rPr>
        <w:t>á</w:t>
      </w:r>
      <w:r>
        <w:rPr>
          <w:highlight w:val="white"/>
        </w:rPr>
        <w:t>boa, hai que recorrer ás sentenzas preparadas.</w:t>
      </w:r>
      <w:r w:rsidR="00061D1D">
        <w:rPr>
          <w:highlight w:val="white"/>
        </w:rPr>
        <w:t xml:space="preserve"> </w:t>
      </w:r>
    </w:p>
    <w:p w:rsidR="003E7F79" w:rsidRPr="003E7F79" w:rsidRDefault="00061D1D" w:rsidP="00424E31">
      <w:pPr>
        <w:rPr>
          <w:highlight w:val="white"/>
        </w:rPr>
      </w:pPr>
      <w:r>
        <w:rPr>
          <w:highlight w:val="white"/>
        </w:rPr>
        <w:t>Exemplo de execución do procedemento almacenado:</w:t>
      </w:r>
    </w:p>
    <w:p w:rsidR="0094529B" w:rsidRPr="006E4910" w:rsidRDefault="003E7F79" w:rsidP="006E491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E7F7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call</w:t>
      </w:r>
      <w:r w:rsidRPr="003E7F7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utilidades</w:t>
      </w:r>
      <w:r w:rsidRPr="003E7F7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3E7F79">
        <w:rPr>
          <w:rFonts w:ascii="Courier New" w:hAnsi="Courier New" w:cs="Courier New"/>
          <w:color w:val="000000"/>
          <w:sz w:val="16"/>
          <w:szCs w:val="16"/>
          <w:highlight w:val="white"/>
        </w:rPr>
        <w:t>analizartaboas</w:t>
      </w:r>
      <w:r w:rsidRPr="003E7F7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3E7F79">
        <w:rPr>
          <w:rFonts w:ascii="Courier New" w:hAnsi="Courier New" w:cs="Courier New"/>
          <w:color w:val="67AD27"/>
          <w:sz w:val="16"/>
          <w:szCs w:val="16"/>
          <w:highlight w:val="white"/>
        </w:rPr>
        <w:t>'t</w:t>
      </w:r>
      <w:r w:rsidR="00477B5E">
        <w:rPr>
          <w:rFonts w:ascii="Courier New" w:hAnsi="Courier New" w:cs="Courier New"/>
          <w:color w:val="67AD27"/>
          <w:sz w:val="16"/>
          <w:szCs w:val="16"/>
          <w:highlight w:val="white"/>
        </w:rPr>
        <w:t>raballadores</w:t>
      </w:r>
      <w:r w:rsidRPr="003E7F79">
        <w:rPr>
          <w:rFonts w:ascii="Courier New" w:hAnsi="Courier New" w:cs="Courier New"/>
          <w:color w:val="67AD27"/>
          <w:sz w:val="16"/>
          <w:szCs w:val="16"/>
          <w:highlight w:val="white"/>
        </w:rPr>
        <w:t>'</w:t>
      </w:r>
      <w:r w:rsidRPr="003E7F7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9A69F8" w:rsidRPr="009A69F8" w:rsidRDefault="00477B5E" w:rsidP="006E4910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2147888" cy="290513"/>
            <wp:effectExtent l="19050" t="0" r="4762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888" cy="290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E31" w:rsidRDefault="000D60F6" w:rsidP="000D60F6">
      <w:pPr>
        <w:pStyle w:val="tx1"/>
      </w:pPr>
      <w:r>
        <w:t xml:space="preserve">Pódese automatizar a execución do procedemento almacenado, para que se execute cada certo tempo, creando un evento que fixe o calendario de execución. </w:t>
      </w:r>
    </w:p>
    <w:p w:rsidR="009A69F8" w:rsidRDefault="000D60F6" w:rsidP="00424E31">
      <w:r>
        <w:t>Exemplo:</w:t>
      </w:r>
    </w:p>
    <w:p w:rsidR="000D60F6" w:rsidRPr="000C176A" w:rsidRDefault="000D60F6" w:rsidP="000D60F6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color w:val="808080"/>
          <w:sz w:val="16"/>
          <w:szCs w:val="16"/>
          <w:highlight w:val="white"/>
        </w:rPr>
        <w:t>-- habilitar o planificador de eventos</w:t>
      </w:r>
    </w:p>
    <w:p w:rsidR="000D60F6" w:rsidRPr="000C176A" w:rsidRDefault="000D60F6" w:rsidP="000D60F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global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event_scheduler 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0D60F6" w:rsidRPr="000C176A" w:rsidRDefault="000D60F6" w:rsidP="000D60F6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color w:val="808080"/>
          <w:sz w:val="16"/>
          <w:szCs w:val="16"/>
          <w:highlight w:val="white"/>
        </w:rPr>
        <w:t>-- crear o evento</w:t>
      </w:r>
    </w:p>
    <w:p w:rsidR="000D60F6" w:rsidRPr="000C176A" w:rsidRDefault="000D60F6" w:rsidP="000D60F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01BC2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0D60F6" w:rsidRPr="000C176A" w:rsidRDefault="000D60F6" w:rsidP="000D60F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event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traballadores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analizarTaboas</w:t>
      </w:r>
    </w:p>
    <w:p w:rsidR="000D60F6" w:rsidRPr="000C176A" w:rsidRDefault="000D60F6" w:rsidP="000D60F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schedule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every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month</w:t>
      </w:r>
    </w:p>
    <w:p w:rsidR="000D60F6" w:rsidRPr="000C176A" w:rsidRDefault="000D60F6" w:rsidP="000D60F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starts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07931">
        <w:rPr>
          <w:rFonts w:ascii="Courier New" w:hAnsi="Courier New" w:cs="Courier New"/>
          <w:color w:val="943634" w:themeColor="accent2" w:themeShade="BF"/>
          <w:sz w:val="16"/>
          <w:szCs w:val="16"/>
          <w:highlight w:val="white"/>
        </w:rPr>
        <w:t>now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interval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16"/>
          <w:szCs w:val="16"/>
          <w:highlight w:val="white"/>
        </w:rPr>
        <w:t>15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day</w:t>
      </w:r>
    </w:p>
    <w:p w:rsidR="000D60F6" w:rsidRPr="000C176A" w:rsidRDefault="000D60F6" w:rsidP="000D60F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do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0D60F6" w:rsidRPr="000C176A" w:rsidRDefault="000D60F6" w:rsidP="000D60F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0D60F6" w:rsidRPr="006E4910" w:rsidRDefault="000D60F6" w:rsidP="000D60F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  </w:t>
      </w:r>
      <w:r w:rsidRPr="003E7F7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call</w:t>
      </w:r>
      <w:r w:rsidRPr="003E7F7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utilidades</w:t>
      </w:r>
      <w:r w:rsidRPr="003E7F7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3E7F79">
        <w:rPr>
          <w:rFonts w:ascii="Courier New" w:hAnsi="Courier New" w:cs="Courier New"/>
          <w:color w:val="000000"/>
          <w:sz w:val="16"/>
          <w:szCs w:val="16"/>
          <w:highlight w:val="white"/>
        </w:rPr>
        <w:t>analizartaboas</w:t>
      </w:r>
      <w:r w:rsidRPr="003E7F7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3E7F79">
        <w:rPr>
          <w:rFonts w:ascii="Courier New" w:hAnsi="Courier New" w:cs="Courier New"/>
          <w:color w:val="67AD27"/>
          <w:sz w:val="16"/>
          <w:szCs w:val="16"/>
          <w:highlight w:val="white"/>
        </w:rPr>
        <w:t>'t</w:t>
      </w:r>
      <w:r>
        <w:rPr>
          <w:rFonts w:ascii="Courier New" w:hAnsi="Courier New" w:cs="Courier New"/>
          <w:color w:val="67AD27"/>
          <w:sz w:val="16"/>
          <w:szCs w:val="16"/>
          <w:highlight w:val="white"/>
        </w:rPr>
        <w:t>raballadores</w:t>
      </w:r>
      <w:r w:rsidRPr="003E7F79">
        <w:rPr>
          <w:rFonts w:ascii="Courier New" w:hAnsi="Courier New" w:cs="Courier New"/>
          <w:color w:val="67AD27"/>
          <w:sz w:val="16"/>
          <w:szCs w:val="16"/>
          <w:highlight w:val="white"/>
        </w:rPr>
        <w:t>'</w:t>
      </w:r>
      <w:r w:rsidRPr="003E7F7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0D60F6" w:rsidRPr="000C176A" w:rsidRDefault="000D60F6" w:rsidP="000D60F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</w:p>
    <w:p w:rsidR="000D60F6" w:rsidRPr="000C176A" w:rsidRDefault="000D60F6" w:rsidP="000D60F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0D60F6" w:rsidRPr="000C176A" w:rsidRDefault="000D60F6" w:rsidP="000D60F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01BC2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9D30C6" w:rsidRPr="00E24593" w:rsidRDefault="009D30C6" w:rsidP="009D30C6">
      <w:pPr>
        <w:pStyle w:val="n2"/>
      </w:pPr>
      <w:bookmarkStart w:id="41" w:name="_Toc417547469"/>
      <w:bookmarkStart w:id="42" w:name="_Toc439856615"/>
      <w:r w:rsidRPr="00E24593">
        <w:t>Tarefas</w:t>
      </w:r>
      <w:bookmarkEnd w:id="41"/>
      <w:bookmarkEnd w:id="42"/>
    </w:p>
    <w:p w:rsidR="009D30C6" w:rsidRPr="00E24593" w:rsidRDefault="009D30C6" w:rsidP="009D30C6">
      <w:pPr>
        <w:pStyle w:val="tx1"/>
      </w:pPr>
      <w:r w:rsidRPr="00E24593">
        <w:t>As tarefas propostas son as seguintes:</w:t>
      </w:r>
    </w:p>
    <w:p w:rsidR="00294924" w:rsidRPr="00A20C78" w:rsidRDefault="00294924" w:rsidP="00294924">
      <w:pPr>
        <w:pStyle w:val="p1"/>
      </w:pPr>
      <w:bookmarkStart w:id="43" w:name="_Toc417547470"/>
      <w:r w:rsidRPr="00A20C78">
        <w:t xml:space="preserve">Tarefa 1. </w:t>
      </w:r>
      <w:r w:rsidR="0076150B">
        <w:t>Identificar os pasos para utilizar cursores</w:t>
      </w:r>
      <w:r w:rsidRPr="00A20C78">
        <w:t>.</w:t>
      </w:r>
    </w:p>
    <w:p w:rsidR="00294924" w:rsidRPr="00A20C78" w:rsidRDefault="00294924" w:rsidP="00294924">
      <w:pPr>
        <w:pStyle w:val="p1"/>
      </w:pPr>
      <w:r w:rsidRPr="00A20C78">
        <w:t xml:space="preserve">Tarefa 2. </w:t>
      </w:r>
      <w:r w:rsidR="0076150B">
        <w:t>Utilizar cursores en programas almacenados</w:t>
      </w:r>
      <w:r w:rsidRPr="00A20C78">
        <w:t>.</w:t>
      </w:r>
    </w:p>
    <w:p w:rsidR="00A20C78" w:rsidRDefault="00A20C78" w:rsidP="00A20C78">
      <w:pPr>
        <w:pStyle w:val="n3"/>
      </w:pPr>
      <w:bookmarkStart w:id="44" w:name="_Toc439856616"/>
      <w:r w:rsidRPr="00294924">
        <w:t>Tarefa</w:t>
      </w:r>
      <w:r w:rsidR="0076150B">
        <w:t xml:space="preserve"> 1. Identificar os pasos </w:t>
      </w:r>
      <w:r w:rsidR="00AA7BC9">
        <w:t xml:space="preserve">e sentenzas </w:t>
      </w:r>
      <w:r w:rsidR="0076150B">
        <w:t>para utilizar cur</w:t>
      </w:r>
      <w:r w:rsidR="00CC43B3">
        <w:t>s</w:t>
      </w:r>
      <w:r w:rsidR="0076150B">
        <w:t>ores</w:t>
      </w:r>
      <w:bookmarkEnd w:id="44"/>
    </w:p>
    <w:p w:rsidR="001874DD" w:rsidRDefault="00AA7BC9" w:rsidP="001874DD">
      <w:pPr>
        <w:pStyle w:val="tx1"/>
      </w:pPr>
      <w:r>
        <w:t xml:space="preserve">A tarefa consiste en </w:t>
      </w:r>
      <w:r w:rsidR="00581D62">
        <w:t xml:space="preserve">nomear e explicar brevemente </w:t>
      </w:r>
      <w:r w:rsidR="007B1C0A">
        <w:t xml:space="preserve">os pasos </w:t>
      </w:r>
      <w:r>
        <w:t xml:space="preserve">e sentenzas necesarios </w:t>
      </w:r>
      <w:r w:rsidR="00424E31">
        <w:t>p</w:t>
      </w:r>
      <w:r>
        <w:t>ara poder utilizar cursores.</w:t>
      </w:r>
    </w:p>
    <w:p w:rsidR="004A010B" w:rsidRDefault="004A010B" w:rsidP="004A010B">
      <w:pPr>
        <w:pStyle w:val="n5"/>
      </w:pPr>
      <w:bookmarkStart w:id="45" w:name="_Toc439856617"/>
      <w:r>
        <w:lastRenderedPageBreak/>
        <w:t>Solución</w:t>
      </w:r>
      <w:bookmarkEnd w:id="45"/>
    </w:p>
    <w:p w:rsidR="007B1C0A" w:rsidRDefault="007B1C0A" w:rsidP="007B1C0A">
      <w:pPr>
        <w:pStyle w:val="p1"/>
      </w:pPr>
      <w:r>
        <w:t>Decl</w:t>
      </w:r>
      <w:r w:rsidR="00CC43B3">
        <w:t>ar</w:t>
      </w:r>
      <w:r w:rsidR="00581D62">
        <w:t>ar</w:t>
      </w:r>
      <w:r>
        <w:t>: Asignar un nome ao cursor e asociarlle unha sentenza SELECT.</w:t>
      </w:r>
      <w:r w:rsidR="00AA7BC9">
        <w:t xml:space="preserve"> Faise coa sentenza CREATE....CURSOR.</w:t>
      </w:r>
    </w:p>
    <w:p w:rsidR="007B1C0A" w:rsidRDefault="00581D62" w:rsidP="007B1C0A">
      <w:pPr>
        <w:pStyle w:val="p1"/>
      </w:pPr>
      <w:r>
        <w:t>Abrir</w:t>
      </w:r>
      <w:r w:rsidR="007B1C0A">
        <w:t>: Recuperar datos da consulta</w:t>
      </w:r>
      <w:r w:rsidR="00AA7BC9">
        <w:t>. Faise coa sentenza OPEN.</w:t>
      </w:r>
    </w:p>
    <w:p w:rsidR="007B1C0A" w:rsidRDefault="00581D62" w:rsidP="007B1C0A">
      <w:pPr>
        <w:pStyle w:val="p1"/>
      </w:pPr>
      <w:r>
        <w:t>Ler</w:t>
      </w:r>
      <w:r w:rsidR="007B1C0A">
        <w:t>: Ler fila a fila o resultado da consulta</w:t>
      </w:r>
      <w:r w:rsidR="00AA7BC9">
        <w:t>. Faise coa sentenza FETCH.</w:t>
      </w:r>
    </w:p>
    <w:p w:rsidR="007B1C0A" w:rsidRPr="007B1C0A" w:rsidRDefault="00581D62" w:rsidP="007B1C0A">
      <w:pPr>
        <w:pStyle w:val="p1"/>
      </w:pPr>
      <w:r>
        <w:t>Pechar</w:t>
      </w:r>
      <w:r w:rsidR="007B1C0A">
        <w:t>: Pechar o acceso ao cursor e liberar memoria</w:t>
      </w:r>
      <w:r w:rsidR="00AA7BC9">
        <w:t>. Pode facerse coa sentenza CLOSE.</w:t>
      </w:r>
    </w:p>
    <w:p w:rsidR="00A20C78" w:rsidRDefault="00A20C78" w:rsidP="00A20C78">
      <w:pPr>
        <w:pStyle w:val="n3"/>
      </w:pPr>
      <w:bookmarkStart w:id="46" w:name="_Toc439856618"/>
      <w:r w:rsidRPr="00294924">
        <w:t>Tarefa</w:t>
      </w:r>
      <w:r>
        <w:t xml:space="preserve"> 2</w:t>
      </w:r>
      <w:r w:rsidRPr="00294924">
        <w:t xml:space="preserve">. </w:t>
      </w:r>
      <w:r w:rsidR="0062258F">
        <w:t>Utilizar cursores en programas almacenados</w:t>
      </w:r>
      <w:bookmarkEnd w:id="46"/>
    </w:p>
    <w:p w:rsidR="00C47EF0" w:rsidRDefault="00B553BE" w:rsidP="00C47EF0">
      <w:pPr>
        <w:pStyle w:val="tx1"/>
      </w:pPr>
      <w:r>
        <w:t>A tarefa consiste en c</w:t>
      </w:r>
      <w:r w:rsidR="008B777E">
        <w:t xml:space="preserve">rear un procedemento almacenado </w:t>
      </w:r>
      <w:r w:rsidR="00327A27">
        <w:t xml:space="preserve">na base de datos </w:t>
      </w:r>
      <w:r w:rsidR="00327A27" w:rsidRPr="00327A27">
        <w:rPr>
          <w:i/>
        </w:rPr>
        <w:t>tendaBD</w:t>
      </w:r>
      <w:r w:rsidR="00327A27">
        <w:t xml:space="preserve">, </w:t>
      </w:r>
      <w:r w:rsidR="008B777E">
        <w:t xml:space="preserve">ao que se lle pasen como parámetros de entrada dúas datas, e mostre o </w:t>
      </w:r>
      <w:r w:rsidR="008B777E" w:rsidRPr="00B553BE">
        <w:rPr>
          <w:i/>
        </w:rPr>
        <w:t>id</w:t>
      </w:r>
      <w:r w:rsidR="008B777E">
        <w:t xml:space="preserve"> do empregado, e a suma dos importes das ventas do empregado que fixo vendas por un maior importe entre esas datas.</w:t>
      </w:r>
    </w:p>
    <w:p w:rsidR="00C47EF0" w:rsidRDefault="00C47EF0" w:rsidP="00C47EF0">
      <w:pPr>
        <w:pStyle w:val="n5"/>
      </w:pPr>
      <w:bookmarkStart w:id="47" w:name="_Toc439856619"/>
      <w:r>
        <w:t>Solución</w:t>
      </w:r>
      <w:bookmarkEnd w:id="47"/>
    </w:p>
    <w:p w:rsidR="00FB4AF2" w:rsidRPr="00FB4AF2" w:rsidRDefault="00FB4AF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/* 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color w:val="808080"/>
          <w:sz w:val="16"/>
          <w:szCs w:val="16"/>
          <w:highlight w:val="white"/>
        </w:rPr>
        <w:t>u7a4tarefa2.sql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color w:val="808080"/>
          <w:sz w:val="16"/>
          <w:szCs w:val="16"/>
          <w:highlight w:val="white"/>
        </w:rPr>
        <w:t>___________________________________________________________________________________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color w:val="808080"/>
          <w:sz w:val="16"/>
          <w:szCs w:val="16"/>
          <w:highlight w:val="white"/>
        </w:rPr>
        <w:t>NOME RUTINA: tendabd.vendasEmpregado (procedemento)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color w:val="808080"/>
          <w:sz w:val="16"/>
          <w:szCs w:val="16"/>
          <w:highlight w:val="white"/>
        </w:rPr>
        <w:t>DATA CREACIÓN: 23/11/2015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color w:val="808080"/>
          <w:sz w:val="16"/>
          <w:szCs w:val="16"/>
          <w:highlight w:val="white"/>
        </w:rPr>
        <w:t>AUTOR: Grupo licenza 2015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color w:val="808080"/>
          <w:sz w:val="16"/>
          <w:szCs w:val="16"/>
          <w:highlight w:val="white"/>
        </w:rPr>
        <w:t>TAREFA A AUTOMATIZAR:</w:t>
      </w:r>
      <w:r w:rsidRPr="00FB4AF2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 xml:space="preserve">- Utilizar un cursor, que selecciona o id dos empregados e 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FB4AF2">
        <w:rPr>
          <w:rFonts w:ascii="Courier New" w:hAnsi="Courier New" w:cs="Courier New"/>
          <w:color w:val="808080"/>
          <w:sz w:val="16"/>
          <w:szCs w:val="16"/>
          <w:highlight w:val="white"/>
        </w:rPr>
        <w:t>a suma dos importes de todas as vendas feitas po</w:t>
      </w:r>
      <w:r w:rsidR="00B553BE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r eles 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FB4AF2">
        <w:rPr>
          <w:rFonts w:ascii="Courier New" w:hAnsi="Courier New" w:cs="Courier New"/>
          <w:color w:val="808080"/>
          <w:sz w:val="16"/>
          <w:szCs w:val="16"/>
          <w:highlight w:val="white"/>
        </w:rPr>
        <w:t>entre dúas datas que se pasan como paráme</w:t>
      </w:r>
      <w:r w:rsidR="00B553BE">
        <w:rPr>
          <w:rFonts w:ascii="Courier New" w:hAnsi="Courier New" w:cs="Courier New"/>
          <w:color w:val="808080"/>
          <w:sz w:val="16"/>
          <w:szCs w:val="16"/>
          <w:highlight w:val="white"/>
        </w:rPr>
        <w:t>t</w:t>
      </w:r>
      <w:r w:rsidRPr="00FB4AF2">
        <w:rPr>
          <w:rFonts w:ascii="Courier New" w:hAnsi="Courier New" w:cs="Courier New"/>
          <w:color w:val="808080"/>
          <w:sz w:val="16"/>
          <w:szCs w:val="16"/>
          <w:highlight w:val="white"/>
        </w:rPr>
        <w:t>ros de entrada,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FB4AF2">
        <w:rPr>
          <w:rFonts w:ascii="Courier New" w:hAnsi="Courier New" w:cs="Courier New"/>
          <w:color w:val="808080"/>
          <w:sz w:val="16"/>
          <w:szCs w:val="16"/>
          <w:highlight w:val="white"/>
        </w:rPr>
        <w:t>tendo en conta a información contida na táboa detalle_vendas.</w:t>
      </w:r>
    </w:p>
    <w:p w:rsidR="00FB4AF2" w:rsidRDefault="00FB4AF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="00B553BE">
        <w:rPr>
          <w:rFonts w:ascii="Courier New" w:hAnsi="Courier New" w:cs="Courier New"/>
          <w:color w:val="808080"/>
          <w:sz w:val="16"/>
          <w:szCs w:val="16"/>
          <w:highlight w:val="white"/>
        </w:rPr>
        <w:t>- Compara</w:t>
      </w:r>
      <w:r w:rsidRPr="00FB4AF2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a suma dos importe de todos os empregados, e </w:t>
      </w:r>
    </w:p>
    <w:p w:rsidR="00FB4AF2" w:rsidRDefault="00FB4AF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FB4AF2">
        <w:rPr>
          <w:rFonts w:ascii="Courier New" w:hAnsi="Courier New" w:cs="Courier New"/>
          <w:color w:val="808080"/>
          <w:sz w:val="16"/>
          <w:szCs w:val="16"/>
          <w:highlight w:val="white"/>
        </w:rPr>
        <w:t>mostrar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</w:t>
      </w:r>
      <w:r w:rsidRPr="00FB4AF2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o id e o importe total das ventas do empregado que 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FB4AF2">
        <w:rPr>
          <w:rFonts w:ascii="Courier New" w:hAnsi="Courier New" w:cs="Courier New"/>
          <w:color w:val="808080"/>
          <w:sz w:val="16"/>
          <w:szCs w:val="16"/>
          <w:highlight w:val="white"/>
        </w:rPr>
        <w:t>fixo vendas por un importe maior entre esas datas.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color w:val="808080"/>
          <w:sz w:val="16"/>
          <w:szCs w:val="16"/>
          <w:highlight w:val="white"/>
        </w:rPr>
        <w:t>PARAMETROS REQUERIDOS:</w:t>
      </w:r>
      <w:r w:rsidRPr="00FB4AF2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- data_inicio e data_final.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color w:val="808080"/>
          <w:sz w:val="16"/>
          <w:szCs w:val="16"/>
          <w:highlight w:val="white"/>
        </w:rPr>
        <w:t>RESULTADOS PRODUCIDOS:</w:t>
      </w:r>
      <w:r w:rsidRPr="00FB4AF2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- Mostrar en pantalla o id e o importe total das ventas do</w:t>
      </w:r>
    </w:p>
    <w:p w:rsidR="00FB4AF2" w:rsidRDefault="00FB4AF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FB4AF2">
        <w:rPr>
          <w:rFonts w:ascii="Courier New" w:hAnsi="Courier New" w:cs="Courier New"/>
          <w:color w:val="808080"/>
          <w:sz w:val="16"/>
          <w:szCs w:val="16"/>
          <w:highlight w:val="white"/>
        </w:rPr>
        <w:t>empregado que fixo vendas por un im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porte maior entre esas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FB4AF2">
        <w:rPr>
          <w:rFonts w:ascii="Courier New" w:hAnsi="Courier New" w:cs="Courier New"/>
          <w:color w:val="808080"/>
          <w:sz w:val="16"/>
          <w:szCs w:val="16"/>
          <w:highlight w:val="white"/>
        </w:rPr>
        <w:t>datas</w:t>
      </w:r>
      <w:r w:rsidR="00B553BE">
        <w:rPr>
          <w:rFonts w:ascii="Courier New" w:hAnsi="Courier New" w:cs="Courier New"/>
          <w:color w:val="808080"/>
          <w:sz w:val="16"/>
          <w:szCs w:val="16"/>
          <w:highlight w:val="white"/>
        </w:rPr>
        <w:t>.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color w:val="808080"/>
          <w:sz w:val="16"/>
          <w:szCs w:val="16"/>
          <w:highlight w:val="white"/>
        </w:rPr>
        <w:t>___________________________________________________________________________________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color w:val="808080"/>
          <w:sz w:val="16"/>
          <w:szCs w:val="16"/>
          <w:highlight w:val="white"/>
        </w:rPr>
        <w:t>*/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delimiter </w:t>
      </w:r>
      <w:r w:rsidRPr="00FB4AF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procedure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tendabd</w:t>
      </w:r>
      <w:r w:rsidRPr="00FB4AF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>vendasEmpregado</w:t>
      </w:r>
      <w:r w:rsidRPr="00FB4AF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data_inicio </w:t>
      </w: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date</w:t>
      </w:r>
      <w:r w:rsidRPr="00FB4AF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data_final </w:t>
      </w: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date</w:t>
      </w:r>
      <w:r w:rsidRPr="00FB4AF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FB4AF2">
        <w:rPr>
          <w:rFonts w:ascii="Courier New" w:hAnsi="Courier New" w:cs="Courier New"/>
          <w:color w:val="808080"/>
          <w:sz w:val="16"/>
          <w:szCs w:val="16"/>
          <w:highlight w:val="white"/>
        </w:rPr>
        <w:t>-- Declaración de variables: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="00B553BE">
        <w:rPr>
          <w:rFonts w:ascii="Courier New" w:hAnsi="Courier New" w:cs="Courier New"/>
          <w:color w:val="808080"/>
          <w:sz w:val="16"/>
          <w:szCs w:val="16"/>
          <w:highlight w:val="white"/>
        </w:rPr>
        <w:t>-- vEmp</w:t>
      </w:r>
      <w:r w:rsidRPr="00FB4AF2">
        <w:rPr>
          <w:rFonts w:ascii="Courier New" w:hAnsi="Courier New" w:cs="Courier New"/>
          <w:color w:val="808080"/>
          <w:sz w:val="16"/>
          <w:szCs w:val="16"/>
          <w:highlight w:val="white"/>
        </w:rPr>
        <w:t>Id e vSumaVendas almacenan os valores das columnas da consulta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FB4AF2">
        <w:rPr>
          <w:rFonts w:ascii="Courier New" w:hAnsi="Courier New" w:cs="Courier New"/>
          <w:color w:val="808080"/>
          <w:sz w:val="16"/>
          <w:szCs w:val="16"/>
          <w:highlight w:val="white"/>
        </w:rPr>
        <w:t>-- vEmpIdMax e vSumaMax almacenan os datos do empregado co maior importe de vendas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vEmpId</w:t>
      </w:r>
      <w:r w:rsidRPr="00FB4AF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vEmpIdMax </w:t>
      </w: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smallint</w:t>
      </w:r>
      <w:r w:rsidRPr="00FB4AF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vSumaVendas</w:t>
      </w:r>
      <w:r w:rsidRPr="00FB4AF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vSumaMax </w:t>
      </w: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decimal</w:t>
      </w:r>
      <w:r w:rsidRPr="00FB4AF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B4AF2">
        <w:rPr>
          <w:rFonts w:ascii="Courier New" w:hAnsi="Courier New" w:cs="Courier New"/>
          <w:color w:val="FF8000"/>
          <w:sz w:val="16"/>
          <w:szCs w:val="16"/>
          <w:highlight w:val="white"/>
        </w:rPr>
        <w:t>11</w:t>
      </w:r>
      <w:r w:rsidRPr="00FB4AF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B4AF2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FB4AF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B4AF2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FB4AF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FB4AF2">
        <w:rPr>
          <w:rFonts w:ascii="Courier New" w:hAnsi="Courier New" w:cs="Courier New"/>
          <w:color w:val="808080"/>
          <w:sz w:val="16"/>
          <w:szCs w:val="16"/>
          <w:highlight w:val="white"/>
        </w:rPr>
        <w:t>-- vFinal utilízase para controlar o momento que non hai</w:t>
      </w:r>
      <w:r w:rsidR="00990239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máis </w:t>
      </w:r>
      <w:r w:rsidRPr="00FB4AF2">
        <w:rPr>
          <w:rFonts w:ascii="Courier New" w:hAnsi="Courier New" w:cs="Courier New"/>
          <w:color w:val="808080"/>
          <w:sz w:val="16"/>
          <w:szCs w:val="16"/>
          <w:highlight w:val="white"/>
        </w:rPr>
        <w:t>filas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vFinal</w:t>
      </w:r>
      <w:r w:rsidRPr="00FB4AF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vModificados </w:t>
      </w: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integer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B4AF2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FB4AF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FB4AF2">
        <w:rPr>
          <w:rFonts w:ascii="Courier New" w:hAnsi="Courier New" w:cs="Courier New"/>
          <w:color w:val="808080"/>
          <w:sz w:val="16"/>
          <w:szCs w:val="16"/>
          <w:highlight w:val="white"/>
        </w:rPr>
        <w:t>-- Declaración de cursores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cursorVendasEmpregado </w:t>
      </w: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cursor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ven_empregado</w:t>
      </w:r>
      <w:r w:rsidRPr="00FB4AF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BE61AD" w:rsidRDefault="00FB4AF2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sum</w:t>
      </w:r>
      <w:r w:rsidRPr="00FB4AF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>dev_cantidade</w:t>
      </w:r>
      <w:r w:rsidRPr="00FB4AF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>dev_prezo_unitario</w:t>
      </w:r>
      <w:r w:rsidRPr="00FB4AF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</w:p>
    <w:p w:rsidR="00FB4AF2" w:rsidRPr="00FB4AF2" w:rsidRDefault="00BE61A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ab/>
        <w:t>(</w:t>
      </w:r>
      <w:r w:rsidR="00FB4AF2"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>dev_cantidade</w:t>
      </w:r>
      <w:r w:rsidR="00FB4AF2" w:rsidRPr="00FB4AF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="00FB4AF2"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>dev_prezo_unitario</w:t>
      </w:r>
      <w:r w:rsidR="00FB4AF2" w:rsidRPr="00FB4AF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)*</w:t>
      </w:r>
      <w:r w:rsidR="00FB4AF2"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>dev_desconto</w:t>
      </w:r>
      <w:r w:rsidR="00FB4AF2" w:rsidRPr="00FB4AF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</w:t>
      </w:r>
      <w:r w:rsidR="00FB4AF2" w:rsidRPr="00FB4AF2">
        <w:rPr>
          <w:rFonts w:ascii="Courier New" w:hAnsi="Courier New" w:cs="Courier New"/>
          <w:color w:val="FF8000"/>
          <w:sz w:val="16"/>
          <w:szCs w:val="16"/>
          <w:highlight w:val="white"/>
        </w:rPr>
        <w:t>100</w:t>
      </w:r>
      <w:r w:rsidR="00FB4AF2" w:rsidRPr="00FB4AF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tendabd</w:t>
      </w:r>
      <w:r w:rsidRPr="00FB4AF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vendas </w:t>
      </w: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tendabd</w:t>
      </w:r>
      <w:r w:rsidRPr="00FB4AF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detalle_vendas </w:t>
      </w: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ven_id </w:t>
      </w:r>
      <w:r w:rsidRPr="00FB4AF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dev_venda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ven_data </w:t>
      </w: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between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data_inicio </w:t>
      </w: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data_final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group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ven_empregado</w:t>
      </w:r>
      <w:r w:rsidRPr="00FB4AF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FB4AF2">
        <w:rPr>
          <w:rFonts w:ascii="Courier New" w:hAnsi="Courier New" w:cs="Courier New"/>
          <w:color w:val="808080"/>
          <w:sz w:val="16"/>
          <w:szCs w:val="16"/>
          <w:highlight w:val="white"/>
        </w:rPr>
        <w:t>-- Declaración de manipuladores: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FB4AF2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-- Declaración do manipulador para controlar o final da lectura do cursor  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 xml:space="preserve">  </w:t>
      </w: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continue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handler </w:t>
      </w: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found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vFinal</w:t>
      </w:r>
      <w:r w:rsidRPr="00FB4AF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B4AF2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FB4AF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FB4AF2">
        <w:rPr>
          <w:rFonts w:ascii="Courier New" w:hAnsi="Courier New" w:cs="Courier New"/>
          <w:color w:val="808080"/>
          <w:sz w:val="16"/>
          <w:szCs w:val="16"/>
          <w:highlight w:val="white"/>
        </w:rPr>
        <w:t>-- Abrir cursor: recupéranse os datos da consulta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open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cursorVendasEmpregado</w:t>
      </w:r>
      <w:r w:rsidRPr="00FB4AF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FB4AF2">
        <w:rPr>
          <w:rFonts w:ascii="Courier New" w:hAnsi="Courier New" w:cs="Courier New"/>
          <w:color w:val="808080"/>
          <w:sz w:val="16"/>
          <w:szCs w:val="16"/>
          <w:highlight w:val="white"/>
        </w:rPr>
        <w:t>-- Bucle para procesar os datos asociados ao cursor, ata que non queden filas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repeat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FB4AF2">
        <w:rPr>
          <w:rFonts w:ascii="Courier New" w:hAnsi="Courier New" w:cs="Courier New"/>
          <w:color w:val="808080"/>
          <w:sz w:val="16"/>
          <w:szCs w:val="16"/>
          <w:highlight w:val="white"/>
        </w:rPr>
        <w:t>-- Lectura dos datos dunha fila do cursor e asignación a variables:</w:t>
      </w:r>
      <w:r w:rsidR="004D2220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gárdase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="004D2220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-- </w:t>
      </w:r>
      <w:r w:rsidRPr="00FB4AF2">
        <w:rPr>
          <w:rFonts w:ascii="Courier New" w:hAnsi="Courier New" w:cs="Courier New"/>
          <w:color w:val="808080"/>
          <w:sz w:val="16"/>
          <w:szCs w:val="16"/>
          <w:highlight w:val="white"/>
        </w:rPr>
        <w:t>o id do empregado e a suma dos importes das ventas que fixo entre as datas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fetch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cursorVendasEmpregado </w:t>
      </w: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vEmpId</w:t>
      </w:r>
      <w:r w:rsidRPr="00FB4AF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vSumaVendas</w:t>
      </w:r>
      <w:r w:rsidRPr="00FB4AF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vFinal </w:t>
      </w:r>
      <w:r w:rsidRPr="00FB4AF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B4AF2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</w:p>
    <w:p w:rsidR="00FB4AF2" w:rsidRDefault="00FB4AF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</w:t>
      </w:r>
      <w:r w:rsidRPr="00FB4AF2">
        <w:rPr>
          <w:rFonts w:ascii="Courier New" w:hAnsi="Courier New" w:cs="Courier New"/>
          <w:color w:val="808080"/>
          <w:sz w:val="16"/>
          <w:szCs w:val="16"/>
          <w:highlight w:val="white"/>
        </w:rPr>
        <w:t>-- se o empregado actual ten mellores resultados que o mellor ata o momento</w:t>
      </w:r>
    </w:p>
    <w:p w:rsidR="006E12F7" w:rsidRDefault="006E12F7" w:rsidP="006E12F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</w:t>
      </w:r>
      <w:r w:rsidRPr="00FB4AF2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-- 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gárdanse os s</w:t>
      </w:r>
      <w:r w:rsidR="00AF1A1D">
        <w:rPr>
          <w:rFonts w:ascii="Courier New" w:hAnsi="Courier New" w:cs="Courier New"/>
          <w:color w:val="808080"/>
          <w:sz w:val="16"/>
          <w:szCs w:val="16"/>
          <w:highlight w:val="white"/>
        </w:rPr>
        <w:t>e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us datos nas variables vEmpIdMax e vSumaMax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</w:t>
      </w: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vSumaVendas</w:t>
      </w:r>
      <w:r w:rsidRPr="00FB4AF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&gt;=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vSumaMax </w:t>
      </w: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</w:t>
      </w: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vSumaMax </w:t>
      </w:r>
      <w:r w:rsidRPr="00FB4AF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vSumaVendas</w:t>
      </w:r>
      <w:r w:rsidRPr="00FB4AF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</w:t>
      </w: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vEmpIdMax </w:t>
      </w:r>
      <w:r w:rsidRPr="00FB4AF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vEmpId</w:t>
      </w:r>
      <w:r w:rsidRPr="00FB4AF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</w:t>
      </w: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FB4AF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FB4AF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FB4AF2">
        <w:rPr>
          <w:rFonts w:ascii="Courier New" w:hAnsi="Courier New" w:cs="Courier New"/>
          <w:color w:val="808080"/>
          <w:sz w:val="16"/>
          <w:szCs w:val="16"/>
          <w:highlight w:val="white"/>
        </w:rPr>
        <w:t>-- Condición de final da execución do bucle: cando vFinal tome o valor 1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until vFinal </w:t>
      </w:r>
      <w:r w:rsidRPr="00FB4AF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B4AF2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repeat</w:t>
      </w:r>
      <w:r w:rsidRPr="00FB4AF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FB4AF2">
        <w:rPr>
          <w:rFonts w:ascii="Courier New" w:hAnsi="Courier New" w:cs="Courier New"/>
          <w:color w:val="808080"/>
          <w:sz w:val="16"/>
          <w:szCs w:val="16"/>
          <w:highlight w:val="white"/>
        </w:rPr>
        <w:t>-- Peche do cursor, para liberar memoria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close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cursorVendasEmpregado</w:t>
      </w:r>
      <w:r w:rsidRPr="00FB4AF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FB4AF2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-- Mostra o código e total acumulado das vendas do mellor empregado 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vEmpIdMax </w:t>
      </w: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B4AF2">
        <w:rPr>
          <w:rFonts w:ascii="Courier New" w:hAnsi="Courier New" w:cs="Courier New"/>
          <w:color w:val="67AD27"/>
          <w:sz w:val="16"/>
          <w:szCs w:val="16"/>
          <w:highlight w:val="white"/>
        </w:rPr>
        <w:t>'Código Empregado'</w:t>
      </w:r>
      <w:r w:rsidRPr="00FB4AF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vSumaMax </w:t>
      </w: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B4AF2">
        <w:rPr>
          <w:rFonts w:ascii="Courier New" w:hAnsi="Courier New" w:cs="Courier New"/>
          <w:color w:val="67AD27"/>
          <w:sz w:val="16"/>
          <w:szCs w:val="16"/>
          <w:highlight w:val="white"/>
        </w:rPr>
        <w:t>'Total vendas'</w:t>
      </w:r>
      <w:r w:rsidRPr="00FB4AF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FB4AF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FB4AF2" w:rsidRDefault="00FB4AF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delimiter </w:t>
      </w:r>
      <w:r w:rsidRPr="00FB4AF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71EC2" w:rsidRPr="00771EC2" w:rsidRDefault="00294FE8" w:rsidP="00771EC2">
      <w:pPr>
        <w:pStyle w:val="tx1"/>
        <w:rPr>
          <w:highlight w:val="white"/>
        </w:rPr>
      </w:pPr>
      <w:r>
        <w:rPr>
          <w:highlight w:val="white"/>
        </w:rPr>
        <w:t>Exemplo de execución do procedemento almacenado</w:t>
      </w:r>
      <w:r w:rsidR="00771EC2">
        <w:rPr>
          <w:highlight w:val="white"/>
        </w:rPr>
        <w:t>:</w:t>
      </w:r>
    </w:p>
    <w:p w:rsidR="00FB4AF2" w:rsidRDefault="00FB4AF2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</w:rPr>
      </w:pPr>
      <w:r w:rsidRPr="008B777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call</w:t>
      </w:r>
      <w:r w:rsidRPr="008B777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tendabd</w:t>
      </w:r>
      <w:r w:rsidRPr="008B777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B777E">
        <w:rPr>
          <w:rFonts w:ascii="Courier New" w:hAnsi="Courier New" w:cs="Courier New"/>
          <w:color w:val="000000"/>
          <w:sz w:val="16"/>
          <w:szCs w:val="16"/>
          <w:highlight w:val="white"/>
        </w:rPr>
        <w:t>vendasEmpregado</w:t>
      </w:r>
      <w:r w:rsidRPr="008B777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B777E">
        <w:rPr>
          <w:rFonts w:ascii="Courier New" w:hAnsi="Courier New" w:cs="Courier New"/>
          <w:color w:val="67AD27"/>
          <w:sz w:val="16"/>
          <w:szCs w:val="16"/>
          <w:highlight w:val="white"/>
        </w:rPr>
        <w:t>'2015-05-01'</w:t>
      </w:r>
      <w:r w:rsidRPr="008B777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B777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B777E">
        <w:rPr>
          <w:rFonts w:ascii="Courier New" w:hAnsi="Courier New" w:cs="Courier New"/>
          <w:color w:val="67AD27"/>
          <w:sz w:val="16"/>
          <w:szCs w:val="16"/>
          <w:highlight w:val="white"/>
        </w:rPr>
        <w:t>'2015-05-31'</w:t>
      </w:r>
      <w:r w:rsidRPr="008B777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771EC2" w:rsidRPr="008B777E" w:rsidRDefault="00771EC2" w:rsidP="00771EC2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1462088" cy="352425"/>
            <wp:effectExtent l="19050" t="0" r="4762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088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EC2" w:rsidRDefault="00B553BE" w:rsidP="00771EC2">
      <w:pPr>
        <w:pStyle w:val="tx1"/>
        <w:rPr>
          <w:highlight w:val="white"/>
        </w:rPr>
      </w:pPr>
      <w:r>
        <w:rPr>
          <w:highlight w:val="white"/>
        </w:rPr>
        <w:t>E</w:t>
      </w:r>
      <w:r w:rsidR="00771EC2">
        <w:rPr>
          <w:highlight w:val="white"/>
        </w:rPr>
        <w:t>ste procedemento está feito con fins educativos</w:t>
      </w:r>
      <w:r w:rsidR="0021385E">
        <w:rPr>
          <w:highlight w:val="white"/>
        </w:rPr>
        <w:t>,</w:t>
      </w:r>
      <w:r w:rsidR="00771EC2">
        <w:rPr>
          <w:highlight w:val="white"/>
        </w:rPr>
        <w:t xml:space="preserve"> para ver o funcionamento dun cursor. Pódese obter a información solicitada escribindo unha consulta complexa.</w:t>
      </w:r>
    </w:p>
    <w:p w:rsidR="0039738E" w:rsidRPr="008B777E" w:rsidRDefault="0039738E" w:rsidP="0039738E">
      <w:pPr>
        <w:pStyle w:val="n6"/>
        <w:rPr>
          <w:sz w:val="16"/>
          <w:szCs w:val="16"/>
        </w:rPr>
      </w:pPr>
      <w:r w:rsidRPr="008B777E">
        <w:rPr>
          <w:sz w:val="16"/>
          <w:szCs w:val="16"/>
        </w:rPr>
        <w:br w:type="page"/>
      </w:r>
    </w:p>
    <w:p w:rsidR="009D30C6" w:rsidRPr="00E24593" w:rsidRDefault="009D30C6" w:rsidP="009D30C6">
      <w:pPr>
        <w:pStyle w:val="n1"/>
        <w:rPr>
          <w:noProof w:val="0"/>
        </w:rPr>
      </w:pPr>
      <w:bookmarkStart w:id="48" w:name="_Toc417547476"/>
      <w:bookmarkStart w:id="49" w:name="_Toc439856620"/>
      <w:bookmarkEnd w:id="43"/>
      <w:r w:rsidRPr="00E24593">
        <w:rPr>
          <w:noProof w:val="0"/>
        </w:rPr>
        <w:lastRenderedPageBreak/>
        <w:t>Materiais</w:t>
      </w:r>
      <w:bookmarkEnd w:id="48"/>
      <w:bookmarkEnd w:id="49"/>
    </w:p>
    <w:p w:rsidR="009D30C6" w:rsidRPr="00E24593" w:rsidRDefault="009D30C6" w:rsidP="009D30C6">
      <w:pPr>
        <w:pStyle w:val="n2"/>
      </w:pPr>
      <w:bookmarkStart w:id="50" w:name="_Toc417547477"/>
      <w:bookmarkStart w:id="51" w:name="_Toc439856621"/>
      <w:r w:rsidRPr="00E24593">
        <w:t>Documentos de apoio ou referencia</w:t>
      </w:r>
      <w:bookmarkEnd w:id="50"/>
      <w:bookmarkEnd w:id="51"/>
    </w:p>
    <w:p w:rsidR="00327A27" w:rsidRDefault="00327A27" w:rsidP="00327A27">
      <w:pPr>
        <w:pStyle w:val="p1"/>
      </w:pPr>
      <w:r>
        <w:t xml:space="preserve">HUESO IBAÑEZ, Luis. </w:t>
      </w:r>
      <w:r w:rsidRPr="00D44EFD">
        <w:rPr>
          <w:i/>
        </w:rPr>
        <w:t>Bases de datos</w:t>
      </w:r>
      <w:r>
        <w:t>. Ciclos Formativos Ra-Ma, 2012.</w:t>
      </w:r>
    </w:p>
    <w:p w:rsidR="00327A27" w:rsidRDefault="00327A27" w:rsidP="00327A27">
      <w:pPr>
        <w:pStyle w:val="p1"/>
      </w:pPr>
      <w:r>
        <w:t xml:space="preserve">SANCHEZ, Jorge. </w:t>
      </w:r>
      <w:r w:rsidRPr="00D44EFD">
        <w:rPr>
          <w:i/>
        </w:rPr>
        <w:t>Manual de Gestión e bases de datos</w:t>
      </w:r>
      <w:r>
        <w:t>.</w:t>
      </w:r>
    </w:p>
    <w:p w:rsidR="00327A27" w:rsidRDefault="00521712" w:rsidP="00327A27">
      <w:pPr>
        <w:rPr>
          <w:rStyle w:val="Hipervnculo"/>
        </w:rPr>
      </w:pPr>
      <w:hyperlink r:id="rId20" w:history="1">
        <w:r w:rsidR="00327A27" w:rsidRPr="008B3EF6">
          <w:rPr>
            <w:rStyle w:val="Hipervnculo"/>
          </w:rPr>
          <w:t>http://www.jorgesanchez.net/bd/sgbd.html</w:t>
        </w:r>
      </w:hyperlink>
    </w:p>
    <w:p w:rsidR="00327A27" w:rsidRDefault="00327A27" w:rsidP="00327A27">
      <w:pPr>
        <w:pStyle w:val="p1"/>
      </w:pPr>
      <w:r w:rsidRPr="00D44EFD">
        <w:rPr>
          <w:i/>
        </w:rPr>
        <w:t>Bases de datos. Máster oficial de Software libre</w:t>
      </w:r>
      <w:r>
        <w:t>. UOC.</w:t>
      </w:r>
    </w:p>
    <w:p w:rsidR="00327A27" w:rsidRPr="008B3EF6" w:rsidRDefault="00521712" w:rsidP="00327A27">
      <w:pPr>
        <w:rPr>
          <w:rStyle w:val="Hipervnculo"/>
        </w:rPr>
      </w:pPr>
      <w:hyperlink r:id="rId21" w:history="1">
        <w:r w:rsidR="00327A27" w:rsidRPr="008B3EF6">
          <w:rPr>
            <w:rStyle w:val="Hipervnculo"/>
          </w:rPr>
          <w:t>http://ocw.uoc.edu/informatica-tecnologia-y-multimedia/bases-de-datos/Course_listing</w:t>
        </w:r>
      </w:hyperlink>
    </w:p>
    <w:p w:rsidR="001B5860" w:rsidRDefault="001B5860" w:rsidP="001B5860">
      <w:pPr>
        <w:pStyle w:val="p1"/>
      </w:pPr>
      <w:r w:rsidRPr="00D44EFD">
        <w:rPr>
          <w:i/>
        </w:rPr>
        <w:t>Manual de referencia de MySQL 5.6</w:t>
      </w:r>
      <w:r>
        <w:t xml:space="preserve">. MySQL. </w:t>
      </w:r>
      <w:hyperlink r:id="rId22" w:history="1">
        <w:r w:rsidRPr="00BF74CD">
          <w:rPr>
            <w:rStyle w:val="Hipervnculo"/>
          </w:rPr>
          <w:t>http://dev.mysql.com/doc/</w:t>
        </w:r>
      </w:hyperlink>
    </w:p>
    <w:p w:rsidR="00DF7C4F" w:rsidRPr="00DF7C4F" w:rsidRDefault="00DF7C4F" w:rsidP="00327A27">
      <w:pPr>
        <w:pStyle w:val="p1"/>
      </w:pPr>
      <w:r w:rsidRPr="00BF74CD">
        <w:t>GROFF, James.</w:t>
      </w:r>
      <w:r w:rsidRPr="00BF74CD">
        <w:rPr>
          <w:b/>
        </w:rPr>
        <w:t xml:space="preserve"> </w:t>
      </w:r>
      <w:r w:rsidRPr="00BF74CD">
        <w:rPr>
          <w:i/>
        </w:rPr>
        <w:t>SQL.</w:t>
      </w:r>
      <w:r w:rsidRPr="00BF74CD">
        <w:rPr>
          <w:b/>
        </w:rPr>
        <w:t xml:space="preserve"> </w:t>
      </w:r>
      <w:r w:rsidRPr="00BF74CD">
        <w:t xml:space="preserve"> McGraw-Hill.</w:t>
      </w:r>
    </w:p>
    <w:p w:rsidR="009E5684" w:rsidRDefault="009C4745" w:rsidP="00CC43B3">
      <w:pPr>
        <w:pStyle w:val="p1"/>
      </w:pPr>
      <w:r w:rsidRPr="009E5684">
        <w:rPr>
          <w:i/>
        </w:rPr>
        <w:t xml:space="preserve">Cursores </w:t>
      </w:r>
      <w:r w:rsidR="00DF7C4F" w:rsidRPr="009E5684">
        <w:rPr>
          <w:i/>
        </w:rPr>
        <w:t xml:space="preserve">en MySQL. </w:t>
      </w:r>
      <w:r w:rsidR="009E5684">
        <w:t>Hermosa Programacion.</w:t>
      </w:r>
    </w:p>
    <w:p w:rsidR="00DF7C4F" w:rsidRPr="00CC43B3" w:rsidRDefault="00521712" w:rsidP="009E5684">
      <w:pPr>
        <w:pStyle w:val="sp11"/>
      </w:pPr>
      <w:hyperlink r:id="rId23" w:history="1">
        <w:r w:rsidR="00CC43B3" w:rsidRPr="00CC43B3">
          <w:rPr>
            <w:rStyle w:val="Hipervnculo"/>
          </w:rPr>
          <w:t>http://www.hermosaprogramacion.com/2014/06/mysql-cursores</w:t>
        </w:r>
      </w:hyperlink>
      <w:hyperlink r:id="rId24" w:history="1"/>
    </w:p>
    <w:p w:rsidR="00DF7C4F" w:rsidRDefault="00DF7C4F" w:rsidP="00DF7C4F">
      <w:pPr>
        <w:pStyle w:val="n2"/>
      </w:pPr>
      <w:bookmarkStart w:id="52" w:name="_Toc433577598"/>
      <w:bookmarkStart w:id="53" w:name="_Toc435048504"/>
      <w:bookmarkStart w:id="54" w:name="_Toc439856622"/>
      <w:r w:rsidRPr="00E24593">
        <w:t>Recursos didácticos</w:t>
      </w:r>
      <w:bookmarkEnd w:id="52"/>
      <w:bookmarkEnd w:id="53"/>
      <w:bookmarkEnd w:id="54"/>
    </w:p>
    <w:p w:rsidR="00F53043" w:rsidRDefault="00F53043" w:rsidP="00F53043">
      <w:pPr>
        <w:pStyle w:val="p1"/>
      </w:pPr>
      <w:r>
        <w:t>Ordenadores con conexión a Internet, que terán instalado MySQL e MySQL Work-bench.</w:t>
      </w:r>
    </w:p>
    <w:p w:rsidR="00F53043" w:rsidRDefault="00F53043" w:rsidP="00F53043">
      <w:pPr>
        <w:pStyle w:val="p1"/>
      </w:pPr>
      <w:r>
        <w:t>Material didáctico subministrado polo profesorado en papel e/ou formato dixital.</w:t>
      </w:r>
    </w:p>
    <w:p w:rsidR="00F53043" w:rsidRDefault="00F53043" w:rsidP="00F53043">
      <w:pPr>
        <w:pStyle w:val="p1"/>
      </w:pPr>
      <w:r>
        <w:t>Máquina virtual para exame que terá instalado MySQL e MySQL Workbench.</w:t>
      </w:r>
    </w:p>
    <w:p w:rsidR="00F53043" w:rsidRDefault="00F53043" w:rsidP="00F53043">
      <w:pPr>
        <w:pStyle w:val="p1"/>
      </w:pPr>
      <w:r>
        <w:t>Manual de referencia de MySQL.</w:t>
      </w:r>
    </w:p>
    <w:p w:rsidR="00F53043" w:rsidRPr="00F53043" w:rsidRDefault="00F53043" w:rsidP="00F53043">
      <w:pPr>
        <w:pStyle w:val="p1"/>
      </w:pPr>
      <w:r>
        <w:t>Proxector.</w:t>
      </w:r>
    </w:p>
    <w:p w:rsidR="00DF7C4F" w:rsidRDefault="00DF7C4F" w:rsidP="00DF7C4F">
      <w:pPr>
        <w:pStyle w:val="n2"/>
      </w:pPr>
      <w:bookmarkStart w:id="55" w:name="_Toc435048505"/>
      <w:bookmarkStart w:id="56" w:name="_Toc439856623"/>
      <w:r>
        <w:t>Material auxiliar</w:t>
      </w:r>
      <w:bookmarkEnd w:id="55"/>
      <w:bookmarkEnd w:id="56"/>
    </w:p>
    <w:p w:rsidR="00DF7C4F" w:rsidRDefault="00DF7C4F" w:rsidP="00DF7C4F">
      <w:pPr>
        <w:pStyle w:val="tx1"/>
      </w:pPr>
      <w:r w:rsidRPr="00E558E6">
        <w:t xml:space="preserve">O material auxiliar anexo a esta actividade está almacenado na carpeta </w:t>
      </w:r>
      <w:r w:rsidR="00635B37">
        <w:t>CSIFC02</w:t>
      </w:r>
      <w:r w:rsidR="00052582">
        <w:t>_MP0484_V000704</w:t>
      </w:r>
      <w:r w:rsidR="009C4745">
        <w:t>_</w:t>
      </w:r>
      <w:r w:rsidR="009E5684">
        <w:t>UD07_A04_</w:t>
      </w:r>
      <w:r w:rsidR="009C4745">
        <w:t>Cursores</w:t>
      </w:r>
      <w:r w:rsidRPr="00E558E6">
        <w:t>_Anexo que contén</w:t>
      </w:r>
      <w:r>
        <w:t>:</w:t>
      </w:r>
    </w:p>
    <w:p w:rsidR="00DF7C4F" w:rsidRDefault="00DF7C4F" w:rsidP="00DF7C4F">
      <w:pPr>
        <w:pStyle w:val="p1"/>
      </w:pPr>
      <w:r>
        <w:t xml:space="preserve">O arquivo </w:t>
      </w:r>
      <w:r w:rsidRPr="005C1F7A">
        <w:t>GuiaWorkbench</w:t>
      </w:r>
      <w:r>
        <w:t>.docx que é unha g</w:t>
      </w:r>
      <w:r w:rsidRPr="00F50E62">
        <w:t>uía básica de MySQL Workbench 6.</w:t>
      </w:r>
      <w:r>
        <w:t>3.</w:t>
      </w:r>
    </w:p>
    <w:p w:rsidR="00DF7C4F" w:rsidRDefault="00DF7C4F" w:rsidP="00DF7C4F">
      <w:pPr>
        <w:pStyle w:val="p1"/>
      </w:pPr>
      <w:r>
        <w:t xml:space="preserve">O arquivo </w:t>
      </w:r>
      <w:r w:rsidR="00052582">
        <w:t>V000704</w:t>
      </w:r>
      <w:r>
        <w:t xml:space="preserve">_scriptsSQL.zip comprimido cos scripts necesarios para </w:t>
      </w:r>
      <w:r w:rsidR="00052582">
        <w:t>crear</w:t>
      </w:r>
      <w:r>
        <w:t xml:space="preserve"> as bases de datos empregadas nos exemplos</w:t>
      </w:r>
      <w:r w:rsidR="009E5684">
        <w:t xml:space="preserve">, </w:t>
      </w:r>
      <w:r>
        <w:t xml:space="preserve">tarefas </w:t>
      </w:r>
      <w:r w:rsidR="009E5684">
        <w:t xml:space="preserve">e proba de avaliación </w:t>
      </w:r>
      <w:r>
        <w:t>da actividade.</w:t>
      </w:r>
    </w:p>
    <w:p w:rsidR="00DF7C4F" w:rsidRDefault="00DF7C4F" w:rsidP="00DF7C4F">
      <w:pPr>
        <w:pStyle w:val="tx1"/>
        <w:rPr>
          <w:rFonts w:ascii="Arial" w:hAnsi="Arial"/>
          <w:color w:val="3342B5"/>
          <w:sz w:val="48"/>
          <w:szCs w:val="48"/>
          <w:lang w:eastAsia="gl-ES"/>
        </w:rPr>
      </w:pPr>
      <w:r>
        <w:br w:type="page"/>
      </w:r>
    </w:p>
    <w:p w:rsidR="009D30C6" w:rsidRPr="00E24593" w:rsidRDefault="009D30C6" w:rsidP="009D30C6">
      <w:pPr>
        <w:pStyle w:val="n1"/>
        <w:rPr>
          <w:noProof w:val="0"/>
        </w:rPr>
      </w:pPr>
      <w:bookmarkStart w:id="57" w:name="_Toc417547479"/>
      <w:bookmarkStart w:id="58" w:name="_Toc439856624"/>
      <w:r w:rsidRPr="00E24593">
        <w:rPr>
          <w:noProof w:val="0"/>
        </w:rPr>
        <w:lastRenderedPageBreak/>
        <w:t>Avaliación</w:t>
      </w:r>
      <w:bookmarkEnd w:id="57"/>
      <w:bookmarkEnd w:id="58"/>
    </w:p>
    <w:p w:rsidR="00F53043" w:rsidRPr="007D36EF" w:rsidRDefault="00F53043" w:rsidP="00E56F7E">
      <w:pPr>
        <w:pStyle w:val="n5"/>
      </w:pPr>
      <w:bookmarkStart w:id="59" w:name="_Toc410056970"/>
      <w:bookmarkStart w:id="60" w:name="_Toc436215147"/>
      <w:bookmarkStart w:id="61" w:name="_Toc439856625"/>
      <w:bookmarkStart w:id="62" w:name="_Toc417547480"/>
      <w:r w:rsidRPr="007D36EF">
        <w:t>Criterios de avaliación</w:t>
      </w:r>
      <w:bookmarkEnd w:id="59"/>
      <w:bookmarkEnd w:id="60"/>
      <w:bookmarkEnd w:id="61"/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3601"/>
        <w:gridCol w:w="1134"/>
        <w:gridCol w:w="2977"/>
        <w:gridCol w:w="992"/>
      </w:tblGrid>
      <w:tr w:rsidR="00F53043" w:rsidRPr="00E24593" w:rsidTr="00F53043">
        <w:tc>
          <w:tcPr>
            <w:tcW w:w="3601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F53043" w:rsidRPr="00E24593" w:rsidRDefault="00F53043" w:rsidP="00F53043">
            <w:pPr>
              <w:pStyle w:val="tt1cn"/>
            </w:pPr>
            <w:r w:rsidRPr="00E24593">
              <w:t xml:space="preserve">Criterios de avaliación seleccionados </w:t>
            </w:r>
            <w:r>
              <w:br/>
            </w:r>
            <w:r w:rsidRPr="00E24593">
              <w:t>para esta actividade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F53043" w:rsidRPr="00E24593" w:rsidRDefault="00F53043" w:rsidP="00F53043">
            <w:pPr>
              <w:pStyle w:val="tt1cn"/>
            </w:pPr>
            <w:r>
              <w:t xml:space="preserve">Tipo de </w:t>
            </w:r>
            <w:r>
              <w:br/>
              <w:t>evidencia de aprendizaxe</w:t>
            </w:r>
          </w:p>
        </w:tc>
        <w:tc>
          <w:tcPr>
            <w:tcW w:w="2977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F53043" w:rsidRPr="00E24593" w:rsidRDefault="00F53043" w:rsidP="00F53043">
            <w:pPr>
              <w:pStyle w:val="tt1cn"/>
            </w:pPr>
            <w:r w:rsidRPr="00E24593">
              <w:t>Instrumento de avaliación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F53043" w:rsidRDefault="00F53043" w:rsidP="00F53043">
            <w:pPr>
              <w:pStyle w:val="tt1cn"/>
            </w:pPr>
            <w:r>
              <w:t>Peso na cualificación</w:t>
            </w:r>
          </w:p>
          <w:p w:rsidR="00F53043" w:rsidRPr="00E24593" w:rsidRDefault="00F53043" w:rsidP="00F53043">
            <w:pPr>
              <w:pStyle w:val="tt1cn"/>
            </w:pPr>
            <w:r>
              <w:t>da UD</w:t>
            </w:r>
          </w:p>
        </w:tc>
      </w:tr>
      <w:tr w:rsidR="00F53043" w:rsidRPr="00E24593" w:rsidTr="00F53043">
        <w:tc>
          <w:tcPr>
            <w:tcW w:w="3601" w:type="dxa"/>
            <w:tcBorders>
              <w:top w:val="single" w:sz="12" w:space="0" w:color="auto"/>
            </w:tcBorders>
            <w:shd w:val="clear" w:color="auto" w:fill="auto"/>
            <w:noWrap/>
          </w:tcPr>
          <w:p w:rsidR="00F53043" w:rsidRPr="00E24593" w:rsidRDefault="00291966" w:rsidP="00291966">
            <w:pPr>
              <w:pStyle w:val="ttp1"/>
            </w:pPr>
            <w:r w:rsidRPr="003914C5">
              <w:t>CA7.11 Utilizáronse cursores</w:t>
            </w:r>
            <w:r>
              <w:t>.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F53043" w:rsidRPr="00E24593" w:rsidRDefault="00F53043" w:rsidP="00F53043">
            <w:pPr>
              <w:pStyle w:val="ttp1"/>
            </w:pPr>
            <w:r>
              <w:t>Exame en papel e en formato dix</w:t>
            </w:r>
            <w:r>
              <w:t>i</w:t>
            </w:r>
            <w:r>
              <w:t>tal.</w:t>
            </w:r>
          </w:p>
        </w:tc>
        <w:tc>
          <w:tcPr>
            <w:tcW w:w="2977" w:type="dxa"/>
            <w:tcBorders>
              <w:top w:val="single" w:sz="12" w:space="0" w:color="auto"/>
            </w:tcBorders>
            <w:shd w:val="clear" w:color="auto" w:fill="auto"/>
            <w:noWrap/>
          </w:tcPr>
          <w:p w:rsidR="00F53043" w:rsidRPr="00E24593" w:rsidRDefault="00291966" w:rsidP="00291966">
            <w:pPr>
              <w:pStyle w:val="ttp1"/>
              <w:tabs>
                <w:tab w:val="left" w:pos="227"/>
                <w:tab w:val="num" w:pos="360"/>
              </w:tabs>
            </w:pPr>
            <w:r>
              <w:rPr>
                <w:b/>
              </w:rPr>
              <w:t xml:space="preserve">TO.8 </w:t>
            </w:r>
            <w:r>
              <w:t>Documento de rexistro de creación e utilización de cursores.</w:t>
            </w:r>
            <w:r w:rsidR="00E56F7E">
              <w:t xml:space="preserve"> Escala de valores (observación indirecta).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:rsidR="00F53043" w:rsidRPr="00E24593" w:rsidRDefault="00F53043" w:rsidP="00F53043">
            <w:pPr>
              <w:pStyle w:val="tt1c"/>
            </w:pPr>
            <w:r>
              <w:t>1</w:t>
            </w:r>
            <w:r w:rsidR="00291966">
              <w:t>2</w:t>
            </w:r>
          </w:p>
        </w:tc>
      </w:tr>
    </w:tbl>
    <w:p w:rsidR="00F53043" w:rsidRDefault="00F53043" w:rsidP="00E56F7E">
      <w:pPr>
        <w:pStyle w:val="n5"/>
      </w:pPr>
      <w:bookmarkStart w:id="63" w:name="_Toc410056971"/>
      <w:bookmarkStart w:id="64" w:name="_Toc346150815"/>
      <w:bookmarkStart w:id="65" w:name="_Toc436215148"/>
      <w:bookmarkStart w:id="66" w:name="_Toc439856626"/>
      <w:r>
        <w:t>Modelo de probas</w:t>
      </w:r>
      <w:bookmarkEnd w:id="63"/>
      <w:bookmarkEnd w:id="64"/>
      <w:bookmarkEnd w:id="65"/>
      <w:r w:rsidR="00E56F7E">
        <w:t xml:space="preserve"> para TO.8</w:t>
      </w:r>
      <w:bookmarkEnd w:id="66"/>
    </w:p>
    <w:p w:rsidR="00E56F7E" w:rsidRDefault="00E56F7E" w:rsidP="00E56F7E">
      <w:pPr>
        <w:pStyle w:val="tx1"/>
      </w:pPr>
      <w:bookmarkStart w:id="67" w:name="_Toc417547481"/>
      <w:bookmarkEnd w:id="62"/>
      <w:r>
        <w:t>Proponse unha proba cun apartado de tipo práctico. A solución deberá ser entregada polo alumnado nun documento escrito e en dixital.</w:t>
      </w:r>
    </w:p>
    <w:p w:rsidR="00E56F7E" w:rsidRDefault="00E56F7E" w:rsidP="00E56F7E">
      <w:pPr>
        <w:pStyle w:val="p1"/>
      </w:pPr>
      <w:r>
        <w:t>O documento escrito debe conter:</w:t>
      </w:r>
    </w:p>
    <w:p w:rsidR="00E56F7E" w:rsidRDefault="00E56F7E" w:rsidP="00E56F7E">
      <w:pPr>
        <w:pStyle w:val="p2"/>
      </w:pPr>
      <w:r>
        <w:t xml:space="preserve">Código para crear e utilizar o cursor. </w:t>
      </w:r>
    </w:p>
    <w:p w:rsidR="00E56F7E" w:rsidRDefault="00E56F7E" w:rsidP="00E56F7E">
      <w:pPr>
        <w:pStyle w:val="p2"/>
      </w:pPr>
      <w:r>
        <w:t xml:space="preserve">Imaxe capturada </w:t>
      </w:r>
      <w:r w:rsidRPr="007825E7">
        <w:t>dende o cliente Workbench</w:t>
      </w:r>
      <w:r>
        <w:t xml:space="preserve"> que permita comprobar o resultado do funcionamento do procedemento almacenado con cursor.</w:t>
      </w:r>
    </w:p>
    <w:p w:rsidR="00E56F7E" w:rsidRDefault="00E56F7E" w:rsidP="00E56F7E">
      <w:pPr>
        <w:pStyle w:val="p1"/>
      </w:pPr>
      <w:r>
        <w:t xml:space="preserve">O arquivo dixital debe conter: </w:t>
      </w:r>
    </w:p>
    <w:p w:rsidR="00E56F7E" w:rsidRDefault="00E56F7E" w:rsidP="00E56F7E">
      <w:pPr>
        <w:pStyle w:val="p2"/>
      </w:pPr>
      <w:r>
        <w:t>Arquivo .sql co</w:t>
      </w:r>
      <w:r w:rsidR="00990239">
        <w:t>s</w:t>
      </w:r>
      <w:r>
        <w:t xml:space="preserve"> código</w:t>
      </w:r>
      <w:r w:rsidR="00990239">
        <w:t>s</w:t>
      </w:r>
      <w:r>
        <w:t xml:space="preserve"> </w:t>
      </w:r>
      <w:r w:rsidR="00990239">
        <w:t>solicitados</w:t>
      </w:r>
      <w:r>
        <w:t>.</w:t>
      </w:r>
    </w:p>
    <w:p w:rsidR="00584420" w:rsidRDefault="00584420" w:rsidP="00584420">
      <w:pPr>
        <w:pStyle w:val="tx1"/>
      </w:pPr>
      <w:bookmarkStart w:id="68" w:name="_Toc417547482"/>
      <w:bookmarkEnd w:id="67"/>
      <w:r>
        <w:t xml:space="preserve">A proba realizarase na base de datos </w:t>
      </w:r>
      <w:r w:rsidRPr="00D9085E">
        <w:rPr>
          <w:i/>
        </w:rPr>
        <w:t>liga_acb</w:t>
      </w:r>
      <w:r>
        <w:t xml:space="preserve">. Subminístrase o arquivo </w:t>
      </w:r>
      <w:r w:rsidRPr="009B3B92">
        <w:rPr>
          <w:i/>
        </w:rPr>
        <w:t>liga</w:t>
      </w:r>
      <w:r>
        <w:rPr>
          <w:i/>
        </w:rPr>
        <w:t>A</w:t>
      </w:r>
      <w:r w:rsidRPr="009B3B92">
        <w:rPr>
          <w:i/>
        </w:rPr>
        <w:t>cb.sql</w:t>
      </w:r>
      <w:r>
        <w:t xml:space="preserve"> co script que permite crear esa base de datos. A estrutura da base de datos é a seguinte:</w:t>
      </w:r>
    </w:p>
    <w:p w:rsidR="00584420" w:rsidRPr="00A31A6A" w:rsidRDefault="00584420" w:rsidP="00584420">
      <w:pPr>
        <w:pStyle w:val="p1"/>
      </w:pPr>
      <w:r>
        <w:t xml:space="preserve">Táboa </w:t>
      </w:r>
      <w:r w:rsidRPr="00896F69">
        <w:rPr>
          <w:i/>
        </w:rPr>
        <w:t>equipo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333"/>
        <w:gridCol w:w="1134"/>
        <w:gridCol w:w="567"/>
        <w:gridCol w:w="709"/>
        <w:gridCol w:w="4961"/>
      </w:tblGrid>
      <w:tr w:rsidR="00584420" w:rsidRPr="00E24593" w:rsidTr="003C165F">
        <w:tc>
          <w:tcPr>
            <w:tcW w:w="1333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584420" w:rsidRPr="00E24593" w:rsidRDefault="00584420" w:rsidP="003C165F">
            <w:pPr>
              <w:pStyle w:val="tt1cn"/>
            </w:pPr>
            <w:r>
              <w:t>Nome columna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584420" w:rsidRPr="00E24593" w:rsidRDefault="00584420" w:rsidP="003C165F">
            <w:pPr>
              <w:pStyle w:val="tt1cn"/>
            </w:pPr>
            <w:r>
              <w:t>Tipo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584420" w:rsidRPr="00E24593" w:rsidRDefault="00584420" w:rsidP="003C165F">
            <w:pPr>
              <w:pStyle w:val="tt1cn"/>
            </w:pPr>
            <w:r>
              <w:t>Null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E6E6E6"/>
          </w:tcPr>
          <w:p w:rsidR="00584420" w:rsidRDefault="00584420" w:rsidP="003C165F">
            <w:pPr>
              <w:pStyle w:val="tt1cn"/>
            </w:pPr>
            <w:r>
              <w:t>Clave</w:t>
            </w:r>
          </w:p>
        </w:tc>
        <w:tc>
          <w:tcPr>
            <w:tcW w:w="4961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584420" w:rsidRPr="00E24593" w:rsidRDefault="00584420" w:rsidP="003C165F">
            <w:pPr>
              <w:pStyle w:val="tt1cn"/>
            </w:pPr>
            <w:r>
              <w:t>Observacións</w:t>
            </w:r>
          </w:p>
        </w:tc>
      </w:tr>
      <w:tr w:rsidR="00584420" w:rsidRPr="00967072" w:rsidTr="003C165F">
        <w:tc>
          <w:tcPr>
            <w:tcW w:w="1333" w:type="dxa"/>
            <w:tcBorders>
              <w:top w:val="single" w:sz="12" w:space="0" w:color="auto"/>
            </w:tcBorders>
            <w:shd w:val="clear" w:color="auto" w:fill="auto"/>
            <w:noWrap/>
          </w:tcPr>
          <w:p w:rsidR="00584420" w:rsidRPr="00967072" w:rsidRDefault="00584420" w:rsidP="003C165F">
            <w:pPr>
              <w:pStyle w:val="tt1"/>
            </w:pPr>
            <w:r>
              <w:t>codigo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584420" w:rsidRPr="00967072" w:rsidRDefault="00584420" w:rsidP="003C165F">
            <w:pPr>
              <w:pStyle w:val="tt1"/>
            </w:pPr>
            <w:r w:rsidRPr="00A31A6A">
              <w:t>char(4)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  <w:noWrap/>
          </w:tcPr>
          <w:p w:rsidR="00584420" w:rsidRPr="00967072" w:rsidRDefault="00584420" w:rsidP="003C165F">
            <w:pPr>
              <w:pStyle w:val="tt1"/>
            </w:pP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584420" w:rsidRPr="00967072" w:rsidRDefault="00584420" w:rsidP="003C165F">
            <w:pPr>
              <w:pStyle w:val="tt1"/>
            </w:pPr>
          </w:p>
        </w:tc>
        <w:tc>
          <w:tcPr>
            <w:tcW w:w="4961" w:type="dxa"/>
            <w:tcBorders>
              <w:top w:val="single" w:sz="12" w:space="0" w:color="auto"/>
            </w:tcBorders>
          </w:tcPr>
          <w:p w:rsidR="00584420" w:rsidRPr="00D87208" w:rsidRDefault="00584420" w:rsidP="003C165F">
            <w:pPr>
              <w:pStyle w:val="tt1"/>
            </w:pPr>
            <w:r w:rsidRPr="00D87208">
              <w:t>Código do equipo. Para enlazar con outras táboas</w:t>
            </w:r>
          </w:p>
        </w:tc>
      </w:tr>
      <w:tr w:rsidR="00584420" w:rsidRPr="00967072" w:rsidTr="003C165F">
        <w:tc>
          <w:tcPr>
            <w:tcW w:w="1333" w:type="dxa"/>
            <w:shd w:val="clear" w:color="auto" w:fill="auto"/>
            <w:noWrap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nome_club</w:t>
            </w:r>
          </w:p>
        </w:tc>
        <w:tc>
          <w:tcPr>
            <w:tcW w:w="1134" w:type="dxa"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varchar(80)</w:t>
            </w:r>
          </w:p>
        </w:tc>
        <w:tc>
          <w:tcPr>
            <w:tcW w:w="567" w:type="dxa"/>
            <w:shd w:val="clear" w:color="auto" w:fill="auto"/>
            <w:noWrap/>
          </w:tcPr>
          <w:p w:rsidR="00584420" w:rsidRPr="00967072" w:rsidRDefault="00584420" w:rsidP="003C165F">
            <w:pPr>
              <w:pStyle w:val="tt1"/>
            </w:pPr>
          </w:p>
        </w:tc>
        <w:tc>
          <w:tcPr>
            <w:tcW w:w="709" w:type="dxa"/>
          </w:tcPr>
          <w:p w:rsidR="00584420" w:rsidRPr="00967072" w:rsidRDefault="00584420" w:rsidP="003C165F">
            <w:pPr>
              <w:pStyle w:val="tt1"/>
            </w:pPr>
          </w:p>
        </w:tc>
        <w:tc>
          <w:tcPr>
            <w:tcW w:w="4961" w:type="dxa"/>
          </w:tcPr>
          <w:p w:rsidR="00584420" w:rsidRPr="00D87208" w:rsidRDefault="00584420" w:rsidP="003C165F">
            <w:pPr>
              <w:pStyle w:val="tt1"/>
            </w:pPr>
            <w:r w:rsidRPr="00D87208">
              <w:t>Nome do club ao que pertence o equipo</w:t>
            </w:r>
          </w:p>
        </w:tc>
      </w:tr>
      <w:tr w:rsidR="00584420" w:rsidRPr="00967072" w:rsidTr="003C165F">
        <w:tc>
          <w:tcPr>
            <w:tcW w:w="1333" w:type="dxa"/>
            <w:shd w:val="clear" w:color="auto" w:fill="auto"/>
            <w:noWrap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pavillon</w:t>
            </w:r>
          </w:p>
        </w:tc>
        <w:tc>
          <w:tcPr>
            <w:tcW w:w="1134" w:type="dxa"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varchar(70)</w:t>
            </w:r>
          </w:p>
        </w:tc>
        <w:tc>
          <w:tcPr>
            <w:tcW w:w="567" w:type="dxa"/>
            <w:shd w:val="clear" w:color="auto" w:fill="auto"/>
            <w:noWrap/>
          </w:tcPr>
          <w:p w:rsidR="00584420" w:rsidRDefault="00584420" w:rsidP="003C165F">
            <w:pPr>
              <w:pStyle w:val="tt1"/>
            </w:pPr>
          </w:p>
        </w:tc>
        <w:tc>
          <w:tcPr>
            <w:tcW w:w="709" w:type="dxa"/>
          </w:tcPr>
          <w:p w:rsidR="00584420" w:rsidRPr="00967072" w:rsidRDefault="00584420" w:rsidP="003C165F">
            <w:pPr>
              <w:pStyle w:val="tt1"/>
            </w:pPr>
          </w:p>
        </w:tc>
        <w:tc>
          <w:tcPr>
            <w:tcW w:w="4961" w:type="dxa"/>
          </w:tcPr>
          <w:p w:rsidR="00584420" w:rsidRPr="00D87208" w:rsidRDefault="00584420" w:rsidP="003C165F">
            <w:pPr>
              <w:pStyle w:val="tt1"/>
            </w:pPr>
            <w:r>
              <w:t>Nome do pavillón no que xogan</w:t>
            </w:r>
            <w:r w:rsidRPr="00D87208">
              <w:t xml:space="preserve"> os partidos como local</w:t>
            </w:r>
          </w:p>
        </w:tc>
      </w:tr>
      <w:tr w:rsidR="00584420" w:rsidRPr="00967072" w:rsidTr="003C165F">
        <w:tc>
          <w:tcPr>
            <w:tcW w:w="1333" w:type="dxa"/>
            <w:shd w:val="clear" w:color="auto" w:fill="auto"/>
            <w:noWrap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capacidade_pavillon</w:t>
            </w:r>
          </w:p>
        </w:tc>
        <w:tc>
          <w:tcPr>
            <w:tcW w:w="1134" w:type="dxa"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smallint unsigned</w:t>
            </w:r>
          </w:p>
        </w:tc>
        <w:tc>
          <w:tcPr>
            <w:tcW w:w="567" w:type="dxa"/>
            <w:shd w:val="clear" w:color="auto" w:fill="auto"/>
            <w:noWrap/>
          </w:tcPr>
          <w:p w:rsidR="00584420" w:rsidRDefault="00584420" w:rsidP="003C165F">
            <w:pPr>
              <w:pStyle w:val="tt1"/>
            </w:pPr>
          </w:p>
        </w:tc>
        <w:tc>
          <w:tcPr>
            <w:tcW w:w="709" w:type="dxa"/>
          </w:tcPr>
          <w:p w:rsidR="00584420" w:rsidRPr="00967072" w:rsidRDefault="00584420" w:rsidP="003C165F">
            <w:pPr>
              <w:pStyle w:val="tt1"/>
            </w:pPr>
          </w:p>
        </w:tc>
        <w:tc>
          <w:tcPr>
            <w:tcW w:w="4961" w:type="dxa"/>
          </w:tcPr>
          <w:p w:rsidR="00584420" w:rsidRPr="00D87208" w:rsidRDefault="00584420" w:rsidP="003C165F">
            <w:pPr>
              <w:pStyle w:val="tt1"/>
            </w:pPr>
            <w:r w:rsidRPr="00D87208">
              <w:t>N</w:t>
            </w:r>
            <w:r>
              <w:t>úmero</w:t>
            </w:r>
            <w:r w:rsidRPr="00D87208">
              <w:t xml:space="preserve"> de espectadores que entran no seu pavillón</w:t>
            </w:r>
          </w:p>
        </w:tc>
      </w:tr>
      <w:tr w:rsidR="00584420" w:rsidRPr="00967072" w:rsidTr="003C165F">
        <w:tc>
          <w:tcPr>
            <w:tcW w:w="1333" w:type="dxa"/>
            <w:shd w:val="clear" w:color="auto" w:fill="auto"/>
            <w:noWrap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web</w:t>
            </w:r>
          </w:p>
        </w:tc>
        <w:tc>
          <w:tcPr>
            <w:tcW w:w="1134" w:type="dxa"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varchar(100)</w:t>
            </w:r>
          </w:p>
        </w:tc>
        <w:tc>
          <w:tcPr>
            <w:tcW w:w="567" w:type="dxa"/>
            <w:shd w:val="clear" w:color="auto" w:fill="auto"/>
            <w:noWrap/>
          </w:tcPr>
          <w:p w:rsidR="00584420" w:rsidRDefault="00584420" w:rsidP="003C165F">
            <w:pPr>
              <w:pStyle w:val="tt1"/>
            </w:pPr>
          </w:p>
        </w:tc>
        <w:tc>
          <w:tcPr>
            <w:tcW w:w="709" w:type="dxa"/>
          </w:tcPr>
          <w:p w:rsidR="00584420" w:rsidRPr="00967072" w:rsidRDefault="00584420" w:rsidP="003C165F">
            <w:pPr>
              <w:pStyle w:val="tt1"/>
            </w:pPr>
          </w:p>
        </w:tc>
        <w:tc>
          <w:tcPr>
            <w:tcW w:w="4961" w:type="dxa"/>
          </w:tcPr>
          <w:p w:rsidR="00584420" w:rsidRPr="00D87208" w:rsidRDefault="00584420" w:rsidP="003C165F">
            <w:pPr>
              <w:pStyle w:val="tt1"/>
            </w:pPr>
            <w:r w:rsidRPr="00D87208">
              <w:t>Url da web</w:t>
            </w:r>
          </w:p>
        </w:tc>
      </w:tr>
      <w:tr w:rsidR="00584420" w:rsidRPr="00967072" w:rsidTr="003C165F">
        <w:tc>
          <w:tcPr>
            <w:tcW w:w="1333" w:type="dxa"/>
            <w:shd w:val="clear" w:color="auto" w:fill="auto"/>
            <w:noWrap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nome_equipo</w:t>
            </w:r>
          </w:p>
        </w:tc>
        <w:tc>
          <w:tcPr>
            <w:tcW w:w="1134" w:type="dxa"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varchar(80)</w:t>
            </w:r>
          </w:p>
        </w:tc>
        <w:tc>
          <w:tcPr>
            <w:tcW w:w="567" w:type="dxa"/>
            <w:shd w:val="clear" w:color="auto" w:fill="auto"/>
            <w:noWrap/>
          </w:tcPr>
          <w:p w:rsidR="00584420" w:rsidRDefault="00584420" w:rsidP="003C165F">
            <w:pPr>
              <w:pStyle w:val="tt1"/>
            </w:pPr>
          </w:p>
        </w:tc>
        <w:tc>
          <w:tcPr>
            <w:tcW w:w="709" w:type="dxa"/>
          </w:tcPr>
          <w:p w:rsidR="00584420" w:rsidRPr="00967072" w:rsidRDefault="00584420" w:rsidP="003C165F">
            <w:pPr>
              <w:pStyle w:val="tt1"/>
            </w:pPr>
          </w:p>
        </w:tc>
        <w:tc>
          <w:tcPr>
            <w:tcW w:w="4961" w:type="dxa"/>
          </w:tcPr>
          <w:p w:rsidR="00584420" w:rsidRDefault="00584420" w:rsidP="003C165F">
            <w:pPr>
              <w:pStyle w:val="tt1"/>
            </w:pPr>
            <w:r w:rsidRPr="00D87208">
              <w:t>Nome oficial do equipo na liga</w:t>
            </w:r>
          </w:p>
        </w:tc>
      </w:tr>
    </w:tbl>
    <w:p w:rsidR="00584420" w:rsidRPr="00A31A6A" w:rsidRDefault="00584420" w:rsidP="00584420">
      <w:pPr>
        <w:pStyle w:val="p1"/>
      </w:pPr>
      <w:r>
        <w:t xml:space="preserve">Táboa </w:t>
      </w:r>
      <w:r w:rsidRPr="00896F69">
        <w:rPr>
          <w:i/>
        </w:rPr>
        <w:t>xogador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333"/>
        <w:gridCol w:w="1134"/>
        <w:gridCol w:w="567"/>
        <w:gridCol w:w="709"/>
        <w:gridCol w:w="4961"/>
      </w:tblGrid>
      <w:tr w:rsidR="00584420" w:rsidRPr="00E24593" w:rsidTr="003C165F">
        <w:tc>
          <w:tcPr>
            <w:tcW w:w="1333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584420" w:rsidRPr="00E24593" w:rsidRDefault="00584420" w:rsidP="003C165F">
            <w:pPr>
              <w:pStyle w:val="tt1cn"/>
            </w:pPr>
            <w:r>
              <w:t>Nome columna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584420" w:rsidRPr="00E24593" w:rsidRDefault="00584420" w:rsidP="003C165F">
            <w:pPr>
              <w:pStyle w:val="tt1cn"/>
            </w:pPr>
            <w:r>
              <w:t>Tipo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584420" w:rsidRPr="00E24593" w:rsidRDefault="00584420" w:rsidP="003C165F">
            <w:pPr>
              <w:pStyle w:val="tt1cn"/>
            </w:pPr>
            <w:r>
              <w:t>Null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E6E6E6"/>
          </w:tcPr>
          <w:p w:rsidR="00584420" w:rsidRDefault="00584420" w:rsidP="003C165F">
            <w:pPr>
              <w:pStyle w:val="tt1cn"/>
            </w:pPr>
            <w:r>
              <w:t>Clave</w:t>
            </w:r>
          </w:p>
        </w:tc>
        <w:tc>
          <w:tcPr>
            <w:tcW w:w="4961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584420" w:rsidRPr="00E24593" w:rsidRDefault="00584420" w:rsidP="003C165F">
            <w:pPr>
              <w:pStyle w:val="tt1cn"/>
            </w:pPr>
            <w:r>
              <w:t>Observacións</w:t>
            </w:r>
          </w:p>
        </w:tc>
      </w:tr>
      <w:tr w:rsidR="00584420" w:rsidRPr="00967072" w:rsidTr="003C165F">
        <w:tc>
          <w:tcPr>
            <w:tcW w:w="1333" w:type="dxa"/>
            <w:tcBorders>
              <w:top w:val="single" w:sz="12" w:space="0" w:color="auto"/>
            </w:tcBorders>
            <w:shd w:val="clear" w:color="auto" w:fill="auto"/>
            <w:noWrap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codigo_equipo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char(4)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  <w:noWrap/>
          </w:tcPr>
          <w:p w:rsidR="00584420" w:rsidRPr="00967072" w:rsidRDefault="00584420" w:rsidP="003C165F">
            <w:pPr>
              <w:pStyle w:val="tt1"/>
            </w:pP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584420" w:rsidRPr="00967072" w:rsidRDefault="00584420" w:rsidP="003C165F">
            <w:pPr>
              <w:pStyle w:val="tt1"/>
            </w:pPr>
          </w:p>
        </w:tc>
        <w:tc>
          <w:tcPr>
            <w:tcW w:w="4961" w:type="dxa"/>
            <w:tcBorders>
              <w:top w:val="single" w:sz="12" w:space="0" w:color="auto"/>
            </w:tcBorders>
            <w:vAlign w:val="center"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Código do equipo no que xoga o xogador</w:t>
            </w:r>
          </w:p>
        </w:tc>
      </w:tr>
      <w:tr w:rsidR="00584420" w:rsidRPr="00967072" w:rsidTr="003C165F">
        <w:tc>
          <w:tcPr>
            <w:tcW w:w="1333" w:type="dxa"/>
            <w:shd w:val="clear" w:color="auto" w:fill="auto"/>
            <w:noWrap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numero</w:t>
            </w:r>
          </w:p>
        </w:tc>
        <w:tc>
          <w:tcPr>
            <w:tcW w:w="1134" w:type="dxa"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tinyint unsigned</w:t>
            </w:r>
          </w:p>
        </w:tc>
        <w:tc>
          <w:tcPr>
            <w:tcW w:w="567" w:type="dxa"/>
            <w:shd w:val="clear" w:color="auto" w:fill="auto"/>
            <w:noWrap/>
          </w:tcPr>
          <w:p w:rsidR="00584420" w:rsidRPr="00967072" w:rsidRDefault="00584420" w:rsidP="003C165F">
            <w:pPr>
              <w:pStyle w:val="tt1"/>
            </w:pPr>
          </w:p>
        </w:tc>
        <w:tc>
          <w:tcPr>
            <w:tcW w:w="709" w:type="dxa"/>
          </w:tcPr>
          <w:p w:rsidR="00584420" w:rsidRPr="00967072" w:rsidRDefault="00584420" w:rsidP="003C165F">
            <w:pPr>
              <w:pStyle w:val="tt1"/>
            </w:pPr>
          </w:p>
        </w:tc>
        <w:tc>
          <w:tcPr>
            <w:tcW w:w="4961" w:type="dxa"/>
            <w:vAlign w:val="center"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Número de dorsal do xogador</w:t>
            </w:r>
          </w:p>
        </w:tc>
      </w:tr>
      <w:tr w:rsidR="00584420" w:rsidRPr="00967072" w:rsidTr="003C165F">
        <w:tc>
          <w:tcPr>
            <w:tcW w:w="1333" w:type="dxa"/>
            <w:shd w:val="clear" w:color="auto" w:fill="auto"/>
            <w:noWrap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nome</w:t>
            </w:r>
          </w:p>
        </w:tc>
        <w:tc>
          <w:tcPr>
            <w:tcW w:w="1134" w:type="dxa"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char(30)</w:t>
            </w:r>
          </w:p>
        </w:tc>
        <w:tc>
          <w:tcPr>
            <w:tcW w:w="567" w:type="dxa"/>
            <w:shd w:val="clear" w:color="auto" w:fill="auto"/>
            <w:noWrap/>
          </w:tcPr>
          <w:p w:rsidR="00584420" w:rsidRDefault="00584420" w:rsidP="003C165F">
            <w:pPr>
              <w:pStyle w:val="tt1"/>
            </w:pPr>
          </w:p>
        </w:tc>
        <w:tc>
          <w:tcPr>
            <w:tcW w:w="709" w:type="dxa"/>
          </w:tcPr>
          <w:p w:rsidR="00584420" w:rsidRPr="00967072" w:rsidRDefault="00584420" w:rsidP="003C165F">
            <w:pPr>
              <w:pStyle w:val="tt1"/>
            </w:pPr>
          </w:p>
        </w:tc>
        <w:tc>
          <w:tcPr>
            <w:tcW w:w="4961" w:type="dxa"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Nome do xogador</w:t>
            </w:r>
          </w:p>
        </w:tc>
      </w:tr>
      <w:tr w:rsidR="00584420" w:rsidRPr="00967072" w:rsidTr="003C165F">
        <w:tc>
          <w:tcPr>
            <w:tcW w:w="1333" w:type="dxa"/>
            <w:shd w:val="clear" w:color="auto" w:fill="auto"/>
            <w:noWrap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posicion</w:t>
            </w:r>
          </w:p>
        </w:tc>
        <w:tc>
          <w:tcPr>
            <w:tcW w:w="1134" w:type="dxa"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char(1)</w:t>
            </w:r>
          </w:p>
        </w:tc>
        <w:tc>
          <w:tcPr>
            <w:tcW w:w="567" w:type="dxa"/>
            <w:shd w:val="clear" w:color="auto" w:fill="auto"/>
            <w:noWrap/>
          </w:tcPr>
          <w:p w:rsidR="00584420" w:rsidRDefault="00584420" w:rsidP="003C165F">
            <w:pPr>
              <w:pStyle w:val="tt1"/>
            </w:pPr>
          </w:p>
        </w:tc>
        <w:tc>
          <w:tcPr>
            <w:tcW w:w="709" w:type="dxa"/>
          </w:tcPr>
          <w:p w:rsidR="00584420" w:rsidRPr="00967072" w:rsidRDefault="00584420" w:rsidP="003C165F">
            <w:pPr>
              <w:pStyle w:val="tt1"/>
            </w:pPr>
          </w:p>
        </w:tc>
        <w:tc>
          <w:tcPr>
            <w:tcW w:w="4961" w:type="dxa"/>
          </w:tcPr>
          <w:p w:rsidR="00584420" w:rsidRDefault="00584420" w:rsidP="003C165F">
            <w:pPr>
              <w:pStyle w:val="tt1"/>
            </w:pPr>
            <w:r>
              <w:t>Posición na que xoga: B = base, P = pivot, ......</w:t>
            </w:r>
          </w:p>
        </w:tc>
      </w:tr>
      <w:tr w:rsidR="00584420" w:rsidRPr="00967072" w:rsidTr="003C165F">
        <w:tc>
          <w:tcPr>
            <w:tcW w:w="1333" w:type="dxa"/>
            <w:shd w:val="clear" w:color="auto" w:fill="auto"/>
            <w:noWrap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nacionalidade</w:t>
            </w:r>
          </w:p>
        </w:tc>
        <w:tc>
          <w:tcPr>
            <w:tcW w:w="1134" w:type="dxa"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char(3)</w:t>
            </w:r>
          </w:p>
        </w:tc>
        <w:tc>
          <w:tcPr>
            <w:tcW w:w="567" w:type="dxa"/>
            <w:shd w:val="clear" w:color="auto" w:fill="auto"/>
            <w:noWrap/>
          </w:tcPr>
          <w:p w:rsidR="00584420" w:rsidRDefault="00584420" w:rsidP="003C165F">
            <w:pPr>
              <w:pStyle w:val="tt1"/>
            </w:pPr>
          </w:p>
        </w:tc>
        <w:tc>
          <w:tcPr>
            <w:tcW w:w="709" w:type="dxa"/>
          </w:tcPr>
          <w:p w:rsidR="00584420" w:rsidRPr="00967072" w:rsidRDefault="00584420" w:rsidP="003C165F">
            <w:pPr>
              <w:pStyle w:val="tt1"/>
            </w:pPr>
          </w:p>
        </w:tc>
        <w:tc>
          <w:tcPr>
            <w:tcW w:w="4961" w:type="dxa"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Nacionalidade do xogador</w:t>
            </w:r>
          </w:p>
        </w:tc>
      </w:tr>
      <w:tr w:rsidR="00584420" w:rsidRPr="00967072" w:rsidTr="003C165F">
        <w:tc>
          <w:tcPr>
            <w:tcW w:w="1333" w:type="dxa"/>
            <w:shd w:val="clear" w:color="auto" w:fill="auto"/>
            <w:noWrap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ficha</w:t>
            </w:r>
          </w:p>
        </w:tc>
        <w:tc>
          <w:tcPr>
            <w:tcW w:w="1134" w:type="dxa"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char(3)</w:t>
            </w:r>
          </w:p>
        </w:tc>
        <w:tc>
          <w:tcPr>
            <w:tcW w:w="567" w:type="dxa"/>
            <w:shd w:val="clear" w:color="auto" w:fill="auto"/>
            <w:noWrap/>
          </w:tcPr>
          <w:p w:rsidR="00584420" w:rsidRDefault="00584420" w:rsidP="003C165F">
            <w:pPr>
              <w:pStyle w:val="tt1"/>
            </w:pPr>
          </w:p>
        </w:tc>
        <w:tc>
          <w:tcPr>
            <w:tcW w:w="709" w:type="dxa"/>
          </w:tcPr>
          <w:p w:rsidR="00584420" w:rsidRPr="00967072" w:rsidRDefault="00584420" w:rsidP="003C165F">
            <w:pPr>
              <w:pStyle w:val="tt1"/>
            </w:pPr>
          </w:p>
        </w:tc>
        <w:tc>
          <w:tcPr>
            <w:tcW w:w="4961" w:type="dxa"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Tipo de ficha: EXT=estranxeiro EUR=europeo JFL=nacional</w:t>
            </w:r>
          </w:p>
        </w:tc>
      </w:tr>
      <w:tr w:rsidR="00584420" w:rsidRPr="00967072" w:rsidTr="003C165F">
        <w:tc>
          <w:tcPr>
            <w:tcW w:w="1333" w:type="dxa"/>
            <w:shd w:val="clear" w:color="auto" w:fill="auto"/>
            <w:noWrap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estatura</w:t>
            </w:r>
          </w:p>
        </w:tc>
        <w:tc>
          <w:tcPr>
            <w:tcW w:w="1134" w:type="dxa"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Decimal(3,2)</w:t>
            </w:r>
          </w:p>
        </w:tc>
        <w:tc>
          <w:tcPr>
            <w:tcW w:w="567" w:type="dxa"/>
            <w:shd w:val="clear" w:color="auto" w:fill="auto"/>
            <w:noWrap/>
          </w:tcPr>
          <w:p w:rsidR="00584420" w:rsidRDefault="00584420" w:rsidP="003C165F">
            <w:pPr>
              <w:pStyle w:val="tt1"/>
            </w:pPr>
          </w:p>
        </w:tc>
        <w:tc>
          <w:tcPr>
            <w:tcW w:w="709" w:type="dxa"/>
          </w:tcPr>
          <w:p w:rsidR="00584420" w:rsidRPr="00967072" w:rsidRDefault="00584420" w:rsidP="003C165F">
            <w:pPr>
              <w:pStyle w:val="tt1"/>
            </w:pPr>
          </w:p>
        </w:tc>
        <w:tc>
          <w:tcPr>
            <w:tcW w:w="4961" w:type="dxa"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Estatura do xogador en metros</w:t>
            </w:r>
          </w:p>
        </w:tc>
      </w:tr>
      <w:tr w:rsidR="00584420" w:rsidRPr="00967072" w:rsidTr="003C165F">
        <w:tc>
          <w:tcPr>
            <w:tcW w:w="1333" w:type="dxa"/>
            <w:shd w:val="clear" w:color="auto" w:fill="auto"/>
            <w:noWrap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idade</w:t>
            </w:r>
          </w:p>
        </w:tc>
        <w:tc>
          <w:tcPr>
            <w:tcW w:w="1134" w:type="dxa"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tinyint unsigned</w:t>
            </w:r>
          </w:p>
        </w:tc>
        <w:tc>
          <w:tcPr>
            <w:tcW w:w="567" w:type="dxa"/>
            <w:shd w:val="clear" w:color="auto" w:fill="auto"/>
            <w:noWrap/>
          </w:tcPr>
          <w:p w:rsidR="00584420" w:rsidRDefault="00584420" w:rsidP="003C165F">
            <w:pPr>
              <w:pStyle w:val="tt1"/>
            </w:pPr>
          </w:p>
        </w:tc>
        <w:tc>
          <w:tcPr>
            <w:tcW w:w="709" w:type="dxa"/>
          </w:tcPr>
          <w:p w:rsidR="00584420" w:rsidRPr="00967072" w:rsidRDefault="00584420" w:rsidP="003C165F">
            <w:pPr>
              <w:pStyle w:val="tt1"/>
            </w:pPr>
          </w:p>
        </w:tc>
        <w:tc>
          <w:tcPr>
            <w:tcW w:w="4961" w:type="dxa"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Idade do xogador</w:t>
            </w:r>
          </w:p>
        </w:tc>
      </w:tr>
      <w:tr w:rsidR="00584420" w:rsidRPr="00967072" w:rsidTr="003C165F">
        <w:tc>
          <w:tcPr>
            <w:tcW w:w="1333" w:type="dxa"/>
            <w:shd w:val="clear" w:color="auto" w:fill="auto"/>
            <w:noWrap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temporadas</w:t>
            </w:r>
          </w:p>
        </w:tc>
        <w:tc>
          <w:tcPr>
            <w:tcW w:w="1134" w:type="dxa"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tinyint</w:t>
            </w:r>
          </w:p>
        </w:tc>
        <w:tc>
          <w:tcPr>
            <w:tcW w:w="567" w:type="dxa"/>
            <w:shd w:val="clear" w:color="auto" w:fill="auto"/>
            <w:noWrap/>
          </w:tcPr>
          <w:p w:rsidR="00584420" w:rsidRDefault="00584420" w:rsidP="003C165F">
            <w:pPr>
              <w:pStyle w:val="tt1"/>
            </w:pPr>
          </w:p>
        </w:tc>
        <w:tc>
          <w:tcPr>
            <w:tcW w:w="709" w:type="dxa"/>
          </w:tcPr>
          <w:p w:rsidR="00584420" w:rsidRPr="00967072" w:rsidRDefault="00584420" w:rsidP="003C165F">
            <w:pPr>
              <w:pStyle w:val="tt1"/>
            </w:pPr>
          </w:p>
        </w:tc>
        <w:tc>
          <w:tcPr>
            <w:tcW w:w="4961" w:type="dxa"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Número de tempadas que leva no equipo</w:t>
            </w:r>
          </w:p>
        </w:tc>
      </w:tr>
    </w:tbl>
    <w:p w:rsidR="00584420" w:rsidRPr="00A31A6A" w:rsidRDefault="00584420" w:rsidP="00584420">
      <w:pPr>
        <w:pStyle w:val="p1"/>
      </w:pPr>
      <w:r>
        <w:t xml:space="preserve">Táboa </w:t>
      </w:r>
      <w:r w:rsidRPr="00896F69">
        <w:rPr>
          <w:i/>
        </w:rPr>
        <w:t>partido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333"/>
        <w:gridCol w:w="1134"/>
        <w:gridCol w:w="567"/>
        <w:gridCol w:w="709"/>
        <w:gridCol w:w="4961"/>
      </w:tblGrid>
      <w:tr w:rsidR="00584420" w:rsidRPr="00E24593" w:rsidTr="003C165F">
        <w:tc>
          <w:tcPr>
            <w:tcW w:w="1333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584420" w:rsidRPr="00E24593" w:rsidRDefault="00584420" w:rsidP="003C165F">
            <w:pPr>
              <w:pStyle w:val="tt1cn"/>
            </w:pPr>
            <w:r>
              <w:lastRenderedPageBreak/>
              <w:t>Nome columna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584420" w:rsidRPr="00E24593" w:rsidRDefault="00584420" w:rsidP="003C165F">
            <w:pPr>
              <w:pStyle w:val="tt1cn"/>
            </w:pPr>
            <w:r>
              <w:t>Tipo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584420" w:rsidRPr="00E24593" w:rsidRDefault="00584420" w:rsidP="003C165F">
            <w:pPr>
              <w:pStyle w:val="tt1cn"/>
            </w:pPr>
            <w:r>
              <w:t>Null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E6E6E6"/>
          </w:tcPr>
          <w:p w:rsidR="00584420" w:rsidRDefault="00584420" w:rsidP="003C165F">
            <w:pPr>
              <w:pStyle w:val="tt1cn"/>
            </w:pPr>
            <w:r>
              <w:t>Clave</w:t>
            </w:r>
          </w:p>
        </w:tc>
        <w:tc>
          <w:tcPr>
            <w:tcW w:w="4961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584420" w:rsidRPr="00E24593" w:rsidRDefault="00584420" w:rsidP="003C165F">
            <w:pPr>
              <w:pStyle w:val="tt1cn"/>
            </w:pPr>
            <w:r>
              <w:t>Observacións</w:t>
            </w:r>
          </w:p>
        </w:tc>
      </w:tr>
      <w:tr w:rsidR="00584420" w:rsidRPr="00967072" w:rsidTr="003C165F">
        <w:tc>
          <w:tcPr>
            <w:tcW w:w="1333" w:type="dxa"/>
            <w:tcBorders>
              <w:top w:val="single" w:sz="12" w:space="0" w:color="auto"/>
            </w:tcBorders>
            <w:shd w:val="clear" w:color="auto" w:fill="auto"/>
            <w:noWrap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id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smallint unsigned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584420" w:rsidRPr="002D0026" w:rsidRDefault="00584420" w:rsidP="003C165F">
            <w:pPr>
              <w:pStyle w:val="tt1"/>
              <w:rPr>
                <w:rFonts w:ascii="Arial" w:hAnsi="Arial" w:cs="Arial"/>
                <w:b/>
                <w:sz w:val="24"/>
                <w:szCs w:val="24"/>
              </w:rPr>
            </w:pPr>
            <w:r w:rsidRPr="002D0026">
              <w:rPr>
                <w:b/>
              </w:rPr>
              <w:t>P</w:t>
            </w:r>
          </w:p>
        </w:tc>
        <w:tc>
          <w:tcPr>
            <w:tcW w:w="4961" w:type="dxa"/>
            <w:tcBorders>
              <w:top w:val="single" w:sz="12" w:space="0" w:color="auto"/>
            </w:tcBorders>
            <w:vAlign w:val="center"/>
          </w:tcPr>
          <w:p w:rsidR="00584420" w:rsidRDefault="00584420" w:rsidP="003C165F">
            <w:pPr>
              <w:pStyle w:val="tt1"/>
              <w:rPr>
                <w:spacing w:val="-2"/>
              </w:rPr>
            </w:pPr>
            <w:r>
              <w:rPr>
                <w:spacing w:val="-2"/>
              </w:rPr>
              <w:t>Un identificador para cada partido. AUTOINCREMENTAL</w:t>
            </w:r>
          </w:p>
        </w:tc>
      </w:tr>
      <w:tr w:rsidR="00584420" w:rsidRPr="00967072" w:rsidTr="003C165F">
        <w:tc>
          <w:tcPr>
            <w:tcW w:w="1333" w:type="dxa"/>
            <w:shd w:val="clear" w:color="auto" w:fill="auto"/>
            <w:noWrap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xornada</w:t>
            </w:r>
          </w:p>
        </w:tc>
        <w:tc>
          <w:tcPr>
            <w:tcW w:w="1134" w:type="dxa"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smallint unsigned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584420" w:rsidRDefault="00584420" w:rsidP="003C165F">
            <w:pPr>
              <w:pStyle w:val="tt1"/>
              <w:rPr>
                <w:spacing w:val="-2"/>
              </w:rPr>
            </w:pPr>
            <w:r>
              <w:rPr>
                <w:spacing w:val="-2"/>
              </w:rPr>
              <w:t>Número da xornada na que se xoga o partido</w:t>
            </w:r>
          </w:p>
        </w:tc>
      </w:tr>
      <w:tr w:rsidR="00584420" w:rsidRPr="00967072" w:rsidTr="003C165F">
        <w:tc>
          <w:tcPr>
            <w:tcW w:w="1333" w:type="dxa"/>
            <w:shd w:val="clear" w:color="auto" w:fill="auto"/>
            <w:noWrap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equipo_local</w:t>
            </w:r>
          </w:p>
        </w:tc>
        <w:tc>
          <w:tcPr>
            <w:tcW w:w="1134" w:type="dxa"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char(4)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584420" w:rsidRDefault="00584420" w:rsidP="003C165F">
            <w:pPr>
              <w:pStyle w:val="tt1"/>
              <w:rPr>
                <w:spacing w:val="-2"/>
              </w:rPr>
            </w:pPr>
            <w:r>
              <w:rPr>
                <w:spacing w:val="-2"/>
              </w:rPr>
              <w:t>Código do equipo que xoga como local</w:t>
            </w:r>
          </w:p>
        </w:tc>
      </w:tr>
      <w:tr w:rsidR="00584420" w:rsidRPr="00967072" w:rsidTr="003C165F">
        <w:tc>
          <w:tcPr>
            <w:tcW w:w="1333" w:type="dxa"/>
            <w:shd w:val="clear" w:color="auto" w:fill="auto"/>
            <w:noWrap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equipo_visitante</w:t>
            </w:r>
          </w:p>
        </w:tc>
        <w:tc>
          <w:tcPr>
            <w:tcW w:w="1134" w:type="dxa"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char(4)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584420" w:rsidRDefault="00584420" w:rsidP="003C165F">
            <w:pPr>
              <w:pStyle w:val="tt1"/>
              <w:rPr>
                <w:spacing w:val="-2"/>
              </w:rPr>
            </w:pPr>
            <w:r>
              <w:rPr>
                <w:spacing w:val="-2"/>
              </w:rPr>
              <w:t>Código do equipo que xoga como visitante</w:t>
            </w:r>
          </w:p>
        </w:tc>
      </w:tr>
      <w:tr w:rsidR="00584420" w:rsidRPr="00967072" w:rsidTr="003C165F">
        <w:tc>
          <w:tcPr>
            <w:tcW w:w="1333" w:type="dxa"/>
            <w:shd w:val="clear" w:color="auto" w:fill="auto"/>
            <w:noWrap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puntos_local</w:t>
            </w:r>
          </w:p>
        </w:tc>
        <w:tc>
          <w:tcPr>
            <w:tcW w:w="1134" w:type="dxa"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tinyint unsigned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584420" w:rsidRDefault="00584420" w:rsidP="003C165F">
            <w:pPr>
              <w:pStyle w:val="tt1"/>
              <w:rPr>
                <w:spacing w:val="-2"/>
              </w:rPr>
            </w:pPr>
            <w:r>
              <w:rPr>
                <w:spacing w:val="-2"/>
              </w:rPr>
              <w:t>Puntos conseguidos polo equipo local no partido</w:t>
            </w:r>
          </w:p>
        </w:tc>
      </w:tr>
      <w:tr w:rsidR="00584420" w:rsidRPr="00967072" w:rsidTr="003C165F">
        <w:tc>
          <w:tcPr>
            <w:tcW w:w="1333" w:type="dxa"/>
            <w:shd w:val="clear" w:color="auto" w:fill="auto"/>
            <w:noWrap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puntos_visitante</w:t>
            </w:r>
          </w:p>
        </w:tc>
        <w:tc>
          <w:tcPr>
            <w:tcW w:w="1134" w:type="dxa"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tinyint unsigned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584420" w:rsidRDefault="00584420" w:rsidP="003C165F">
            <w:pPr>
              <w:pStyle w:val="tt1"/>
              <w:rPr>
                <w:spacing w:val="-2"/>
              </w:rPr>
            </w:pPr>
            <w:r>
              <w:rPr>
                <w:spacing w:val="-2"/>
              </w:rPr>
              <w:t>Puntos conseguidos polo equipo visitante no partido</w:t>
            </w:r>
          </w:p>
        </w:tc>
      </w:tr>
    </w:tbl>
    <w:p w:rsidR="00584420" w:rsidRPr="00A31A6A" w:rsidRDefault="00584420" w:rsidP="00584420">
      <w:pPr>
        <w:pStyle w:val="p1"/>
      </w:pPr>
      <w:r>
        <w:t xml:space="preserve">Táboa </w:t>
      </w:r>
      <w:r w:rsidRPr="00896F69">
        <w:rPr>
          <w:i/>
        </w:rPr>
        <w:t>estatistica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617"/>
        <w:gridCol w:w="1276"/>
        <w:gridCol w:w="708"/>
        <w:gridCol w:w="709"/>
        <w:gridCol w:w="4394"/>
      </w:tblGrid>
      <w:tr w:rsidR="00584420" w:rsidRPr="00E24593" w:rsidTr="003C165F">
        <w:tc>
          <w:tcPr>
            <w:tcW w:w="1617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584420" w:rsidRPr="00E24593" w:rsidRDefault="00584420" w:rsidP="003C165F">
            <w:pPr>
              <w:pStyle w:val="tt1cn"/>
            </w:pPr>
            <w:r>
              <w:t>Nome columna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584420" w:rsidRPr="00E24593" w:rsidRDefault="00584420" w:rsidP="003C165F">
            <w:pPr>
              <w:pStyle w:val="tt1cn"/>
            </w:pPr>
            <w:r>
              <w:t>Tipo</w:t>
            </w:r>
          </w:p>
        </w:tc>
        <w:tc>
          <w:tcPr>
            <w:tcW w:w="708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584420" w:rsidRPr="00E24593" w:rsidRDefault="00584420" w:rsidP="003C165F">
            <w:pPr>
              <w:pStyle w:val="tt1cn"/>
            </w:pPr>
            <w:r>
              <w:t>Null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E6E6E6"/>
          </w:tcPr>
          <w:p w:rsidR="00584420" w:rsidRDefault="00584420" w:rsidP="003C165F">
            <w:pPr>
              <w:pStyle w:val="tt1cn"/>
            </w:pPr>
            <w:r>
              <w:t>Clave</w:t>
            </w:r>
          </w:p>
        </w:tc>
        <w:tc>
          <w:tcPr>
            <w:tcW w:w="4394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584420" w:rsidRPr="00E24593" w:rsidRDefault="00584420" w:rsidP="003C165F">
            <w:pPr>
              <w:pStyle w:val="tt1cn"/>
            </w:pPr>
            <w:r>
              <w:t>Observacións</w:t>
            </w:r>
          </w:p>
        </w:tc>
      </w:tr>
      <w:tr w:rsidR="00584420" w:rsidRPr="00967072" w:rsidTr="003C165F">
        <w:tc>
          <w:tcPr>
            <w:tcW w:w="1617" w:type="dxa"/>
            <w:tcBorders>
              <w:top w:val="single" w:sz="12" w:space="0" w:color="auto"/>
            </w:tcBorders>
            <w:shd w:val="clear" w:color="auto" w:fill="auto"/>
            <w:noWrap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equipo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char(4)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4394" w:type="dxa"/>
            <w:tcBorders>
              <w:top w:val="single" w:sz="12" w:space="0" w:color="auto"/>
            </w:tcBorders>
            <w:vAlign w:val="center"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 xml:space="preserve">Código do equipo </w:t>
            </w:r>
          </w:p>
        </w:tc>
      </w:tr>
      <w:tr w:rsidR="00584420" w:rsidRPr="00967072" w:rsidTr="003C165F">
        <w:tc>
          <w:tcPr>
            <w:tcW w:w="1617" w:type="dxa"/>
            <w:shd w:val="clear" w:color="auto" w:fill="auto"/>
            <w:noWrap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xogados_local</w:t>
            </w:r>
          </w:p>
        </w:tc>
        <w:tc>
          <w:tcPr>
            <w:tcW w:w="1276" w:type="dxa"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tinyint unsigned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4394" w:type="dxa"/>
            <w:vAlign w:val="center"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Número de partidos xogados como local</w:t>
            </w:r>
          </w:p>
        </w:tc>
      </w:tr>
      <w:tr w:rsidR="00584420" w:rsidRPr="00967072" w:rsidTr="003C165F">
        <w:tc>
          <w:tcPr>
            <w:tcW w:w="1617" w:type="dxa"/>
            <w:shd w:val="clear" w:color="auto" w:fill="auto"/>
            <w:noWrap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xogados_visitante</w:t>
            </w:r>
          </w:p>
        </w:tc>
        <w:tc>
          <w:tcPr>
            <w:tcW w:w="1276" w:type="dxa"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tinyint unsigned</w:t>
            </w:r>
          </w:p>
        </w:tc>
        <w:tc>
          <w:tcPr>
            <w:tcW w:w="708" w:type="dxa"/>
            <w:shd w:val="clear" w:color="auto" w:fill="auto"/>
            <w:noWrap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4394" w:type="dxa"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Número de partidos xogados como visitante</w:t>
            </w:r>
          </w:p>
        </w:tc>
      </w:tr>
      <w:tr w:rsidR="00584420" w:rsidRPr="00967072" w:rsidTr="003C165F">
        <w:tc>
          <w:tcPr>
            <w:tcW w:w="1617" w:type="dxa"/>
            <w:shd w:val="clear" w:color="auto" w:fill="auto"/>
            <w:noWrap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ganados_local</w:t>
            </w:r>
          </w:p>
        </w:tc>
        <w:tc>
          <w:tcPr>
            <w:tcW w:w="1276" w:type="dxa"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tinyint unsigned</w:t>
            </w:r>
          </w:p>
        </w:tc>
        <w:tc>
          <w:tcPr>
            <w:tcW w:w="708" w:type="dxa"/>
            <w:shd w:val="clear" w:color="auto" w:fill="auto"/>
            <w:noWrap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4394" w:type="dxa"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Número de partidos ganados como local</w:t>
            </w:r>
          </w:p>
        </w:tc>
      </w:tr>
      <w:tr w:rsidR="00584420" w:rsidRPr="00967072" w:rsidTr="003C165F">
        <w:tc>
          <w:tcPr>
            <w:tcW w:w="1617" w:type="dxa"/>
            <w:shd w:val="clear" w:color="auto" w:fill="auto"/>
            <w:noWrap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ganados_visitante</w:t>
            </w:r>
          </w:p>
        </w:tc>
        <w:tc>
          <w:tcPr>
            <w:tcW w:w="1276" w:type="dxa"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tinyint unsigned</w:t>
            </w:r>
          </w:p>
        </w:tc>
        <w:tc>
          <w:tcPr>
            <w:tcW w:w="708" w:type="dxa"/>
            <w:shd w:val="clear" w:color="auto" w:fill="auto"/>
            <w:noWrap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4394" w:type="dxa"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Número de partidos ganados como visitante</w:t>
            </w:r>
          </w:p>
        </w:tc>
      </w:tr>
      <w:tr w:rsidR="00584420" w:rsidRPr="00967072" w:rsidTr="003C165F">
        <w:tc>
          <w:tcPr>
            <w:tcW w:w="1617" w:type="dxa"/>
            <w:shd w:val="clear" w:color="auto" w:fill="auto"/>
            <w:noWrap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puntos_favor_local</w:t>
            </w:r>
          </w:p>
        </w:tc>
        <w:tc>
          <w:tcPr>
            <w:tcW w:w="1276" w:type="dxa"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smallint</w:t>
            </w:r>
          </w:p>
        </w:tc>
        <w:tc>
          <w:tcPr>
            <w:tcW w:w="708" w:type="dxa"/>
            <w:shd w:val="clear" w:color="auto" w:fill="auto"/>
            <w:noWrap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4394" w:type="dxa"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Número de puntos conseguidos xogando como local</w:t>
            </w:r>
          </w:p>
        </w:tc>
      </w:tr>
      <w:tr w:rsidR="00584420" w:rsidRPr="00967072" w:rsidTr="003C165F">
        <w:tc>
          <w:tcPr>
            <w:tcW w:w="1617" w:type="dxa"/>
            <w:shd w:val="clear" w:color="auto" w:fill="auto"/>
            <w:noWrap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puntos_favor_visitante</w:t>
            </w:r>
          </w:p>
        </w:tc>
        <w:tc>
          <w:tcPr>
            <w:tcW w:w="1276" w:type="dxa"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smallint</w:t>
            </w:r>
          </w:p>
        </w:tc>
        <w:tc>
          <w:tcPr>
            <w:tcW w:w="708" w:type="dxa"/>
            <w:shd w:val="clear" w:color="auto" w:fill="auto"/>
            <w:noWrap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4394" w:type="dxa"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Número de puntos conseguidos xogando como visitante</w:t>
            </w:r>
          </w:p>
        </w:tc>
      </w:tr>
      <w:tr w:rsidR="00584420" w:rsidRPr="00967072" w:rsidTr="003C165F">
        <w:tc>
          <w:tcPr>
            <w:tcW w:w="1617" w:type="dxa"/>
            <w:shd w:val="clear" w:color="auto" w:fill="auto"/>
            <w:noWrap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puntos_contra_local</w:t>
            </w:r>
          </w:p>
        </w:tc>
        <w:tc>
          <w:tcPr>
            <w:tcW w:w="1276" w:type="dxa"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smallint</w:t>
            </w:r>
          </w:p>
        </w:tc>
        <w:tc>
          <w:tcPr>
            <w:tcW w:w="708" w:type="dxa"/>
            <w:shd w:val="clear" w:color="auto" w:fill="auto"/>
            <w:noWrap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4394" w:type="dxa"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Número de puntos recibidos xogando como local</w:t>
            </w:r>
          </w:p>
        </w:tc>
      </w:tr>
      <w:tr w:rsidR="00584420" w:rsidRPr="00967072" w:rsidTr="003C165F">
        <w:tc>
          <w:tcPr>
            <w:tcW w:w="1617" w:type="dxa"/>
            <w:shd w:val="clear" w:color="auto" w:fill="auto"/>
            <w:noWrap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puntos_contra_visitante</w:t>
            </w:r>
          </w:p>
        </w:tc>
        <w:tc>
          <w:tcPr>
            <w:tcW w:w="1276" w:type="dxa"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smallint</w:t>
            </w:r>
          </w:p>
        </w:tc>
        <w:tc>
          <w:tcPr>
            <w:tcW w:w="708" w:type="dxa"/>
            <w:shd w:val="clear" w:color="auto" w:fill="auto"/>
            <w:noWrap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4394" w:type="dxa"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Número de puntos recibidos xogando como visitante</w:t>
            </w:r>
          </w:p>
        </w:tc>
      </w:tr>
    </w:tbl>
    <w:p w:rsidR="00584420" w:rsidRPr="00A31A6A" w:rsidRDefault="00584420" w:rsidP="00584420">
      <w:pPr>
        <w:pStyle w:val="p1"/>
      </w:pPr>
      <w:r>
        <w:t xml:space="preserve">Táboa </w:t>
      </w:r>
      <w:r w:rsidRPr="00896F69">
        <w:rPr>
          <w:i/>
        </w:rPr>
        <w:t>clasificacion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333"/>
        <w:gridCol w:w="1134"/>
        <w:gridCol w:w="567"/>
        <w:gridCol w:w="709"/>
        <w:gridCol w:w="4961"/>
      </w:tblGrid>
      <w:tr w:rsidR="00584420" w:rsidRPr="00E24593" w:rsidTr="003C165F">
        <w:tc>
          <w:tcPr>
            <w:tcW w:w="1333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584420" w:rsidRPr="00E24593" w:rsidRDefault="00584420" w:rsidP="003C165F">
            <w:pPr>
              <w:pStyle w:val="tt1cn"/>
            </w:pPr>
            <w:r>
              <w:t>Nome columna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584420" w:rsidRPr="00E24593" w:rsidRDefault="00584420" w:rsidP="003C165F">
            <w:pPr>
              <w:pStyle w:val="tt1cn"/>
            </w:pPr>
            <w:r>
              <w:t>Tipo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584420" w:rsidRPr="00E24593" w:rsidRDefault="00584420" w:rsidP="003C165F">
            <w:pPr>
              <w:pStyle w:val="tt1cn"/>
            </w:pPr>
            <w:r>
              <w:t>Null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E6E6E6"/>
          </w:tcPr>
          <w:p w:rsidR="00584420" w:rsidRDefault="00584420" w:rsidP="003C165F">
            <w:pPr>
              <w:pStyle w:val="tt1cn"/>
            </w:pPr>
            <w:r>
              <w:t>Clave</w:t>
            </w:r>
          </w:p>
        </w:tc>
        <w:tc>
          <w:tcPr>
            <w:tcW w:w="4961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584420" w:rsidRPr="00E24593" w:rsidRDefault="00584420" w:rsidP="003C165F">
            <w:pPr>
              <w:pStyle w:val="tt1cn"/>
            </w:pPr>
            <w:r>
              <w:t>Observacións</w:t>
            </w:r>
          </w:p>
        </w:tc>
      </w:tr>
      <w:tr w:rsidR="00584420" w:rsidRPr="00967072" w:rsidTr="003C165F">
        <w:tc>
          <w:tcPr>
            <w:tcW w:w="1333" w:type="dxa"/>
            <w:tcBorders>
              <w:top w:val="single" w:sz="12" w:space="0" w:color="auto"/>
            </w:tcBorders>
            <w:shd w:val="clear" w:color="auto" w:fill="auto"/>
            <w:noWrap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posicion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tinyint unsigned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4961" w:type="dxa"/>
            <w:tcBorders>
              <w:top w:val="single" w:sz="12" w:space="0" w:color="auto"/>
            </w:tcBorders>
            <w:vAlign w:val="center"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Nº de orde que ocupa o equipo na clasificación</w:t>
            </w:r>
          </w:p>
        </w:tc>
      </w:tr>
      <w:tr w:rsidR="00584420" w:rsidRPr="00967072" w:rsidTr="003C165F">
        <w:tc>
          <w:tcPr>
            <w:tcW w:w="1333" w:type="dxa"/>
            <w:shd w:val="clear" w:color="auto" w:fill="auto"/>
            <w:noWrap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equipo</w:t>
            </w:r>
          </w:p>
        </w:tc>
        <w:tc>
          <w:tcPr>
            <w:tcW w:w="1134" w:type="dxa"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char(4)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 xml:space="preserve">Código do equipo </w:t>
            </w:r>
          </w:p>
        </w:tc>
      </w:tr>
      <w:tr w:rsidR="00584420" w:rsidRPr="00967072" w:rsidTr="003C165F">
        <w:tc>
          <w:tcPr>
            <w:tcW w:w="1333" w:type="dxa"/>
            <w:shd w:val="clear" w:color="auto" w:fill="auto"/>
            <w:noWrap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xogados</w:t>
            </w:r>
          </w:p>
        </w:tc>
        <w:tc>
          <w:tcPr>
            <w:tcW w:w="1134" w:type="dxa"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tinyint unsigned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Número de partidos xogados</w:t>
            </w:r>
          </w:p>
        </w:tc>
      </w:tr>
      <w:tr w:rsidR="00584420" w:rsidRPr="00967072" w:rsidTr="003C165F">
        <w:tc>
          <w:tcPr>
            <w:tcW w:w="1333" w:type="dxa"/>
            <w:shd w:val="clear" w:color="auto" w:fill="auto"/>
            <w:noWrap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ganados</w:t>
            </w:r>
          </w:p>
        </w:tc>
        <w:tc>
          <w:tcPr>
            <w:tcW w:w="1134" w:type="dxa"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tinyint unsigned</w:t>
            </w:r>
          </w:p>
        </w:tc>
        <w:tc>
          <w:tcPr>
            <w:tcW w:w="567" w:type="dxa"/>
            <w:shd w:val="clear" w:color="auto" w:fill="auto"/>
            <w:noWrap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4961" w:type="dxa"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 xml:space="preserve">Número de partidos ganados </w:t>
            </w:r>
          </w:p>
        </w:tc>
      </w:tr>
      <w:tr w:rsidR="00584420" w:rsidRPr="00967072" w:rsidTr="003C165F">
        <w:tc>
          <w:tcPr>
            <w:tcW w:w="1333" w:type="dxa"/>
            <w:shd w:val="clear" w:color="auto" w:fill="auto"/>
            <w:noWrap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puntos_favor</w:t>
            </w:r>
          </w:p>
        </w:tc>
        <w:tc>
          <w:tcPr>
            <w:tcW w:w="1134" w:type="dxa"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smallint</w:t>
            </w:r>
          </w:p>
        </w:tc>
        <w:tc>
          <w:tcPr>
            <w:tcW w:w="567" w:type="dxa"/>
            <w:shd w:val="clear" w:color="auto" w:fill="auto"/>
            <w:noWrap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4961" w:type="dxa"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Número de puntos conseguidos en total</w:t>
            </w:r>
          </w:p>
        </w:tc>
      </w:tr>
      <w:tr w:rsidR="00584420" w:rsidRPr="00967072" w:rsidTr="003C165F">
        <w:tc>
          <w:tcPr>
            <w:tcW w:w="1333" w:type="dxa"/>
            <w:shd w:val="clear" w:color="auto" w:fill="auto"/>
            <w:noWrap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puntos_contra</w:t>
            </w:r>
          </w:p>
        </w:tc>
        <w:tc>
          <w:tcPr>
            <w:tcW w:w="1134" w:type="dxa"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smallint</w:t>
            </w:r>
          </w:p>
        </w:tc>
        <w:tc>
          <w:tcPr>
            <w:tcW w:w="567" w:type="dxa"/>
            <w:shd w:val="clear" w:color="auto" w:fill="auto"/>
            <w:noWrap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4961" w:type="dxa"/>
          </w:tcPr>
          <w:p w:rsidR="00584420" w:rsidRDefault="00584420" w:rsidP="003C165F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Número de puntos recibidos en total</w:t>
            </w:r>
          </w:p>
        </w:tc>
      </w:tr>
    </w:tbl>
    <w:p w:rsidR="00F53043" w:rsidRDefault="00E56F7E" w:rsidP="00E56F7E">
      <w:pPr>
        <w:pStyle w:val="n6"/>
      </w:pPr>
      <w:bookmarkStart w:id="69" w:name="_Toc439856627"/>
      <w:r>
        <w:t>Proba para CA7.11</w:t>
      </w:r>
      <w:bookmarkEnd w:id="69"/>
    </w:p>
    <w:p w:rsidR="003A3BCC" w:rsidRPr="00F16494" w:rsidRDefault="00E56F7E" w:rsidP="002F165C">
      <w:pPr>
        <w:pStyle w:val="p1"/>
      </w:pPr>
      <w:r>
        <w:rPr>
          <w:color w:val="000000"/>
        </w:rPr>
        <w:t xml:space="preserve">1.- </w:t>
      </w:r>
      <w:r w:rsidR="00F53043" w:rsidRPr="005F4C1D">
        <w:rPr>
          <w:color w:val="000000"/>
        </w:rPr>
        <w:t xml:space="preserve">Crear </w:t>
      </w:r>
      <w:r w:rsidR="00C22B4C">
        <w:rPr>
          <w:color w:val="000000"/>
        </w:rPr>
        <w:t xml:space="preserve">e executar </w:t>
      </w:r>
      <w:r w:rsidR="00F53043" w:rsidRPr="005F4C1D">
        <w:rPr>
          <w:color w:val="000000"/>
        </w:rPr>
        <w:t xml:space="preserve">un </w:t>
      </w:r>
      <w:r w:rsidR="003A3BCC">
        <w:rPr>
          <w:color w:val="000000"/>
        </w:rPr>
        <w:t xml:space="preserve">procedemento almacenado que utilice un cursor para actualizar </w:t>
      </w:r>
      <w:r w:rsidR="003A3BCC">
        <w:t xml:space="preserve">a táboa </w:t>
      </w:r>
      <w:r w:rsidR="003A3BCC" w:rsidRPr="005341F1">
        <w:rPr>
          <w:i/>
        </w:rPr>
        <w:t>clasificacion</w:t>
      </w:r>
      <w:r w:rsidR="003A3BCC">
        <w:t xml:space="preserve"> utilizando a información da táboa </w:t>
      </w:r>
      <w:r w:rsidR="003A3BCC" w:rsidRPr="005341F1">
        <w:rPr>
          <w:i/>
        </w:rPr>
        <w:t>estatisticos</w:t>
      </w:r>
      <w:r w:rsidR="003A3BCC">
        <w:t xml:space="preserve">. A actualización empezará borrando as filas que teña a táboa </w:t>
      </w:r>
      <w:r w:rsidR="003A3BCC" w:rsidRPr="005341F1">
        <w:rPr>
          <w:i/>
        </w:rPr>
        <w:t>clasificacion</w:t>
      </w:r>
      <w:r w:rsidR="003A3BCC">
        <w:t>, e continuará inserindo nela información dos equipos ordenados polo número de partidos ganados (de maior a m</w:t>
      </w:r>
      <w:r w:rsidR="003A3BCC">
        <w:t>e</w:t>
      </w:r>
      <w:r w:rsidR="003A3BCC">
        <w:t>nor). No caso de empate, ordenarase pola diferenza entre puntos a favor e puntos en contra (de maior a menor). No caso de novo empate, non se seguirá ningún novo crit</w:t>
      </w:r>
      <w:r w:rsidR="003A3BCC">
        <w:t>e</w:t>
      </w:r>
      <w:r w:rsidR="003A3BCC">
        <w:t xml:space="preserve">rio para ordenar.  </w:t>
      </w:r>
    </w:p>
    <w:p w:rsidR="00F53043" w:rsidRDefault="00F53043" w:rsidP="00F53043">
      <w:pPr>
        <w:pStyle w:val="n5"/>
      </w:pPr>
      <w:bookmarkStart w:id="70" w:name="_Toc435986091"/>
      <w:bookmarkStart w:id="71" w:name="_Toc436215150"/>
      <w:bookmarkStart w:id="72" w:name="_Toc439856628"/>
      <w:r>
        <w:t>Exemplo de soluc</w:t>
      </w:r>
      <w:r w:rsidRPr="00E24593">
        <w:t>ión</w:t>
      </w:r>
      <w:r>
        <w:t xml:space="preserve"> para entregar en papel</w:t>
      </w:r>
      <w:bookmarkEnd w:id="70"/>
      <w:bookmarkEnd w:id="71"/>
      <w:bookmarkEnd w:id="72"/>
    </w:p>
    <w:p w:rsidR="00F53043" w:rsidRDefault="00E56F7E" w:rsidP="002F165C">
      <w:pPr>
        <w:pStyle w:val="p1"/>
      </w:pPr>
      <w:r>
        <w:t>Solución ao apartado 1</w:t>
      </w:r>
    </w:p>
    <w:p w:rsidR="00F53043" w:rsidRDefault="003A3BCC" w:rsidP="002F165C">
      <w:pPr>
        <w:pStyle w:val="p2"/>
      </w:pPr>
      <w:r>
        <w:t>Código do procedemento almacenado que utiliza un cursor</w:t>
      </w:r>
    </w:p>
    <w:p w:rsidR="00F14ABE" w:rsidRPr="00F14ABE" w:rsidRDefault="00F14ABE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F14ABE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/* </w:t>
      </w:r>
    </w:p>
    <w:p w:rsidR="00F14ABE" w:rsidRPr="00F14ABE" w:rsidRDefault="00F14ABE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F14ABE">
        <w:rPr>
          <w:rFonts w:ascii="Courier New" w:hAnsi="Courier New" w:cs="Courier New"/>
          <w:color w:val="C0C0C0"/>
          <w:sz w:val="16"/>
          <w:szCs w:val="16"/>
          <w:highlight w:val="white"/>
        </w:rPr>
        <w:t>procedemento_obter_clasificacion_cursor.sql</w:t>
      </w:r>
    </w:p>
    <w:p w:rsidR="00F14ABE" w:rsidRPr="00F14ABE" w:rsidRDefault="00F14ABE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F14ABE">
        <w:rPr>
          <w:rFonts w:ascii="Courier New" w:hAnsi="Courier New" w:cs="Courier New"/>
          <w:color w:val="C0C0C0"/>
          <w:sz w:val="16"/>
          <w:szCs w:val="16"/>
          <w:highlight w:val="white"/>
        </w:rPr>
        <w:t>___________________________________________________________________________________</w:t>
      </w:r>
    </w:p>
    <w:p w:rsidR="00F14ABE" w:rsidRPr="00F14ABE" w:rsidRDefault="00F14ABE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F14ABE">
        <w:rPr>
          <w:rFonts w:ascii="Courier New" w:hAnsi="Courier New" w:cs="Courier New"/>
          <w:color w:val="C0C0C0"/>
          <w:sz w:val="16"/>
          <w:szCs w:val="16"/>
          <w:highlight w:val="white"/>
        </w:rPr>
        <w:t>NOME RUTINA: liga_acb.obter_clasificacion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_cursor</w:t>
      </w:r>
      <w:r w:rsidRPr="00F14ABE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(procedemento con cursor)</w:t>
      </w:r>
    </w:p>
    <w:p w:rsidR="00F14ABE" w:rsidRPr="00F14ABE" w:rsidRDefault="00F14ABE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F14ABE">
        <w:rPr>
          <w:rFonts w:ascii="Courier New" w:hAnsi="Courier New" w:cs="Courier New"/>
          <w:color w:val="C0C0C0"/>
          <w:sz w:val="16"/>
          <w:szCs w:val="16"/>
          <w:highlight w:val="white"/>
        </w:rPr>
        <w:t>DATA CREACIÓN: 25/11/2015</w:t>
      </w:r>
    </w:p>
    <w:p w:rsidR="00F14ABE" w:rsidRPr="00F14ABE" w:rsidRDefault="00F14ABE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F14ABE">
        <w:rPr>
          <w:rFonts w:ascii="Courier New" w:hAnsi="Courier New" w:cs="Courier New"/>
          <w:color w:val="C0C0C0"/>
          <w:sz w:val="16"/>
          <w:szCs w:val="16"/>
          <w:highlight w:val="white"/>
        </w:rPr>
        <w:lastRenderedPageBreak/>
        <w:t>AUTOR: Grupo licenza 2015</w:t>
      </w:r>
    </w:p>
    <w:p w:rsidR="00F14ABE" w:rsidRDefault="00F14ABE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F14ABE">
        <w:rPr>
          <w:rFonts w:ascii="Courier New" w:hAnsi="Courier New" w:cs="Courier New"/>
          <w:color w:val="C0C0C0"/>
          <w:sz w:val="16"/>
          <w:szCs w:val="16"/>
          <w:highlight w:val="white"/>
        </w:rPr>
        <w:t>TAREFA A AUTOMATIZAR:</w:t>
      </w:r>
      <w:r w:rsidRPr="00F14ABE">
        <w:rPr>
          <w:rFonts w:ascii="Courier New" w:hAnsi="Courier New" w:cs="Courier New"/>
          <w:color w:val="C0C0C0"/>
          <w:sz w:val="16"/>
          <w:szCs w:val="16"/>
          <w:highlight w:val="white"/>
        </w:rPr>
        <w:tab/>
        <w:t xml:space="preserve">- Crear un procedemento almacenado con cursor para </w:t>
      </w:r>
    </w:p>
    <w:p w:rsidR="00F14ABE" w:rsidRDefault="00F14ABE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 w:rsidRPr="00F14ABE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actualizar a táboa clasificacion utilizando a información </w:t>
      </w:r>
    </w:p>
    <w:p w:rsidR="00F14ABE" w:rsidRPr="00F14ABE" w:rsidRDefault="00F14ABE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 w:rsidRPr="00F14ABE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da táboa estatisticos. A actualización empezará borrando </w:t>
      </w:r>
    </w:p>
    <w:p w:rsidR="00F14ABE" w:rsidRPr="00F14ABE" w:rsidRDefault="00F14ABE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 w:rsidRPr="00F14ABE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as filas que teña a táboa clasificacion, e continuará </w:t>
      </w:r>
    </w:p>
    <w:p w:rsidR="00F14ABE" w:rsidRPr="00F14ABE" w:rsidRDefault="00F14ABE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 w:rsidRPr="00F14ABE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inserindo nela información dos equipos ordenados polo </w:t>
      </w:r>
    </w:p>
    <w:p w:rsidR="00F14ABE" w:rsidRPr="00F14ABE" w:rsidRDefault="00F14ABE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 w:rsidRPr="00F14ABE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número de partidos ganados (de maior a menor). No caso de </w:t>
      </w:r>
    </w:p>
    <w:p w:rsidR="00F14ABE" w:rsidRPr="00F14ABE" w:rsidRDefault="00F14ABE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 w:rsidRPr="00F14ABE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empate, ordenarase pola diferenza entre puntos a favor e </w:t>
      </w:r>
    </w:p>
    <w:p w:rsidR="00F14ABE" w:rsidRPr="00F14ABE" w:rsidRDefault="00F14ABE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 w:rsidRPr="00F14ABE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puntos en contra (de maior a menor). No caso de novo </w:t>
      </w:r>
    </w:p>
    <w:p w:rsidR="00F14ABE" w:rsidRPr="00F14ABE" w:rsidRDefault="00F14ABE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 w:rsidRPr="00F14ABE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empate, non se seguirá ningún novo criterio para ordenar.  </w:t>
      </w:r>
    </w:p>
    <w:p w:rsidR="00F14ABE" w:rsidRPr="00F14ABE" w:rsidRDefault="00F14ABE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F14ABE">
        <w:rPr>
          <w:rFonts w:ascii="Courier New" w:hAnsi="Courier New" w:cs="Courier New"/>
          <w:color w:val="C0C0C0"/>
          <w:sz w:val="16"/>
          <w:szCs w:val="16"/>
          <w:highlight w:val="white"/>
        </w:rPr>
        <w:t>PARAMETROS REQUERIDOS:</w:t>
      </w:r>
      <w:r w:rsidRPr="00F14ABE">
        <w:rPr>
          <w:rFonts w:ascii="Courier New" w:hAnsi="Courier New" w:cs="Courier New"/>
          <w:color w:val="C0C0C0"/>
          <w:sz w:val="16"/>
          <w:szCs w:val="16"/>
          <w:highlight w:val="white"/>
        </w:rPr>
        <w:tab/>
        <w:t>- Non existen.</w:t>
      </w:r>
    </w:p>
    <w:p w:rsidR="00F14ABE" w:rsidRPr="00F14ABE" w:rsidRDefault="00F14ABE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F14ABE">
        <w:rPr>
          <w:rFonts w:ascii="Courier New" w:hAnsi="Courier New" w:cs="Courier New"/>
          <w:color w:val="C0C0C0"/>
          <w:sz w:val="16"/>
          <w:szCs w:val="16"/>
          <w:highlight w:val="white"/>
        </w:rPr>
        <w:t>RESULTADOS PRODUCIDOS:</w:t>
      </w:r>
      <w:r w:rsidRPr="00F14ABE">
        <w:rPr>
          <w:rFonts w:ascii="Courier New" w:hAnsi="Courier New" w:cs="Courier New"/>
          <w:color w:val="C0C0C0"/>
          <w:sz w:val="16"/>
          <w:szCs w:val="16"/>
          <w:highlight w:val="white"/>
        </w:rPr>
        <w:tab/>
        <w:t>- Actualización da táboa clasificacion.</w:t>
      </w:r>
    </w:p>
    <w:p w:rsidR="00F14ABE" w:rsidRPr="00F14ABE" w:rsidRDefault="00F14ABE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F14ABE">
        <w:rPr>
          <w:rFonts w:ascii="Courier New" w:hAnsi="Courier New" w:cs="Courier New"/>
          <w:color w:val="C0C0C0"/>
          <w:sz w:val="16"/>
          <w:szCs w:val="16"/>
          <w:highlight w:val="white"/>
        </w:rPr>
        <w:t>___________________________________________________________________________________</w:t>
      </w:r>
    </w:p>
    <w:p w:rsidR="00F14ABE" w:rsidRPr="00F14ABE" w:rsidRDefault="00F14AB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14ABE">
        <w:rPr>
          <w:rFonts w:ascii="Courier New" w:hAnsi="Courier New" w:cs="Courier New"/>
          <w:color w:val="C0C0C0"/>
          <w:sz w:val="16"/>
          <w:szCs w:val="16"/>
          <w:highlight w:val="white"/>
        </w:rPr>
        <w:t>*/</w:t>
      </w:r>
    </w:p>
    <w:p w:rsidR="00F14ABE" w:rsidRPr="00F14ABE" w:rsidRDefault="00F14AB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delimiter </w:t>
      </w:r>
      <w:r w:rsidRPr="00F14AB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F14ABE" w:rsidRPr="00F14ABE" w:rsidRDefault="00F14AB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14AB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14AB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procedure</w:t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liga_acb</w:t>
      </w:r>
      <w:r w:rsidRPr="00F14AB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>obter_clasificacion_cursor</w:t>
      </w:r>
      <w:r w:rsidRPr="00F14AB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</w:p>
    <w:p w:rsidR="00F14ABE" w:rsidRPr="00F14ABE" w:rsidRDefault="00F14AB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14AB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</w:p>
    <w:p w:rsidR="00F14ABE" w:rsidRPr="00F14ABE" w:rsidRDefault="00F14AB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14AB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vFinal </w:t>
      </w:r>
      <w:r w:rsidRPr="00F14AB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integer</w:t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14AB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14ABE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F14AB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F14ABE" w:rsidRPr="00F14ABE" w:rsidRDefault="00F14AB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14AB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vPosicion </w:t>
      </w:r>
      <w:r w:rsidRPr="00F14AB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tinyint</w:t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14AB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14ABE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F14AB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F14ABE" w:rsidRPr="00F14ABE" w:rsidRDefault="00F14AB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14AB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vEquipo </w:t>
      </w:r>
      <w:r w:rsidRPr="00F14AB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F14AB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14ABE">
        <w:rPr>
          <w:rFonts w:ascii="Courier New" w:hAnsi="Courier New" w:cs="Courier New"/>
          <w:color w:val="FF8000"/>
          <w:sz w:val="16"/>
          <w:szCs w:val="16"/>
          <w:highlight w:val="white"/>
        </w:rPr>
        <w:t>4</w:t>
      </w:r>
      <w:r w:rsidRPr="00F14AB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F14ABE" w:rsidRPr="00F14ABE" w:rsidRDefault="00F14AB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14AB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vXogados</w:t>
      </w:r>
      <w:r w:rsidRPr="00F14AB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vGanados </w:t>
      </w:r>
      <w:r w:rsidRPr="00F14AB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tinyint</w:t>
      </w:r>
      <w:r w:rsidRPr="00F14AB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14ABE" w:rsidRPr="00F14ABE" w:rsidRDefault="00F14AB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14AB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vFavor</w:t>
      </w:r>
      <w:r w:rsidRPr="00F14AB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vContra </w:t>
      </w:r>
      <w:r w:rsidRPr="00F14AB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smallint</w:t>
      </w:r>
      <w:r w:rsidRPr="00F14AB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</w:p>
    <w:p w:rsidR="00F14ABE" w:rsidRPr="00F14ABE" w:rsidRDefault="00F14AB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14AB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cursorClasificacion </w:t>
      </w:r>
      <w:r w:rsidRPr="00F14AB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cursor</w:t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14AB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F14ABE" w:rsidRPr="00F14ABE" w:rsidRDefault="00F14AB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14AB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F14ABE" w:rsidRPr="00F14ABE" w:rsidRDefault="00F14AB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equipo</w:t>
      </w:r>
      <w:r w:rsidRPr="00F14AB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F14ABE" w:rsidRPr="00F14ABE" w:rsidRDefault="00F14AB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xogados_local</w:t>
      </w:r>
      <w:r w:rsidRPr="00F14AB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>xogados_visitante</w:t>
      </w:r>
      <w:r w:rsidRPr="00F14AB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F14ABE" w:rsidRPr="00F14ABE" w:rsidRDefault="00F14AB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ganados_local</w:t>
      </w:r>
      <w:r w:rsidRPr="00F14AB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ganados_visitante </w:t>
      </w:r>
      <w:r w:rsidRPr="00F14AB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ganados</w:t>
      </w:r>
      <w:r w:rsidRPr="00F14AB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F14ABE" w:rsidRPr="00F14ABE" w:rsidRDefault="00F14AB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puntos_favor_local</w:t>
      </w:r>
      <w:r w:rsidRPr="00F14AB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puntos_favor_visitante </w:t>
      </w:r>
      <w:r w:rsidRPr="00F14AB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puntos_favor</w:t>
      </w:r>
      <w:r w:rsidRPr="00F14AB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F14ABE" w:rsidRPr="00F14ABE" w:rsidRDefault="00F14AB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puntos_contra_local</w:t>
      </w:r>
      <w:r w:rsidRPr="00F14AB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puntos_contra_visitante </w:t>
      </w:r>
      <w:r w:rsidRPr="00F14AB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puntos_contra</w:t>
      </w:r>
    </w:p>
    <w:p w:rsidR="00F14ABE" w:rsidRPr="00F14ABE" w:rsidRDefault="00F14AB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14AB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liga_acb</w:t>
      </w:r>
      <w:r w:rsidRPr="00F14AB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>estatistica</w:t>
      </w:r>
    </w:p>
    <w:p w:rsidR="00F14ABE" w:rsidRPr="00F14ABE" w:rsidRDefault="00F14AB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14AB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14AB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ganados </w:t>
      </w:r>
      <w:r w:rsidRPr="00F14AB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desc</w:t>
      </w:r>
      <w:r w:rsidRPr="00F14AB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puntos_favor </w:t>
      </w:r>
      <w:r w:rsidRPr="00F14AB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puntos_contra </w:t>
      </w:r>
      <w:r w:rsidRPr="00F14AB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desc</w:t>
      </w:r>
      <w:r w:rsidRPr="00F14AB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14ABE" w:rsidRPr="00F14ABE" w:rsidRDefault="00F14AB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14AB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14AB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continue</w:t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handler </w:t>
      </w:r>
      <w:r w:rsidRPr="00F14AB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14AB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14AB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found</w:t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14AB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vFinal</w:t>
      </w:r>
      <w:r w:rsidRPr="00F14AB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14ABE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F14AB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14ABE" w:rsidRPr="00F14ABE" w:rsidRDefault="00F14AB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</w:p>
    <w:p w:rsidR="00F14ABE" w:rsidRPr="00F14ABE" w:rsidRDefault="00F14AB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14AB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14AB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liga_acb</w:t>
      </w:r>
      <w:r w:rsidRPr="00F14AB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>clasificacion</w:t>
      </w:r>
      <w:r w:rsidRPr="00F14AB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</w:p>
    <w:p w:rsidR="00F14ABE" w:rsidRPr="00F14ABE" w:rsidRDefault="00F14AB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14AB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open</w:t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cursorClasificacion</w:t>
      </w:r>
      <w:r w:rsidRPr="00F14AB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14ABE" w:rsidRPr="00F14ABE" w:rsidRDefault="00F14AB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F14AB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repeat</w:t>
      </w:r>
    </w:p>
    <w:p w:rsidR="00F14ABE" w:rsidRPr="00F14ABE" w:rsidRDefault="00F14AB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14AB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fetch</w:t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cursorClasificacion </w:t>
      </w:r>
      <w:r w:rsidRPr="00F14AB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vEquipo</w:t>
      </w:r>
      <w:r w:rsidRPr="00F14AB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vXogados</w:t>
      </w:r>
      <w:r w:rsidRPr="00F14AB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vGanados</w:t>
      </w:r>
      <w:r w:rsidRPr="00F14AB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vFavor</w:t>
      </w:r>
      <w:r w:rsidRPr="00F14AB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vContra</w:t>
      </w:r>
      <w:r w:rsidRPr="00F14AB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14ABE" w:rsidRPr="00F14ABE" w:rsidRDefault="00F14AB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14AB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vFinal </w:t>
      </w:r>
      <w:r w:rsidRPr="00F14AB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14ABE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14AB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</w:p>
    <w:p w:rsidR="00F14ABE" w:rsidRPr="00F14ABE" w:rsidRDefault="00F14AB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14AB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vPosicion </w:t>
      </w:r>
      <w:r w:rsidRPr="00F14AB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vPosicion</w:t>
      </w:r>
      <w:r w:rsidRPr="00F14AB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F14ABE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F14AB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14ABE" w:rsidRPr="00F14ABE" w:rsidRDefault="00F14AB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14AB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14AB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liga_acb</w:t>
      </w:r>
      <w:r w:rsidRPr="00F14AB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clasificacion </w:t>
      </w:r>
    </w:p>
    <w:p w:rsidR="00F14ABE" w:rsidRPr="00F14ABE" w:rsidRDefault="00F14AB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14AB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>posicion</w:t>
      </w:r>
      <w:r w:rsidRPr="00F14AB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equipo</w:t>
      </w:r>
      <w:r w:rsidRPr="00F14AB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xogados</w:t>
      </w:r>
      <w:r w:rsidRPr="00F14AB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ganados</w:t>
      </w:r>
      <w:r w:rsidRPr="00F14AB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puntos_favor</w:t>
      </w:r>
      <w:r w:rsidRPr="00F14AB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puntos_contra</w:t>
      </w:r>
      <w:r w:rsidRPr="00F14AB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F14ABE" w:rsidRPr="00F14ABE" w:rsidRDefault="00F14AB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F14AB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F14ABE" w:rsidRPr="00F14ABE" w:rsidRDefault="00F14AB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14AB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>vPosicion</w:t>
      </w:r>
      <w:r w:rsidRPr="00F14AB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vEquipo</w:t>
      </w:r>
      <w:r w:rsidRPr="00F14AB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vXogados</w:t>
      </w:r>
      <w:r w:rsidRPr="00F14AB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vGanados</w:t>
      </w:r>
      <w:r w:rsidRPr="00F14AB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vFavor</w:t>
      </w:r>
      <w:r w:rsidRPr="00F14AB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vContra</w:t>
      </w:r>
      <w:r w:rsidRPr="00F14AB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F14ABE" w:rsidRPr="00F14ABE" w:rsidRDefault="00F14AB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14AB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14AB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F14AB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14ABE" w:rsidRPr="00F14ABE" w:rsidRDefault="00F14AB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until vFinal </w:t>
      </w:r>
      <w:r w:rsidRPr="00F14AB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14ABE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14AB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14AB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repeat</w:t>
      </w:r>
      <w:r w:rsidRPr="00F14AB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14ABE" w:rsidRPr="00F14ABE" w:rsidRDefault="00F14AB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14AB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close</w:t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cursorClasificacion</w:t>
      </w:r>
      <w:r w:rsidRPr="00F14AB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</w:p>
    <w:p w:rsidR="00F14ABE" w:rsidRPr="00F14ABE" w:rsidRDefault="00F14AB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14AB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</w:p>
    <w:p w:rsidR="00F14ABE" w:rsidRPr="00F14ABE" w:rsidRDefault="00F14AB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14AB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F14ABE" w:rsidRPr="00F14ABE" w:rsidRDefault="00F14AB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14AB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delimiter </w:t>
      </w:r>
      <w:r w:rsidRPr="00F14AB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C22B4C" w:rsidRDefault="00C22B4C" w:rsidP="002F165C">
      <w:pPr>
        <w:pStyle w:val="p2"/>
      </w:pPr>
      <w:r>
        <w:t>Proba de funcionamento</w:t>
      </w:r>
    </w:p>
    <w:p w:rsidR="00F14ABE" w:rsidRDefault="00826BDE" w:rsidP="00F14ABE">
      <w:pPr>
        <w:pStyle w:val="p1"/>
        <w:numPr>
          <w:ilvl w:val="0"/>
          <w:numId w:val="0"/>
        </w:numPr>
        <w:ind w:left="1191"/>
      </w:pPr>
      <w:r>
        <w:t>Operacións realizadas</w:t>
      </w:r>
      <w:r w:rsidR="00F14ABE">
        <w:t>:</w:t>
      </w:r>
    </w:p>
    <w:p w:rsidR="00826BDE" w:rsidRDefault="00826BDE" w:rsidP="00826BDE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5520690" cy="965835"/>
            <wp:effectExtent l="19050" t="0" r="381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965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ABE" w:rsidRDefault="00826BDE" w:rsidP="00F14ABE">
      <w:pPr>
        <w:pStyle w:val="p1"/>
        <w:numPr>
          <w:ilvl w:val="0"/>
          <w:numId w:val="0"/>
        </w:numPr>
        <w:ind w:left="1191"/>
      </w:pPr>
      <w:r>
        <w:lastRenderedPageBreak/>
        <w:t xml:space="preserve">Parte inicial do resultado na táboa </w:t>
      </w:r>
      <w:r w:rsidRPr="00826BDE">
        <w:rPr>
          <w:i/>
        </w:rPr>
        <w:t>clasificacion</w:t>
      </w:r>
      <w:r>
        <w:t>:</w:t>
      </w:r>
    </w:p>
    <w:p w:rsidR="0021181E" w:rsidRDefault="00826BDE" w:rsidP="00F14ABE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2343150" cy="202882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043" w:rsidRDefault="00F53043" w:rsidP="00E56F7E">
      <w:pPr>
        <w:pStyle w:val="n5"/>
      </w:pPr>
      <w:bookmarkStart w:id="73" w:name="_Toc417547485"/>
      <w:bookmarkStart w:id="74" w:name="_Toc436215151"/>
      <w:bookmarkStart w:id="75" w:name="_Toc439856629"/>
      <w:bookmarkEnd w:id="68"/>
      <w:r>
        <w:t xml:space="preserve">Exemplo de </w:t>
      </w:r>
      <w:bookmarkEnd w:id="73"/>
      <w:r>
        <w:t>lista de valoración</w:t>
      </w:r>
      <w:bookmarkEnd w:id="74"/>
      <w:r w:rsidR="00E56F7E">
        <w:t xml:space="preserve"> para TO.8</w:t>
      </w:r>
      <w:bookmarkEnd w:id="75"/>
    </w:p>
    <w:p w:rsidR="00F53043" w:rsidRDefault="00E56F7E" w:rsidP="00F53043">
      <w:pPr>
        <w:pStyle w:val="tx1"/>
        <w:rPr>
          <w:lang w:eastAsia="gl-ES"/>
        </w:rPr>
      </w:pPr>
      <w:r>
        <w:rPr>
          <w:lang w:eastAsia="gl-ES"/>
        </w:rPr>
        <w:t>Proponse a seguinte lista de valoración para o instrumento de avaliación TO.8 (EV) (o</w:t>
      </w:r>
      <w:r>
        <w:rPr>
          <w:lang w:eastAsia="gl-ES"/>
        </w:rPr>
        <w:t>b</w:t>
      </w:r>
      <w:r>
        <w:rPr>
          <w:lang w:eastAsia="gl-ES"/>
        </w:rPr>
        <w:t xml:space="preserve">servación indirecta: </w:t>
      </w:r>
      <w:r>
        <w:t>documento de rexistro de creación e utilización de cursores).</w:t>
      </w:r>
    </w:p>
    <w:tbl>
      <w:tblPr>
        <w:tblStyle w:val="Tablaconcuadrcula"/>
        <w:tblW w:w="0" w:type="auto"/>
        <w:tblLook w:val="04A0"/>
      </w:tblPr>
      <w:tblGrid>
        <w:gridCol w:w="6566"/>
        <w:gridCol w:w="1115"/>
        <w:gridCol w:w="1078"/>
      </w:tblGrid>
      <w:tr w:rsidR="00E56F7E" w:rsidTr="00424E31">
        <w:trPr>
          <w:tblHeader/>
        </w:trPr>
        <w:tc>
          <w:tcPr>
            <w:tcW w:w="6566" w:type="dxa"/>
            <w:shd w:val="clear" w:color="auto" w:fill="F2F2F2" w:themeFill="background1" w:themeFillShade="F2"/>
          </w:tcPr>
          <w:p w:rsidR="00E56F7E" w:rsidRDefault="00E56F7E" w:rsidP="00F53043">
            <w:pPr>
              <w:pStyle w:val="tt1"/>
            </w:pPr>
            <w:r>
              <w:t>Nome</w:t>
            </w:r>
            <w:r>
              <w:br/>
            </w:r>
          </w:p>
        </w:tc>
        <w:tc>
          <w:tcPr>
            <w:tcW w:w="2193" w:type="dxa"/>
            <w:gridSpan w:val="2"/>
            <w:shd w:val="clear" w:color="auto" w:fill="F2F2F2" w:themeFill="background1" w:themeFillShade="F2"/>
          </w:tcPr>
          <w:p w:rsidR="00E56F7E" w:rsidRDefault="00E56F7E" w:rsidP="00F53043">
            <w:pPr>
              <w:pStyle w:val="tt1"/>
            </w:pPr>
            <w:r>
              <w:t>Data</w:t>
            </w:r>
            <w:r>
              <w:tab/>
            </w:r>
          </w:p>
        </w:tc>
      </w:tr>
      <w:tr w:rsidR="00E56F7E" w:rsidTr="00E56F7E">
        <w:trPr>
          <w:tblHeader/>
        </w:trPr>
        <w:tc>
          <w:tcPr>
            <w:tcW w:w="6566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E56F7E" w:rsidRDefault="00E56F7E" w:rsidP="00F53043">
            <w:pPr>
              <w:pStyle w:val="tt1cn"/>
            </w:pPr>
            <w:r w:rsidRPr="003A7AA8">
              <w:t>Indicadores</w:t>
            </w:r>
            <w:r>
              <w:t xml:space="preserve"> de </w:t>
            </w:r>
          </w:p>
          <w:p w:rsidR="00E56F7E" w:rsidRPr="003A7AA8" w:rsidRDefault="00E56F7E" w:rsidP="00F53043">
            <w:pPr>
              <w:pStyle w:val="tt1cn"/>
            </w:pPr>
            <w:r w:rsidRPr="00C22B4C">
              <w:rPr>
                <w:rFonts w:cs="Arial Narrow"/>
                <w:color w:val="000000"/>
              </w:rPr>
              <w:t>CA7.11 Utilizáronse cursores.</w:t>
            </w:r>
          </w:p>
        </w:tc>
        <w:tc>
          <w:tcPr>
            <w:tcW w:w="1115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E56F7E" w:rsidRDefault="00E56F7E" w:rsidP="00F53043">
            <w:pPr>
              <w:pStyle w:val="tt1cn"/>
            </w:pPr>
            <w:r>
              <w:t>Valoración máxima</w:t>
            </w:r>
          </w:p>
          <w:p w:rsidR="00E56F7E" w:rsidRPr="003A7AA8" w:rsidRDefault="00E56F7E" w:rsidP="00F53043">
            <w:pPr>
              <w:pStyle w:val="tt1cn"/>
            </w:pPr>
            <w:r>
              <w:t>12</w:t>
            </w:r>
          </w:p>
        </w:tc>
        <w:tc>
          <w:tcPr>
            <w:tcW w:w="1078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E56F7E" w:rsidRDefault="00E56F7E" w:rsidP="00F53043">
            <w:pPr>
              <w:pStyle w:val="tt1cn"/>
            </w:pPr>
            <w:r>
              <w:t>Cualificación</w:t>
            </w:r>
          </w:p>
        </w:tc>
      </w:tr>
      <w:tr w:rsidR="00E56F7E" w:rsidTr="00E56F7E">
        <w:tc>
          <w:tcPr>
            <w:tcW w:w="6566" w:type="dxa"/>
            <w:tcBorders>
              <w:top w:val="single" w:sz="12" w:space="0" w:color="auto"/>
            </w:tcBorders>
          </w:tcPr>
          <w:p w:rsidR="00E56F7E" w:rsidRPr="00C621C2" w:rsidRDefault="00E56F7E" w:rsidP="00C22B4C">
            <w:pPr>
              <w:pStyle w:val="ttp2encarnado"/>
            </w:pPr>
            <w:r>
              <w:t>Escribiuse o código correspondente ao cursor dentro do procedemento almacenado solicitado no exame.</w:t>
            </w:r>
          </w:p>
        </w:tc>
        <w:tc>
          <w:tcPr>
            <w:tcW w:w="1115" w:type="dxa"/>
            <w:tcBorders>
              <w:top w:val="single" w:sz="12" w:space="0" w:color="auto"/>
            </w:tcBorders>
          </w:tcPr>
          <w:p w:rsidR="00E56F7E" w:rsidRDefault="00E56F7E" w:rsidP="00F53043">
            <w:pPr>
              <w:pStyle w:val="tt1c"/>
            </w:pPr>
            <w:r>
              <w:t>10</w:t>
            </w:r>
          </w:p>
        </w:tc>
        <w:tc>
          <w:tcPr>
            <w:tcW w:w="1078" w:type="dxa"/>
            <w:tcBorders>
              <w:top w:val="single" w:sz="12" w:space="0" w:color="auto"/>
            </w:tcBorders>
          </w:tcPr>
          <w:p w:rsidR="00E56F7E" w:rsidRDefault="00E56F7E" w:rsidP="00F53043">
            <w:pPr>
              <w:pStyle w:val="tt1c"/>
            </w:pPr>
          </w:p>
        </w:tc>
      </w:tr>
      <w:tr w:rsidR="00E56F7E" w:rsidTr="00E56F7E">
        <w:trPr>
          <w:trHeight w:val="112"/>
        </w:trPr>
        <w:tc>
          <w:tcPr>
            <w:tcW w:w="6566" w:type="dxa"/>
          </w:tcPr>
          <w:p w:rsidR="00E56F7E" w:rsidRDefault="00E56F7E" w:rsidP="00C22B4C">
            <w:pPr>
              <w:pStyle w:val="ttp2encarnado"/>
            </w:pPr>
            <w:r>
              <w:t>Executouse o procedemento almacenado e mostrouse o resultado mediante imaxes capturadas en Workbench.</w:t>
            </w:r>
          </w:p>
        </w:tc>
        <w:tc>
          <w:tcPr>
            <w:tcW w:w="1115" w:type="dxa"/>
          </w:tcPr>
          <w:p w:rsidR="00E56F7E" w:rsidRDefault="00E56F7E" w:rsidP="00F53043">
            <w:pPr>
              <w:pStyle w:val="tt1c"/>
            </w:pPr>
            <w:r>
              <w:t>2</w:t>
            </w:r>
          </w:p>
        </w:tc>
        <w:tc>
          <w:tcPr>
            <w:tcW w:w="1078" w:type="dxa"/>
          </w:tcPr>
          <w:p w:rsidR="00E56F7E" w:rsidRDefault="00E56F7E" w:rsidP="00F53043">
            <w:pPr>
              <w:pStyle w:val="tt1c"/>
            </w:pPr>
          </w:p>
        </w:tc>
      </w:tr>
    </w:tbl>
    <w:p w:rsidR="00F53043" w:rsidRPr="0084090B" w:rsidRDefault="00F53043" w:rsidP="00F53043">
      <w:pPr>
        <w:rPr>
          <w:lang w:eastAsia="gl-ES"/>
        </w:rPr>
      </w:pPr>
    </w:p>
    <w:sectPr w:rsidR="00F53043" w:rsidRPr="0084090B" w:rsidSect="000E0EC9">
      <w:headerReference w:type="even" r:id="rId27"/>
      <w:endnotePr>
        <w:numFmt w:val="decimal"/>
      </w:endnotePr>
      <w:pgSz w:w="11905" w:h="16837" w:code="9"/>
      <w:pgMar w:top="851" w:right="1134" w:bottom="567" w:left="1134" w:header="731" w:footer="590" w:gutter="0"/>
      <w:cols w:space="720"/>
      <w:rtlGutter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3">
      <wne:macro wne:macroName="NORMAL.NEWMACROS.COPIARSENFORMATO"/>
    </wne:keymap>
  </wne:keymap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5CE0" w:rsidRDefault="00E35CE0">
      <w:r>
        <w:separator/>
      </w:r>
    </w:p>
    <w:p w:rsidR="00E35CE0" w:rsidRDefault="00E35CE0"/>
  </w:endnote>
  <w:endnote w:type="continuationSeparator" w:id="1">
    <w:p w:rsidR="00E35CE0" w:rsidRDefault="00E35CE0">
      <w:r>
        <w:continuationSeparator/>
      </w:r>
    </w:p>
    <w:p w:rsidR="00E35CE0" w:rsidRDefault="00E35CE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2E4" w:rsidRDefault="007E42E4" w:rsidP="00AA6DD2">
    <w:pPr>
      <w:ind w:left="0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Páxina </w:t>
    </w:r>
    <w:r w:rsidR="00521712">
      <w:rPr>
        <w:rFonts w:ascii="Arial" w:hAnsi="Arial" w:cs="Arial"/>
        <w:b/>
        <w:bCs/>
        <w:sz w:val="20"/>
        <w:szCs w:val="20"/>
      </w:rPr>
      <w:fldChar w:fldCharType="begin"/>
    </w:r>
    <w:r>
      <w:rPr>
        <w:rFonts w:ascii="Arial" w:hAnsi="Arial" w:cs="Arial"/>
        <w:b/>
        <w:bCs/>
        <w:sz w:val="20"/>
        <w:szCs w:val="20"/>
      </w:rPr>
      <w:instrText xml:space="preserve">PAGE </w:instrText>
    </w:r>
    <w:r w:rsidR="00521712">
      <w:rPr>
        <w:rFonts w:ascii="Arial" w:hAnsi="Arial" w:cs="Arial"/>
        <w:b/>
        <w:bCs/>
        <w:sz w:val="20"/>
        <w:szCs w:val="20"/>
      </w:rPr>
      <w:fldChar w:fldCharType="separate"/>
    </w:r>
    <w:r w:rsidR="00635B37">
      <w:rPr>
        <w:rFonts w:ascii="Arial" w:hAnsi="Arial" w:cs="Arial"/>
        <w:b/>
        <w:bCs/>
        <w:noProof/>
        <w:sz w:val="20"/>
        <w:szCs w:val="20"/>
      </w:rPr>
      <w:t>1</w:t>
    </w:r>
    <w:r w:rsidR="00521712">
      <w:rPr>
        <w:rFonts w:ascii="Arial" w:hAnsi="Arial" w:cs="Arial"/>
        <w:b/>
        <w:bCs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t xml:space="preserve"> de </w:t>
    </w:r>
    <w:r w:rsidR="00521712"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NUMPAGES </w:instrText>
    </w:r>
    <w:r w:rsidR="00521712">
      <w:rPr>
        <w:rFonts w:ascii="Arial" w:hAnsi="Arial" w:cs="Arial"/>
        <w:sz w:val="20"/>
        <w:szCs w:val="20"/>
      </w:rPr>
      <w:fldChar w:fldCharType="separate"/>
    </w:r>
    <w:r w:rsidR="00635B37">
      <w:rPr>
        <w:rFonts w:ascii="Arial" w:hAnsi="Arial" w:cs="Arial"/>
        <w:noProof/>
        <w:sz w:val="20"/>
        <w:szCs w:val="20"/>
      </w:rPr>
      <w:t>19</w:t>
    </w:r>
    <w:r w:rsidR="00521712">
      <w:rPr>
        <w:rFonts w:ascii="Arial" w:hAnsi="Arial" w:cs="Arial"/>
        <w:sz w:val="20"/>
        <w:szCs w:val="20"/>
      </w:rPr>
      <w:fldChar w:fldCharType="end"/>
    </w:r>
  </w:p>
  <w:p w:rsidR="007E42E4" w:rsidRDefault="007E42E4">
    <w:pPr>
      <w:rPr>
        <w:noProof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2E4" w:rsidRDefault="007E42E4" w:rsidP="00764FEA">
    <w:pPr>
      <w:pStyle w:val="Piedepgina"/>
      <w:ind w:left="0" w:firstLine="0"/>
      <w:jc w:val="center"/>
      <w:rPr>
        <w:rFonts w:ascii="Arial Narrow" w:hAnsi="Arial Narrow"/>
      </w:rPr>
    </w:pPr>
  </w:p>
  <w:p w:rsidR="007E42E4" w:rsidRPr="000B3186" w:rsidRDefault="007E42E4" w:rsidP="00764FEA">
    <w:pPr>
      <w:pStyle w:val="Piedepgina"/>
      <w:ind w:left="0" w:firstLine="0"/>
      <w:jc w:val="center"/>
      <w:rPr>
        <w:rFonts w:ascii="Arial" w:hAnsi="Arial" w:cs="Arial"/>
        <w:b/>
      </w:rPr>
    </w:pPr>
    <w:r w:rsidRPr="000B3186">
      <w:rPr>
        <w:rFonts w:ascii="Arial" w:hAnsi="Arial" w:cs="Arial"/>
      </w:rPr>
      <w:t xml:space="preserve">Páxina </w:t>
    </w:r>
    <w:r w:rsidR="00521712" w:rsidRPr="000B3186">
      <w:rPr>
        <w:rFonts w:ascii="Arial" w:hAnsi="Arial" w:cs="Arial"/>
        <w:b/>
      </w:rPr>
      <w:fldChar w:fldCharType="begin"/>
    </w:r>
    <w:r w:rsidRPr="000B3186">
      <w:rPr>
        <w:rFonts w:ascii="Arial" w:hAnsi="Arial" w:cs="Arial"/>
        <w:b/>
      </w:rPr>
      <w:instrText xml:space="preserve"> PAGE  \* Arabic  \* MERGEFORMAT </w:instrText>
    </w:r>
    <w:r w:rsidR="00521712" w:rsidRPr="000B3186">
      <w:rPr>
        <w:rFonts w:ascii="Arial" w:hAnsi="Arial" w:cs="Arial"/>
        <w:b/>
      </w:rPr>
      <w:fldChar w:fldCharType="separate"/>
    </w:r>
    <w:r w:rsidR="00635B37">
      <w:rPr>
        <w:rFonts w:ascii="Arial" w:hAnsi="Arial" w:cs="Arial"/>
        <w:b/>
        <w:noProof/>
      </w:rPr>
      <w:t>15</w:t>
    </w:r>
    <w:r w:rsidR="00521712" w:rsidRPr="000B3186">
      <w:rPr>
        <w:rFonts w:ascii="Arial" w:hAnsi="Arial" w:cs="Arial"/>
        <w:b/>
      </w:rPr>
      <w:fldChar w:fldCharType="end"/>
    </w:r>
    <w:r w:rsidRPr="000B3186">
      <w:rPr>
        <w:rFonts w:ascii="Arial" w:hAnsi="Arial" w:cs="Arial"/>
      </w:rPr>
      <w:t xml:space="preserve"> de</w:t>
    </w:r>
    <w:fldSimple w:instr=" NUMPAGES  \* Arabic  \* MERGEFORMAT ">
      <w:r w:rsidR="00635B37" w:rsidRPr="00635B37">
        <w:rPr>
          <w:rFonts w:ascii="Arial" w:hAnsi="Arial" w:cs="Arial"/>
          <w:b/>
          <w:noProof/>
        </w:rPr>
        <w:t>19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5CE0" w:rsidRDefault="00E35CE0" w:rsidP="00B051E2">
      <w:pPr>
        <w:pStyle w:val="tx1"/>
      </w:pPr>
      <w:r>
        <w:separator/>
      </w:r>
    </w:p>
  </w:footnote>
  <w:footnote w:type="continuationSeparator" w:id="1">
    <w:p w:rsidR="00E35CE0" w:rsidRDefault="00E35CE0" w:rsidP="00B051E2">
      <w:pPr>
        <w:pStyle w:val="tx1"/>
      </w:pPr>
      <w:r>
        <w:continuationSeparator/>
      </w:r>
    </w:p>
    <w:p w:rsidR="00E35CE0" w:rsidRDefault="00E35CE0"/>
  </w:footnote>
  <w:footnote w:type="continuationNotice" w:id="2">
    <w:p w:rsidR="00E35CE0" w:rsidRDefault="00E35CE0" w:rsidP="00B051E2">
      <w:pPr>
        <w:pStyle w:val="tx1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2E4" w:rsidRDefault="007E42E4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AD5054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AAA85E3C"/>
    <w:lvl w:ilvl="0">
      <w:start w:val="1"/>
      <w:numFmt w:val="bullet"/>
      <w:pStyle w:val="pn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>
    <w:nsid w:val="00000001"/>
    <w:multiLevelType w:val="multilevel"/>
    <w:tmpl w:val="00000001"/>
    <w:name w:val="RTF_Num 12"/>
    <w:lvl w:ilvl="0">
      <w:start w:val="1"/>
      <w:numFmt w:val="bullet"/>
      <w:lvlText w:val="o"/>
      <w:lvlJc w:val="left"/>
      <w:pPr>
        <w:tabs>
          <w:tab w:val="num" w:pos="1361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3">
    <w:nsid w:val="00000002"/>
    <w:multiLevelType w:val="multilevel"/>
    <w:tmpl w:val="00000002"/>
    <w:name w:val="RTF_Num 16"/>
    <w:lvl w:ilvl="0">
      <w:start w:val="1"/>
      <w:numFmt w:val="decimal"/>
      <w:lvlText w:val="%1."/>
      <w:lvlJc w:val="left"/>
      <w:pPr>
        <w:tabs>
          <w:tab w:val="num" w:pos="227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3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13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13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</w:pPr>
      <w:rPr>
        <w:rFonts w:cs="Times New Roman"/>
      </w:rPr>
    </w:lvl>
  </w:abstractNum>
  <w:abstractNum w:abstractNumId="4">
    <w:nsid w:val="00000003"/>
    <w:multiLevelType w:val="multilevel"/>
    <w:tmpl w:val="00000003"/>
    <w:name w:val="RTF_Num 17"/>
    <w:lvl w:ilvl="0">
      <w:start w:val="1"/>
      <w:numFmt w:val="bullet"/>
      <w:lvlText w:val="x"/>
      <w:lvlJc w:val="left"/>
      <w:pPr>
        <w:tabs>
          <w:tab w:val="num" w:pos="2722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5">
    <w:nsid w:val="00000004"/>
    <w:multiLevelType w:val="multilevel"/>
    <w:tmpl w:val="00000004"/>
    <w:name w:val="RTF_Num 18"/>
    <w:lvl w:ilvl="0">
      <w:start w:val="1"/>
      <w:numFmt w:val="bullet"/>
      <w:lvlText w:val="–"/>
      <w:lvlJc w:val="left"/>
      <w:pPr>
        <w:tabs>
          <w:tab w:val="num" w:pos="1361"/>
        </w:tabs>
      </w:pPr>
      <w:rPr>
        <w:rFonts w:ascii="Times New Roman" w:hAnsi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6">
    <w:nsid w:val="00000005"/>
    <w:multiLevelType w:val="multilevel"/>
    <w:tmpl w:val="00000005"/>
    <w:name w:val="RTF_Num 19"/>
    <w:lvl w:ilvl="0">
      <w:start w:val="1"/>
      <w:numFmt w:val="bullet"/>
      <w:lvlText w:val="§"/>
      <w:lvlJc w:val="left"/>
      <w:pPr>
        <w:tabs>
          <w:tab w:val="num" w:pos="1267"/>
        </w:tabs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Wingdings" w:hAnsi="Wingdings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7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>
    <w:nsid w:val="00000007"/>
    <w:multiLevelType w:val="singleLevel"/>
    <w:tmpl w:val="00000007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>
    <w:nsid w:val="00000008"/>
    <w:multiLevelType w:val="single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0">
    <w:nsid w:val="00000009"/>
    <w:multiLevelType w:val="singleLevel"/>
    <w:tmpl w:val="00000009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>
    <w:nsid w:val="0000000A"/>
    <w:multiLevelType w:val="singleLevel"/>
    <w:tmpl w:val="0000000A"/>
    <w:name w:val="WW8Num1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12">
    <w:nsid w:val="0000000B"/>
    <w:multiLevelType w:val="singleLevel"/>
    <w:tmpl w:val="0000000B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3">
    <w:nsid w:val="0000000C"/>
    <w:multiLevelType w:val="single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4">
    <w:nsid w:val="0000000D"/>
    <w:multiLevelType w:val="singleLevel"/>
    <w:tmpl w:val="0000000D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5">
    <w:nsid w:val="0000000E"/>
    <w:multiLevelType w:val="singleLevel"/>
    <w:tmpl w:val="0000000E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6">
    <w:nsid w:val="0000000F"/>
    <w:multiLevelType w:val="singleLevel"/>
    <w:tmpl w:val="0000000F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7">
    <w:nsid w:val="00000010"/>
    <w:multiLevelType w:val="single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">
    <w:nsid w:val="00000011"/>
    <w:multiLevelType w:val="singleLevel"/>
    <w:tmpl w:val="00000011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9">
    <w:nsid w:val="00000012"/>
    <w:multiLevelType w:val="singleLevel"/>
    <w:tmpl w:val="00000012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0">
    <w:nsid w:val="00000013"/>
    <w:multiLevelType w:val="singleLevel"/>
    <w:tmpl w:val="00000013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1">
    <w:nsid w:val="00000014"/>
    <w:multiLevelType w:val="singleLevel"/>
    <w:tmpl w:val="00000014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>
    <w:nsid w:val="00000015"/>
    <w:multiLevelType w:val="singleLevel"/>
    <w:tmpl w:val="00000015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3">
    <w:nsid w:val="00000016"/>
    <w:multiLevelType w:val="singleLevel"/>
    <w:tmpl w:val="0000001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4">
    <w:nsid w:val="00000017"/>
    <w:multiLevelType w:val="singleLevel"/>
    <w:tmpl w:val="0000001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5">
    <w:nsid w:val="00000018"/>
    <w:multiLevelType w:val="singleLevel"/>
    <w:tmpl w:val="00000018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6">
    <w:nsid w:val="00000019"/>
    <w:multiLevelType w:val="singleLevel"/>
    <w:tmpl w:val="00000019"/>
    <w:name w:val="WW8Num27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27">
    <w:nsid w:val="0000001A"/>
    <w:multiLevelType w:val="singleLevel"/>
    <w:tmpl w:val="0000001A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8">
    <w:nsid w:val="0000001B"/>
    <w:multiLevelType w:val="singleLevel"/>
    <w:tmpl w:val="0000001B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9">
    <w:nsid w:val="0000001C"/>
    <w:multiLevelType w:val="singleLevel"/>
    <w:tmpl w:val="0000001C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0">
    <w:nsid w:val="0000001D"/>
    <w:multiLevelType w:val="singleLevel"/>
    <w:tmpl w:val="0000001D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1">
    <w:nsid w:val="0000001E"/>
    <w:multiLevelType w:val="singleLevel"/>
    <w:tmpl w:val="0000001E"/>
    <w:name w:val="WW8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2">
    <w:nsid w:val="0000001F"/>
    <w:multiLevelType w:val="singleLevel"/>
    <w:tmpl w:val="0000001F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3">
    <w:nsid w:val="00000020"/>
    <w:multiLevelType w:val="singleLevel"/>
    <w:tmpl w:val="00000020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4">
    <w:nsid w:val="00000021"/>
    <w:multiLevelType w:val="singleLevel"/>
    <w:tmpl w:val="00000021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5">
    <w:nsid w:val="00000022"/>
    <w:multiLevelType w:val="singleLevel"/>
    <w:tmpl w:val="00000022"/>
    <w:name w:val="WW8Num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6">
    <w:nsid w:val="00000023"/>
    <w:multiLevelType w:val="singleLevel"/>
    <w:tmpl w:val="00000023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7">
    <w:nsid w:val="00000024"/>
    <w:multiLevelType w:val="singleLevel"/>
    <w:tmpl w:val="00000024"/>
    <w:name w:val="WW8Num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8">
    <w:nsid w:val="00000025"/>
    <w:multiLevelType w:val="singleLevel"/>
    <w:tmpl w:val="00000025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9">
    <w:nsid w:val="00000026"/>
    <w:multiLevelType w:val="singleLevel"/>
    <w:tmpl w:val="00000026"/>
    <w:name w:val="WW8Num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0">
    <w:nsid w:val="00000027"/>
    <w:multiLevelType w:val="singleLevel"/>
    <w:tmpl w:val="00000027"/>
    <w:name w:val="WW8Num41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1">
    <w:nsid w:val="00000028"/>
    <w:multiLevelType w:val="singleLevel"/>
    <w:tmpl w:val="00000028"/>
    <w:name w:val="WW8Num4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2">
    <w:nsid w:val="00000029"/>
    <w:multiLevelType w:val="singleLevel"/>
    <w:tmpl w:val="00000029"/>
    <w:name w:val="WW8Num4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3">
    <w:nsid w:val="0000002A"/>
    <w:multiLevelType w:val="singleLevel"/>
    <w:tmpl w:val="0000002A"/>
    <w:name w:val="WW8Num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4">
    <w:nsid w:val="0000002B"/>
    <w:multiLevelType w:val="singleLevel"/>
    <w:tmpl w:val="0000002B"/>
    <w:name w:val="WW8Num4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5">
    <w:nsid w:val="0000002C"/>
    <w:multiLevelType w:val="singleLevel"/>
    <w:tmpl w:val="0000002C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6">
    <w:nsid w:val="0000002D"/>
    <w:multiLevelType w:val="singleLevel"/>
    <w:tmpl w:val="0000002D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7">
    <w:nsid w:val="0000002E"/>
    <w:multiLevelType w:val="singleLevel"/>
    <w:tmpl w:val="0000002E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8">
    <w:nsid w:val="0000002F"/>
    <w:multiLevelType w:val="singleLevel"/>
    <w:tmpl w:val="0000002F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9">
    <w:nsid w:val="00000030"/>
    <w:multiLevelType w:val="singleLevel"/>
    <w:tmpl w:val="00000030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0">
    <w:nsid w:val="00000031"/>
    <w:multiLevelType w:val="singleLevel"/>
    <w:tmpl w:val="00000031"/>
    <w:name w:val="WW8Num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1">
    <w:nsid w:val="00000032"/>
    <w:multiLevelType w:val="singleLevel"/>
    <w:tmpl w:val="00000032"/>
    <w:name w:val="WW8Num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2">
    <w:nsid w:val="00000033"/>
    <w:multiLevelType w:val="singleLevel"/>
    <w:tmpl w:val="00000033"/>
    <w:name w:val="WW8Num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3">
    <w:nsid w:val="00000034"/>
    <w:multiLevelType w:val="singleLevel"/>
    <w:tmpl w:val="00000034"/>
    <w:name w:val="WW8Num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4">
    <w:nsid w:val="00000035"/>
    <w:multiLevelType w:val="singleLevel"/>
    <w:tmpl w:val="00000035"/>
    <w:name w:val="WW8Num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5">
    <w:nsid w:val="05663CE4"/>
    <w:multiLevelType w:val="hybridMultilevel"/>
    <w:tmpl w:val="AC7E04E6"/>
    <w:lvl w:ilvl="0" w:tplc="D16A507A">
      <w:start w:val="1"/>
      <w:numFmt w:val="bullet"/>
      <w:pStyle w:val="p3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>
    <w:nsid w:val="0A05208A"/>
    <w:multiLevelType w:val="multilevel"/>
    <w:tmpl w:val="33BC3D1E"/>
    <w:name w:val="num4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57">
    <w:nsid w:val="0F9D3683"/>
    <w:multiLevelType w:val="multilevel"/>
    <w:tmpl w:val="FCEC6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15BB6887"/>
    <w:multiLevelType w:val="hybridMultilevel"/>
    <w:tmpl w:val="18AE0F72"/>
    <w:lvl w:ilvl="0" w:tplc="CE6C82A2">
      <w:start w:val="1"/>
      <w:numFmt w:val="bullet"/>
      <w:pStyle w:val="ttp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9">
    <w:nsid w:val="184F4129"/>
    <w:multiLevelType w:val="hybridMultilevel"/>
    <w:tmpl w:val="FA2AB93E"/>
    <w:lvl w:ilvl="0" w:tplc="1D5CC7C8">
      <w:start w:val="1"/>
      <w:numFmt w:val="bullet"/>
      <w:pStyle w:val="ttp2"/>
      <w:lvlText w:val="–"/>
      <w:lvlJc w:val="left"/>
      <w:pPr>
        <w:tabs>
          <w:tab w:val="num" w:pos="454"/>
        </w:tabs>
        <w:ind w:left="454" w:hanging="227"/>
      </w:pPr>
      <w:rPr>
        <w:rFonts w:ascii="Times New Roman" w:hAnsi="Times New Roman" w:hint="default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0">
    <w:nsid w:val="19046135"/>
    <w:multiLevelType w:val="multilevel"/>
    <w:tmpl w:val="EADED5BC"/>
    <w:name w:val="num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907"/>
      </w:pPr>
      <w:rPr>
        <w:rFonts w:ascii="Arial" w:hAnsi="Arial" w:cs="Times New Roman" w:hint="default"/>
        <w:b/>
        <w:i w:val="0"/>
        <w:color w:val="999999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999999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1">
    <w:nsid w:val="1FB93ADA"/>
    <w:multiLevelType w:val="hybridMultilevel"/>
    <w:tmpl w:val="8330470C"/>
    <w:lvl w:ilvl="0" w:tplc="2C2268CC">
      <w:start w:val="1"/>
      <w:numFmt w:val="bullet"/>
      <w:pStyle w:val="n22"/>
      <w:lvlText w:val="–"/>
      <w:lvlJc w:val="left"/>
      <w:pPr>
        <w:tabs>
          <w:tab w:val="num" w:pos="2325"/>
        </w:tabs>
        <w:ind w:left="2325" w:hanging="227"/>
      </w:pPr>
      <w:rPr>
        <w:rFonts w:ascii="Times New Roman" w:hAnsi="Times New Roman" w:hint="default"/>
        <w:color w:val="auto"/>
        <w:sz w:val="24"/>
      </w:rPr>
    </w:lvl>
    <w:lvl w:ilvl="1" w:tplc="04560003" w:tentative="1">
      <w:start w:val="1"/>
      <w:numFmt w:val="bullet"/>
      <w:lvlText w:val="o"/>
      <w:lvlJc w:val="left"/>
      <w:pPr>
        <w:tabs>
          <w:tab w:val="num" w:pos="2631"/>
        </w:tabs>
        <w:ind w:left="2631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3351"/>
        </w:tabs>
        <w:ind w:left="3351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4071"/>
        </w:tabs>
        <w:ind w:left="4071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4791"/>
        </w:tabs>
        <w:ind w:left="4791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5511"/>
        </w:tabs>
        <w:ind w:left="5511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6231"/>
        </w:tabs>
        <w:ind w:left="6231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6951"/>
        </w:tabs>
        <w:ind w:left="6951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7671"/>
        </w:tabs>
        <w:ind w:left="7671" w:hanging="360"/>
      </w:pPr>
      <w:rPr>
        <w:rFonts w:ascii="Wingdings" w:hAnsi="Wingdings" w:hint="default"/>
      </w:rPr>
    </w:lvl>
  </w:abstractNum>
  <w:abstractNum w:abstractNumId="62">
    <w:nsid w:val="1FEC67AC"/>
    <w:multiLevelType w:val="multilevel"/>
    <w:tmpl w:val="13F86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296D001F"/>
    <w:multiLevelType w:val="hybridMultilevel"/>
    <w:tmpl w:val="CA8C0F62"/>
    <w:name w:val="num52"/>
    <w:lvl w:ilvl="0" w:tplc="82206652">
      <w:start w:val="1"/>
      <w:numFmt w:val="bullet"/>
      <w:pStyle w:val="p4"/>
      <w:lvlText w:val="–"/>
      <w:lvlJc w:val="left"/>
      <w:pPr>
        <w:tabs>
          <w:tab w:val="num" w:pos="2118"/>
        </w:tabs>
        <w:ind w:left="2118" w:hanging="360"/>
      </w:pPr>
      <w:rPr>
        <w:rFonts w:ascii="GillSans" w:hAnsi="GillSans" w:hint="default"/>
        <w:b w:val="0"/>
        <w:i w:val="0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3482"/>
        </w:tabs>
        <w:ind w:left="348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2"/>
        </w:tabs>
        <w:ind w:left="42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2"/>
        </w:tabs>
        <w:ind w:left="49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642"/>
        </w:tabs>
        <w:ind w:left="56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2"/>
        </w:tabs>
        <w:ind w:left="63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2"/>
        </w:tabs>
        <w:ind w:left="70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02"/>
        </w:tabs>
        <w:ind w:left="78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2"/>
        </w:tabs>
        <w:ind w:left="8522" w:hanging="360"/>
      </w:pPr>
      <w:rPr>
        <w:rFonts w:ascii="Wingdings" w:hAnsi="Wingdings" w:hint="default"/>
      </w:rPr>
    </w:lvl>
  </w:abstractNum>
  <w:abstractNum w:abstractNumId="64">
    <w:nsid w:val="2EDD1A6A"/>
    <w:multiLevelType w:val="multilevel"/>
    <w:tmpl w:val="28603DD6"/>
    <w:name w:val="num42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65">
    <w:nsid w:val="31D445F1"/>
    <w:multiLevelType w:val="hybridMultilevel"/>
    <w:tmpl w:val="4F04BCE2"/>
    <w:lvl w:ilvl="0" w:tplc="FFFFFFFF">
      <w:start w:val="1"/>
      <w:numFmt w:val="bullet"/>
      <w:pStyle w:val="cuest2"/>
      <w:lvlText w:val="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6">
    <w:nsid w:val="33EE686E"/>
    <w:multiLevelType w:val="multilevel"/>
    <w:tmpl w:val="07C09100"/>
    <w:lvl w:ilvl="0">
      <w:start w:val="1"/>
      <w:numFmt w:val="lowerLetter"/>
      <w:pStyle w:val="Textoindependiente2"/>
      <w:lvlText w:val="%1)"/>
      <w:lvlJc w:val="left"/>
      <w:pPr>
        <w:tabs>
          <w:tab w:val="num" w:pos="1474"/>
        </w:tabs>
        <w:ind w:left="1474" w:hanging="283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462"/>
        </w:tabs>
        <w:ind w:left="3174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4182"/>
        </w:tabs>
        <w:ind w:left="3606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4902"/>
        </w:tabs>
        <w:ind w:left="4110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622"/>
        </w:tabs>
        <w:ind w:left="4614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6342"/>
        </w:tabs>
        <w:ind w:left="5118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62"/>
        </w:tabs>
        <w:ind w:left="562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22"/>
        </w:tabs>
        <w:ind w:left="6126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42"/>
        </w:tabs>
        <w:ind w:left="6702" w:hanging="1440"/>
      </w:pPr>
      <w:rPr>
        <w:rFonts w:cs="Times New Roman" w:hint="default"/>
      </w:rPr>
    </w:lvl>
  </w:abstractNum>
  <w:abstractNum w:abstractNumId="67">
    <w:nsid w:val="367026A2"/>
    <w:multiLevelType w:val="multilevel"/>
    <w:tmpl w:val="29A270EA"/>
    <w:lvl w:ilvl="0">
      <w:start w:val="1"/>
      <w:numFmt w:val="lowerLetter"/>
      <w:pStyle w:val="pn2"/>
      <w:lvlText w:val="%1)"/>
      <w:lvlJc w:val="left"/>
      <w:pPr>
        <w:tabs>
          <w:tab w:val="num" w:pos="511"/>
        </w:tabs>
        <w:ind w:left="454" w:hanging="227"/>
      </w:pPr>
      <w:rPr>
        <w:rFonts w:ascii="Arial Narrow" w:hAnsi="Arial Narrow" w:cs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019"/>
        </w:tabs>
        <w:ind w:left="1019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667"/>
        </w:tabs>
        <w:ind w:left="145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87"/>
        </w:tabs>
        <w:ind w:left="195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747"/>
        </w:tabs>
        <w:ind w:left="245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67"/>
        </w:tabs>
        <w:ind w:left="296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27"/>
        </w:tabs>
        <w:ind w:left="346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47"/>
        </w:tabs>
        <w:ind w:left="397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67"/>
        </w:tabs>
        <w:ind w:left="4547" w:hanging="1440"/>
      </w:pPr>
      <w:rPr>
        <w:rFonts w:cs="Times New Roman" w:hint="default"/>
      </w:rPr>
    </w:lvl>
  </w:abstractNum>
  <w:abstractNum w:abstractNumId="68">
    <w:nsid w:val="3A6615AC"/>
    <w:multiLevelType w:val="hybridMultilevel"/>
    <w:tmpl w:val="47ECAE4A"/>
    <w:lvl w:ilvl="0" w:tplc="FFFFFFFF">
      <w:start w:val="1"/>
      <w:numFmt w:val="bullet"/>
      <w:pStyle w:val="p1"/>
      <w:lvlText w:val=""/>
      <w:lvlJc w:val="left"/>
      <w:pPr>
        <w:tabs>
          <w:tab w:val="num" w:pos="1191"/>
        </w:tabs>
        <w:ind w:left="1191" w:hanging="284"/>
      </w:pPr>
      <w:rPr>
        <w:rFonts w:ascii="Wingdings" w:hAnsi="Wingdings" w:hint="default"/>
        <w:color w:val="667DD1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>
    <w:nsid w:val="42531CBA"/>
    <w:multiLevelType w:val="hybridMultilevel"/>
    <w:tmpl w:val="5BBA8756"/>
    <w:lvl w:ilvl="0" w:tplc="FFFFFFFF">
      <w:start w:val="1"/>
      <w:numFmt w:val="decimal"/>
      <w:pStyle w:val="cuest1"/>
      <w:lvlText w:val="%1."/>
      <w:lvlJc w:val="left"/>
      <w:pPr>
        <w:tabs>
          <w:tab w:val="num" w:pos="1191"/>
        </w:tabs>
        <w:ind w:left="1191" w:hanging="284"/>
      </w:pPr>
      <w:rPr>
        <w:rFonts w:ascii="Arial Narrow" w:hAnsi="Arial Narrow" w:cs="Times New Roman" w:hint="default"/>
        <w:b/>
        <w:i w:val="0"/>
        <w:color w:val="667DD1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347"/>
        </w:tabs>
        <w:ind w:left="2347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067"/>
        </w:tabs>
        <w:ind w:left="3067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787"/>
        </w:tabs>
        <w:ind w:left="3787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4507"/>
        </w:tabs>
        <w:ind w:left="4507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5227"/>
        </w:tabs>
        <w:ind w:left="5227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947"/>
        </w:tabs>
        <w:ind w:left="5947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667"/>
        </w:tabs>
        <w:ind w:left="6667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7387"/>
        </w:tabs>
        <w:ind w:left="7387" w:hanging="180"/>
      </w:pPr>
      <w:rPr>
        <w:rFonts w:cs="Times New Roman"/>
      </w:rPr>
    </w:lvl>
  </w:abstractNum>
  <w:abstractNum w:abstractNumId="70">
    <w:nsid w:val="4CE81BE9"/>
    <w:multiLevelType w:val="hybridMultilevel"/>
    <w:tmpl w:val="68D05EF4"/>
    <w:lvl w:ilvl="0" w:tplc="F81E2E36">
      <w:start w:val="1"/>
      <w:numFmt w:val="bullet"/>
      <w:pStyle w:val="Estilottpn1Izquierda0cmSangrafrancesa04cm"/>
      <w:lvlText w:val=""/>
      <w:lvlJc w:val="left"/>
      <w:pPr>
        <w:tabs>
          <w:tab w:val="num" w:pos="1191"/>
        </w:tabs>
        <w:ind w:left="1191" w:hanging="624"/>
      </w:pPr>
      <w:rPr>
        <w:rFonts w:ascii="Wingdings" w:hAnsi="Wingdings" w:hint="default"/>
        <w:b/>
        <w:i w:val="0"/>
        <w:color w:val="33CCCC"/>
        <w:sz w:val="48"/>
      </w:rPr>
    </w:lvl>
    <w:lvl w:ilvl="1" w:tplc="0C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1">
    <w:nsid w:val="4FB22222"/>
    <w:multiLevelType w:val="hybridMultilevel"/>
    <w:tmpl w:val="66FAFB40"/>
    <w:lvl w:ilvl="0" w:tplc="5E32236C">
      <w:start w:val="1"/>
      <w:numFmt w:val="bullet"/>
      <w:pStyle w:val="p2"/>
      <w:lvlText w:val="–"/>
      <w:lvlJc w:val="left"/>
      <w:pPr>
        <w:tabs>
          <w:tab w:val="num" w:pos="1475"/>
        </w:tabs>
        <w:ind w:left="1475" w:hanging="284"/>
      </w:pPr>
      <w:rPr>
        <w:rFonts w:ascii="Times New Roman" w:hAnsi="Times New Roman" w:hint="default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2">
    <w:nsid w:val="5B615563"/>
    <w:multiLevelType w:val="multilevel"/>
    <w:tmpl w:val="14125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66D265CB"/>
    <w:multiLevelType w:val="hybridMultilevel"/>
    <w:tmpl w:val="436865B8"/>
    <w:lvl w:ilvl="0" w:tplc="FFFFFFFF">
      <w:start w:val="1"/>
      <w:numFmt w:val="bullet"/>
      <w:pStyle w:val="txentregable1"/>
      <w:lvlText w:val="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color w:val="FF0000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7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4">
    <w:nsid w:val="690A74C2"/>
    <w:multiLevelType w:val="hybridMultilevel"/>
    <w:tmpl w:val="EE3CFC06"/>
    <w:name w:val="num3"/>
    <w:lvl w:ilvl="0" w:tplc="AE7AECCC">
      <w:start w:val="1"/>
      <w:numFmt w:val="bullet"/>
      <w:pStyle w:val="txtarefa1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48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5">
    <w:nsid w:val="6B9347B1"/>
    <w:multiLevelType w:val="hybridMultilevel"/>
    <w:tmpl w:val="4D841230"/>
    <w:name w:val="num5"/>
    <w:lvl w:ilvl="0" w:tplc="EC9E1AEE">
      <w:start w:val="1"/>
      <w:numFmt w:val="bullet"/>
      <w:pStyle w:val="txapoio"/>
      <w:lvlText w:val="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0000FF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600"/>
        </w:tabs>
        <w:ind w:left="160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320"/>
        </w:tabs>
        <w:ind w:left="2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40"/>
        </w:tabs>
        <w:ind w:left="3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60"/>
        </w:tabs>
        <w:ind w:left="37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00"/>
        </w:tabs>
        <w:ind w:left="5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20"/>
        </w:tabs>
        <w:ind w:left="59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</w:rPr>
    </w:lvl>
  </w:abstractNum>
  <w:abstractNum w:abstractNumId="76">
    <w:nsid w:val="70C74FF7"/>
    <w:multiLevelType w:val="hybridMultilevel"/>
    <w:tmpl w:val="4FC4A33A"/>
    <w:lvl w:ilvl="0" w:tplc="FFFFFFFF">
      <w:start w:val="1"/>
      <w:numFmt w:val="bullet"/>
      <w:pStyle w:val="cuest3"/>
      <w:lvlText w:val="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7">
    <w:nsid w:val="79E34E42"/>
    <w:multiLevelType w:val="multilevel"/>
    <w:tmpl w:val="074C6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5"/>
  </w:num>
  <w:num w:numId="3">
    <w:abstractNumId w:val="58"/>
  </w:num>
  <w:num w:numId="4">
    <w:abstractNumId w:val="59"/>
  </w:num>
  <w:num w:numId="5">
    <w:abstractNumId w:val="74"/>
  </w:num>
  <w:num w:numId="6">
    <w:abstractNumId w:val="73"/>
  </w:num>
  <w:num w:numId="7">
    <w:abstractNumId w:val="68"/>
  </w:num>
  <w:num w:numId="8">
    <w:abstractNumId w:val="70"/>
  </w:num>
  <w:num w:numId="9">
    <w:abstractNumId w:val="75"/>
  </w:num>
  <w:num w:numId="10">
    <w:abstractNumId w:val="56"/>
  </w:num>
  <w:num w:numId="11">
    <w:abstractNumId w:val="71"/>
  </w:num>
  <w:num w:numId="12">
    <w:abstractNumId w:val="69"/>
  </w:num>
  <w:num w:numId="13">
    <w:abstractNumId w:val="65"/>
  </w:num>
  <w:num w:numId="14">
    <w:abstractNumId w:val="76"/>
  </w:num>
  <w:num w:numId="15">
    <w:abstractNumId w:val="67"/>
  </w:num>
  <w:num w:numId="16">
    <w:abstractNumId w:val="66"/>
  </w:num>
  <w:num w:numId="17">
    <w:abstractNumId w:val="61"/>
  </w:num>
  <w:num w:numId="18">
    <w:abstractNumId w:val="63"/>
  </w:num>
  <w:num w:numId="19">
    <w:abstractNumId w:val="4"/>
  </w:num>
  <w:num w:numId="20">
    <w:abstractNumId w:val="77"/>
  </w:num>
  <w:num w:numId="21">
    <w:abstractNumId w:val="57"/>
  </w:num>
  <w:num w:numId="22">
    <w:abstractNumId w:val="72"/>
  </w:num>
  <w:num w:numId="23">
    <w:abstractNumId w:val="62"/>
  </w:num>
  <w:num w:numId="24">
    <w:abstractNumId w:val="0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attachedTemplate r:id="rId1"/>
  <w:stylePaneFormatFilter w:val="1001"/>
  <w:defaultTabStop w:val="720"/>
  <w:autoHyphenation/>
  <w:hyphenationZone w:val="420"/>
  <w:doNotHyphenateCaps/>
  <w:defaultTableStyle w:val="Carcterdenumeracin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0"/>
    <w:footnote w:id="1"/>
    <w:footnote w:id="2"/>
  </w:footnotePr>
  <w:endnotePr>
    <w:numFmt w:val="decimal"/>
    <w:endnote w:id="0"/>
    <w:endnote w:id="1"/>
  </w:endnotePr>
  <w:compat/>
  <w:rsids>
    <w:rsidRoot w:val="00225443"/>
    <w:rsid w:val="000007CF"/>
    <w:rsid w:val="0000306C"/>
    <w:rsid w:val="0000328F"/>
    <w:rsid w:val="00006D33"/>
    <w:rsid w:val="000079D1"/>
    <w:rsid w:val="00011030"/>
    <w:rsid w:val="0001116C"/>
    <w:rsid w:val="000120DC"/>
    <w:rsid w:val="00012DC9"/>
    <w:rsid w:val="00013734"/>
    <w:rsid w:val="00017D1C"/>
    <w:rsid w:val="000224DB"/>
    <w:rsid w:val="00023588"/>
    <w:rsid w:val="0002446C"/>
    <w:rsid w:val="00024D5C"/>
    <w:rsid w:val="00025A8B"/>
    <w:rsid w:val="00025BB6"/>
    <w:rsid w:val="00027E58"/>
    <w:rsid w:val="00030398"/>
    <w:rsid w:val="00030CBD"/>
    <w:rsid w:val="000339B7"/>
    <w:rsid w:val="000407DD"/>
    <w:rsid w:val="00041D0C"/>
    <w:rsid w:val="00042006"/>
    <w:rsid w:val="00042044"/>
    <w:rsid w:val="000444A4"/>
    <w:rsid w:val="00045F6D"/>
    <w:rsid w:val="00046596"/>
    <w:rsid w:val="00046F95"/>
    <w:rsid w:val="00052582"/>
    <w:rsid w:val="00052F53"/>
    <w:rsid w:val="000534FD"/>
    <w:rsid w:val="00053DC4"/>
    <w:rsid w:val="000549B8"/>
    <w:rsid w:val="000562A9"/>
    <w:rsid w:val="00060144"/>
    <w:rsid w:val="00060D14"/>
    <w:rsid w:val="00061D1D"/>
    <w:rsid w:val="00063FD8"/>
    <w:rsid w:val="0006695A"/>
    <w:rsid w:val="00066F75"/>
    <w:rsid w:val="0006753A"/>
    <w:rsid w:val="000723E9"/>
    <w:rsid w:val="00073C64"/>
    <w:rsid w:val="00075757"/>
    <w:rsid w:val="00075884"/>
    <w:rsid w:val="00080CE6"/>
    <w:rsid w:val="00081F89"/>
    <w:rsid w:val="00085EA0"/>
    <w:rsid w:val="00096381"/>
    <w:rsid w:val="00096785"/>
    <w:rsid w:val="0009733C"/>
    <w:rsid w:val="00097B71"/>
    <w:rsid w:val="000A0608"/>
    <w:rsid w:val="000A0623"/>
    <w:rsid w:val="000A0DC9"/>
    <w:rsid w:val="000A1879"/>
    <w:rsid w:val="000A1993"/>
    <w:rsid w:val="000A1C13"/>
    <w:rsid w:val="000A443E"/>
    <w:rsid w:val="000A4521"/>
    <w:rsid w:val="000A4717"/>
    <w:rsid w:val="000A4731"/>
    <w:rsid w:val="000B1ACC"/>
    <w:rsid w:val="000B226B"/>
    <w:rsid w:val="000B33F5"/>
    <w:rsid w:val="000B498F"/>
    <w:rsid w:val="000B57D8"/>
    <w:rsid w:val="000B78D0"/>
    <w:rsid w:val="000C072C"/>
    <w:rsid w:val="000C1331"/>
    <w:rsid w:val="000C1520"/>
    <w:rsid w:val="000C176A"/>
    <w:rsid w:val="000C1AD8"/>
    <w:rsid w:val="000C2EDB"/>
    <w:rsid w:val="000C7D84"/>
    <w:rsid w:val="000C7EB5"/>
    <w:rsid w:val="000D16A2"/>
    <w:rsid w:val="000D2ADA"/>
    <w:rsid w:val="000D3BC3"/>
    <w:rsid w:val="000D5EF9"/>
    <w:rsid w:val="000D60F6"/>
    <w:rsid w:val="000D6384"/>
    <w:rsid w:val="000D6B6C"/>
    <w:rsid w:val="000E0EC9"/>
    <w:rsid w:val="000E1D47"/>
    <w:rsid w:val="000E2B6F"/>
    <w:rsid w:val="000E34A6"/>
    <w:rsid w:val="000E3D8A"/>
    <w:rsid w:val="000E44AF"/>
    <w:rsid w:val="000E5D40"/>
    <w:rsid w:val="000E68A2"/>
    <w:rsid w:val="000F0A59"/>
    <w:rsid w:val="000F2E84"/>
    <w:rsid w:val="000F36C8"/>
    <w:rsid w:val="000F3BA8"/>
    <w:rsid w:val="000F4594"/>
    <w:rsid w:val="000F4AC9"/>
    <w:rsid w:val="000F6F43"/>
    <w:rsid w:val="00103A2A"/>
    <w:rsid w:val="00103D76"/>
    <w:rsid w:val="001046E1"/>
    <w:rsid w:val="001050F9"/>
    <w:rsid w:val="001053E0"/>
    <w:rsid w:val="0010740D"/>
    <w:rsid w:val="00107931"/>
    <w:rsid w:val="0011071E"/>
    <w:rsid w:val="0011077D"/>
    <w:rsid w:val="00111AD7"/>
    <w:rsid w:val="0011295B"/>
    <w:rsid w:val="00116C6F"/>
    <w:rsid w:val="00117DE3"/>
    <w:rsid w:val="00126DEB"/>
    <w:rsid w:val="001306D6"/>
    <w:rsid w:val="00133DAF"/>
    <w:rsid w:val="0013540B"/>
    <w:rsid w:val="00135C79"/>
    <w:rsid w:val="001361B3"/>
    <w:rsid w:val="001409BA"/>
    <w:rsid w:val="00141B55"/>
    <w:rsid w:val="001422BC"/>
    <w:rsid w:val="00142B2D"/>
    <w:rsid w:val="001446CA"/>
    <w:rsid w:val="001468A4"/>
    <w:rsid w:val="001468DF"/>
    <w:rsid w:val="00147F92"/>
    <w:rsid w:val="00150548"/>
    <w:rsid w:val="00150B85"/>
    <w:rsid w:val="00150CC2"/>
    <w:rsid w:val="001513F4"/>
    <w:rsid w:val="0015466A"/>
    <w:rsid w:val="0015675F"/>
    <w:rsid w:val="00156E3B"/>
    <w:rsid w:val="00160826"/>
    <w:rsid w:val="00163989"/>
    <w:rsid w:val="0016543A"/>
    <w:rsid w:val="00165A88"/>
    <w:rsid w:val="00166FC3"/>
    <w:rsid w:val="0016769F"/>
    <w:rsid w:val="00170FB1"/>
    <w:rsid w:val="00173293"/>
    <w:rsid w:val="00176D10"/>
    <w:rsid w:val="001773F1"/>
    <w:rsid w:val="00180754"/>
    <w:rsid w:val="00181E99"/>
    <w:rsid w:val="00182E14"/>
    <w:rsid w:val="00184B45"/>
    <w:rsid w:val="00186DC4"/>
    <w:rsid w:val="001874DD"/>
    <w:rsid w:val="00190678"/>
    <w:rsid w:val="00191A15"/>
    <w:rsid w:val="001941DE"/>
    <w:rsid w:val="00195AA7"/>
    <w:rsid w:val="00195C13"/>
    <w:rsid w:val="0019604E"/>
    <w:rsid w:val="00196277"/>
    <w:rsid w:val="001966D3"/>
    <w:rsid w:val="001A13AA"/>
    <w:rsid w:val="001A1F68"/>
    <w:rsid w:val="001A20AE"/>
    <w:rsid w:val="001A4990"/>
    <w:rsid w:val="001A5A47"/>
    <w:rsid w:val="001A6F41"/>
    <w:rsid w:val="001B21EF"/>
    <w:rsid w:val="001B2405"/>
    <w:rsid w:val="001B25C7"/>
    <w:rsid w:val="001B2F36"/>
    <w:rsid w:val="001B41A3"/>
    <w:rsid w:val="001B5860"/>
    <w:rsid w:val="001B690D"/>
    <w:rsid w:val="001B7483"/>
    <w:rsid w:val="001B7656"/>
    <w:rsid w:val="001C1290"/>
    <w:rsid w:val="001C3618"/>
    <w:rsid w:val="001C4276"/>
    <w:rsid w:val="001C5991"/>
    <w:rsid w:val="001D077A"/>
    <w:rsid w:val="001D4FF6"/>
    <w:rsid w:val="001D7CC1"/>
    <w:rsid w:val="001E31C6"/>
    <w:rsid w:val="001E52B3"/>
    <w:rsid w:val="001E6861"/>
    <w:rsid w:val="001E7FBE"/>
    <w:rsid w:val="001F1A21"/>
    <w:rsid w:val="001F1ED2"/>
    <w:rsid w:val="001F2385"/>
    <w:rsid w:val="001F3C91"/>
    <w:rsid w:val="001F502C"/>
    <w:rsid w:val="001F6363"/>
    <w:rsid w:val="00202FF7"/>
    <w:rsid w:val="0020332C"/>
    <w:rsid w:val="00204586"/>
    <w:rsid w:val="002063BF"/>
    <w:rsid w:val="00206736"/>
    <w:rsid w:val="002112F7"/>
    <w:rsid w:val="00211699"/>
    <w:rsid w:val="0021181E"/>
    <w:rsid w:val="00212441"/>
    <w:rsid w:val="00212958"/>
    <w:rsid w:val="0021385E"/>
    <w:rsid w:val="002143AC"/>
    <w:rsid w:val="00214B41"/>
    <w:rsid w:val="00214F98"/>
    <w:rsid w:val="00215C63"/>
    <w:rsid w:val="002163BF"/>
    <w:rsid w:val="002205AE"/>
    <w:rsid w:val="00220CC9"/>
    <w:rsid w:val="00221361"/>
    <w:rsid w:val="0022361D"/>
    <w:rsid w:val="00224643"/>
    <w:rsid w:val="00225443"/>
    <w:rsid w:val="00227AF4"/>
    <w:rsid w:val="0023021E"/>
    <w:rsid w:val="00230B0E"/>
    <w:rsid w:val="0023191D"/>
    <w:rsid w:val="00232DF0"/>
    <w:rsid w:val="0023365E"/>
    <w:rsid w:val="00233E16"/>
    <w:rsid w:val="00235853"/>
    <w:rsid w:val="0023587B"/>
    <w:rsid w:val="0023677D"/>
    <w:rsid w:val="00237025"/>
    <w:rsid w:val="002378F8"/>
    <w:rsid w:val="00241E70"/>
    <w:rsid w:val="002424F4"/>
    <w:rsid w:val="00250581"/>
    <w:rsid w:val="002505E2"/>
    <w:rsid w:val="0025262C"/>
    <w:rsid w:val="0025453E"/>
    <w:rsid w:val="00254DDE"/>
    <w:rsid w:val="00260699"/>
    <w:rsid w:val="002614D5"/>
    <w:rsid w:val="0026350F"/>
    <w:rsid w:val="00265248"/>
    <w:rsid w:val="0026593F"/>
    <w:rsid w:val="00270B87"/>
    <w:rsid w:val="002717A2"/>
    <w:rsid w:val="00271920"/>
    <w:rsid w:val="00272D5A"/>
    <w:rsid w:val="002740C6"/>
    <w:rsid w:val="00274F63"/>
    <w:rsid w:val="00275BEE"/>
    <w:rsid w:val="00276071"/>
    <w:rsid w:val="00276A76"/>
    <w:rsid w:val="0027774F"/>
    <w:rsid w:val="00280938"/>
    <w:rsid w:val="00281DB4"/>
    <w:rsid w:val="002826C2"/>
    <w:rsid w:val="0028332D"/>
    <w:rsid w:val="00283DA2"/>
    <w:rsid w:val="0028780A"/>
    <w:rsid w:val="0029112B"/>
    <w:rsid w:val="00291966"/>
    <w:rsid w:val="00294924"/>
    <w:rsid w:val="00294FE8"/>
    <w:rsid w:val="0029587C"/>
    <w:rsid w:val="0029608C"/>
    <w:rsid w:val="002974EF"/>
    <w:rsid w:val="002A0269"/>
    <w:rsid w:val="002A1B9E"/>
    <w:rsid w:val="002A273B"/>
    <w:rsid w:val="002A3630"/>
    <w:rsid w:val="002A470D"/>
    <w:rsid w:val="002A4D0E"/>
    <w:rsid w:val="002A503F"/>
    <w:rsid w:val="002A6C1B"/>
    <w:rsid w:val="002B03F6"/>
    <w:rsid w:val="002B0BA0"/>
    <w:rsid w:val="002B2E29"/>
    <w:rsid w:val="002B3048"/>
    <w:rsid w:val="002B372D"/>
    <w:rsid w:val="002B5091"/>
    <w:rsid w:val="002B76E8"/>
    <w:rsid w:val="002C0932"/>
    <w:rsid w:val="002C1C08"/>
    <w:rsid w:val="002C3038"/>
    <w:rsid w:val="002C4196"/>
    <w:rsid w:val="002C58DF"/>
    <w:rsid w:val="002C737C"/>
    <w:rsid w:val="002D3429"/>
    <w:rsid w:val="002D7510"/>
    <w:rsid w:val="002E1DCA"/>
    <w:rsid w:val="002E39C9"/>
    <w:rsid w:val="002E4ACA"/>
    <w:rsid w:val="002F0329"/>
    <w:rsid w:val="002F0C17"/>
    <w:rsid w:val="002F0C44"/>
    <w:rsid w:val="002F165C"/>
    <w:rsid w:val="002F3827"/>
    <w:rsid w:val="002F4E40"/>
    <w:rsid w:val="002F5150"/>
    <w:rsid w:val="002F61B1"/>
    <w:rsid w:val="002F6994"/>
    <w:rsid w:val="002F707A"/>
    <w:rsid w:val="00303AF4"/>
    <w:rsid w:val="00304634"/>
    <w:rsid w:val="00306CE1"/>
    <w:rsid w:val="00310DA9"/>
    <w:rsid w:val="0031170E"/>
    <w:rsid w:val="003125F5"/>
    <w:rsid w:val="003130F3"/>
    <w:rsid w:val="0031488F"/>
    <w:rsid w:val="0031551C"/>
    <w:rsid w:val="00317BB9"/>
    <w:rsid w:val="003204E9"/>
    <w:rsid w:val="003232FC"/>
    <w:rsid w:val="003265BC"/>
    <w:rsid w:val="00326A7B"/>
    <w:rsid w:val="00327A27"/>
    <w:rsid w:val="00330577"/>
    <w:rsid w:val="00330744"/>
    <w:rsid w:val="003332A7"/>
    <w:rsid w:val="00333ED8"/>
    <w:rsid w:val="00333FB4"/>
    <w:rsid w:val="00335F4C"/>
    <w:rsid w:val="00340AE6"/>
    <w:rsid w:val="0034180F"/>
    <w:rsid w:val="00341F34"/>
    <w:rsid w:val="00343690"/>
    <w:rsid w:val="00343F5E"/>
    <w:rsid w:val="003505CB"/>
    <w:rsid w:val="00350A72"/>
    <w:rsid w:val="00350F1E"/>
    <w:rsid w:val="00350F91"/>
    <w:rsid w:val="00351C6A"/>
    <w:rsid w:val="00353791"/>
    <w:rsid w:val="003540F4"/>
    <w:rsid w:val="00356E7F"/>
    <w:rsid w:val="00361D08"/>
    <w:rsid w:val="00362054"/>
    <w:rsid w:val="00362947"/>
    <w:rsid w:val="003634AD"/>
    <w:rsid w:val="0036369F"/>
    <w:rsid w:val="00364644"/>
    <w:rsid w:val="0036566B"/>
    <w:rsid w:val="00367047"/>
    <w:rsid w:val="00371453"/>
    <w:rsid w:val="00372808"/>
    <w:rsid w:val="00373A3B"/>
    <w:rsid w:val="00375BD5"/>
    <w:rsid w:val="003774DA"/>
    <w:rsid w:val="0038049B"/>
    <w:rsid w:val="00381E5A"/>
    <w:rsid w:val="0038754B"/>
    <w:rsid w:val="003914C5"/>
    <w:rsid w:val="003915CA"/>
    <w:rsid w:val="00395B87"/>
    <w:rsid w:val="00395C5D"/>
    <w:rsid w:val="003961F1"/>
    <w:rsid w:val="0039738E"/>
    <w:rsid w:val="003A3BCC"/>
    <w:rsid w:val="003A401B"/>
    <w:rsid w:val="003A472C"/>
    <w:rsid w:val="003A57BD"/>
    <w:rsid w:val="003A59E9"/>
    <w:rsid w:val="003A6A52"/>
    <w:rsid w:val="003A731E"/>
    <w:rsid w:val="003A7F71"/>
    <w:rsid w:val="003B0CAE"/>
    <w:rsid w:val="003B15DC"/>
    <w:rsid w:val="003B1DF1"/>
    <w:rsid w:val="003B23D6"/>
    <w:rsid w:val="003B2B4D"/>
    <w:rsid w:val="003B5821"/>
    <w:rsid w:val="003B60F1"/>
    <w:rsid w:val="003B79B9"/>
    <w:rsid w:val="003C1AF7"/>
    <w:rsid w:val="003C1DAB"/>
    <w:rsid w:val="003C27BA"/>
    <w:rsid w:val="003C2E07"/>
    <w:rsid w:val="003C325B"/>
    <w:rsid w:val="003C34A0"/>
    <w:rsid w:val="003C3500"/>
    <w:rsid w:val="003C380F"/>
    <w:rsid w:val="003C7098"/>
    <w:rsid w:val="003D4EB6"/>
    <w:rsid w:val="003D4EEE"/>
    <w:rsid w:val="003D5D9E"/>
    <w:rsid w:val="003E2F2A"/>
    <w:rsid w:val="003E37A0"/>
    <w:rsid w:val="003E41E1"/>
    <w:rsid w:val="003E493E"/>
    <w:rsid w:val="003E5596"/>
    <w:rsid w:val="003E5613"/>
    <w:rsid w:val="003E5B4A"/>
    <w:rsid w:val="003E7F79"/>
    <w:rsid w:val="003F279B"/>
    <w:rsid w:val="003F3599"/>
    <w:rsid w:val="003F4D16"/>
    <w:rsid w:val="003F61EA"/>
    <w:rsid w:val="003F64F9"/>
    <w:rsid w:val="00401A71"/>
    <w:rsid w:val="0040247D"/>
    <w:rsid w:val="00402DCB"/>
    <w:rsid w:val="004037E4"/>
    <w:rsid w:val="00403F17"/>
    <w:rsid w:val="00404ACE"/>
    <w:rsid w:val="0040630E"/>
    <w:rsid w:val="00414833"/>
    <w:rsid w:val="00416DCA"/>
    <w:rsid w:val="0041727A"/>
    <w:rsid w:val="00420498"/>
    <w:rsid w:val="00420CCE"/>
    <w:rsid w:val="004226D2"/>
    <w:rsid w:val="0042434A"/>
    <w:rsid w:val="00424E31"/>
    <w:rsid w:val="00425106"/>
    <w:rsid w:val="004251F1"/>
    <w:rsid w:val="00425FC7"/>
    <w:rsid w:val="00431F60"/>
    <w:rsid w:val="00432D75"/>
    <w:rsid w:val="00434904"/>
    <w:rsid w:val="00440BB5"/>
    <w:rsid w:val="00445D85"/>
    <w:rsid w:val="004507AB"/>
    <w:rsid w:val="00450B55"/>
    <w:rsid w:val="00450DEA"/>
    <w:rsid w:val="00452AD4"/>
    <w:rsid w:val="00454A21"/>
    <w:rsid w:val="00454EE1"/>
    <w:rsid w:val="00455B5C"/>
    <w:rsid w:val="00460DEE"/>
    <w:rsid w:val="0046376C"/>
    <w:rsid w:val="00463F2C"/>
    <w:rsid w:val="00464A01"/>
    <w:rsid w:val="00466C36"/>
    <w:rsid w:val="00467953"/>
    <w:rsid w:val="004700FC"/>
    <w:rsid w:val="00471DF5"/>
    <w:rsid w:val="00473B95"/>
    <w:rsid w:val="00474C08"/>
    <w:rsid w:val="004751A6"/>
    <w:rsid w:val="00476505"/>
    <w:rsid w:val="00476B05"/>
    <w:rsid w:val="00477529"/>
    <w:rsid w:val="00477B5E"/>
    <w:rsid w:val="0048138D"/>
    <w:rsid w:val="00481704"/>
    <w:rsid w:val="00482586"/>
    <w:rsid w:val="0048454B"/>
    <w:rsid w:val="00484F5B"/>
    <w:rsid w:val="00485464"/>
    <w:rsid w:val="00485823"/>
    <w:rsid w:val="0048589A"/>
    <w:rsid w:val="00485AC8"/>
    <w:rsid w:val="00485B62"/>
    <w:rsid w:val="00491A73"/>
    <w:rsid w:val="00492D61"/>
    <w:rsid w:val="00493109"/>
    <w:rsid w:val="00493F7A"/>
    <w:rsid w:val="004946A5"/>
    <w:rsid w:val="004954EA"/>
    <w:rsid w:val="004969B1"/>
    <w:rsid w:val="004A010B"/>
    <w:rsid w:val="004A05EC"/>
    <w:rsid w:val="004A2A26"/>
    <w:rsid w:val="004A2C1B"/>
    <w:rsid w:val="004A2D8E"/>
    <w:rsid w:val="004A41F9"/>
    <w:rsid w:val="004A4B4F"/>
    <w:rsid w:val="004A5AA2"/>
    <w:rsid w:val="004B0A55"/>
    <w:rsid w:val="004B2EC8"/>
    <w:rsid w:val="004B2FCA"/>
    <w:rsid w:val="004B3A7B"/>
    <w:rsid w:val="004B42A3"/>
    <w:rsid w:val="004B67B2"/>
    <w:rsid w:val="004B7E2C"/>
    <w:rsid w:val="004C0FE5"/>
    <w:rsid w:val="004C174A"/>
    <w:rsid w:val="004C25A7"/>
    <w:rsid w:val="004C45DC"/>
    <w:rsid w:val="004C47E7"/>
    <w:rsid w:val="004C49FF"/>
    <w:rsid w:val="004C4F04"/>
    <w:rsid w:val="004C7DDD"/>
    <w:rsid w:val="004D19DB"/>
    <w:rsid w:val="004D2220"/>
    <w:rsid w:val="004D2E13"/>
    <w:rsid w:val="004D3591"/>
    <w:rsid w:val="004D4816"/>
    <w:rsid w:val="004D4BD6"/>
    <w:rsid w:val="004D625A"/>
    <w:rsid w:val="004D78DD"/>
    <w:rsid w:val="004E06F6"/>
    <w:rsid w:val="004E0845"/>
    <w:rsid w:val="004E239F"/>
    <w:rsid w:val="004E2786"/>
    <w:rsid w:val="004E2B14"/>
    <w:rsid w:val="004E34ED"/>
    <w:rsid w:val="004E459F"/>
    <w:rsid w:val="004E64E4"/>
    <w:rsid w:val="004E787C"/>
    <w:rsid w:val="004F033B"/>
    <w:rsid w:val="004F1210"/>
    <w:rsid w:val="004F228D"/>
    <w:rsid w:val="004F4449"/>
    <w:rsid w:val="004F7651"/>
    <w:rsid w:val="00500686"/>
    <w:rsid w:val="00500FC7"/>
    <w:rsid w:val="00502545"/>
    <w:rsid w:val="00504E29"/>
    <w:rsid w:val="00505BD6"/>
    <w:rsid w:val="00506CAB"/>
    <w:rsid w:val="0051103A"/>
    <w:rsid w:val="00511F32"/>
    <w:rsid w:val="005133EE"/>
    <w:rsid w:val="00514E91"/>
    <w:rsid w:val="00515E9B"/>
    <w:rsid w:val="005167F9"/>
    <w:rsid w:val="00521712"/>
    <w:rsid w:val="00522568"/>
    <w:rsid w:val="00522589"/>
    <w:rsid w:val="00523A39"/>
    <w:rsid w:val="005245C7"/>
    <w:rsid w:val="00524A3D"/>
    <w:rsid w:val="00524FA3"/>
    <w:rsid w:val="005262D9"/>
    <w:rsid w:val="005274E7"/>
    <w:rsid w:val="0053066D"/>
    <w:rsid w:val="0053133D"/>
    <w:rsid w:val="00531BCF"/>
    <w:rsid w:val="0053269B"/>
    <w:rsid w:val="00533BC4"/>
    <w:rsid w:val="00534FA2"/>
    <w:rsid w:val="00537DA2"/>
    <w:rsid w:val="00537E37"/>
    <w:rsid w:val="005408A6"/>
    <w:rsid w:val="00542630"/>
    <w:rsid w:val="005426A8"/>
    <w:rsid w:val="00543E1A"/>
    <w:rsid w:val="00552E15"/>
    <w:rsid w:val="005532D5"/>
    <w:rsid w:val="00553C51"/>
    <w:rsid w:val="00554410"/>
    <w:rsid w:val="005606CB"/>
    <w:rsid w:val="005616AD"/>
    <w:rsid w:val="005628FB"/>
    <w:rsid w:val="00563059"/>
    <w:rsid w:val="005636E0"/>
    <w:rsid w:val="00564768"/>
    <w:rsid w:val="00570181"/>
    <w:rsid w:val="0057345A"/>
    <w:rsid w:val="00573DB8"/>
    <w:rsid w:val="005771AE"/>
    <w:rsid w:val="00581D62"/>
    <w:rsid w:val="00584420"/>
    <w:rsid w:val="005852FC"/>
    <w:rsid w:val="0058550C"/>
    <w:rsid w:val="00586135"/>
    <w:rsid w:val="0058635C"/>
    <w:rsid w:val="00586705"/>
    <w:rsid w:val="00587777"/>
    <w:rsid w:val="0059058E"/>
    <w:rsid w:val="00591CC3"/>
    <w:rsid w:val="005921AD"/>
    <w:rsid w:val="00592ACD"/>
    <w:rsid w:val="005931F7"/>
    <w:rsid w:val="005957A2"/>
    <w:rsid w:val="00596C88"/>
    <w:rsid w:val="005972CC"/>
    <w:rsid w:val="00597AAA"/>
    <w:rsid w:val="00597F49"/>
    <w:rsid w:val="005A21D9"/>
    <w:rsid w:val="005A36E8"/>
    <w:rsid w:val="005A3839"/>
    <w:rsid w:val="005A3E5F"/>
    <w:rsid w:val="005B06DC"/>
    <w:rsid w:val="005B1F93"/>
    <w:rsid w:val="005B2DFA"/>
    <w:rsid w:val="005B2EEB"/>
    <w:rsid w:val="005B3EEE"/>
    <w:rsid w:val="005B4942"/>
    <w:rsid w:val="005B6628"/>
    <w:rsid w:val="005C31D2"/>
    <w:rsid w:val="005C333D"/>
    <w:rsid w:val="005C43C5"/>
    <w:rsid w:val="005C484B"/>
    <w:rsid w:val="005C4892"/>
    <w:rsid w:val="005C56B0"/>
    <w:rsid w:val="005C6EEE"/>
    <w:rsid w:val="005C6FD0"/>
    <w:rsid w:val="005D02B7"/>
    <w:rsid w:val="005D0DAB"/>
    <w:rsid w:val="005D234E"/>
    <w:rsid w:val="005D3DDD"/>
    <w:rsid w:val="005D6146"/>
    <w:rsid w:val="005D6174"/>
    <w:rsid w:val="005D7F41"/>
    <w:rsid w:val="005E0AD2"/>
    <w:rsid w:val="005E1C1F"/>
    <w:rsid w:val="005E242B"/>
    <w:rsid w:val="005E2657"/>
    <w:rsid w:val="005E60D3"/>
    <w:rsid w:val="005E7451"/>
    <w:rsid w:val="005F2281"/>
    <w:rsid w:val="005F491B"/>
    <w:rsid w:val="005F4C1D"/>
    <w:rsid w:val="005F4D02"/>
    <w:rsid w:val="005F5A57"/>
    <w:rsid w:val="005F6714"/>
    <w:rsid w:val="005F777B"/>
    <w:rsid w:val="005F7802"/>
    <w:rsid w:val="006065FB"/>
    <w:rsid w:val="00606BBE"/>
    <w:rsid w:val="00606C18"/>
    <w:rsid w:val="0060717E"/>
    <w:rsid w:val="0060761D"/>
    <w:rsid w:val="00607BCE"/>
    <w:rsid w:val="00610507"/>
    <w:rsid w:val="0061159C"/>
    <w:rsid w:val="00611AE2"/>
    <w:rsid w:val="006134CD"/>
    <w:rsid w:val="00615F65"/>
    <w:rsid w:val="006160B2"/>
    <w:rsid w:val="0062258F"/>
    <w:rsid w:val="00622EDB"/>
    <w:rsid w:val="00624379"/>
    <w:rsid w:val="0062446F"/>
    <w:rsid w:val="006275BA"/>
    <w:rsid w:val="00630019"/>
    <w:rsid w:val="00631836"/>
    <w:rsid w:val="006332E4"/>
    <w:rsid w:val="00635B37"/>
    <w:rsid w:val="00636D05"/>
    <w:rsid w:val="0064230A"/>
    <w:rsid w:val="006469EF"/>
    <w:rsid w:val="0064778B"/>
    <w:rsid w:val="006500F6"/>
    <w:rsid w:val="00650AB0"/>
    <w:rsid w:val="00652E8E"/>
    <w:rsid w:val="00653040"/>
    <w:rsid w:val="00653369"/>
    <w:rsid w:val="0065404D"/>
    <w:rsid w:val="0065675C"/>
    <w:rsid w:val="00656EFA"/>
    <w:rsid w:val="00657194"/>
    <w:rsid w:val="006611F4"/>
    <w:rsid w:val="00666865"/>
    <w:rsid w:val="0066711E"/>
    <w:rsid w:val="006673B0"/>
    <w:rsid w:val="00667914"/>
    <w:rsid w:val="00673DBD"/>
    <w:rsid w:val="0067441E"/>
    <w:rsid w:val="006757EE"/>
    <w:rsid w:val="006773F0"/>
    <w:rsid w:val="0068280E"/>
    <w:rsid w:val="00683543"/>
    <w:rsid w:val="006853C2"/>
    <w:rsid w:val="00686015"/>
    <w:rsid w:val="0068760D"/>
    <w:rsid w:val="00687956"/>
    <w:rsid w:val="00687D1B"/>
    <w:rsid w:val="006912CC"/>
    <w:rsid w:val="006913BF"/>
    <w:rsid w:val="00692C1F"/>
    <w:rsid w:val="00693F2A"/>
    <w:rsid w:val="0069450A"/>
    <w:rsid w:val="00694B43"/>
    <w:rsid w:val="0069677C"/>
    <w:rsid w:val="00696AE8"/>
    <w:rsid w:val="00697133"/>
    <w:rsid w:val="0069752A"/>
    <w:rsid w:val="00697DD4"/>
    <w:rsid w:val="006A073C"/>
    <w:rsid w:val="006A0FF1"/>
    <w:rsid w:val="006A5BC2"/>
    <w:rsid w:val="006A6DF4"/>
    <w:rsid w:val="006A7689"/>
    <w:rsid w:val="006B21AD"/>
    <w:rsid w:val="006B773B"/>
    <w:rsid w:val="006B794F"/>
    <w:rsid w:val="006C0D7B"/>
    <w:rsid w:val="006C299F"/>
    <w:rsid w:val="006C4FC2"/>
    <w:rsid w:val="006C7EA4"/>
    <w:rsid w:val="006D0051"/>
    <w:rsid w:val="006D0B4B"/>
    <w:rsid w:val="006D0D35"/>
    <w:rsid w:val="006D1A03"/>
    <w:rsid w:val="006D3766"/>
    <w:rsid w:val="006D60EE"/>
    <w:rsid w:val="006D69DC"/>
    <w:rsid w:val="006D798F"/>
    <w:rsid w:val="006D7B81"/>
    <w:rsid w:val="006E04E9"/>
    <w:rsid w:val="006E08F5"/>
    <w:rsid w:val="006E09A6"/>
    <w:rsid w:val="006E12F7"/>
    <w:rsid w:val="006E1380"/>
    <w:rsid w:val="006E2118"/>
    <w:rsid w:val="006E35A6"/>
    <w:rsid w:val="006E4910"/>
    <w:rsid w:val="006E4ECC"/>
    <w:rsid w:val="006E5E52"/>
    <w:rsid w:val="006F0648"/>
    <w:rsid w:val="006F3863"/>
    <w:rsid w:val="006F3BC5"/>
    <w:rsid w:val="006F5B98"/>
    <w:rsid w:val="006F6538"/>
    <w:rsid w:val="006F65F2"/>
    <w:rsid w:val="006F6D9E"/>
    <w:rsid w:val="006F76FD"/>
    <w:rsid w:val="007004AA"/>
    <w:rsid w:val="007023BE"/>
    <w:rsid w:val="007047D4"/>
    <w:rsid w:val="007109B1"/>
    <w:rsid w:val="00710BFC"/>
    <w:rsid w:val="00712350"/>
    <w:rsid w:val="00712685"/>
    <w:rsid w:val="00712DCC"/>
    <w:rsid w:val="00716DFC"/>
    <w:rsid w:val="007211D5"/>
    <w:rsid w:val="00722137"/>
    <w:rsid w:val="0072258F"/>
    <w:rsid w:val="0072553C"/>
    <w:rsid w:val="00726730"/>
    <w:rsid w:val="00726823"/>
    <w:rsid w:val="00726FF2"/>
    <w:rsid w:val="0072783C"/>
    <w:rsid w:val="00730EF1"/>
    <w:rsid w:val="00733CB2"/>
    <w:rsid w:val="00736A4B"/>
    <w:rsid w:val="007371FA"/>
    <w:rsid w:val="00737A61"/>
    <w:rsid w:val="00737C1F"/>
    <w:rsid w:val="0074141F"/>
    <w:rsid w:val="00741C6A"/>
    <w:rsid w:val="00742B4A"/>
    <w:rsid w:val="007433F7"/>
    <w:rsid w:val="00745B09"/>
    <w:rsid w:val="00746C6A"/>
    <w:rsid w:val="0074749C"/>
    <w:rsid w:val="00747F3A"/>
    <w:rsid w:val="00750BCF"/>
    <w:rsid w:val="00751680"/>
    <w:rsid w:val="00752D01"/>
    <w:rsid w:val="0075411F"/>
    <w:rsid w:val="007604DA"/>
    <w:rsid w:val="00760756"/>
    <w:rsid w:val="0076150B"/>
    <w:rsid w:val="007618B8"/>
    <w:rsid w:val="00763582"/>
    <w:rsid w:val="00764FEA"/>
    <w:rsid w:val="007665A3"/>
    <w:rsid w:val="007666F9"/>
    <w:rsid w:val="00770564"/>
    <w:rsid w:val="00770FA3"/>
    <w:rsid w:val="00771EC2"/>
    <w:rsid w:val="007722F3"/>
    <w:rsid w:val="007730FF"/>
    <w:rsid w:val="00773138"/>
    <w:rsid w:val="007755BD"/>
    <w:rsid w:val="0077635E"/>
    <w:rsid w:val="007806F2"/>
    <w:rsid w:val="007825F0"/>
    <w:rsid w:val="00783376"/>
    <w:rsid w:val="007848A5"/>
    <w:rsid w:val="00786B91"/>
    <w:rsid w:val="00786F29"/>
    <w:rsid w:val="007914EA"/>
    <w:rsid w:val="00791A69"/>
    <w:rsid w:val="00793258"/>
    <w:rsid w:val="00794132"/>
    <w:rsid w:val="00794D93"/>
    <w:rsid w:val="00794DC0"/>
    <w:rsid w:val="0079692A"/>
    <w:rsid w:val="00797574"/>
    <w:rsid w:val="007977C5"/>
    <w:rsid w:val="007A0333"/>
    <w:rsid w:val="007A0452"/>
    <w:rsid w:val="007A68E4"/>
    <w:rsid w:val="007A6F26"/>
    <w:rsid w:val="007B1C0A"/>
    <w:rsid w:val="007B2C10"/>
    <w:rsid w:val="007B5482"/>
    <w:rsid w:val="007B6C99"/>
    <w:rsid w:val="007B7DE5"/>
    <w:rsid w:val="007C1EE6"/>
    <w:rsid w:val="007C2FCD"/>
    <w:rsid w:val="007C394A"/>
    <w:rsid w:val="007C4BB8"/>
    <w:rsid w:val="007C4CB0"/>
    <w:rsid w:val="007C559F"/>
    <w:rsid w:val="007C55E6"/>
    <w:rsid w:val="007C5F92"/>
    <w:rsid w:val="007D05C2"/>
    <w:rsid w:val="007D663B"/>
    <w:rsid w:val="007D6C6D"/>
    <w:rsid w:val="007E25F6"/>
    <w:rsid w:val="007E29C3"/>
    <w:rsid w:val="007E3A84"/>
    <w:rsid w:val="007E4250"/>
    <w:rsid w:val="007E42E4"/>
    <w:rsid w:val="007E436D"/>
    <w:rsid w:val="007F0787"/>
    <w:rsid w:val="007F1C29"/>
    <w:rsid w:val="007F1E2F"/>
    <w:rsid w:val="007F2813"/>
    <w:rsid w:val="007F2EFD"/>
    <w:rsid w:val="007F37F7"/>
    <w:rsid w:val="007F5295"/>
    <w:rsid w:val="007F7647"/>
    <w:rsid w:val="007F7799"/>
    <w:rsid w:val="00801AB4"/>
    <w:rsid w:val="00803838"/>
    <w:rsid w:val="00804603"/>
    <w:rsid w:val="008050FA"/>
    <w:rsid w:val="008052DE"/>
    <w:rsid w:val="00805A11"/>
    <w:rsid w:val="008065A6"/>
    <w:rsid w:val="00806869"/>
    <w:rsid w:val="00810073"/>
    <w:rsid w:val="008100D8"/>
    <w:rsid w:val="00813477"/>
    <w:rsid w:val="00816D07"/>
    <w:rsid w:val="00820BC6"/>
    <w:rsid w:val="00821BE5"/>
    <w:rsid w:val="00822F72"/>
    <w:rsid w:val="008233C6"/>
    <w:rsid w:val="0082365E"/>
    <w:rsid w:val="00824AD4"/>
    <w:rsid w:val="008260AB"/>
    <w:rsid w:val="00826B5B"/>
    <w:rsid w:val="00826BDE"/>
    <w:rsid w:val="00830878"/>
    <w:rsid w:val="00831298"/>
    <w:rsid w:val="00832048"/>
    <w:rsid w:val="00832156"/>
    <w:rsid w:val="00833C3C"/>
    <w:rsid w:val="008340D7"/>
    <w:rsid w:val="00834FBA"/>
    <w:rsid w:val="00836497"/>
    <w:rsid w:val="008379B7"/>
    <w:rsid w:val="00841077"/>
    <w:rsid w:val="00841D99"/>
    <w:rsid w:val="0084398C"/>
    <w:rsid w:val="00844E71"/>
    <w:rsid w:val="00845171"/>
    <w:rsid w:val="008464A0"/>
    <w:rsid w:val="00846C9C"/>
    <w:rsid w:val="00847F4F"/>
    <w:rsid w:val="008539AE"/>
    <w:rsid w:val="00853CEB"/>
    <w:rsid w:val="008554B5"/>
    <w:rsid w:val="00855E5F"/>
    <w:rsid w:val="00861D0D"/>
    <w:rsid w:val="00862F09"/>
    <w:rsid w:val="008632DB"/>
    <w:rsid w:val="00864114"/>
    <w:rsid w:val="00866758"/>
    <w:rsid w:val="00872AEC"/>
    <w:rsid w:val="00875A43"/>
    <w:rsid w:val="008771F6"/>
    <w:rsid w:val="00880EFA"/>
    <w:rsid w:val="00883874"/>
    <w:rsid w:val="008839A0"/>
    <w:rsid w:val="008849D1"/>
    <w:rsid w:val="00885462"/>
    <w:rsid w:val="008861F2"/>
    <w:rsid w:val="008862AD"/>
    <w:rsid w:val="008863D7"/>
    <w:rsid w:val="00886D55"/>
    <w:rsid w:val="00892943"/>
    <w:rsid w:val="008929A7"/>
    <w:rsid w:val="00893576"/>
    <w:rsid w:val="00893DC9"/>
    <w:rsid w:val="008945F3"/>
    <w:rsid w:val="00894E27"/>
    <w:rsid w:val="00895023"/>
    <w:rsid w:val="00896FF5"/>
    <w:rsid w:val="008A04F0"/>
    <w:rsid w:val="008A0690"/>
    <w:rsid w:val="008A1D18"/>
    <w:rsid w:val="008A1E1B"/>
    <w:rsid w:val="008A2287"/>
    <w:rsid w:val="008A27A7"/>
    <w:rsid w:val="008A3CA7"/>
    <w:rsid w:val="008A3DE9"/>
    <w:rsid w:val="008A500B"/>
    <w:rsid w:val="008A5F51"/>
    <w:rsid w:val="008A6581"/>
    <w:rsid w:val="008B05E6"/>
    <w:rsid w:val="008B2E32"/>
    <w:rsid w:val="008B2E96"/>
    <w:rsid w:val="008B3E8A"/>
    <w:rsid w:val="008B4290"/>
    <w:rsid w:val="008B4721"/>
    <w:rsid w:val="008B4E76"/>
    <w:rsid w:val="008B6658"/>
    <w:rsid w:val="008B6D16"/>
    <w:rsid w:val="008B722E"/>
    <w:rsid w:val="008B777E"/>
    <w:rsid w:val="008C2919"/>
    <w:rsid w:val="008C3F34"/>
    <w:rsid w:val="008C5AC9"/>
    <w:rsid w:val="008C5D7B"/>
    <w:rsid w:val="008C6536"/>
    <w:rsid w:val="008C7B14"/>
    <w:rsid w:val="008D0636"/>
    <w:rsid w:val="008D0C16"/>
    <w:rsid w:val="008D3157"/>
    <w:rsid w:val="008D3E40"/>
    <w:rsid w:val="008D4572"/>
    <w:rsid w:val="008E1D66"/>
    <w:rsid w:val="008E5BBA"/>
    <w:rsid w:val="008F17C9"/>
    <w:rsid w:val="008F3B66"/>
    <w:rsid w:val="008F4195"/>
    <w:rsid w:val="008F52F7"/>
    <w:rsid w:val="008F625F"/>
    <w:rsid w:val="009035C9"/>
    <w:rsid w:val="009053B1"/>
    <w:rsid w:val="00907D77"/>
    <w:rsid w:val="0091231C"/>
    <w:rsid w:val="00914844"/>
    <w:rsid w:val="0091548D"/>
    <w:rsid w:val="00916E0C"/>
    <w:rsid w:val="00921B7F"/>
    <w:rsid w:val="00923E32"/>
    <w:rsid w:val="00931097"/>
    <w:rsid w:val="00931F1F"/>
    <w:rsid w:val="0093253C"/>
    <w:rsid w:val="00933310"/>
    <w:rsid w:val="00935531"/>
    <w:rsid w:val="0093563C"/>
    <w:rsid w:val="00940347"/>
    <w:rsid w:val="009408C5"/>
    <w:rsid w:val="00941237"/>
    <w:rsid w:val="00941476"/>
    <w:rsid w:val="00942C4B"/>
    <w:rsid w:val="0094529B"/>
    <w:rsid w:val="009465B3"/>
    <w:rsid w:val="009514C4"/>
    <w:rsid w:val="00952C21"/>
    <w:rsid w:val="0096125B"/>
    <w:rsid w:val="009628B5"/>
    <w:rsid w:val="0096314C"/>
    <w:rsid w:val="0096345A"/>
    <w:rsid w:val="0096489F"/>
    <w:rsid w:val="00964B5E"/>
    <w:rsid w:val="00965548"/>
    <w:rsid w:val="00965719"/>
    <w:rsid w:val="00965C32"/>
    <w:rsid w:val="0097014F"/>
    <w:rsid w:val="00971628"/>
    <w:rsid w:val="00974B61"/>
    <w:rsid w:val="00975C03"/>
    <w:rsid w:val="0097638C"/>
    <w:rsid w:val="0098199B"/>
    <w:rsid w:val="00986871"/>
    <w:rsid w:val="00990239"/>
    <w:rsid w:val="00991903"/>
    <w:rsid w:val="00992BF5"/>
    <w:rsid w:val="00993607"/>
    <w:rsid w:val="009967D8"/>
    <w:rsid w:val="00996F0C"/>
    <w:rsid w:val="009A2596"/>
    <w:rsid w:val="009A2928"/>
    <w:rsid w:val="009A37CA"/>
    <w:rsid w:val="009A3DE8"/>
    <w:rsid w:val="009A69F8"/>
    <w:rsid w:val="009A7CE1"/>
    <w:rsid w:val="009B15C1"/>
    <w:rsid w:val="009B2548"/>
    <w:rsid w:val="009B3CEE"/>
    <w:rsid w:val="009B48E2"/>
    <w:rsid w:val="009C4745"/>
    <w:rsid w:val="009C5635"/>
    <w:rsid w:val="009D2C7A"/>
    <w:rsid w:val="009D30C6"/>
    <w:rsid w:val="009E15D7"/>
    <w:rsid w:val="009E33E8"/>
    <w:rsid w:val="009E5684"/>
    <w:rsid w:val="009F1F61"/>
    <w:rsid w:val="009F352C"/>
    <w:rsid w:val="009F58AE"/>
    <w:rsid w:val="009F617B"/>
    <w:rsid w:val="00A047A7"/>
    <w:rsid w:val="00A103C8"/>
    <w:rsid w:val="00A109CE"/>
    <w:rsid w:val="00A11E82"/>
    <w:rsid w:val="00A12237"/>
    <w:rsid w:val="00A13CA9"/>
    <w:rsid w:val="00A16307"/>
    <w:rsid w:val="00A171EA"/>
    <w:rsid w:val="00A20C78"/>
    <w:rsid w:val="00A22B96"/>
    <w:rsid w:val="00A23AAF"/>
    <w:rsid w:val="00A2694A"/>
    <w:rsid w:val="00A3052C"/>
    <w:rsid w:val="00A30E9F"/>
    <w:rsid w:val="00A315F9"/>
    <w:rsid w:val="00A32346"/>
    <w:rsid w:val="00A35671"/>
    <w:rsid w:val="00A35B4E"/>
    <w:rsid w:val="00A35F0A"/>
    <w:rsid w:val="00A36B2D"/>
    <w:rsid w:val="00A3734B"/>
    <w:rsid w:val="00A41427"/>
    <w:rsid w:val="00A42CA0"/>
    <w:rsid w:val="00A4411A"/>
    <w:rsid w:val="00A44393"/>
    <w:rsid w:val="00A4466F"/>
    <w:rsid w:val="00A45159"/>
    <w:rsid w:val="00A45575"/>
    <w:rsid w:val="00A4622A"/>
    <w:rsid w:val="00A50C76"/>
    <w:rsid w:val="00A514C9"/>
    <w:rsid w:val="00A52012"/>
    <w:rsid w:val="00A57C63"/>
    <w:rsid w:val="00A61604"/>
    <w:rsid w:val="00A62024"/>
    <w:rsid w:val="00A624F3"/>
    <w:rsid w:val="00A629AC"/>
    <w:rsid w:val="00A63214"/>
    <w:rsid w:val="00A6337D"/>
    <w:rsid w:val="00A65A28"/>
    <w:rsid w:val="00A66CBD"/>
    <w:rsid w:val="00A677AF"/>
    <w:rsid w:val="00A7051D"/>
    <w:rsid w:val="00A715FC"/>
    <w:rsid w:val="00A7200C"/>
    <w:rsid w:val="00A73013"/>
    <w:rsid w:val="00A74731"/>
    <w:rsid w:val="00A75A6F"/>
    <w:rsid w:val="00A76902"/>
    <w:rsid w:val="00A77163"/>
    <w:rsid w:val="00A80974"/>
    <w:rsid w:val="00A82BB7"/>
    <w:rsid w:val="00A83490"/>
    <w:rsid w:val="00A8437C"/>
    <w:rsid w:val="00A84ADB"/>
    <w:rsid w:val="00A85160"/>
    <w:rsid w:val="00A8572B"/>
    <w:rsid w:val="00A85738"/>
    <w:rsid w:val="00A85B41"/>
    <w:rsid w:val="00A9042D"/>
    <w:rsid w:val="00A90606"/>
    <w:rsid w:val="00A9182F"/>
    <w:rsid w:val="00A92E34"/>
    <w:rsid w:val="00A93D18"/>
    <w:rsid w:val="00A94F1C"/>
    <w:rsid w:val="00A9782C"/>
    <w:rsid w:val="00A9783B"/>
    <w:rsid w:val="00AA09DC"/>
    <w:rsid w:val="00AA0FE6"/>
    <w:rsid w:val="00AA1350"/>
    <w:rsid w:val="00AA1FD2"/>
    <w:rsid w:val="00AA220B"/>
    <w:rsid w:val="00AA2276"/>
    <w:rsid w:val="00AA6A21"/>
    <w:rsid w:val="00AA6DD2"/>
    <w:rsid w:val="00AA76E1"/>
    <w:rsid w:val="00AA7BC9"/>
    <w:rsid w:val="00AB105A"/>
    <w:rsid w:val="00AB3297"/>
    <w:rsid w:val="00AB4DD4"/>
    <w:rsid w:val="00AB5030"/>
    <w:rsid w:val="00AB532C"/>
    <w:rsid w:val="00AB5713"/>
    <w:rsid w:val="00AB7839"/>
    <w:rsid w:val="00AC2D5B"/>
    <w:rsid w:val="00AC49A4"/>
    <w:rsid w:val="00AC637B"/>
    <w:rsid w:val="00AC7D92"/>
    <w:rsid w:val="00AD024D"/>
    <w:rsid w:val="00AD0859"/>
    <w:rsid w:val="00AD23EF"/>
    <w:rsid w:val="00AD354A"/>
    <w:rsid w:val="00AD378B"/>
    <w:rsid w:val="00AD386D"/>
    <w:rsid w:val="00AD57B5"/>
    <w:rsid w:val="00AD65A0"/>
    <w:rsid w:val="00AD6EED"/>
    <w:rsid w:val="00AD78E3"/>
    <w:rsid w:val="00AE0054"/>
    <w:rsid w:val="00AE2051"/>
    <w:rsid w:val="00AE2BEF"/>
    <w:rsid w:val="00AE3E32"/>
    <w:rsid w:val="00AE3FCA"/>
    <w:rsid w:val="00AE48C4"/>
    <w:rsid w:val="00AE5AAC"/>
    <w:rsid w:val="00AF1A1D"/>
    <w:rsid w:val="00AF24D2"/>
    <w:rsid w:val="00AF592C"/>
    <w:rsid w:val="00AF5A50"/>
    <w:rsid w:val="00B006C1"/>
    <w:rsid w:val="00B01BC2"/>
    <w:rsid w:val="00B04B37"/>
    <w:rsid w:val="00B051E2"/>
    <w:rsid w:val="00B059B6"/>
    <w:rsid w:val="00B0690F"/>
    <w:rsid w:val="00B06AA7"/>
    <w:rsid w:val="00B06E1F"/>
    <w:rsid w:val="00B071C1"/>
    <w:rsid w:val="00B07552"/>
    <w:rsid w:val="00B07E1C"/>
    <w:rsid w:val="00B11186"/>
    <w:rsid w:val="00B12E5C"/>
    <w:rsid w:val="00B13ED1"/>
    <w:rsid w:val="00B15207"/>
    <w:rsid w:val="00B15BDC"/>
    <w:rsid w:val="00B2050E"/>
    <w:rsid w:val="00B21415"/>
    <w:rsid w:val="00B22787"/>
    <w:rsid w:val="00B227CC"/>
    <w:rsid w:val="00B23B94"/>
    <w:rsid w:val="00B244F0"/>
    <w:rsid w:val="00B254E5"/>
    <w:rsid w:val="00B316B8"/>
    <w:rsid w:val="00B31E08"/>
    <w:rsid w:val="00B33440"/>
    <w:rsid w:val="00B35301"/>
    <w:rsid w:val="00B40938"/>
    <w:rsid w:val="00B41A0C"/>
    <w:rsid w:val="00B43198"/>
    <w:rsid w:val="00B43210"/>
    <w:rsid w:val="00B43244"/>
    <w:rsid w:val="00B4587E"/>
    <w:rsid w:val="00B469C1"/>
    <w:rsid w:val="00B5068D"/>
    <w:rsid w:val="00B52770"/>
    <w:rsid w:val="00B52BBE"/>
    <w:rsid w:val="00B5357E"/>
    <w:rsid w:val="00B553BE"/>
    <w:rsid w:val="00B578EE"/>
    <w:rsid w:val="00B57D38"/>
    <w:rsid w:val="00B600CD"/>
    <w:rsid w:val="00B609D7"/>
    <w:rsid w:val="00B60D1F"/>
    <w:rsid w:val="00B60FCC"/>
    <w:rsid w:val="00B61C17"/>
    <w:rsid w:val="00B61F36"/>
    <w:rsid w:val="00B63FCC"/>
    <w:rsid w:val="00B6578B"/>
    <w:rsid w:val="00B660B1"/>
    <w:rsid w:val="00B7046C"/>
    <w:rsid w:val="00B70CAF"/>
    <w:rsid w:val="00B71D11"/>
    <w:rsid w:val="00B72CD2"/>
    <w:rsid w:val="00B7668A"/>
    <w:rsid w:val="00B77F17"/>
    <w:rsid w:val="00B81CFC"/>
    <w:rsid w:val="00B83AD3"/>
    <w:rsid w:val="00B86B32"/>
    <w:rsid w:val="00B87DA0"/>
    <w:rsid w:val="00B91DD9"/>
    <w:rsid w:val="00B93DFF"/>
    <w:rsid w:val="00B94049"/>
    <w:rsid w:val="00BA00F6"/>
    <w:rsid w:val="00BA0D58"/>
    <w:rsid w:val="00BA53AA"/>
    <w:rsid w:val="00BA5766"/>
    <w:rsid w:val="00BA74F3"/>
    <w:rsid w:val="00BB06F7"/>
    <w:rsid w:val="00BB1BF2"/>
    <w:rsid w:val="00BB30A7"/>
    <w:rsid w:val="00BB3725"/>
    <w:rsid w:val="00BB38A7"/>
    <w:rsid w:val="00BB4100"/>
    <w:rsid w:val="00BB4D03"/>
    <w:rsid w:val="00BB519D"/>
    <w:rsid w:val="00BB5C63"/>
    <w:rsid w:val="00BB66D9"/>
    <w:rsid w:val="00BB6725"/>
    <w:rsid w:val="00BB6760"/>
    <w:rsid w:val="00BC190B"/>
    <w:rsid w:val="00BC1BAF"/>
    <w:rsid w:val="00BC3908"/>
    <w:rsid w:val="00BC4848"/>
    <w:rsid w:val="00BC507C"/>
    <w:rsid w:val="00BC5471"/>
    <w:rsid w:val="00BC55AA"/>
    <w:rsid w:val="00BC5B60"/>
    <w:rsid w:val="00BC6348"/>
    <w:rsid w:val="00BC75A4"/>
    <w:rsid w:val="00BD1FAE"/>
    <w:rsid w:val="00BD33E0"/>
    <w:rsid w:val="00BD45F2"/>
    <w:rsid w:val="00BD505F"/>
    <w:rsid w:val="00BD6516"/>
    <w:rsid w:val="00BD7053"/>
    <w:rsid w:val="00BE14CD"/>
    <w:rsid w:val="00BE22A7"/>
    <w:rsid w:val="00BE392F"/>
    <w:rsid w:val="00BE4A50"/>
    <w:rsid w:val="00BE5585"/>
    <w:rsid w:val="00BE61AD"/>
    <w:rsid w:val="00BF1DC5"/>
    <w:rsid w:val="00BF235B"/>
    <w:rsid w:val="00BF2A56"/>
    <w:rsid w:val="00BF2F39"/>
    <w:rsid w:val="00BF3ABC"/>
    <w:rsid w:val="00BF4A11"/>
    <w:rsid w:val="00BF6554"/>
    <w:rsid w:val="00BF6CFB"/>
    <w:rsid w:val="00BF7792"/>
    <w:rsid w:val="00C015AA"/>
    <w:rsid w:val="00C039E9"/>
    <w:rsid w:val="00C064F9"/>
    <w:rsid w:val="00C072D3"/>
    <w:rsid w:val="00C10100"/>
    <w:rsid w:val="00C11ECB"/>
    <w:rsid w:val="00C1350D"/>
    <w:rsid w:val="00C147EC"/>
    <w:rsid w:val="00C22B4C"/>
    <w:rsid w:val="00C23731"/>
    <w:rsid w:val="00C27467"/>
    <w:rsid w:val="00C30058"/>
    <w:rsid w:val="00C33180"/>
    <w:rsid w:val="00C338A3"/>
    <w:rsid w:val="00C35382"/>
    <w:rsid w:val="00C35D31"/>
    <w:rsid w:val="00C37D9C"/>
    <w:rsid w:val="00C40275"/>
    <w:rsid w:val="00C464ED"/>
    <w:rsid w:val="00C46D9B"/>
    <w:rsid w:val="00C47EF0"/>
    <w:rsid w:val="00C51D69"/>
    <w:rsid w:val="00C52699"/>
    <w:rsid w:val="00C52FB2"/>
    <w:rsid w:val="00C57CA5"/>
    <w:rsid w:val="00C6024B"/>
    <w:rsid w:val="00C61B41"/>
    <w:rsid w:val="00C73A9E"/>
    <w:rsid w:val="00C73E84"/>
    <w:rsid w:val="00C75306"/>
    <w:rsid w:val="00C767A8"/>
    <w:rsid w:val="00C7755E"/>
    <w:rsid w:val="00C77AFF"/>
    <w:rsid w:val="00C801A9"/>
    <w:rsid w:val="00C82701"/>
    <w:rsid w:val="00C83514"/>
    <w:rsid w:val="00C83A59"/>
    <w:rsid w:val="00C83F3D"/>
    <w:rsid w:val="00C843C3"/>
    <w:rsid w:val="00C844B1"/>
    <w:rsid w:val="00C86318"/>
    <w:rsid w:val="00C86EA3"/>
    <w:rsid w:val="00C874FE"/>
    <w:rsid w:val="00C917C0"/>
    <w:rsid w:val="00C9250F"/>
    <w:rsid w:val="00C92AF1"/>
    <w:rsid w:val="00C930C1"/>
    <w:rsid w:val="00C95D91"/>
    <w:rsid w:val="00C96107"/>
    <w:rsid w:val="00C96899"/>
    <w:rsid w:val="00C96C9E"/>
    <w:rsid w:val="00C978F9"/>
    <w:rsid w:val="00C97DC8"/>
    <w:rsid w:val="00CA1C59"/>
    <w:rsid w:val="00CA2C45"/>
    <w:rsid w:val="00CA421A"/>
    <w:rsid w:val="00CA4261"/>
    <w:rsid w:val="00CA4494"/>
    <w:rsid w:val="00CA4A81"/>
    <w:rsid w:val="00CA61C6"/>
    <w:rsid w:val="00CA6C0F"/>
    <w:rsid w:val="00CA6FAA"/>
    <w:rsid w:val="00CA7443"/>
    <w:rsid w:val="00CB1F36"/>
    <w:rsid w:val="00CB26AC"/>
    <w:rsid w:val="00CB2E24"/>
    <w:rsid w:val="00CB5ABF"/>
    <w:rsid w:val="00CB7C4A"/>
    <w:rsid w:val="00CC13EE"/>
    <w:rsid w:val="00CC43B3"/>
    <w:rsid w:val="00CC6162"/>
    <w:rsid w:val="00CC64B2"/>
    <w:rsid w:val="00CC68BF"/>
    <w:rsid w:val="00CC723D"/>
    <w:rsid w:val="00CD047E"/>
    <w:rsid w:val="00CD178B"/>
    <w:rsid w:val="00CD1BE0"/>
    <w:rsid w:val="00CD4655"/>
    <w:rsid w:val="00CD6CBA"/>
    <w:rsid w:val="00CD6D0B"/>
    <w:rsid w:val="00CD7B2D"/>
    <w:rsid w:val="00CE15A7"/>
    <w:rsid w:val="00CE3168"/>
    <w:rsid w:val="00CE3A9A"/>
    <w:rsid w:val="00CE3ED2"/>
    <w:rsid w:val="00CE5DE4"/>
    <w:rsid w:val="00CE6883"/>
    <w:rsid w:val="00CE729D"/>
    <w:rsid w:val="00CE7DD6"/>
    <w:rsid w:val="00CF354F"/>
    <w:rsid w:val="00CF5097"/>
    <w:rsid w:val="00CF5A67"/>
    <w:rsid w:val="00CF70C6"/>
    <w:rsid w:val="00CF751A"/>
    <w:rsid w:val="00D0168B"/>
    <w:rsid w:val="00D01D78"/>
    <w:rsid w:val="00D05598"/>
    <w:rsid w:val="00D121FF"/>
    <w:rsid w:val="00D12355"/>
    <w:rsid w:val="00D153FD"/>
    <w:rsid w:val="00D154CE"/>
    <w:rsid w:val="00D15AF8"/>
    <w:rsid w:val="00D16248"/>
    <w:rsid w:val="00D166C7"/>
    <w:rsid w:val="00D17AAF"/>
    <w:rsid w:val="00D20063"/>
    <w:rsid w:val="00D2080E"/>
    <w:rsid w:val="00D218C8"/>
    <w:rsid w:val="00D2221C"/>
    <w:rsid w:val="00D233AB"/>
    <w:rsid w:val="00D23E0D"/>
    <w:rsid w:val="00D248BD"/>
    <w:rsid w:val="00D255AA"/>
    <w:rsid w:val="00D300D9"/>
    <w:rsid w:val="00D3060D"/>
    <w:rsid w:val="00D30E71"/>
    <w:rsid w:val="00D3183B"/>
    <w:rsid w:val="00D327AF"/>
    <w:rsid w:val="00D3338F"/>
    <w:rsid w:val="00D33987"/>
    <w:rsid w:val="00D35F27"/>
    <w:rsid w:val="00D436EA"/>
    <w:rsid w:val="00D44EF1"/>
    <w:rsid w:val="00D4578D"/>
    <w:rsid w:val="00D45FAC"/>
    <w:rsid w:val="00D5175C"/>
    <w:rsid w:val="00D51FE0"/>
    <w:rsid w:val="00D52FDE"/>
    <w:rsid w:val="00D55326"/>
    <w:rsid w:val="00D6071A"/>
    <w:rsid w:val="00D623A3"/>
    <w:rsid w:val="00D630DC"/>
    <w:rsid w:val="00D637DF"/>
    <w:rsid w:val="00D64E95"/>
    <w:rsid w:val="00D65CAA"/>
    <w:rsid w:val="00D717D9"/>
    <w:rsid w:val="00D7223E"/>
    <w:rsid w:val="00D725F2"/>
    <w:rsid w:val="00D72EA2"/>
    <w:rsid w:val="00D73589"/>
    <w:rsid w:val="00D746BC"/>
    <w:rsid w:val="00D76EF2"/>
    <w:rsid w:val="00D77021"/>
    <w:rsid w:val="00D77E39"/>
    <w:rsid w:val="00D8008D"/>
    <w:rsid w:val="00D80689"/>
    <w:rsid w:val="00D81943"/>
    <w:rsid w:val="00D841E3"/>
    <w:rsid w:val="00D84291"/>
    <w:rsid w:val="00D84BB5"/>
    <w:rsid w:val="00D86BA5"/>
    <w:rsid w:val="00D92323"/>
    <w:rsid w:val="00D93AA4"/>
    <w:rsid w:val="00D943F6"/>
    <w:rsid w:val="00D96ED1"/>
    <w:rsid w:val="00D97FF6"/>
    <w:rsid w:val="00DA22B4"/>
    <w:rsid w:val="00DA302A"/>
    <w:rsid w:val="00DA4141"/>
    <w:rsid w:val="00DA6F57"/>
    <w:rsid w:val="00DA78EE"/>
    <w:rsid w:val="00DB1172"/>
    <w:rsid w:val="00DB154B"/>
    <w:rsid w:val="00DB2DB2"/>
    <w:rsid w:val="00DB30D2"/>
    <w:rsid w:val="00DB3C07"/>
    <w:rsid w:val="00DB4014"/>
    <w:rsid w:val="00DB5EBA"/>
    <w:rsid w:val="00DC069F"/>
    <w:rsid w:val="00DC53A6"/>
    <w:rsid w:val="00DC6417"/>
    <w:rsid w:val="00DD04B8"/>
    <w:rsid w:val="00DD2711"/>
    <w:rsid w:val="00DD2BE6"/>
    <w:rsid w:val="00DD434B"/>
    <w:rsid w:val="00DD44EB"/>
    <w:rsid w:val="00DD50FB"/>
    <w:rsid w:val="00DE1F9D"/>
    <w:rsid w:val="00DE6AA4"/>
    <w:rsid w:val="00DE775E"/>
    <w:rsid w:val="00DF4661"/>
    <w:rsid w:val="00DF60F6"/>
    <w:rsid w:val="00DF696F"/>
    <w:rsid w:val="00DF7417"/>
    <w:rsid w:val="00DF7C4F"/>
    <w:rsid w:val="00E00762"/>
    <w:rsid w:val="00E01E13"/>
    <w:rsid w:val="00E03F95"/>
    <w:rsid w:val="00E04083"/>
    <w:rsid w:val="00E043B1"/>
    <w:rsid w:val="00E04B82"/>
    <w:rsid w:val="00E05248"/>
    <w:rsid w:val="00E074F2"/>
    <w:rsid w:val="00E07BFE"/>
    <w:rsid w:val="00E12B73"/>
    <w:rsid w:val="00E13D73"/>
    <w:rsid w:val="00E140E4"/>
    <w:rsid w:val="00E17F79"/>
    <w:rsid w:val="00E21C64"/>
    <w:rsid w:val="00E22B00"/>
    <w:rsid w:val="00E22CFD"/>
    <w:rsid w:val="00E23A14"/>
    <w:rsid w:val="00E23B4F"/>
    <w:rsid w:val="00E23D43"/>
    <w:rsid w:val="00E24F18"/>
    <w:rsid w:val="00E2540D"/>
    <w:rsid w:val="00E26EC6"/>
    <w:rsid w:val="00E2765B"/>
    <w:rsid w:val="00E309A8"/>
    <w:rsid w:val="00E30A93"/>
    <w:rsid w:val="00E31624"/>
    <w:rsid w:val="00E3511D"/>
    <w:rsid w:val="00E35B81"/>
    <w:rsid w:val="00E35CE0"/>
    <w:rsid w:val="00E362D5"/>
    <w:rsid w:val="00E36DDD"/>
    <w:rsid w:val="00E406CB"/>
    <w:rsid w:val="00E42106"/>
    <w:rsid w:val="00E43509"/>
    <w:rsid w:val="00E5246D"/>
    <w:rsid w:val="00E54A85"/>
    <w:rsid w:val="00E55336"/>
    <w:rsid w:val="00E554D2"/>
    <w:rsid w:val="00E56F7E"/>
    <w:rsid w:val="00E60A97"/>
    <w:rsid w:val="00E62030"/>
    <w:rsid w:val="00E63CEB"/>
    <w:rsid w:val="00E655FD"/>
    <w:rsid w:val="00E70B81"/>
    <w:rsid w:val="00E75254"/>
    <w:rsid w:val="00E77C48"/>
    <w:rsid w:val="00E836C9"/>
    <w:rsid w:val="00E848FF"/>
    <w:rsid w:val="00E85C12"/>
    <w:rsid w:val="00E87126"/>
    <w:rsid w:val="00E87B16"/>
    <w:rsid w:val="00E90ADB"/>
    <w:rsid w:val="00E913B9"/>
    <w:rsid w:val="00E92E82"/>
    <w:rsid w:val="00E937E0"/>
    <w:rsid w:val="00E95E93"/>
    <w:rsid w:val="00E96038"/>
    <w:rsid w:val="00E96280"/>
    <w:rsid w:val="00EA12DA"/>
    <w:rsid w:val="00EA2DEA"/>
    <w:rsid w:val="00EA37B2"/>
    <w:rsid w:val="00EA3B7F"/>
    <w:rsid w:val="00EA5C68"/>
    <w:rsid w:val="00EA7466"/>
    <w:rsid w:val="00EB1454"/>
    <w:rsid w:val="00EB20A3"/>
    <w:rsid w:val="00EB6CAE"/>
    <w:rsid w:val="00EB7723"/>
    <w:rsid w:val="00EB7D45"/>
    <w:rsid w:val="00EC0C33"/>
    <w:rsid w:val="00EC2733"/>
    <w:rsid w:val="00EC2A69"/>
    <w:rsid w:val="00EC2DCA"/>
    <w:rsid w:val="00EC333C"/>
    <w:rsid w:val="00EC40BD"/>
    <w:rsid w:val="00EC45C6"/>
    <w:rsid w:val="00EC47CA"/>
    <w:rsid w:val="00EC5AAB"/>
    <w:rsid w:val="00EC6F65"/>
    <w:rsid w:val="00EC6FA5"/>
    <w:rsid w:val="00EC7B42"/>
    <w:rsid w:val="00EC7C3F"/>
    <w:rsid w:val="00ED0EF0"/>
    <w:rsid w:val="00ED1911"/>
    <w:rsid w:val="00ED2BC5"/>
    <w:rsid w:val="00ED318C"/>
    <w:rsid w:val="00ED4A3D"/>
    <w:rsid w:val="00ED7FEC"/>
    <w:rsid w:val="00EE227A"/>
    <w:rsid w:val="00EE2ED7"/>
    <w:rsid w:val="00EE2EEF"/>
    <w:rsid w:val="00EE38AA"/>
    <w:rsid w:val="00EE42A8"/>
    <w:rsid w:val="00EE4F7B"/>
    <w:rsid w:val="00EE56E9"/>
    <w:rsid w:val="00EE64FD"/>
    <w:rsid w:val="00EE710F"/>
    <w:rsid w:val="00EF05B5"/>
    <w:rsid w:val="00EF0C02"/>
    <w:rsid w:val="00EF0F61"/>
    <w:rsid w:val="00EF247B"/>
    <w:rsid w:val="00EF2A34"/>
    <w:rsid w:val="00EF79E5"/>
    <w:rsid w:val="00F005BA"/>
    <w:rsid w:val="00F00E3B"/>
    <w:rsid w:val="00F01B33"/>
    <w:rsid w:val="00F01C75"/>
    <w:rsid w:val="00F03741"/>
    <w:rsid w:val="00F059BC"/>
    <w:rsid w:val="00F102EA"/>
    <w:rsid w:val="00F11B88"/>
    <w:rsid w:val="00F12DB5"/>
    <w:rsid w:val="00F14ABE"/>
    <w:rsid w:val="00F15ECB"/>
    <w:rsid w:val="00F175E7"/>
    <w:rsid w:val="00F17905"/>
    <w:rsid w:val="00F17A82"/>
    <w:rsid w:val="00F20546"/>
    <w:rsid w:val="00F21019"/>
    <w:rsid w:val="00F21500"/>
    <w:rsid w:val="00F21627"/>
    <w:rsid w:val="00F229A3"/>
    <w:rsid w:val="00F24D48"/>
    <w:rsid w:val="00F30B08"/>
    <w:rsid w:val="00F33108"/>
    <w:rsid w:val="00F3345E"/>
    <w:rsid w:val="00F334F1"/>
    <w:rsid w:val="00F3386E"/>
    <w:rsid w:val="00F36DD1"/>
    <w:rsid w:val="00F42ABC"/>
    <w:rsid w:val="00F4419C"/>
    <w:rsid w:val="00F45341"/>
    <w:rsid w:val="00F45E68"/>
    <w:rsid w:val="00F461A9"/>
    <w:rsid w:val="00F46EEF"/>
    <w:rsid w:val="00F471EA"/>
    <w:rsid w:val="00F47778"/>
    <w:rsid w:val="00F51ECD"/>
    <w:rsid w:val="00F53043"/>
    <w:rsid w:val="00F534DD"/>
    <w:rsid w:val="00F53E43"/>
    <w:rsid w:val="00F61451"/>
    <w:rsid w:val="00F61C0B"/>
    <w:rsid w:val="00F6221F"/>
    <w:rsid w:val="00F634F9"/>
    <w:rsid w:val="00F64329"/>
    <w:rsid w:val="00F6543A"/>
    <w:rsid w:val="00F67318"/>
    <w:rsid w:val="00F67E9F"/>
    <w:rsid w:val="00F73551"/>
    <w:rsid w:val="00F737A3"/>
    <w:rsid w:val="00F73B3F"/>
    <w:rsid w:val="00F73D0F"/>
    <w:rsid w:val="00F7442E"/>
    <w:rsid w:val="00F74F06"/>
    <w:rsid w:val="00F81D6B"/>
    <w:rsid w:val="00F82094"/>
    <w:rsid w:val="00F827C3"/>
    <w:rsid w:val="00F83809"/>
    <w:rsid w:val="00F84ECF"/>
    <w:rsid w:val="00F853D8"/>
    <w:rsid w:val="00F8586C"/>
    <w:rsid w:val="00F86F7F"/>
    <w:rsid w:val="00F93978"/>
    <w:rsid w:val="00F939A6"/>
    <w:rsid w:val="00F93B6A"/>
    <w:rsid w:val="00F960D8"/>
    <w:rsid w:val="00FA065B"/>
    <w:rsid w:val="00FA134E"/>
    <w:rsid w:val="00FA2855"/>
    <w:rsid w:val="00FA31CE"/>
    <w:rsid w:val="00FA473C"/>
    <w:rsid w:val="00FA55A6"/>
    <w:rsid w:val="00FA5859"/>
    <w:rsid w:val="00FB02BB"/>
    <w:rsid w:val="00FB1043"/>
    <w:rsid w:val="00FB32F5"/>
    <w:rsid w:val="00FB4AF2"/>
    <w:rsid w:val="00FB5EAF"/>
    <w:rsid w:val="00FB6022"/>
    <w:rsid w:val="00FC2A3A"/>
    <w:rsid w:val="00FC331D"/>
    <w:rsid w:val="00FC3782"/>
    <w:rsid w:val="00FC6406"/>
    <w:rsid w:val="00FC6857"/>
    <w:rsid w:val="00FC6BFA"/>
    <w:rsid w:val="00FC7572"/>
    <w:rsid w:val="00FD1C89"/>
    <w:rsid w:val="00FD3291"/>
    <w:rsid w:val="00FD3DB7"/>
    <w:rsid w:val="00FD53D2"/>
    <w:rsid w:val="00FD5523"/>
    <w:rsid w:val="00FD6125"/>
    <w:rsid w:val="00FD6E79"/>
    <w:rsid w:val="00FD7DE4"/>
    <w:rsid w:val="00FE1F94"/>
    <w:rsid w:val="00FE4A5E"/>
    <w:rsid w:val="00FE5024"/>
    <w:rsid w:val="00FE5351"/>
    <w:rsid w:val="00FE7594"/>
    <w:rsid w:val="00FF1126"/>
    <w:rsid w:val="00FF4E95"/>
    <w:rsid w:val="00FF6A73"/>
    <w:rsid w:val="00FF6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39"/>
    <w:lsdException w:name="toc 4" w:locked="1" w:semiHidden="0" w:uiPriority="39"/>
    <w:lsdException w:name="toc 5" w:locked="1" w:semiHidden="0" w:uiPriority="39"/>
    <w:lsdException w:name="toc 6" w:locked="1" w:semiHidden="0" w:uiPriority="39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22" w:qFormat="1"/>
    <w:lsdException w:name="Emphasis" w:locked="1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D23E0D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sz w:val="24"/>
      <w:szCs w:val="24"/>
      <w:lang w:val="gl-ES"/>
    </w:rPr>
  </w:style>
  <w:style w:type="paragraph" w:styleId="Ttulo1">
    <w:name w:val="heading 1"/>
    <w:basedOn w:val="Normal"/>
    <w:next w:val="Normal"/>
    <w:link w:val="Ttulo1Car"/>
    <w:uiPriority w:val="99"/>
    <w:qFormat/>
    <w:rsid w:val="00237025"/>
    <w:pPr>
      <w:keepNext/>
      <w:jc w:val="left"/>
      <w:outlineLvl w:val="0"/>
    </w:pPr>
    <w:rPr>
      <w:rFonts w:ascii="Cambria" w:hAnsi="Cambria"/>
      <w:b/>
      <w:kern w:val="32"/>
      <w:sz w:val="32"/>
      <w:szCs w:val="20"/>
    </w:rPr>
  </w:style>
  <w:style w:type="paragraph" w:styleId="Ttulo2">
    <w:name w:val="heading 2"/>
    <w:basedOn w:val="Normal"/>
    <w:next w:val="Normal"/>
    <w:link w:val="Ttulo2Car"/>
    <w:uiPriority w:val="99"/>
    <w:qFormat/>
    <w:rsid w:val="00237025"/>
    <w:pPr>
      <w:keepNext/>
      <w:widowControl/>
      <w:tabs>
        <w:tab w:val="left" w:pos="-720"/>
        <w:tab w:val="left" w:pos="0"/>
        <w:tab w:val="left" w:pos="454"/>
        <w:tab w:val="left" w:pos="720"/>
        <w:tab w:val="left" w:pos="909"/>
        <w:tab w:val="left" w:pos="1364"/>
        <w:tab w:val="left" w:pos="1440"/>
        <w:tab w:val="left" w:pos="1819"/>
        <w:tab w:val="left" w:pos="2160"/>
        <w:tab w:val="left" w:pos="2274"/>
        <w:tab w:val="left" w:pos="2728"/>
        <w:tab w:val="left" w:pos="2880"/>
        <w:tab w:val="left" w:pos="3183"/>
        <w:tab w:val="left" w:pos="3600"/>
        <w:tab w:val="left" w:pos="3638"/>
        <w:tab w:val="left" w:pos="4093"/>
        <w:tab w:val="left" w:pos="4320"/>
        <w:tab w:val="left" w:pos="4548"/>
        <w:tab w:val="left" w:pos="5002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/>
      <w:autoSpaceDN/>
      <w:adjustRightInd/>
      <w:outlineLvl w:val="1"/>
    </w:pPr>
    <w:rPr>
      <w:rFonts w:ascii="Cambria" w:hAnsi="Cambria"/>
      <w:b/>
      <w:i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9"/>
    <w:qFormat/>
    <w:rsid w:val="00237025"/>
    <w:pPr>
      <w:keepNext/>
      <w:outlineLvl w:val="2"/>
    </w:pPr>
    <w:rPr>
      <w:rFonts w:ascii="Cambria" w:hAnsi="Cambria"/>
      <w:b/>
      <w:sz w:val="26"/>
      <w:szCs w:val="20"/>
    </w:rPr>
  </w:style>
  <w:style w:type="paragraph" w:styleId="Ttulo4">
    <w:name w:val="heading 4"/>
    <w:basedOn w:val="Normal"/>
    <w:next w:val="Normal"/>
    <w:link w:val="Ttulo4Car"/>
    <w:uiPriority w:val="99"/>
    <w:qFormat/>
    <w:rsid w:val="00237025"/>
    <w:pPr>
      <w:keepNext/>
      <w:outlineLvl w:val="3"/>
    </w:pPr>
    <w:rPr>
      <w:rFonts w:ascii="Calibri" w:hAnsi="Calibri"/>
      <w:b/>
      <w:sz w:val="28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237025"/>
    <w:pPr>
      <w:keepNext/>
      <w:tabs>
        <w:tab w:val="left" w:pos="-1440"/>
      </w:tabs>
      <w:jc w:val="right"/>
      <w:outlineLvl w:val="4"/>
    </w:pPr>
    <w:rPr>
      <w:rFonts w:ascii="Calibri" w:hAnsi="Calibri"/>
      <w:b/>
      <w:i/>
      <w:sz w:val="26"/>
      <w:szCs w:val="20"/>
    </w:rPr>
  </w:style>
  <w:style w:type="paragraph" w:styleId="Ttulo6">
    <w:name w:val="heading 6"/>
    <w:basedOn w:val="Normal"/>
    <w:next w:val="Normal"/>
    <w:link w:val="Ttulo6Car"/>
    <w:uiPriority w:val="99"/>
    <w:qFormat/>
    <w:rsid w:val="00237025"/>
    <w:pPr>
      <w:keepNext/>
      <w:tabs>
        <w:tab w:val="left" w:pos="-1440"/>
      </w:tabs>
      <w:jc w:val="right"/>
      <w:outlineLvl w:val="5"/>
    </w:pPr>
    <w:rPr>
      <w:rFonts w:ascii="Calibri" w:hAnsi="Calibri"/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9"/>
    <w:qFormat/>
    <w:rsid w:val="00237025"/>
    <w:pPr>
      <w:keepNext/>
      <w:tabs>
        <w:tab w:val="left" w:pos="-1440"/>
      </w:tabs>
      <w:outlineLvl w:val="6"/>
    </w:pPr>
    <w:rPr>
      <w:rFonts w:ascii="Calibri" w:hAnsi="Calibri"/>
      <w:szCs w:val="20"/>
    </w:rPr>
  </w:style>
  <w:style w:type="paragraph" w:styleId="Ttulo8">
    <w:name w:val="heading 8"/>
    <w:basedOn w:val="Normal"/>
    <w:next w:val="Normal"/>
    <w:link w:val="Ttulo8Car"/>
    <w:uiPriority w:val="99"/>
    <w:qFormat/>
    <w:rsid w:val="00237025"/>
    <w:pPr>
      <w:keepNext/>
      <w:pBdr>
        <w:top w:val="single" w:sz="6" w:space="0" w:color="000000" w:shadow="1"/>
        <w:left w:val="single" w:sz="6" w:space="1" w:color="000000" w:shadow="1"/>
        <w:bottom w:val="single" w:sz="6" w:space="0" w:color="000000" w:shadow="1"/>
        <w:right w:val="single" w:sz="6" w:space="0" w:color="000000" w:shadow="1"/>
      </w:pBdr>
      <w:shd w:val="pct20" w:color="00FFFF" w:fill="FFFFFF"/>
      <w:tabs>
        <w:tab w:val="clear" w:pos="851"/>
        <w:tab w:val="left" w:pos="-590"/>
        <w:tab w:val="left" w:pos="130"/>
        <w:tab w:val="left" w:pos="850"/>
        <w:tab w:val="left" w:pos="1570"/>
        <w:tab w:val="left" w:pos="2290"/>
        <w:tab w:val="left" w:pos="3010"/>
        <w:tab w:val="left" w:pos="3730"/>
        <w:tab w:val="left" w:pos="4450"/>
        <w:tab w:val="left" w:pos="5170"/>
        <w:tab w:val="left" w:pos="5890"/>
        <w:tab w:val="left" w:pos="6610"/>
        <w:tab w:val="left" w:pos="7330"/>
        <w:tab w:val="left" w:pos="8050"/>
        <w:tab w:val="left" w:pos="8770"/>
      </w:tabs>
      <w:ind w:left="851" w:right="851"/>
      <w:jc w:val="center"/>
      <w:outlineLvl w:val="7"/>
    </w:pPr>
    <w:rPr>
      <w:rFonts w:ascii="Calibri" w:hAnsi="Calibri"/>
      <w:i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237025"/>
    <w:pPr>
      <w:keepNext/>
      <w:tabs>
        <w:tab w:val="left" w:pos="-1440"/>
      </w:tabs>
      <w:outlineLvl w:val="8"/>
    </w:pPr>
    <w:rPr>
      <w:rFonts w:ascii="Cambria" w:hAnsi="Cambr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ita2">
    <w:name w:val="cita2"/>
    <w:basedOn w:val="cita1"/>
    <w:qFormat/>
    <w:rsid w:val="00A77163"/>
    <w:pPr>
      <w:spacing w:before="120"/>
    </w:pPr>
    <w:rPr>
      <w:rFonts w:ascii="Arial" w:hAnsi="Arial"/>
    </w:rPr>
  </w:style>
  <w:style w:type="character" w:customStyle="1" w:styleId="Heading2Char">
    <w:name w:val="Heading 2 Char"/>
    <w:uiPriority w:val="9"/>
    <w:semiHidden/>
    <w:rsid w:val="00EB7D45"/>
    <w:rPr>
      <w:rFonts w:ascii="Cambria" w:hAnsi="Cambria" w:cs="Times New Roman"/>
      <w:b/>
      <w:bCs/>
      <w:i/>
      <w:iCs/>
      <w:sz w:val="28"/>
      <w:szCs w:val="28"/>
      <w:lang w:val="gl-ES"/>
    </w:rPr>
  </w:style>
  <w:style w:type="character" w:customStyle="1" w:styleId="Heading3Char">
    <w:name w:val="Heading 3 Char"/>
    <w:uiPriority w:val="9"/>
    <w:semiHidden/>
    <w:rsid w:val="00EB7D45"/>
    <w:rPr>
      <w:rFonts w:ascii="Cambria" w:hAnsi="Cambria" w:cs="Times New Roman"/>
      <w:b/>
      <w:bCs/>
      <w:sz w:val="26"/>
      <w:szCs w:val="26"/>
      <w:lang w:val="gl-ES"/>
    </w:rPr>
  </w:style>
  <w:style w:type="character" w:customStyle="1" w:styleId="Heading4Char">
    <w:name w:val="Heading 4 Char"/>
    <w:uiPriority w:val="9"/>
    <w:semiHidden/>
    <w:rsid w:val="00EB7D45"/>
    <w:rPr>
      <w:rFonts w:ascii="Calibri" w:hAnsi="Calibri" w:cs="Times New Roman"/>
      <w:b/>
      <w:bCs/>
      <w:sz w:val="28"/>
      <w:szCs w:val="28"/>
      <w:lang w:val="gl-ES"/>
    </w:rPr>
  </w:style>
  <w:style w:type="character" w:customStyle="1" w:styleId="Heading5Char">
    <w:name w:val="Heading 5 Char"/>
    <w:uiPriority w:val="9"/>
    <w:semiHidden/>
    <w:rsid w:val="00EB7D45"/>
    <w:rPr>
      <w:rFonts w:ascii="Calibri" w:hAnsi="Calibri" w:cs="Times New Roman"/>
      <w:b/>
      <w:bCs/>
      <w:i/>
      <w:iCs/>
      <w:sz w:val="26"/>
      <w:szCs w:val="26"/>
      <w:lang w:val="gl-ES"/>
    </w:rPr>
  </w:style>
  <w:style w:type="character" w:customStyle="1" w:styleId="Heading6Char">
    <w:name w:val="Heading 6 Char"/>
    <w:uiPriority w:val="9"/>
    <w:semiHidden/>
    <w:rsid w:val="00EB7D45"/>
    <w:rPr>
      <w:rFonts w:ascii="Calibri" w:hAnsi="Calibri" w:cs="Times New Roman"/>
      <w:b/>
      <w:bCs/>
      <w:lang w:val="gl-ES"/>
    </w:rPr>
  </w:style>
  <w:style w:type="character" w:customStyle="1" w:styleId="Heading7Char">
    <w:name w:val="Heading 7 Char"/>
    <w:uiPriority w:val="9"/>
    <w:semiHidden/>
    <w:rsid w:val="00EB7D45"/>
    <w:rPr>
      <w:rFonts w:ascii="Calibri" w:hAnsi="Calibri" w:cs="Times New Roman"/>
      <w:sz w:val="24"/>
      <w:szCs w:val="24"/>
      <w:lang w:val="gl-ES"/>
    </w:rPr>
  </w:style>
  <w:style w:type="character" w:customStyle="1" w:styleId="Heading8Char">
    <w:name w:val="Heading 8 Char"/>
    <w:uiPriority w:val="9"/>
    <w:semiHidden/>
    <w:rsid w:val="00EB7D45"/>
    <w:rPr>
      <w:rFonts w:ascii="Calibri" w:hAnsi="Calibri" w:cs="Times New Roman"/>
      <w:i/>
      <w:iCs/>
      <w:sz w:val="24"/>
      <w:szCs w:val="24"/>
      <w:lang w:val="gl-ES"/>
    </w:rPr>
  </w:style>
  <w:style w:type="character" w:customStyle="1" w:styleId="Heading9Char">
    <w:name w:val="Heading 9 Char"/>
    <w:uiPriority w:val="9"/>
    <w:semiHidden/>
    <w:rsid w:val="00EB7D45"/>
    <w:rPr>
      <w:rFonts w:ascii="Cambria" w:hAnsi="Cambria" w:cs="Times New Roman"/>
      <w:lang w:val="gl-ES"/>
    </w:rPr>
  </w:style>
  <w:style w:type="character" w:customStyle="1" w:styleId="Ttulo1Car">
    <w:name w:val="Título 1 Car"/>
    <w:link w:val="Ttulo1"/>
    <w:uiPriority w:val="99"/>
    <w:locked/>
    <w:rsid w:val="002614D5"/>
    <w:rPr>
      <w:rFonts w:ascii="Cambria" w:hAnsi="Cambria"/>
      <w:b/>
      <w:kern w:val="32"/>
      <w:sz w:val="32"/>
      <w:lang w:val="gl-ES"/>
    </w:rPr>
  </w:style>
  <w:style w:type="character" w:customStyle="1" w:styleId="Ttulo2Car">
    <w:name w:val="Título 2 Car"/>
    <w:link w:val="Ttulo2"/>
    <w:uiPriority w:val="99"/>
    <w:semiHidden/>
    <w:locked/>
    <w:rsid w:val="002614D5"/>
    <w:rPr>
      <w:rFonts w:ascii="Cambria" w:hAnsi="Cambria"/>
      <w:b/>
      <w:i/>
      <w:sz w:val="28"/>
      <w:lang w:val="gl-ES"/>
    </w:rPr>
  </w:style>
  <w:style w:type="character" w:customStyle="1" w:styleId="Ttulo3Car">
    <w:name w:val="Título 3 Car"/>
    <w:link w:val="Ttulo3"/>
    <w:uiPriority w:val="99"/>
    <w:semiHidden/>
    <w:locked/>
    <w:rsid w:val="002614D5"/>
    <w:rPr>
      <w:rFonts w:ascii="Cambria" w:hAnsi="Cambria"/>
      <w:b/>
      <w:sz w:val="26"/>
      <w:lang w:val="gl-ES"/>
    </w:rPr>
  </w:style>
  <w:style w:type="character" w:customStyle="1" w:styleId="Ttulo4Car">
    <w:name w:val="Título 4 Car"/>
    <w:link w:val="Ttulo4"/>
    <w:uiPriority w:val="99"/>
    <w:semiHidden/>
    <w:locked/>
    <w:rsid w:val="002614D5"/>
    <w:rPr>
      <w:rFonts w:ascii="Calibri" w:hAnsi="Calibri"/>
      <w:b/>
      <w:sz w:val="28"/>
      <w:lang w:val="gl-ES"/>
    </w:rPr>
  </w:style>
  <w:style w:type="character" w:customStyle="1" w:styleId="Ttulo5Car">
    <w:name w:val="Título 5 Car"/>
    <w:link w:val="Ttulo5"/>
    <w:uiPriority w:val="99"/>
    <w:semiHidden/>
    <w:locked/>
    <w:rsid w:val="002614D5"/>
    <w:rPr>
      <w:rFonts w:ascii="Calibri" w:hAnsi="Calibri"/>
      <w:b/>
      <w:i/>
      <w:sz w:val="26"/>
      <w:lang w:val="gl-ES"/>
    </w:rPr>
  </w:style>
  <w:style w:type="character" w:customStyle="1" w:styleId="Ttulo6Car">
    <w:name w:val="Título 6 Car"/>
    <w:link w:val="Ttulo6"/>
    <w:uiPriority w:val="99"/>
    <w:semiHidden/>
    <w:locked/>
    <w:rsid w:val="002614D5"/>
    <w:rPr>
      <w:rFonts w:ascii="Calibri" w:hAnsi="Calibri"/>
      <w:b/>
      <w:lang w:val="gl-ES"/>
    </w:rPr>
  </w:style>
  <w:style w:type="character" w:customStyle="1" w:styleId="Ttulo7Car">
    <w:name w:val="Título 7 Car"/>
    <w:link w:val="Ttulo7"/>
    <w:uiPriority w:val="99"/>
    <w:semiHidden/>
    <w:locked/>
    <w:rsid w:val="002614D5"/>
    <w:rPr>
      <w:rFonts w:ascii="Calibri" w:hAnsi="Calibri"/>
      <w:sz w:val="24"/>
      <w:lang w:val="gl-ES"/>
    </w:rPr>
  </w:style>
  <w:style w:type="character" w:customStyle="1" w:styleId="Ttulo8Car">
    <w:name w:val="Título 8 Car"/>
    <w:link w:val="Ttulo8"/>
    <w:uiPriority w:val="99"/>
    <w:semiHidden/>
    <w:locked/>
    <w:rsid w:val="002614D5"/>
    <w:rPr>
      <w:rFonts w:ascii="Calibri" w:hAnsi="Calibri"/>
      <w:i/>
      <w:sz w:val="24"/>
      <w:lang w:val="gl-ES"/>
    </w:rPr>
  </w:style>
  <w:style w:type="character" w:customStyle="1" w:styleId="Ttulo9Car">
    <w:name w:val="Título 9 Car"/>
    <w:link w:val="Ttulo9"/>
    <w:uiPriority w:val="99"/>
    <w:semiHidden/>
    <w:locked/>
    <w:rsid w:val="002614D5"/>
    <w:rPr>
      <w:rFonts w:ascii="Cambria" w:hAnsi="Cambria"/>
      <w:lang w:val="gl-ES"/>
    </w:rPr>
  </w:style>
  <w:style w:type="character" w:styleId="Hipervnculo">
    <w:name w:val="Hyperlink"/>
    <w:uiPriority w:val="99"/>
    <w:rsid w:val="00237025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semiHidden/>
    <w:rsid w:val="00237025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uiPriority w:val="39"/>
    <w:rsid w:val="00317BB9"/>
    <w:pPr>
      <w:widowControl/>
      <w:tabs>
        <w:tab w:val="clear" w:pos="851"/>
        <w:tab w:val="right" w:pos="709"/>
        <w:tab w:val="right" w:leader="dot" w:pos="9639"/>
      </w:tabs>
      <w:autoSpaceDE/>
      <w:autoSpaceDN/>
      <w:adjustRightInd/>
      <w:spacing w:before="120" w:after="120"/>
      <w:ind w:left="567" w:hanging="567"/>
      <w:jc w:val="left"/>
    </w:pPr>
    <w:rPr>
      <w:rFonts w:ascii="Arial" w:hAnsi="Arial" w:cs="Arial"/>
      <w:b/>
      <w:noProof/>
      <w:color w:val="3342B5"/>
    </w:rPr>
  </w:style>
  <w:style w:type="paragraph" w:styleId="TDC2">
    <w:name w:val="toc 2"/>
    <w:basedOn w:val="TDC1"/>
    <w:next w:val="Normal"/>
    <w:uiPriority w:val="39"/>
    <w:rsid w:val="00317BB9"/>
    <w:pPr>
      <w:tabs>
        <w:tab w:val="clear" w:pos="709"/>
      </w:tabs>
      <w:spacing w:before="60" w:after="60"/>
      <w:ind w:left="1134"/>
    </w:pPr>
    <w:rPr>
      <w:b w:val="0"/>
      <w:sz w:val="22"/>
      <w:szCs w:val="22"/>
    </w:rPr>
  </w:style>
  <w:style w:type="paragraph" w:styleId="TDC3">
    <w:name w:val="toc 3"/>
    <w:basedOn w:val="TDC1"/>
    <w:next w:val="Normal"/>
    <w:uiPriority w:val="39"/>
    <w:rsid w:val="00317BB9"/>
    <w:pPr>
      <w:tabs>
        <w:tab w:val="clear" w:pos="709"/>
        <w:tab w:val="left" w:pos="1701"/>
      </w:tabs>
      <w:spacing w:before="60" w:after="60"/>
      <w:ind w:left="1843" w:hanging="709"/>
    </w:pPr>
    <w:rPr>
      <w:rFonts w:ascii="Arial Narrow" w:hAnsi="Arial Narrow"/>
      <w:b w:val="0"/>
      <w:sz w:val="20"/>
      <w:szCs w:val="20"/>
    </w:rPr>
  </w:style>
  <w:style w:type="paragraph" w:styleId="TDC4">
    <w:name w:val="toc 4"/>
    <w:basedOn w:val="TDC1"/>
    <w:next w:val="Normal"/>
    <w:uiPriority w:val="39"/>
    <w:rsid w:val="00317BB9"/>
    <w:pPr>
      <w:tabs>
        <w:tab w:val="clear" w:pos="709"/>
        <w:tab w:val="right" w:pos="1276"/>
        <w:tab w:val="left" w:pos="2410"/>
      </w:tabs>
      <w:spacing w:before="60" w:after="60"/>
      <w:ind w:left="1701" w:firstLine="0"/>
    </w:pPr>
    <w:rPr>
      <w:rFonts w:ascii="Arial Narrow" w:hAnsi="Arial Narrow"/>
      <w:b w:val="0"/>
      <w:sz w:val="20"/>
      <w:szCs w:val="20"/>
    </w:rPr>
  </w:style>
  <w:style w:type="paragraph" w:styleId="TDC5">
    <w:name w:val="toc 5"/>
    <w:basedOn w:val="TDC1"/>
    <w:next w:val="Normal"/>
    <w:uiPriority w:val="39"/>
    <w:rsid w:val="00317BB9"/>
    <w:pPr>
      <w:spacing w:before="40" w:after="40"/>
      <w:ind w:left="2268" w:firstLine="142"/>
    </w:pPr>
    <w:rPr>
      <w:rFonts w:ascii="Arial Narrow" w:hAnsi="Arial Narrow"/>
      <w:b w:val="0"/>
      <w:sz w:val="20"/>
      <w:szCs w:val="20"/>
    </w:rPr>
  </w:style>
  <w:style w:type="paragraph" w:styleId="TDC6">
    <w:name w:val="toc 6"/>
    <w:basedOn w:val="TDC1"/>
    <w:next w:val="Normal"/>
    <w:uiPriority w:val="39"/>
    <w:rsid w:val="00317BB9"/>
    <w:pPr>
      <w:spacing w:before="20" w:after="20"/>
      <w:ind w:left="2835" w:firstLine="0"/>
    </w:pPr>
    <w:rPr>
      <w:rFonts w:ascii="Arial Narrow" w:hAnsi="Arial Narrow"/>
      <w:b w:val="0"/>
      <w:sz w:val="18"/>
      <w:szCs w:val="18"/>
    </w:rPr>
  </w:style>
  <w:style w:type="paragraph" w:styleId="TDC7">
    <w:name w:val="toc 7"/>
    <w:basedOn w:val="TDC1"/>
    <w:next w:val="Normal"/>
    <w:autoRedefine/>
    <w:uiPriority w:val="99"/>
    <w:semiHidden/>
    <w:rsid w:val="00237025"/>
    <w:pPr>
      <w:ind w:left="1440"/>
    </w:pPr>
  </w:style>
  <w:style w:type="paragraph" w:styleId="TDC8">
    <w:name w:val="toc 8"/>
    <w:basedOn w:val="TDC1"/>
    <w:next w:val="Normal"/>
    <w:autoRedefine/>
    <w:uiPriority w:val="99"/>
    <w:semiHidden/>
    <w:rsid w:val="00237025"/>
    <w:pPr>
      <w:ind w:left="1680"/>
    </w:pPr>
  </w:style>
  <w:style w:type="paragraph" w:styleId="TDC9">
    <w:name w:val="toc 9"/>
    <w:basedOn w:val="TDC1"/>
    <w:next w:val="Normal"/>
    <w:autoRedefine/>
    <w:uiPriority w:val="99"/>
    <w:semiHidden/>
    <w:rsid w:val="00237025"/>
    <w:pPr>
      <w:ind w:left="1920"/>
    </w:pPr>
  </w:style>
  <w:style w:type="paragraph" w:styleId="Piedepgina">
    <w:name w:val="footer"/>
    <w:basedOn w:val="Normal"/>
    <w:link w:val="PiedepginaCar"/>
    <w:uiPriority w:val="99"/>
    <w:rsid w:val="00237025"/>
    <w:pPr>
      <w:tabs>
        <w:tab w:val="clear" w:pos="851"/>
        <w:tab w:val="center" w:pos="4252"/>
        <w:tab w:val="right" w:pos="8504"/>
      </w:tabs>
    </w:pPr>
    <w:rPr>
      <w:szCs w:val="20"/>
    </w:rPr>
  </w:style>
  <w:style w:type="character" w:customStyle="1" w:styleId="FooterChar">
    <w:name w:val="Foot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PiedepginaCar">
    <w:name w:val="Pie de página Car"/>
    <w:link w:val="Piedepgina"/>
    <w:uiPriority w:val="99"/>
    <w:semiHidden/>
    <w:locked/>
    <w:rsid w:val="002614D5"/>
    <w:rPr>
      <w:sz w:val="24"/>
      <w:lang w:val="gl-ES"/>
    </w:rPr>
  </w:style>
  <w:style w:type="paragraph" w:customStyle="1" w:styleId="n1">
    <w:name w:val="n1"/>
    <w:next w:val="tx1"/>
    <w:link w:val="n1Car"/>
    <w:qFormat/>
    <w:rsid w:val="00FA2855"/>
    <w:pPr>
      <w:numPr>
        <w:numId w:val="10"/>
      </w:numPr>
      <w:pBdr>
        <w:bottom w:val="single" w:sz="12" w:space="1" w:color="667DD1"/>
      </w:pBdr>
      <w:tabs>
        <w:tab w:val="left" w:pos="907"/>
      </w:tabs>
      <w:suppressAutoHyphens/>
      <w:spacing w:before="320" w:after="180"/>
    </w:pPr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tx1">
    <w:name w:val="tx1"/>
    <w:next w:val="Normal"/>
    <w:link w:val="tx1Car1"/>
    <w:uiPriority w:val="99"/>
    <w:qFormat/>
    <w:rsid w:val="00D51FE0"/>
    <w:pPr>
      <w:spacing w:before="120" w:after="60"/>
      <w:ind w:left="907"/>
      <w:jc w:val="both"/>
    </w:pPr>
    <w:rPr>
      <w:sz w:val="24"/>
      <w:lang w:val="gl-ES"/>
    </w:rPr>
  </w:style>
  <w:style w:type="character" w:customStyle="1" w:styleId="tx1Car1">
    <w:name w:val="tx1 Car1"/>
    <w:link w:val="tx1"/>
    <w:uiPriority w:val="99"/>
    <w:locked/>
    <w:rsid w:val="00D51FE0"/>
    <w:rPr>
      <w:sz w:val="24"/>
      <w:lang w:eastAsia="es-ES"/>
    </w:rPr>
  </w:style>
  <w:style w:type="character" w:customStyle="1" w:styleId="n1Car">
    <w:name w:val="n1 Car"/>
    <w:link w:val="n1"/>
    <w:locked/>
    <w:rsid w:val="001966D3"/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n2">
    <w:name w:val="n2"/>
    <w:next w:val="tx1"/>
    <w:link w:val="n2Car"/>
    <w:qFormat/>
    <w:rsid w:val="007F7647"/>
    <w:pPr>
      <w:numPr>
        <w:ilvl w:val="1"/>
        <w:numId w:val="10"/>
      </w:numPr>
      <w:tabs>
        <w:tab w:val="left" w:pos="907"/>
      </w:tabs>
      <w:spacing w:before="400" w:after="180"/>
    </w:pPr>
    <w:rPr>
      <w:rFonts w:ascii="Arial" w:hAnsi="Arial"/>
      <w:b/>
      <w:bCs/>
      <w:color w:val="3342B5"/>
      <w:sz w:val="36"/>
      <w:szCs w:val="36"/>
      <w:lang w:val="gl-ES" w:eastAsia="gl-ES"/>
    </w:rPr>
  </w:style>
  <w:style w:type="character" w:customStyle="1" w:styleId="n2Car">
    <w:name w:val="n2 Car"/>
    <w:link w:val="n2"/>
    <w:locked/>
    <w:rsid w:val="007F7647"/>
    <w:rPr>
      <w:rFonts w:ascii="Arial" w:hAnsi="Arial"/>
      <w:b/>
      <w:bCs/>
      <w:color w:val="3342B5"/>
      <w:sz w:val="36"/>
      <w:szCs w:val="36"/>
      <w:lang w:val="gl-ES" w:eastAsia="gl-ES"/>
    </w:rPr>
  </w:style>
  <w:style w:type="paragraph" w:customStyle="1" w:styleId="n3">
    <w:name w:val="n3"/>
    <w:next w:val="tx1"/>
    <w:rsid w:val="00063FD8"/>
    <w:pPr>
      <w:keepNext/>
      <w:numPr>
        <w:ilvl w:val="2"/>
        <w:numId w:val="10"/>
      </w:numPr>
      <w:spacing w:before="400" w:after="180"/>
    </w:pPr>
    <w:rPr>
      <w:rFonts w:ascii="Arial" w:hAnsi="Arial" w:cs="Arial"/>
      <w:b/>
      <w:bCs/>
      <w:color w:val="3342B5"/>
      <w:sz w:val="28"/>
      <w:szCs w:val="28"/>
      <w:lang w:val="gl-ES"/>
    </w:rPr>
  </w:style>
  <w:style w:type="paragraph" w:customStyle="1" w:styleId="p1">
    <w:name w:val="p1"/>
    <w:link w:val="p1CarCar"/>
    <w:qFormat/>
    <w:rsid w:val="002378F8"/>
    <w:pPr>
      <w:numPr>
        <w:numId w:val="7"/>
      </w:numPr>
      <w:spacing w:before="120" w:after="60"/>
      <w:jc w:val="both"/>
    </w:pPr>
    <w:rPr>
      <w:sz w:val="24"/>
      <w:szCs w:val="24"/>
      <w:lang w:val="gl-ES" w:eastAsia="gl-ES"/>
    </w:rPr>
  </w:style>
  <w:style w:type="character" w:customStyle="1" w:styleId="p1CarCar">
    <w:name w:val="p1 Car Car"/>
    <w:link w:val="p1"/>
    <w:locked/>
    <w:rsid w:val="002378F8"/>
    <w:rPr>
      <w:sz w:val="24"/>
      <w:szCs w:val="24"/>
      <w:lang w:val="gl-ES" w:eastAsia="gl-ES"/>
    </w:rPr>
  </w:style>
  <w:style w:type="paragraph" w:customStyle="1" w:styleId="p2">
    <w:name w:val="p2"/>
    <w:link w:val="p2CarCar"/>
    <w:qFormat/>
    <w:rsid w:val="004F4449"/>
    <w:pPr>
      <w:numPr>
        <w:numId w:val="11"/>
      </w:numPr>
      <w:spacing w:before="60" w:after="60"/>
      <w:jc w:val="both"/>
      <w:outlineLvl w:val="1"/>
    </w:pPr>
    <w:rPr>
      <w:sz w:val="24"/>
      <w:szCs w:val="24"/>
      <w:lang w:val="gl-ES" w:eastAsia="gl-ES"/>
    </w:rPr>
  </w:style>
  <w:style w:type="character" w:customStyle="1" w:styleId="p2CarCar">
    <w:name w:val="p2 Car Car"/>
    <w:link w:val="p2"/>
    <w:locked/>
    <w:rsid w:val="004F4449"/>
    <w:rPr>
      <w:sz w:val="24"/>
      <w:szCs w:val="24"/>
      <w:lang w:val="gl-ES" w:eastAsia="gl-ES"/>
    </w:rPr>
  </w:style>
  <w:style w:type="paragraph" w:customStyle="1" w:styleId="n4">
    <w:name w:val="n4"/>
    <w:next w:val="tx1"/>
    <w:rsid w:val="00D35F27"/>
    <w:pPr>
      <w:keepNext/>
      <w:numPr>
        <w:ilvl w:val="3"/>
        <w:numId w:val="10"/>
      </w:numPr>
      <w:spacing w:before="400" w:after="120"/>
    </w:pPr>
    <w:rPr>
      <w:rFonts w:ascii="Arial" w:hAnsi="Arial" w:cs="Arial"/>
      <w:b/>
      <w:bCs/>
      <w:color w:val="3342B5"/>
      <w:sz w:val="22"/>
      <w:szCs w:val="22"/>
      <w:lang w:val="gl-ES"/>
    </w:rPr>
  </w:style>
  <w:style w:type="paragraph" w:customStyle="1" w:styleId="n5">
    <w:name w:val="n5"/>
    <w:next w:val="tx1"/>
    <w:link w:val="n5Car"/>
    <w:qFormat/>
    <w:rsid w:val="007F7647"/>
    <w:pPr>
      <w:keepNext/>
      <w:tabs>
        <w:tab w:val="left" w:pos="907"/>
      </w:tabs>
      <w:spacing w:before="300" w:after="240"/>
      <w:ind w:left="907"/>
    </w:pPr>
    <w:rPr>
      <w:rFonts w:ascii="Arial" w:hAnsi="Arial"/>
      <w:b/>
      <w:color w:val="3342B5"/>
      <w:sz w:val="22"/>
      <w:lang w:val="gl-ES"/>
    </w:rPr>
  </w:style>
  <w:style w:type="character" w:customStyle="1" w:styleId="n5Car">
    <w:name w:val="n5 Car"/>
    <w:link w:val="n5"/>
    <w:locked/>
    <w:rsid w:val="007F7647"/>
    <w:rPr>
      <w:rFonts w:ascii="Arial" w:hAnsi="Arial"/>
      <w:b/>
      <w:color w:val="3342B5"/>
      <w:sz w:val="22"/>
      <w:lang w:val="gl-ES" w:eastAsia="es-ES" w:bidi="ar-SA"/>
    </w:rPr>
  </w:style>
  <w:style w:type="paragraph" w:customStyle="1" w:styleId="tt1cn">
    <w:name w:val="tt1cn"/>
    <w:basedOn w:val="tt1c"/>
    <w:qFormat/>
    <w:rsid w:val="00395C5D"/>
    <w:pPr>
      <w:widowControl w:val="0"/>
      <w:tabs>
        <w:tab w:val="left" w:pos="851"/>
      </w:tabs>
      <w:autoSpaceDE w:val="0"/>
      <w:autoSpaceDN w:val="0"/>
      <w:adjustRightInd w:val="0"/>
    </w:pPr>
    <w:rPr>
      <w:b/>
      <w:bCs/>
    </w:rPr>
  </w:style>
  <w:style w:type="paragraph" w:customStyle="1" w:styleId="tt1c">
    <w:name w:val="tt1c"/>
    <w:basedOn w:val="tt1"/>
    <w:uiPriority w:val="99"/>
    <w:qFormat/>
    <w:rsid w:val="00395C5D"/>
    <w:pPr>
      <w:jc w:val="center"/>
    </w:pPr>
  </w:style>
  <w:style w:type="paragraph" w:customStyle="1" w:styleId="tt1">
    <w:name w:val="tt1"/>
    <w:link w:val="tt1Carc"/>
    <w:uiPriority w:val="99"/>
    <w:qFormat/>
    <w:rsid w:val="0068760D"/>
    <w:pPr>
      <w:spacing w:before="20" w:after="20"/>
    </w:pPr>
    <w:rPr>
      <w:rFonts w:ascii="Arial Narrow" w:hAnsi="Arial Narrow"/>
      <w:sz w:val="16"/>
      <w:lang w:val="gl-ES"/>
    </w:rPr>
  </w:style>
  <w:style w:type="character" w:customStyle="1" w:styleId="tt1Carc">
    <w:name w:val="tt1 Carác."/>
    <w:link w:val="tt1"/>
    <w:uiPriority w:val="99"/>
    <w:locked/>
    <w:rsid w:val="0068760D"/>
    <w:rPr>
      <w:rFonts w:ascii="Arial Narrow" w:hAnsi="Arial Narrow"/>
      <w:sz w:val="16"/>
      <w:lang w:eastAsia="es-ES"/>
    </w:rPr>
  </w:style>
  <w:style w:type="paragraph" w:customStyle="1" w:styleId="n6">
    <w:name w:val="n6"/>
    <w:next w:val="tx1"/>
    <w:link w:val="n6Car"/>
    <w:qFormat/>
    <w:rsid w:val="007F7647"/>
    <w:pPr>
      <w:keepNext/>
      <w:spacing w:before="320" w:after="180"/>
      <w:ind w:left="907"/>
    </w:pPr>
    <w:rPr>
      <w:rFonts w:ascii="Arial" w:hAnsi="Arial"/>
      <w:color w:val="3342B5"/>
      <w:sz w:val="22"/>
      <w:lang w:val="gl-ES"/>
    </w:rPr>
  </w:style>
  <w:style w:type="character" w:customStyle="1" w:styleId="n6Car">
    <w:name w:val="n6 Car"/>
    <w:link w:val="n6"/>
    <w:locked/>
    <w:rsid w:val="00304634"/>
    <w:rPr>
      <w:rFonts w:ascii="Arial" w:hAnsi="Arial"/>
      <w:color w:val="3342B5"/>
      <w:sz w:val="22"/>
      <w:lang w:val="gl-ES"/>
    </w:rPr>
  </w:style>
  <w:style w:type="paragraph" w:customStyle="1" w:styleId="t1">
    <w:name w:val="t1"/>
    <w:uiPriority w:val="99"/>
    <w:rsid w:val="00317BB9"/>
    <w:pPr>
      <w:pBdr>
        <w:bottom w:val="single" w:sz="12" w:space="1" w:color="667DD1"/>
      </w:pBdr>
      <w:shd w:val="clear" w:color="auto" w:fill="E6E6E6"/>
      <w:tabs>
        <w:tab w:val="left" w:pos="-1440"/>
      </w:tabs>
    </w:pPr>
    <w:rPr>
      <w:rFonts w:ascii="Arial Narrow" w:hAnsi="Arial Narrow" w:cs="Arial"/>
      <w:b/>
      <w:bCs/>
      <w:noProof/>
      <w:sz w:val="28"/>
      <w:szCs w:val="32"/>
      <w:lang w:val="gl-ES"/>
    </w:rPr>
  </w:style>
  <w:style w:type="paragraph" w:customStyle="1" w:styleId="indice1">
    <w:name w:val="indice1"/>
    <w:uiPriority w:val="99"/>
    <w:rsid w:val="00317BB9"/>
    <w:pPr>
      <w:pBdr>
        <w:bottom w:val="single" w:sz="12" w:space="1" w:color="667DD1"/>
      </w:pBdr>
      <w:spacing w:before="120" w:after="400"/>
    </w:pPr>
    <w:rPr>
      <w:rFonts w:ascii="Arial" w:hAnsi="Arial" w:cs="Arial"/>
      <w:b/>
      <w:color w:val="3342B5"/>
      <w:sz w:val="28"/>
      <w:szCs w:val="28"/>
      <w:lang w:val="gl-ES"/>
    </w:rPr>
  </w:style>
  <w:style w:type="paragraph" w:customStyle="1" w:styleId="p3">
    <w:name w:val="p3"/>
    <w:link w:val="p3CarCar"/>
    <w:uiPriority w:val="99"/>
    <w:rsid w:val="004F4449"/>
    <w:pPr>
      <w:numPr>
        <w:numId w:val="2"/>
      </w:numPr>
      <w:spacing w:before="60" w:after="60"/>
    </w:pPr>
    <w:rPr>
      <w:sz w:val="24"/>
      <w:szCs w:val="24"/>
      <w:lang w:val="gl-ES" w:eastAsia="gl-ES"/>
    </w:rPr>
  </w:style>
  <w:style w:type="character" w:customStyle="1" w:styleId="p3CarCar">
    <w:name w:val="p3 Car Car"/>
    <w:link w:val="p3"/>
    <w:uiPriority w:val="99"/>
    <w:locked/>
    <w:rsid w:val="004F4449"/>
    <w:rPr>
      <w:sz w:val="24"/>
      <w:szCs w:val="24"/>
      <w:lang w:val="gl-ES" w:eastAsia="gl-ES"/>
    </w:rPr>
  </w:style>
  <w:style w:type="paragraph" w:customStyle="1" w:styleId="tt1n">
    <w:name w:val="tt1n"/>
    <w:basedOn w:val="tt1"/>
    <w:link w:val="tt1nCar"/>
    <w:uiPriority w:val="99"/>
    <w:rsid w:val="00ED1911"/>
    <w:pPr>
      <w:spacing w:before="40"/>
    </w:pPr>
    <w:rPr>
      <w:b/>
    </w:rPr>
  </w:style>
  <w:style w:type="character" w:customStyle="1" w:styleId="tt1nCar">
    <w:name w:val="tt1n Car"/>
    <w:link w:val="tt1n"/>
    <w:uiPriority w:val="99"/>
    <w:locked/>
    <w:rsid w:val="00921B7F"/>
    <w:rPr>
      <w:rFonts w:ascii="Arial Narrow" w:hAnsi="Arial Narrow"/>
      <w:b/>
      <w:sz w:val="16"/>
      <w:lang w:val="gl-ES" w:eastAsia="es-ES"/>
    </w:rPr>
  </w:style>
  <w:style w:type="paragraph" w:customStyle="1" w:styleId="ttp1">
    <w:name w:val="ttp1"/>
    <w:basedOn w:val="tt1"/>
    <w:link w:val="ttp1CarCar"/>
    <w:uiPriority w:val="99"/>
    <w:qFormat/>
    <w:rsid w:val="004A05EC"/>
    <w:pPr>
      <w:numPr>
        <w:numId w:val="3"/>
      </w:numPr>
      <w:spacing w:before="40" w:after="40"/>
    </w:pPr>
  </w:style>
  <w:style w:type="character" w:customStyle="1" w:styleId="ttp1CarCar">
    <w:name w:val="ttp1 Car Car"/>
    <w:link w:val="ttp1"/>
    <w:uiPriority w:val="99"/>
    <w:locked/>
    <w:rsid w:val="004A05EC"/>
    <w:rPr>
      <w:rFonts w:ascii="Arial Narrow" w:hAnsi="Arial Narrow"/>
      <w:sz w:val="16"/>
      <w:lang w:val="gl-ES"/>
    </w:rPr>
  </w:style>
  <w:style w:type="paragraph" w:customStyle="1" w:styleId="ttp2">
    <w:name w:val="ttp2"/>
    <w:basedOn w:val="ttp1"/>
    <w:link w:val="ttp2CarCar"/>
    <w:uiPriority w:val="99"/>
    <w:qFormat/>
    <w:rsid w:val="004A05EC"/>
    <w:pPr>
      <w:numPr>
        <w:numId w:val="4"/>
      </w:numPr>
    </w:pPr>
  </w:style>
  <w:style w:type="character" w:customStyle="1" w:styleId="ttp2CarCar">
    <w:name w:val="ttp2 Car Car"/>
    <w:link w:val="ttp2"/>
    <w:locked/>
    <w:rsid w:val="004A05EC"/>
    <w:rPr>
      <w:rFonts w:ascii="Arial Narrow" w:hAnsi="Arial Narrow"/>
      <w:sz w:val="16"/>
      <w:lang w:val="gl-ES"/>
    </w:rPr>
  </w:style>
  <w:style w:type="paragraph" w:customStyle="1" w:styleId="sp1">
    <w:name w:val="sp1"/>
    <w:basedOn w:val="Normal"/>
    <w:uiPriority w:val="99"/>
    <w:rsid w:val="00C33180"/>
    <w:pPr>
      <w:ind w:left="1191"/>
    </w:pPr>
  </w:style>
  <w:style w:type="paragraph" w:customStyle="1" w:styleId="t2">
    <w:name w:val="t2"/>
    <w:basedOn w:val="t1"/>
    <w:uiPriority w:val="99"/>
    <w:rsid w:val="00317BB9"/>
    <w:pPr>
      <w:shd w:val="clear" w:color="auto" w:fill="auto"/>
      <w:spacing w:before="120"/>
    </w:pPr>
    <w:rPr>
      <w:color w:val="667DD1"/>
      <w:sz w:val="44"/>
      <w:szCs w:val="56"/>
    </w:rPr>
  </w:style>
  <w:style w:type="paragraph" w:customStyle="1" w:styleId="t3">
    <w:name w:val="t3"/>
    <w:basedOn w:val="t2"/>
    <w:uiPriority w:val="99"/>
    <w:rsid w:val="00317BB9"/>
    <w:pPr>
      <w:pBdr>
        <w:bottom w:val="none" w:sz="0" w:space="0" w:color="auto"/>
      </w:pBdr>
      <w:spacing w:before="400" w:after="200"/>
    </w:pPr>
    <w:rPr>
      <w:color w:val="3342B5"/>
      <w:sz w:val="52"/>
      <w:szCs w:val="52"/>
    </w:rPr>
  </w:style>
  <w:style w:type="paragraph" w:customStyle="1" w:styleId="p4">
    <w:name w:val="p4"/>
    <w:basedOn w:val="p3"/>
    <w:uiPriority w:val="99"/>
    <w:rsid w:val="004F4449"/>
    <w:pPr>
      <w:numPr>
        <w:numId w:val="18"/>
      </w:numPr>
      <w:tabs>
        <w:tab w:val="num" w:pos="1474"/>
        <w:tab w:val="left" w:pos="2041"/>
      </w:tabs>
      <w:ind w:hanging="567"/>
    </w:pPr>
  </w:style>
  <w:style w:type="paragraph" w:customStyle="1" w:styleId="sp2">
    <w:name w:val="sp2"/>
    <w:basedOn w:val="sp1"/>
    <w:uiPriority w:val="99"/>
    <w:rsid w:val="00B71D11"/>
    <w:pPr>
      <w:ind w:left="1474"/>
    </w:pPr>
  </w:style>
  <w:style w:type="paragraph" w:customStyle="1" w:styleId="tt2">
    <w:name w:val="tt2"/>
    <w:basedOn w:val="tt1"/>
    <w:rsid w:val="00793258"/>
    <w:pPr>
      <w:widowControl w:val="0"/>
      <w:tabs>
        <w:tab w:val="left" w:pos="851"/>
      </w:tabs>
      <w:autoSpaceDE w:val="0"/>
      <w:autoSpaceDN w:val="0"/>
      <w:adjustRightInd w:val="0"/>
      <w:jc w:val="both"/>
    </w:pPr>
    <w:rPr>
      <w:sz w:val="20"/>
    </w:rPr>
  </w:style>
  <w:style w:type="paragraph" w:customStyle="1" w:styleId="tt1d">
    <w:name w:val="tt1d"/>
    <w:basedOn w:val="tt1"/>
    <w:uiPriority w:val="99"/>
    <w:rsid w:val="00237025"/>
    <w:pPr>
      <w:widowControl w:val="0"/>
      <w:tabs>
        <w:tab w:val="left" w:pos="851"/>
      </w:tabs>
      <w:autoSpaceDE w:val="0"/>
      <w:autoSpaceDN w:val="0"/>
      <w:adjustRightInd w:val="0"/>
      <w:jc w:val="right"/>
    </w:pPr>
    <w:rPr>
      <w:rFonts w:ascii="Arial" w:hAnsi="Arial"/>
    </w:rPr>
  </w:style>
  <w:style w:type="paragraph" w:customStyle="1" w:styleId="tt1dn">
    <w:name w:val="tt1dn"/>
    <w:basedOn w:val="tt1d"/>
    <w:uiPriority w:val="99"/>
    <w:rsid w:val="00237025"/>
    <w:rPr>
      <w:b/>
    </w:rPr>
  </w:style>
  <w:style w:type="paragraph" w:customStyle="1" w:styleId="pn1">
    <w:name w:val="pn1"/>
    <w:basedOn w:val="Textoindependiente"/>
    <w:uiPriority w:val="99"/>
    <w:rsid w:val="00D77021"/>
    <w:pPr>
      <w:numPr>
        <w:numId w:val="1"/>
      </w:numPr>
      <w:tabs>
        <w:tab w:val="clear" w:pos="851"/>
        <w:tab w:val="num" w:pos="1191"/>
      </w:tabs>
      <w:spacing w:after="60"/>
      <w:ind w:left="1191" w:hanging="284"/>
    </w:pPr>
  </w:style>
  <w:style w:type="paragraph" w:styleId="Textoindependiente">
    <w:name w:val="Body Text"/>
    <w:basedOn w:val="Normal"/>
    <w:link w:val="TextoindependienteCar1"/>
    <w:uiPriority w:val="99"/>
    <w:semiHidden/>
    <w:rsid w:val="00237025"/>
    <w:pPr>
      <w:spacing w:after="120"/>
    </w:pPr>
    <w:rPr>
      <w:szCs w:val="20"/>
    </w:rPr>
  </w:style>
  <w:style w:type="character" w:customStyle="1" w:styleId="BodyTextChar">
    <w:name w:val="Body Text Char"/>
    <w:uiPriority w:val="99"/>
    <w:semiHidden/>
    <w:locked/>
    <w:rsid w:val="002614D5"/>
    <w:rPr>
      <w:rFonts w:cs="Times New Roman"/>
      <w:sz w:val="24"/>
      <w:lang w:val="gl-ES"/>
    </w:rPr>
  </w:style>
  <w:style w:type="character" w:customStyle="1" w:styleId="TextoindependienteCar1">
    <w:name w:val="Texto independiente Car1"/>
    <w:link w:val="Textoindependiente"/>
    <w:uiPriority w:val="99"/>
    <w:locked/>
    <w:rsid w:val="00921B7F"/>
    <w:rPr>
      <w:sz w:val="24"/>
      <w:lang w:val="gl-ES" w:eastAsia="es-ES"/>
    </w:rPr>
  </w:style>
  <w:style w:type="paragraph" w:customStyle="1" w:styleId="cuest1">
    <w:name w:val="cuest1"/>
    <w:basedOn w:val="p1"/>
    <w:next w:val="Textoindependiente"/>
    <w:link w:val="cuest1CarCar"/>
    <w:uiPriority w:val="99"/>
    <w:rsid w:val="002378F8"/>
    <w:pPr>
      <w:widowControl w:val="0"/>
      <w:numPr>
        <w:numId w:val="12"/>
      </w:numPr>
      <w:pBdr>
        <w:bottom w:val="single" w:sz="4" w:space="1" w:color="667DD1"/>
      </w:pBdr>
      <w:spacing w:before="300" w:after="180"/>
    </w:pPr>
    <w:rPr>
      <w:rFonts w:ascii="Helvetica" w:hAnsi="Helvetica"/>
      <w:color w:val="000080"/>
      <w:sz w:val="20"/>
    </w:rPr>
  </w:style>
  <w:style w:type="character" w:customStyle="1" w:styleId="cuest1CarCar">
    <w:name w:val="cuest1 Car Car"/>
    <w:link w:val="cuest1"/>
    <w:uiPriority w:val="99"/>
    <w:locked/>
    <w:rsid w:val="002378F8"/>
    <w:rPr>
      <w:rFonts w:ascii="Helvetica" w:hAnsi="Helvetica"/>
      <w:color w:val="000080"/>
      <w:szCs w:val="24"/>
      <w:lang w:val="gl-ES" w:eastAsia="gl-ES"/>
    </w:rPr>
  </w:style>
  <w:style w:type="paragraph" w:customStyle="1" w:styleId="cuest2">
    <w:name w:val="cuest2"/>
    <w:link w:val="cuest2CarCar"/>
    <w:rsid w:val="006B794F"/>
    <w:pPr>
      <w:numPr>
        <w:numId w:val="13"/>
      </w:numPr>
      <w:spacing w:before="120" w:after="120"/>
    </w:pPr>
    <w:rPr>
      <w:sz w:val="24"/>
      <w:szCs w:val="24"/>
      <w:lang w:val="gl-ES" w:eastAsia="gl-ES"/>
    </w:rPr>
  </w:style>
  <w:style w:type="character" w:customStyle="1" w:styleId="cuest2CarCar">
    <w:name w:val="cuest2 Car Car"/>
    <w:link w:val="cuest2"/>
    <w:locked/>
    <w:rsid w:val="006B794F"/>
    <w:rPr>
      <w:sz w:val="24"/>
      <w:szCs w:val="24"/>
      <w:lang w:val="gl-ES" w:eastAsia="gl-ES"/>
    </w:rPr>
  </w:style>
  <w:style w:type="paragraph" w:customStyle="1" w:styleId="cuest3">
    <w:name w:val="cuest3"/>
    <w:basedOn w:val="Textoindependiente"/>
    <w:rsid w:val="006B794F"/>
    <w:pPr>
      <w:numPr>
        <w:numId w:val="14"/>
      </w:numPr>
      <w:spacing w:before="120"/>
    </w:pPr>
  </w:style>
  <w:style w:type="paragraph" w:customStyle="1" w:styleId="formula1">
    <w:name w:val="formula1"/>
    <w:basedOn w:val="tx1"/>
    <w:uiPriority w:val="99"/>
    <w:rsid w:val="00237025"/>
    <w:pPr>
      <w:spacing w:before="360" w:after="360"/>
      <w:jc w:val="center"/>
    </w:pPr>
  </w:style>
  <w:style w:type="paragraph" w:customStyle="1" w:styleId="formula">
    <w:name w:val="formula"/>
    <w:basedOn w:val="p2"/>
    <w:uiPriority w:val="99"/>
    <w:semiHidden/>
    <w:rsid w:val="0028780A"/>
    <w:pPr>
      <w:numPr>
        <w:numId w:val="0"/>
      </w:numPr>
    </w:pPr>
  </w:style>
  <w:style w:type="paragraph" w:customStyle="1" w:styleId="txapoio">
    <w:name w:val="tx_apoio"/>
    <w:basedOn w:val="cuest1"/>
    <w:next w:val="Textoindependiente"/>
    <w:link w:val="txapoioCarCar"/>
    <w:uiPriority w:val="99"/>
    <w:qFormat/>
    <w:rsid w:val="002378F8"/>
    <w:pPr>
      <w:numPr>
        <w:numId w:val="9"/>
      </w:numPr>
      <w:pBdr>
        <w:left w:val="single" w:sz="36" w:space="4" w:color="667DD1"/>
        <w:bottom w:val="none" w:sz="0" w:space="0" w:color="auto"/>
      </w:pBdr>
      <w:tabs>
        <w:tab w:val="clear" w:pos="1474"/>
        <w:tab w:val="num" w:pos="1191"/>
      </w:tabs>
    </w:pPr>
    <w:rPr>
      <w:rFonts w:ascii="Times New Roman" w:hAnsi="Times New Roman"/>
      <w:color w:val="auto"/>
      <w:sz w:val="24"/>
    </w:rPr>
  </w:style>
  <w:style w:type="character" w:customStyle="1" w:styleId="txapoioCarCar">
    <w:name w:val="tx_apoio Car Car"/>
    <w:link w:val="txapoio"/>
    <w:uiPriority w:val="99"/>
    <w:locked/>
    <w:rsid w:val="002378F8"/>
    <w:rPr>
      <w:sz w:val="24"/>
      <w:szCs w:val="24"/>
      <w:lang w:val="gl-ES" w:eastAsia="gl-ES"/>
    </w:rPr>
  </w:style>
  <w:style w:type="paragraph" w:customStyle="1" w:styleId="txtarefa1">
    <w:name w:val="tx_tarefa1"/>
    <w:basedOn w:val="txapoio"/>
    <w:uiPriority w:val="99"/>
    <w:rsid w:val="00D35F27"/>
    <w:pPr>
      <w:numPr>
        <w:numId w:val="5"/>
      </w:numPr>
    </w:pPr>
  </w:style>
  <w:style w:type="paragraph" w:customStyle="1" w:styleId="txentregable1">
    <w:name w:val="tx_entregable1"/>
    <w:basedOn w:val="txtarefa1"/>
    <w:rsid w:val="0068760D"/>
    <w:pPr>
      <w:numPr>
        <w:numId w:val="6"/>
      </w:numPr>
      <w:tabs>
        <w:tab w:val="num" w:pos="454"/>
        <w:tab w:val="left" w:pos="1531"/>
      </w:tabs>
    </w:pPr>
  </w:style>
  <w:style w:type="character" w:customStyle="1" w:styleId="Carcterdenumeracin">
    <w:name w:val="Carácter de numeración"/>
    <w:uiPriority w:val="99"/>
    <w:semiHidden/>
    <w:rsid w:val="00237025"/>
  </w:style>
  <w:style w:type="character" w:customStyle="1" w:styleId="Smbolodenotafinal">
    <w:name w:val="Símbolo de nota final"/>
    <w:uiPriority w:val="99"/>
    <w:semiHidden/>
    <w:rsid w:val="00237025"/>
  </w:style>
  <w:style w:type="paragraph" w:customStyle="1" w:styleId="sp11">
    <w:name w:val="sp11"/>
    <w:basedOn w:val="sp1"/>
    <w:uiPriority w:val="99"/>
    <w:rsid w:val="00C33180"/>
    <w:pPr>
      <w:ind w:firstLine="0"/>
    </w:pPr>
  </w:style>
  <w:style w:type="paragraph" w:styleId="Encabezado">
    <w:name w:val="header"/>
    <w:basedOn w:val="Normal"/>
    <w:next w:val="Textoindependiente"/>
    <w:link w:val="EncabezadoCar"/>
    <w:uiPriority w:val="99"/>
    <w:semiHidden/>
    <w:rsid w:val="00237025"/>
    <w:pPr>
      <w:keepNext/>
      <w:tabs>
        <w:tab w:val="clear" w:pos="851"/>
      </w:tabs>
      <w:suppressAutoHyphens/>
      <w:autoSpaceDN/>
      <w:adjustRightInd/>
      <w:spacing w:before="240" w:after="120"/>
      <w:ind w:left="0" w:firstLine="0"/>
      <w:jc w:val="left"/>
    </w:pPr>
    <w:rPr>
      <w:szCs w:val="20"/>
    </w:rPr>
  </w:style>
  <w:style w:type="character" w:customStyle="1" w:styleId="HeaderChar">
    <w:name w:val="Head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EncabezadoCar">
    <w:name w:val="Encabezado Car"/>
    <w:link w:val="Encabezado"/>
    <w:uiPriority w:val="99"/>
    <w:semiHidden/>
    <w:locked/>
    <w:rsid w:val="002614D5"/>
    <w:rPr>
      <w:sz w:val="24"/>
      <w:lang w:val="gl-ES"/>
    </w:rPr>
  </w:style>
  <w:style w:type="paragraph" w:styleId="Lista">
    <w:name w:val="List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Contenidodelatabla">
    <w:name w:val="Contenido de la tabla"/>
    <w:basedOn w:val="Textoindependiente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Encabezadodelatabla">
    <w:name w:val="Encabezado de la tabla"/>
    <w:basedOn w:val="Contenidodelatabla"/>
    <w:uiPriority w:val="99"/>
    <w:semiHidden/>
    <w:rsid w:val="00237025"/>
    <w:pPr>
      <w:jc w:val="center"/>
    </w:pPr>
    <w:rPr>
      <w:b/>
      <w:bCs/>
      <w:i/>
      <w:iCs/>
    </w:rPr>
  </w:style>
  <w:style w:type="paragraph" w:customStyle="1" w:styleId="Etiqueta">
    <w:name w:val="Etiqueta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120" w:after="120"/>
      <w:ind w:left="0" w:firstLine="0"/>
      <w:jc w:val="left"/>
    </w:pPr>
    <w:rPr>
      <w:i/>
      <w:iCs/>
      <w:sz w:val="20"/>
      <w:szCs w:val="20"/>
      <w:lang w:val="es-ES_tradnl" w:eastAsia="es-ES_tradnl"/>
    </w:rPr>
  </w:style>
  <w:style w:type="paragraph" w:customStyle="1" w:styleId="Contenidodelmarco">
    <w:name w:val="Contenido del marco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227"/>
      <w:jc w:val="left"/>
    </w:pPr>
    <w:rPr>
      <w:lang w:val="es-ES_tradnl" w:eastAsia="es-ES_tradnl"/>
    </w:rPr>
  </w:style>
  <w:style w:type="paragraph" w:customStyle="1" w:styleId="ndice">
    <w:name w:val="Índice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lang w:val="es-ES_tradnl" w:eastAsia="es-ES_tradnl"/>
    </w:rPr>
  </w:style>
  <w:style w:type="paragraph" w:customStyle="1" w:styleId="Listado">
    <w:name w:val="Listado"/>
    <w:basedOn w:val="Normal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rFonts w:ascii="Courier New" w:hAnsi="Courier New" w:cs="Courier New"/>
      <w:sz w:val="16"/>
      <w:szCs w:val="16"/>
      <w:lang w:val="es-ES_tradnl" w:eastAsia="es-ES_tradnl"/>
    </w:rPr>
  </w:style>
  <w:style w:type="paragraph" w:customStyle="1" w:styleId="tabladchanegrita">
    <w:name w:val="tabla dcha negrita"/>
    <w:basedOn w:val="Contenidodelatabla"/>
    <w:uiPriority w:val="99"/>
    <w:semiHidden/>
    <w:rsid w:val="00237025"/>
    <w:pPr>
      <w:jc w:val="right"/>
    </w:pPr>
    <w:rPr>
      <w:b/>
      <w:bCs/>
    </w:rPr>
  </w:style>
  <w:style w:type="paragraph" w:customStyle="1" w:styleId="tex1">
    <w:name w:val="tex1"/>
    <w:basedOn w:val="sp11"/>
    <w:uiPriority w:val="99"/>
    <w:semiHidden/>
    <w:rsid w:val="00237025"/>
  </w:style>
  <w:style w:type="table" w:styleId="Tablaconcuadrcula">
    <w:name w:val="Table Grid"/>
    <w:basedOn w:val="Tablanormal"/>
    <w:uiPriority w:val="99"/>
    <w:rsid w:val="004F444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  <w:tblPr>
      <w:tblInd w:w="992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customStyle="1" w:styleId="tt0">
    <w:name w:val="tt0"/>
    <w:basedOn w:val="Normal"/>
    <w:uiPriority w:val="99"/>
    <w:semiHidden/>
    <w:rsid w:val="00BF235B"/>
    <w:pPr>
      <w:tabs>
        <w:tab w:val="clear" w:pos="851"/>
      </w:tabs>
      <w:spacing w:beforeLines="20" w:after="0"/>
      <w:ind w:left="0" w:firstLine="0"/>
    </w:pPr>
    <w:rPr>
      <w:rFonts w:ascii="Arial" w:hAnsi="Arial" w:cs="Arial"/>
      <w:sz w:val="20"/>
      <w:szCs w:val="20"/>
      <w:lang w:val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rsid w:val="00BF235B"/>
    <w:pPr>
      <w:ind w:left="0" w:firstLine="0"/>
    </w:pPr>
    <w:rPr>
      <w:lang w:val="es-ES"/>
    </w:rPr>
  </w:style>
  <w:style w:type="character" w:customStyle="1" w:styleId="BodyTextFirstIndentChar">
    <w:name w:val="Body Text First Indent Char"/>
    <w:uiPriority w:val="99"/>
    <w:semiHidden/>
    <w:rsid w:val="00EB7D45"/>
    <w:rPr>
      <w:rFonts w:cs="Times New Roman"/>
      <w:sz w:val="24"/>
      <w:szCs w:val="24"/>
      <w:lang w:val="gl-ES" w:eastAsia="es-ES"/>
    </w:rPr>
  </w:style>
  <w:style w:type="character" w:customStyle="1" w:styleId="TextoindependienteprimerasangraCar">
    <w:name w:val="Texto independiente primera sangría Car"/>
    <w:link w:val="Textoindependienteprimerasangra"/>
    <w:uiPriority w:val="99"/>
    <w:semiHidden/>
    <w:locked/>
    <w:rsid w:val="002614D5"/>
    <w:rPr>
      <w:rFonts w:cs="Times New Roman"/>
      <w:sz w:val="24"/>
      <w:szCs w:val="24"/>
      <w:lang w:val="gl-ES" w:eastAsia="es-ES" w:bidi="ar-SA"/>
    </w:rPr>
  </w:style>
  <w:style w:type="table" w:customStyle="1" w:styleId="taboa1">
    <w:name w:val="taboa1"/>
    <w:uiPriority w:val="99"/>
    <w:semiHidden/>
    <w:rsid w:val="00BF235B"/>
    <w:rPr>
      <w:rFonts w:ascii="Arial" w:hAnsi="Arial" w:cs="Arial"/>
      <w:sz w:val="16"/>
      <w:szCs w:val="16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character" w:customStyle="1" w:styleId="cverde">
    <w:name w:val="c_verde"/>
    <w:uiPriority w:val="99"/>
    <w:rsid w:val="005E60D3"/>
    <w:rPr>
      <w:color w:val="339966"/>
      <w:lang w:eastAsia="ar-SA" w:bidi="ar-SA"/>
    </w:rPr>
  </w:style>
  <w:style w:type="paragraph" w:customStyle="1" w:styleId="formula2">
    <w:name w:val="formula2"/>
    <w:basedOn w:val="formula1"/>
    <w:uiPriority w:val="99"/>
    <w:rsid w:val="004D3591"/>
    <w:pPr>
      <w:ind w:left="0"/>
    </w:pPr>
  </w:style>
  <w:style w:type="table" w:customStyle="1" w:styleId="Tablaconcuadrculacentrada">
    <w:name w:val="Tabla con cuadrícula centrada"/>
    <w:basedOn w:val="Tablaconcuadrcula"/>
    <w:uiPriority w:val="99"/>
    <w:rsid w:val="004F4449"/>
    <w:pPr>
      <w:spacing w:before="20" w:after="20"/>
    </w:pPr>
    <w:tblPr>
      <w:jc w:val="center"/>
      <w:tblInd w:w="0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  <w:trPr>
      <w:jc w:val="center"/>
    </w:trPr>
  </w:style>
  <w:style w:type="paragraph" w:customStyle="1" w:styleId="ttcab1">
    <w:name w:val="ttcab1"/>
    <w:uiPriority w:val="99"/>
    <w:rsid w:val="00B81CFC"/>
    <w:pPr>
      <w:tabs>
        <w:tab w:val="num" w:pos="2232"/>
      </w:tabs>
      <w:spacing w:before="40" w:after="40"/>
      <w:ind w:left="2232" w:hanging="2232"/>
      <w:jc w:val="center"/>
    </w:pPr>
    <w:rPr>
      <w:rFonts w:ascii="Arial" w:hAnsi="Arial" w:cs="Arial"/>
      <w:b/>
      <w:bCs/>
    </w:rPr>
  </w:style>
  <w:style w:type="paragraph" w:customStyle="1" w:styleId="txfig1">
    <w:name w:val="tx_fig1"/>
    <w:basedOn w:val="tt2"/>
    <w:uiPriority w:val="99"/>
    <w:rsid w:val="004A05EC"/>
    <w:pPr>
      <w:pBdr>
        <w:top w:val="single" w:sz="4" w:space="1" w:color="667DD1"/>
      </w:pBdr>
      <w:ind w:left="907"/>
    </w:pPr>
    <w:rPr>
      <w:iCs/>
    </w:rPr>
  </w:style>
  <w:style w:type="paragraph" w:customStyle="1" w:styleId="cita1">
    <w:name w:val="cita1"/>
    <w:basedOn w:val="Normal"/>
    <w:link w:val="cita1Car"/>
    <w:uiPriority w:val="99"/>
    <w:rsid w:val="005771AE"/>
    <w:pPr>
      <w:widowControl/>
      <w:tabs>
        <w:tab w:val="clear" w:pos="851"/>
        <w:tab w:val="left" w:pos="1701"/>
      </w:tabs>
      <w:autoSpaceDE/>
      <w:autoSpaceDN/>
      <w:adjustRightInd/>
      <w:ind w:left="1474" w:firstLine="0"/>
    </w:pPr>
    <w:rPr>
      <w:i/>
      <w:sz w:val="20"/>
      <w:szCs w:val="20"/>
    </w:rPr>
  </w:style>
  <w:style w:type="character" w:customStyle="1" w:styleId="cita1Car">
    <w:name w:val="cita1 Car"/>
    <w:link w:val="cita1"/>
    <w:uiPriority w:val="99"/>
    <w:locked/>
    <w:rsid w:val="005771AE"/>
    <w:rPr>
      <w:i/>
      <w:lang w:eastAsia="es-ES"/>
    </w:rPr>
  </w:style>
  <w:style w:type="paragraph" w:customStyle="1" w:styleId="txfig2">
    <w:name w:val="tx_fig2"/>
    <w:basedOn w:val="txfig1"/>
    <w:uiPriority w:val="99"/>
    <w:rsid w:val="004A05EC"/>
    <w:pPr>
      <w:pBdr>
        <w:top w:val="none" w:sz="0" w:space="0" w:color="auto"/>
        <w:bottom w:val="single" w:sz="4" w:space="1" w:color="667DD1"/>
      </w:pBdr>
    </w:pPr>
  </w:style>
  <w:style w:type="paragraph" w:styleId="NormalWeb">
    <w:name w:val="Normal (Web)"/>
    <w:basedOn w:val="Normal"/>
    <w:uiPriority w:val="99"/>
    <w:semiHidden/>
    <w:rsid w:val="00686015"/>
    <w:pPr>
      <w:widowControl/>
      <w:tabs>
        <w:tab w:val="clear" w:pos="851"/>
      </w:tabs>
      <w:autoSpaceDE/>
      <w:autoSpaceDN/>
      <w:adjustRightInd/>
      <w:spacing w:before="100" w:beforeAutospacing="1" w:after="100" w:afterAutospacing="1"/>
      <w:ind w:left="0" w:firstLine="0"/>
      <w:jc w:val="left"/>
    </w:pPr>
    <w:rPr>
      <w:lang w:val="es-ES"/>
    </w:rPr>
  </w:style>
  <w:style w:type="paragraph" w:customStyle="1" w:styleId="Estilo1">
    <w:name w:val="Estilo1"/>
    <w:basedOn w:val="cuest1"/>
    <w:autoRedefine/>
    <w:uiPriority w:val="99"/>
    <w:semiHidden/>
    <w:rsid w:val="00AC2D5B"/>
    <w:pPr>
      <w:numPr>
        <w:numId w:val="0"/>
      </w:numPr>
      <w:ind w:left="907"/>
    </w:pPr>
  </w:style>
  <w:style w:type="paragraph" w:styleId="Textosinformato">
    <w:name w:val="Plain Text"/>
    <w:basedOn w:val="Normal"/>
    <w:link w:val="TextosinformatoCar"/>
    <w:uiPriority w:val="99"/>
    <w:rsid w:val="00686015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uiPriority w:val="99"/>
    <w:semiHidden/>
    <w:rsid w:val="00EB7D45"/>
    <w:rPr>
      <w:rFonts w:ascii="Courier New" w:hAnsi="Courier New" w:cs="Courier New"/>
      <w:sz w:val="20"/>
      <w:szCs w:val="20"/>
      <w:lang w:val="gl-ES"/>
    </w:rPr>
  </w:style>
  <w:style w:type="character" w:customStyle="1" w:styleId="TextosinformatoCar">
    <w:name w:val="Texto sin formato Car"/>
    <w:link w:val="Textosinformato"/>
    <w:uiPriority w:val="99"/>
    <w:semiHidden/>
    <w:locked/>
    <w:rsid w:val="002614D5"/>
    <w:rPr>
      <w:rFonts w:ascii="Courier New" w:hAnsi="Courier New"/>
      <w:sz w:val="20"/>
      <w:lang w:val="gl-ES"/>
    </w:rPr>
  </w:style>
  <w:style w:type="paragraph" w:styleId="Continuarlista2">
    <w:name w:val="List Continue 2"/>
    <w:basedOn w:val="Normal"/>
    <w:uiPriority w:val="99"/>
    <w:semiHidden/>
    <w:rsid w:val="00686015"/>
    <w:pPr>
      <w:spacing w:after="120"/>
      <w:ind w:left="566" w:firstLine="227"/>
    </w:pPr>
  </w:style>
  <w:style w:type="paragraph" w:styleId="Continuarlista4">
    <w:name w:val="List Continue 4"/>
    <w:basedOn w:val="Normal"/>
    <w:uiPriority w:val="99"/>
    <w:semiHidden/>
    <w:rsid w:val="00686015"/>
    <w:pPr>
      <w:spacing w:after="120"/>
      <w:ind w:left="1132" w:firstLine="227"/>
    </w:pPr>
  </w:style>
  <w:style w:type="paragraph" w:styleId="Sangradetextonormal">
    <w:name w:val="Body Text Indent"/>
    <w:basedOn w:val="Normal"/>
    <w:link w:val="SangradetextonormalCar"/>
    <w:uiPriority w:val="99"/>
    <w:semiHidden/>
    <w:rsid w:val="00686015"/>
    <w:pPr>
      <w:spacing w:after="120"/>
      <w:ind w:left="283" w:firstLine="227"/>
    </w:pPr>
    <w:rPr>
      <w:szCs w:val="20"/>
    </w:rPr>
  </w:style>
  <w:style w:type="character" w:customStyle="1" w:styleId="BodyTextIndentChar">
    <w:name w:val="Body Text Indent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2614D5"/>
    <w:rPr>
      <w:sz w:val="24"/>
      <w:lang w:val="gl-ES"/>
    </w:rPr>
  </w:style>
  <w:style w:type="paragraph" w:customStyle="1" w:styleId="tt1cp">
    <w:name w:val="tt1cp"/>
    <w:basedOn w:val="tt1c"/>
    <w:uiPriority w:val="99"/>
    <w:rsid w:val="00335F4C"/>
    <w:pPr>
      <w:widowControl w:val="0"/>
      <w:autoSpaceDE w:val="0"/>
      <w:autoSpaceDN w:val="0"/>
      <w:adjustRightInd w:val="0"/>
    </w:pPr>
  </w:style>
  <w:style w:type="paragraph" w:customStyle="1" w:styleId="sp21">
    <w:name w:val="sp21"/>
    <w:basedOn w:val="sp2"/>
    <w:uiPriority w:val="99"/>
    <w:rsid w:val="00F93978"/>
    <w:pPr>
      <w:spacing w:before="120"/>
      <w:ind w:firstLine="0"/>
    </w:pPr>
  </w:style>
  <w:style w:type="table" w:customStyle="1" w:styleId="57">
    <w:name w:val="57"/>
    <w:uiPriority w:val="99"/>
    <w:rsid w:val="006913BF"/>
    <w:pPr>
      <w:widowControl w:val="0"/>
      <w:autoSpaceDE w:val="0"/>
      <w:autoSpaceDN w:val="0"/>
      <w:adjustRightInd w:val="0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sp1">
    <w:name w:val="ttsp1"/>
    <w:basedOn w:val="tt1"/>
    <w:uiPriority w:val="99"/>
    <w:rsid w:val="00552E15"/>
    <w:pPr>
      <w:widowControl w:val="0"/>
      <w:autoSpaceDE w:val="0"/>
      <w:autoSpaceDN w:val="0"/>
      <w:adjustRightInd w:val="0"/>
      <w:ind w:left="227" w:firstLine="227"/>
      <w:jc w:val="both"/>
    </w:pPr>
  </w:style>
  <w:style w:type="paragraph" w:customStyle="1" w:styleId="tt1encarnado">
    <w:name w:val="tt1_encarnado"/>
    <w:basedOn w:val="tt1"/>
    <w:uiPriority w:val="99"/>
    <w:rsid w:val="009D2C7A"/>
    <w:rPr>
      <w:color w:val="FF0000"/>
    </w:rPr>
  </w:style>
  <w:style w:type="paragraph" w:customStyle="1" w:styleId="ttp1gris">
    <w:name w:val="ttp1_gris"/>
    <w:basedOn w:val="ttp1"/>
    <w:uiPriority w:val="99"/>
    <w:rsid w:val="00150548"/>
    <w:pPr>
      <w:widowControl w:val="0"/>
      <w:autoSpaceDE w:val="0"/>
      <w:autoSpaceDN w:val="0"/>
      <w:adjustRightInd w:val="0"/>
    </w:pPr>
    <w:rPr>
      <w:color w:val="999999"/>
    </w:rPr>
  </w:style>
  <w:style w:type="paragraph" w:customStyle="1" w:styleId="ttp3">
    <w:name w:val="ttp3"/>
    <w:basedOn w:val="ttp2"/>
    <w:rsid w:val="009628B5"/>
    <w:pPr>
      <w:widowControl w:val="0"/>
      <w:tabs>
        <w:tab w:val="left" w:pos="680"/>
      </w:tabs>
      <w:autoSpaceDE w:val="0"/>
      <w:autoSpaceDN w:val="0"/>
      <w:adjustRightInd w:val="0"/>
      <w:jc w:val="both"/>
    </w:pPr>
  </w:style>
  <w:style w:type="paragraph" w:customStyle="1" w:styleId="ttp1azul">
    <w:name w:val="ttp1_azul"/>
    <w:basedOn w:val="ttp1"/>
    <w:uiPriority w:val="99"/>
    <w:rsid w:val="00150548"/>
    <w:pPr>
      <w:widowControl w:val="0"/>
      <w:autoSpaceDE w:val="0"/>
      <w:autoSpaceDN w:val="0"/>
      <w:adjustRightInd w:val="0"/>
      <w:jc w:val="both"/>
    </w:pPr>
    <w:rPr>
      <w:color w:val="0000FF"/>
    </w:rPr>
  </w:style>
  <w:style w:type="paragraph" w:styleId="Textoindependiente2">
    <w:name w:val="Body Text 2"/>
    <w:basedOn w:val="Normal"/>
    <w:link w:val="Textoindependiente2Car"/>
    <w:uiPriority w:val="99"/>
    <w:semiHidden/>
    <w:rsid w:val="00921B7F"/>
    <w:pPr>
      <w:numPr>
        <w:numId w:val="16"/>
      </w:numPr>
      <w:spacing w:after="120" w:line="480" w:lineRule="auto"/>
    </w:pPr>
  </w:style>
  <w:style w:type="character" w:customStyle="1" w:styleId="BodyText2Char">
    <w:name w:val="Body Text 2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Textoindependiente2Car">
    <w:name w:val="Texto independiente 2 Car"/>
    <w:link w:val="Textoindependiente2"/>
    <w:uiPriority w:val="99"/>
    <w:semiHidden/>
    <w:locked/>
    <w:rsid w:val="002614D5"/>
    <w:rPr>
      <w:sz w:val="24"/>
      <w:szCs w:val="24"/>
      <w:lang w:val="gl-ES"/>
    </w:rPr>
  </w:style>
  <w:style w:type="paragraph" w:customStyle="1" w:styleId="pn2">
    <w:name w:val="pn2"/>
    <w:basedOn w:val="Textoindependiente"/>
    <w:uiPriority w:val="99"/>
    <w:rsid w:val="00921B7F"/>
    <w:pPr>
      <w:widowControl/>
      <w:numPr>
        <w:numId w:val="15"/>
      </w:numPr>
      <w:tabs>
        <w:tab w:val="clear" w:pos="511"/>
        <w:tab w:val="clear" w:pos="851"/>
        <w:tab w:val="num" w:pos="1474"/>
      </w:tabs>
      <w:autoSpaceDE/>
      <w:autoSpaceDN/>
      <w:adjustRightInd/>
      <w:spacing w:after="60"/>
      <w:ind w:left="1474" w:hanging="283"/>
    </w:pPr>
    <w:rPr>
      <w:rFonts w:cs="Arial"/>
    </w:rPr>
  </w:style>
  <w:style w:type="paragraph" w:customStyle="1" w:styleId="ttp2encarnado">
    <w:name w:val="ttp2_encarnado"/>
    <w:basedOn w:val="ttp2"/>
    <w:rsid w:val="00150548"/>
    <w:rPr>
      <w:color w:val="FF0000"/>
    </w:rPr>
  </w:style>
  <w:style w:type="paragraph" w:customStyle="1" w:styleId="ttp2verde">
    <w:name w:val="ttp2_verde"/>
    <w:basedOn w:val="ttp2encarnado"/>
    <w:uiPriority w:val="99"/>
    <w:rsid w:val="00C57CA5"/>
    <w:rPr>
      <w:color w:val="339966"/>
    </w:rPr>
  </w:style>
  <w:style w:type="paragraph" w:customStyle="1" w:styleId="ttp3encarnado">
    <w:name w:val="ttp3_encarnado"/>
    <w:basedOn w:val="ttp3"/>
    <w:uiPriority w:val="99"/>
    <w:rsid w:val="00150548"/>
    <w:pPr>
      <w:tabs>
        <w:tab w:val="clear" w:pos="454"/>
      </w:tabs>
    </w:pPr>
    <w:rPr>
      <w:color w:val="FF0000"/>
    </w:rPr>
  </w:style>
  <w:style w:type="paragraph" w:customStyle="1" w:styleId="ttp1verde">
    <w:name w:val="ttp1_verde"/>
    <w:basedOn w:val="ttp1"/>
    <w:uiPriority w:val="99"/>
    <w:rsid w:val="00150548"/>
    <w:rPr>
      <w:color w:val="339966"/>
    </w:rPr>
  </w:style>
  <w:style w:type="paragraph" w:customStyle="1" w:styleId="ttp1encarnado">
    <w:name w:val="ttp1_encarnado"/>
    <w:basedOn w:val="ttp1verde"/>
    <w:uiPriority w:val="99"/>
    <w:rsid w:val="00D01D78"/>
    <w:rPr>
      <w:color w:val="FF0000"/>
    </w:rPr>
  </w:style>
  <w:style w:type="paragraph" w:customStyle="1" w:styleId="ttp2azul">
    <w:name w:val="ttp2_azul"/>
    <w:basedOn w:val="ttp2verde"/>
    <w:uiPriority w:val="99"/>
    <w:rsid w:val="006B794F"/>
    <w:rPr>
      <w:color w:val="0000FF"/>
    </w:rPr>
  </w:style>
  <w:style w:type="paragraph" w:customStyle="1" w:styleId="ttp3azul">
    <w:name w:val="ttp3_azul"/>
    <w:basedOn w:val="ttp3encarnado"/>
    <w:uiPriority w:val="99"/>
    <w:rsid w:val="00150548"/>
    <w:pPr>
      <w:jc w:val="left"/>
    </w:pPr>
    <w:rPr>
      <w:color w:val="0000FF"/>
    </w:rPr>
  </w:style>
  <w:style w:type="paragraph" w:customStyle="1" w:styleId="ttp3verde">
    <w:name w:val="ttp3_verde"/>
    <w:basedOn w:val="ttp3encarnado"/>
    <w:uiPriority w:val="99"/>
    <w:rsid w:val="006B794F"/>
    <w:rPr>
      <w:color w:val="339966"/>
    </w:rPr>
  </w:style>
  <w:style w:type="character" w:customStyle="1" w:styleId="cvermello">
    <w:name w:val="c_vermello"/>
    <w:uiPriority w:val="99"/>
    <w:rsid w:val="001966D3"/>
    <w:rPr>
      <w:color w:val="FF0000"/>
      <w:lang w:eastAsia="ar-SA" w:bidi="ar-SA"/>
    </w:rPr>
  </w:style>
  <w:style w:type="character" w:customStyle="1" w:styleId="TextoindependienteCar">
    <w:name w:val="Texto independiente Car"/>
    <w:uiPriority w:val="99"/>
    <w:rsid w:val="001966D3"/>
    <w:rPr>
      <w:sz w:val="24"/>
      <w:lang w:val="gl-ES" w:eastAsia="es-ES"/>
    </w:rPr>
  </w:style>
  <w:style w:type="character" w:customStyle="1" w:styleId="cazul">
    <w:name w:val="c_azul"/>
    <w:uiPriority w:val="99"/>
    <w:rsid w:val="001966D3"/>
    <w:rPr>
      <w:color w:val="0000FF"/>
      <w:lang w:eastAsia="ar-SA" w:bidi="ar-SA"/>
    </w:rPr>
  </w:style>
  <w:style w:type="paragraph" w:styleId="Textoindependiente3">
    <w:name w:val="Body Text 3"/>
    <w:basedOn w:val="Normal"/>
    <w:link w:val="Textoindependiente3Car"/>
    <w:uiPriority w:val="99"/>
    <w:semiHidden/>
    <w:rsid w:val="001966D3"/>
    <w:pPr>
      <w:spacing w:after="120"/>
    </w:pPr>
    <w:rPr>
      <w:sz w:val="16"/>
      <w:szCs w:val="20"/>
    </w:rPr>
  </w:style>
  <w:style w:type="character" w:customStyle="1" w:styleId="BodyText3Char">
    <w:name w:val="Body Text 3 Char"/>
    <w:uiPriority w:val="99"/>
    <w:semiHidden/>
    <w:rsid w:val="00EB7D45"/>
    <w:rPr>
      <w:rFonts w:cs="Times New Roman"/>
      <w:sz w:val="16"/>
      <w:szCs w:val="16"/>
      <w:lang w:val="gl-ES"/>
    </w:rPr>
  </w:style>
  <w:style w:type="character" w:customStyle="1" w:styleId="Textoindependiente3Car">
    <w:name w:val="Texto independiente 3 Car"/>
    <w:link w:val="Textoindependiente3"/>
    <w:uiPriority w:val="99"/>
    <w:semiHidden/>
    <w:locked/>
    <w:rsid w:val="002614D5"/>
    <w:rPr>
      <w:sz w:val="16"/>
      <w:lang w:val="gl-ES"/>
    </w:rPr>
  </w:style>
  <w:style w:type="character" w:customStyle="1" w:styleId="criscado">
    <w:name w:val="c_riscado"/>
    <w:uiPriority w:val="99"/>
    <w:rsid w:val="001966D3"/>
    <w:rPr>
      <w:strike/>
      <w:color w:val="auto"/>
      <w:vertAlign w:val="baseline"/>
      <w:lang w:eastAsia="ar-SA" w:bidi="ar-SA"/>
    </w:rPr>
  </w:style>
  <w:style w:type="paragraph" w:customStyle="1" w:styleId="n7">
    <w:name w:val="n7"/>
    <w:basedOn w:val="n6"/>
    <w:rsid w:val="001966D3"/>
    <w:pPr>
      <w:spacing w:before="180" w:after="120"/>
      <w:ind w:left="1191"/>
    </w:pPr>
    <w:rPr>
      <w:rFonts w:ascii="Arial Narrow" w:hAnsi="Arial Narrow"/>
      <w:color w:val="000080"/>
    </w:rPr>
  </w:style>
  <w:style w:type="paragraph" w:customStyle="1" w:styleId="Estilottpn1Izquierda0cmSangrafrancesa04cm">
    <w:name w:val="Estilo tt_pn1 + Izquierda:  0 cm Sangría francesa:  04 cm"/>
    <w:basedOn w:val="Normal"/>
    <w:uiPriority w:val="99"/>
    <w:semiHidden/>
    <w:rsid w:val="001966D3"/>
    <w:pPr>
      <w:numPr>
        <w:numId w:val="8"/>
      </w:numPr>
      <w:tabs>
        <w:tab w:val="clear" w:pos="851"/>
      </w:tabs>
      <w:spacing w:before="20" w:after="20"/>
      <w:ind w:left="360" w:hanging="360"/>
    </w:pPr>
    <w:rPr>
      <w:rFonts w:ascii="Arial Narrow" w:hAnsi="Arial Narrow"/>
      <w:sz w:val="18"/>
      <w:szCs w:val="20"/>
    </w:rPr>
  </w:style>
  <w:style w:type="paragraph" w:customStyle="1" w:styleId="auc">
    <w:name w:val="auc"/>
    <w:basedOn w:val="Textoindependiente"/>
    <w:uiPriority w:val="99"/>
    <w:semiHidden/>
    <w:rsid w:val="001966D3"/>
    <w:pPr>
      <w:ind w:firstLine="0"/>
    </w:pPr>
    <w:rPr>
      <w:rFonts w:ascii="Arial" w:hAnsi="Arial" w:cs="Arial"/>
      <w:b/>
      <w:bCs/>
      <w:color w:val="808080"/>
    </w:rPr>
  </w:style>
  <w:style w:type="paragraph" w:styleId="Textocomentario">
    <w:name w:val="annotation text"/>
    <w:basedOn w:val="Normal"/>
    <w:link w:val="TextocomentarioCar"/>
    <w:uiPriority w:val="99"/>
    <w:semiHidden/>
    <w:rsid w:val="001966D3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sz w:val="20"/>
      <w:szCs w:val="20"/>
    </w:rPr>
  </w:style>
  <w:style w:type="character" w:customStyle="1" w:styleId="CommentTextChar">
    <w:name w:val="Comment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comentarioCar">
    <w:name w:val="Texto comentario Car"/>
    <w:link w:val="Textocomentario"/>
    <w:uiPriority w:val="99"/>
    <w:semiHidden/>
    <w:locked/>
    <w:rsid w:val="002614D5"/>
    <w:rPr>
      <w:sz w:val="20"/>
      <w:lang w:val="gl-ES"/>
    </w:rPr>
  </w:style>
  <w:style w:type="paragraph" w:styleId="Textonotapie">
    <w:name w:val="footnote text"/>
    <w:basedOn w:val="Normal"/>
    <w:link w:val="TextonotapieCar"/>
    <w:uiPriority w:val="99"/>
    <w:semiHidden/>
    <w:rsid w:val="00B051E2"/>
    <w:pPr>
      <w:widowControl/>
      <w:tabs>
        <w:tab w:val="clear" w:pos="851"/>
      </w:tabs>
      <w:autoSpaceDE/>
      <w:autoSpaceDN/>
      <w:adjustRightInd/>
      <w:ind w:firstLine="0"/>
      <w:jc w:val="left"/>
    </w:pPr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notapieCar">
    <w:name w:val="Texto nota pie Car"/>
    <w:link w:val="Textonotapie"/>
    <w:uiPriority w:val="99"/>
    <w:semiHidden/>
    <w:locked/>
    <w:rsid w:val="00B051E2"/>
  </w:style>
  <w:style w:type="paragraph" w:customStyle="1" w:styleId="listaxe1">
    <w:name w:val="listaxe1"/>
    <w:basedOn w:val="Normal"/>
    <w:uiPriority w:val="99"/>
    <w:semiHidden/>
    <w:rsid w:val="001966D3"/>
    <w:pPr>
      <w:tabs>
        <w:tab w:val="left" w:pos="2127"/>
        <w:tab w:val="left" w:pos="2835"/>
        <w:tab w:val="left" w:pos="3686"/>
      </w:tabs>
      <w:spacing w:before="180" w:after="180"/>
      <w:ind w:left="1191" w:firstLine="0"/>
      <w:jc w:val="left"/>
    </w:pPr>
    <w:rPr>
      <w:rFonts w:ascii="Courier New" w:hAnsi="Courier New" w:cs="Courier New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rsid w:val="00C35D31"/>
    <w:rPr>
      <w:sz w:val="20"/>
      <w:szCs w:val="20"/>
    </w:rPr>
  </w:style>
  <w:style w:type="character" w:customStyle="1" w:styleId="BalloonTextChar">
    <w:name w:val="Balloon Text Char"/>
    <w:uiPriority w:val="99"/>
    <w:semiHidden/>
    <w:rsid w:val="00EB7D45"/>
    <w:rPr>
      <w:rFonts w:cs="Times New Roman"/>
      <w:sz w:val="2"/>
      <w:lang w:val="gl-ES"/>
    </w:rPr>
  </w:style>
  <w:style w:type="character" w:customStyle="1" w:styleId="TextodegloboCar">
    <w:name w:val="Texto de globo Car"/>
    <w:link w:val="Textodeglobo"/>
    <w:uiPriority w:val="99"/>
    <w:semiHidden/>
    <w:locked/>
    <w:rsid w:val="00C35D31"/>
    <w:rPr>
      <w:lang w:val="gl-ES"/>
    </w:rPr>
  </w:style>
  <w:style w:type="character" w:styleId="Refdecomentario">
    <w:name w:val="annotation reference"/>
    <w:uiPriority w:val="99"/>
    <w:semiHidden/>
    <w:rsid w:val="001966D3"/>
    <w:rPr>
      <w:rFonts w:cs="Times New Roman"/>
      <w:sz w:val="16"/>
    </w:rPr>
  </w:style>
  <w:style w:type="character" w:customStyle="1" w:styleId="p1Carc">
    <w:name w:val="p1 Carác."/>
    <w:uiPriority w:val="99"/>
    <w:semiHidden/>
    <w:rsid w:val="001966D3"/>
    <w:rPr>
      <w:sz w:val="24"/>
      <w:lang w:val="gl-ES" w:eastAsia="es-ES"/>
    </w:rPr>
  </w:style>
  <w:style w:type="paragraph" w:customStyle="1" w:styleId="p22">
    <w:name w:val="p22"/>
    <w:basedOn w:val="Normal"/>
    <w:uiPriority w:val="99"/>
    <w:semiHidden/>
    <w:rsid w:val="001966D3"/>
    <w:pPr>
      <w:tabs>
        <w:tab w:val="left" w:pos="-1260"/>
        <w:tab w:val="num" w:pos="720"/>
        <w:tab w:val="num" w:pos="907"/>
      </w:tabs>
      <w:spacing w:after="120"/>
      <w:ind w:left="720" w:hanging="360"/>
    </w:pPr>
    <w:rPr>
      <w:rFonts w:ascii="Arial" w:hAnsi="Arial"/>
      <w:sz w:val="26"/>
    </w:rPr>
  </w:style>
  <w:style w:type="paragraph" w:styleId="Listaconvietas2">
    <w:name w:val="List Bullet 2"/>
    <w:basedOn w:val="Normal"/>
    <w:autoRedefine/>
    <w:uiPriority w:val="99"/>
    <w:semiHidden/>
    <w:rsid w:val="001966D3"/>
    <w:pPr>
      <w:widowControl/>
      <w:tabs>
        <w:tab w:val="clear" w:pos="851"/>
        <w:tab w:val="num" w:pos="511"/>
        <w:tab w:val="num" w:pos="1191"/>
      </w:tabs>
      <w:autoSpaceDE/>
      <w:autoSpaceDN/>
      <w:adjustRightInd/>
      <w:spacing w:before="0" w:after="0"/>
      <w:ind w:left="454" w:hanging="227"/>
      <w:jc w:val="left"/>
    </w:pPr>
    <w:rPr>
      <w:lang w:val="es-ES"/>
    </w:rPr>
  </w:style>
  <w:style w:type="paragraph" w:styleId="Listaconvietas3">
    <w:name w:val="List Bullet 3"/>
    <w:basedOn w:val="Normal"/>
    <w:autoRedefine/>
    <w:uiPriority w:val="99"/>
    <w:semiHidden/>
    <w:rsid w:val="001966D3"/>
    <w:pPr>
      <w:widowControl/>
      <w:tabs>
        <w:tab w:val="clear" w:pos="851"/>
        <w:tab w:val="num" w:pos="1474"/>
      </w:tabs>
      <w:autoSpaceDE/>
      <w:autoSpaceDN/>
      <w:adjustRightInd/>
      <w:spacing w:before="0" w:after="0"/>
      <w:ind w:left="1474" w:hanging="283"/>
      <w:jc w:val="left"/>
    </w:pPr>
    <w:rPr>
      <w:lang w:val="es-ES"/>
    </w:rPr>
  </w:style>
  <w:style w:type="paragraph" w:customStyle="1" w:styleId="n22">
    <w:name w:val="n22"/>
    <w:basedOn w:val="Normal"/>
    <w:uiPriority w:val="99"/>
    <w:semiHidden/>
    <w:rsid w:val="001966D3"/>
    <w:pPr>
      <w:widowControl/>
      <w:numPr>
        <w:numId w:val="17"/>
      </w:numPr>
      <w:tabs>
        <w:tab w:val="clear" w:pos="851"/>
        <w:tab w:val="clear" w:pos="2325"/>
        <w:tab w:val="num" w:pos="645"/>
      </w:tabs>
      <w:autoSpaceDE/>
      <w:autoSpaceDN/>
      <w:adjustRightInd/>
      <w:spacing w:before="0" w:after="0"/>
      <w:ind w:left="645" w:hanging="360"/>
    </w:pPr>
    <w:rPr>
      <w:rFonts w:ascii="Arial" w:hAnsi="Arial" w:cs="Arial"/>
      <w:b/>
      <w:bCs/>
      <w:sz w:val="20"/>
      <w:szCs w:val="20"/>
    </w:rPr>
  </w:style>
  <w:style w:type="character" w:styleId="Refdenotaalpie">
    <w:name w:val="footnote reference"/>
    <w:uiPriority w:val="99"/>
    <w:semiHidden/>
    <w:unhideWhenUsed/>
    <w:rsid w:val="008F17C9"/>
    <w:rPr>
      <w:vertAlign w:val="superscript"/>
    </w:rPr>
  </w:style>
  <w:style w:type="paragraph" w:customStyle="1" w:styleId="tticn">
    <w:name w:val="tticn"/>
    <w:basedOn w:val="tt1cn"/>
    <w:semiHidden/>
    <w:rsid w:val="00764FEA"/>
    <w:pPr>
      <w:spacing w:before="40" w:after="40"/>
    </w:pPr>
    <w:rPr>
      <w:rFonts w:cs="Helvetica"/>
      <w:szCs w:val="16"/>
    </w:rPr>
  </w:style>
  <w:style w:type="paragraph" w:customStyle="1" w:styleId="nota1">
    <w:name w:val="nota1"/>
    <w:basedOn w:val="Normal"/>
    <w:link w:val="nota1Car"/>
    <w:rsid w:val="00491A73"/>
    <w:pPr>
      <w:widowControl/>
      <w:tabs>
        <w:tab w:val="clear" w:pos="851"/>
      </w:tabs>
      <w:autoSpaceDE/>
      <w:autoSpaceDN/>
      <w:adjustRightInd/>
      <w:spacing w:before="240"/>
      <w:ind w:firstLine="0"/>
    </w:pPr>
    <w:rPr>
      <w:sz w:val="18"/>
      <w:szCs w:val="18"/>
    </w:rPr>
  </w:style>
  <w:style w:type="character" w:customStyle="1" w:styleId="nota1Car">
    <w:name w:val="nota1 Car"/>
    <w:link w:val="nota1"/>
    <w:rsid w:val="00491A73"/>
    <w:rPr>
      <w:sz w:val="18"/>
      <w:szCs w:val="18"/>
      <w:lang w:val="gl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5D31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5D31"/>
    <w:rPr>
      <w:b/>
      <w:bCs/>
    </w:rPr>
  </w:style>
  <w:style w:type="paragraph" w:customStyle="1" w:styleId="Codigo">
    <w:name w:val="Codigo"/>
    <w:basedOn w:val="Normal"/>
    <w:qFormat/>
    <w:rsid w:val="004C25A7"/>
    <w:rPr>
      <w:rFonts w:ascii="Courier New" w:hAnsi="Courier New" w:cs="Courier New"/>
      <w:sz w:val="16"/>
      <w:szCs w:val="18"/>
    </w:rPr>
  </w:style>
  <w:style w:type="character" w:customStyle="1" w:styleId="sc51">
    <w:name w:val="sc51"/>
    <w:basedOn w:val="Fuentedeprrafopredeter"/>
    <w:rsid w:val="007848A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7848A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Fuentedeprrafopredeter"/>
    <w:rsid w:val="007848A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uentedeprrafopredeter"/>
    <w:rsid w:val="007848A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Fuentedeprrafopredeter"/>
    <w:rsid w:val="008260AB"/>
    <w:rPr>
      <w:rFonts w:ascii="Courier New" w:hAnsi="Courier New" w:cs="Courier New" w:hint="default"/>
      <w:color w:val="67AD27"/>
      <w:sz w:val="20"/>
      <w:szCs w:val="20"/>
    </w:rPr>
  </w:style>
  <w:style w:type="paragraph" w:customStyle="1" w:styleId="casp1">
    <w:name w:val="cas_p1"/>
    <w:basedOn w:val="Textoindependiente"/>
    <w:rsid w:val="00B61C17"/>
    <w:pPr>
      <w:tabs>
        <w:tab w:val="clear" w:pos="851"/>
        <w:tab w:val="num" w:pos="1474"/>
      </w:tabs>
      <w:spacing w:before="120"/>
      <w:ind w:left="1475" w:hanging="284"/>
    </w:pPr>
    <w:rPr>
      <w:i/>
      <w:sz w:val="20"/>
      <w:szCs w:val="24"/>
      <w:lang w:val="es-ES"/>
    </w:rPr>
  </w:style>
  <w:style w:type="paragraph" w:customStyle="1" w:styleId="western">
    <w:name w:val="western"/>
    <w:basedOn w:val="Normal"/>
    <w:rsid w:val="00EB7723"/>
    <w:pPr>
      <w:widowControl/>
      <w:tabs>
        <w:tab w:val="clear" w:pos="851"/>
      </w:tabs>
      <w:autoSpaceDE/>
      <w:autoSpaceDN/>
      <w:adjustRightInd/>
      <w:spacing w:before="100" w:beforeAutospacing="1" w:after="0"/>
      <w:ind w:left="0" w:firstLine="0"/>
      <w:jc w:val="left"/>
    </w:pPr>
    <w:rPr>
      <w:rFonts w:ascii="Arial" w:hAnsi="Arial" w:cs="Arial"/>
      <w:color w:val="000000"/>
      <w:sz w:val="20"/>
      <w:szCs w:val="20"/>
      <w:lang w:val="es-ES"/>
    </w:rPr>
  </w:style>
  <w:style w:type="character" w:styleId="Textoennegrita">
    <w:name w:val="Strong"/>
    <w:basedOn w:val="Fuentedeprrafopredeter"/>
    <w:uiPriority w:val="22"/>
    <w:qFormat/>
    <w:locked/>
    <w:rsid w:val="0010740D"/>
    <w:rPr>
      <w:b/>
      <w:bCs/>
    </w:rPr>
  </w:style>
  <w:style w:type="character" w:styleId="nfasis">
    <w:name w:val="Emphasis"/>
    <w:basedOn w:val="Fuentedeprrafopredeter"/>
    <w:uiPriority w:val="20"/>
    <w:qFormat/>
    <w:locked/>
    <w:rsid w:val="001361B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6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0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8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4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6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hyperlink" Target="http://ocw.uoc.edu/informatica-tecnologia-y-multimedia/bases-de-datos/Course_listing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wampserver.com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6.png"/><Relationship Id="rId2" Type="http://schemas.openxmlformats.org/officeDocument/2006/relationships/customXml" Target="../customXml/item1.xml"/><Relationship Id="rId16" Type="http://schemas.openxmlformats.org/officeDocument/2006/relationships/hyperlink" Target="http://dev.mysql.com/doc/index-gui.html" TargetMode="External"/><Relationship Id="rId20" Type="http://schemas.openxmlformats.org/officeDocument/2006/relationships/hyperlink" Target="http://www.jorgesanchez.net/bd/sgbd.html" TargetMode="External"/><Relationship Id="rId29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yperlink" Target="http://www.epidataconsulting.com/tikiwiki/tiki-read_article.php?articleId=31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mysql.com/products/workbench/" TargetMode="External"/><Relationship Id="rId23" Type="http://schemas.openxmlformats.org/officeDocument/2006/relationships/hyperlink" Target="http://www.hermosaprogramacion.com/2014/06/mysql-cursores/" TargetMode="External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yperlink" Target="https://www.mysql.com/" TargetMode="External"/><Relationship Id="rId22" Type="http://schemas.openxmlformats.org/officeDocument/2006/relationships/hyperlink" Target="http://dev.mysql.com/doc/" TargetMode="External"/><Relationship Id="rId27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-CASTELAO\Datos%20de%20programa\Microsoft\Plantillas\Modelo_cor_paraPDF3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B4CA85-BA11-479D-9707-6C835827A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Modelo_cor_paraPDF3.dot</Template>
  <TotalTime>4899</TotalTime>
  <Pages>19</Pages>
  <Words>5812</Words>
  <Characters>31966</Characters>
  <Application>Microsoft Office Word</Application>
  <DocSecurity>0</DocSecurity>
  <Lines>266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traballo</vt:lpstr>
    </vt:vector>
  </TitlesOfParts>
  <Company>---</Company>
  <LinksUpToDate>false</LinksUpToDate>
  <CharactersWithSpaces>37703</CharactersWithSpaces>
  <SharedDoc>false</SharedDoc>
  <HLinks>
    <vt:vector size="84" baseType="variant">
      <vt:variant>
        <vt:i4>1572927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_Toc399928779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_Toc399928778</vt:lpwstr>
      </vt:variant>
      <vt:variant>
        <vt:i4>1572927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_Toc399928777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_Toc399928776</vt:lpwstr>
      </vt:variant>
      <vt:variant>
        <vt:i4>1572927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_Toc399928775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_Toc399928774</vt:lpwstr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_Toc399928773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_Toc399928772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_Toc399928771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_Toc399928770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_Toc399928769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_Toc399928768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_Toc399928767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_Toc399928766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traballo</dc:title>
  <dc:creator>---</dc:creator>
  <cp:lastModifiedBy>admin</cp:lastModifiedBy>
  <cp:revision>314</cp:revision>
  <cp:lastPrinted>2010-03-01T17:35:00Z</cp:lastPrinted>
  <dcterms:created xsi:type="dcterms:W3CDTF">2015-11-16T12:10:00Z</dcterms:created>
  <dcterms:modified xsi:type="dcterms:W3CDTF">2016-02-15T19:01:00Z</dcterms:modified>
</cp:coreProperties>
</file>