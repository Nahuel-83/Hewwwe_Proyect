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78" w:rsidRDefault="00A20C78" w:rsidP="000A4980">
      <w:pPr>
        <w:pStyle w:val="n3"/>
        <w:numPr>
          <w:ilvl w:val="0"/>
          <w:numId w:val="0"/>
        </w:numPr>
        <w:ind w:left="907"/>
      </w:pPr>
      <w:bookmarkStart w:id="0" w:name="_Toc417547470"/>
      <w:bookmarkStart w:id="1" w:name="_Toc515352299"/>
      <w:r w:rsidRPr="00294924">
        <w:t>Tarefa</w:t>
      </w:r>
      <w:r>
        <w:t xml:space="preserve"> 1</w:t>
      </w:r>
      <w:r w:rsidRPr="00294924">
        <w:t xml:space="preserve">. </w:t>
      </w:r>
      <w:r w:rsidR="00AD024D" w:rsidRPr="00A20C78">
        <w:t>Crear disparadores para validar a entrada de datos</w:t>
      </w:r>
      <w:bookmarkEnd w:id="1"/>
    </w:p>
    <w:p w:rsidR="001874DD" w:rsidRPr="00C96899" w:rsidRDefault="004167E1" w:rsidP="001874DD">
      <w:pPr>
        <w:pStyle w:val="tx1"/>
      </w:pPr>
      <w:r>
        <w:t>A tarefa consiste en c</w:t>
      </w:r>
      <w:r w:rsidR="001874DD">
        <w:t xml:space="preserve">rear </w:t>
      </w:r>
      <w:r w:rsidR="00957961">
        <w:t xml:space="preserve">e probar </w:t>
      </w:r>
      <w:r w:rsidR="001874DD">
        <w:t xml:space="preserve">un disparador </w:t>
      </w:r>
      <w:r w:rsidR="00C96899">
        <w:t xml:space="preserve">na base de datos </w:t>
      </w:r>
      <w:r w:rsidR="00C96899">
        <w:rPr>
          <w:i/>
        </w:rPr>
        <w:t xml:space="preserve">practicas1 </w:t>
      </w:r>
      <w:r w:rsidR="001874DD">
        <w:t xml:space="preserve">que </w:t>
      </w:r>
      <w:r>
        <w:t xml:space="preserve">valide o contido da columna </w:t>
      </w:r>
      <w:r w:rsidRPr="00957961">
        <w:rPr>
          <w:i/>
        </w:rPr>
        <w:t>dni</w:t>
      </w:r>
      <w:r>
        <w:t xml:space="preserve">, </w:t>
      </w:r>
      <w:r w:rsidR="005426A8">
        <w:t xml:space="preserve">antes de inserir unha fila na táboa </w:t>
      </w:r>
      <w:r w:rsidR="005426A8" w:rsidRPr="005426A8">
        <w:rPr>
          <w:i/>
        </w:rPr>
        <w:t>empregado</w:t>
      </w:r>
      <w:r w:rsidR="005426A8">
        <w:t xml:space="preserve">. </w:t>
      </w:r>
      <w:r w:rsidR="00755432">
        <w:t xml:space="preserve">Se o dni é incorrecto porque </w:t>
      </w:r>
      <w:r w:rsidR="00C96899">
        <w:t xml:space="preserve">a letra </w:t>
      </w:r>
      <w:r w:rsidR="00E90B98">
        <w:t xml:space="preserve">non </w:t>
      </w:r>
      <w:r w:rsidR="00755432">
        <w:t xml:space="preserve">é </w:t>
      </w:r>
      <w:r w:rsidR="00C96899">
        <w:t xml:space="preserve">a que corresponde aos díxitos do dni, hai que abortar a inserción e mostrar a mensaxe </w:t>
      </w:r>
      <w:r w:rsidR="00C96899" w:rsidRPr="00C96899">
        <w:t>'DNI non válido'</w:t>
      </w:r>
      <w:r w:rsidR="00C96899">
        <w:rPr>
          <w:highlight w:val="white"/>
        </w:rPr>
        <w:t>.</w:t>
      </w:r>
    </w:p>
    <w:p w:rsidR="004A010B" w:rsidRDefault="004A010B" w:rsidP="004A010B">
      <w:pPr>
        <w:pStyle w:val="n5"/>
      </w:pPr>
      <w:bookmarkStart w:id="2" w:name="_Toc515352300"/>
      <w:r>
        <w:t>Solución</w:t>
      </w:r>
      <w:bookmarkEnd w:id="2"/>
    </w:p>
    <w:p w:rsidR="00957961" w:rsidRPr="00957961" w:rsidRDefault="00957961" w:rsidP="00DE6C4C">
      <w:pPr>
        <w:pStyle w:val="p2"/>
      </w:pPr>
      <w:r>
        <w:t>Código de creación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u703tarefa01.sql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practicas1.empregadoBI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Antes de inserir unha fila na táboa empregado validar o dni.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Para facer a validación utilízase a función utilidades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.dni.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Extrae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se a letra da columna dni na variable vLetra, e o resto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de díxitos na variable vNumero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. No caso que a letra calculada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coa función 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utilidades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.dni(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) non coincida co contido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da variable vLetra, abórtase a inserción e móstrase a unha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mensaxe de erro.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EV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- INSERT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- BEFORE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Se a letra do dni non é a que lle corresponde aborta a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inserción e mostra a mensaxe 'DNI non válido'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empregadoBI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empregadoBI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))-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letraDni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63CE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color w:val="67AD27"/>
          <w:sz w:val="16"/>
          <w:szCs w:val="16"/>
          <w:highlight w:val="white"/>
        </w:rPr>
        <w:t>'DNI non válido'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87C44" w:rsidRDefault="004A010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6643E" w:rsidRDefault="0086643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957961" w:rsidRPr="004A010B" w:rsidRDefault="00957961" w:rsidP="00DE6C4C">
      <w:pPr>
        <w:pStyle w:val="p2"/>
        <w:rPr>
          <w:highlight w:val="white"/>
        </w:rPr>
      </w:pPr>
      <w:r>
        <w:rPr>
          <w:highlight w:val="white"/>
        </w:rPr>
        <w:t>Proba de funcionamento</w:t>
      </w:r>
    </w:p>
    <w:p w:rsidR="004A010B" w:rsidRDefault="005426A8" w:rsidP="00957961">
      <w:pPr>
        <w:pStyle w:val="sp11"/>
        <w:rPr>
          <w:highlight w:val="white"/>
        </w:rPr>
      </w:pPr>
      <w:r>
        <w:rPr>
          <w:highlight w:val="white"/>
        </w:rPr>
        <w:t>Pódese probar o funcionamento do disparador inserindo un empregado que teña un dni non válido, e logo facer a proba cun que teña o dni válido. A seguinte sentenza intenta dar de alta un empregado cun dni non válido.</w:t>
      </w:r>
    </w:p>
    <w:p w:rsidR="005C6EEE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26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26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</w:p>
    <w:p w:rsidR="004A010B" w:rsidRPr="005426A8" w:rsidRDefault="005C6EE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nss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dataNacemento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codigoDepartamento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A010B" w:rsidRPr="005426A8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26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'36578J'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'15845782'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'Diaz Lopez, Juan'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'1996/02/24'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FF8000"/>
          <w:sz w:val="16"/>
          <w:szCs w:val="16"/>
          <w:highlight w:val="white"/>
        </w:rPr>
        <w:t>2500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426A8" w:rsidRDefault="005426A8" w:rsidP="00957961">
      <w:pPr>
        <w:pStyle w:val="sp11"/>
        <w:rPr>
          <w:highlight w:val="white"/>
        </w:rPr>
      </w:pPr>
      <w:r>
        <w:rPr>
          <w:highlight w:val="white"/>
        </w:rPr>
        <w:t xml:space="preserve">O resultado da execución da sentenza INSERT anterior </w:t>
      </w:r>
      <w:r w:rsidR="00957961">
        <w:rPr>
          <w:highlight w:val="white"/>
        </w:rPr>
        <w:t>en Workbench dá</w:t>
      </w:r>
      <w:r>
        <w:rPr>
          <w:highlight w:val="white"/>
        </w:rPr>
        <w:t xml:space="preserve"> lugar </w:t>
      </w:r>
      <w:r w:rsidR="00957961">
        <w:rPr>
          <w:highlight w:val="white"/>
        </w:rPr>
        <w:t xml:space="preserve">á seguinte </w:t>
      </w:r>
      <w:r>
        <w:rPr>
          <w:highlight w:val="white"/>
        </w:rPr>
        <w:t>mensaxe de erro:</w:t>
      </w:r>
    </w:p>
    <w:p w:rsidR="005426A8" w:rsidRDefault="005426A8" w:rsidP="005426A8">
      <w:pPr>
        <w:pStyle w:val="formula1"/>
      </w:pPr>
      <w:r>
        <w:rPr>
          <w:noProof/>
          <w:lang w:val="es-ES"/>
        </w:rPr>
        <w:drawing>
          <wp:inline distT="0" distB="0" distL="0" distR="0" wp14:anchorId="4962663F" wp14:editId="5EF95D98">
            <wp:extent cx="3567589" cy="78581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89" cy="7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78" w:rsidRDefault="00A20C78" w:rsidP="000A4980">
      <w:pPr>
        <w:pStyle w:val="n3"/>
        <w:numPr>
          <w:ilvl w:val="0"/>
          <w:numId w:val="0"/>
        </w:numPr>
        <w:ind w:left="907"/>
      </w:pPr>
      <w:bookmarkStart w:id="3" w:name="_Toc515352301"/>
      <w:r w:rsidRPr="00294924">
        <w:lastRenderedPageBreak/>
        <w:t>Tarefa</w:t>
      </w:r>
      <w:r>
        <w:t xml:space="preserve"> 2</w:t>
      </w:r>
      <w:r w:rsidRPr="00294924">
        <w:t xml:space="preserve">. </w:t>
      </w:r>
      <w:r w:rsidRPr="00A20C78">
        <w:t>Consultar información sobre os disparadores creados</w:t>
      </w:r>
      <w:bookmarkEnd w:id="3"/>
    </w:p>
    <w:p w:rsidR="00C47EF0" w:rsidRDefault="00957961" w:rsidP="00C47EF0">
      <w:pPr>
        <w:pStyle w:val="tx1"/>
      </w:pPr>
      <w:r>
        <w:t>A tarefa consiste en c</w:t>
      </w:r>
      <w:r w:rsidR="00C47EF0">
        <w:t xml:space="preserve">onsultar os disparadores asociados á base de datos </w:t>
      </w:r>
      <w:r w:rsidR="00C47EF0" w:rsidRPr="00957961">
        <w:rPr>
          <w:i/>
        </w:rPr>
        <w:t>practicas1</w:t>
      </w:r>
      <w:r w:rsidR="00C47EF0">
        <w:t xml:space="preserve">, e mostrar información do disparador </w:t>
      </w:r>
      <w:r w:rsidR="00C47EF0" w:rsidRPr="00957961">
        <w:rPr>
          <w:i/>
        </w:rPr>
        <w:t>practicas1.empregadoBI</w:t>
      </w:r>
      <w:r w:rsidR="00C47EF0">
        <w:t xml:space="preserve">  creado na </w:t>
      </w:r>
      <w:r w:rsidR="00C47EF0" w:rsidRPr="00957961">
        <w:rPr>
          <w:i/>
        </w:rPr>
        <w:t>tarefa1</w:t>
      </w:r>
      <w:r w:rsidR="00C47EF0">
        <w:t>.</w:t>
      </w:r>
    </w:p>
    <w:p w:rsidR="00C47EF0" w:rsidRDefault="00C47EF0" w:rsidP="00C47EF0">
      <w:pPr>
        <w:pStyle w:val="n5"/>
      </w:pPr>
      <w:bookmarkStart w:id="4" w:name="_Toc515352302"/>
      <w:r>
        <w:t>Solución</w:t>
      </w:r>
      <w:bookmarkEnd w:id="4"/>
    </w:p>
    <w:p w:rsidR="003E7C2C" w:rsidRDefault="003E7C2C" w:rsidP="003E7C2C">
      <w:pPr>
        <w:pStyle w:val="tx1"/>
      </w:pPr>
      <w:r>
        <w:t>Pódese consultar información do dispa</w:t>
      </w:r>
      <w:r w:rsidR="00567ABF">
        <w:t>rador creado de dúas maneiras: e</w:t>
      </w:r>
      <w:r>
        <w:t xml:space="preserve">xecutando unha consulta cunha sentenza SELECT na táboa </w:t>
      </w:r>
      <w:r w:rsidRPr="007109B1">
        <w:rPr>
          <w:i/>
        </w:rPr>
        <w:t>information_schema.triggers</w:t>
      </w:r>
      <w:r>
        <w:t>, ou ben executando as sentenzas SHOW TRIGGERS, ou SHOW CREATE TRIGGER.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na táboa information_schema.triggers de todos os triggers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na táboa information_schema.triggers dos triggers de practicas1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trigger_schema 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72121">
        <w:rPr>
          <w:rFonts w:ascii="Courier New" w:hAnsi="Courier New" w:cs="Courier New"/>
          <w:color w:val="67AD27"/>
          <w:sz w:val="16"/>
          <w:szCs w:val="16"/>
          <w:highlight w:val="white"/>
        </w:rPr>
        <w:t>tendabd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dos triggers de practicas1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da información do trigger practicas1.empregadoBI</w:t>
      </w:r>
    </w:p>
    <w:p w:rsidR="00FA473C" w:rsidRDefault="00FA473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>empregadoBI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23BFC" w:rsidRDefault="0069306F" w:rsidP="00723BFC">
      <w:pPr>
        <w:pStyle w:val="tx1"/>
        <w:rPr>
          <w:highlight w:val="white"/>
        </w:rPr>
      </w:pPr>
      <w:r>
        <w:rPr>
          <w:highlight w:val="white"/>
        </w:rPr>
        <w:t xml:space="preserve">Unha parte da </w:t>
      </w:r>
      <w:r w:rsidR="00723BFC">
        <w:rPr>
          <w:highlight w:val="white"/>
        </w:rPr>
        <w:t xml:space="preserve">información mostrada en Workbench </w:t>
      </w:r>
      <w:r>
        <w:rPr>
          <w:highlight w:val="white"/>
        </w:rPr>
        <w:t xml:space="preserve">despois de executar a última das sentenzas anteriores </w:t>
      </w:r>
      <w:r w:rsidR="00723BFC">
        <w:rPr>
          <w:highlight w:val="white"/>
        </w:rPr>
        <w:t>é:</w:t>
      </w:r>
    </w:p>
    <w:p w:rsidR="00723BFC" w:rsidRDefault="0069306F" w:rsidP="0069306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1F8880D7" wp14:editId="52C36BCE">
            <wp:extent cx="4109085" cy="462915"/>
            <wp:effectExtent l="19050" t="0" r="5715" b="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8D" w:rsidRDefault="00A20C78" w:rsidP="000A4980">
      <w:pPr>
        <w:pStyle w:val="n3"/>
        <w:numPr>
          <w:ilvl w:val="0"/>
          <w:numId w:val="0"/>
        </w:numPr>
        <w:ind w:left="907"/>
      </w:pPr>
      <w:bookmarkStart w:id="5" w:name="_Toc515352303"/>
      <w:r w:rsidRPr="00294924">
        <w:t>Tarefa</w:t>
      </w:r>
      <w:r>
        <w:t xml:space="preserve"> 3</w:t>
      </w:r>
      <w:r w:rsidRPr="00294924">
        <w:t xml:space="preserve">. </w:t>
      </w:r>
      <w:r w:rsidRPr="00A20C78">
        <w:t>Crear disparadores para actualizar atributos derivados</w:t>
      </w:r>
      <w:bookmarkEnd w:id="5"/>
    </w:p>
    <w:p w:rsidR="00B5068D" w:rsidRDefault="00957961" w:rsidP="00B5068D">
      <w:pPr>
        <w:pStyle w:val="tx1"/>
      </w:pPr>
      <w:r>
        <w:t>A tarefa consiste en c</w:t>
      </w:r>
      <w:r w:rsidR="00F461A9">
        <w:t xml:space="preserve">rear </w:t>
      </w:r>
      <w:r>
        <w:t>e probar o funcionamento d</w:t>
      </w:r>
      <w:r w:rsidR="00F461A9">
        <w:t xml:space="preserve">os disparadores necesarios na base de datos </w:t>
      </w:r>
      <w:r w:rsidR="00F461A9" w:rsidRPr="00F461A9">
        <w:rPr>
          <w:i/>
        </w:rPr>
        <w:t>tendabd</w:t>
      </w:r>
      <w:r w:rsidR="00F461A9">
        <w:t xml:space="preserve"> para poder manter actualizado o valor das columnas </w:t>
      </w:r>
      <w:r w:rsidR="00F461A9" w:rsidRPr="00F461A9">
        <w:rPr>
          <w:i/>
        </w:rPr>
        <w:t>clt_vendas</w:t>
      </w:r>
      <w:r w:rsidR="00F461A9">
        <w:t xml:space="preserve"> e </w:t>
      </w:r>
      <w:r w:rsidR="00F461A9" w:rsidRPr="00F461A9">
        <w:rPr>
          <w:i/>
        </w:rPr>
        <w:t>clt_ultima_venda</w:t>
      </w:r>
      <w:r w:rsidR="00F461A9">
        <w:t xml:space="preserve"> na táboa </w:t>
      </w:r>
      <w:r w:rsidR="00F461A9" w:rsidRPr="00F461A9">
        <w:rPr>
          <w:i/>
        </w:rPr>
        <w:t>clientes</w:t>
      </w:r>
      <w:r w:rsidR="00F461A9">
        <w:t xml:space="preserve">. A columna </w:t>
      </w:r>
      <w:r w:rsidR="00F461A9" w:rsidRPr="00F461A9">
        <w:rPr>
          <w:i/>
        </w:rPr>
        <w:t>clt_vendas</w:t>
      </w:r>
      <w:r w:rsidR="00F461A9">
        <w:t xml:space="preserve"> garda información do número de ventas que se lle fixeron ao cliente, e a columna </w:t>
      </w:r>
      <w:r w:rsidR="00F461A9" w:rsidRPr="00F461A9">
        <w:rPr>
          <w:i/>
        </w:rPr>
        <w:t>clt_ultima_venda</w:t>
      </w:r>
      <w:r w:rsidR="00F461A9">
        <w:t xml:space="preserve"> garda información da data na que se lle fixo a última venda. </w:t>
      </w:r>
    </w:p>
    <w:p w:rsidR="0086643E" w:rsidRDefault="0086643E" w:rsidP="0086643E"/>
    <w:p w:rsidR="0086643E" w:rsidRPr="0086643E" w:rsidRDefault="0086643E" w:rsidP="0086643E"/>
    <w:p w:rsidR="00B5068D" w:rsidRDefault="00B5068D" w:rsidP="00B5068D">
      <w:pPr>
        <w:pStyle w:val="n5"/>
      </w:pPr>
      <w:bookmarkStart w:id="6" w:name="_Toc515352304"/>
      <w:r>
        <w:t>Solución</w:t>
      </w:r>
      <w:bookmarkEnd w:id="6"/>
    </w:p>
    <w:p w:rsidR="00957961" w:rsidRPr="00957961" w:rsidRDefault="00957961" w:rsidP="00DE6C4C">
      <w:pPr>
        <w:pStyle w:val="p2"/>
      </w:pPr>
      <w:r>
        <w:t>Código de creación</w:t>
      </w:r>
    </w:p>
    <w:p w:rsidR="00A32346" w:rsidRDefault="00CF5A67" w:rsidP="00957961">
      <w:pPr>
        <w:pStyle w:val="sp11"/>
      </w:pPr>
      <w:r>
        <w:rPr>
          <w:highlight w:val="white"/>
        </w:rPr>
        <w:t>Hai que crear tres disparadores para a táboa vendas, para as operacións AFTER INSERT, AFTER UPDATE, e AFTER DELETE.</w:t>
      </w:r>
      <w:r>
        <w:t xml:space="preserve"> </w:t>
      </w:r>
    </w:p>
    <w:p w:rsidR="00CF5A67" w:rsidRPr="00420CCE" w:rsidRDefault="00CF5A67" w:rsidP="00957961">
      <w:pPr>
        <w:pStyle w:val="sp1"/>
        <w:rPr>
          <w:highlight w:val="white"/>
        </w:rPr>
      </w:pPr>
      <w:r>
        <w:t>Antes h</w:t>
      </w:r>
      <w:r>
        <w:rPr>
          <w:highlight w:val="white"/>
        </w:rPr>
        <w:t>ai que executar a sentenza SHOW TRIGGERS para saber se xa hai algún disparador para esas operacións:</w:t>
      </w:r>
    </w:p>
    <w:p w:rsidR="00CF5A67" w:rsidRDefault="00CF5A67" w:rsidP="00CF5A6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346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5068D" w:rsidRDefault="0069306F" w:rsidP="00957961">
      <w:pPr>
        <w:pStyle w:val="sp11"/>
      </w:pPr>
      <w:r>
        <w:t>Despois de confirmar que n</w:t>
      </w:r>
      <w:r w:rsidR="00A32346">
        <w:t>on hai disparadores asociados a esas operacións</w:t>
      </w:r>
      <w:r>
        <w:t>,</w:t>
      </w:r>
      <w:r w:rsidR="00A32346">
        <w:t xml:space="preserve"> escríbese o guión de sentenzas para crear os tres disparadores: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u703tarefa03.sql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F0787" w:rsidRPr="007F0787" w:rsidRDefault="00844E7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F0787"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tendabd.vendasAI,</w:t>
      </w:r>
    </w:p>
    <w:p w:rsidR="007F0787" w:rsidRPr="007F0787" w:rsidRDefault="00844E7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F0787"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tendabd.vendasAU,</w:t>
      </w:r>
    </w:p>
    <w:p w:rsidR="007F0787" w:rsidRPr="007F0787" w:rsidRDefault="00844E7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F0787"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tendabd.vendasAD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19/11/2015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Manter actualizada a columna clt_vendas da clientes, que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contén información do número de vendas que se lle fixeron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ao cliente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* Cando se insire unha nova venda hai que sumarlle 1 ao 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contido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 columna correspondente ao cliente ao que se lle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fai a venda.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* Cando se borra unha venda hai que restarlle 1 ao contido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 columna correspondente ao cliente ao que se lle fai 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venda.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* Cando se cambia o cliente dunah fila da táboa de vendas, hai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que restarlle 1 á columna correspondente ao cliente ao que lle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correspondía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 venda antes de facer o cambio, e sumarlle 1 á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columna correspondente ao cliente ao se lle asignou a venda,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despois de facer o cambio.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 Manter actualizada a columna clt_ultima_venda, que contén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da data na que se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lle fixo a última venda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ao cliente.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 INSERT, UPDATE, DELETE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="00BD505F">
        <w:rPr>
          <w:rFonts w:ascii="Courier New" w:hAnsi="Courier New" w:cs="Courier New"/>
          <w:color w:val="808080"/>
          <w:sz w:val="16"/>
          <w:szCs w:val="16"/>
          <w:highlight w:val="white"/>
        </w:rPr>
        <w:t>ESULTADOS PRODUCIDOS:</w:t>
      </w:r>
      <w:r w:rsidR="00BD505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Columnas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clt_vendas e clt_ultima_venda actualizadas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inserir unha fila na táboa de 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vendasAI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vendasAI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unha fila na táboa de 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vendasAU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vendasAU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clt_ultima_venda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borrar unha fila na táboa de 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lastRenderedPageBreak/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vendasAD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clt_ultima_venda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Default="007F0787" w:rsidP="00C7530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6643E" w:rsidRDefault="0086643E" w:rsidP="00C7530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</w:p>
    <w:p w:rsidR="00957961" w:rsidRDefault="00957961" w:rsidP="00DE6C4C">
      <w:pPr>
        <w:pStyle w:val="p2"/>
      </w:pPr>
      <w:r>
        <w:t>Proba de funcionamento</w:t>
      </w:r>
    </w:p>
    <w:p w:rsidR="00A45159" w:rsidRDefault="00A45159" w:rsidP="00957961">
      <w:pPr>
        <w:pStyle w:val="sp11"/>
      </w:pPr>
      <w:r>
        <w:rPr>
          <w:highlight w:val="white"/>
        </w:rPr>
        <w:t>Pódese probar o funcionamento dos disparadores inserindo, modificando e borrando unha fila na táboa</w:t>
      </w:r>
      <w:r>
        <w:t xml:space="preserve"> de vendas: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er</w:t>
      </w:r>
      <w:r w:rsidRPr="00096381">
        <w:rPr>
          <w:rFonts w:ascii="Courier New" w:hAnsi="Courier New" w:cs="Courier New"/>
          <w:color w:val="808080"/>
          <w:sz w:val="16"/>
          <w:szCs w:val="16"/>
          <w:highlight w:val="white"/>
        </w:rPr>
        <w:t>ación de inserción na táboa de vendas: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96381" w:rsidRDefault="000963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6381" w:rsidRDefault="00096381" w:rsidP="0009638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2E0BA46A" wp14:editId="0FAF438A">
            <wp:extent cx="2493645" cy="670560"/>
            <wp:effectExtent l="19050" t="0" r="190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3E" w:rsidRPr="00096381" w:rsidRDefault="0086643E" w:rsidP="00096381">
      <w:pPr>
        <w:pStyle w:val="formula1"/>
        <w:rPr>
          <w:highlight w:val="white"/>
        </w:rPr>
      </w:pP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96381" w:rsidRDefault="000963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6381" w:rsidRPr="00096381" w:rsidRDefault="00096381" w:rsidP="00096381">
      <w:pPr>
        <w:pStyle w:val="formula1"/>
      </w:pPr>
      <w:r>
        <w:rPr>
          <w:noProof/>
          <w:lang w:val="es-ES"/>
        </w:rPr>
        <w:drawing>
          <wp:inline distT="0" distB="0" distL="0" distR="0" wp14:anchorId="51BEAE1E" wp14:editId="1B2A9C74">
            <wp:extent cx="3646969" cy="743133"/>
            <wp:effectExtent l="19050" t="0" r="0" b="0"/>
            <wp:docPr id="9" name="8 Imagen" descr="u7a3_tareafa03_prob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2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69" cy="7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59" w:rsidRPr="00A45159" w:rsidRDefault="00A45159" w:rsidP="00A45159"/>
    <w:p w:rsidR="00075757" w:rsidRP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operación de modificación na táboa de vendas:</w:t>
      </w:r>
    </w:p>
    <w:p w:rsid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a venda anterior cámbiase para o cliente 2</w:t>
      </w:r>
    </w:p>
    <w:p w:rsidR="0086643E" w:rsidRPr="00075757" w:rsidRDefault="0086643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75757" w:rsidRPr="00075757" w:rsidRDefault="00075757">
      <w:pPr>
        <w:spacing w:after="0"/>
        <w:rPr>
          <w:sz w:val="16"/>
          <w:szCs w:val="16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5159" w:rsidRPr="00C75306" w:rsidRDefault="00075757" w:rsidP="00075757">
      <w:pPr>
        <w:pStyle w:val="formula1"/>
      </w:pPr>
      <w:r>
        <w:rPr>
          <w:noProof/>
          <w:lang w:val="es-ES"/>
        </w:rPr>
        <w:drawing>
          <wp:inline distT="0" distB="0" distL="0" distR="0" wp14:anchorId="4CC0C2AA" wp14:editId="19F8DA43">
            <wp:extent cx="3646969" cy="754566"/>
            <wp:effectExtent l="19050" t="0" r="0" b="0"/>
            <wp:docPr id="11" name="10 Imagen" descr="u7a3_tareafa03_prob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3.e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969" cy="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57" w:rsidRP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operación de modificación na táboa de vendas:</w:t>
      </w:r>
    </w:p>
    <w:p w:rsid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bórrase a venda anterior (ven_id=151)</w:t>
      </w:r>
    </w:p>
    <w:p w:rsidR="0086643E" w:rsidRPr="00075757" w:rsidRDefault="0086643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75757" w:rsidRPr="00075757" w:rsidRDefault="00075757">
      <w:pPr>
        <w:spacing w:after="0"/>
        <w:rPr>
          <w:sz w:val="16"/>
          <w:szCs w:val="16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5757" w:rsidRDefault="00075757" w:rsidP="00075757">
      <w:pPr>
        <w:pStyle w:val="formula1"/>
      </w:pPr>
      <w:r>
        <w:rPr>
          <w:noProof/>
          <w:lang w:val="es-ES"/>
        </w:rPr>
        <w:drawing>
          <wp:inline distT="0" distB="0" distL="0" distR="0" wp14:anchorId="7ADA0265" wp14:editId="189AD687">
            <wp:extent cx="3692699" cy="748850"/>
            <wp:effectExtent l="19050" t="0" r="0" b="0"/>
            <wp:docPr id="12" name="11 Imagen" descr="u7a3_tareafa03_probas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4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699" cy="7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3E" w:rsidRPr="00075757" w:rsidRDefault="0086643E" w:rsidP="00075757">
      <w:pPr>
        <w:pStyle w:val="formula1"/>
      </w:pPr>
    </w:p>
    <w:p w:rsidR="00A20C78" w:rsidRDefault="00A20C78" w:rsidP="000A4980">
      <w:pPr>
        <w:pStyle w:val="n3"/>
        <w:numPr>
          <w:ilvl w:val="0"/>
          <w:numId w:val="0"/>
        </w:numPr>
        <w:ind w:left="907"/>
      </w:pPr>
      <w:bookmarkStart w:id="7" w:name="_Toc515352305"/>
      <w:r w:rsidRPr="00294924">
        <w:t>Tarefa</w:t>
      </w:r>
      <w:r>
        <w:t xml:space="preserve"> 4</w:t>
      </w:r>
      <w:r w:rsidRPr="00294924">
        <w:t xml:space="preserve">. </w:t>
      </w:r>
      <w:r w:rsidRPr="00A20C78">
        <w:t>Crear disparadores para levar rexistros de operacións</w:t>
      </w:r>
      <w:bookmarkEnd w:id="7"/>
    </w:p>
    <w:p w:rsidR="00957961" w:rsidRDefault="00957961" w:rsidP="00822F72">
      <w:pPr>
        <w:pStyle w:val="tx1"/>
      </w:pPr>
      <w:r>
        <w:t xml:space="preserve">A tarefa consiste en </w:t>
      </w:r>
      <w:r w:rsidR="0069306F">
        <w:t>crear e probar os disparadores necesarios para levar o rexistro de todas as operacións que modifiquen (</w:t>
      </w:r>
      <w:r w:rsidR="0069306F" w:rsidRPr="006E4ECC">
        <w:rPr>
          <w:i/>
        </w:rPr>
        <w:t xml:space="preserve">insert, update </w:t>
      </w:r>
      <w:r w:rsidR="0069306F" w:rsidRPr="006E4ECC">
        <w:t xml:space="preserve">e </w:t>
      </w:r>
      <w:r w:rsidR="0069306F" w:rsidRPr="006E4ECC">
        <w:rPr>
          <w:i/>
        </w:rPr>
        <w:t>delete</w:t>
      </w:r>
      <w:r w:rsidR="0069306F">
        <w:t xml:space="preserve">) os datos almacenados nas táboas que hai no seu </w:t>
      </w:r>
      <w:r w:rsidR="0069306F" w:rsidRPr="002C1C08">
        <w:t>esquema</w:t>
      </w:r>
      <w:r w:rsidR="0069306F" w:rsidRPr="002C1C08">
        <w:rPr>
          <w:i/>
        </w:rPr>
        <w:t xml:space="preserve"> (centro, departamento, empregado</w:t>
      </w:r>
      <w:r w:rsidR="0069306F">
        <w:t>). Para iso débese c</w:t>
      </w:r>
      <w:r>
        <w:t xml:space="preserve">rear </w:t>
      </w:r>
      <w:r w:rsidR="002C1C08">
        <w:t xml:space="preserve">unha táboa </w:t>
      </w:r>
      <w:r w:rsidR="00F3386E">
        <w:t xml:space="preserve">na base de datos </w:t>
      </w:r>
      <w:r w:rsidR="00F3386E" w:rsidRPr="00A20C78">
        <w:rPr>
          <w:i/>
        </w:rPr>
        <w:t>traballadores</w:t>
      </w:r>
      <w:r w:rsidR="0069306F">
        <w:t xml:space="preserve"> para o </w:t>
      </w:r>
      <w:r w:rsidR="002C1C08">
        <w:t xml:space="preserve">rexistro de todas </w:t>
      </w:r>
      <w:r w:rsidR="0069306F">
        <w:t>es</w:t>
      </w:r>
      <w:r w:rsidR="002C1C08">
        <w:t>as operacións</w:t>
      </w:r>
      <w:r w:rsidR="0069306F">
        <w:t>.</w:t>
      </w:r>
      <w:r w:rsidR="00822F72">
        <w:t xml:space="preserve"> </w:t>
      </w:r>
      <w:r>
        <w:t>O código para crear a táboa de rexistro é:</w:t>
      </w:r>
    </w:p>
    <w:p w:rsidR="00A5113D" w:rsidRDefault="00A5113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Creación dunha táboa para levar un rexistro de todas as operacións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que se realicen sobre as táboas da base de datos de traballadores. Cada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operación de manipulación de datos (insert, update, delete) rexistrarase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nesta táboa de forma automática, creando os disparadores necesarios.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usuario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="00822F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usuario que fai oa modificación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data e hora na que se fai a modificación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taboa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táboa na que se fai a modificación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operación de modificación: INSERT, UPDATE, DELETE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idOperacion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16D07" w:rsidRPr="00816D07" w:rsidRDefault="00816D07">
      <w:pPr>
        <w:spacing w:after="0"/>
        <w:rPr>
          <w:sz w:val="16"/>
          <w:szCs w:val="16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C1C08" w:rsidRDefault="002C1C08" w:rsidP="002C1C08">
      <w:pPr>
        <w:pStyle w:val="n5"/>
      </w:pPr>
      <w:bookmarkStart w:id="8" w:name="_Toc515352306"/>
      <w:r>
        <w:t>Solución</w:t>
      </w:r>
      <w:bookmarkEnd w:id="8"/>
    </w:p>
    <w:p w:rsidR="001874DD" w:rsidRDefault="001874DD" w:rsidP="00083668">
      <w:pPr>
        <w:pStyle w:val="tx1"/>
      </w:pPr>
      <w:r>
        <w:rPr>
          <w:highlight w:val="white"/>
        </w:rPr>
        <w:t xml:space="preserve">Hai </w:t>
      </w:r>
      <w:r w:rsidR="0069306F">
        <w:rPr>
          <w:highlight w:val="white"/>
        </w:rPr>
        <w:t>que crear tres disparadores por cada táboa</w:t>
      </w:r>
      <w:r>
        <w:rPr>
          <w:highlight w:val="white"/>
        </w:rPr>
        <w:t xml:space="preserve"> para as operacións AFTER INSERT, AFTER UPDATE, e AFTER DELETE.</w:t>
      </w:r>
      <w:r w:rsidR="00794DC0">
        <w:t xml:space="preserve"> En total nove disparadores.</w:t>
      </w:r>
    </w:p>
    <w:p w:rsidR="00A5113D" w:rsidRPr="00A5113D" w:rsidRDefault="00A5113D" w:rsidP="00A5113D"/>
    <w:p w:rsidR="0057345A" w:rsidRDefault="0057345A" w:rsidP="00083668">
      <w:pPr>
        <w:rPr>
          <w:highlight w:val="white"/>
        </w:rPr>
      </w:pPr>
      <w:r>
        <w:t>Antes h</w:t>
      </w:r>
      <w:r>
        <w:rPr>
          <w:highlight w:val="white"/>
        </w:rPr>
        <w:t>ai que executar a sentenza SHOW TRIGGERS para saber se xa hai algún disparador para esas operacións:</w:t>
      </w:r>
    </w:p>
    <w:p w:rsidR="00A5113D" w:rsidRPr="00420CCE" w:rsidRDefault="00A5113D" w:rsidP="00083668">
      <w:pPr>
        <w:rPr>
          <w:highlight w:val="white"/>
        </w:rPr>
      </w:pPr>
    </w:p>
    <w:p w:rsidR="0057345A" w:rsidRDefault="0057345A" w:rsidP="0057345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06CAB" w:rsidRDefault="00506CAB" w:rsidP="00506CAB">
      <w:pPr>
        <w:pStyle w:val="formula1"/>
        <w:rPr>
          <w:highlight w:val="white"/>
        </w:rPr>
      </w:pPr>
      <w:r>
        <w:rPr>
          <w:noProof/>
          <w:lang w:val="es-ES"/>
        </w:rPr>
        <w:lastRenderedPageBreak/>
        <w:drawing>
          <wp:inline distT="0" distB="0" distL="0" distR="0" wp14:anchorId="0724BA02" wp14:editId="2700A4B6">
            <wp:extent cx="3400425" cy="361950"/>
            <wp:effectExtent l="19050" t="0" r="9525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C8" w:rsidRDefault="0069306F" w:rsidP="00083668">
      <w:pPr>
        <w:pStyle w:val="tx1"/>
      </w:pPr>
      <w:r>
        <w:t>Despois de confirmar que n</w:t>
      </w:r>
      <w:r w:rsidR="0057345A">
        <w:t>on hai disparadores asociados a esas operacións</w:t>
      </w:r>
      <w:r w:rsidR="00A224C8">
        <w:t>,</w:t>
      </w:r>
      <w:r w:rsidR="0057345A">
        <w:t xml:space="preserve"> escríbe</w:t>
      </w:r>
      <w:r w:rsidR="00567ABF">
        <w:t>n</w:t>
      </w:r>
      <w:r w:rsidR="0057345A">
        <w:t>se o</w:t>
      </w:r>
      <w:r w:rsidR="003D4EB6">
        <w:t>s</w:t>
      </w:r>
      <w:r w:rsidR="0057345A">
        <w:t xml:space="preserve"> guión</w:t>
      </w:r>
      <w:r w:rsidR="003D4EB6">
        <w:t>s</w:t>
      </w:r>
      <w:r w:rsidR="0057345A">
        <w:t xml:space="preserve"> de sentenzas para crear os disparadores</w:t>
      </w:r>
      <w:r w:rsidR="00506CAB">
        <w:t xml:space="preserve">. </w:t>
      </w:r>
    </w:p>
    <w:p w:rsidR="00420CCE" w:rsidRPr="00A224C8" w:rsidRDefault="00A224C8" w:rsidP="00DE6C4C">
      <w:pPr>
        <w:pStyle w:val="p2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="005133EE" w:rsidRPr="00A224C8">
        <w:rPr>
          <w:highlight w:val="white"/>
        </w:rPr>
        <w:t xml:space="preserve">o disparador asociado á operación AFTER </w:t>
      </w:r>
      <w:r w:rsidR="003130F3" w:rsidRPr="00A224C8">
        <w:rPr>
          <w:highlight w:val="white"/>
        </w:rPr>
        <w:t>DELETE</w:t>
      </w:r>
      <w:r w:rsidR="005133EE" w:rsidRPr="00A224C8">
        <w:rPr>
          <w:highlight w:val="white"/>
        </w:rPr>
        <w:t xml:space="preserve"> da táboa </w:t>
      </w:r>
      <w:r w:rsidR="005133EE" w:rsidRPr="00A224C8">
        <w:rPr>
          <w:i/>
          <w:highlight w:val="white"/>
        </w:rPr>
        <w:t>departamento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u703tarefa4.sql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traballadores.departamentoAD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Inserir unha fila na táboa rexistroOperacions cada vez que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se borra unha fila na táboa de departamento.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- DELETE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mostra nada na pantalla. Cada vez que se borra un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departamento insírese unha liña na táboa rexistroOperacions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departamentoAD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'delete'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20CCE" w:rsidRDefault="00420CC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3D" w:rsidRDefault="00A5113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A224C8" w:rsidRPr="00A224C8" w:rsidRDefault="00A224C8" w:rsidP="00DE6C4C">
      <w:pPr>
        <w:pStyle w:val="p2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Pr="00A224C8">
        <w:rPr>
          <w:highlight w:val="white"/>
        </w:rPr>
        <w:t xml:space="preserve">o disparador asociado á operación AFTER </w:t>
      </w:r>
      <w:r>
        <w:rPr>
          <w:highlight w:val="white"/>
        </w:rPr>
        <w:t>INSERT</w:t>
      </w:r>
      <w:r>
        <w:t xml:space="preserve"> </w:t>
      </w:r>
      <w:r w:rsidRPr="00A224C8">
        <w:rPr>
          <w:highlight w:val="white"/>
        </w:rPr>
        <w:t xml:space="preserve">da táboa </w:t>
      </w:r>
      <w:r w:rsidRPr="00A224C8">
        <w:rPr>
          <w:i/>
          <w:highlight w:val="white"/>
        </w:rPr>
        <w:t>departamento</w:t>
      </w:r>
    </w:p>
    <w:p w:rsidR="00A5113D" w:rsidRDefault="00A5113D" w:rsidP="00A224C8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departamentoAI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'insert'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20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3D" w:rsidRPr="00A5113D" w:rsidRDefault="00A5113D" w:rsidP="00A5113D">
      <w:pPr>
        <w:pStyle w:val="p2"/>
        <w:numPr>
          <w:ilvl w:val="0"/>
          <w:numId w:val="0"/>
        </w:numPr>
        <w:ind w:left="1475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A224C8" w:rsidRPr="00A224C8" w:rsidRDefault="00A224C8" w:rsidP="00DE6C4C">
      <w:pPr>
        <w:pStyle w:val="p2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Pr="00A224C8">
        <w:rPr>
          <w:highlight w:val="white"/>
        </w:rPr>
        <w:t xml:space="preserve">o disparador asociado á operación AFTER </w:t>
      </w:r>
      <w:r>
        <w:t xml:space="preserve">UPDATE </w:t>
      </w:r>
      <w:r w:rsidRPr="00A224C8">
        <w:rPr>
          <w:highlight w:val="white"/>
        </w:rPr>
        <w:t xml:space="preserve">da táboa </w:t>
      </w:r>
      <w:r w:rsidRPr="00A224C8">
        <w:rPr>
          <w:i/>
          <w:highlight w:val="white"/>
        </w:rPr>
        <w:t>departamento</w:t>
      </w:r>
    </w:p>
    <w:p w:rsidR="00A5113D" w:rsidRDefault="00A5113D" w:rsidP="00A224C8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departamentoAU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update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Default="00A224C8" w:rsidP="00A224C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520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3D" w:rsidRPr="00420CCE" w:rsidRDefault="00A5113D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224C8" w:rsidRDefault="00A224C8" w:rsidP="00083668">
      <w:pPr>
        <w:pStyle w:val="sp11"/>
      </w:pPr>
      <w:r>
        <w:t xml:space="preserve">O resto dos disparadores para as táboas </w:t>
      </w:r>
      <w:r w:rsidRPr="00506CAB">
        <w:rPr>
          <w:i/>
        </w:rPr>
        <w:t>empregado</w:t>
      </w:r>
      <w:r>
        <w:t xml:space="preserve"> e </w:t>
      </w:r>
      <w:r w:rsidRPr="00506CAB">
        <w:rPr>
          <w:i/>
        </w:rPr>
        <w:t>centro</w:t>
      </w:r>
      <w:r>
        <w:t xml:space="preserve"> terían un código similar ao anterior da táboa </w:t>
      </w:r>
      <w:r w:rsidRPr="00506CAB">
        <w:rPr>
          <w:i/>
        </w:rPr>
        <w:t>departamento</w:t>
      </w:r>
      <w:r>
        <w:t>.</w:t>
      </w:r>
    </w:p>
    <w:p w:rsidR="00A5113D" w:rsidRDefault="00A5113D" w:rsidP="00083668">
      <w:pPr>
        <w:pStyle w:val="sp11"/>
      </w:pPr>
    </w:p>
    <w:p w:rsidR="00A224C8" w:rsidRDefault="00A224C8" w:rsidP="00DE6C4C">
      <w:pPr>
        <w:pStyle w:val="p2"/>
      </w:pPr>
      <w:r>
        <w:lastRenderedPageBreak/>
        <w:t xml:space="preserve"> Proba de funcionamento</w:t>
      </w:r>
    </w:p>
    <w:p w:rsidR="00420CCE" w:rsidRPr="003A401B" w:rsidRDefault="0069306F" w:rsidP="00A224C8">
      <w:pPr>
        <w:pStyle w:val="sp11"/>
        <w:rPr>
          <w:szCs w:val="16"/>
          <w:highlight w:val="white"/>
        </w:rPr>
      </w:pPr>
      <w:r>
        <w:rPr>
          <w:highlight w:val="white"/>
        </w:rPr>
        <w:t xml:space="preserve">As probas serían todas moi parecidas sen máis que cambiar o nome da táboa e a operación a realizar sobre ela. Mostrarase como </w:t>
      </w:r>
      <w:r w:rsidR="003A401B" w:rsidRPr="003A401B">
        <w:rPr>
          <w:highlight w:val="white"/>
        </w:rPr>
        <w:t>comprobar o funcionamento do disparador</w:t>
      </w:r>
      <w:r w:rsidR="00A224C8">
        <w:rPr>
          <w:highlight w:val="white"/>
        </w:rPr>
        <w:t xml:space="preserve"> </w:t>
      </w:r>
      <w:r w:rsidR="00A224C8" w:rsidRPr="00A224C8">
        <w:rPr>
          <w:i/>
        </w:rPr>
        <w:t>traballadores.departamentoAD</w:t>
      </w:r>
      <w:r w:rsidR="00A224C8">
        <w:rPr>
          <w:highlight w:val="white"/>
        </w:rPr>
        <w:t>,</w:t>
      </w:r>
      <w:r w:rsidR="003A401B" w:rsidRPr="003A401B">
        <w:rPr>
          <w:highlight w:val="white"/>
        </w:rPr>
        <w:t xml:space="preserve"> exec</w:t>
      </w:r>
      <w:r>
        <w:rPr>
          <w:highlight w:val="white"/>
        </w:rPr>
        <w:t>utando</w:t>
      </w:r>
      <w:r w:rsidR="003A401B" w:rsidRPr="003A401B">
        <w:rPr>
          <w:highlight w:val="white"/>
        </w:rPr>
        <w:t xml:space="preserve"> unha sentenza DELETE sobre a táboa </w:t>
      </w:r>
      <w:r w:rsidR="003A401B" w:rsidRPr="003130F3">
        <w:rPr>
          <w:i/>
          <w:highlight w:val="white"/>
        </w:rPr>
        <w:t>departamento</w:t>
      </w:r>
      <w:r w:rsidR="003A401B" w:rsidRPr="003A401B">
        <w:rPr>
          <w:highlight w:val="white"/>
        </w:rPr>
        <w:t>, e cons</w:t>
      </w:r>
      <w:r>
        <w:rPr>
          <w:highlight w:val="white"/>
        </w:rPr>
        <w:t xml:space="preserve">ultando </w:t>
      </w:r>
      <w:r w:rsidR="003A401B" w:rsidRPr="003A401B">
        <w:rPr>
          <w:highlight w:val="white"/>
        </w:rPr>
        <w:t xml:space="preserve">a táboa </w:t>
      </w:r>
      <w:r w:rsidR="003A401B" w:rsidRPr="003A401B">
        <w:rPr>
          <w:i/>
          <w:highlight w:val="white"/>
        </w:rPr>
        <w:t>rexistroOperacions</w:t>
      </w:r>
      <w:r w:rsidR="00A224C8">
        <w:rPr>
          <w:highlight w:val="white"/>
        </w:rPr>
        <w:t>.</w:t>
      </w:r>
    </w:p>
    <w:p w:rsidR="00A5113D" w:rsidRDefault="00A5113D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0CCE" w:rsidRPr="00420CCE" w:rsidRDefault="00420CCE">
      <w:pPr>
        <w:spacing w:after="0"/>
        <w:rPr>
          <w:sz w:val="16"/>
          <w:szCs w:val="16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0CCE" w:rsidRPr="00420CCE" w:rsidRDefault="00420CCE" w:rsidP="003A401B">
      <w:pPr>
        <w:pStyle w:val="formula1"/>
      </w:pPr>
      <w:r>
        <w:rPr>
          <w:noProof/>
          <w:lang w:val="es-ES"/>
        </w:rPr>
        <w:drawing>
          <wp:inline distT="0" distB="0" distL="0" distR="0" wp14:anchorId="5EBBA69E" wp14:editId="5FF3E6B2">
            <wp:extent cx="2367915" cy="3090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30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8D" w:rsidRDefault="00B5068D" w:rsidP="000A4980">
      <w:pPr>
        <w:pStyle w:val="n3"/>
        <w:numPr>
          <w:ilvl w:val="0"/>
          <w:numId w:val="0"/>
        </w:numPr>
        <w:ind w:left="907"/>
      </w:pPr>
      <w:bookmarkStart w:id="9" w:name="_Toc515352307"/>
      <w:r w:rsidRPr="00294924">
        <w:t>Tarefa</w:t>
      </w:r>
      <w:r>
        <w:t xml:space="preserve"> 5</w:t>
      </w:r>
      <w:r w:rsidRPr="00294924">
        <w:t xml:space="preserve">. </w:t>
      </w:r>
      <w:r>
        <w:t>Crear disparadores para controlar as restricións referenciais en táboas non transacionais</w:t>
      </w:r>
      <w:bookmarkEnd w:id="9"/>
    </w:p>
    <w:p w:rsidR="00B5068D" w:rsidRPr="00E95E93" w:rsidRDefault="00A224C8" w:rsidP="00B5068D">
      <w:pPr>
        <w:pStyle w:val="tx1"/>
      </w:pPr>
      <w:r>
        <w:t>A tarefa consiste en s</w:t>
      </w:r>
      <w:r w:rsidR="00B5068D">
        <w:t xml:space="preserve">imular o comportamento de borrado en cascada asociado á restrición de integridade referencial. </w:t>
      </w:r>
      <w:r>
        <w:t xml:space="preserve">Para iso, créase </w:t>
      </w:r>
      <w:r w:rsidR="00755432">
        <w:t xml:space="preserve">e próbase </w:t>
      </w:r>
      <w:r>
        <w:t>un disparador n</w:t>
      </w:r>
      <w:r w:rsidR="00B5068D">
        <w:t xml:space="preserve">a base de datos </w:t>
      </w:r>
      <w:r w:rsidR="00B5068D" w:rsidRPr="0065675C">
        <w:rPr>
          <w:i/>
        </w:rPr>
        <w:t>traballadores</w:t>
      </w:r>
      <w:r w:rsidR="00B5068D">
        <w:t xml:space="preserve">, </w:t>
      </w:r>
      <w:r>
        <w:t>q</w:t>
      </w:r>
      <w:r w:rsidR="00B5068D">
        <w:t xml:space="preserve">ue </w:t>
      </w:r>
      <w:r>
        <w:t xml:space="preserve">faga que </w:t>
      </w:r>
      <w:r w:rsidR="00B5068D">
        <w:t xml:space="preserve">cada vez que se borre unha fila na táboa </w:t>
      </w:r>
      <w:r w:rsidR="00B5068D" w:rsidRPr="0065675C">
        <w:rPr>
          <w:i/>
        </w:rPr>
        <w:t>departamento</w:t>
      </w:r>
      <w:r>
        <w:rPr>
          <w:i/>
        </w:rPr>
        <w:t>,</w:t>
      </w:r>
      <w:r w:rsidR="00B5068D">
        <w:t xml:space="preserve"> se borren as filas da táboa </w:t>
      </w:r>
      <w:r w:rsidR="00B5068D" w:rsidRPr="0065675C">
        <w:rPr>
          <w:i/>
        </w:rPr>
        <w:t>empregado</w:t>
      </w:r>
      <w:r w:rsidR="00B5068D">
        <w:t xml:space="preserve"> correspondentes aos empregados que traballan nese departamento</w:t>
      </w:r>
      <w:r w:rsidR="0065675C">
        <w:t xml:space="preserve"> (o valor da columna </w:t>
      </w:r>
      <w:r w:rsidR="0065675C" w:rsidRPr="0065675C">
        <w:rPr>
          <w:i/>
        </w:rPr>
        <w:t>empDepartamento</w:t>
      </w:r>
      <w:r w:rsidR="0065675C">
        <w:t xml:space="preserve"> coincide co </w:t>
      </w:r>
      <w:r w:rsidR="0065675C" w:rsidRPr="0065675C">
        <w:rPr>
          <w:i/>
        </w:rPr>
        <w:t>depNumero</w:t>
      </w:r>
      <w:r w:rsidR="0065675C">
        <w:t xml:space="preserve"> do departamento borrado).</w:t>
      </w:r>
    </w:p>
    <w:p w:rsidR="00B5068D" w:rsidRDefault="00B5068D" w:rsidP="00B5068D">
      <w:pPr>
        <w:pStyle w:val="n5"/>
      </w:pPr>
      <w:bookmarkStart w:id="10" w:name="_Toc515352308"/>
      <w:r>
        <w:t>Solución</w:t>
      </w:r>
      <w:bookmarkEnd w:id="10"/>
    </w:p>
    <w:p w:rsidR="00A224C8" w:rsidRPr="00957961" w:rsidRDefault="00A224C8" w:rsidP="00DE6C4C">
      <w:pPr>
        <w:pStyle w:val="p2"/>
      </w:pPr>
      <w:r>
        <w:t>Código de creación</w:t>
      </w:r>
    </w:p>
    <w:p w:rsidR="00163989" w:rsidRPr="00420CCE" w:rsidRDefault="00D957DB" w:rsidP="0069306F">
      <w:pPr>
        <w:pStyle w:val="sp11"/>
        <w:rPr>
          <w:highlight w:val="white"/>
        </w:rPr>
      </w:pPr>
      <w:r>
        <w:t>Non</w:t>
      </w:r>
      <w:r w:rsidR="00A224C8" w:rsidRPr="00C92AF1">
        <w:t xml:space="preserve"> pode haber dous disparadores </w:t>
      </w:r>
      <w:r w:rsidR="00A224C8">
        <w:t>asociados a unha táboa nos que coincida o momento de execución e o evento disparador. Para cada evento disparador (INSERT, UPDATE, DELETE) asociado a unha táboa pódense crear, como máximo, dous disparadores, un que se active antes (BEFORE) e outro que se active despois (AFTER). Por exemplo, non se poden crear dous disparadores AFTER INSERT para a mesta táboa, pero pódese crear un disparador BEFORE INSERT e outro AFTER INSERT para a mesma táboa.</w:t>
      </w:r>
      <w:r w:rsidR="0069306F">
        <w:t xml:space="preserve"> </w:t>
      </w:r>
      <w:r>
        <w:t xml:space="preserve">Polo tanto, débese de </w:t>
      </w:r>
      <w:r w:rsidR="00A224C8">
        <w:rPr>
          <w:highlight w:val="white"/>
        </w:rPr>
        <w:t>executar a sentenza SHOW TRIGGERS para saber se xa hai algún disparador para esa operación.</w:t>
      </w:r>
    </w:p>
    <w:p w:rsidR="00A5113D" w:rsidRDefault="00A5113D" w:rsidP="00163989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163989" w:rsidRDefault="00163989" w:rsidP="0016398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63989" w:rsidRDefault="00506CAB" w:rsidP="00506CA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 wp14:anchorId="2AE618B3" wp14:editId="584E634B">
            <wp:extent cx="3400425" cy="723900"/>
            <wp:effectExtent l="19050" t="0" r="9525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DC" w:rsidRDefault="00B15BDC" w:rsidP="00D957DB">
      <w:pPr>
        <w:pStyle w:val="sp11"/>
        <w:rPr>
          <w:highlight w:val="white"/>
        </w:rPr>
      </w:pPr>
      <w:r>
        <w:rPr>
          <w:highlight w:val="white"/>
        </w:rPr>
        <w:t xml:space="preserve">Na saída que mostra a sentenza SHOW TRIGGERS pódese ver </w:t>
      </w:r>
      <w:r w:rsidR="00D957DB">
        <w:rPr>
          <w:highlight w:val="white"/>
        </w:rPr>
        <w:t xml:space="preserve">que </w:t>
      </w:r>
      <w:r>
        <w:rPr>
          <w:highlight w:val="white"/>
        </w:rPr>
        <w:t xml:space="preserve">para a táboa </w:t>
      </w:r>
      <w:r w:rsidR="00163989">
        <w:rPr>
          <w:i/>
          <w:highlight w:val="white"/>
        </w:rPr>
        <w:t>departamento</w:t>
      </w:r>
      <w:r>
        <w:rPr>
          <w:highlight w:val="white"/>
        </w:rPr>
        <w:t xml:space="preserve"> xa exis</w:t>
      </w:r>
      <w:r w:rsidR="00163989">
        <w:rPr>
          <w:highlight w:val="white"/>
        </w:rPr>
        <w:t xml:space="preserve">te un </w:t>
      </w:r>
      <w:r w:rsidR="00D957DB">
        <w:rPr>
          <w:highlight w:val="white"/>
        </w:rPr>
        <w:t>disparador asociado</w:t>
      </w:r>
      <w:r>
        <w:rPr>
          <w:highlight w:val="white"/>
        </w:rPr>
        <w:t xml:space="preserve"> á operación AFTER DELETE. Neste caso hai que borrar </w:t>
      </w:r>
      <w:r w:rsidR="00506CAB">
        <w:rPr>
          <w:highlight w:val="white"/>
        </w:rPr>
        <w:t>o disparador</w:t>
      </w:r>
      <w:r w:rsidR="00163989">
        <w:rPr>
          <w:highlight w:val="white"/>
        </w:rPr>
        <w:t xml:space="preserve"> e crealo</w:t>
      </w:r>
      <w:r>
        <w:rPr>
          <w:highlight w:val="white"/>
        </w:rPr>
        <w:t xml:space="preserve"> de novo</w:t>
      </w:r>
      <w:r>
        <w:t>, incluíndo no</w:t>
      </w:r>
      <w:r w:rsidRPr="00B06E1F">
        <w:t xml:space="preserve"> </w:t>
      </w:r>
      <w:r>
        <w:t>corpo do disparador todas as sentenzas do disparador que xa existía e as que corresponden ao novo.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u703tarefa05.sql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traballadores.departamentoAD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19/11/2015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 Rexistrar na táboa rexistroOperacions a operación de </w:t>
      </w:r>
    </w:p>
    <w:p w:rsid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borrado na táboa de departamento (da tarefa 4)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 Borrado en cascada: Cando se borre unha fila da táboa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departamento bórranse todas as filas da táboa empregado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que teñan o número dese departamento na columna 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empDepartamento 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 DELETE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 BEFORE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Cada vez que se borra un departamento bórranse todos os</w:t>
      </w:r>
    </w:p>
    <w:p w:rsidR="00EE2EEF" w:rsidRPr="00EE2EEF" w:rsidRDefault="0086411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empregados asignados a el e insírese unha fila na táboa </w:t>
      </w:r>
    </w:p>
    <w:p w:rsidR="00EE2EEF" w:rsidRPr="00EE2EEF" w:rsidRDefault="0086411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rexistroOperacions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A5113D" w:rsidRDefault="00A5113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726FF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726FF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-- sentenzas que ten o disparador que existe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EE2EEF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67AD27"/>
          <w:sz w:val="16"/>
          <w:szCs w:val="16"/>
          <w:highlight w:val="white"/>
        </w:rPr>
        <w:t>'delete'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-- sentenzas correspondentes as novas accións do disparador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D957DB" w:rsidP="00DE6C4C">
      <w:pPr>
        <w:pStyle w:val="p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Proba de funcionamento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-- Probas de borrado</w:t>
      </w:r>
    </w:p>
    <w:p w:rsidR="00D957DB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ntes de borrar o departamento 110</w:t>
      </w:r>
      <w:r w:rsidR="0035226B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compr</w:t>
      </w:r>
      <w:r w:rsidR="0035226B">
        <w:rPr>
          <w:rFonts w:ascii="Courier New" w:hAnsi="Courier New" w:cs="Courier New"/>
          <w:color w:val="808080"/>
          <w:sz w:val="16"/>
          <w:szCs w:val="16"/>
          <w:highlight w:val="white"/>
        </w:rPr>
        <w:t>óba</w:t>
      </w:r>
      <w:r w:rsid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se o número de empregados que existen</w:t>
      </w:r>
    </w:p>
    <w:p w:rsid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7C44">
        <w:rPr>
          <w:rFonts w:ascii="Courier New" w:hAnsi="Courier New" w:cs="Courier New"/>
          <w:color w:val="000000"/>
          <w:sz w:val="16"/>
          <w:szCs w:val="16"/>
          <w:highlight w:val="white"/>
        </w:rPr>
        <w:t>count(*)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D957DB" w:rsidRP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# devolve 39 filas</w:t>
      </w:r>
    </w:p>
    <w:p w:rsidR="00D957DB" w:rsidRDefault="00D957D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Tamén se pode comprobar cantos empregados hai do departamento 110</w:t>
      </w:r>
    </w:p>
    <w:p w:rsidR="00D957DB" w:rsidRDefault="00487C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count(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487C44" w:rsidRPr="00726FF2" w:rsidRDefault="00487C4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# devolve 3 filas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D957D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D</w:t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espois de borrar o departamento 110</w:t>
      </w:r>
      <w:r w:rsidR="0035226B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compróbase o número de empregados que existen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26FF2">
        <w:rPr>
          <w:rFonts w:ascii="Courier New" w:hAnsi="Courier New" w:cs="Courier New"/>
          <w:color w:val="808080"/>
          <w:sz w:val="16"/>
          <w:szCs w:val="16"/>
          <w:highlight w:val="white"/>
        </w:rPr>
        <w:t># devolve 36 filas</w:t>
      </w:r>
    </w:p>
    <w:p w:rsidR="00A20C78" w:rsidRDefault="00A20C78" w:rsidP="000A4980">
      <w:pPr>
        <w:pStyle w:val="n3"/>
        <w:numPr>
          <w:ilvl w:val="0"/>
          <w:numId w:val="0"/>
        </w:numPr>
        <w:ind w:left="907"/>
      </w:pPr>
      <w:bookmarkStart w:id="11" w:name="_Toc515352309"/>
      <w:r w:rsidRPr="00294924">
        <w:t>Tarefa</w:t>
      </w:r>
      <w:r w:rsidR="006D798F">
        <w:t xml:space="preserve"> </w:t>
      </w:r>
      <w:r w:rsidR="00B5068D">
        <w:t>6</w:t>
      </w:r>
      <w:r w:rsidRPr="00294924">
        <w:t xml:space="preserve">. </w:t>
      </w:r>
      <w:r>
        <w:t>Borrar</w:t>
      </w:r>
      <w:r w:rsidRPr="00A20C78">
        <w:t xml:space="preserve"> disparadores</w:t>
      </w:r>
      <w:bookmarkEnd w:id="11"/>
    </w:p>
    <w:p w:rsidR="00A9783B" w:rsidRPr="00E95E93" w:rsidRDefault="00487C44" w:rsidP="00E95E93">
      <w:pPr>
        <w:pStyle w:val="tx1"/>
      </w:pPr>
      <w:r>
        <w:t>A tarefa consiste en b</w:t>
      </w:r>
      <w:r w:rsidR="00A9783B" w:rsidRPr="00E95E93">
        <w:t xml:space="preserve">orrar o disparador </w:t>
      </w:r>
      <w:r w:rsidR="00E95E93" w:rsidRPr="00E95E93">
        <w:rPr>
          <w:i/>
          <w:szCs w:val="16"/>
          <w:highlight w:val="white"/>
        </w:rPr>
        <w:t>practicas1.empregadoBI</w:t>
      </w:r>
      <w:r w:rsidR="00E95E93" w:rsidRPr="00E95E93">
        <w:t xml:space="preserve"> creado na tarefa </w:t>
      </w:r>
      <w:r w:rsidR="00E95E93">
        <w:t>1</w:t>
      </w:r>
      <w:r w:rsidR="00A9783B" w:rsidRPr="00E95E93">
        <w:t>.</w:t>
      </w:r>
    </w:p>
    <w:p w:rsidR="0039738E" w:rsidRDefault="0039738E" w:rsidP="0039738E">
      <w:pPr>
        <w:pStyle w:val="n5"/>
      </w:pPr>
      <w:bookmarkStart w:id="12" w:name="_Toc515352310"/>
      <w:r>
        <w:t>Solución</w:t>
      </w:r>
      <w:bookmarkEnd w:id="12"/>
    </w:p>
    <w:p w:rsidR="00487C44" w:rsidRPr="00957961" w:rsidRDefault="00487C44" w:rsidP="00DE6C4C">
      <w:pPr>
        <w:pStyle w:val="p2"/>
      </w:pPr>
      <w:r>
        <w:t>Código de creación</w:t>
      </w:r>
    </w:p>
    <w:p w:rsidR="0039738E" w:rsidRDefault="0039738E" w:rsidP="0039738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95E93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="00E95E93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95E93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empregadoBI</w:t>
      </w:r>
      <w:r w:rsidRPr="00B075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36A4B" w:rsidRDefault="00294924" w:rsidP="000A4980">
      <w:pPr>
        <w:pStyle w:val="n3"/>
        <w:numPr>
          <w:ilvl w:val="0"/>
          <w:numId w:val="0"/>
        </w:numPr>
        <w:ind w:left="907"/>
      </w:pPr>
      <w:bookmarkStart w:id="13" w:name="_Toc515352311"/>
      <w:bookmarkStart w:id="14" w:name="_GoBack"/>
      <w:bookmarkEnd w:id="14"/>
      <w:r>
        <w:t xml:space="preserve">Tarefa </w:t>
      </w:r>
      <w:r w:rsidR="00B5068D">
        <w:t>7</w:t>
      </w:r>
      <w:r w:rsidR="00736A4B">
        <w:t>. Planificar eventos</w:t>
      </w:r>
      <w:bookmarkEnd w:id="13"/>
    </w:p>
    <w:p w:rsidR="0039738E" w:rsidRDefault="0039738E" w:rsidP="0039738E">
      <w:pPr>
        <w:pStyle w:val="tx1"/>
      </w:pPr>
      <w:r>
        <w:t>A tarefa consiste en crear eventos atendendo a varios supostos:</w:t>
      </w:r>
    </w:p>
    <w:p w:rsidR="0039738E" w:rsidRDefault="00D218C8" w:rsidP="0039738E">
      <w:pPr>
        <w:pStyle w:val="p1"/>
      </w:pPr>
      <w:r>
        <w:t xml:space="preserve">Tarefa </w:t>
      </w:r>
      <w:r w:rsidR="00B5068D">
        <w:t>7</w:t>
      </w:r>
      <w:r w:rsidR="0039738E">
        <w:t xml:space="preserve">.1. </w:t>
      </w:r>
      <w:r w:rsidR="00487C44">
        <w:t>Crear un evento  n</w:t>
      </w:r>
      <w:r>
        <w:t xml:space="preserve">a base de datos </w:t>
      </w:r>
      <w:r w:rsidRPr="00D218C8">
        <w:rPr>
          <w:i/>
        </w:rPr>
        <w:t>traballadores</w:t>
      </w:r>
      <w:r w:rsidR="00487C44">
        <w:t xml:space="preserve"> </w:t>
      </w:r>
      <w:r w:rsidR="008E1D66">
        <w:t xml:space="preserve">que execute cada hora o procedemento almacenado </w:t>
      </w:r>
      <w:r w:rsidR="008E1D66" w:rsidRPr="00D218C8">
        <w:rPr>
          <w:i/>
        </w:rPr>
        <w:t>sp_actualizar_depEmpregados</w:t>
      </w:r>
      <w:r w:rsidR="008E1D66">
        <w:t>. O evento empeza a executarse dentro de 12 horas, e non remata de executarse ata que se borre o evento, ou se deshabilite.</w:t>
      </w:r>
      <w:r w:rsidR="0039738E">
        <w:t xml:space="preserve"> </w:t>
      </w:r>
    </w:p>
    <w:p w:rsidR="00487C44" w:rsidRDefault="00D218C8" w:rsidP="0039738E">
      <w:pPr>
        <w:pStyle w:val="p1"/>
      </w:pPr>
      <w:r>
        <w:t xml:space="preserve">Tarefa </w:t>
      </w:r>
      <w:r w:rsidR="00B5068D">
        <w:t>7</w:t>
      </w:r>
      <w:r w:rsidR="00B43210">
        <w:t>.2</w:t>
      </w:r>
      <w:r w:rsidR="0039738E">
        <w:t xml:space="preserve">. </w:t>
      </w:r>
      <w:r w:rsidR="00487C44">
        <w:t xml:space="preserve"> Crear un evento n</w:t>
      </w:r>
      <w:r>
        <w:t xml:space="preserve">a base de datos </w:t>
      </w:r>
      <w:r w:rsidRPr="00500FC7">
        <w:rPr>
          <w:i/>
        </w:rPr>
        <w:t>tendabd</w:t>
      </w:r>
      <w:r w:rsidR="00487C44">
        <w:t xml:space="preserve">  </w:t>
      </w:r>
      <w:r>
        <w:t xml:space="preserve">que faga o peche anual das ventas o día </w:t>
      </w:r>
      <w:r w:rsidR="00500FC7">
        <w:t>1 de xaneiro de 2016 ás 00:00</w:t>
      </w:r>
      <w:r w:rsidR="00487C44">
        <w:t xml:space="preserve">. </w:t>
      </w:r>
      <w:r>
        <w:t>Para facer o peche hai que</w:t>
      </w:r>
      <w:r w:rsidR="00487C44">
        <w:t>:</w:t>
      </w:r>
    </w:p>
    <w:p w:rsidR="00487C44" w:rsidRDefault="00487C44" w:rsidP="00487C44">
      <w:pPr>
        <w:pStyle w:val="p2"/>
      </w:pPr>
      <w:r>
        <w:t>C</w:t>
      </w:r>
      <w:r w:rsidR="00D218C8">
        <w:t xml:space="preserve">opiar a información das </w:t>
      </w:r>
      <w:r w:rsidR="00D218C8" w:rsidRPr="00D218C8">
        <w:rPr>
          <w:i/>
        </w:rPr>
        <w:t>ventas</w:t>
      </w:r>
      <w:r w:rsidR="00D218C8">
        <w:t xml:space="preserve"> que xa foron facturadas (</w:t>
      </w:r>
      <w:r w:rsidR="00D218C8" w:rsidRPr="00D218C8">
        <w:rPr>
          <w:i/>
        </w:rPr>
        <w:t>ven_factura</w:t>
      </w:r>
      <w:r w:rsidR="00D218C8">
        <w:t xml:space="preserve"> distinto de null) na táboa </w:t>
      </w:r>
      <w:r w:rsidR="00D218C8" w:rsidRPr="00D218C8">
        <w:rPr>
          <w:i/>
        </w:rPr>
        <w:t>hvendas</w:t>
      </w:r>
      <w:r w:rsidR="00D218C8">
        <w:t xml:space="preserve"> que recolle a información histórica das vendas, e despois </w:t>
      </w:r>
      <w:r w:rsidR="00500FC7">
        <w:t>borrar</w:t>
      </w:r>
      <w:r w:rsidR="00D218C8">
        <w:t xml:space="preserve"> da táboa </w:t>
      </w:r>
      <w:r w:rsidR="00D218C8" w:rsidRPr="00D218C8">
        <w:rPr>
          <w:i/>
        </w:rPr>
        <w:t>vendas</w:t>
      </w:r>
      <w:r w:rsidR="00D218C8">
        <w:t xml:space="preserve"> as filas copiadas.  </w:t>
      </w:r>
    </w:p>
    <w:p w:rsidR="0039738E" w:rsidRDefault="00487C44" w:rsidP="00487C44">
      <w:pPr>
        <w:pStyle w:val="p2"/>
      </w:pPr>
      <w:r>
        <w:lastRenderedPageBreak/>
        <w:t>F</w:t>
      </w:r>
      <w:r w:rsidR="00D218C8">
        <w:t xml:space="preserve">acer o mesmo coas filas da táboa </w:t>
      </w:r>
      <w:r w:rsidR="00D218C8" w:rsidRPr="00D218C8">
        <w:rPr>
          <w:i/>
        </w:rPr>
        <w:t>detalle_vendas</w:t>
      </w:r>
      <w:r w:rsidR="00D218C8">
        <w:t xml:space="preserve"> correspondentes as vendas </w:t>
      </w:r>
      <w:r w:rsidR="00500FC7">
        <w:t>borradas,</w:t>
      </w:r>
      <w:r w:rsidR="00D218C8">
        <w:t xml:space="preserve"> na táboa </w:t>
      </w:r>
      <w:r w:rsidR="00D218C8">
        <w:rPr>
          <w:i/>
        </w:rPr>
        <w:t>hd</w:t>
      </w:r>
      <w:r w:rsidR="00D218C8" w:rsidRPr="00D218C8">
        <w:rPr>
          <w:i/>
        </w:rPr>
        <w:t>etalle_vendas</w:t>
      </w:r>
      <w:r w:rsidR="00D218C8">
        <w:t>.</w:t>
      </w:r>
    </w:p>
    <w:p w:rsidR="0039738E" w:rsidRDefault="0039738E" w:rsidP="0039738E">
      <w:pPr>
        <w:pStyle w:val="n5"/>
      </w:pPr>
      <w:bookmarkStart w:id="15" w:name="_Toc515352312"/>
      <w:r>
        <w:t>Solución</w:t>
      </w:r>
      <w:bookmarkEnd w:id="15"/>
    </w:p>
    <w:p w:rsidR="0039738E" w:rsidRDefault="00D218C8" w:rsidP="00DE6C4C">
      <w:pPr>
        <w:pStyle w:val="p1"/>
      </w:pPr>
      <w:r w:rsidRPr="00DE6C4C">
        <w:t>Tarefa</w:t>
      </w:r>
      <w:r>
        <w:t xml:space="preserve"> </w:t>
      </w:r>
      <w:r w:rsidR="00524A3D">
        <w:t>7</w:t>
      </w:r>
      <w:r w:rsidR="0039738E">
        <w:t>.1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actualizar_depEmpregados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Default="000C176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5113D" w:rsidRDefault="00A511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A5113D" w:rsidRPr="000C176A" w:rsidRDefault="00A511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C176A" w:rsidRDefault="00D218C8" w:rsidP="00DE6C4C">
      <w:pPr>
        <w:pStyle w:val="p1"/>
      </w:pPr>
      <w:r>
        <w:t xml:space="preserve">Tarefa </w:t>
      </w:r>
      <w:r w:rsidR="00524A3D">
        <w:t>7</w:t>
      </w:r>
      <w:r w:rsidR="0039738E">
        <w:t>.2</w:t>
      </w:r>
    </w:p>
    <w:p w:rsidR="007C394A" w:rsidRPr="000C176A" w:rsidRDefault="007C394A" w:rsidP="007C394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:rsidR="007C394A" w:rsidRPr="000C176A" w:rsidRDefault="007C394A" w:rsidP="007C394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C394A" w:rsidRPr="000C176A" w:rsidRDefault="007C394A" w:rsidP="007C394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peche_anual_vendas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peche_anual_vendas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67AD27"/>
          <w:sz w:val="16"/>
          <w:szCs w:val="16"/>
          <w:highlight w:val="white"/>
        </w:rPr>
        <w:t>'2016-01-01 00:00:00'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/*Inserción: faise a inserción das filas que hai que copiar nos táboas coa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histórica*/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hvendas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hven_id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hven_tenda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hven_empregado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hven_cliente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hven_data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hdetalle_vendas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hdet_venda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hdet_numero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hdet_artigo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hdet_importe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dev_numero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dev_artigo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="002A6C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="00D153FD"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="00D153F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# Cálculo de </w:t>
      </w:r>
      <w:r w:rsidR="00D153FD" w:rsidRPr="00D153FD">
        <w:rPr>
          <w:rFonts w:ascii="Courier New" w:hAnsi="Courier New" w:cs="Courier New"/>
          <w:color w:val="808080"/>
          <w:sz w:val="16"/>
          <w:szCs w:val="16"/>
          <w:highlight w:val="white"/>
        </w:rPr>
        <w:t>hdet_importe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/*Borrado: bórranse primeiro as liñas de detalle das vendas porque hai que utilizar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información das vendas que hai que borrar na subconsulta*/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Default="000C176A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C176A" w:rsidRDefault="000C176A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9738E" w:rsidRPr="0039738E" w:rsidRDefault="000C176A" w:rsidP="00E9214A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End w:id="0"/>
    </w:p>
    <w:sectPr w:rsidR="0039738E" w:rsidRPr="0039738E" w:rsidSect="000E0EC9">
      <w:headerReference w:type="even" r:id="rId18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7B4" w:rsidRDefault="004317B4">
      <w:r>
        <w:separator/>
      </w:r>
    </w:p>
    <w:p w:rsidR="004317B4" w:rsidRDefault="004317B4"/>
  </w:endnote>
  <w:endnote w:type="continuationSeparator" w:id="0">
    <w:p w:rsidR="004317B4" w:rsidRDefault="004317B4">
      <w:r>
        <w:continuationSeparator/>
      </w:r>
    </w:p>
    <w:p w:rsidR="004317B4" w:rsidRDefault="00431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7B4" w:rsidRDefault="004317B4" w:rsidP="00B051E2">
      <w:pPr>
        <w:pStyle w:val="tx1"/>
      </w:pPr>
      <w:r>
        <w:separator/>
      </w:r>
    </w:p>
  </w:footnote>
  <w:footnote w:type="continuationSeparator" w:id="0">
    <w:p w:rsidR="004317B4" w:rsidRDefault="004317B4" w:rsidP="00B051E2">
      <w:pPr>
        <w:pStyle w:val="tx1"/>
      </w:pPr>
      <w:r>
        <w:continuationSeparator/>
      </w:r>
    </w:p>
    <w:p w:rsidR="004317B4" w:rsidRDefault="004317B4"/>
  </w:footnote>
  <w:footnote w:type="continuationNotice" w:id="1">
    <w:p w:rsidR="004317B4" w:rsidRDefault="004317B4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4A" w:rsidRDefault="00E921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A4980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7B4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40526"/>
  <w15:docId w15:val="{672734C4-17E9-45A6-8ACB-C7E22404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3641-6FE8-4AF6-98D7-70F745CC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5606</TotalTime>
  <Pages>9</Pages>
  <Words>2842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18443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250</cp:revision>
  <cp:lastPrinted>2010-03-01T17:35:00Z</cp:lastPrinted>
  <dcterms:created xsi:type="dcterms:W3CDTF">2015-11-16T12:10:00Z</dcterms:created>
  <dcterms:modified xsi:type="dcterms:W3CDTF">2019-05-01T20:29:00Z</dcterms:modified>
</cp:coreProperties>
</file>