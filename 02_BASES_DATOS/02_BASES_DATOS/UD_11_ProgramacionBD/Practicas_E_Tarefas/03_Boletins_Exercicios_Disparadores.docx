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7CC" w:rsidRPr="001F27CC" w:rsidRDefault="00F92A01" w:rsidP="001F27CC">
      <w:pPr>
        <w:pStyle w:val="n3"/>
        <w:numPr>
          <w:ilvl w:val="0"/>
          <w:numId w:val="0"/>
        </w:numPr>
        <w:spacing w:before="0"/>
        <w:rPr>
          <w:sz w:val="40"/>
        </w:rPr>
      </w:pPr>
      <w:bookmarkStart w:id="0" w:name="_Toc515352299"/>
      <w:bookmarkStart w:id="1" w:name="_Toc417547470"/>
      <w:r>
        <w:rPr>
          <w:sz w:val="40"/>
        </w:rPr>
        <w:t>Boletín exercicios disparadores</w:t>
      </w:r>
    </w:p>
    <w:p w:rsidR="00B5068D" w:rsidRDefault="00A20C78" w:rsidP="001F27CC">
      <w:pPr>
        <w:pStyle w:val="n3"/>
        <w:numPr>
          <w:ilvl w:val="0"/>
          <w:numId w:val="0"/>
        </w:numPr>
      </w:pPr>
      <w:bookmarkStart w:id="2" w:name="_Toc515352303"/>
      <w:bookmarkEnd w:id="0"/>
      <w:r w:rsidRPr="00294924">
        <w:t>Tarefa</w:t>
      </w:r>
      <w:r w:rsidR="00F92A01">
        <w:t xml:space="preserve"> 1</w:t>
      </w:r>
      <w:r w:rsidRPr="00294924">
        <w:t xml:space="preserve">. </w:t>
      </w:r>
      <w:r w:rsidRPr="00A20C78">
        <w:t>Crear disparadores para actualizar atributos derivados</w:t>
      </w:r>
      <w:bookmarkEnd w:id="2"/>
    </w:p>
    <w:p w:rsidR="0086643E" w:rsidRDefault="00957961" w:rsidP="001F27CC">
      <w:pPr>
        <w:pStyle w:val="tx1"/>
        <w:ind w:left="0"/>
      </w:pPr>
      <w:r>
        <w:t>A tarefa consiste en c</w:t>
      </w:r>
      <w:r w:rsidR="00F461A9">
        <w:t xml:space="preserve">rear </w:t>
      </w:r>
      <w:r>
        <w:t>e probar o funcionamento d</w:t>
      </w:r>
      <w:r w:rsidR="00F461A9">
        <w:t xml:space="preserve">os disparadores necesarios na base de datos </w:t>
      </w:r>
      <w:r w:rsidR="00F461A9" w:rsidRPr="00F461A9">
        <w:rPr>
          <w:i/>
        </w:rPr>
        <w:t>tendabd</w:t>
      </w:r>
      <w:r w:rsidR="00F461A9">
        <w:t xml:space="preserve"> para poder manter actualizado o valor das columnas </w:t>
      </w:r>
      <w:r w:rsidR="00F461A9" w:rsidRPr="00F461A9">
        <w:rPr>
          <w:i/>
        </w:rPr>
        <w:t>clt_vendas</w:t>
      </w:r>
      <w:r w:rsidR="00F461A9">
        <w:t xml:space="preserve"> e </w:t>
      </w:r>
      <w:r w:rsidR="00F461A9" w:rsidRPr="00F461A9">
        <w:rPr>
          <w:i/>
        </w:rPr>
        <w:t>clt_ultima_venda</w:t>
      </w:r>
      <w:r w:rsidR="00F461A9">
        <w:t xml:space="preserve"> na táboa </w:t>
      </w:r>
      <w:r w:rsidR="00F461A9" w:rsidRPr="00F461A9">
        <w:rPr>
          <w:i/>
        </w:rPr>
        <w:t>clientes</w:t>
      </w:r>
      <w:r w:rsidR="00F461A9">
        <w:t xml:space="preserve">. A columna </w:t>
      </w:r>
      <w:r w:rsidR="00F461A9" w:rsidRPr="00F461A9">
        <w:rPr>
          <w:i/>
        </w:rPr>
        <w:t>clt_vendas</w:t>
      </w:r>
      <w:r w:rsidR="00F461A9">
        <w:t xml:space="preserve"> garda información do número de ventas que se lle fixeron ao cliente, e a columna </w:t>
      </w:r>
      <w:r w:rsidR="00F461A9" w:rsidRPr="00F461A9">
        <w:rPr>
          <w:i/>
        </w:rPr>
        <w:t>clt_ultima_venda</w:t>
      </w:r>
      <w:r w:rsidR="00F461A9">
        <w:t xml:space="preserve"> garda información da data na que se lle fixo a última venda. </w:t>
      </w:r>
    </w:p>
    <w:p w:rsidR="00A20C78" w:rsidRDefault="00A20C78" w:rsidP="001F27CC">
      <w:pPr>
        <w:pStyle w:val="n3"/>
        <w:numPr>
          <w:ilvl w:val="0"/>
          <w:numId w:val="0"/>
        </w:numPr>
      </w:pPr>
      <w:bookmarkStart w:id="3" w:name="_Toc515352305"/>
      <w:r w:rsidRPr="00294924">
        <w:t>Tarefa</w:t>
      </w:r>
      <w:r>
        <w:t xml:space="preserve"> </w:t>
      </w:r>
      <w:r w:rsidR="00C87B14">
        <w:t>2</w:t>
      </w:r>
      <w:r w:rsidRPr="00294924">
        <w:t xml:space="preserve">. </w:t>
      </w:r>
      <w:r w:rsidRPr="00A20C78">
        <w:t>Crear disparadores para levar rexistros de operacións</w:t>
      </w:r>
      <w:bookmarkEnd w:id="3"/>
      <w:r w:rsidR="00F92A01">
        <w:t xml:space="preserve"> na base de datos traballadores</w:t>
      </w:r>
    </w:p>
    <w:p w:rsidR="00957961" w:rsidRDefault="00957961" w:rsidP="001F27CC">
      <w:pPr>
        <w:pStyle w:val="tx1"/>
        <w:ind w:left="0"/>
      </w:pPr>
      <w:r>
        <w:t xml:space="preserve">A tarefa consiste en </w:t>
      </w:r>
      <w:r w:rsidR="0069306F">
        <w:t>crear e probar os disparadores necesarios para levar o rexistro de todas as operacións que modifiquen (</w:t>
      </w:r>
      <w:r w:rsidR="0069306F" w:rsidRPr="006E4ECC">
        <w:rPr>
          <w:i/>
        </w:rPr>
        <w:t xml:space="preserve">insert, update </w:t>
      </w:r>
      <w:r w:rsidR="0069306F" w:rsidRPr="006E4ECC">
        <w:t xml:space="preserve">e </w:t>
      </w:r>
      <w:r w:rsidR="0069306F" w:rsidRPr="006E4ECC">
        <w:rPr>
          <w:i/>
        </w:rPr>
        <w:t>delete</w:t>
      </w:r>
      <w:r w:rsidR="0069306F">
        <w:t xml:space="preserve">) os datos almacenados nas táboas que hai no seu </w:t>
      </w:r>
      <w:r w:rsidR="0069306F" w:rsidRPr="002C1C08">
        <w:t>esquema</w:t>
      </w:r>
      <w:r w:rsidR="0069306F" w:rsidRPr="002C1C08">
        <w:rPr>
          <w:i/>
        </w:rPr>
        <w:t xml:space="preserve"> (centro, departamento, empregado</w:t>
      </w:r>
      <w:r w:rsidR="0069306F">
        <w:t>). Para iso débese c</w:t>
      </w:r>
      <w:r>
        <w:t xml:space="preserve">rear </w:t>
      </w:r>
      <w:r w:rsidR="002C1C08">
        <w:t xml:space="preserve">unha táboa </w:t>
      </w:r>
      <w:r w:rsidR="00F3386E">
        <w:t xml:space="preserve">na base de datos </w:t>
      </w:r>
      <w:r w:rsidR="00F3386E" w:rsidRPr="00A20C78">
        <w:rPr>
          <w:i/>
        </w:rPr>
        <w:t>traballadores</w:t>
      </w:r>
      <w:r w:rsidR="0069306F">
        <w:t xml:space="preserve"> para o </w:t>
      </w:r>
      <w:r w:rsidR="002C1C08">
        <w:t xml:space="preserve">rexistro de todas </w:t>
      </w:r>
      <w:r w:rsidR="0069306F">
        <w:t>es</w:t>
      </w:r>
      <w:r w:rsidR="002C1C08">
        <w:t>as operacións</w:t>
      </w:r>
      <w:r w:rsidR="0069306F">
        <w:t>.</w:t>
      </w:r>
      <w:r w:rsidR="00822F72">
        <w:t xml:space="preserve"> </w:t>
      </w:r>
      <w:r>
        <w:t>O código para crear a táboa de rexistro é:</w:t>
      </w:r>
    </w:p>
    <w:p w:rsidR="00A5113D" w:rsidRDefault="00A5113D" w:rsidP="001F27CC">
      <w:pPr>
        <w:spacing w:after="0"/>
        <w:ind w:left="0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816D07" w:rsidRPr="00C87B14" w:rsidRDefault="00816D07" w:rsidP="001F27CC">
      <w:pPr>
        <w:spacing w:after="0"/>
        <w:ind w:left="0"/>
        <w:rPr>
          <w:rFonts w:ascii="Courier New" w:hAnsi="Courier New" w:cs="Courier New"/>
          <w:color w:val="808080"/>
          <w:szCs w:val="16"/>
          <w:highlight w:val="white"/>
        </w:rPr>
      </w:pPr>
      <w:r w:rsidRPr="00C87B14">
        <w:rPr>
          <w:rFonts w:ascii="Courier New" w:hAnsi="Courier New" w:cs="Courier New"/>
          <w:color w:val="808080"/>
          <w:szCs w:val="16"/>
          <w:highlight w:val="white"/>
        </w:rPr>
        <w:t>/*</w:t>
      </w:r>
    </w:p>
    <w:p w:rsidR="00816D07" w:rsidRPr="00C87B14" w:rsidRDefault="00816D07" w:rsidP="001F27CC">
      <w:pPr>
        <w:spacing w:after="0"/>
        <w:ind w:left="0"/>
        <w:rPr>
          <w:rFonts w:ascii="Courier New" w:hAnsi="Courier New" w:cs="Courier New"/>
          <w:color w:val="808080"/>
          <w:szCs w:val="16"/>
          <w:highlight w:val="white"/>
        </w:rPr>
      </w:pPr>
      <w:r w:rsidRPr="00C87B14">
        <w:rPr>
          <w:rFonts w:ascii="Courier New" w:hAnsi="Courier New" w:cs="Courier New"/>
          <w:color w:val="808080"/>
          <w:szCs w:val="16"/>
          <w:highlight w:val="white"/>
        </w:rPr>
        <w:t>Creación dunha táboa para levar un rexistro de todas as operacións</w:t>
      </w:r>
    </w:p>
    <w:p w:rsidR="00816D07" w:rsidRPr="00C87B14" w:rsidRDefault="00816D07" w:rsidP="001F27CC">
      <w:pPr>
        <w:spacing w:after="0"/>
        <w:ind w:left="0"/>
        <w:rPr>
          <w:rFonts w:ascii="Courier New" w:hAnsi="Courier New" w:cs="Courier New"/>
          <w:color w:val="808080"/>
          <w:szCs w:val="16"/>
          <w:highlight w:val="white"/>
        </w:rPr>
      </w:pPr>
      <w:r w:rsidRPr="00C87B14">
        <w:rPr>
          <w:rFonts w:ascii="Courier New" w:hAnsi="Courier New" w:cs="Courier New"/>
          <w:color w:val="808080"/>
          <w:szCs w:val="16"/>
          <w:highlight w:val="white"/>
        </w:rPr>
        <w:t>que se realicen sobre as táboas da base de datos de traballadores. Cada</w:t>
      </w:r>
    </w:p>
    <w:p w:rsidR="00816D07" w:rsidRPr="00C87B14" w:rsidRDefault="00816D07" w:rsidP="001F27CC">
      <w:pPr>
        <w:spacing w:after="0"/>
        <w:ind w:left="0"/>
        <w:rPr>
          <w:rFonts w:ascii="Courier New" w:hAnsi="Courier New" w:cs="Courier New"/>
          <w:color w:val="808080"/>
          <w:szCs w:val="16"/>
          <w:highlight w:val="white"/>
        </w:rPr>
      </w:pPr>
      <w:r w:rsidRPr="00C87B14">
        <w:rPr>
          <w:rFonts w:ascii="Courier New" w:hAnsi="Courier New" w:cs="Courier New"/>
          <w:color w:val="808080"/>
          <w:szCs w:val="16"/>
          <w:highlight w:val="white"/>
        </w:rPr>
        <w:t>operación de manipulación de datos (insert, update, delete) rexistrarase</w:t>
      </w:r>
    </w:p>
    <w:p w:rsidR="00816D07" w:rsidRPr="00C87B14" w:rsidRDefault="00816D07" w:rsidP="001F27CC">
      <w:pPr>
        <w:spacing w:after="0"/>
        <w:ind w:left="0"/>
        <w:rPr>
          <w:rFonts w:ascii="Courier New" w:hAnsi="Courier New" w:cs="Courier New"/>
          <w:color w:val="808080"/>
          <w:szCs w:val="16"/>
          <w:highlight w:val="white"/>
        </w:rPr>
      </w:pPr>
      <w:r w:rsidRPr="00C87B14">
        <w:rPr>
          <w:rFonts w:ascii="Courier New" w:hAnsi="Courier New" w:cs="Courier New"/>
          <w:color w:val="808080"/>
          <w:szCs w:val="16"/>
          <w:highlight w:val="white"/>
        </w:rPr>
        <w:t>nesta táboa de forma automática, creando os disparadores necesarios.</w:t>
      </w:r>
    </w:p>
    <w:p w:rsidR="00816D07" w:rsidRPr="00C87B14" w:rsidRDefault="00816D07" w:rsidP="001F27CC">
      <w:pPr>
        <w:spacing w:after="0"/>
        <w:ind w:left="0"/>
        <w:rPr>
          <w:rFonts w:ascii="Courier New" w:hAnsi="Courier New" w:cs="Courier New"/>
          <w:color w:val="000000"/>
          <w:szCs w:val="16"/>
          <w:highlight w:val="white"/>
        </w:rPr>
      </w:pPr>
      <w:r w:rsidRPr="00C87B14">
        <w:rPr>
          <w:rFonts w:ascii="Courier New" w:hAnsi="Courier New" w:cs="Courier New"/>
          <w:color w:val="808080"/>
          <w:szCs w:val="16"/>
          <w:highlight w:val="white"/>
        </w:rPr>
        <w:t>*/</w:t>
      </w:r>
    </w:p>
    <w:p w:rsidR="00816D07" w:rsidRPr="00C87B14" w:rsidRDefault="00816D07" w:rsidP="001F27CC">
      <w:pPr>
        <w:spacing w:after="0"/>
        <w:ind w:left="0"/>
        <w:rPr>
          <w:rFonts w:ascii="Courier New" w:hAnsi="Courier New" w:cs="Courier New"/>
          <w:color w:val="000000"/>
          <w:szCs w:val="16"/>
          <w:highlight w:val="white"/>
        </w:rPr>
      </w:pPr>
      <w:r w:rsidRPr="00C87B14">
        <w:rPr>
          <w:rFonts w:ascii="Courier New" w:hAnsi="Courier New" w:cs="Courier New"/>
          <w:b/>
          <w:bCs/>
          <w:color w:val="0000FF"/>
          <w:szCs w:val="16"/>
          <w:highlight w:val="white"/>
        </w:rPr>
        <w:t>create</w:t>
      </w:r>
      <w:r w:rsidRPr="00C87B14">
        <w:rPr>
          <w:rFonts w:ascii="Courier New" w:hAnsi="Courier New" w:cs="Courier New"/>
          <w:color w:val="000000"/>
          <w:szCs w:val="16"/>
          <w:highlight w:val="white"/>
        </w:rPr>
        <w:t xml:space="preserve"> </w:t>
      </w:r>
      <w:r w:rsidRPr="00C87B14">
        <w:rPr>
          <w:rFonts w:ascii="Courier New" w:hAnsi="Courier New" w:cs="Courier New"/>
          <w:b/>
          <w:bCs/>
          <w:color w:val="0000FF"/>
          <w:szCs w:val="16"/>
          <w:highlight w:val="white"/>
        </w:rPr>
        <w:t>table</w:t>
      </w:r>
      <w:r w:rsidRPr="00C87B14">
        <w:rPr>
          <w:rFonts w:ascii="Courier New" w:hAnsi="Courier New" w:cs="Courier New"/>
          <w:color w:val="000000"/>
          <w:szCs w:val="16"/>
          <w:highlight w:val="white"/>
        </w:rPr>
        <w:t xml:space="preserve"> </w:t>
      </w:r>
      <w:r w:rsidRPr="00C87B14">
        <w:rPr>
          <w:rFonts w:ascii="Courier New" w:hAnsi="Courier New" w:cs="Courier New"/>
          <w:b/>
          <w:bCs/>
          <w:color w:val="0000FF"/>
          <w:szCs w:val="16"/>
          <w:highlight w:val="white"/>
        </w:rPr>
        <w:t>if</w:t>
      </w:r>
      <w:r w:rsidRPr="00C87B14">
        <w:rPr>
          <w:rFonts w:ascii="Courier New" w:hAnsi="Courier New" w:cs="Courier New"/>
          <w:color w:val="000000"/>
          <w:szCs w:val="16"/>
          <w:highlight w:val="white"/>
        </w:rPr>
        <w:t xml:space="preserve"> </w:t>
      </w:r>
      <w:r w:rsidRPr="00C87B14">
        <w:rPr>
          <w:rFonts w:ascii="Courier New" w:hAnsi="Courier New" w:cs="Courier New"/>
          <w:b/>
          <w:bCs/>
          <w:color w:val="0000FF"/>
          <w:szCs w:val="16"/>
          <w:highlight w:val="white"/>
        </w:rPr>
        <w:t>not</w:t>
      </w:r>
      <w:r w:rsidRPr="00C87B14">
        <w:rPr>
          <w:rFonts w:ascii="Courier New" w:hAnsi="Courier New" w:cs="Courier New"/>
          <w:color w:val="000000"/>
          <w:szCs w:val="16"/>
          <w:highlight w:val="white"/>
        </w:rPr>
        <w:t xml:space="preserve"> </w:t>
      </w:r>
      <w:r w:rsidRPr="00C87B14">
        <w:rPr>
          <w:rFonts w:ascii="Courier New" w:hAnsi="Courier New" w:cs="Courier New"/>
          <w:b/>
          <w:bCs/>
          <w:color w:val="0000FF"/>
          <w:szCs w:val="16"/>
          <w:highlight w:val="white"/>
        </w:rPr>
        <w:t>exists</w:t>
      </w:r>
      <w:r w:rsidRPr="00C87B14">
        <w:rPr>
          <w:rFonts w:ascii="Courier New" w:hAnsi="Courier New" w:cs="Courier New"/>
          <w:color w:val="000000"/>
          <w:szCs w:val="16"/>
          <w:highlight w:val="white"/>
        </w:rPr>
        <w:t xml:space="preserve"> traballadores</w:t>
      </w:r>
      <w:r w:rsidRPr="00C87B14">
        <w:rPr>
          <w:rFonts w:ascii="Courier New" w:hAnsi="Courier New" w:cs="Courier New"/>
          <w:b/>
          <w:bCs/>
          <w:color w:val="000080"/>
          <w:szCs w:val="16"/>
          <w:highlight w:val="white"/>
        </w:rPr>
        <w:t>.</w:t>
      </w:r>
      <w:r w:rsidRPr="00C87B14">
        <w:rPr>
          <w:rFonts w:ascii="Courier New" w:hAnsi="Courier New" w:cs="Courier New"/>
          <w:color w:val="000000"/>
          <w:szCs w:val="16"/>
          <w:highlight w:val="white"/>
        </w:rPr>
        <w:t>rexistroOperacions</w:t>
      </w:r>
    </w:p>
    <w:p w:rsidR="00816D07" w:rsidRPr="00C87B14" w:rsidRDefault="00816D07" w:rsidP="001F27CC">
      <w:pPr>
        <w:spacing w:after="0"/>
        <w:ind w:left="0"/>
        <w:rPr>
          <w:rFonts w:ascii="Courier New" w:hAnsi="Courier New" w:cs="Courier New"/>
          <w:color w:val="000000"/>
          <w:szCs w:val="16"/>
          <w:highlight w:val="white"/>
        </w:rPr>
      </w:pPr>
      <w:r w:rsidRPr="00C87B14">
        <w:rPr>
          <w:rFonts w:ascii="Courier New" w:hAnsi="Courier New" w:cs="Courier New"/>
          <w:b/>
          <w:bCs/>
          <w:color w:val="000080"/>
          <w:szCs w:val="16"/>
          <w:highlight w:val="white"/>
        </w:rPr>
        <w:t>(</w:t>
      </w:r>
    </w:p>
    <w:p w:rsidR="00816D07" w:rsidRPr="00C87B14" w:rsidRDefault="00816D07" w:rsidP="001F27CC">
      <w:pPr>
        <w:spacing w:after="0"/>
        <w:ind w:left="0"/>
        <w:rPr>
          <w:rFonts w:ascii="Courier New" w:hAnsi="Courier New" w:cs="Courier New"/>
          <w:color w:val="000000"/>
          <w:szCs w:val="16"/>
          <w:highlight w:val="white"/>
        </w:rPr>
      </w:pPr>
      <w:r w:rsidRPr="00C87B14">
        <w:rPr>
          <w:rFonts w:ascii="Courier New" w:hAnsi="Courier New" w:cs="Courier New"/>
          <w:color w:val="000000"/>
          <w:szCs w:val="16"/>
          <w:highlight w:val="white"/>
        </w:rPr>
        <w:t xml:space="preserve">idOperacion </w:t>
      </w:r>
      <w:r w:rsidRPr="00C87B14">
        <w:rPr>
          <w:rFonts w:ascii="Courier New" w:hAnsi="Courier New" w:cs="Courier New"/>
          <w:b/>
          <w:bCs/>
          <w:color w:val="0000FF"/>
          <w:szCs w:val="16"/>
          <w:highlight w:val="white"/>
        </w:rPr>
        <w:t>integer</w:t>
      </w:r>
      <w:r w:rsidRPr="00C87B14">
        <w:rPr>
          <w:rFonts w:ascii="Courier New" w:hAnsi="Courier New" w:cs="Courier New"/>
          <w:color w:val="000000"/>
          <w:szCs w:val="16"/>
          <w:highlight w:val="white"/>
        </w:rPr>
        <w:t xml:space="preserve"> unsigned </w:t>
      </w:r>
      <w:r w:rsidRPr="00C87B14">
        <w:rPr>
          <w:rFonts w:ascii="Courier New" w:hAnsi="Courier New" w:cs="Courier New"/>
          <w:b/>
          <w:bCs/>
          <w:color w:val="0000FF"/>
          <w:szCs w:val="16"/>
          <w:highlight w:val="white"/>
        </w:rPr>
        <w:t>not</w:t>
      </w:r>
      <w:r w:rsidRPr="00C87B14">
        <w:rPr>
          <w:rFonts w:ascii="Courier New" w:hAnsi="Courier New" w:cs="Courier New"/>
          <w:color w:val="000000"/>
          <w:szCs w:val="16"/>
          <w:highlight w:val="white"/>
        </w:rPr>
        <w:t xml:space="preserve"> </w:t>
      </w:r>
      <w:r w:rsidRPr="00C87B14">
        <w:rPr>
          <w:rFonts w:ascii="Courier New" w:hAnsi="Courier New" w:cs="Courier New"/>
          <w:b/>
          <w:bCs/>
          <w:color w:val="0000FF"/>
          <w:szCs w:val="16"/>
          <w:highlight w:val="white"/>
        </w:rPr>
        <w:t>null</w:t>
      </w:r>
      <w:r w:rsidRPr="00C87B14">
        <w:rPr>
          <w:rFonts w:ascii="Courier New" w:hAnsi="Courier New" w:cs="Courier New"/>
          <w:color w:val="000000"/>
          <w:szCs w:val="16"/>
          <w:highlight w:val="white"/>
        </w:rPr>
        <w:t xml:space="preserve"> auto_increment</w:t>
      </w:r>
      <w:r w:rsidRPr="00C87B14">
        <w:rPr>
          <w:rFonts w:ascii="Courier New" w:hAnsi="Courier New" w:cs="Courier New"/>
          <w:b/>
          <w:bCs/>
          <w:color w:val="000080"/>
          <w:szCs w:val="16"/>
          <w:highlight w:val="white"/>
        </w:rPr>
        <w:t>,</w:t>
      </w:r>
    </w:p>
    <w:p w:rsidR="00816D07" w:rsidRPr="00C87B14" w:rsidRDefault="00816D07" w:rsidP="001F27CC">
      <w:pPr>
        <w:spacing w:after="0"/>
        <w:ind w:left="0"/>
        <w:rPr>
          <w:rFonts w:ascii="Courier New" w:hAnsi="Courier New" w:cs="Courier New"/>
          <w:color w:val="000000"/>
          <w:szCs w:val="16"/>
          <w:highlight w:val="white"/>
        </w:rPr>
      </w:pPr>
      <w:r w:rsidRPr="00C87B14">
        <w:rPr>
          <w:rFonts w:ascii="Courier New" w:hAnsi="Courier New" w:cs="Courier New"/>
          <w:color w:val="000000"/>
          <w:szCs w:val="16"/>
          <w:highlight w:val="white"/>
        </w:rPr>
        <w:t xml:space="preserve">usuario </w:t>
      </w:r>
      <w:r w:rsidRPr="00C87B14">
        <w:rPr>
          <w:rFonts w:ascii="Courier New" w:hAnsi="Courier New" w:cs="Courier New"/>
          <w:b/>
          <w:bCs/>
          <w:color w:val="0000FF"/>
          <w:szCs w:val="16"/>
          <w:highlight w:val="white"/>
        </w:rPr>
        <w:t>char</w:t>
      </w:r>
      <w:r w:rsidRPr="00C87B14">
        <w:rPr>
          <w:rFonts w:ascii="Courier New" w:hAnsi="Courier New" w:cs="Courier New"/>
          <w:b/>
          <w:bCs/>
          <w:color w:val="000080"/>
          <w:szCs w:val="16"/>
          <w:highlight w:val="white"/>
        </w:rPr>
        <w:t>(</w:t>
      </w:r>
      <w:r w:rsidRPr="00C87B14">
        <w:rPr>
          <w:rFonts w:ascii="Courier New" w:hAnsi="Courier New" w:cs="Courier New"/>
          <w:color w:val="FF8000"/>
          <w:szCs w:val="16"/>
          <w:highlight w:val="white"/>
        </w:rPr>
        <w:t>100</w:t>
      </w:r>
      <w:r w:rsidRPr="00C87B14">
        <w:rPr>
          <w:rFonts w:ascii="Courier New" w:hAnsi="Courier New" w:cs="Courier New"/>
          <w:b/>
          <w:bCs/>
          <w:color w:val="000080"/>
          <w:szCs w:val="16"/>
          <w:highlight w:val="white"/>
        </w:rPr>
        <w:t>),</w:t>
      </w:r>
      <w:r w:rsidRPr="00C87B14">
        <w:rPr>
          <w:rFonts w:ascii="Courier New" w:hAnsi="Courier New" w:cs="Courier New"/>
          <w:color w:val="000000"/>
          <w:szCs w:val="16"/>
          <w:highlight w:val="white"/>
        </w:rPr>
        <w:t xml:space="preserve">      </w:t>
      </w:r>
      <w:r w:rsidR="00822F72" w:rsidRPr="00C87B14">
        <w:rPr>
          <w:rFonts w:ascii="Courier New" w:hAnsi="Courier New" w:cs="Courier New"/>
          <w:color w:val="000000"/>
          <w:szCs w:val="16"/>
          <w:highlight w:val="white"/>
        </w:rPr>
        <w:t xml:space="preserve"> </w:t>
      </w:r>
      <w:r w:rsidR="00C87B14">
        <w:rPr>
          <w:rFonts w:ascii="Courier New" w:hAnsi="Courier New" w:cs="Courier New"/>
          <w:color w:val="808080"/>
          <w:szCs w:val="16"/>
          <w:highlight w:val="white"/>
        </w:rPr>
        <w:t xml:space="preserve"># usuario que fai </w:t>
      </w:r>
      <w:bookmarkStart w:id="4" w:name="_GoBack"/>
      <w:bookmarkEnd w:id="4"/>
      <w:r w:rsidRPr="00C87B14">
        <w:rPr>
          <w:rFonts w:ascii="Courier New" w:hAnsi="Courier New" w:cs="Courier New"/>
          <w:color w:val="808080"/>
          <w:szCs w:val="16"/>
          <w:highlight w:val="white"/>
        </w:rPr>
        <w:t>a modificación</w:t>
      </w:r>
    </w:p>
    <w:p w:rsidR="00816D07" w:rsidRPr="00C87B14" w:rsidRDefault="00816D07" w:rsidP="001F27CC">
      <w:pPr>
        <w:spacing w:after="0"/>
        <w:ind w:left="0"/>
        <w:rPr>
          <w:rFonts w:ascii="Courier New" w:hAnsi="Courier New" w:cs="Courier New"/>
          <w:color w:val="000000"/>
          <w:szCs w:val="16"/>
          <w:highlight w:val="white"/>
        </w:rPr>
      </w:pPr>
      <w:r w:rsidRPr="00C87B14">
        <w:rPr>
          <w:rFonts w:ascii="Courier New" w:hAnsi="Courier New" w:cs="Courier New"/>
          <w:color w:val="000000"/>
          <w:szCs w:val="16"/>
          <w:highlight w:val="white"/>
        </w:rPr>
        <w:t xml:space="preserve">dataHora </w:t>
      </w:r>
      <w:r w:rsidRPr="00C87B14">
        <w:rPr>
          <w:rFonts w:ascii="Courier New" w:hAnsi="Courier New" w:cs="Courier New"/>
          <w:b/>
          <w:bCs/>
          <w:color w:val="0000FF"/>
          <w:szCs w:val="16"/>
          <w:highlight w:val="white"/>
        </w:rPr>
        <w:t>datetime</w:t>
      </w:r>
      <w:r w:rsidRPr="00C87B14">
        <w:rPr>
          <w:rFonts w:ascii="Courier New" w:hAnsi="Courier New" w:cs="Courier New"/>
          <w:b/>
          <w:bCs/>
          <w:color w:val="000080"/>
          <w:szCs w:val="16"/>
          <w:highlight w:val="white"/>
        </w:rPr>
        <w:t>,</w:t>
      </w:r>
      <w:r w:rsidRPr="00C87B14">
        <w:rPr>
          <w:rFonts w:ascii="Courier New" w:hAnsi="Courier New" w:cs="Courier New"/>
          <w:color w:val="000000"/>
          <w:szCs w:val="16"/>
          <w:highlight w:val="white"/>
        </w:rPr>
        <w:tab/>
      </w:r>
      <w:r w:rsidRPr="00C87B14">
        <w:rPr>
          <w:rFonts w:ascii="Courier New" w:hAnsi="Courier New" w:cs="Courier New"/>
          <w:color w:val="808080"/>
          <w:szCs w:val="16"/>
          <w:highlight w:val="white"/>
        </w:rPr>
        <w:t># data e hora na que se fai a modificación</w:t>
      </w:r>
    </w:p>
    <w:p w:rsidR="00816D07" w:rsidRPr="00C87B14" w:rsidRDefault="00816D07" w:rsidP="001F27CC">
      <w:pPr>
        <w:spacing w:after="0"/>
        <w:ind w:left="0"/>
        <w:rPr>
          <w:rFonts w:ascii="Courier New" w:hAnsi="Courier New" w:cs="Courier New"/>
          <w:color w:val="808080"/>
          <w:szCs w:val="16"/>
          <w:highlight w:val="white"/>
        </w:rPr>
      </w:pPr>
      <w:r w:rsidRPr="00C87B14">
        <w:rPr>
          <w:rFonts w:ascii="Courier New" w:hAnsi="Courier New" w:cs="Courier New"/>
          <w:color w:val="000000"/>
          <w:szCs w:val="16"/>
          <w:highlight w:val="white"/>
        </w:rPr>
        <w:t xml:space="preserve">taboa </w:t>
      </w:r>
      <w:r w:rsidRPr="00C87B14">
        <w:rPr>
          <w:rFonts w:ascii="Courier New" w:hAnsi="Courier New" w:cs="Courier New"/>
          <w:b/>
          <w:bCs/>
          <w:color w:val="0000FF"/>
          <w:szCs w:val="16"/>
          <w:highlight w:val="white"/>
        </w:rPr>
        <w:t>char</w:t>
      </w:r>
      <w:r w:rsidRPr="00C87B14">
        <w:rPr>
          <w:rFonts w:ascii="Courier New" w:hAnsi="Courier New" w:cs="Courier New"/>
          <w:b/>
          <w:bCs/>
          <w:color w:val="000080"/>
          <w:szCs w:val="16"/>
          <w:highlight w:val="white"/>
        </w:rPr>
        <w:t>(</w:t>
      </w:r>
      <w:r w:rsidRPr="00C87B14">
        <w:rPr>
          <w:rFonts w:ascii="Courier New" w:hAnsi="Courier New" w:cs="Courier New"/>
          <w:color w:val="FF8000"/>
          <w:szCs w:val="16"/>
          <w:highlight w:val="white"/>
        </w:rPr>
        <w:t>50</w:t>
      </w:r>
      <w:r w:rsidRPr="00C87B14">
        <w:rPr>
          <w:rFonts w:ascii="Courier New" w:hAnsi="Courier New" w:cs="Courier New"/>
          <w:b/>
          <w:bCs/>
          <w:color w:val="000080"/>
          <w:szCs w:val="16"/>
          <w:highlight w:val="white"/>
        </w:rPr>
        <w:t>),</w:t>
      </w:r>
      <w:r w:rsidRPr="00C87B14">
        <w:rPr>
          <w:rFonts w:ascii="Courier New" w:hAnsi="Courier New" w:cs="Courier New"/>
          <w:color w:val="000000"/>
          <w:szCs w:val="16"/>
          <w:highlight w:val="white"/>
        </w:rPr>
        <w:tab/>
      </w:r>
      <w:r w:rsidRPr="00C87B14">
        <w:rPr>
          <w:rFonts w:ascii="Courier New" w:hAnsi="Courier New" w:cs="Courier New"/>
          <w:color w:val="000000"/>
          <w:szCs w:val="16"/>
          <w:highlight w:val="white"/>
        </w:rPr>
        <w:tab/>
      </w:r>
      <w:r w:rsidRPr="00C87B14">
        <w:rPr>
          <w:rFonts w:ascii="Courier New" w:hAnsi="Courier New" w:cs="Courier New"/>
          <w:color w:val="808080"/>
          <w:szCs w:val="16"/>
          <w:highlight w:val="white"/>
        </w:rPr>
        <w:t># táboa na que se fai a modificación</w:t>
      </w:r>
    </w:p>
    <w:p w:rsidR="00816D07" w:rsidRPr="00C87B14" w:rsidRDefault="00816D07" w:rsidP="001F27CC">
      <w:pPr>
        <w:spacing w:after="0"/>
        <w:ind w:left="0"/>
        <w:rPr>
          <w:rFonts w:ascii="Courier New" w:hAnsi="Courier New" w:cs="Courier New"/>
          <w:color w:val="808080"/>
          <w:szCs w:val="16"/>
          <w:highlight w:val="white"/>
        </w:rPr>
      </w:pPr>
      <w:r w:rsidRPr="00C87B14">
        <w:rPr>
          <w:rFonts w:ascii="Courier New" w:hAnsi="Courier New" w:cs="Courier New"/>
          <w:color w:val="000000"/>
          <w:szCs w:val="16"/>
          <w:highlight w:val="white"/>
        </w:rPr>
        <w:t xml:space="preserve">operacion </w:t>
      </w:r>
      <w:r w:rsidRPr="00C87B14">
        <w:rPr>
          <w:rFonts w:ascii="Courier New" w:hAnsi="Courier New" w:cs="Courier New"/>
          <w:b/>
          <w:bCs/>
          <w:color w:val="0000FF"/>
          <w:szCs w:val="16"/>
          <w:highlight w:val="white"/>
        </w:rPr>
        <w:t>char</w:t>
      </w:r>
      <w:r w:rsidRPr="00C87B14">
        <w:rPr>
          <w:rFonts w:ascii="Courier New" w:hAnsi="Courier New" w:cs="Courier New"/>
          <w:b/>
          <w:bCs/>
          <w:color w:val="000080"/>
          <w:szCs w:val="16"/>
          <w:highlight w:val="white"/>
        </w:rPr>
        <w:t>(</w:t>
      </w:r>
      <w:r w:rsidRPr="00C87B14">
        <w:rPr>
          <w:rFonts w:ascii="Courier New" w:hAnsi="Courier New" w:cs="Courier New"/>
          <w:color w:val="FF8000"/>
          <w:szCs w:val="16"/>
          <w:highlight w:val="white"/>
        </w:rPr>
        <w:t>6</w:t>
      </w:r>
      <w:r w:rsidRPr="00C87B14">
        <w:rPr>
          <w:rFonts w:ascii="Courier New" w:hAnsi="Courier New" w:cs="Courier New"/>
          <w:b/>
          <w:bCs/>
          <w:color w:val="000080"/>
          <w:szCs w:val="16"/>
          <w:highlight w:val="white"/>
        </w:rPr>
        <w:t>),</w:t>
      </w:r>
      <w:r w:rsidRPr="00C87B14">
        <w:rPr>
          <w:rFonts w:ascii="Courier New" w:hAnsi="Courier New" w:cs="Courier New"/>
          <w:color w:val="000000"/>
          <w:szCs w:val="16"/>
          <w:highlight w:val="white"/>
        </w:rPr>
        <w:tab/>
      </w:r>
      <w:r w:rsidRPr="00C87B14">
        <w:rPr>
          <w:rFonts w:ascii="Courier New" w:hAnsi="Courier New" w:cs="Courier New"/>
          <w:color w:val="808080"/>
          <w:szCs w:val="16"/>
          <w:highlight w:val="white"/>
        </w:rPr>
        <w:t># operación de modificación: INSERT, UPDATE, DELETE</w:t>
      </w:r>
    </w:p>
    <w:p w:rsidR="00816D07" w:rsidRPr="00C87B14" w:rsidRDefault="00816D07" w:rsidP="001F27CC">
      <w:pPr>
        <w:spacing w:after="0"/>
        <w:ind w:left="0"/>
        <w:rPr>
          <w:rFonts w:ascii="Courier New" w:hAnsi="Courier New" w:cs="Courier New"/>
          <w:color w:val="000000"/>
          <w:szCs w:val="16"/>
          <w:highlight w:val="white"/>
        </w:rPr>
      </w:pPr>
      <w:r w:rsidRPr="00C87B14">
        <w:rPr>
          <w:rFonts w:ascii="Courier New" w:hAnsi="Courier New" w:cs="Courier New"/>
          <w:b/>
          <w:bCs/>
          <w:color w:val="0000FF"/>
          <w:szCs w:val="16"/>
          <w:highlight w:val="white"/>
        </w:rPr>
        <w:t>primary</w:t>
      </w:r>
      <w:r w:rsidRPr="00C87B14">
        <w:rPr>
          <w:rFonts w:ascii="Courier New" w:hAnsi="Courier New" w:cs="Courier New"/>
          <w:color w:val="000000"/>
          <w:szCs w:val="16"/>
          <w:highlight w:val="white"/>
        </w:rPr>
        <w:t xml:space="preserve"> </w:t>
      </w:r>
      <w:r w:rsidRPr="00C87B14">
        <w:rPr>
          <w:rFonts w:ascii="Courier New" w:hAnsi="Courier New" w:cs="Courier New"/>
          <w:b/>
          <w:bCs/>
          <w:color w:val="0000FF"/>
          <w:szCs w:val="16"/>
          <w:highlight w:val="white"/>
        </w:rPr>
        <w:t>key</w:t>
      </w:r>
      <w:r w:rsidRPr="00C87B14">
        <w:rPr>
          <w:rFonts w:ascii="Courier New" w:hAnsi="Courier New" w:cs="Courier New"/>
          <w:color w:val="000000"/>
          <w:szCs w:val="16"/>
          <w:highlight w:val="white"/>
        </w:rPr>
        <w:t xml:space="preserve"> </w:t>
      </w:r>
      <w:r w:rsidRPr="00C87B14">
        <w:rPr>
          <w:rFonts w:ascii="Courier New" w:hAnsi="Courier New" w:cs="Courier New"/>
          <w:b/>
          <w:bCs/>
          <w:color w:val="000080"/>
          <w:szCs w:val="16"/>
          <w:highlight w:val="white"/>
        </w:rPr>
        <w:t>(</w:t>
      </w:r>
      <w:r w:rsidRPr="00C87B14">
        <w:rPr>
          <w:rFonts w:ascii="Courier New" w:hAnsi="Courier New" w:cs="Courier New"/>
          <w:color w:val="000000"/>
          <w:szCs w:val="16"/>
          <w:highlight w:val="white"/>
        </w:rPr>
        <w:t>idOperacion</w:t>
      </w:r>
      <w:r w:rsidRPr="00C87B14">
        <w:rPr>
          <w:rFonts w:ascii="Courier New" w:hAnsi="Courier New" w:cs="Courier New"/>
          <w:b/>
          <w:bCs/>
          <w:color w:val="000080"/>
          <w:szCs w:val="16"/>
          <w:highlight w:val="white"/>
        </w:rPr>
        <w:t>)</w:t>
      </w:r>
    </w:p>
    <w:p w:rsidR="00816D07" w:rsidRPr="00C87B14" w:rsidRDefault="00816D07" w:rsidP="001F27CC">
      <w:pPr>
        <w:spacing w:after="0"/>
        <w:ind w:left="0"/>
        <w:rPr>
          <w:szCs w:val="16"/>
        </w:rPr>
      </w:pPr>
      <w:r w:rsidRPr="00C87B14">
        <w:rPr>
          <w:rFonts w:ascii="Courier New" w:hAnsi="Courier New" w:cs="Courier New"/>
          <w:b/>
          <w:bCs/>
          <w:color w:val="000080"/>
          <w:szCs w:val="16"/>
          <w:highlight w:val="white"/>
        </w:rPr>
        <w:t>)</w:t>
      </w:r>
      <w:r w:rsidRPr="00C87B14">
        <w:rPr>
          <w:rFonts w:ascii="Courier New" w:hAnsi="Courier New" w:cs="Courier New"/>
          <w:b/>
          <w:bCs/>
          <w:color w:val="0000FF"/>
          <w:szCs w:val="16"/>
          <w:highlight w:val="white"/>
        </w:rPr>
        <w:t>engine</w:t>
      </w:r>
      <w:r w:rsidRPr="00C87B14">
        <w:rPr>
          <w:rFonts w:ascii="Courier New" w:hAnsi="Courier New" w:cs="Courier New"/>
          <w:color w:val="000000"/>
          <w:szCs w:val="16"/>
          <w:highlight w:val="white"/>
        </w:rPr>
        <w:t xml:space="preserve"> </w:t>
      </w:r>
      <w:r w:rsidRPr="00C87B14">
        <w:rPr>
          <w:rFonts w:ascii="Courier New" w:hAnsi="Courier New" w:cs="Courier New"/>
          <w:b/>
          <w:bCs/>
          <w:color w:val="000080"/>
          <w:szCs w:val="16"/>
          <w:highlight w:val="white"/>
        </w:rPr>
        <w:t>=</w:t>
      </w:r>
      <w:r w:rsidRPr="00C87B14">
        <w:rPr>
          <w:rFonts w:ascii="Courier New" w:hAnsi="Courier New" w:cs="Courier New"/>
          <w:color w:val="000000"/>
          <w:szCs w:val="16"/>
          <w:highlight w:val="white"/>
        </w:rPr>
        <w:t xml:space="preserve"> myisam</w:t>
      </w:r>
      <w:r w:rsidRPr="00C87B14">
        <w:rPr>
          <w:rFonts w:ascii="Courier New" w:hAnsi="Courier New" w:cs="Courier New"/>
          <w:b/>
          <w:bCs/>
          <w:color w:val="000080"/>
          <w:szCs w:val="16"/>
          <w:highlight w:val="white"/>
        </w:rPr>
        <w:t>;</w:t>
      </w:r>
      <w:bookmarkEnd w:id="1"/>
    </w:p>
    <w:sectPr w:rsidR="00816D07" w:rsidRPr="00C87B14" w:rsidSect="001F27CC">
      <w:headerReference w:type="even" r:id="rId9"/>
      <w:endnotePr>
        <w:numFmt w:val="decimal"/>
      </w:endnotePr>
      <w:pgSz w:w="11905" w:h="16837" w:code="9"/>
      <w:pgMar w:top="851" w:right="1134" w:bottom="567" w:left="1276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9B0" w:rsidRDefault="008A49B0">
      <w:r>
        <w:separator/>
      </w:r>
    </w:p>
    <w:p w:rsidR="008A49B0" w:rsidRDefault="008A49B0"/>
  </w:endnote>
  <w:endnote w:type="continuationSeparator" w:id="0">
    <w:p w:rsidR="008A49B0" w:rsidRDefault="008A49B0">
      <w:r>
        <w:continuationSeparator/>
      </w:r>
    </w:p>
    <w:p w:rsidR="008A49B0" w:rsidRDefault="008A49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9B0" w:rsidRDefault="008A49B0" w:rsidP="00B051E2">
      <w:pPr>
        <w:pStyle w:val="tx1"/>
      </w:pPr>
      <w:r>
        <w:separator/>
      </w:r>
    </w:p>
  </w:footnote>
  <w:footnote w:type="continuationSeparator" w:id="0">
    <w:p w:rsidR="008A49B0" w:rsidRDefault="008A49B0" w:rsidP="00B051E2">
      <w:pPr>
        <w:pStyle w:val="tx1"/>
      </w:pPr>
      <w:r>
        <w:continuationSeparator/>
      </w:r>
    </w:p>
    <w:p w:rsidR="008A49B0" w:rsidRDefault="008A49B0"/>
  </w:footnote>
  <w:footnote w:type="continuationNotice" w:id="1">
    <w:p w:rsidR="008A49B0" w:rsidRDefault="008A49B0" w:rsidP="00B051E2">
      <w:pPr>
        <w:pStyle w:val="tx1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14A" w:rsidRDefault="00E9214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E6297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62AD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3A9E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188C3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80CA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A811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505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982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3A9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1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12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3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4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5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0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35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9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50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 w15:restartNumberingAfterBreak="0">
    <w:nsid w:val="02970F6F"/>
    <w:multiLevelType w:val="multilevel"/>
    <w:tmpl w:val="90A0CD20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7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4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6" w15:restartNumberingAfterBreak="0">
    <w:nsid w:val="0D1B065A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0" w15:restartNumberingAfterBreak="0">
    <w:nsid w:val="1F4B3EFE"/>
    <w:multiLevelType w:val="multilevel"/>
    <w:tmpl w:val="D640E498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72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73" w15:restartNumberingAfterBreak="0">
    <w:nsid w:val="2C1B31CA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4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75" w15:restartNumberingAfterBreak="0">
    <w:nsid w:val="2F592F02"/>
    <w:multiLevelType w:val="hybridMultilevel"/>
    <w:tmpl w:val="E4E00714"/>
    <w:lvl w:ilvl="0" w:tplc="045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5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23F555C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8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79" w15:restartNumberingAfterBreak="0">
    <w:nsid w:val="351054F1"/>
    <w:multiLevelType w:val="hybridMultilevel"/>
    <w:tmpl w:val="C334297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0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81" w15:restartNumberingAfterBreak="0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A7D7A76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B2402BC"/>
    <w:multiLevelType w:val="multilevel"/>
    <w:tmpl w:val="B2A017C6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4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85" w15:restartNumberingAfterBreak="0">
    <w:nsid w:val="448B386F"/>
    <w:multiLevelType w:val="multilevel"/>
    <w:tmpl w:val="847E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6A438C9"/>
    <w:multiLevelType w:val="hybridMultilevel"/>
    <w:tmpl w:val="4012722E"/>
    <w:lvl w:ilvl="0" w:tplc="FFFFFFFF">
      <w:start w:val="1"/>
      <w:numFmt w:val="bullet"/>
      <w:lvlText w:val="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3199"/>
        </w:tabs>
        <w:ind w:left="319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19"/>
        </w:tabs>
        <w:ind w:left="39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39"/>
        </w:tabs>
        <w:ind w:left="46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359"/>
        </w:tabs>
        <w:ind w:left="535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079"/>
        </w:tabs>
        <w:ind w:left="60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799"/>
        </w:tabs>
        <w:ind w:left="67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19"/>
        </w:tabs>
        <w:ind w:left="751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39"/>
        </w:tabs>
        <w:ind w:left="8239" w:hanging="360"/>
      </w:pPr>
      <w:rPr>
        <w:rFonts w:ascii="Wingdings" w:hAnsi="Wingdings" w:hint="default"/>
      </w:rPr>
    </w:lvl>
  </w:abstractNum>
  <w:abstractNum w:abstractNumId="87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BBE562A"/>
    <w:multiLevelType w:val="multilevel"/>
    <w:tmpl w:val="C468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7480118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2" w15:restartNumberingAfterBreak="0">
    <w:nsid w:val="68165690"/>
    <w:multiLevelType w:val="multilevel"/>
    <w:tmpl w:val="C350645A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4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3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4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95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47E5B74"/>
    <w:multiLevelType w:val="multilevel"/>
    <w:tmpl w:val="AC7E04E6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9E34E42"/>
    <w:multiLevelType w:val="multilevel"/>
    <w:tmpl w:val="074C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7"/>
  </w:num>
  <w:num w:numId="4">
    <w:abstractNumId w:val="6"/>
  </w:num>
  <w:num w:numId="5">
    <w:abstractNumId w:val="64"/>
  </w:num>
  <w:num w:numId="6">
    <w:abstractNumId w:val="67"/>
  </w:num>
  <w:num w:numId="7">
    <w:abstractNumId w:val="68"/>
  </w:num>
  <w:num w:numId="8">
    <w:abstractNumId w:val="93"/>
  </w:num>
  <w:num w:numId="9">
    <w:abstractNumId w:val="90"/>
  </w:num>
  <w:num w:numId="10">
    <w:abstractNumId w:val="81"/>
  </w:num>
  <w:num w:numId="11">
    <w:abstractNumId w:val="87"/>
  </w:num>
  <w:num w:numId="12">
    <w:abstractNumId w:val="94"/>
  </w:num>
  <w:num w:numId="13">
    <w:abstractNumId w:val="65"/>
  </w:num>
  <w:num w:numId="14">
    <w:abstractNumId w:val="88"/>
  </w:num>
  <w:num w:numId="15">
    <w:abstractNumId w:val="84"/>
  </w:num>
  <w:num w:numId="16">
    <w:abstractNumId w:val="76"/>
  </w:num>
  <w:num w:numId="17">
    <w:abstractNumId w:val="86"/>
  </w:num>
  <w:num w:numId="18">
    <w:abstractNumId w:val="95"/>
  </w:num>
  <w:num w:numId="19">
    <w:abstractNumId w:val="79"/>
  </w:num>
  <w:num w:numId="20">
    <w:abstractNumId w:val="75"/>
  </w:num>
  <w:num w:numId="21">
    <w:abstractNumId w:val="80"/>
  </w:num>
  <w:num w:numId="22">
    <w:abstractNumId w:val="78"/>
  </w:num>
  <w:num w:numId="23">
    <w:abstractNumId w:val="71"/>
  </w:num>
  <w:num w:numId="24">
    <w:abstractNumId w:val="91"/>
  </w:num>
  <w:num w:numId="25">
    <w:abstractNumId w:val="73"/>
  </w:num>
  <w:num w:numId="26">
    <w:abstractNumId w:val="77"/>
  </w:num>
  <w:num w:numId="27">
    <w:abstractNumId w:val="83"/>
  </w:num>
  <w:num w:numId="28">
    <w:abstractNumId w:val="92"/>
  </w:num>
  <w:num w:numId="29">
    <w:abstractNumId w:val="63"/>
  </w:num>
  <w:num w:numId="30">
    <w:abstractNumId w:val="72"/>
  </w:num>
  <w:num w:numId="31">
    <w:abstractNumId w:val="82"/>
  </w:num>
  <w:num w:numId="32">
    <w:abstractNumId w:val="66"/>
  </w:num>
  <w:num w:numId="33">
    <w:abstractNumId w:val="70"/>
  </w:num>
  <w:num w:numId="34">
    <w:abstractNumId w:val="96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9"/>
  </w:num>
  <w:num w:numId="41">
    <w:abstractNumId w:val="5"/>
  </w:num>
  <w:num w:numId="42">
    <w:abstractNumId w:val="4"/>
  </w:num>
  <w:num w:numId="43">
    <w:abstractNumId w:val="12"/>
  </w:num>
  <w:num w:numId="44">
    <w:abstractNumId w:val="68"/>
  </w:num>
  <w:num w:numId="45">
    <w:abstractNumId w:val="68"/>
  </w:num>
  <w:num w:numId="46">
    <w:abstractNumId w:val="68"/>
  </w:num>
  <w:num w:numId="47">
    <w:abstractNumId w:val="89"/>
  </w:num>
  <w:num w:numId="48">
    <w:abstractNumId w:val="85"/>
  </w:num>
  <w:num w:numId="49">
    <w:abstractNumId w:val="9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225443"/>
    <w:rsid w:val="0000306C"/>
    <w:rsid w:val="0000328F"/>
    <w:rsid w:val="00011030"/>
    <w:rsid w:val="0001116C"/>
    <w:rsid w:val="00012DC9"/>
    <w:rsid w:val="00013734"/>
    <w:rsid w:val="00017D1C"/>
    <w:rsid w:val="000224DB"/>
    <w:rsid w:val="00023588"/>
    <w:rsid w:val="0002446C"/>
    <w:rsid w:val="00024D5C"/>
    <w:rsid w:val="0002578E"/>
    <w:rsid w:val="00025A8B"/>
    <w:rsid w:val="00025BB6"/>
    <w:rsid w:val="00027E58"/>
    <w:rsid w:val="00030CBD"/>
    <w:rsid w:val="000339B7"/>
    <w:rsid w:val="000407DD"/>
    <w:rsid w:val="00041D0C"/>
    <w:rsid w:val="00042006"/>
    <w:rsid w:val="00042044"/>
    <w:rsid w:val="000444A4"/>
    <w:rsid w:val="00045F6D"/>
    <w:rsid w:val="00046596"/>
    <w:rsid w:val="00046F95"/>
    <w:rsid w:val="000534FD"/>
    <w:rsid w:val="00053DC4"/>
    <w:rsid w:val="000549B8"/>
    <w:rsid w:val="000562A9"/>
    <w:rsid w:val="00060144"/>
    <w:rsid w:val="00060D14"/>
    <w:rsid w:val="00063FD8"/>
    <w:rsid w:val="0006695A"/>
    <w:rsid w:val="00066F75"/>
    <w:rsid w:val="0006753A"/>
    <w:rsid w:val="000723E9"/>
    <w:rsid w:val="00075757"/>
    <w:rsid w:val="00075884"/>
    <w:rsid w:val="00080CE6"/>
    <w:rsid w:val="00081446"/>
    <w:rsid w:val="00081F89"/>
    <w:rsid w:val="00083668"/>
    <w:rsid w:val="00085EA0"/>
    <w:rsid w:val="00096381"/>
    <w:rsid w:val="00096785"/>
    <w:rsid w:val="0009733C"/>
    <w:rsid w:val="00097B71"/>
    <w:rsid w:val="000A0608"/>
    <w:rsid w:val="000A0623"/>
    <w:rsid w:val="000A0DC9"/>
    <w:rsid w:val="000A1879"/>
    <w:rsid w:val="000A1993"/>
    <w:rsid w:val="000A1C13"/>
    <w:rsid w:val="000A443E"/>
    <w:rsid w:val="000A4521"/>
    <w:rsid w:val="000A4717"/>
    <w:rsid w:val="000A4731"/>
    <w:rsid w:val="000B1ACC"/>
    <w:rsid w:val="000B226B"/>
    <w:rsid w:val="000B33F5"/>
    <w:rsid w:val="000B498F"/>
    <w:rsid w:val="000B57D8"/>
    <w:rsid w:val="000B78D0"/>
    <w:rsid w:val="000C072C"/>
    <w:rsid w:val="000C1331"/>
    <w:rsid w:val="000C1520"/>
    <w:rsid w:val="000C176A"/>
    <w:rsid w:val="000C1AD8"/>
    <w:rsid w:val="000C2EDB"/>
    <w:rsid w:val="000C7D84"/>
    <w:rsid w:val="000C7EB5"/>
    <w:rsid w:val="000D16A2"/>
    <w:rsid w:val="000D2ADA"/>
    <w:rsid w:val="000D3BC3"/>
    <w:rsid w:val="000D47F5"/>
    <w:rsid w:val="000D5EF9"/>
    <w:rsid w:val="000D6384"/>
    <w:rsid w:val="000D6B6C"/>
    <w:rsid w:val="000E0EC9"/>
    <w:rsid w:val="000E1D47"/>
    <w:rsid w:val="000E2B6F"/>
    <w:rsid w:val="000E34A6"/>
    <w:rsid w:val="000E3D8A"/>
    <w:rsid w:val="000E44AF"/>
    <w:rsid w:val="000E5D40"/>
    <w:rsid w:val="000E68A2"/>
    <w:rsid w:val="000E6CCA"/>
    <w:rsid w:val="000F0A59"/>
    <w:rsid w:val="000F2E84"/>
    <w:rsid w:val="000F36C8"/>
    <w:rsid w:val="000F3BA8"/>
    <w:rsid w:val="000F4594"/>
    <w:rsid w:val="000F48E3"/>
    <w:rsid w:val="000F4AC9"/>
    <w:rsid w:val="000F6EDA"/>
    <w:rsid w:val="000F6F43"/>
    <w:rsid w:val="00103A2A"/>
    <w:rsid w:val="001050F9"/>
    <w:rsid w:val="001053E0"/>
    <w:rsid w:val="0011071E"/>
    <w:rsid w:val="0011077D"/>
    <w:rsid w:val="00111AD7"/>
    <w:rsid w:val="0011295B"/>
    <w:rsid w:val="00116C6F"/>
    <w:rsid w:val="00117DE3"/>
    <w:rsid w:val="00126DEB"/>
    <w:rsid w:val="00133DAF"/>
    <w:rsid w:val="0013540B"/>
    <w:rsid w:val="001370EA"/>
    <w:rsid w:val="001409BA"/>
    <w:rsid w:val="00141B55"/>
    <w:rsid w:val="001422BC"/>
    <w:rsid w:val="00142B2D"/>
    <w:rsid w:val="001446CA"/>
    <w:rsid w:val="001468A4"/>
    <w:rsid w:val="001468DF"/>
    <w:rsid w:val="00150548"/>
    <w:rsid w:val="00150B85"/>
    <w:rsid w:val="00150CC2"/>
    <w:rsid w:val="001513F4"/>
    <w:rsid w:val="0015466A"/>
    <w:rsid w:val="001549A2"/>
    <w:rsid w:val="0015675F"/>
    <w:rsid w:val="00160826"/>
    <w:rsid w:val="00163989"/>
    <w:rsid w:val="0016543A"/>
    <w:rsid w:val="00165A88"/>
    <w:rsid w:val="00166FC3"/>
    <w:rsid w:val="0016769F"/>
    <w:rsid w:val="00170FB1"/>
    <w:rsid w:val="00173293"/>
    <w:rsid w:val="00176D10"/>
    <w:rsid w:val="001773F1"/>
    <w:rsid w:val="00180754"/>
    <w:rsid w:val="00181E99"/>
    <w:rsid w:val="00182E14"/>
    <w:rsid w:val="00184B45"/>
    <w:rsid w:val="001874DD"/>
    <w:rsid w:val="00190678"/>
    <w:rsid w:val="00190C4B"/>
    <w:rsid w:val="00191A15"/>
    <w:rsid w:val="001941DE"/>
    <w:rsid w:val="00195AA7"/>
    <w:rsid w:val="00195C13"/>
    <w:rsid w:val="0019604E"/>
    <w:rsid w:val="001966D3"/>
    <w:rsid w:val="001A13AA"/>
    <w:rsid w:val="001A1F68"/>
    <w:rsid w:val="001A20AE"/>
    <w:rsid w:val="001A5A47"/>
    <w:rsid w:val="001A6F41"/>
    <w:rsid w:val="001B21EF"/>
    <w:rsid w:val="001B2405"/>
    <w:rsid w:val="001B2F36"/>
    <w:rsid w:val="001B690D"/>
    <w:rsid w:val="001B7483"/>
    <w:rsid w:val="001B7656"/>
    <w:rsid w:val="001C1290"/>
    <w:rsid w:val="001C35AA"/>
    <w:rsid w:val="001C3618"/>
    <w:rsid w:val="001C4276"/>
    <w:rsid w:val="001C4856"/>
    <w:rsid w:val="001C5991"/>
    <w:rsid w:val="001D077A"/>
    <w:rsid w:val="001D4FF6"/>
    <w:rsid w:val="001E2338"/>
    <w:rsid w:val="001E31C6"/>
    <w:rsid w:val="001E52B3"/>
    <w:rsid w:val="001E6861"/>
    <w:rsid w:val="001F1A21"/>
    <w:rsid w:val="001F1ED2"/>
    <w:rsid w:val="001F2385"/>
    <w:rsid w:val="001F27CC"/>
    <w:rsid w:val="001F3C91"/>
    <w:rsid w:val="001F502C"/>
    <w:rsid w:val="001F6363"/>
    <w:rsid w:val="00202FF7"/>
    <w:rsid w:val="0020332C"/>
    <w:rsid w:val="00204586"/>
    <w:rsid w:val="002063BF"/>
    <w:rsid w:val="00206736"/>
    <w:rsid w:val="002112F7"/>
    <w:rsid w:val="00211699"/>
    <w:rsid w:val="00212441"/>
    <w:rsid w:val="00212958"/>
    <w:rsid w:val="002143AC"/>
    <w:rsid w:val="00214B41"/>
    <w:rsid w:val="00214F98"/>
    <w:rsid w:val="00215C63"/>
    <w:rsid w:val="002163BF"/>
    <w:rsid w:val="00217B84"/>
    <w:rsid w:val="002205AE"/>
    <w:rsid w:val="00220CC9"/>
    <w:rsid w:val="00221361"/>
    <w:rsid w:val="0022361D"/>
    <w:rsid w:val="00224643"/>
    <w:rsid w:val="00225443"/>
    <w:rsid w:val="00227AF4"/>
    <w:rsid w:val="0023021E"/>
    <w:rsid w:val="00230B0E"/>
    <w:rsid w:val="0023191D"/>
    <w:rsid w:val="00232DF0"/>
    <w:rsid w:val="0023365E"/>
    <w:rsid w:val="00233E16"/>
    <w:rsid w:val="00235853"/>
    <w:rsid w:val="0023587B"/>
    <w:rsid w:val="0023677D"/>
    <w:rsid w:val="00237025"/>
    <w:rsid w:val="002378F8"/>
    <w:rsid w:val="00241E70"/>
    <w:rsid w:val="002424F4"/>
    <w:rsid w:val="00244400"/>
    <w:rsid w:val="00250581"/>
    <w:rsid w:val="0025262C"/>
    <w:rsid w:val="0025453E"/>
    <w:rsid w:val="00254DDE"/>
    <w:rsid w:val="00260699"/>
    <w:rsid w:val="002614D5"/>
    <w:rsid w:val="0026350F"/>
    <w:rsid w:val="00265248"/>
    <w:rsid w:val="0026593F"/>
    <w:rsid w:val="00270B87"/>
    <w:rsid w:val="002717A2"/>
    <w:rsid w:val="00272D5A"/>
    <w:rsid w:val="002740C6"/>
    <w:rsid w:val="00274F63"/>
    <w:rsid w:val="00275BEE"/>
    <w:rsid w:val="00276A76"/>
    <w:rsid w:val="0027774F"/>
    <w:rsid w:val="00280938"/>
    <w:rsid w:val="00281DB4"/>
    <w:rsid w:val="002826C2"/>
    <w:rsid w:val="0028332D"/>
    <w:rsid w:val="00283DA2"/>
    <w:rsid w:val="0028780A"/>
    <w:rsid w:val="0029112B"/>
    <w:rsid w:val="00294924"/>
    <w:rsid w:val="0029587C"/>
    <w:rsid w:val="0029608C"/>
    <w:rsid w:val="002974EF"/>
    <w:rsid w:val="002A0269"/>
    <w:rsid w:val="002A1B9E"/>
    <w:rsid w:val="002A273B"/>
    <w:rsid w:val="002A470D"/>
    <w:rsid w:val="002A4D0E"/>
    <w:rsid w:val="002A503F"/>
    <w:rsid w:val="002A6C1B"/>
    <w:rsid w:val="002B03F6"/>
    <w:rsid w:val="002B0BA0"/>
    <w:rsid w:val="002B2E29"/>
    <w:rsid w:val="002B3048"/>
    <w:rsid w:val="002B372D"/>
    <w:rsid w:val="002B3DDF"/>
    <w:rsid w:val="002B5091"/>
    <w:rsid w:val="002B76E8"/>
    <w:rsid w:val="002C0932"/>
    <w:rsid w:val="002C1C08"/>
    <w:rsid w:val="002C3038"/>
    <w:rsid w:val="002C4196"/>
    <w:rsid w:val="002C58DF"/>
    <w:rsid w:val="002C737C"/>
    <w:rsid w:val="002D7510"/>
    <w:rsid w:val="002E1DCA"/>
    <w:rsid w:val="002E39C9"/>
    <w:rsid w:val="002E4ACA"/>
    <w:rsid w:val="002F0329"/>
    <w:rsid w:val="002F0C17"/>
    <w:rsid w:val="002F0C44"/>
    <w:rsid w:val="002F3827"/>
    <w:rsid w:val="002F4E40"/>
    <w:rsid w:val="002F5150"/>
    <w:rsid w:val="002F59D3"/>
    <w:rsid w:val="002F61B1"/>
    <w:rsid w:val="002F6994"/>
    <w:rsid w:val="002F707A"/>
    <w:rsid w:val="003004DA"/>
    <w:rsid w:val="00303AF4"/>
    <w:rsid w:val="00304634"/>
    <w:rsid w:val="00306CE1"/>
    <w:rsid w:val="00310DA9"/>
    <w:rsid w:val="0031170E"/>
    <w:rsid w:val="00311C4F"/>
    <w:rsid w:val="003125F5"/>
    <w:rsid w:val="003130F3"/>
    <w:rsid w:val="0031488F"/>
    <w:rsid w:val="0031551C"/>
    <w:rsid w:val="00317BB9"/>
    <w:rsid w:val="003204E9"/>
    <w:rsid w:val="003232FC"/>
    <w:rsid w:val="003265BC"/>
    <w:rsid w:val="00326A7B"/>
    <w:rsid w:val="00327897"/>
    <w:rsid w:val="00330577"/>
    <w:rsid w:val="00330744"/>
    <w:rsid w:val="003332A7"/>
    <w:rsid w:val="00333FB4"/>
    <w:rsid w:val="00335F4C"/>
    <w:rsid w:val="00337F16"/>
    <w:rsid w:val="00340AE6"/>
    <w:rsid w:val="0034180F"/>
    <w:rsid w:val="00341F34"/>
    <w:rsid w:val="00343690"/>
    <w:rsid w:val="00343F5E"/>
    <w:rsid w:val="003505CB"/>
    <w:rsid w:val="00350F1E"/>
    <w:rsid w:val="00350F91"/>
    <w:rsid w:val="00351C6A"/>
    <w:rsid w:val="0035226B"/>
    <w:rsid w:val="00353791"/>
    <w:rsid w:val="003540F4"/>
    <w:rsid w:val="0035424E"/>
    <w:rsid w:val="00356E7F"/>
    <w:rsid w:val="00362054"/>
    <w:rsid w:val="00362947"/>
    <w:rsid w:val="003634AD"/>
    <w:rsid w:val="0036369F"/>
    <w:rsid w:val="00364644"/>
    <w:rsid w:val="0036566B"/>
    <w:rsid w:val="00367047"/>
    <w:rsid w:val="00371453"/>
    <w:rsid w:val="00372808"/>
    <w:rsid w:val="00373A3B"/>
    <w:rsid w:val="00375BD5"/>
    <w:rsid w:val="003774DA"/>
    <w:rsid w:val="0038049B"/>
    <w:rsid w:val="00381E5A"/>
    <w:rsid w:val="0038754B"/>
    <w:rsid w:val="003915CA"/>
    <w:rsid w:val="00395B87"/>
    <w:rsid w:val="00395C5D"/>
    <w:rsid w:val="003961F1"/>
    <w:rsid w:val="0039738E"/>
    <w:rsid w:val="003A401B"/>
    <w:rsid w:val="003A472C"/>
    <w:rsid w:val="003A57BD"/>
    <w:rsid w:val="003A59E9"/>
    <w:rsid w:val="003A6A52"/>
    <w:rsid w:val="003A731E"/>
    <w:rsid w:val="003A7F71"/>
    <w:rsid w:val="003B0CAE"/>
    <w:rsid w:val="003B15DC"/>
    <w:rsid w:val="003B1DF1"/>
    <w:rsid w:val="003B23D6"/>
    <w:rsid w:val="003B2B4D"/>
    <w:rsid w:val="003B5821"/>
    <w:rsid w:val="003B60F1"/>
    <w:rsid w:val="003B79B9"/>
    <w:rsid w:val="003C1AF7"/>
    <w:rsid w:val="003C1DAB"/>
    <w:rsid w:val="003C27BA"/>
    <w:rsid w:val="003C2E07"/>
    <w:rsid w:val="003C325B"/>
    <w:rsid w:val="003C34A0"/>
    <w:rsid w:val="003C3500"/>
    <w:rsid w:val="003C380F"/>
    <w:rsid w:val="003C7098"/>
    <w:rsid w:val="003D4EB6"/>
    <w:rsid w:val="003D4EEE"/>
    <w:rsid w:val="003D5D9E"/>
    <w:rsid w:val="003D79E6"/>
    <w:rsid w:val="003E2F2A"/>
    <w:rsid w:val="003E37A0"/>
    <w:rsid w:val="003E41E1"/>
    <w:rsid w:val="003E493E"/>
    <w:rsid w:val="003E5596"/>
    <w:rsid w:val="003E5613"/>
    <w:rsid w:val="003E5B4A"/>
    <w:rsid w:val="003E7C2C"/>
    <w:rsid w:val="003F279B"/>
    <w:rsid w:val="003F3599"/>
    <w:rsid w:val="003F4D16"/>
    <w:rsid w:val="003F61EA"/>
    <w:rsid w:val="003F64F9"/>
    <w:rsid w:val="0040247D"/>
    <w:rsid w:val="00402DCB"/>
    <w:rsid w:val="004037E4"/>
    <w:rsid w:val="00403F17"/>
    <w:rsid w:val="00404ACE"/>
    <w:rsid w:val="0040630E"/>
    <w:rsid w:val="00414833"/>
    <w:rsid w:val="004167E1"/>
    <w:rsid w:val="00416DCA"/>
    <w:rsid w:val="0041727A"/>
    <w:rsid w:val="00420498"/>
    <w:rsid w:val="00420CCE"/>
    <w:rsid w:val="004226D2"/>
    <w:rsid w:val="00423A17"/>
    <w:rsid w:val="0042434A"/>
    <w:rsid w:val="00425106"/>
    <w:rsid w:val="004251F1"/>
    <w:rsid w:val="00425FC7"/>
    <w:rsid w:val="00431F60"/>
    <w:rsid w:val="00432D75"/>
    <w:rsid w:val="00434904"/>
    <w:rsid w:val="00440BB5"/>
    <w:rsid w:val="00442F80"/>
    <w:rsid w:val="00445D85"/>
    <w:rsid w:val="004507AB"/>
    <w:rsid w:val="00450B55"/>
    <w:rsid w:val="00452AD4"/>
    <w:rsid w:val="00454A21"/>
    <w:rsid w:val="00454EE1"/>
    <w:rsid w:val="004553A5"/>
    <w:rsid w:val="00455B5C"/>
    <w:rsid w:val="00460DEE"/>
    <w:rsid w:val="0046376C"/>
    <w:rsid w:val="00464A01"/>
    <w:rsid w:val="00466C36"/>
    <w:rsid w:val="00467953"/>
    <w:rsid w:val="004700FC"/>
    <w:rsid w:val="00471DF5"/>
    <w:rsid w:val="00472121"/>
    <w:rsid w:val="00473B95"/>
    <w:rsid w:val="00474C08"/>
    <w:rsid w:val="004751A6"/>
    <w:rsid w:val="00476505"/>
    <w:rsid w:val="00476B05"/>
    <w:rsid w:val="00477529"/>
    <w:rsid w:val="004811FA"/>
    <w:rsid w:val="0048138D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87C44"/>
    <w:rsid w:val="00491A73"/>
    <w:rsid w:val="00492D61"/>
    <w:rsid w:val="00493109"/>
    <w:rsid w:val="00493F7A"/>
    <w:rsid w:val="004946A5"/>
    <w:rsid w:val="004954EA"/>
    <w:rsid w:val="004969B1"/>
    <w:rsid w:val="004A010B"/>
    <w:rsid w:val="004A05EC"/>
    <w:rsid w:val="004A2A26"/>
    <w:rsid w:val="004A2C1B"/>
    <w:rsid w:val="004A2D8E"/>
    <w:rsid w:val="004A41F9"/>
    <w:rsid w:val="004A4B4F"/>
    <w:rsid w:val="004A5AA2"/>
    <w:rsid w:val="004B0A55"/>
    <w:rsid w:val="004B2EC8"/>
    <w:rsid w:val="004B2FCA"/>
    <w:rsid w:val="004B3A7B"/>
    <w:rsid w:val="004B42A3"/>
    <w:rsid w:val="004B609C"/>
    <w:rsid w:val="004B67B2"/>
    <w:rsid w:val="004C0FE5"/>
    <w:rsid w:val="004C174A"/>
    <w:rsid w:val="004C25A7"/>
    <w:rsid w:val="004C3ACE"/>
    <w:rsid w:val="004C45DC"/>
    <w:rsid w:val="004C47E7"/>
    <w:rsid w:val="004C49FF"/>
    <w:rsid w:val="004C4F04"/>
    <w:rsid w:val="004C7DDD"/>
    <w:rsid w:val="004D19DB"/>
    <w:rsid w:val="004D2E13"/>
    <w:rsid w:val="004D3591"/>
    <w:rsid w:val="004D4816"/>
    <w:rsid w:val="004D4BD6"/>
    <w:rsid w:val="004D625A"/>
    <w:rsid w:val="004D78DD"/>
    <w:rsid w:val="004E06F6"/>
    <w:rsid w:val="004E0845"/>
    <w:rsid w:val="004E239F"/>
    <w:rsid w:val="004E2786"/>
    <w:rsid w:val="004E2B14"/>
    <w:rsid w:val="004E64E4"/>
    <w:rsid w:val="004E787C"/>
    <w:rsid w:val="004F033B"/>
    <w:rsid w:val="004F0F42"/>
    <w:rsid w:val="004F1210"/>
    <w:rsid w:val="004F228D"/>
    <w:rsid w:val="004F4449"/>
    <w:rsid w:val="00500686"/>
    <w:rsid w:val="00500FC7"/>
    <w:rsid w:val="00502545"/>
    <w:rsid w:val="00504E29"/>
    <w:rsid w:val="00506CAB"/>
    <w:rsid w:val="005108EA"/>
    <w:rsid w:val="0051103A"/>
    <w:rsid w:val="00511F32"/>
    <w:rsid w:val="005133EE"/>
    <w:rsid w:val="00514E91"/>
    <w:rsid w:val="00515E9B"/>
    <w:rsid w:val="005167F9"/>
    <w:rsid w:val="00522568"/>
    <w:rsid w:val="00522589"/>
    <w:rsid w:val="00523A39"/>
    <w:rsid w:val="005245C7"/>
    <w:rsid w:val="00524A3D"/>
    <w:rsid w:val="00524FA3"/>
    <w:rsid w:val="005262D9"/>
    <w:rsid w:val="005274E7"/>
    <w:rsid w:val="0053066D"/>
    <w:rsid w:val="0053133D"/>
    <w:rsid w:val="00531BCF"/>
    <w:rsid w:val="0053269B"/>
    <w:rsid w:val="00533BC4"/>
    <w:rsid w:val="005341F1"/>
    <w:rsid w:val="00534FA2"/>
    <w:rsid w:val="00537DA2"/>
    <w:rsid w:val="00537E37"/>
    <w:rsid w:val="005408A6"/>
    <w:rsid w:val="00542630"/>
    <w:rsid w:val="005426A8"/>
    <w:rsid w:val="00543E1A"/>
    <w:rsid w:val="00552E15"/>
    <w:rsid w:val="005532D5"/>
    <w:rsid w:val="00553C51"/>
    <w:rsid w:val="005606CB"/>
    <w:rsid w:val="005616AD"/>
    <w:rsid w:val="005628FB"/>
    <w:rsid w:val="00563059"/>
    <w:rsid w:val="005636E0"/>
    <w:rsid w:val="00564768"/>
    <w:rsid w:val="00564F78"/>
    <w:rsid w:val="00567ABF"/>
    <w:rsid w:val="00570181"/>
    <w:rsid w:val="0057345A"/>
    <w:rsid w:val="00573DB8"/>
    <w:rsid w:val="005771AE"/>
    <w:rsid w:val="005852FC"/>
    <w:rsid w:val="0058550C"/>
    <w:rsid w:val="00586135"/>
    <w:rsid w:val="0058635C"/>
    <w:rsid w:val="00586705"/>
    <w:rsid w:val="00587777"/>
    <w:rsid w:val="00591CC3"/>
    <w:rsid w:val="005921AD"/>
    <w:rsid w:val="00592ACD"/>
    <w:rsid w:val="005931F7"/>
    <w:rsid w:val="00594C3C"/>
    <w:rsid w:val="005957A2"/>
    <w:rsid w:val="00596C88"/>
    <w:rsid w:val="005972CC"/>
    <w:rsid w:val="00597AAA"/>
    <w:rsid w:val="00597F49"/>
    <w:rsid w:val="005A21D9"/>
    <w:rsid w:val="005A36E8"/>
    <w:rsid w:val="005A3839"/>
    <w:rsid w:val="005A3E5F"/>
    <w:rsid w:val="005A74A9"/>
    <w:rsid w:val="005A7910"/>
    <w:rsid w:val="005B06DC"/>
    <w:rsid w:val="005B1F93"/>
    <w:rsid w:val="005B2DFA"/>
    <w:rsid w:val="005B3EEE"/>
    <w:rsid w:val="005B4942"/>
    <w:rsid w:val="005B6628"/>
    <w:rsid w:val="005B7C36"/>
    <w:rsid w:val="005C31D2"/>
    <w:rsid w:val="005C333D"/>
    <w:rsid w:val="005C43C5"/>
    <w:rsid w:val="005C484B"/>
    <w:rsid w:val="005C4892"/>
    <w:rsid w:val="005C56B0"/>
    <w:rsid w:val="005C6EEE"/>
    <w:rsid w:val="005C6FD0"/>
    <w:rsid w:val="005D0DAB"/>
    <w:rsid w:val="005D234E"/>
    <w:rsid w:val="005D3DDD"/>
    <w:rsid w:val="005D6146"/>
    <w:rsid w:val="005D6174"/>
    <w:rsid w:val="005D7F41"/>
    <w:rsid w:val="005E0AD2"/>
    <w:rsid w:val="005E1C1F"/>
    <w:rsid w:val="005E242B"/>
    <w:rsid w:val="005E2657"/>
    <w:rsid w:val="005E60D3"/>
    <w:rsid w:val="005E7451"/>
    <w:rsid w:val="005F2281"/>
    <w:rsid w:val="005F249F"/>
    <w:rsid w:val="005F491B"/>
    <w:rsid w:val="005F4C1D"/>
    <w:rsid w:val="005F4D02"/>
    <w:rsid w:val="005F5A57"/>
    <w:rsid w:val="005F7802"/>
    <w:rsid w:val="006065FB"/>
    <w:rsid w:val="00606BBE"/>
    <w:rsid w:val="00606C18"/>
    <w:rsid w:val="0060717E"/>
    <w:rsid w:val="0060761D"/>
    <w:rsid w:val="00607BCE"/>
    <w:rsid w:val="00610507"/>
    <w:rsid w:val="0061159C"/>
    <w:rsid w:val="00611AE2"/>
    <w:rsid w:val="006134CD"/>
    <w:rsid w:val="00615F65"/>
    <w:rsid w:val="006160B2"/>
    <w:rsid w:val="00621702"/>
    <w:rsid w:val="00622EDB"/>
    <w:rsid w:val="00624379"/>
    <w:rsid w:val="0062446F"/>
    <w:rsid w:val="006275BA"/>
    <w:rsid w:val="00630019"/>
    <w:rsid w:val="00631836"/>
    <w:rsid w:val="006332E4"/>
    <w:rsid w:val="00635AC8"/>
    <w:rsid w:val="00636D05"/>
    <w:rsid w:val="0064230A"/>
    <w:rsid w:val="006469EF"/>
    <w:rsid w:val="0064778B"/>
    <w:rsid w:val="006500F6"/>
    <w:rsid w:val="00650AB0"/>
    <w:rsid w:val="00652E8E"/>
    <w:rsid w:val="00653040"/>
    <w:rsid w:val="00653260"/>
    <w:rsid w:val="00653369"/>
    <w:rsid w:val="0065404D"/>
    <w:rsid w:val="0065675C"/>
    <w:rsid w:val="00656EFA"/>
    <w:rsid w:val="00657194"/>
    <w:rsid w:val="006611F4"/>
    <w:rsid w:val="00663106"/>
    <w:rsid w:val="00666865"/>
    <w:rsid w:val="00666924"/>
    <w:rsid w:val="0066711E"/>
    <w:rsid w:val="006673B0"/>
    <w:rsid w:val="00667914"/>
    <w:rsid w:val="00673DBD"/>
    <w:rsid w:val="0067441E"/>
    <w:rsid w:val="006757EE"/>
    <w:rsid w:val="006773F0"/>
    <w:rsid w:val="0068280E"/>
    <w:rsid w:val="00683543"/>
    <w:rsid w:val="006853C2"/>
    <w:rsid w:val="00686015"/>
    <w:rsid w:val="0068760D"/>
    <w:rsid w:val="00687956"/>
    <w:rsid w:val="00687D1B"/>
    <w:rsid w:val="006912CC"/>
    <w:rsid w:val="006913BF"/>
    <w:rsid w:val="0069306F"/>
    <w:rsid w:val="00693F2A"/>
    <w:rsid w:val="0069450A"/>
    <w:rsid w:val="00694B43"/>
    <w:rsid w:val="0069677C"/>
    <w:rsid w:val="00696AE8"/>
    <w:rsid w:val="00697133"/>
    <w:rsid w:val="0069752A"/>
    <w:rsid w:val="00697DD4"/>
    <w:rsid w:val="006A073C"/>
    <w:rsid w:val="006A0FF1"/>
    <w:rsid w:val="006A5BC2"/>
    <w:rsid w:val="006A6DF4"/>
    <w:rsid w:val="006A7689"/>
    <w:rsid w:val="006B21AD"/>
    <w:rsid w:val="006B3C78"/>
    <w:rsid w:val="006B773B"/>
    <w:rsid w:val="006B794F"/>
    <w:rsid w:val="006C0D7B"/>
    <w:rsid w:val="006C299F"/>
    <w:rsid w:val="006C4FC2"/>
    <w:rsid w:val="006C7EA4"/>
    <w:rsid w:val="006D0B4B"/>
    <w:rsid w:val="006D0D35"/>
    <w:rsid w:val="006D1A03"/>
    <w:rsid w:val="006D3766"/>
    <w:rsid w:val="006D60EE"/>
    <w:rsid w:val="006D69DC"/>
    <w:rsid w:val="006D798F"/>
    <w:rsid w:val="006D7B81"/>
    <w:rsid w:val="006E04E9"/>
    <w:rsid w:val="006E08F5"/>
    <w:rsid w:val="006E09A6"/>
    <w:rsid w:val="006E1380"/>
    <w:rsid w:val="006E2118"/>
    <w:rsid w:val="006E35A6"/>
    <w:rsid w:val="006E4ECC"/>
    <w:rsid w:val="006E5E52"/>
    <w:rsid w:val="006F0648"/>
    <w:rsid w:val="006F300C"/>
    <w:rsid w:val="006F3863"/>
    <w:rsid w:val="006F3BC5"/>
    <w:rsid w:val="006F5B98"/>
    <w:rsid w:val="006F6538"/>
    <w:rsid w:val="006F65F2"/>
    <w:rsid w:val="006F76FD"/>
    <w:rsid w:val="007004AA"/>
    <w:rsid w:val="007023BE"/>
    <w:rsid w:val="007047D4"/>
    <w:rsid w:val="007109B1"/>
    <w:rsid w:val="00712350"/>
    <w:rsid w:val="00712685"/>
    <w:rsid w:val="00712DCC"/>
    <w:rsid w:val="00716DFC"/>
    <w:rsid w:val="007211D5"/>
    <w:rsid w:val="00722137"/>
    <w:rsid w:val="0072258F"/>
    <w:rsid w:val="00723BFC"/>
    <w:rsid w:val="0072553C"/>
    <w:rsid w:val="00726730"/>
    <w:rsid w:val="00726823"/>
    <w:rsid w:val="00726FF2"/>
    <w:rsid w:val="0072783C"/>
    <w:rsid w:val="00730EF1"/>
    <w:rsid w:val="00731B09"/>
    <w:rsid w:val="00733CB2"/>
    <w:rsid w:val="00736A4B"/>
    <w:rsid w:val="007371FA"/>
    <w:rsid w:val="00737A61"/>
    <w:rsid w:val="00737C1F"/>
    <w:rsid w:val="0074141F"/>
    <w:rsid w:val="00741C6A"/>
    <w:rsid w:val="00742B4A"/>
    <w:rsid w:val="007433F7"/>
    <w:rsid w:val="00745B09"/>
    <w:rsid w:val="00746C6A"/>
    <w:rsid w:val="0074749C"/>
    <w:rsid w:val="00747F3A"/>
    <w:rsid w:val="00750BCF"/>
    <w:rsid w:val="00751680"/>
    <w:rsid w:val="00752D01"/>
    <w:rsid w:val="0075411F"/>
    <w:rsid w:val="00755432"/>
    <w:rsid w:val="007559FB"/>
    <w:rsid w:val="007604DA"/>
    <w:rsid w:val="00760756"/>
    <w:rsid w:val="007618B8"/>
    <w:rsid w:val="00764FEA"/>
    <w:rsid w:val="007665A3"/>
    <w:rsid w:val="007666F9"/>
    <w:rsid w:val="00770564"/>
    <w:rsid w:val="00770FA3"/>
    <w:rsid w:val="007719C1"/>
    <w:rsid w:val="007722F3"/>
    <w:rsid w:val="007730FF"/>
    <w:rsid w:val="00773138"/>
    <w:rsid w:val="00773CFF"/>
    <w:rsid w:val="007755BD"/>
    <w:rsid w:val="0077635E"/>
    <w:rsid w:val="007806F2"/>
    <w:rsid w:val="007825F0"/>
    <w:rsid w:val="007848A5"/>
    <w:rsid w:val="00786B91"/>
    <w:rsid w:val="00786F29"/>
    <w:rsid w:val="007914EA"/>
    <w:rsid w:val="00791A69"/>
    <w:rsid w:val="00793258"/>
    <w:rsid w:val="00794132"/>
    <w:rsid w:val="00794D93"/>
    <w:rsid w:val="00794DC0"/>
    <w:rsid w:val="0079692A"/>
    <w:rsid w:val="00797574"/>
    <w:rsid w:val="007977C5"/>
    <w:rsid w:val="007A0333"/>
    <w:rsid w:val="007A0452"/>
    <w:rsid w:val="007A68E4"/>
    <w:rsid w:val="007A6F26"/>
    <w:rsid w:val="007B2C10"/>
    <w:rsid w:val="007B5482"/>
    <w:rsid w:val="007B6C99"/>
    <w:rsid w:val="007B7DE5"/>
    <w:rsid w:val="007C1EE6"/>
    <w:rsid w:val="007C2FCD"/>
    <w:rsid w:val="007C394A"/>
    <w:rsid w:val="007C4BB8"/>
    <w:rsid w:val="007C4CB0"/>
    <w:rsid w:val="007C559F"/>
    <w:rsid w:val="007C55E6"/>
    <w:rsid w:val="007C5F92"/>
    <w:rsid w:val="007D05C2"/>
    <w:rsid w:val="007D6C6D"/>
    <w:rsid w:val="007E29C3"/>
    <w:rsid w:val="007E3A84"/>
    <w:rsid w:val="007E4250"/>
    <w:rsid w:val="007E436D"/>
    <w:rsid w:val="007F0787"/>
    <w:rsid w:val="007F1C29"/>
    <w:rsid w:val="007F1E2F"/>
    <w:rsid w:val="007F2813"/>
    <w:rsid w:val="007F2EFD"/>
    <w:rsid w:val="007F37F7"/>
    <w:rsid w:val="007F5295"/>
    <w:rsid w:val="007F7647"/>
    <w:rsid w:val="007F7799"/>
    <w:rsid w:val="00801AB4"/>
    <w:rsid w:val="00803838"/>
    <w:rsid w:val="00804603"/>
    <w:rsid w:val="008050FA"/>
    <w:rsid w:val="008052DE"/>
    <w:rsid w:val="00805A11"/>
    <w:rsid w:val="008065A6"/>
    <w:rsid w:val="00806869"/>
    <w:rsid w:val="00810073"/>
    <w:rsid w:val="008100D8"/>
    <w:rsid w:val="008112C6"/>
    <w:rsid w:val="00812DA8"/>
    <w:rsid w:val="00813477"/>
    <w:rsid w:val="00816D07"/>
    <w:rsid w:val="00817CCD"/>
    <w:rsid w:val="00820BC6"/>
    <w:rsid w:val="00821BE5"/>
    <w:rsid w:val="00822F72"/>
    <w:rsid w:val="008233C6"/>
    <w:rsid w:val="0082365E"/>
    <w:rsid w:val="00824AD4"/>
    <w:rsid w:val="008260AB"/>
    <w:rsid w:val="00826B5B"/>
    <w:rsid w:val="00830878"/>
    <w:rsid w:val="00831298"/>
    <w:rsid w:val="00832156"/>
    <w:rsid w:val="0083390C"/>
    <w:rsid w:val="008340D7"/>
    <w:rsid w:val="00836497"/>
    <w:rsid w:val="008379B7"/>
    <w:rsid w:val="0084090B"/>
    <w:rsid w:val="00841077"/>
    <w:rsid w:val="00841D99"/>
    <w:rsid w:val="0084398C"/>
    <w:rsid w:val="00844E71"/>
    <w:rsid w:val="00845171"/>
    <w:rsid w:val="008464A0"/>
    <w:rsid w:val="00846C9C"/>
    <w:rsid w:val="00847F4F"/>
    <w:rsid w:val="008539AE"/>
    <w:rsid w:val="00853CEB"/>
    <w:rsid w:val="00854E2A"/>
    <w:rsid w:val="008554B5"/>
    <w:rsid w:val="00855E5F"/>
    <w:rsid w:val="00861D0D"/>
    <w:rsid w:val="00862F09"/>
    <w:rsid w:val="008632DB"/>
    <w:rsid w:val="00864114"/>
    <w:rsid w:val="0086643E"/>
    <w:rsid w:val="00866758"/>
    <w:rsid w:val="00872AEC"/>
    <w:rsid w:val="00875A43"/>
    <w:rsid w:val="008771F6"/>
    <w:rsid w:val="00880EFA"/>
    <w:rsid w:val="00883874"/>
    <w:rsid w:val="008839A0"/>
    <w:rsid w:val="008849D1"/>
    <w:rsid w:val="00885462"/>
    <w:rsid w:val="008862AD"/>
    <w:rsid w:val="008863D7"/>
    <w:rsid w:val="00886D55"/>
    <w:rsid w:val="00892943"/>
    <w:rsid w:val="008929A7"/>
    <w:rsid w:val="00893576"/>
    <w:rsid w:val="00893DC9"/>
    <w:rsid w:val="008945F3"/>
    <w:rsid w:val="00894E27"/>
    <w:rsid w:val="00895023"/>
    <w:rsid w:val="00896F69"/>
    <w:rsid w:val="00896FF5"/>
    <w:rsid w:val="008A0690"/>
    <w:rsid w:val="008A1D18"/>
    <w:rsid w:val="008A1E1B"/>
    <w:rsid w:val="008A2287"/>
    <w:rsid w:val="008A3CA7"/>
    <w:rsid w:val="008A3DE9"/>
    <w:rsid w:val="008A49B0"/>
    <w:rsid w:val="008A500B"/>
    <w:rsid w:val="008A6581"/>
    <w:rsid w:val="008B02EA"/>
    <w:rsid w:val="008B05E6"/>
    <w:rsid w:val="008B2E32"/>
    <w:rsid w:val="008B2E96"/>
    <w:rsid w:val="008B3E8A"/>
    <w:rsid w:val="008B4721"/>
    <w:rsid w:val="008B4E76"/>
    <w:rsid w:val="008B64BD"/>
    <w:rsid w:val="008B6658"/>
    <w:rsid w:val="008B6D16"/>
    <w:rsid w:val="008B722E"/>
    <w:rsid w:val="008C2919"/>
    <w:rsid w:val="008C3F34"/>
    <w:rsid w:val="008C5D7B"/>
    <w:rsid w:val="008C7B14"/>
    <w:rsid w:val="008D0636"/>
    <w:rsid w:val="008D0C16"/>
    <w:rsid w:val="008D3157"/>
    <w:rsid w:val="008D3E40"/>
    <w:rsid w:val="008D4572"/>
    <w:rsid w:val="008E1D66"/>
    <w:rsid w:val="008E5BBA"/>
    <w:rsid w:val="008F17C9"/>
    <w:rsid w:val="008F4195"/>
    <w:rsid w:val="008F52F7"/>
    <w:rsid w:val="008F625F"/>
    <w:rsid w:val="00901907"/>
    <w:rsid w:val="009035C9"/>
    <w:rsid w:val="009053B1"/>
    <w:rsid w:val="00907D77"/>
    <w:rsid w:val="0091231C"/>
    <w:rsid w:val="00914844"/>
    <w:rsid w:val="0091548D"/>
    <w:rsid w:val="00916E0C"/>
    <w:rsid w:val="00921B7F"/>
    <w:rsid w:val="00923E32"/>
    <w:rsid w:val="00931097"/>
    <w:rsid w:val="00931F1F"/>
    <w:rsid w:val="0093253C"/>
    <w:rsid w:val="00933310"/>
    <w:rsid w:val="00935531"/>
    <w:rsid w:val="0093563C"/>
    <w:rsid w:val="00940347"/>
    <w:rsid w:val="009408C5"/>
    <w:rsid w:val="00941237"/>
    <w:rsid w:val="00941476"/>
    <w:rsid w:val="00942C4B"/>
    <w:rsid w:val="009465B3"/>
    <w:rsid w:val="00950FED"/>
    <w:rsid w:val="009514C4"/>
    <w:rsid w:val="009529C6"/>
    <w:rsid w:val="00957961"/>
    <w:rsid w:val="0096125B"/>
    <w:rsid w:val="009628B5"/>
    <w:rsid w:val="0096314C"/>
    <w:rsid w:val="0096489F"/>
    <w:rsid w:val="00964B5E"/>
    <w:rsid w:val="00965548"/>
    <w:rsid w:val="00965719"/>
    <w:rsid w:val="00965C32"/>
    <w:rsid w:val="0097014F"/>
    <w:rsid w:val="00971628"/>
    <w:rsid w:val="00974B61"/>
    <w:rsid w:val="00975C03"/>
    <w:rsid w:val="0097638C"/>
    <w:rsid w:val="0098199B"/>
    <w:rsid w:val="00986871"/>
    <w:rsid w:val="00991903"/>
    <w:rsid w:val="00992BF5"/>
    <w:rsid w:val="00993607"/>
    <w:rsid w:val="009967D8"/>
    <w:rsid w:val="00996F0C"/>
    <w:rsid w:val="009A2596"/>
    <w:rsid w:val="009A2928"/>
    <w:rsid w:val="009A3DE8"/>
    <w:rsid w:val="009A7CE1"/>
    <w:rsid w:val="009B15C1"/>
    <w:rsid w:val="009B2548"/>
    <w:rsid w:val="009B3CEE"/>
    <w:rsid w:val="009B48E2"/>
    <w:rsid w:val="009C4E78"/>
    <w:rsid w:val="009C5635"/>
    <w:rsid w:val="009D2C7A"/>
    <w:rsid w:val="009D30C6"/>
    <w:rsid w:val="009E33E8"/>
    <w:rsid w:val="009F1F61"/>
    <w:rsid w:val="009F352C"/>
    <w:rsid w:val="009F58AE"/>
    <w:rsid w:val="009F617B"/>
    <w:rsid w:val="00A01530"/>
    <w:rsid w:val="00A047A7"/>
    <w:rsid w:val="00A103C8"/>
    <w:rsid w:val="00A109CE"/>
    <w:rsid w:val="00A12237"/>
    <w:rsid w:val="00A13CA9"/>
    <w:rsid w:val="00A16307"/>
    <w:rsid w:val="00A171EA"/>
    <w:rsid w:val="00A20C78"/>
    <w:rsid w:val="00A224C8"/>
    <w:rsid w:val="00A22B96"/>
    <w:rsid w:val="00A23AAF"/>
    <w:rsid w:val="00A2694A"/>
    <w:rsid w:val="00A3052C"/>
    <w:rsid w:val="00A315F9"/>
    <w:rsid w:val="00A32346"/>
    <w:rsid w:val="00A35671"/>
    <w:rsid w:val="00A35B4E"/>
    <w:rsid w:val="00A35F0A"/>
    <w:rsid w:val="00A36B2D"/>
    <w:rsid w:val="00A3734B"/>
    <w:rsid w:val="00A37677"/>
    <w:rsid w:val="00A41427"/>
    <w:rsid w:val="00A42CA0"/>
    <w:rsid w:val="00A4411A"/>
    <w:rsid w:val="00A44393"/>
    <w:rsid w:val="00A4466F"/>
    <w:rsid w:val="00A45159"/>
    <w:rsid w:val="00A45575"/>
    <w:rsid w:val="00A4622A"/>
    <w:rsid w:val="00A50C76"/>
    <w:rsid w:val="00A5113D"/>
    <w:rsid w:val="00A514C9"/>
    <w:rsid w:val="00A52012"/>
    <w:rsid w:val="00A57C63"/>
    <w:rsid w:val="00A61604"/>
    <w:rsid w:val="00A62024"/>
    <w:rsid w:val="00A624F3"/>
    <w:rsid w:val="00A629AC"/>
    <w:rsid w:val="00A63214"/>
    <w:rsid w:val="00A6337D"/>
    <w:rsid w:val="00A66CBD"/>
    <w:rsid w:val="00A677AF"/>
    <w:rsid w:val="00A7051D"/>
    <w:rsid w:val="00A715FC"/>
    <w:rsid w:val="00A7200C"/>
    <w:rsid w:val="00A73013"/>
    <w:rsid w:val="00A74731"/>
    <w:rsid w:val="00A75A6F"/>
    <w:rsid w:val="00A76902"/>
    <w:rsid w:val="00A77163"/>
    <w:rsid w:val="00A80974"/>
    <w:rsid w:val="00A82BB7"/>
    <w:rsid w:val="00A83490"/>
    <w:rsid w:val="00A8437C"/>
    <w:rsid w:val="00A84ADB"/>
    <w:rsid w:val="00A85160"/>
    <w:rsid w:val="00A8572B"/>
    <w:rsid w:val="00A85738"/>
    <w:rsid w:val="00A85B41"/>
    <w:rsid w:val="00A9042D"/>
    <w:rsid w:val="00A9182F"/>
    <w:rsid w:val="00A92E34"/>
    <w:rsid w:val="00A93D18"/>
    <w:rsid w:val="00A9418E"/>
    <w:rsid w:val="00A94F1C"/>
    <w:rsid w:val="00A9782C"/>
    <w:rsid w:val="00A9783B"/>
    <w:rsid w:val="00AA09DC"/>
    <w:rsid w:val="00AA1350"/>
    <w:rsid w:val="00AA1FD2"/>
    <w:rsid w:val="00AA220B"/>
    <w:rsid w:val="00AA2276"/>
    <w:rsid w:val="00AA6A21"/>
    <w:rsid w:val="00AA6DD2"/>
    <w:rsid w:val="00AA76E1"/>
    <w:rsid w:val="00AB105A"/>
    <w:rsid w:val="00AB3297"/>
    <w:rsid w:val="00AB4DD4"/>
    <w:rsid w:val="00AB5030"/>
    <w:rsid w:val="00AB532C"/>
    <w:rsid w:val="00AB5713"/>
    <w:rsid w:val="00AB7839"/>
    <w:rsid w:val="00AC2D5B"/>
    <w:rsid w:val="00AC49A4"/>
    <w:rsid w:val="00AC637B"/>
    <w:rsid w:val="00AC7D92"/>
    <w:rsid w:val="00AD024D"/>
    <w:rsid w:val="00AD0859"/>
    <w:rsid w:val="00AD23EF"/>
    <w:rsid w:val="00AD354A"/>
    <w:rsid w:val="00AD378B"/>
    <w:rsid w:val="00AD386D"/>
    <w:rsid w:val="00AD57B5"/>
    <w:rsid w:val="00AD65A0"/>
    <w:rsid w:val="00AD6EED"/>
    <w:rsid w:val="00AD78E3"/>
    <w:rsid w:val="00AE0054"/>
    <w:rsid w:val="00AE2051"/>
    <w:rsid w:val="00AE2BEF"/>
    <w:rsid w:val="00AE3FCA"/>
    <w:rsid w:val="00AE48C4"/>
    <w:rsid w:val="00AE5AAC"/>
    <w:rsid w:val="00AF24D2"/>
    <w:rsid w:val="00AF592C"/>
    <w:rsid w:val="00AF5A50"/>
    <w:rsid w:val="00B006C1"/>
    <w:rsid w:val="00B01BC2"/>
    <w:rsid w:val="00B04B37"/>
    <w:rsid w:val="00B051E2"/>
    <w:rsid w:val="00B059B6"/>
    <w:rsid w:val="00B0690F"/>
    <w:rsid w:val="00B06AA7"/>
    <w:rsid w:val="00B06D01"/>
    <w:rsid w:val="00B06E1F"/>
    <w:rsid w:val="00B071C1"/>
    <w:rsid w:val="00B07552"/>
    <w:rsid w:val="00B07E1C"/>
    <w:rsid w:val="00B11186"/>
    <w:rsid w:val="00B12E5C"/>
    <w:rsid w:val="00B13ED1"/>
    <w:rsid w:val="00B15207"/>
    <w:rsid w:val="00B15BDC"/>
    <w:rsid w:val="00B2050E"/>
    <w:rsid w:val="00B21415"/>
    <w:rsid w:val="00B2265D"/>
    <w:rsid w:val="00B22787"/>
    <w:rsid w:val="00B227CC"/>
    <w:rsid w:val="00B23B94"/>
    <w:rsid w:val="00B244F0"/>
    <w:rsid w:val="00B254E5"/>
    <w:rsid w:val="00B316B8"/>
    <w:rsid w:val="00B31E08"/>
    <w:rsid w:val="00B33440"/>
    <w:rsid w:val="00B35301"/>
    <w:rsid w:val="00B40938"/>
    <w:rsid w:val="00B43198"/>
    <w:rsid w:val="00B43210"/>
    <w:rsid w:val="00B43244"/>
    <w:rsid w:val="00B44E97"/>
    <w:rsid w:val="00B4587E"/>
    <w:rsid w:val="00B469C1"/>
    <w:rsid w:val="00B5068D"/>
    <w:rsid w:val="00B52770"/>
    <w:rsid w:val="00B52BBE"/>
    <w:rsid w:val="00B5357E"/>
    <w:rsid w:val="00B55604"/>
    <w:rsid w:val="00B578EE"/>
    <w:rsid w:val="00B57D38"/>
    <w:rsid w:val="00B600CD"/>
    <w:rsid w:val="00B609D7"/>
    <w:rsid w:val="00B60FCC"/>
    <w:rsid w:val="00B61C17"/>
    <w:rsid w:val="00B61DAA"/>
    <w:rsid w:val="00B61F36"/>
    <w:rsid w:val="00B63FCC"/>
    <w:rsid w:val="00B6578B"/>
    <w:rsid w:val="00B660B1"/>
    <w:rsid w:val="00B67533"/>
    <w:rsid w:val="00B7046C"/>
    <w:rsid w:val="00B70CAF"/>
    <w:rsid w:val="00B71D11"/>
    <w:rsid w:val="00B7668A"/>
    <w:rsid w:val="00B77F17"/>
    <w:rsid w:val="00B81CFC"/>
    <w:rsid w:val="00B83AD3"/>
    <w:rsid w:val="00B86B32"/>
    <w:rsid w:val="00B87DA0"/>
    <w:rsid w:val="00B90AA6"/>
    <w:rsid w:val="00B91DD9"/>
    <w:rsid w:val="00B93DFF"/>
    <w:rsid w:val="00B94049"/>
    <w:rsid w:val="00BA0D58"/>
    <w:rsid w:val="00BA53AA"/>
    <w:rsid w:val="00BA5766"/>
    <w:rsid w:val="00BA74F3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B6760"/>
    <w:rsid w:val="00BC1431"/>
    <w:rsid w:val="00BC190B"/>
    <w:rsid w:val="00BC1BAF"/>
    <w:rsid w:val="00BC337F"/>
    <w:rsid w:val="00BC3908"/>
    <w:rsid w:val="00BC4848"/>
    <w:rsid w:val="00BC507C"/>
    <w:rsid w:val="00BC5471"/>
    <w:rsid w:val="00BC5B60"/>
    <w:rsid w:val="00BC6348"/>
    <w:rsid w:val="00BC75A4"/>
    <w:rsid w:val="00BD1FAE"/>
    <w:rsid w:val="00BD33E0"/>
    <w:rsid w:val="00BD45F2"/>
    <w:rsid w:val="00BD505F"/>
    <w:rsid w:val="00BD6516"/>
    <w:rsid w:val="00BD7053"/>
    <w:rsid w:val="00BE14CD"/>
    <w:rsid w:val="00BE22A7"/>
    <w:rsid w:val="00BE392F"/>
    <w:rsid w:val="00BE4A50"/>
    <w:rsid w:val="00BE5585"/>
    <w:rsid w:val="00BF1DC5"/>
    <w:rsid w:val="00BF235B"/>
    <w:rsid w:val="00BF2A56"/>
    <w:rsid w:val="00BF2F39"/>
    <w:rsid w:val="00BF3ABC"/>
    <w:rsid w:val="00BF6554"/>
    <w:rsid w:val="00BF6CFB"/>
    <w:rsid w:val="00BF7792"/>
    <w:rsid w:val="00C015AA"/>
    <w:rsid w:val="00C039E9"/>
    <w:rsid w:val="00C064F9"/>
    <w:rsid w:val="00C072D3"/>
    <w:rsid w:val="00C10100"/>
    <w:rsid w:val="00C11ECB"/>
    <w:rsid w:val="00C1350D"/>
    <w:rsid w:val="00C147EC"/>
    <w:rsid w:val="00C1733F"/>
    <w:rsid w:val="00C23731"/>
    <w:rsid w:val="00C27043"/>
    <w:rsid w:val="00C27467"/>
    <w:rsid w:val="00C30058"/>
    <w:rsid w:val="00C33180"/>
    <w:rsid w:val="00C338A3"/>
    <w:rsid w:val="00C35382"/>
    <w:rsid w:val="00C35D31"/>
    <w:rsid w:val="00C37D9C"/>
    <w:rsid w:val="00C40275"/>
    <w:rsid w:val="00C43AA1"/>
    <w:rsid w:val="00C4484F"/>
    <w:rsid w:val="00C464ED"/>
    <w:rsid w:val="00C46D9B"/>
    <w:rsid w:val="00C47EF0"/>
    <w:rsid w:val="00C50041"/>
    <w:rsid w:val="00C51D69"/>
    <w:rsid w:val="00C52699"/>
    <w:rsid w:val="00C52FB2"/>
    <w:rsid w:val="00C57CA5"/>
    <w:rsid w:val="00C6024B"/>
    <w:rsid w:val="00C61B41"/>
    <w:rsid w:val="00C73A9E"/>
    <w:rsid w:val="00C73E84"/>
    <w:rsid w:val="00C75306"/>
    <w:rsid w:val="00C767A8"/>
    <w:rsid w:val="00C7755E"/>
    <w:rsid w:val="00C77AFF"/>
    <w:rsid w:val="00C801A9"/>
    <w:rsid w:val="00C82701"/>
    <w:rsid w:val="00C83514"/>
    <w:rsid w:val="00C83A59"/>
    <w:rsid w:val="00C83F3D"/>
    <w:rsid w:val="00C843C3"/>
    <w:rsid w:val="00C844B1"/>
    <w:rsid w:val="00C86318"/>
    <w:rsid w:val="00C86EA3"/>
    <w:rsid w:val="00C874FE"/>
    <w:rsid w:val="00C87B14"/>
    <w:rsid w:val="00C9250F"/>
    <w:rsid w:val="00C92AF1"/>
    <w:rsid w:val="00C930C1"/>
    <w:rsid w:val="00C932F4"/>
    <w:rsid w:val="00C94117"/>
    <w:rsid w:val="00C95D91"/>
    <w:rsid w:val="00C96107"/>
    <w:rsid w:val="00C96899"/>
    <w:rsid w:val="00C96C9E"/>
    <w:rsid w:val="00C978F9"/>
    <w:rsid w:val="00C97DC8"/>
    <w:rsid w:val="00CA1C59"/>
    <w:rsid w:val="00CA2C45"/>
    <w:rsid w:val="00CA421A"/>
    <w:rsid w:val="00CA4494"/>
    <w:rsid w:val="00CA4A81"/>
    <w:rsid w:val="00CA61C6"/>
    <w:rsid w:val="00CA6C0F"/>
    <w:rsid w:val="00CA6FAA"/>
    <w:rsid w:val="00CA7443"/>
    <w:rsid w:val="00CB1F36"/>
    <w:rsid w:val="00CB26AC"/>
    <w:rsid w:val="00CB2E24"/>
    <w:rsid w:val="00CB7C4A"/>
    <w:rsid w:val="00CC13EE"/>
    <w:rsid w:val="00CC6162"/>
    <w:rsid w:val="00CC64B2"/>
    <w:rsid w:val="00CC68BF"/>
    <w:rsid w:val="00CC723D"/>
    <w:rsid w:val="00CD047E"/>
    <w:rsid w:val="00CD178B"/>
    <w:rsid w:val="00CD1BE0"/>
    <w:rsid w:val="00CD4655"/>
    <w:rsid w:val="00CD6CBA"/>
    <w:rsid w:val="00CD6D0B"/>
    <w:rsid w:val="00CD7B2D"/>
    <w:rsid w:val="00CE15A7"/>
    <w:rsid w:val="00CE3168"/>
    <w:rsid w:val="00CE3A9A"/>
    <w:rsid w:val="00CE3ED2"/>
    <w:rsid w:val="00CE5DE4"/>
    <w:rsid w:val="00CE729D"/>
    <w:rsid w:val="00CE7DD6"/>
    <w:rsid w:val="00CF354F"/>
    <w:rsid w:val="00CF5097"/>
    <w:rsid w:val="00CF5A67"/>
    <w:rsid w:val="00CF70C6"/>
    <w:rsid w:val="00D0168B"/>
    <w:rsid w:val="00D01D78"/>
    <w:rsid w:val="00D121FF"/>
    <w:rsid w:val="00D12355"/>
    <w:rsid w:val="00D153FD"/>
    <w:rsid w:val="00D154CE"/>
    <w:rsid w:val="00D15AF8"/>
    <w:rsid w:val="00D16248"/>
    <w:rsid w:val="00D166C7"/>
    <w:rsid w:val="00D17AAF"/>
    <w:rsid w:val="00D17E4F"/>
    <w:rsid w:val="00D20063"/>
    <w:rsid w:val="00D218C8"/>
    <w:rsid w:val="00D233AB"/>
    <w:rsid w:val="00D23E0D"/>
    <w:rsid w:val="00D255AA"/>
    <w:rsid w:val="00D300D9"/>
    <w:rsid w:val="00D3060D"/>
    <w:rsid w:val="00D30E71"/>
    <w:rsid w:val="00D3183B"/>
    <w:rsid w:val="00D319A5"/>
    <w:rsid w:val="00D327AF"/>
    <w:rsid w:val="00D3338F"/>
    <w:rsid w:val="00D33987"/>
    <w:rsid w:val="00D35F27"/>
    <w:rsid w:val="00D36CED"/>
    <w:rsid w:val="00D436EA"/>
    <w:rsid w:val="00D44EF1"/>
    <w:rsid w:val="00D4578D"/>
    <w:rsid w:val="00D45FAC"/>
    <w:rsid w:val="00D5175C"/>
    <w:rsid w:val="00D51FE0"/>
    <w:rsid w:val="00D52FDE"/>
    <w:rsid w:val="00D55326"/>
    <w:rsid w:val="00D6071A"/>
    <w:rsid w:val="00D623A3"/>
    <w:rsid w:val="00D630DC"/>
    <w:rsid w:val="00D637DF"/>
    <w:rsid w:val="00D64E95"/>
    <w:rsid w:val="00D65CAA"/>
    <w:rsid w:val="00D717D9"/>
    <w:rsid w:val="00D7223E"/>
    <w:rsid w:val="00D725F2"/>
    <w:rsid w:val="00D72EA2"/>
    <w:rsid w:val="00D73589"/>
    <w:rsid w:val="00D746BC"/>
    <w:rsid w:val="00D77021"/>
    <w:rsid w:val="00D8008D"/>
    <w:rsid w:val="00D80689"/>
    <w:rsid w:val="00D81943"/>
    <w:rsid w:val="00D82E77"/>
    <w:rsid w:val="00D84291"/>
    <w:rsid w:val="00D84BB5"/>
    <w:rsid w:val="00D86BA5"/>
    <w:rsid w:val="00D92323"/>
    <w:rsid w:val="00D93AA4"/>
    <w:rsid w:val="00D943F6"/>
    <w:rsid w:val="00D957DB"/>
    <w:rsid w:val="00D96ED1"/>
    <w:rsid w:val="00D97FF6"/>
    <w:rsid w:val="00DA22B4"/>
    <w:rsid w:val="00DA302A"/>
    <w:rsid w:val="00DA4141"/>
    <w:rsid w:val="00DA6F57"/>
    <w:rsid w:val="00DA78EE"/>
    <w:rsid w:val="00DB1172"/>
    <w:rsid w:val="00DB154B"/>
    <w:rsid w:val="00DB30D2"/>
    <w:rsid w:val="00DB3C07"/>
    <w:rsid w:val="00DB5EBA"/>
    <w:rsid w:val="00DC069F"/>
    <w:rsid w:val="00DC53A6"/>
    <w:rsid w:val="00DC557A"/>
    <w:rsid w:val="00DC6417"/>
    <w:rsid w:val="00DD04B8"/>
    <w:rsid w:val="00DD2711"/>
    <w:rsid w:val="00DD2BE6"/>
    <w:rsid w:val="00DD434B"/>
    <w:rsid w:val="00DD44EB"/>
    <w:rsid w:val="00DD50FB"/>
    <w:rsid w:val="00DE1F9D"/>
    <w:rsid w:val="00DE6AA4"/>
    <w:rsid w:val="00DE6C4C"/>
    <w:rsid w:val="00DE775E"/>
    <w:rsid w:val="00DF4661"/>
    <w:rsid w:val="00DF60F6"/>
    <w:rsid w:val="00DF696F"/>
    <w:rsid w:val="00DF7417"/>
    <w:rsid w:val="00DF7C4F"/>
    <w:rsid w:val="00E00762"/>
    <w:rsid w:val="00E01E13"/>
    <w:rsid w:val="00E03F95"/>
    <w:rsid w:val="00E04083"/>
    <w:rsid w:val="00E043B1"/>
    <w:rsid w:val="00E04B82"/>
    <w:rsid w:val="00E05248"/>
    <w:rsid w:val="00E074F2"/>
    <w:rsid w:val="00E07BFE"/>
    <w:rsid w:val="00E12B73"/>
    <w:rsid w:val="00E13D73"/>
    <w:rsid w:val="00E140E4"/>
    <w:rsid w:val="00E15E6A"/>
    <w:rsid w:val="00E17F79"/>
    <w:rsid w:val="00E21C64"/>
    <w:rsid w:val="00E22B00"/>
    <w:rsid w:val="00E22CFD"/>
    <w:rsid w:val="00E23A14"/>
    <w:rsid w:val="00E23B4F"/>
    <w:rsid w:val="00E23D43"/>
    <w:rsid w:val="00E24F18"/>
    <w:rsid w:val="00E2540D"/>
    <w:rsid w:val="00E264D5"/>
    <w:rsid w:val="00E26EC6"/>
    <w:rsid w:val="00E2765B"/>
    <w:rsid w:val="00E309A8"/>
    <w:rsid w:val="00E31624"/>
    <w:rsid w:val="00E3511D"/>
    <w:rsid w:val="00E35B81"/>
    <w:rsid w:val="00E362D5"/>
    <w:rsid w:val="00E36DDD"/>
    <w:rsid w:val="00E406CB"/>
    <w:rsid w:val="00E43509"/>
    <w:rsid w:val="00E5246D"/>
    <w:rsid w:val="00E5343B"/>
    <w:rsid w:val="00E54A85"/>
    <w:rsid w:val="00E55336"/>
    <w:rsid w:val="00E554D2"/>
    <w:rsid w:val="00E60A97"/>
    <w:rsid w:val="00E62030"/>
    <w:rsid w:val="00E63CEB"/>
    <w:rsid w:val="00E655FD"/>
    <w:rsid w:val="00E70B81"/>
    <w:rsid w:val="00E75254"/>
    <w:rsid w:val="00E77C48"/>
    <w:rsid w:val="00E81B47"/>
    <w:rsid w:val="00E836C9"/>
    <w:rsid w:val="00E848FF"/>
    <w:rsid w:val="00E8530E"/>
    <w:rsid w:val="00E85C12"/>
    <w:rsid w:val="00E860CF"/>
    <w:rsid w:val="00E87126"/>
    <w:rsid w:val="00E87B16"/>
    <w:rsid w:val="00E90ADB"/>
    <w:rsid w:val="00E90B98"/>
    <w:rsid w:val="00E913B9"/>
    <w:rsid w:val="00E9214A"/>
    <w:rsid w:val="00E92E82"/>
    <w:rsid w:val="00E937E0"/>
    <w:rsid w:val="00E95E93"/>
    <w:rsid w:val="00E96038"/>
    <w:rsid w:val="00EA2DEA"/>
    <w:rsid w:val="00EA37B2"/>
    <w:rsid w:val="00EA3B7F"/>
    <w:rsid w:val="00EA5C68"/>
    <w:rsid w:val="00EA7466"/>
    <w:rsid w:val="00EB02EC"/>
    <w:rsid w:val="00EB1454"/>
    <w:rsid w:val="00EB20A3"/>
    <w:rsid w:val="00EB6CAE"/>
    <w:rsid w:val="00EB7723"/>
    <w:rsid w:val="00EB7D45"/>
    <w:rsid w:val="00EC0C33"/>
    <w:rsid w:val="00EC2733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B42"/>
    <w:rsid w:val="00EC7C3F"/>
    <w:rsid w:val="00ED0EF0"/>
    <w:rsid w:val="00ED1911"/>
    <w:rsid w:val="00ED2BC5"/>
    <w:rsid w:val="00ED4A3D"/>
    <w:rsid w:val="00ED7FEC"/>
    <w:rsid w:val="00EE227A"/>
    <w:rsid w:val="00EE2ED7"/>
    <w:rsid w:val="00EE2EEF"/>
    <w:rsid w:val="00EE38AA"/>
    <w:rsid w:val="00EE42A8"/>
    <w:rsid w:val="00EE56E9"/>
    <w:rsid w:val="00EE64FD"/>
    <w:rsid w:val="00EE710F"/>
    <w:rsid w:val="00EF05B5"/>
    <w:rsid w:val="00EF0C02"/>
    <w:rsid w:val="00EF0F61"/>
    <w:rsid w:val="00EF247B"/>
    <w:rsid w:val="00EF2A34"/>
    <w:rsid w:val="00EF79E5"/>
    <w:rsid w:val="00F005BA"/>
    <w:rsid w:val="00F00E3B"/>
    <w:rsid w:val="00F01B33"/>
    <w:rsid w:val="00F01C75"/>
    <w:rsid w:val="00F059BC"/>
    <w:rsid w:val="00F102EA"/>
    <w:rsid w:val="00F11B88"/>
    <w:rsid w:val="00F12DB5"/>
    <w:rsid w:val="00F15ECB"/>
    <w:rsid w:val="00F16494"/>
    <w:rsid w:val="00F175E7"/>
    <w:rsid w:val="00F17905"/>
    <w:rsid w:val="00F17A82"/>
    <w:rsid w:val="00F20546"/>
    <w:rsid w:val="00F21019"/>
    <w:rsid w:val="00F21500"/>
    <w:rsid w:val="00F21627"/>
    <w:rsid w:val="00F229A3"/>
    <w:rsid w:val="00F24D48"/>
    <w:rsid w:val="00F30B08"/>
    <w:rsid w:val="00F33108"/>
    <w:rsid w:val="00F3345E"/>
    <w:rsid w:val="00F334F1"/>
    <w:rsid w:val="00F3386E"/>
    <w:rsid w:val="00F36DD1"/>
    <w:rsid w:val="00F42ABC"/>
    <w:rsid w:val="00F4419C"/>
    <w:rsid w:val="00F45341"/>
    <w:rsid w:val="00F45E68"/>
    <w:rsid w:val="00F461A9"/>
    <w:rsid w:val="00F471EA"/>
    <w:rsid w:val="00F47778"/>
    <w:rsid w:val="00F51ECD"/>
    <w:rsid w:val="00F534DD"/>
    <w:rsid w:val="00F53E43"/>
    <w:rsid w:val="00F61451"/>
    <w:rsid w:val="00F61C0B"/>
    <w:rsid w:val="00F6221F"/>
    <w:rsid w:val="00F64329"/>
    <w:rsid w:val="00F6543A"/>
    <w:rsid w:val="00F67318"/>
    <w:rsid w:val="00F67E9F"/>
    <w:rsid w:val="00F73551"/>
    <w:rsid w:val="00F737A3"/>
    <w:rsid w:val="00F73B3F"/>
    <w:rsid w:val="00F73D0F"/>
    <w:rsid w:val="00F7442E"/>
    <w:rsid w:val="00F81D6B"/>
    <w:rsid w:val="00F827C3"/>
    <w:rsid w:val="00F83809"/>
    <w:rsid w:val="00F84ECF"/>
    <w:rsid w:val="00F853D8"/>
    <w:rsid w:val="00F8586C"/>
    <w:rsid w:val="00F86F7F"/>
    <w:rsid w:val="00F8716F"/>
    <w:rsid w:val="00F87C76"/>
    <w:rsid w:val="00F92A01"/>
    <w:rsid w:val="00F93978"/>
    <w:rsid w:val="00F939A6"/>
    <w:rsid w:val="00F93B6A"/>
    <w:rsid w:val="00F95E08"/>
    <w:rsid w:val="00F960D8"/>
    <w:rsid w:val="00F9724F"/>
    <w:rsid w:val="00FA065B"/>
    <w:rsid w:val="00FA2855"/>
    <w:rsid w:val="00FA31CE"/>
    <w:rsid w:val="00FA473C"/>
    <w:rsid w:val="00FA55A6"/>
    <w:rsid w:val="00FA5859"/>
    <w:rsid w:val="00FB02BB"/>
    <w:rsid w:val="00FB1043"/>
    <w:rsid w:val="00FB32F5"/>
    <w:rsid w:val="00FB3E2A"/>
    <w:rsid w:val="00FB6022"/>
    <w:rsid w:val="00FC2A3A"/>
    <w:rsid w:val="00FC331D"/>
    <w:rsid w:val="00FC3782"/>
    <w:rsid w:val="00FC583D"/>
    <w:rsid w:val="00FC6406"/>
    <w:rsid w:val="00FC6857"/>
    <w:rsid w:val="00FC7572"/>
    <w:rsid w:val="00FD1C89"/>
    <w:rsid w:val="00FD3291"/>
    <w:rsid w:val="00FD53D2"/>
    <w:rsid w:val="00FD5523"/>
    <w:rsid w:val="00FD6125"/>
    <w:rsid w:val="00FD6E79"/>
    <w:rsid w:val="00FD7DE4"/>
    <w:rsid w:val="00FE1F94"/>
    <w:rsid w:val="00FE23F0"/>
    <w:rsid w:val="00FE4A5E"/>
    <w:rsid w:val="00FE5351"/>
    <w:rsid w:val="00FF1126"/>
    <w:rsid w:val="00FF4E95"/>
    <w:rsid w:val="00FF6A73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141043"/>
  <w15:docId w15:val="{775A2893-20FE-466B-A226-D299ED9A1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E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3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uiPriority w:val="99"/>
    <w:locked/>
    <w:rsid w:val="001966D3"/>
    <w:rPr>
      <w:rFonts w:ascii="Arial" w:hAnsi="Arial"/>
      <w:b/>
      <w:bCs/>
      <w:noProof/>
      <w:color w:val="3342B5"/>
      <w:sz w:val="48"/>
      <w:szCs w:val="48"/>
      <w:lang w:val="gl-ES" w:bidi="ar-SA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3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bidi="ar-SA"/>
    </w:rPr>
  </w:style>
  <w:style w:type="paragraph" w:customStyle="1" w:styleId="n3">
    <w:name w:val="n3"/>
    <w:next w:val="tx1"/>
    <w:rsid w:val="00063FD8"/>
    <w:pPr>
      <w:keepNext/>
      <w:numPr>
        <w:ilvl w:val="2"/>
        <w:numId w:val="13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10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bidi="ar-SA"/>
    </w:rPr>
  </w:style>
  <w:style w:type="paragraph" w:customStyle="1" w:styleId="p2">
    <w:name w:val="p2"/>
    <w:link w:val="p2CarCar"/>
    <w:qFormat/>
    <w:rsid w:val="004F4449"/>
    <w:pPr>
      <w:numPr>
        <w:numId w:val="14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bidi="ar-SA"/>
    </w:rPr>
  </w:style>
  <w:style w:type="paragraph" w:customStyle="1" w:styleId="n4">
    <w:name w:val="n4"/>
    <w:next w:val="tx1"/>
    <w:rsid w:val="00D35F27"/>
    <w:pPr>
      <w:keepNext/>
      <w:numPr>
        <w:ilvl w:val="3"/>
        <w:numId w:val="13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5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bidi="ar-SA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6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szCs w:val="22"/>
      <w:lang w:val="gl-ES" w:eastAsia="es-ES" w:bidi="ar-SA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7"/>
      </w:numPr>
    </w:pPr>
  </w:style>
  <w:style w:type="character" w:customStyle="1" w:styleId="ttp2CarCar">
    <w:name w:val="ttp2 Car Car"/>
    <w:link w:val="ttp2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30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3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5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/>
    </w:rPr>
  </w:style>
  <w:style w:type="paragraph" w:customStyle="1" w:styleId="cuest2">
    <w:name w:val="cuest2"/>
    <w:link w:val="cuest2CarCar"/>
    <w:rsid w:val="006B794F"/>
    <w:pPr>
      <w:numPr>
        <w:numId w:val="16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uiPriority w:val="99"/>
    <w:locked/>
    <w:rsid w:val="006B794F"/>
    <w:rPr>
      <w:sz w:val="24"/>
      <w:szCs w:val="24"/>
      <w:lang w:val="gl-ES" w:bidi="ar-SA"/>
    </w:rPr>
  </w:style>
  <w:style w:type="paragraph" w:customStyle="1" w:styleId="cuest3">
    <w:name w:val="cuest3"/>
    <w:basedOn w:val="Textoindependiente"/>
    <w:rsid w:val="006B794F"/>
    <w:pPr>
      <w:numPr>
        <w:numId w:val="18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12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8"/>
      </w:numPr>
    </w:pPr>
  </w:style>
  <w:style w:type="paragraph" w:customStyle="1" w:styleId="txentregable1">
    <w:name w:val="tx_entregable1"/>
    <w:basedOn w:val="txtarefa1"/>
    <w:rsid w:val="0068760D"/>
    <w:pPr>
      <w:numPr>
        <w:numId w:val="9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22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21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11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23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western">
    <w:name w:val="western"/>
    <w:basedOn w:val="Normal"/>
    <w:rsid w:val="00EB772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E81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E48E4-F956-41E0-888B-66D78BF0E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Modelo_cor_paraPDF3.dot</Template>
  <TotalTime>5625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1656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agustin</cp:lastModifiedBy>
  <cp:revision>251</cp:revision>
  <cp:lastPrinted>2010-03-01T17:35:00Z</cp:lastPrinted>
  <dcterms:created xsi:type="dcterms:W3CDTF">2015-11-16T12:10:00Z</dcterms:created>
  <dcterms:modified xsi:type="dcterms:W3CDTF">2021-05-09T20:47:00Z</dcterms:modified>
</cp:coreProperties>
</file>