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69" w:rsidRPr="00C44169" w:rsidRDefault="00C44169" w:rsidP="00C44169">
      <w:pPr>
        <w:pStyle w:val="n3"/>
        <w:numPr>
          <w:ilvl w:val="0"/>
          <w:numId w:val="0"/>
        </w:numPr>
        <w:rPr>
          <w:u w:val="single"/>
        </w:rPr>
      </w:pPr>
      <w:bookmarkStart w:id="0" w:name="_Toc515351515"/>
      <w:bookmarkStart w:id="1" w:name="_Toc417547470"/>
      <w:r w:rsidRPr="00C44169">
        <w:rPr>
          <w:u w:val="single"/>
        </w:rPr>
        <w:t>B</w:t>
      </w:r>
      <w:bookmarkStart w:id="2" w:name="_GoBack"/>
      <w:bookmarkEnd w:id="2"/>
      <w:r w:rsidRPr="00C44169">
        <w:rPr>
          <w:u w:val="single"/>
        </w:rPr>
        <w:t>oletín de introdución a programación en BD</w:t>
      </w:r>
    </w:p>
    <w:p w:rsidR="00F21838" w:rsidRDefault="00F21838" w:rsidP="00C44169">
      <w:pPr>
        <w:pStyle w:val="n3"/>
        <w:numPr>
          <w:ilvl w:val="0"/>
          <w:numId w:val="0"/>
        </w:numPr>
      </w:pPr>
      <w:r>
        <w:t>Tarefa 1</w:t>
      </w:r>
      <w:r w:rsidR="00294924" w:rsidRPr="00294924">
        <w:t xml:space="preserve">. </w:t>
      </w:r>
      <w:r w:rsidR="00BA2BE3">
        <w:t>Declara</w:t>
      </w:r>
      <w:r w:rsidR="00AB75EF">
        <w:t xml:space="preserve">r </w:t>
      </w:r>
      <w:r w:rsidR="00BA2BE3">
        <w:t>variables, condicións, e manipuladores</w:t>
      </w:r>
      <w:bookmarkEnd w:id="0"/>
    </w:p>
    <w:p w:rsidR="00736E40" w:rsidRPr="00736E40" w:rsidRDefault="00736E40" w:rsidP="00C44169">
      <w:pPr>
        <w:pStyle w:val="tx1"/>
        <w:ind w:left="0"/>
      </w:pPr>
      <w:r>
        <w:t xml:space="preserve">A tarefa consiste en crear un </w:t>
      </w:r>
      <w:r w:rsidR="00573BAA">
        <w:t>procedemento almacenado</w:t>
      </w:r>
      <w:r>
        <w:t xml:space="preserve"> coas s</w:t>
      </w:r>
      <w:r w:rsidR="00573BAA">
        <w:t>eguintes sentenzas e comprobar</w:t>
      </w:r>
      <w:r>
        <w:t xml:space="preserve"> que non se cometeron erros de sintaxe:</w:t>
      </w:r>
    </w:p>
    <w:p w:rsidR="00A17CB0" w:rsidRDefault="00A17CB0" w:rsidP="00C44169">
      <w:pPr>
        <w:pStyle w:val="p1"/>
        <w:tabs>
          <w:tab w:val="clear" w:pos="1191"/>
          <w:tab w:val="num" w:pos="426"/>
        </w:tabs>
        <w:ind w:left="0" w:firstLine="0"/>
      </w:pPr>
      <w:r>
        <w:t xml:space="preserve">Declarar unha variable </w:t>
      </w:r>
      <w:r w:rsidR="00144ABE">
        <w:t xml:space="preserve">chamada </w:t>
      </w:r>
      <w:r w:rsidR="004163D9">
        <w:rPr>
          <w:i/>
        </w:rPr>
        <w:t>vNumero</w:t>
      </w:r>
      <w:r>
        <w:t xml:space="preserve"> que é de tipo numérica, enteira, e asignarlle o valor 0 cando se crea.</w:t>
      </w:r>
    </w:p>
    <w:p w:rsidR="00A17CB0" w:rsidRDefault="00A17CB0" w:rsidP="00C44169">
      <w:pPr>
        <w:pStyle w:val="p1"/>
        <w:tabs>
          <w:tab w:val="clear" w:pos="1191"/>
          <w:tab w:val="num" w:pos="426"/>
        </w:tabs>
        <w:ind w:left="0" w:firstLine="0"/>
      </w:pPr>
      <w:r>
        <w:t xml:space="preserve">Declarar unha condición á que se lle vai a asignar o nome </w:t>
      </w:r>
      <w:r w:rsidRPr="00736E40">
        <w:rPr>
          <w:i/>
        </w:rPr>
        <w:t>claveDuplicada</w:t>
      </w:r>
      <w:r>
        <w:t xml:space="preserve"> para o caso que se produza o código de erro de MySQL </w:t>
      </w:r>
      <w:r w:rsidR="006C169A" w:rsidRPr="00A17CB0">
        <w:t>1062</w:t>
      </w:r>
      <w:r w:rsidR="006C169A">
        <w:t>.</w:t>
      </w:r>
    </w:p>
    <w:p w:rsidR="006C169A" w:rsidRDefault="006C169A" w:rsidP="00C44169">
      <w:pPr>
        <w:pStyle w:val="p1"/>
        <w:tabs>
          <w:tab w:val="clear" w:pos="1191"/>
          <w:tab w:val="num" w:pos="426"/>
        </w:tabs>
        <w:ind w:left="0" w:firstLine="0"/>
      </w:pPr>
      <w:r>
        <w:t xml:space="preserve">Declarar unha variable chamada </w:t>
      </w:r>
      <w:r w:rsidR="004163D9">
        <w:rPr>
          <w:i/>
        </w:rPr>
        <w:t>vFinal</w:t>
      </w:r>
      <w:r>
        <w:t xml:space="preserve"> de tipo bit e asignarlle o valor 0, e declarar un manipulador que lle asigne o valor 1 a esa variable cando se produza unha condición de erro NOT FOUND. Cando se produce o erro</w:t>
      </w:r>
      <w:r w:rsidR="00736E40">
        <w:t>,</w:t>
      </w:r>
      <w:r>
        <w:t xml:space="preserve"> debería continuar a execución do programa almacenado.</w:t>
      </w:r>
    </w:p>
    <w:p w:rsidR="00F21838" w:rsidRDefault="00F21838" w:rsidP="00C44169">
      <w:pPr>
        <w:pStyle w:val="n3"/>
        <w:numPr>
          <w:ilvl w:val="0"/>
          <w:numId w:val="0"/>
        </w:numPr>
      </w:pPr>
      <w:bookmarkStart w:id="3" w:name="_Toc515351517"/>
      <w:r>
        <w:t xml:space="preserve">Tarefa 2. </w:t>
      </w:r>
      <w:r w:rsidR="00BA2BE3">
        <w:t>Asigna</w:t>
      </w:r>
      <w:r w:rsidR="00AB75EF">
        <w:t xml:space="preserve">r </w:t>
      </w:r>
      <w:r w:rsidR="00BA2BE3">
        <w:t>valores a variables</w:t>
      </w:r>
      <w:bookmarkEnd w:id="3"/>
    </w:p>
    <w:p w:rsidR="00736E40" w:rsidRPr="00736E40" w:rsidRDefault="00736E40" w:rsidP="00C44169">
      <w:pPr>
        <w:pStyle w:val="tx1"/>
        <w:ind w:left="0"/>
      </w:pPr>
      <w:r>
        <w:t xml:space="preserve">A tarefa consiste en crear un </w:t>
      </w:r>
      <w:r w:rsidR="00573BAA">
        <w:t>programa almacenado</w:t>
      </w:r>
      <w:r>
        <w:t xml:space="preserve"> coas seguintes sentenzas de asignación e comprobar que funcionan:</w:t>
      </w:r>
    </w:p>
    <w:p w:rsidR="00AC074A" w:rsidRDefault="00AC074A" w:rsidP="00C44169">
      <w:pPr>
        <w:pStyle w:val="p1"/>
        <w:tabs>
          <w:tab w:val="clear" w:pos="1191"/>
          <w:tab w:val="num" w:pos="426"/>
        </w:tabs>
        <w:ind w:left="0" w:firstLine="0"/>
      </w:pPr>
      <w:r>
        <w:t xml:space="preserve">Asignar o valor 'servido' a unha variable local chamada </w:t>
      </w:r>
      <w:r w:rsidR="004163D9">
        <w:rPr>
          <w:i/>
        </w:rPr>
        <w:t>vEstado</w:t>
      </w:r>
      <w:r>
        <w:t>.</w:t>
      </w:r>
    </w:p>
    <w:p w:rsidR="00AC074A" w:rsidRDefault="00AC074A" w:rsidP="00C44169">
      <w:pPr>
        <w:pStyle w:val="p1"/>
        <w:tabs>
          <w:tab w:val="clear" w:pos="1191"/>
          <w:tab w:val="num" w:pos="426"/>
        </w:tabs>
        <w:ind w:left="0" w:firstLine="0"/>
      </w:pPr>
      <w:r>
        <w:t xml:space="preserve">Asignar o valor 26 a unha variable de usuario chamada </w:t>
      </w:r>
      <w:r w:rsidRPr="00AC074A">
        <w:rPr>
          <w:i/>
        </w:rPr>
        <w:t>idade</w:t>
      </w:r>
      <w:r>
        <w:t>.</w:t>
      </w:r>
    </w:p>
    <w:p w:rsidR="008C190A" w:rsidRDefault="008C190A" w:rsidP="00C44169">
      <w:pPr>
        <w:pStyle w:val="p1"/>
        <w:tabs>
          <w:tab w:val="clear" w:pos="1191"/>
          <w:tab w:val="num" w:pos="426"/>
        </w:tabs>
        <w:ind w:left="0" w:firstLine="0"/>
      </w:pPr>
      <w:r w:rsidRPr="00942DA8">
        <w:t xml:space="preserve">Asignar a unha variable local chamada </w:t>
      </w:r>
      <w:r w:rsidRPr="00942DA8">
        <w:rPr>
          <w:i/>
        </w:rPr>
        <w:t>v</w:t>
      </w:r>
      <w:r w:rsidR="00942DA8" w:rsidRPr="00942DA8">
        <w:rPr>
          <w:i/>
        </w:rPr>
        <w:t>NomeProvincia</w:t>
      </w:r>
      <w:r w:rsidRPr="00942DA8">
        <w:t xml:space="preserve"> o contido ca columna do </w:t>
      </w:r>
      <w:r w:rsidR="00942DA8" w:rsidRPr="00942DA8">
        <w:rPr>
          <w:i/>
        </w:rPr>
        <w:t>nomeProvincia</w:t>
      </w:r>
      <w:r w:rsidR="00942DA8" w:rsidRPr="00942DA8">
        <w:t xml:space="preserve"> da provincia que ten como código o valor 15, </w:t>
      </w:r>
      <w:r w:rsidRPr="00942DA8">
        <w:t xml:space="preserve">tomando os datos da táboa </w:t>
      </w:r>
      <w:r w:rsidR="00942DA8" w:rsidRPr="00942DA8">
        <w:rPr>
          <w:i/>
        </w:rPr>
        <w:t>provincia</w:t>
      </w:r>
      <w:r w:rsidRPr="00942DA8">
        <w:t xml:space="preserve"> na base de datos </w:t>
      </w:r>
      <w:r w:rsidR="00942DA8" w:rsidRPr="00942DA8">
        <w:rPr>
          <w:i/>
        </w:rPr>
        <w:t>utilidades</w:t>
      </w:r>
      <w:r w:rsidRPr="00942DA8">
        <w:t>.</w:t>
      </w:r>
    </w:p>
    <w:p w:rsidR="00573BAA" w:rsidRPr="008637EF" w:rsidRDefault="00573BAA" w:rsidP="00C44169">
      <w:pPr>
        <w:pStyle w:val="p1"/>
        <w:tabs>
          <w:tab w:val="clear" w:pos="1191"/>
          <w:tab w:val="num" w:pos="426"/>
        </w:tabs>
        <w:ind w:left="0" w:firstLine="0"/>
      </w:pPr>
      <w:r>
        <w:t>V</w:t>
      </w:r>
      <w:r w:rsidR="008637EF">
        <w:t xml:space="preserve">isualizar o valor da variable </w:t>
      </w:r>
      <w:r w:rsidR="008637EF" w:rsidRPr="00942DA8">
        <w:rPr>
          <w:i/>
        </w:rPr>
        <w:t>vNomeProvincia</w:t>
      </w:r>
    </w:p>
    <w:p w:rsidR="008637EF" w:rsidRPr="00942DA8" w:rsidRDefault="008637EF" w:rsidP="00C44169">
      <w:pPr>
        <w:pStyle w:val="p1"/>
        <w:tabs>
          <w:tab w:val="clear" w:pos="1191"/>
          <w:tab w:val="num" w:pos="426"/>
        </w:tabs>
        <w:ind w:left="0" w:firstLine="0"/>
      </w:pPr>
      <w:r>
        <w:t xml:space="preserve">Visualizar o valor da variable </w:t>
      </w:r>
      <w:r>
        <w:rPr>
          <w:i/>
        </w:rPr>
        <w:t xml:space="preserve">idade </w:t>
      </w:r>
      <w:r>
        <w:t>fora do procedemento.</w:t>
      </w:r>
    </w:p>
    <w:p w:rsidR="007A1F31" w:rsidRDefault="005C4B8C" w:rsidP="00C44169">
      <w:pPr>
        <w:pStyle w:val="n3"/>
        <w:numPr>
          <w:ilvl w:val="0"/>
          <w:numId w:val="0"/>
        </w:numPr>
      </w:pPr>
      <w:bookmarkStart w:id="4" w:name="_Toc515351519"/>
      <w:r>
        <w:t xml:space="preserve">Tarefa 3. </w:t>
      </w:r>
      <w:r w:rsidR="00BA2BE3">
        <w:t>Utiliza</w:t>
      </w:r>
      <w:r w:rsidR="00AB75EF">
        <w:t>r a</w:t>
      </w:r>
      <w:r w:rsidR="00BA2BE3">
        <w:t xml:space="preserve"> sentenza </w:t>
      </w:r>
      <w:r w:rsidR="00BA2BE3" w:rsidRPr="00AB75EF">
        <w:t>if</w:t>
      </w:r>
      <w:bookmarkEnd w:id="4"/>
    </w:p>
    <w:p w:rsidR="00AC074A" w:rsidRDefault="00393A72" w:rsidP="00C44169">
      <w:pPr>
        <w:pStyle w:val="tx1"/>
        <w:ind w:left="0"/>
      </w:pPr>
      <w:r>
        <w:t>A tarefa consiste en e</w:t>
      </w:r>
      <w:r w:rsidR="00AC074A">
        <w:t xml:space="preserve">scribir </w:t>
      </w:r>
      <w:r>
        <w:t>e comprobar o funcionamento d</w:t>
      </w:r>
      <w:r w:rsidR="008637EF">
        <w:t>un procedemento</w:t>
      </w:r>
      <w:r w:rsidR="00AC074A">
        <w:t xml:space="preserve"> </w:t>
      </w:r>
      <w:r>
        <w:t xml:space="preserve">que permita mostrar </w:t>
      </w:r>
      <w:r w:rsidR="00AC074A">
        <w:t>o texto 'positivo'</w:t>
      </w:r>
      <w:r w:rsidR="001E3357">
        <w:t xml:space="preserve"> no caso de que </w:t>
      </w:r>
      <w:r w:rsidR="008637EF">
        <w:t>unh</w:t>
      </w:r>
      <w:r w:rsidR="001E3357">
        <w:t xml:space="preserve">a variable </w:t>
      </w:r>
      <w:r w:rsidR="004163D9">
        <w:rPr>
          <w:i/>
        </w:rPr>
        <w:t>vNumero</w:t>
      </w:r>
      <w:r w:rsidR="00AC074A">
        <w:t xml:space="preserve"> tome un valor maior que cero, 'negativo' en caso de que tome un valor menor a 0, e 'cero', no caso que tome o valor 0.</w:t>
      </w:r>
      <w:r>
        <w:t xml:space="preserve"> </w:t>
      </w:r>
      <w:r w:rsidR="008637EF">
        <w:t>O valor asígnaselle dentro do procedemento.</w:t>
      </w:r>
    </w:p>
    <w:p w:rsidR="005C4B8C" w:rsidRDefault="005C4B8C" w:rsidP="00C44169">
      <w:pPr>
        <w:pStyle w:val="n3"/>
        <w:numPr>
          <w:ilvl w:val="0"/>
          <w:numId w:val="0"/>
        </w:numPr>
      </w:pPr>
      <w:bookmarkStart w:id="5" w:name="_Toc515351521"/>
      <w:r>
        <w:t xml:space="preserve">Tarefa 4.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case</w:t>
      </w:r>
      <w:bookmarkEnd w:id="5"/>
    </w:p>
    <w:p w:rsidR="001E3357" w:rsidRDefault="00393A72" w:rsidP="00C44169">
      <w:pPr>
        <w:pStyle w:val="tx1"/>
        <w:ind w:left="0"/>
      </w:pPr>
      <w:r>
        <w:t>A tarefa consiste en e</w:t>
      </w:r>
      <w:r w:rsidR="001E3357">
        <w:t xml:space="preserve">scribir </w:t>
      </w:r>
      <w:r>
        <w:t xml:space="preserve">e comprobar que funcione </w:t>
      </w:r>
      <w:r w:rsidR="001E3357">
        <w:t>un bloque de programación</w:t>
      </w:r>
      <w:r>
        <w:t>,</w:t>
      </w:r>
      <w:r w:rsidR="001E3357">
        <w:t xml:space="preserve"> no que se </w:t>
      </w:r>
      <w:r w:rsidR="0001533D">
        <w:t xml:space="preserve">mostre </w:t>
      </w:r>
      <w:r w:rsidR="00752DC3">
        <w:t>a descrición do estado civil dunha persoa,</w:t>
      </w:r>
      <w:r w:rsidR="001E3357">
        <w:t xml:space="preserve"> en función do valor que toma a variable </w:t>
      </w:r>
      <w:r w:rsidR="004163D9">
        <w:rPr>
          <w:i/>
        </w:rPr>
        <w:t>vC</w:t>
      </w:r>
      <w:r w:rsidR="0001533D">
        <w:rPr>
          <w:i/>
        </w:rPr>
        <w:t>odigo</w:t>
      </w:r>
      <w:r w:rsidR="001E3357">
        <w:t xml:space="preserve"> que garda o código do estado civil </w:t>
      </w:r>
      <w:r w:rsidR="00752DC3">
        <w:t>desa</w:t>
      </w:r>
      <w:r w:rsidR="001E3357">
        <w:t xml:space="preserve"> persoa. Táboa de interpretación de códigos de estado civil:</w:t>
      </w:r>
    </w:p>
    <w:tbl>
      <w:tblPr>
        <w:tblW w:w="2511" w:type="dxa"/>
        <w:jc w:val="center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08"/>
        <w:gridCol w:w="1603"/>
      </w:tblGrid>
      <w:tr w:rsidR="001E3357" w:rsidRPr="00E24593" w:rsidTr="00B851C5">
        <w:trPr>
          <w:tblHeader/>
          <w:jc w:val="center"/>
        </w:trPr>
        <w:tc>
          <w:tcPr>
            <w:tcW w:w="90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1E3357" w:rsidRPr="00E24593" w:rsidRDefault="001E3357" w:rsidP="00C44169">
            <w:pPr>
              <w:pStyle w:val="tt1n"/>
            </w:pPr>
            <w:r w:rsidRPr="00E24593">
              <w:t>C</w:t>
            </w:r>
            <w:r>
              <w:t xml:space="preserve">ódigo </w:t>
            </w:r>
          </w:p>
        </w:tc>
        <w:tc>
          <w:tcPr>
            <w:tcW w:w="1603" w:type="dxa"/>
            <w:tcBorders>
              <w:bottom w:val="single" w:sz="12" w:space="0" w:color="000080"/>
            </w:tcBorders>
            <w:shd w:val="clear" w:color="auto" w:fill="E6E6E6"/>
          </w:tcPr>
          <w:p w:rsidR="001E3357" w:rsidRPr="00E24593" w:rsidRDefault="001E3357" w:rsidP="00C44169">
            <w:pPr>
              <w:pStyle w:val="tt1n"/>
            </w:pPr>
            <w:r>
              <w:t xml:space="preserve">Descrición 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4D3610" w:rsidRDefault="001E3357" w:rsidP="00C44169">
            <w:pPr>
              <w:pStyle w:val="tt1"/>
            </w:pPr>
            <w:r>
              <w:t>S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C44169">
            <w:pPr>
              <w:pStyle w:val="tt1"/>
            </w:pPr>
            <w:r>
              <w:t>Solte</w:t>
            </w:r>
            <w:r w:rsidR="00393A72">
              <w:t>i</w:t>
            </w:r>
            <w:r>
              <w:t>ro/a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E24593" w:rsidRDefault="001E3357" w:rsidP="00C44169">
            <w:pPr>
              <w:pStyle w:val="tt1"/>
            </w:pPr>
            <w:r>
              <w:t>C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C44169">
            <w:pPr>
              <w:pStyle w:val="tt1"/>
            </w:pPr>
            <w:r>
              <w:t>Casado/a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E24593" w:rsidRDefault="001E3357" w:rsidP="00C44169">
            <w:pPr>
              <w:pStyle w:val="tt1"/>
            </w:pPr>
            <w:r>
              <w:t>D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C44169">
            <w:pPr>
              <w:pStyle w:val="tt1"/>
            </w:pPr>
            <w:r>
              <w:t>Divorciado/a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4D3610" w:rsidRDefault="001E3357" w:rsidP="00C44169">
            <w:pPr>
              <w:pStyle w:val="tt1"/>
            </w:pPr>
            <w:r>
              <w:t>V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4D3610" w:rsidRDefault="00393A72" w:rsidP="00C44169">
            <w:pPr>
              <w:pStyle w:val="tt1"/>
            </w:pPr>
            <w:r>
              <w:t>Viúv</w:t>
            </w:r>
            <w:r w:rsidR="001E3357">
              <w:t>o/a</w:t>
            </w:r>
          </w:p>
        </w:tc>
      </w:tr>
      <w:tr w:rsidR="001E3357" w:rsidRPr="00E24593" w:rsidTr="00B851C5">
        <w:trPr>
          <w:jc w:val="center"/>
        </w:trPr>
        <w:tc>
          <w:tcPr>
            <w:tcW w:w="908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auto"/>
            <w:noWrap/>
          </w:tcPr>
          <w:p w:rsidR="001E3357" w:rsidRPr="00E24593" w:rsidRDefault="001E3357" w:rsidP="00C44169">
            <w:pPr>
              <w:pStyle w:val="tt1"/>
            </w:pPr>
            <w:r>
              <w:t>P</w:t>
            </w:r>
          </w:p>
        </w:tc>
        <w:tc>
          <w:tcPr>
            <w:tcW w:w="1603" w:type="dxa"/>
            <w:tcBorders>
              <w:top w:val="single" w:sz="12" w:space="0" w:color="000080"/>
              <w:bottom w:val="single" w:sz="12" w:space="0" w:color="000080"/>
            </w:tcBorders>
          </w:tcPr>
          <w:p w:rsidR="001E3357" w:rsidRPr="00E24593" w:rsidRDefault="001E3357" w:rsidP="00C44169">
            <w:pPr>
              <w:pStyle w:val="tt1"/>
            </w:pPr>
            <w:r>
              <w:t>Separado/a</w:t>
            </w:r>
          </w:p>
        </w:tc>
      </w:tr>
    </w:tbl>
    <w:p w:rsidR="00FF529E" w:rsidRPr="00FF529E" w:rsidRDefault="00FF529E" w:rsidP="00C44169">
      <w:pPr>
        <w:pStyle w:val="formula1"/>
        <w:ind w:left="0"/>
      </w:pPr>
    </w:p>
    <w:p w:rsidR="005C4B8C" w:rsidRDefault="005C4B8C" w:rsidP="00C44169">
      <w:pPr>
        <w:pStyle w:val="n3"/>
        <w:numPr>
          <w:ilvl w:val="0"/>
          <w:numId w:val="0"/>
        </w:numPr>
      </w:pPr>
      <w:bookmarkStart w:id="6" w:name="_Toc515351523"/>
      <w:r>
        <w:t xml:space="preserve">Tarefa 5.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while</w:t>
      </w:r>
      <w:bookmarkEnd w:id="6"/>
    </w:p>
    <w:p w:rsidR="00AE02E2" w:rsidRDefault="00393A72" w:rsidP="00C44169">
      <w:pPr>
        <w:pStyle w:val="tx1"/>
        <w:ind w:left="0"/>
      </w:pPr>
      <w:r>
        <w:t>A tarefa consiste en e</w:t>
      </w:r>
      <w:r w:rsidR="00874F18">
        <w:t>s</w:t>
      </w:r>
      <w:r w:rsidR="00AE02E2">
        <w:t xml:space="preserve">cribir </w:t>
      </w:r>
      <w:r>
        <w:t xml:space="preserve">e comprobar que funcione </w:t>
      </w:r>
      <w:r w:rsidR="00AE02E2">
        <w:t>un bloque de p</w:t>
      </w:r>
      <w:r w:rsidR="008C190A">
        <w:t xml:space="preserve">rogramación, </w:t>
      </w:r>
      <w:r>
        <w:t xml:space="preserve">que </w:t>
      </w:r>
      <w:r w:rsidR="008C190A">
        <w:t>utiliza unha sentenza while</w:t>
      </w:r>
      <w:r w:rsidR="0053391F">
        <w:t>,</w:t>
      </w:r>
      <w:r>
        <w:t xml:space="preserve"> para calcular </w:t>
      </w:r>
      <w:r w:rsidR="008C190A">
        <w:t>a cantidade</w:t>
      </w:r>
      <w:r w:rsidR="00AE02E2">
        <w:t xml:space="preserve"> de </w:t>
      </w:r>
      <w:r w:rsidR="00874F18">
        <w:t>números pares que hai</w:t>
      </w:r>
      <w:r w:rsidR="00AE02E2">
        <w:t xml:space="preserve"> entre dous va</w:t>
      </w:r>
      <w:r w:rsidR="00874F18">
        <w:t>lores que se gardan en dú</w:t>
      </w:r>
      <w:r w:rsidR="00AE02E2">
        <w:t xml:space="preserve">as variables de tipo enteiro sen signo chamadas </w:t>
      </w:r>
      <w:r w:rsidR="00A23BA1" w:rsidRPr="00A23BA1">
        <w:rPr>
          <w:i/>
        </w:rPr>
        <w:t>vN</w:t>
      </w:r>
      <w:r w:rsidR="00AE02E2" w:rsidRPr="00A23BA1">
        <w:rPr>
          <w:i/>
        </w:rPr>
        <w:t>umeroInicio</w:t>
      </w:r>
      <w:r w:rsidR="00AE02E2">
        <w:t xml:space="preserve"> e </w:t>
      </w:r>
      <w:r w:rsidR="00A23BA1" w:rsidRPr="00A23BA1">
        <w:rPr>
          <w:i/>
        </w:rPr>
        <w:t>vN</w:t>
      </w:r>
      <w:r w:rsidR="00AE02E2" w:rsidRPr="00A23BA1">
        <w:rPr>
          <w:i/>
        </w:rPr>
        <w:t>umeroFinal</w:t>
      </w:r>
      <w:r w:rsidR="00AE02E2">
        <w:t>.</w:t>
      </w:r>
    </w:p>
    <w:p w:rsidR="005C4B8C" w:rsidRDefault="005C4B8C" w:rsidP="00C44169">
      <w:pPr>
        <w:pStyle w:val="n3"/>
        <w:numPr>
          <w:ilvl w:val="0"/>
          <w:numId w:val="0"/>
        </w:numPr>
      </w:pPr>
      <w:bookmarkStart w:id="7" w:name="_Toc515351524"/>
      <w:r>
        <w:t xml:space="preserve">Tarefa 6. </w:t>
      </w:r>
      <w:r w:rsidR="00BA2BE3">
        <w:t>Utiliza</w:t>
      </w:r>
      <w:r w:rsidR="00AB75EF">
        <w:t xml:space="preserve">r </w:t>
      </w:r>
      <w:r w:rsidR="00BA2BE3">
        <w:t xml:space="preserve">a sentenza </w:t>
      </w:r>
      <w:r w:rsidR="00BA2BE3" w:rsidRPr="00AB75EF">
        <w:t>repeat</w:t>
      </w:r>
      <w:bookmarkEnd w:id="7"/>
    </w:p>
    <w:p w:rsidR="00CC4E08" w:rsidRDefault="00393A72" w:rsidP="00C44169">
      <w:pPr>
        <w:pStyle w:val="tx1"/>
        <w:ind w:left="0"/>
      </w:pPr>
      <w:r>
        <w:t>A tarefa consiste en e</w:t>
      </w:r>
      <w:r w:rsidR="00874F18">
        <w:t>s</w:t>
      </w:r>
      <w:r w:rsidR="00AE02E2">
        <w:t xml:space="preserve">cribir </w:t>
      </w:r>
      <w:r>
        <w:t xml:space="preserve">e comprobar que funcione </w:t>
      </w:r>
      <w:r w:rsidR="00CC4E08">
        <w:t>un bloque de programación</w:t>
      </w:r>
      <w:r w:rsidR="008C190A">
        <w:t xml:space="preserve">, </w:t>
      </w:r>
      <w:r w:rsidR="0053391F">
        <w:t xml:space="preserve">que </w:t>
      </w:r>
      <w:r w:rsidR="008C190A">
        <w:t xml:space="preserve">utiliza a sentenza </w:t>
      </w:r>
      <w:r w:rsidR="008C190A" w:rsidRPr="00F73DCD">
        <w:rPr>
          <w:i/>
        </w:rPr>
        <w:t>repeat</w:t>
      </w:r>
      <w:r w:rsidR="008C190A">
        <w:t>,</w:t>
      </w:r>
      <w:r w:rsidR="00CC4E08">
        <w:t xml:space="preserve"> </w:t>
      </w:r>
      <w:r w:rsidR="0053391F">
        <w:t xml:space="preserve">para calcular </w:t>
      </w:r>
      <w:r w:rsidR="00CC4E08">
        <w:t xml:space="preserve">o número de intentos realizados ata acertar o valor </w:t>
      </w:r>
      <w:r w:rsidR="00A205FD">
        <w:t>en</w:t>
      </w:r>
      <w:r w:rsidR="0053391F">
        <w:t xml:space="preserve">tre 1 e 100 </w:t>
      </w:r>
      <w:r w:rsidR="00CC4E08">
        <w:t>almacen</w:t>
      </w:r>
      <w:r w:rsidR="00874F18">
        <w:t>a</w:t>
      </w:r>
      <w:r w:rsidR="00CC4E08">
        <w:t>do nunha var</w:t>
      </w:r>
      <w:r w:rsidR="00A205FD">
        <w:t>iable</w:t>
      </w:r>
      <w:r w:rsidR="00CC4E08">
        <w:t xml:space="preserve">, xerando un número aleatorio en cada </w:t>
      </w:r>
      <w:r w:rsidR="0053391F">
        <w:t>volta</w:t>
      </w:r>
      <w:r w:rsidR="00CC4E08">
        <w:t xml:space="preserve"> do bucle.</w:t>
      </w:r>
    </w:p>
    <w:p w:rsidR="005C4B8C" w:rsidRDefault="005C4B8C" w:rsidP="00C44169">
      <w:pPr>
        <w:pStyle w:val="n3"/>
        <w:numPr>
          <w:ilvl w:val="0"/>
          <w:numId w:val="0"/>
        </w:numPr>
      </w:pPr>
      <w:bookmarkStart w:id="8" w:name="_Toc515351526"/>
      <w:r>
        <w:t xml:space="preserve">Tarefa 7. </w:t>
      </w:r>
      <w:r w:rsidR="00BA2BE3">
        <w:t>Utiliza</w:t>
      </w:r>
      <w:r w:rsidR="00AB75EF">
        <w:t xml:space="preserve">r </w:t>
      </w:r>
      <w:r w:rsidR="00BA2BE3">
        <w:t>sentenzas preparadas</w:t>
      </w:r>
      <w:bookmarkEnd w:id="8"/>
    </w:p>
    <w:p w:rsidR="0053391F" w:rsidRDefault="0053391F" w:rsidP="00C44169">
      <w:pPr>
        <w:pStyle w:val="tx1"/>
        <w:ind w:left="0"/>
      </w:pPr>
      <w:r>
        <w:t>A tarefa consiste en crear dúas sentenzas preparadas</w:t>
      </w:r>
      <w:r w:rsidR="00FF529E">
        <w:t>:</w:t>
      </w:r>
    </w:p>
    <w:p w:rsidR="001472B5" w:rsidRDefault="0053391F" w:rsidP="00C44169">
      <w:pPr>
        <w:pStyle w:val="p1"/>
        <w:tabs>
          <w:tab w:val="clear" w:pos="1191"/>
          <w:tab w:val="num" w:pos="426"/>
        </w:tabs>
        <w:ind w:left="0" w:firstLine="0"/>
      </w:pPr>
      <w:r>
        <w:t xml:space="preserve">Tarefa 7.1. </w:t>
      </w:r>
      <w:r w:rsidR="001472B5">
        <w:t xml:space="preserve">Crear unha sentenza preparada que insira unha columna na táboa </w:t>
      </w:r>
      <w:r w:rsidR="001472B5" w:rsidRPr="001472B5">
        <w:rPr>
          <w:i/>
        </w:rPr>
        <w:t>provincia</w:t>
      </w:r>
      <w:r w:rsidR="001472B5">
        <w:t xml:space="preserve"> da base de datos </w:t>
      </w:r>
      <w:r w:rsidR="001472B5" w:rsidRPr="001472B5">
        <w:rPr>
          <w:i/>
        </w:rPr>
        <w:t>utilidades</w:t>
      </w:r>
      <w:r w:rsidR="001472B5">
        <w:t xml:space="preserve">, pasándolle os valores contidos nas variables de usuario chamadas </w:t>
      </w:r>
      <w:r w:rsidR="001472B5" w:rsidRPr="001472B5">
        <w:rPr>
          <w:i/>
        </w:rPr>
        <w:t>codigo</w:t>
      </w:r>
      <w:r w:rsidR="001472B5">
        <w:t xml:space="preserve"> e </w:t>
      </w:r>
      <w:r w:rsidR="001472B5" w:rsidRPr="001472B5">
        <w:rPr>
          <w:i/>
        </w:rPr>
        <w:t>nome</w:t>
      </w:r>
      <w:r w:rsidR="001472B5">
        <w:t>.</w:t>
      </w:r>
    </w:p>
    <w:bookmarkEnd w:id="1"/>
    <w:p w:rsidR="0053391F" w:rsidRDefault="0053391F" w:rsidP="00C44169">
      <w:pPr>
        <w:pStyle w:val="formula1"/>
        <w:ind w:left="0"/>
        <w:rPr>
          <w:lang w:eastAsia="gl-ES"/>
        </w:rPr>
      </w:pPr>
    </w:p>
    <w:sectPr w:rsidR="0053391F" w:rsidSect="00C42A60">
      <w:footerReference w:type="default" r:id="rId9"/>
      <w:endnotePr>
        <w:numFmt w:val="decimal"/>
      </w:endnotePr>
      <w:pgSz w:w="11905" w:h="16837" w:code="9"/>
      <w:pgMar w:top="851" w:right="990" w:bottom="567" w:left="1134" w:header="731" w:footer="231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1A2" w:rsidRDefault="003521A2">
      <w:r>
        <w:separator/>
      </w:r>
    </w:p>
    <w:p w:rsidR="003521A2" w:rsidRDefault="003521A2"/>
  </w:endnote>
  <w:endnote w:type="continuationSeparator" w:id="0">
    <w:p w:rsidR="003521A2" w:rsidRDefault="003521A2">
      <w:r>
        <w:continuationSeparator/>
      </w:r>
    </w:p>
    <w:p w:rsidR="003521A2" w:rsidRDefault="003521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7208188"/>
      <w:docPartObj>
        <w:docPartGallery w:val="Page Numbers (Bottom of Page)"/>
        <w:docPartUnique/>
      </w:docPartObj>
    </w:sdtPr>
    <w:sdtEndPr/>
    <w:sdtContent>
      <w:p w:rsidR="00C42A60" w:rsidRDefault="004865CF" w:rsidP="00C42A6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169">
          <w:rPr>
            <w:noProof/>
          </w:rPr>
          <w:t>1</w:t>
        </w:r>
        <w:r>
          <w:rPr>
            <w:noProof/>
          </w:rPr>
          <w:fldChar w:fldCharType="end"/>
        </w:r>
        <w:r w:rsidR="00C42A60">
          <w:t xml:space="preserve"> de </w:t>
        </w:r>
        <w:r w:rsidR="003521A2">
          <w:fldChar w:fldCharType="begin"/>
        </w:r>
        <w:r w:rsidR="003521A2">
          <w:instrText xml:space="preserve"> NUMPAGES   \* MERGEFORMAT </w:instrText>
        </w:r>
        <w:r w:rsidR="003521A2">
          <w:fldChar w:fldCharType="separate"/>
        </w:r>
        <w:r w:rsidR="00C44169">
          <w:rPr>
            <w:noProof/>
          </w:rPr>
          <w:t>2</w:t>
        </w:r>
        <w:r w:rsidR="003521A2">
          <w:rPr>
            <w:noProof/>
          </w:rPr>
          <w:fldChar w:fldCharType="end"/>
        </w:r>
      </w:p>
    </w:sdtContent>
  </w:sdt>
  <w:p w:rsidR="00C42A60" w:rsidRDefault="00C42A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1A2" w:rsidRDefault="003521A2" w:rsidP="00B051E2">
      <w:pPr>
        <w:pStyle w:val="tx1"/>
      </w:pPr>
      <w:r>
        <w:separator/>
      </w:r>
    </w:p>
  </w:footnote>
  <w:footnote w:type="continuationSeparator" w:id="0">
    <w:p w:rsidR="003521A2" w:rsidRDefault="003521A2" w:rsidP="00B051E2">
      <w:pPr>
        <w:pStyle w:val="tx1"/>
      </w:pPr>
      <w:r>
        <w:continuationSeparator/>
      </w:r>
    </w:p>
    <w:p w:rsidR="003521A2" w:rsidRDefault="003521A2"/>
  </w:footnote>
  <w:footnote w:type="continuationNotice" w:id="1">
    <w:p w:rsidR="003521A2" w:rsidRDefault="003521A2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6F86457"/>
    <w:multiLevelType w:val="multilevel"/>
    <w:tmpl w:val="4312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1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3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4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6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9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0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1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2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5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1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4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9"/>
  </w:num>
  <w:num w:numId="8">
    <w:abstractNumId w:val="92"/>
  </w:num>
  <w:num w:numId="9">
    <w:abstractNumId w:val="89"/>
  </w:num>
  <w:num w:numId="10">
    <w:abstractNumId w:val="82"/>
  </w:num>
  <w:num w:numId="11">
    <w:abstractNumId w:val="87"/>
  </w:num>
  <w:num w:numId="12">
    <w:abstractNumId w:val="93"/>
  </w:num>
  <w:num w:numId="13">
    <w:abstractNumId w:val="65"/>
  </w:num>
  <w:num w:numId="14">
    <w:abstractNumId w:val="88"/>
  </w:num>
  <w:num w:numId="15">
    <w:abstractNumId w:val="85"/>
  </w:num>
  <w:num w:numId="16">
    <w:abstractNumId w:val="77"/>
  </w:num>
  <w:num w:numId="17">
    <w:abstractNumId w:val="86"/>
  </w:num>
  <w:num w:numId="18">
    <w:abstractNumId w:val="94"/>
  </w:num>
  <w:num w:numId="19">
    <w:abstractNumId w:val="80"/>
  </w:num>
  <w:num w:numId="20">
    <w:abstractNumId w:val="76"/>
  </w:num>
  <w:num w:numId="21">
    <w:abstractNumId w:val="81"/>
  </w:num>
  <w:num w:numId="22">
    <w:abstractNumId w:val="79"/>
  </w:num>
  <w:num w:numId="23">
    <w:abstractNumId w:val="72"/>
  </w:num>
  <w:num w:numId="24">
    <w:abstractNumId w:val="90"/>
  </w:num>
  <w:num w:numId="25">
    <w:abstractNumId w:val="74"/>
  </w:num>
  <w:num w:numId="26">
    <w:abstractNumId w:val="78"/>
  </w:num>
  <w:num w:numId="27">
    <w:abstractNumId w:val="84"/>
  </w:num>
  <w:num w:numId="28">
    <w:abstractNumId w:val="91"/>
  </w:num>
  <w:num w:numId="29">
    <w:abstractNumId w:val="63"/>
  </w:num>
  <w:num w:numId="30">
    <w:abstractNumId w:val="73"/>
  </w:num>
  <w:num w:numId="31">
    <w:abstractNumId w:val="83"/>
  </w:num>
  <w:num w:numId="32">
    <w:abstractNumId w:val="66"/>
  </w:num>
  <w:num w:numId="33">
    <w:abstractNumId w:val="71"/>
  </w:num>
  <w:num w:numId="34">
    <w:abstractNumId w:val="95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9"/>
  </w:num>
  <w:num w:numId="45">
    <w:abstractNumId w:val="69"/>
  </w:num>
  <w:num w:numId="46">
    <w:abstractNumId w:val="69"/>
  </w:num>
  <w:num w:numId="47">
    <w:abstractNumId w:val="6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533D"/>
    <w:rsid w:val="000224DB"/>
    <w:rsid w:val="0002446C"/>
    <w:rsid w:val="00024D5C"/>
    <w:rsid w:val="00025A8B"/>
    <w:rsid w:val="00025BB6"/>
    <w:rsid w:val="00027E58"/>
    <w:rsid w:val="00030CBD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DC4"/>
    <w:rsid w:val="000549B8"/>
    <w:rsid w:val="000562A9"/>
    <w:rsid w:val="00060001"/>
    <w:rsid w:val="00060144"/>
    <w:rsid w:val="00060D14"/>
    <w:rsid w:val="00061B35"/>
    <w:rsid w:val="00063FD8"/>
    <w:rsid w:val="0006695A"/>
    <w:rsid w:val="00066F75"/>
    <w:rsid w:val="0006785C"/>
    <w:rsid w:val="000723E9"/>
    <w:rsid w:val="0007435B"/>
    <w:rsid w:val="00075884"/>
    <w:rsid w:val="00077433"/>
    <w:rsid w:val="00080CE6"/>
    <w:rsid w:val="00080D33"/>
    <w:rsid w:val="00093713"/>
    <w:rsid w:val="00096785"/>
    <w:rsid w:val="00096A89"/>
    <w:rsid w:val="0009733C"/>
    <w:rsid w:val="00097B71"/>
    <w:rsid w:val="000A0608"/>
    <w:rsid w:val="000A0623"/>
    <w:rsid w:val="000A0A11"/>
    <w:rsid w:val="000A0DC9"/>
    <w:rsid w:val="000A1879"/>
    <w:rsid w:val="000A1993"/>
    <w:rsid w:val="000A1C13"/>
    <w:rsid w:val="000A443E"/>
    <w:rsid w:val="000A4521"/>
    <w:rsid w:val="000A4731"/>
    <w:rsid w:val="000B1ACC"/>
    <w:rsid w:val="000B226B"/>
    <w:rsid w:val="000B33F5"/>
    <w:rsid w:val="000B498F"/>
    <w:rsid w:val="000B78D0"/>
    <w:rsid w:val="000C072C"/>
    <w:rsid w:val="000C1331"/>
    <w:rsid w:val="000C1520"/>
    <w:rsid w:val="000C25CD"/>
    <w:rsid w:val="000C2EDB"/>
    <w:rsid w:val="000C7175"/>
    <w:rsid w:val="000C7D84"/>
    <w:rsid w:val="000C7EB5"/>
    <w:rsid w:val="000D0D75"/>
    <w:rsid w:val="000D16A2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1917"/>
    <w:rsid w:val="000F2C33"/>
    <w:rsid w:val="000F2E84"/>
    <w:rsid w:val="000F3615"/>
    <w:rsid w:val="000F36C8"/>
    <w:rsid w:val="000F3BA8"/>
    <w:rsid w:val="000F4594"/>
    <w:rsid w:val="000F4AC9"/>
    <w:rsid w:val="000F6F43"/>
    <w:rsid w:val="00100D16"/>
    <w:rsid w:val="00101DBB"/>
    <w:rsid w:val="00103A2A"/>
    <w:rsid w:val="00104C27"/>
    <w:rsid w:val="001053E0"/>
    <w:rsid w:val="001060A9"/>
    <w:rsid w:val="0010623A"/>
    <w:rsid w:val="0011071E"/>
    <w:rsid w:val="0011077D"/>
    <w:rsid w:val="0011295B"/>
    <w:rsid w:val="00116C6F"/>
    <w:rsid w:val="00117DE3"/>
    <w:rsid w:val="00121E4A"/>
    <w:rsid w:val="001221C3"/>
    <w:rsid w:val="00122559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45F0"/>
    <w:rsid w:val="00144ABE"/>
    <w:rsid w:val="001468DF"/>
    <w:rsid w:val="001472B5"/>
    <w:rsid w:val="00150548"/>
    <w:rsid w:val="00150B85"/>
    <w:rsid w:val="00150CC2"/>
    <w:rsid w:val="001513F4"/>
    <w:rsid w:val="0015156F"/>
    <w:rsid w:val="0015466A"/>
    <w:rsid w:val="0015675F"/>
    <w:rsid w:val="0015761C"/>
    <w:rsid w:val="00157825"/>
    <w:rsid w:val="00160826"/>
    <w:rsid w:val="001614D8"/>
    <w:rsid w:val="0016360A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41DE"/>
    <w:rsid w:val="0019491C"/>
    <w:rsid w:val="00195C13"/>
    <w:rsid w:val="0019604E"/>
    <w:rsid w:val="001966D3"/>
    <w:rsid w:val="001979F0"/>
    <w:rsid w:val="001A13AA"/>
    <w:rsid w:val="001A20AE"/>
    <w:rsid w:val="001A5A47"/>
    <w:rsid w:val="001A6F41"/>
    <w:rsid w:val="001B21EF"/>
    <w:rsid w:val="001B2405"/>
    <w:rsid w:val="001B690D"/>
    <w:rsid w:val="001B7656"/>
    <w:rsid w:val="001C05AF"/>
    <w:rsid w:val="001C1290"/>
    <w:rsid w:val="001C3618"/>
    <w:rsid w:val="001C5991"/>
    <w:rsid w:val="001C5A81"/>
    <w:rsid w:val="001C78F9"/>
    <w:rsid w:val="001D077A"/>
    <w:rsid w:val="001D1D22"/>
    <w:rsid w:val="001D4FF6"/>
    <w:rsid w:val="001E165A"/>
    <w:rsid w:val="001E1D82"/>
    <w:rsid w:val="001E31C6"/>
    <w:rsid w:val="001E3357"/>
    <w:rsid w:val="001E39A7"/>
    <w:rsid w:val="001E52B3"/>
    <w:rsid w:val="001E5395"/>
    <w:rsid w:val="001E6861"/>
    <w:rsid w:val="001F2385"/>
    <w:rsid w:val="001F502C"/>
    <w:rsid w:val="001F6363"/>
    <w:rsid w:val="002021CB"/>
    <w:rsid w:val="00202FF7"/>
    <w:rsid w:val="0020332C"/>
    <w:rsid w:val="00204586"/>
    <w:rsid w:val="00206736"/>
    <w:rsid w:val="002076CD"/>
    <w:rsid w:val="002112F7"/>
    <w:rsid w:val="00211699"/>
    <w:rsid w:val="0021176E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3021E"/>
    <w:rsid w:val="00230B0E"/>
    <w:rsid w:val="0023191D"/>
    <w:rsid w:val="0023365E"/>
    <w:rsid w:val="00235853"/>
    <w:rsid w:val="0023587B"/>
    <w:rsid w:val="0023677D"/>
    <w:rsid w:val="00237025"/>
    <w:rsid w:val="002378F8"/>
    <w:rsid w:val="00241757"/>
    <w:rsid w:val="00241E70"/>
    <w:rsid w:val="00242AEC"/>
    <w:rsid w:val="0025262C"/>
    <w:rsid w:val="00253C10"/>
    <w:rsid w:val="0025453E"/>
    <w:rsid w:val="00254DDE"/>
    <w:rsid w:val="00260699"/>
    <w:rsid w:val="00260FE3"/>
    <w:rsid w:val="002614D5"/>
    <w:rsid w:val="00262CBA"/>
    <w:rsid w:val="0026350F"/>
    <w:rsid w:val="00263D86"/>
    <w:rsid w:val="002650A2"/>
    <w:rsid w:val="00265248"/>
    <w:rsid w:val="0026593F"/>
    <w:rsid w:val="00270274"/>
    <w:rsid w:val="00270B87"/>
    <w:rsid w:val="0027105A"/>
    <w:rsid w:val="002717A2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65F3"/>
    <w:rsid w:val="0028780A"/>
    <w:rsid w:val="0029112B"/>
    <w:rsid w:val="002932D0"/>
    <w:rsid w:val="00294924"/>
    <w:rsid w:val="0029531B"/>
    <w:rsid w:val="0029587C"/>
    <w:rsid w:val="0029608C"/>
    <w:rsid w:val="002974EF"/>
    <w:rsid w:val="00297F08"/>
    <w:rsid w:val="002A0269"/>
    <w:rsid w:val="002A1B9E"/>
    <w:rsid w:val="002A1F8D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44D9"/>
    <w:rsid w:val="002B5091"/>
    <w:rsid w:val="002B76E8"/>
    <w:rsid w:val="002C0932"/>
    <w:rsid w:val="002C13FE"/>
    <w:rsid w:val="002C3038"/>
    <w:rsid w:val="002C4196"/>
    <w:rsid w:val="002C58DF"/>
    <w:rsid w:val="002C7016"/>
    <w:rsid w:val="002C737C"/>
    <w:rsid w:val="002D6403"/>
    <w:rsid w:val="002D7510"/>
    <w:rsid w:val="002D7574"/>
    <w:rsid w:val="002E1DCA"/>
    <w:rsid w:val="002E2073"/>
    <w:rsid w:val="002E39C9"/>
    <w:rsid w:val="002E53CD"/>
    <w:rsid w:val="002E7C18"/>
    <w:rsid w:val="002F0329"/>
    <w:rsid w:val="002F0531"/>
    <w:rsid w:val="002F0C17"/>
    <w:rsid w:val="002F0C44"/>
    <w:rsid w:val="002F138F"/>
    <w:rsid w:val="002F2A50"/>
    <w:rsid w:val="002F3827"/>
    <w:rsid w:val="002F4E40"/>
    <w:rsid w:val="002F5150"/>
    <w:rsid w:val="002F61B1"/>
    <w:rsid w:val="002F6994"/>
    <w:rsid w:val="00303AF4"/>
    <w:rsid w:val="00304634"/>
    <w:rsid w:val="00306CE1"/>
    <w:rsid w:val="00306E5A"/>
    <w:rsid w:val="00310264"/>
    <w:rsid w:val="00310DA9"/>
    <w:rsid w:val="003130FC"/>
    <w:rsid w:val="0031332E"/>
    <w:rsid w:val="0031488F"/>
    <w:rsid w:val="0031551C"/>
    <w:rsid w:val="003175C6"/>
    <w:rsid w:val="00317BB9"/>
    <w:rsid w:val="003204E9"/>
    <w:rsid w:val="00322E2D"/>
    <w:rsid w:val="003232FC"/>
    <w:rsid w:val="003265BC"/>
    <w:rsid w:val="00326A7B"/>
    <w:rsid w:val="00330577"/>
    <w:rsid w:val="00330744"/>
    <w:rsid w:val="003332A7"/>
    <w:rsid w:val="00333FB4"/>
    <w:rsid w:val="00335F4C"/>
    <w:rsid w:val="00337CC7"/>
    <w:rsid w:val="00340AE6"/>
    <w:rsid w:val="00340B7C"/>
    <w:rsid w:val="0034180F"/>
    <w:rsid w:val="00341F34"/>
    <w:rsid w:val="00342F65"/>
    <w:rsid w:val="0034326C"/>
    <w:rsid w:val="00343F5E"/>
    <w:rsid w:val="00345A44"/>
    <w:rsid w:val="003505CB"/>
    <w:rsid w:val="00350A2F"/>
    <w:rsid w:val="00350F1E"/>
    <w:rsid w:val="00351C6A"/>
    <w:rsid w:val="003521A2"/>
    <w:rsid w:val="00353791"/>
    <w:rsid w:val="003540F4"/>
    <w:rsid w:val="003554C7"/>
    <w:rsid w:val="00356E7F"/>
    <w:rsid w:val="00362054"/>
    <w:rsid w:val="00362947"/>
    <w:rsid w:val="0036369F"/>
    <w:rsid w:val="0036566B"/>
    <w:rsid w:val="00367047"/>
    <w:rsid w:val="003711AE"/>
    <w:rsid w:val="00373A3B"/>
    <w:rsid w:val="0037543E"/>
    <w:rsid w:val="00375BD5"/>
    <w:rsid w:val="003774DA"/>
    <w:rsid w:val="0038049B"/>
    <w:rsid w:val="00381649"/>
    <w:rsid w:val="00381D28"/>
    <w:rsid w:val="00381E5A"/>
    <w:rsid w:val="0038754B"/>
    <w:rsid w:val="003915CA"/>
    <w:rsid w:val="00392C51"/>
    <w:rsid w:val="00393A72"/>
    <w:rsid w:val="0039483E"/>
    <w:rsid w:val="00395B87"/>
    <w:rsid w:val="00395C5D"/>
    <w:rsid w:val="00396ACF"/>
    <w:rsid w:val="003A190C"/>
    <w:rsid w:val="003A27F9"/>
    <w:rsid w:val="003A472C"/>
    <w:rsid w:val="003A4EE8"/>
    <w:rsid w:val="003A57BD"/>
    <w:rsid w:val="003A6A52"/>
    <w:rsid w:val="003A731E"/>
    <w:rsid w:val="003A7F71"/>
    <w:rsid w:val="003B15DC"/>
    <w:rsid w:val="003B2B4D"/>
    <w:rsid w:val="003B5821"/>
    <w:rsid w:val="003B6200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D5D9E"/>
    <w:rsid w:val="003D6117"/>
    <w:rsid w:val="003E2F2A"/>
    <w:rsid w:val="003E37A0"/>
    <w:rsid w:val="003E41E1"/>
    <w:rsid w:val="003E45F0"/>
    <w:rsid w:val="003E48CA"/>
    <w:rsid w:val="003E493E"/>
    <w:rsid w:val="003E5596"/>
    <w:rsid w:val="003E5613"/>
    <w:rsid w:val="003E5B4A"/>
    <w:rsid w:val="003F012E"/>
    <w:rsid w:val="003F3599"/>
    <w:rsid w:val="003F4D16"/>
    <w:rsid w:val="003F61EA"/>
    <w:rsid w:val="003F64F9"/>
    <w:rsid w:val="0040247D"/>
    <w:rsid w:val="00402DCB"/>
    <w:rsid w:val="00403732"/>
    <w:rsid w:val="004037E4"/>
    <w:rsid w:val="00403EA0"/>
    <w:rsid w:val="00403F17"/>
    <w:rsid w:val="004040E7"/>
    <w:rsid w:val="0040630E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BE4"/>
    <w:rsid w:val="00436277"/>
    <w:rsid w:val="004373F6"/>
    <w:rsid w:val="00440BB5"/>
    <w:rsid w:val="00445D85"/>
    <w:rsid w:val="00446ED6"/>
    <w:rsid w:val="0044798C"/>
    <w:rsid w:val="00450496"/>
    <w:rsid w:val="00450B55"/>
    <w:rsid w:val="0045172D"/>
    <w:rsid w:val="00452AD4"/>
    <w:rsid w:val="00454A21"/>
    <w:rsid w:val="00454EE1"/>
    <w:rsid w:val="00455B5C"/>
    <w:rsid w:val="00455E5A"/>
    <w:rsid w:val="00460DEE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2BF"/>
    <w:rsid w:val="00476505"/>
    <w:rsid w:val="00476B05"/>
    <w:rsid w:val="00477529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65CF"/>
    <w:rsid w:val="00491A73"/>
    <w:rsid w:val="00492D61"/>
    <w:rsid w:val="00493109"/>
    <w:rsid w:val="00493F7A"/>
    <w:rsid w:val="004946A5"/>
    <w:rsid w:val="0049555A"/>
    <w:rsid w:val="00495C0B"/>
    <w:rsid w:val="004969B1"/>
    <w:rsid w:val="00497FBB"/>
    <w:rsid w:val="004A05EC"/>
    <w:rsid w:val="004A0A0E"/>
    <w:rsid w:val="004A2A26"/>
    <w:rsid w:val="004A2D8E"/>
    <w:rsid w:val="004A2DD3"/>
    <w:rsid w:val="004A2FCE"/>
    <w:rsid w:val="004A41F9"/>
    <w:rsid w:val="004A4B4F"/>
    <w:rsid w:val="004A5AA2"/>
    <w:rsid w:val="004B0A55"/>
    <w:rsid w:val="004B2EC8"/>
    <w:rsid w:val="004B321A"/>
    <w:rsid w:val="004B350B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135"/>
    <w:rsid w:val="004D4816"/>
    <w:rsid w:val="004D49BE"/>
    <w:rsid w:val="004D4BD6"/>
    <w:rsid w:val="004D625A"/>
    <w:rsid w:val="004D78DD"/>
    <w:rsid w:val="004E05AC"/>
    <w:rsid w:val="004E0845"/>
    <w:rsid w:val="004E239F"/>
    <w:rsid w:val="004E2786"/>
    <w:rsid w:val="004E2B14"/>
    <w:rsid w:val="004E5C11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E29"/>
    <w:rsid w:val="005105F6"/>
    <w:rsid w:val="0051103A"/>
    <w:rsid w:val="00511F32"/>
    <w:rsid w:val="005122F1"/>
    <w:rsid w:val="00514E91"/>
    <w:rsid w:val="00514FFF"/>
    <w:rsid w:val="00515E9B"/>
    <w:rsid w:val="00516344"/>
    <w:rsid w:val="005167F9"/>
    <w:rsid w:val="00522568"/>
    <w:rsid w:val="00522589"/>
    <w:rsid w:val="00523A39"/>
    <w:rsid w:val="005245C7"/>
    <w:rsid w:val="00524FA3"/>
    <w:rsid w:val="00525FCF"/>
    <w:rsid w:val="005262D9"/>
    <w:rsid w:val="005274E7"/>
    <w:rsid w:val="0053066D"/>
    <w:rsid w:val="00530A49"/>
    <w:rsid w:val="00531102"/>
    <w:rsid w:val="00531231"/>
    <w:rsid w:val="0053133D"/>
    <w:rsid w:val="00531BCF"/>
    <w:rsid w:val="0053269B"/>
    <w:rsid w:val="0053391F"/>
    <w:rsid w:val="00533BC4"/>
    <w:rsid w:val="00534F4C"/>
    <w:rsid w:val="00534FA2"/>
    <w:rsid w:val="00535203"/>
    <w:rsid w:val="00537DA2"/>
    <w:rsid w:val="00537E37"/>
    <w:rsid w:val="005408A6"/>
    <w:rsid w:val="005423D3"/>
    <w:rsid w:val="00542630"/>
    <w:rsid w:val="00542944"/>
    <w:rsid w:val="00543E1A"/>
    <w:rsid w:val="0054446A"/>
    <w:rsid w:val="00552015"/>
    <w:rsid w:val="00552D9B"/>
    <w:rsid w:val="00552E15"/>
    <w:rsid w:val="005532D5"/>
    <w:rsid w:val="0056064D"/>
    <w:rsid w:val="005628FB"/>
    <w:rsid w:val="005636E0"/>
    <w:rsid w:val="00564567"/>
    <w:rsid w:val="00564768"/>
    <w:rsid w:val="00567A17"/>
    <w:rsid w:val="00570181"/>
    <w:rsid w:val="00573BAA"/>
    <w:rsid w:val="005742E7"/>
    <w:rsid w:val="005771AE"/>
    <w:rsid w:val="00580AEB"/>
    <w:rsid w:val="005852FC"/>
    <w:rsid w:val="0058550C"/>
    <w:rsid w:val="00586135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3C33"/>
    <w:rsid w:val="005957A2"/>
    <w:rsid w:val="00596C88"/>
    <w:rsid w:val="005972CC"/>
    <w:rsid w:val="00597AAA"/>
    <w:rsid w:val="005A02C9"/>
    <w:rsid w:val="005A36E8"/>
    <w:rsid w:val="005A3839"/>
    <w:rsid w:val="005A48E5"/>
    <w:rsid w:val="005A75A4"/>
    <w:rsid w:val="005B1F93"/>
    <w:rsid w:val="005B24E6"/>
    <w:rsid w:val="005B2DFA"/>
    <w:rsid w:val="005B3EEE"/>
    <w:rsid w:val="005B4942"/>
    <w:rsid w:val="005B6628"/>
    <w:rsid w:val="005C0849"/>
    <w:rsid w:val="005C0B1C"/>
    <w:rsid w:val="005C13A9"/>
    <w:rsid w:val="005C1F7A"/>
    <w:rsid w:val="005C2200"/>
    <w:rsid w:val="005C309C"/>
    <w:rsid w:val="005C31D2"/>
    <w:rsid w:val="005C333D"/>
    <w:rsid w:val="005C350A"/>
    <w:rsid w:val="005C43C5"/>
    <w:rsid w:val="005C484B"/>
    <w:rsid w:val="005C4892"/>
    <w:rsid w:val="005C4B8C"/>
    <w:rsid w:val="005C56B0"/>
    <w:rsid w:val="005C6FD0"/>
    <w:rsid w:val="005D08F1"/>
    <w:rsid w:val="005D0DAB"/>
    <w:rsid w:val="005D1BE6"/>
    <w:rsid w:val="005D234E"/>
    <w:rsid w:val="005D288A"/>
    <w:rsid w:val="005D2C18"/>
    <w:rsid w:val="005D5E83"/>
    <w:rsid w:val="005D6146"/>
    <w:rsid w:val="005D6174"/>
    <w:rsid w:val="005E0AD2"/>
    <w:rsid w:val="005E1C1F"/>
    <w:rsid w:val="005E1DDA"/>
    <w:rsid w:val="005E1E19"/>
    <w:rsid w:val="005E242B"/>
    <w:rsid w:val="005E2657"/>
    <w:rsid w:val="005E60D3"/>
    <w:rsid w:val="005E66F8"/>
    <w:rsid w:val="005E7451"/>
    <w:rsid w:val="005F0258"/>
    <w:rsid w:val="005F1DF3"/>
    <w:rsid w:val="005F299B"/>
    <w:rsid w:val="005F491B"/>
    <w:rsid w:val="005F5A57"/>
    <w:rsid w:val="005F7802"/>
    <w:rsid w:val="00602551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B2C"/>
    <w:rsid w:val="0061561F"/>
    <w:rsid w:val="00615F65"/>
    <w:rsid w:val="006160B2"/>
    <w:rsid w:val="006200EC"/>
    <w:rsid w:val="00620DFA"/>
    <w:rsid w:val="00621C1E"/>
    <w:rsid w:val="00622EDB"/>
    <w:rsid w:val="00623916"/>
    <w:rsid w:val="0062446F"/>
    <w:rsid w:val="00626A42"/>
    <w:rsid w:val="006275BA"/>
    <w:rsid w:val="00630495"/>
    <w:rsid w:val="00631836"/>
    <w:rsid w:val="006332E4"/>
    <w:rsid w:val="00635C9B"/>
    <w:rsid w:val="00636656"/>
    <w:rsid w:val="00644A25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6EFA"/>
    <w:rsid w:val="006611F4"/>
    <w:rsid w:val="00661AC9"/>
    <w:rsid w:val="00662AA8"/>
    <w:rsid w:val="00664450"/>
    <w:rsid w:val="006664C4"/>
    <w:rsid w:val="00666865"/>
    <w:rsid w:val="00666D5B"/>
    <w:rsid w:val="0066711E"/>
    <w:rsid w:val="006673B0"/>
    <w:rsid w:val="00667914"/>
    <w:rsid w:val="00673DBD"/>
    <w:rsid w:val="0067441E"/>
    <w:rsid w:val="006752E0"/>
    <w:rsid w:val="006757EE"/>
    <w:rsid w:val="00681843"/>
    <w:rsid w:val="0068280E"/>
    <w:rsid w:val="00683543"/>
    <w:rsid w:val="00684D4E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773B"/>
    <w:rsid w:val="006B794F"/>
    <w:rsid w:val="006C0924"/>
    <w:rsid w:val="006C0D7B"/>
    <w:rsid w:val="006C142A"/>
    <w:rsid w:val="006C169A"/>
    <w:rsid w:val="006C47A6"/>
    <w:rsid w:val="006C4FC2"/>
    <w:rsid w:val="006C6A14"/>
    <w:rsid w:val="006C6BA5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1380"/>
    <w:rsid w:val="006E35A6"/>
    <w:rsid w:val="006E5E52"/>
    <w:rsid w:val="006E771E"/>
    <w:rsid w:val="006F0648"/>
    <w:rsid w:val="006F09F8"/>
    <w:rsid w:val="006F3863"/>
    <w:rsid w:val="006F3BC5"/>
    <w:rsid w:val="006F5B98"/>
    <w:rsid w:val="006F65F2"/>
    <w:rsid w:val="006F6B8B"/>
    <w:rsid w:val="006F76FD"/>
    <w:rsid w:val="007023BE"/>
    <w:rsid w:val="007047D4"/>
    <w:rsid w:val="007104CE"/>
    <w:rsid w:val="00712350"/>
    <w:rsid w:val="00712DCC"/>
    <w:rsid w:val="00713FD3"/>
    <w:rsid w:val="00716DFC"/>
    <w:rsid w:val="007211D5"/>
    <w:rsid w:val="00722137"/>
    <w:rsid w:val="0072258F"/>
    <w:rsid w:val="0072553C"/>
    <w:rsid w:val="00726730"/>
    <w:rsid w:val="0072783C"/>
    <w:rsid w:val="007309E8"/>
    <w:rsid w:val="00733CB2"/>
    <w:rsid w:val="0073561A"/>
    <w:rsid w:val="00735B34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A9A"/>
    <w:rsid w:val="00745B09"/>
    <w:rsid w:val="007461F9"/>
    <w:rsid w:val="00746C6A"/>
    <w:rsid w:val="00747F3A"/>
    <w:rsid w:val="00751680"/>
    <w:rsid w:val="00752D01"/>
    <w:rsid w:val="00752DC3"/>
    <w:rsid w:val="0075411F"/>
    <w:rsid w:val="00760756"/>
    <w:rsid w:val="007618B8"/>
    <w:rsid w:val="00764FEA"/>
    <w:rsid w:val="00766223"/>
    <w:rsid w:val="007665A3"/>
    <w:rsid w:val="007666F9"/>
    <w:rsid w:val="007700C9"/>
    <w:rsid w:val="00770564"/>
    <w:rsid w:val="00770FA3"/>
    <w:rsid w:val="007730FF"/>
    <w:rsid w:val="00773138"/>
    <w:rsid w:val="007741F8"/>
    <w:rsid w:val="007755BD"/>
    <w:rsid w:val="0077635E"/>
    <w:rsid w:val="0077684B"/>
    <w:rsid w:val="007806F2"/>
    <w:rsid w:val="0078095C"/>
    <w:rsid w:val="007825E7"/>
    <w:rsid w:val="007825F0"/>
    <w:rsid w:val="007848A5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3C08"/>
    <w:rsid w:val="007A6417"/>
    <w:rsid w:val="007A6F26"/>
    <w:rsid w:val="007B2DD3"/>
    <w:rsid w:val="007B5482"/>
    <w:rsid w:val="007B67DF"/>
    <w:rsid w:val="007B71C2"/>
    <w:rsid w:val="007B78F0"/>
    <w:rsid w:val="007B7DE5"/>
    <w:rsid w:val="007C2839"/>
    <w:rsid w:val="007C2FCD"/>
    <w:rsid w:val="007C4BB8"/>
    <w:rsid w:val="007C4CB0"/>
    <w:rsid w:val="007C5513"/>
    <w:rsid w:val="007C559F"/>
    <w:rsid w:val="007C55E6"/>
    <w:rsid w:val="007C5F92"/>
    <w:rsid w:val="007C60AD"/>
    <w:rsid w:val="007C6751"/>
    <w:rsid w:val="007D05C2"/>
    <w:rsid w:val="007D4C78"/>
    <w:rsid w:val="007D534A"/>
    <w:rsid w:val="007D6C6D"/>
    <w:rsid w:val="007E1689"/>
    <w:rsid w:val="007E216B"/>
    <w:rsid w:val="007E29C3"/>
    <w:rsid w:val="007E4250"/>
    <w:rsid w:val="007E436D"/>
    <w:rsid w:val="007F1C29"/>
    <w:rsid w:val="007F1E2F"/>
    <w:rsid w:val="007F2813"/>
    <w:rsid w:val="007F2EFD"/>
    <w:rsid w:val="007F37F7"/>
    <w:rsid w:val="007F5295"/>
    <w:rsid w:val="007F7647"/>
    <w:rsid w:val="00801AB4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1392E"/>
    <w:rsid w:val="00820BC6"/>
    <w:rsid w:val="00821BE5"/>
    <w:rsid w:val="0082266B"/>
    <w:rsid w:val="008233C6"/>
    <w:rsid w:val="0082365E"/>
    <w:rsid w:val="00823FB2"/>
    <w:rsid w:val="00824AD4"/>
    <w:rsid w:val="008260AB"/>
    <w:rsid w:val="00831298"/>
    <w:rsid w:val="00832156"/>
    <w:rsid w:val="00833066"/>
    <w:rsid w:val="008340D7"/>
    <w:rsid w:val="00837022"/>
    <w:rsid w:val="00841D99"/>
    <w:rsid w:val="008424D6"/>
    <w:rsid w:val="0084398C"/>
    <w:rsid w:val="0084420A"/>
    <w:rsid w:val="00845171"/>
    <w:rsid w:val="008464A0"/>
    <w:rsid w:val="00846C9C"/>
    <w:rsid w:val="00847F4F"/>
    <w:rsid w:val="00850F35"/>
    <w:rsid w:val="008539AE"/>
    <w:rsid w:val="00853CEB"/>
    <w:rsid w:val="008554B5"/>
    <w:rsid w:val="00855E5F"/>
    <w:rsid w:val="00861D0D"/>
    <w:rsid w:val="0086294E"/>
    <w:rsid w:val="00862F09"/>
    <w:rsid w:val="008632DB"/>
    <w:rsid w:val="008637EF"/>
    <w:rsid w:val="00866758"/>
    <w:rsid w:val="00872AEC"/>
    <w:rsid w:val="00874F18"/>
    <w:rsid w:val="00875A43"/>
    <w:rsid w:val="00876E2E"/>
    <w:rsid w:val="008771F6"/>
    <w:rsid w:val="00880EFA"/>
    <w:rsid w:val="008833FC"/>
    <w:rsid w:val="00883874"/>
    <w:rsid w:val="008839A0"/>
    <w:rsid w:val="008847EC"/>
    <w:rsid w:val="008849D1"/>
    <w:rsid w:val="008862AD"/>
    <w:rsid w:val="008863D7"/>
    <w:rsid w:val="00886F1A"/>
    <w:rsid w:val="00887AF8"/>
    <w:rsid w:val="008929A7"/>
    <w:rsid w:val="00893576"/>
    <w:rsid w:val="00893DC9"/>
    <w:rsid w:val="008945F3"/>
    <w:rsid w:val="0089474E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3CA7"/>
    <w:rsid w:val="008A3DC0"/>
    <w:rsid w:val="008A3DE9"/>
    <w:rsid w:val="008A500B"/>
    <w:rsid w:val="008B05E6"/>
    <w:rsid w:val="008B2E32"/>
    <w:rsid w:val="008B2E96"/>
    <w:rsid w:val="008B35D7"/>
    <w:rsid w:val="008B40AF"/>
    <w:rsid w:val="008B4721"/>
    <w:rsid w:val="008B4E76"/>
    <w:rsid w:val="008B6658"/>
    <w:rsid w:val="008B6D16"/>
    <w:rsid w:val="008B722E"/>
    <w:rsid w:val="008C12BB"/>
    <w:rsid w:val="008C190A"/>
    <w:rsid w:val="008C2919"/>
    <w:rsid w:val="008C3F73"/>
    <w:rsid w:val="008C4477"/>
    <w:rsid w:val="008C5C79"/>
    <w:rsid w:val="008C7B14"/>
    <w:rsid w:val="008C7EBF"/>
    <w:rsid w:val="008D010C"/>
    <w:rsid w:val="008D0636"/>
    <w:rsid w:val="008D0C16"/>
    <w:rsid w:val="008D3157"/>
    <w:rsid w:val="008D3E40"/>
    <w:rsid w:val="008D4572"/>
    <w:rsid w:val="008D4DEE"/>
    <w:rsid w:val="008D65B9"/>
    <w:rsid w:val="008D6B15"/>
    <w:rsid w:val="008E1571"/>
    <w:rsid w:val="008E3B9B"/>
    <w:rsid w:val="008E5BBA"/>
    <w:rsid w:val="008F0009"/>
    <w:rsid w:val="008F0564"/>
    <w:rsid w:val="008F17C9"/>
    <w:rsid w:val="008F3BB9"/>
    <w:rsid w:val="008F4195"/>
    <w:rsid w:val="008F52F7"/>
    <w:rsid w:val="008F625F"/>
    <w:rsid w:val="00902C0C"/>
    <w:rsid w:val="009035C9"/>
    <w:rsid w:val="009053B1"/>
    <w:rsid w:val="00907D77"/>
    <w:rsid w:val="00911ABF"/>
    <w:rsid w:val="0091231C"/>
    <w:rsid w:val="0091358B"/>
    <w:rsid w:val="00913D91"/>
    <w:rsid w:val="00914844"/>
    <w:rsid w:val="00916DDA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42DA8"/>
    <w:rsid w:val="009514C4"/>
    <w:rsid w:val="0096125B"/>
    <w:rsid w:val="009628B5"/>
    <w:rsid w:val="0096489F"/>
    <w:rsid w:val="00964B5E"/>
    <w:rsid w:val="00965548"/>
    <w:rsid w:val="00965719"/>
    <w:rsid w:val="0097014F"/>
    <w:rsid w:val="00972526"/>
    <w:rsid w:val="00972BFB"/>
    <w:rsid w:val="00974B61"/>
    <w:rsid w:val="00975C03"/>
    <w:rsid w:val="0097638C"/>
    <w:rsid w:val="00980BEF"/>
    <w:rsid w:val="0098199B"/>
    <w:rsid w:val="0098604E"/>
    <w:rsid w:val="00986871"/>
    <w:rsid w:val="00991903"/>
    <w:rsid w:val="00992BF5"/>
    <w:rsid w:val="00993607"/>
    <w:rsid w:val="00994B7A"/>
    <w:rsid w:val="009967D8"/>
    <w:rsid w:val="00996F0C"/>
    <w:rsid w:val="009A2596"/>
    <w:rsid w:val="009A3DE8"/>
    <w:rsid w:val="009A7CE1"/>
    <w:rsid w:val="009B15C1"/>
    <w:rsid w:val="009B2548"/>
    <w:rsid w:val="009B360F"/>
    <w:rsid w:val="009B3CEE"/>
    <w:rsid w:val="009B48E2"/>
    <w:rsid w:val="009B5272"/>
    <w:rsid w:val="009B7978"/>
    <w:rsid w:val="009C2083"/>
    <w:rsid w:val="009C2F86"/>
    <w:rsid w:val="009C2FE6"/>
    <w:rsid w:val="009C33DF"/>
    <w:rsid w:val="009C5635"/>
    <w:rsid w:val="009D0121"/>
    <w:rsid w:val="009D2C7A"/>
    <w:rsid w:val="009D30C6"/>
    <w:rsid w:val="009E272A"/>
    <w:rsid w:val="009E33E8"/>
    <w:rsid w:val="009E7E6C"/>
    <w:rsid w:val="009F1F61"/>
    <w:rsid w:val="009F2838"/>
    <w:rsid w:val="009F352C"/>
    <w:rsid w:val="009F58AE"/>
    <w:rsid w:val="009F617B"/>
    <w:rsid w:val="00A047A7"/>
    <w:rsid w:val="00A04D22"/>
    <w:rsid w:val="00A04DDC"/>
    <w:rsid w:val="00A07659"/>
    <w:rsid w:val="00A103C8"/>
    <w:rsid w:val="00A109CE"/>
    <w:rsid w:val="00A12237"/>
    <w:rsid w:val="00A13CA9"/>
    <w:rsid w:val="00A14278"/>
    <w:rsid w:val="00A16307"/>
    <w:rsid w:val="00A171EA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44B8"/>
    <w:rsid w:val="00A35671"/>
    <w:rsid w:val="00A35F0A"/>
    <w:rsid w:val="00A36B2D"/>
    <w:rsid w:val="00A3734B"/>
    <w:rsid w:val="00A41427"/>
    <w:rsid w:val="00A42CA0"/>
    <w:rsid w:val="00A4347A"/>
    <w:rsid w:val="00A44393"/>
    <w:rsid w:val="00A4466F"/>
    <w:rsid w:val="00A45575"/>
    <w:rsid w:val="00A4622A"/>
    <w:rsid w:val="00A46E66"/>
    <w:rsid w:val="00A50C76"/>
    <w:rsid w:val="00A570FA"/>
    <w:rsid w:val="00A57C63"/>
    <w:rsid w:val="00A61604"/>
    <w:rsid w:val="00A62024"/>
    <w:rsid w:val="00A624F3"/>
    <w:rsid w:val="00A629AC"/>
    <w:rsid w:val="00A63214"/>
    <w:rsid w:val="00A6337D"/>
    <w:rsid w:val="00A6466A"/>
    <w:rsid w:val="00A66CBD"/>
    <w:rsid w:val="00A677AF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38"/>
    <w:rsid w:val="00A9042D"/>
    <w:rsid w:val="00A9182F"/>
    <w:rsid w:val="00A93201"/>
    <w:rsid w:val="00A93D18"/>
    <w:rsid w:val="00A94A76"/>
    <w:rsid w:val="00A94F1C"/>
    <w:rsid w:val="00A95076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3297"/>
    <w:rsid w:val="00AB4DD4"/>
    <w:rsid w:val="00AB5030"/>
    <w:rsid w:val="00AB532C"/>
    <w:rsid w:val="00AB5833"/>
    <w:rsid w:val="00AB75EF"/>
    <w:rsid w:val="00AC058D"/>
    <w:rsid w:val="00AC074A"/>
    <w:rsid w:val="00AC2D5B"/>
    <w:rsid w:val="00AC402B"/>
    <w:rsid w:val="00AC5194"/>
    <w:rsid w:val="00AC637B"/>
    <w:rsid w:val="00AC6E66"/>
    <w:rsid w:val="00AC7D92"/>
    <w:rsid w:val="00AD0859"/>
    <w:rsid w:val="00AD23EF"/>
    <w:rsid w:val="00AD354A"/>
    <w:rsid w:val="00AD378B"/>
    <w:rsid w:val="00AD386D"/>
    <w:rsid w:val="00AD57B5"/>
    <w:rsid w:val="00AD633E"/>
    <w:rsid w:val="00AD65A0"/>
    <w:rsid w:val="00AD6EED"/>
    <w:rsid w:val="00AD7494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E7809"/>
    <w:rsid w:val="00AF24D2"/>
    <w:rsid w:val="00AF592C"/>
    <w:rsid w:val="00AF5A50"/>
    <w:rsid w:val="00B006C1"/>
    <w:rsid w:val="00B029CA"/>
    <w:rsid w:val="00B038EC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27CC"/>
    <w:rsid w:val="00B22FCF"/>
    <w:rsid w:val="00B23B94"/>
    <w:rsid w:val="00B23F54"/>
    <w:rsid w:val="00B244F0"/>
    <w:rsid w:val="00B254E5"/>
    <w:rsid w:val="00B26659"/>
    <w:rsid w:val="00B310C5"/>
    <w:rsid w:val="00B316B8"/>
    <w:rsid w:val="00B31E08"/>
    <w:rsid w:val="00B33440"/>
    <w:rsid w:val="00B35301"/>
    <w:rsid w:val="00B40938"/>
    <w:rsid w:val="00B41AA3"/>
    <w:rsid w:val="00B43198"/>
    <w:rsid w:val="00B4388C"/>
    <w:rsid w:val="00B4587E"/>
    <w:rsid w:val="00B46FC8"/>
    <w:rsid w:val="00B47D70"/>
    <w:rsid w:val="00B52BBE"/>
    <w:rsid w:val="00B5357E"/>
    <w:rsid w:val="00B578EE"/>
    <w:rsid w:val="00B600CD"/>
    <w:rsid w:val="00B601F6"/>
    <w:rsid w:val="00B609D7"/>
    <w:rsid w:val="00B60FCC"/>
    <w:rsid w:val="00B61C17"/>
    <w:rsid w:val="00B61F36"/>
    <w:rsid w:val="00B63FCC"/>
    <w:rsid w:val="00B6578B"/>
    <w:rsid w:val="00B660B1"/>
    <w:rsid w:val="00B7046C"/>
    <w:rsid w:val="00B70CAF"/>
    <w:rsid w:val="00B71D11"/>
    <w:rsid w:val="00B74CC6"/>
    <w:rsid w:val="00B7668A"/>
    <w:rsid w:val="00B77F17"/>
    <w:rsid w:val="00B81CFC"/>
    <w:rsid w:val="00B84EB6"/>
    <w:rsid w:val="00B851C5"/>
    <w:rsid w:val="00B86B32"/>
    <w:rsid w:val="00B87066"/>
    <w:rsid w:val="00B87DA0"/>
    <w:rsid w:val="00B90D33"/>
    <w:rsid w:val="00B91D4C"/>
    <w:rsid w:val="00B91DD9"/>
    <w:rsid w:val="00B926FE"/>
    <w:rsid w:val="00B93DFF"/>
    <w:rsid w:val="00B94049"/>
    <w:rsid w:val="00B96E34"/>
    <w:rsid w:val="00BA20C2"/>
    <w:rsid w:val="00BA2BE3"/>
    <w:rsid w:val="00BA4F7F"/>
    <w:rsid w:val="00BA53AA"/>
    <w:rsid w:val="00BA74F3"/>
    <w:rsid w:val="00BA790A"/>
    <w:rsid w:val="00BB1BF2"/>
    <w:rsid w:val="00BB2CDB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2269"/>
    <w:rsid w:val="00BC3908"/>
    <w:rsid w:val="00BC4848"/>
    <w:rsid w:val="00BC507C"/>
    <w:rsid w:val="00BC5471"/>
    <w:rsid w:val="00BC5B60"/>
    <w:rsid w:val="00BC75A4"/>
    <w:rsid w:val="00BD1FAE"/>
    <w:rsid w:val="00BD33E0"/>
    <w:rsid w:val="00BD3F5D"/>
    <w:rsid w:val="00BD7053"/>
    <w:rsid w:val="00BE14CD"/>
    <w:rsid w:val="00BE392F"/>
    <w:rsid w:val="00BE4CBD"/>
    <w:rsid w:val="00BE5585"/>
    <w:rsid w:val="00BE5CE8"/>
    <w:rsid w:val="00BF1DC5"/>
    <w:rsid w:val="00BF235B"/>
    <w:rsid w:val="00BF2A56"/>
    <w:rsid w:val="00BF2F39"/>
    <w:rsid w:val="00BF3ABC"/>
    <w:rsid w:val="00BF6439"/>
    <w:rsid w:val="00BF6554"/>
    <w:rsid w:val="00BF688A"/>
    <w:rsid w:val="00BF6CFB"/>
    <w:rsid w:val="00BF7792"/>
    <w:rsid w:val="00C015AA"/>
    <w:rsid w:val="00C02339"/>
    <w:rsid w:val="00C039E9"/>
    <w:rsid w:val="00C064F9"/>
    <w:rsid w:val="00C072D3"/>
    <w:rsid w:val="00C10100"/>
    <w:rsid w:val="00C11ECB"/>
    <w:rsid w:val="00C1350D"/>
    <w:rsid w:val="00C147EC"/>
    <w:rsid w:val="00C16ED6"/>
    <w:rsid w:val="00C23731"/>
    <w:rsid w:val="00C25BDD"/>
    <w:rsid w:val="00C27467"/>
    <w:rsid w:val="00C30058"/>
    <w:rsid w:val="00C33180"/>
    <w:rsid w:val="00C338A3"/>
    <w:rsid w:val="00C34297"/>
    <w:rsid w:val="00C35D31"/>
    <w:rsid w:val="00C37D9C"/>
    <w:rsid w:val="00C40275"/>
    <w:rsid w:val="00C42A60"/>
    <w:rsid w:val="00C44169"/>
    <w:rsid w:val="00C45C28"/>
    <w:rsid w:val="00C45EC4"/>
    <w:rsid w:val="00C464ED"/>
    <w:rsid w:val="00C52699"/>
    <w:rsid w:val="00C52FB2"/>
    <w:rsid w:val="00C57CA5"/>
    <w:rsid w:val="00C6024B"/>
    <w:rsid w:val="00C61B41"/>
    <w:rsid w:val="00C6240F"/>
    <w:rsid w:val="00C706CC"/>
    <w:rsid w:val="00C73A9E"/>
    <w:rsid w:val="00C73E84"/>
    <w:rsid w:val="00C748DC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74FE"/>
    <w:rsid w:val="00C87F99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26AC"/>
    <w:rsid w:val="00CB2E24"/>
    <w:rsid w:val="00CB6614"/>
    <w:rsid w:val="00CB7C4A"/>
    <w:rsid w:val="00CC48D5"/>
    <w:rsid w:val="00CC4E08"/>
    <w:rsid w:val="00CC4F1B"/>
    <w:rsid w:val="00CC4FC3"/>
    <w:rsid w:val="00CC6162"/>
    <w:rsid w:val="00CC64B2"/>
    <w:rsid w:val="00CC68BF"/>
    <w:rsid w:val="00CC723D"/>
    <w:rsid w:val="00CD178B"/>
    <w:rsid w:val="00CD1BE0"/>
    <w:rsid w:val="00CD4655"/>
    <w:rsid w:val="00CD6540"/>
    <w:rsid w:val="00CD6CBA"/>
    <w:rsid w:val="00CE2EC0"/>
    <w:rsid w:val="00CE3168"/>
    <w:rsid w:val="00CE3A9A"/>
    <w:rsid w:val="00CE3ED2"/>
    <w:rsid w:val="00CE5DE4"/>
    <w:rsid w:val="00CE729D"/>
    <w:rsid w:val="00CE7DD6"/>
    <w:rsid w:val="00CF0406"/>
    <w:rsid w:val="00CF2627"/>
    <w:rsid w:val="00CF354F"/>
    <w:rsid w:val="00D0168B"/>
    <w:rsid w:val="00D01D78"/>
    <w:rsid w:val="00D054C8"/>
    <w:rsid w:val="00D121FF"/>
    <w:rsid w:val="00D12355"/>
    <w:rsid w:val="00D14041"/>
    <w:rsid w:val="00D154CE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122"/>
    <w:rsid w:val="00D33987"/>
    <w:rsid w:val="00D34520"/>
    <w:rsid w:val="00D350D6"/>
    <w:rsid w:val="00D35F27"/>
    <w:rsid w:val="00D436EA"/>
    <w:rsid w:val="00D44B02"/>
    <w:rsid w:val="00D44EF1"/>
    <w:rsid w:val="00D4578D"/>
    <w:rsid w:val="00D45FAC"/>
    <w:rsid w:val="00D51692"/>
    <w:rsid w:val="00D51FE0"/>
    <w:rsid w:val="00D52C75"/>
    <w:rsid w:val="00D52FDE"/>
    <w:rsid w:val="00D55326"/>
    <w:rsid w:val="00D60412"/>
    <w:rsid w:val="00D6071A"/>
    <w:rsid w:val="00D623A3"/>
    <w:rsid w:val="00D630DC"/>
    <w:rsid w:val="00D637DF"/>
    <w:rsid w:val="00D64E95"/>
    <w:rsid w:val="00D65A12"/>
    <w:rsid w:val="00D65CAA"/>
    <w:rsid w:val="00D71CEF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2BE6"/>
    <w:rsid w:val="00DD3B86"/>
    <w:rsid w:val="00DD403A"/>
    <w:rsid w:val="00DD434B"/>
    <w:rsid w:val="00DD44EB"/>
    <w:rsid w:val="00DD50FB"/>
    <w:rsid w:val="00DD7346"/>
    <w:rsid w:val="00DE1F9D"/>
    <w:rsid w:val="00DE338F"/>
    <w:rsid w:val="00DE5D39"/>
    <w:rsid w:val="00DE6AA4"/>
    <w:rsid w:val="00DE775E"/>
    <w:rsid w:val="00DF35E7"/>
    <w:rsid w:val="00DF4661"/>
    <w:rsid w:val="00DF60F6"/>
    <w:rsid w:val="00DF696F"/>
    <w:rsid w:val="00E01E13"/>
    <w:rsid w:val="00E0340B"/>
    <w:rsid w:val="00E03F95"/>
    <w:rsid w:val="00E04083"/>
    <w:rsid w:val="00E043B1"/>
    <w:rsid w:val="00E04B82"/>
    <w:rsid w:val="00E05248"/>
    <w:rsid w:val="00E07BFE"/>
    <w:rsid w:val="00E12B73"/>
    <w:rsid w:val="00E13D73"/>
    <w:rsid w:val="00E140E4"/>
    <w:rsid w:val="00E17F79"/>
    <w:rsid w:val="00E21114"/>
    <w:rsid w:val="00E21C64"/>
    <w:rsid w:val="00E22B00"/>
    <w:rsid w:val="00E22CFD"/>
    <w:rsid w:val="00E23B4F"/>
    <w:rsid w:val="00E23D43"/>
    <w:rsid w:val="00E24F18"/>
    <w:rsid w:val="00E2540D"/>
    <w:rsid w:val="00E26504"/>
    <w:rsid w:val="00E2765B"/>
    <w:rsid w:val="00E3002D"/>
    <w:rsid w:val="00E309A8"/>
    <w:rsid w:val="00E3105D"/>
    <w:rsid w:val="00E31624"/>
    <w:rsid w:val="00E3511D"/>
    <w:rsid w:val="00E3586A"/>
    <w:rsid w:val="00E35B81"/>
    <w:rsid w:val="00E36DDD"/>
    <w:rsid w:val="00E406CB"/>
    <w:rsid w:val="00E43509"/>
    <w:rsid w:val="00E43BE9"/>
    <w:rsid w:val="00E44E96"/>
    <w:rsid w:val="00E47BA4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83E"/>
    <w:rsid w:val="00E66CCE"/>
    <w:rsid w:val="00E70B81"/>
    <w:rsid w:val="00E71A05"/>
    <w:rsid w:val="00E72016"/>
    <w:rsid w:val="00E7523A"/>
    <w:rsid w:val="00E75254"/>
    <w:rsid w:val="00E836C9"/>
    <w:rsid w:val="00E848FF"/>
    <w:rsid w:val="00E87126"/>
    <w:rsid w:val="00E9047C"/>
    <w:rsid w:val="00E90ADB"/>
    <w:rsid w:val="00E913B9"/>
    <w:rsid w:val="00E919CC"/>
    <w:rsid w:val="00E92E82"/>
    <w:rsid w:val="00E937E0"/>
    <w:rsid w:val="00E95F8B"/>
    <w:rsid w:val="00E96038"/>
    <w:rsid w:val="00EA16D1"/>
    <w:rsid w:val="00EA2D80"/>
    <w:rsid w:val="00EA2DEA"/>
    <w:rsid w:val="00EA37B2"/>
    <w:rsid w:val="00EA3B7F"/>
    <w:rsid w:val="00EA5C68"/>
    <w:rsid w:val="00EA7466"/>
    <w:rsid w:val="00EB1454"/>
    <w:rsid w:val="00EB20A3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0B49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59BC"/>
    <w:rsid w:val="00F102EA"/>
    <w:rsid w:val="00F11B88"/>
    <w:rsid w:val="00F12DB5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546"/>
    <w:rsid w:val="00F21019"/>
    <w:rsid w:val="00F21500"/>
    <w:rsid w:val="00F21838"/>
    <w:rsid w:val="00F229A3"/>
    <w:rsid w:val="00F23366"/>
    <w:rsid w:val="00F23A12"/>
    <w:rsid w:val="00F24D48"/>
    <w:rsid w:val="00F307DA"/>
    <w:rsid w:val="00F30B08"/>
    <w:rsid w:val="00F33108"/>
    <w:rsid w:val="00F3345E"/>
    <w:rsid w:val="00F334F1"/>
    <w:rsid w:val="00F33DDD"/>
    <w:rsid w:val="00F36DD1"/>
    <w:rsid w:val="00F42ABC"/>
    <w:rsid w:val="00F43209"/>
    <w:rsid w:val="00F4419C"/>
    <w:rsid w:val="00F45341"/>
    <w:rsid w:val="00F45E68"/>
    <w:rsid w:val="00F471EA"/>
    <w:rsid w:val="00F47778"/>
    <w:rsid w:val="00F479CC"/>
    <w:rsid w:val="00F50E62"/>
    <w:rsid w:val="00F510CF"/>
    <w:rsid w:val="00F52BC0"/>
    <w:rsid w:val="00F534DD"/>
    <w:rsid w:val="00F53748"/>
    <w:rsid w:val="00F53E43"/>
    <w:rsid w:val="00F56B78"/>
    <w:rsid w:val="00F61451"/>
    <w:rsid w:val="00F61C0B"/>
    <w:rsid w:val="00F6221F"/>
    <w:rsid w:val="00F6543A"/>
    <w:rsid w:val="00F666A9"/>
    <w:rsid w:val="00F67318"/>
    <w:rsid w:val="00F67E9F"/>
    <w:rsid w:val="00F71E15"/>
    <w:rsid w:val="00F737A3"/>
    <w:rsid w:val="00F7385D"/>
    <w:rsid w:val="00F73B3F"/>
    <w:rsid w:val="00F73D0F"/>
    <w:rsid w:val="00F73DCD"/>
    <w:rsid w:val="00F7442E"/>
    <w:rsid w:val="00F774F7"/>
    <w:rsid w:val="00F81D6B"/>
    <w:rsid w:val="00F827C3"/>
    <w:rsid w:val="00F83809"/>
    <w:rsid w:val="00F84ECF"/>
    <w:rsid w:val="00F853D8"/>
    <w:rsid w:val="00F8586C"/>
    <w:rsid w:val="00F86732"/>
    <w:rsid w:val="00F86F7F"/>
    <w:rsid w:val="00F87A3E"/>
    <w:rsid w:val="00F906EF"/>
    <w:rsid w:val="00F93978"/>
    <w:rsid w:val="00F939A6"/>
    <w:rsid w:val="00F93B6A"/>
    <w:rsid w:val="00F94665"/>
    <w:rsid w:val="00F95A5E"/>
    <w:rsid w:val="00F960D8"/>
    <w:rsid w:val="00FA065B"/>
    <w:rsid w:val="00FA2855"/>
    <w:rsid w:val="00FA31CE"/>
    <w:rsid w:val="00FA55A6"/>
    <w:rsid w:val="00FB02BB"/>
    <w:rsid w:val="00FB1043"/>
    <w:rsid w:val="00FB32F5"/>
    <w:rsid w:val="00FB342D"/>
    <w:rsid w:val="00FB6022"/>
    <w:rsid w:val="00FB6489"/>
    <w:rsid w:val="00FC2A3A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E79"/>
    <w:rsid w:val="00FD7DE4"/>
    <w:rsid w:val="00FE0B8F"/>
    <w:rsid w:val="00FE0F93"/>
    <w:rsid w:val="00FE1F94"/>
    <w:rsid w:val="00FE5351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6EE25D"/>
  <w15:docId w15:val="{2A8F1438-0FF1-4F43-B184-8F7E2A5A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B1C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BF533-4CCE-44B3-9625-FEC126135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3500</TotalTime>
  <Pages>2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3001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330</cp:revision>
  <cp:lastPrinted>2019-04-22T17:46:00Z</cp:lastPrinted>
  <dcterms:created xsi:type="dcterms:W3CDTF">2015-10-29T11:36:00Z</dcterms:created>
  <dcterms:modified xsi:type="dcterms:W3CDTF">2021-04-28T20:15:00Z</dcterms:modified>
</cp:coreProperties>
</file>