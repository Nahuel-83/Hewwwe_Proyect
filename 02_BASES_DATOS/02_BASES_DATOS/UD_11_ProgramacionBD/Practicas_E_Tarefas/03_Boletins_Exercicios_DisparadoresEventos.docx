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7CC" w:rsidRPr="001F27CC" w:rsidRDefault="001F27CC" w:rsidP="001F27CC">
      <w:pPr>
        <w:pStyle w:val="n3"/>
        <w:numPr>
          <w:ilvl w:val="0"/>
          <w:numId w:val="0"/>
        </w:numPr>
        <w:spacing w:before="0"/>
        <w:rPr>
          <w:sz w:val="40"/>
        </w:rPr>
      </w:pPr>
      <w:bookmarkStart w:id="0" w:name="_Toc417547470"/>
      <w:bookmarkStart w:id="1" w:name="_Toc515352299"/>
      <w:r w:rsidRPr="001F27CC">
        <w:rPr>
          <w:sz w:val="40"/>
        </w:rPr>
        <w:t>Bol</w:t>
      </w:r>
      <w:bookmarkStart w:id="2" w:name="_GoBack"/>
      <w:bookmarkEnd w:id="2"/>
      <w:r w:rsidRPr="001F27CC">
        <w:rPr>
          <w:sz w:val="40"/>
        </w:rPr>
        <w:t>etín exercicios disparadores e eventos</w:t>
      </w:r>
    </w:p>
    <w:p w:rsidR="00A20C78" w:rsidRDefault="00A20C78" w:rsidP="001F27CC">
      <w:pPr>
        <w:pStyle w:val="n3"/>
        <w:numPr>
          <w:ilvl w:val="0"/>
          <w:numId w:val="0"/>
        </w:numPr>
      </w:pPr>
      <w:r w:rsidRPr="00294924">
        <w:t>Tarefa</w:t>
      </w:r>
      <w:r>
        <w:t xml:space="preserve"> 1</w:t>
      </w:r>
      <w:r w:rsidRPr="00294924">
        <w:t xml:space="preserve">. </w:t>
      </w:r>
      <w:r w:rsidR="00AD024D" w:rsidRPr="00A20C78">
        <w:t>Crear disparadores para validar a entrada de datos</w:t>
      </w:r>
      <w:bookmarkEnd w:id="1"/>
    </w:p>
    <w:p w:rsidR="001874DD" w:rsidRPr="00C96899" w:rsidRDefault="004167E1" w:rsidP="001F27CC">
      <w:pPr>
        <w:pStyle w:val="tx1"/>
        <w:ind w:left="0"/>
      </w:pPr>
      <w:r>
        <w:t>A tarefa consiste en c</w:t>
      </w:r>
      <w:r w:rsidR="001874DD">
        <w:t xml:space="preserve">rear </w:t>
      </w:r>
      <w:r w:rsidR="00957961">
        <w:t xml:space="preserve">e probar </w:t>
      </w:r>
      <w:r w:rsidR="001874DD">
        <w:t xml:space="preserve">un disparador </w:t>
      </w:r>
      <w:r w:rsidR="00C96899">
        <w:t xml:space="preserve">na base de datos </w:t>
      </w:r>
      <w:r w:rsidR="00C96899">
        <w:rPr>
          <w:i/>
        </w:rPr>
        <w:t xml:space="preserve">practicas1 </w:t>
      </w:r>
      <w:r w:rsidR="001874DD">
        <w:t xml:space="preserve">que </w:t>
      </w:r>
      <w:r>
        <w:t xml:space="preserve">valide o contido da columna </w:t>
      </w:r>
      <w:r w:rsidRPr="00957961">
        <w:rPr>
          <w:i/>
        </w:rPr>
        <w:t>dni</w:t>
      </w:r>
      <w:r>
        <w:t xml:space="preserve">, </w:t>
      </w:r>
      <w:r w:rsidR="005426A8">
        <w:t xml:space="preserve">antes de inserir unha fila na táboa </w:t>
      </w:r>
      <w:r w:rsidR="005426A8" w:rsidRPr="005426A8">
        <w:rPr>
          <w:i/>
        </w:rPr>
        <w:t>empregado</w:t>
      </w:r>
      <w:r w:rsidR="005426A8">
        <w:t xml:space="preserve">. </w:t>
      </w:r>
      <w:r w:rsidR="00755432">
        <w:t xml:space="preserve">Se o dni é incorrecto porque </w:t>
      </w:r>
      <w:r w:rsidR="00C96899">
        <w:t xml:space="preserve">a letra </w:t>
      </w:r>
      <w:r w:rsidR="00E90B98">
        <w:t xml:space="preserve">non </w:t>
      </w:r>
      <w:r w:rsidR="00755432">
        <w:t xml:space="preserve">é </w:t>
      </w:r>
      <w:r w:rsidR="00C96899">
        <w:t xml:space="preserve">a que corresponde aos díxitos do dni, hai que abortar a inserción e mostrar a mensaxe </w:t>
      </w:r>
      <w:r w:rsidR="00C96899" w:rsidRPr="00C96899">
        <w:t>'DNI non válido'</w:t>
      </w:r>
      <w:r w:rsidR="00C96899">
        <w:rPr>
          <w:highlight w:val="white"/>
        </w:rPr>
        <w:t>.</w:t>
      </w:r>
    </w:p>
    <w:p w:rsidR="00A20C78" w:rsidRDefault="00A20C78" w:rsidP="001F27CC">
      <w:pPr>
        <w:pStyle w:val="n3"/>
        <w:numPr>
          <w:ilvl w:val="0"/>
          <w:numId w:val="0"/>
        </w:numPr>
      </w:pPr>
      <w:bookmarkStart w:id="3" w:name="_Toc515352301"/>
      <w:r w:rsidRPr="00294924">
        <w:t>Tarefa</w:t>
      </w:r>
      <w:r>
        <w:t xml:space="preserve"> 2</w:t>
      </w:r>
      <w:r w:rsidRPr="00294924">
        <w:t xml:space="preserve">. </w:t>
      </w:r>
      <w:r w:rsidRPr="00A20C78">
        <w:t>Consultar información sobre os disparadores creados</w:t>
      </w:r>
      <w:bookmarkEnd w:id="3"/>
    </w:p>
    <w:p w:rsidR="00C47EF0" w:rsidRDefault="00957961" w:rsidP="001F27CC">
      <w:pPr>
        <w:pStyle w:val="tx1"/>
        <w:ind w:left="0"/>
      </w:pPr>
      <w:r>
        <w:t>A tarefa consiste en c</w:t>
      </w:r>
      <w:r w:rsidR="00C47EF0">
        <w:t xml:space="preserve">onsultar os disparadores asociados á base de datos </w:t>
      </w:r>
      <w:r w:rsidR="00C47EF0" w:rsidRPr="00957961">
        <w:rPr>
          <w:i/>
        </w:rPr>
        <w:t>practicas1</w:t>
      </w:r>
      <w:r w:rsidR="00C47EF0">
        <w:t xml:space="preserve">, e mostrar información do disparador </w:t>
      </w:r>
      <w:r w:rsidR="00C47EF0" w:rsidRPr="00957961">
        <w:rPr>
          <w:i/>
        </w:rPr>
        <w:t>practicas1.empregadoBI</w:t>
      </w:r>
      <w:r w:rsidR="00C47EF0">
        <w:t xml:space="preserve">  creado na </w:t>
      </w:r>
      <w:r w:rsidR="00C47EF0" w:rsidRPr="00957961">
        <w:rPr>
          <w:i/>
        </w:rPr>
        <w:t>tarefa1</w:t>
      </w:r>
      <w:r w:rsidR="00C47EF0">
        <w:t>.</w:t>
      </w:r>
    </w:p>
    <w:p w:rsidR="00B5068D" w:rsidRDefault="00A20C78" w:rsidP="001F27CC">
      <w:pPr>
        <w:pStyle w:val="n3"/>
        <w:numPr>
          <w:ilvl w:val="0"/>
          <w:numId w:val="0"/>
        </w:numPr>
      </w:pPr>
      <w:bookmarkStart w:id="4" w:name="_Toc515352303"/>
      <w:r w:rsidRPr="00294924">
        <w:t>Tarefa</w:t>
      </w:r>
      <w:r>
        <w:t xml:space="preserve"> 3</w:t>
      </w:r>
      <w:r w:rsidRPr="00294924">
        <w:t xml:space="preserve">. </w:t>
      </w:r>
      <w:r w:rsidRPr="00A20C78">
        <w:t>Crear disparadores para actualizar atributos derivados</w:t>
      </w:r>
      <w:bookmarkEnd w:id="4"/>
    </w:p>
    <w:p w:rsidR="0086643E" w:rsidRDefault="00957961" w:rsidP="001F27CC">
      <w:pPr>
        <w:pStyle w:val="tx1"/>
        <w:ind w:left="0"/>
      </w:pPr>
      <w:r>
        <w:t>A tarefa consiste en c</w:t>
      </w:r>
      <w:r w:rsidR="00F461A9">
        <w:t xml:space="preserve">rear </w:t>
      </w:r>
      <w:r>
        <w:t>e probar o funcionamento d</w:t>
      </w:r>
      <w:r w:rsidR="00F461A9">
        <w:t xml:space="preserve">os disparadores necesarios na base de datos </w:t>
      </w:r>
      <w:r w:rsidR="00F461A9" w:rsidRPr="00F461A9">
        <w:rPr>
          <w:i/>
        </w:rPr>
        <w:t>tendabd</w:t>
      </w:r>
      <w:r w:rsidR="00F461A9">
        <w:t xml:space="preserve"> para poder manter actualizado o valor das columnas </w:t>
      </w:r>
      <w:r w:rsidR="00F461A9" w:rsidRPr="00F461A9">
        <w:rPr>
          <w:i/>
        </w:rPr>
        <w:t>clt_vendas</w:t>
      </w:r>
      <w:r w:rsidR="00F461A9">
        <w:t xml:space="preserve"> e </w:t>
      </w:r>
      <w:r w:rsidR="00F461A9" w:rsidRPr="00F461A9">
        <w:rPr>
          <w:i/>
        </w:rPr>
        <w:t>clt_ultima_venda</w:t>
      </w:r>
      <w:r w:rsidR="00F461A9">
        <w:t xml:space="preserve"> na táboa </w:t>
      </w:r>
      <w:r w:rsidR="00F461A9" w:rsidRPr="00F461A9">
        <w:rPr>
          <w:i/>
        </w:rPr>
        <w:t>clientes</w:t>
      </w:r>
      <w:r w:rsidR="00F461A9">
        <w:t xml:space="preserve">. A columna </w:t>
      </w:r>
      <w:r w:rsidR="00F461A9" w:rsidRPr="00F461A9">
        <w:rPr>
          <w:i/>
        </w:rPr>
        <w:t>clt_vendas</w:t>
      </w:r>
      <w:r w:rsidR="00F461A9">
        <w:t xml:space="preserve"> garda información do número de ventas que se lle fixeron ao cliente, e a columna </w:t>
      </w:r>
      <w:r w:rsidR="00F461A9" w:rsidRPr="00F461A9">
        <w:rPr>
          <w:i/>
        </w:rPr>
        <w:t>clt_ultima_venda</w:t>
      </w:r>
      <w:r w:rsidR="00F461A9">
        <w:t xml:space="preserve"> garda información da data na que se lle fixo a última venda. </w:t>
      </w:r>
    </w:p>
    <w:p w:rsidR="00A20C78" w:rsidRDefault="00A20C78" w:rsidP="001F27CC">
      <w:pPr>
        <w:pStyle w:val="n3"/>
        <w:numPr>
          <w:ilvl w:val="0"/>
          <w:numId w:val="0"/>
        </w:numPr>
      </w:pPr>
      <w:bookmarkStart w:id="5" w:name="_Toc515352305"/>
      <w:r w:rsidRPr="00294924">
        <w:t>Tarefa</w:t>
      </w:r>
      <w:r>
        <w:t xml:space="preserve"> 4</w:t>
      </w:r>
      <w:r w:rsidRPr="00294924">
        <w:t xml:space="preserve">. </w:t>
      </w:r>
      <w:r w:rsidRPr="00A20C78">
        <w:t>Crear disparadores para levar rexistros de operacións</w:t>
      </w:r>
      <w:bookmarkEnd w:id="5"/>
    </w:p>
    <w:p w:rsidR="00957961" w:rsidRDefault="00957961" w:rsidP="001F27CC">
      <w:pPr>
        <w:pStyle w:val="tx1"/>
        <w:ind w:left="0"/>
      </w:pPr>
      <w:r>
        <w:t xml:space="preserve">A tarefa consiste en </w:t>
      </w:r>
      <w:r w:rsidR="0069306F">
        <w:t>crear e probar os disparadores necesarios para levar o rexistro de todas as operacións que modifiquen (</w:t>
      </w:r>
      <w:r w:rsidR="0069306F" w:rsidRPr="006E4ECC">
        <w:rPr>
          <w:i/>
        </w:rPr>
        <w:t xml:space="preserve">insert, update </w:t>
      </w:r>
      <w:r w:rsidR="0069306F" w:rsidRPr="006E4ECC">
        <w:t xml:space="preserve">e </w:t>
      </w:r>
      <w:r w:rsidR="0069306F" w:rsidRPr="006E4ECC">
        <w:rPr>
          <w:i/>
        </w:rPr>
        <w:t>delete</w:t>
      </w:r>
      <w:r w:rsidR="0069306F">
        <w:t xml:space="preserve">) os datos almacenados nas táboas que hai no seu </w:t>
      </w:r>
      <w:r w:rsidR="0069306F" w:rsidRPr="002C1C08">
        <w:t>esquema</w:t>
      </w:r>
      <w:r w:rsidR="0069306F" w:rsidRPr="002C1C08">
        <w:rPr>
          <w:i/>
        </w:rPr>
        <w:t xml:space="preserve"> (centro, departamento, empregado</w:t>
      </w:r>
      <w:r w:rsidR="0069306F">
        <w:t>). Para iso débese c</w:t>
      </w:r>
      <w:r>
        <w:t xml:space="preserve">rear </w:t>
      </w:r>
      <w:r w:rsidR="002C1C08">
        <w:t xml:space="preserve">unha táboa </w:t>
      </w:r>
      <w:r w:rsidR="00F3386E">
        <w:t xml:space="preserve">na base de datos </w:t>
      </w:r>
      <w:r w:rsidR="00F3386E" w:rsidRPr="00A20C78">
        <w:rPr>
          <w:i/>
        </w:rPr>
        <w:t>traballadores</w:t>
      </w:r>
      <w:r w:rsidR="0069306F">
        <w:t xml:space="preserve"> para o </w:t>
      </w:r>
      <w:r w:rsidR="002C1C08">
        <w:t xml:space="preserve">rexistro de todas </w:t>
      </w:r>
      <w:r w:rsidR="0069306F">
        <w:t>es</w:t>
      </w:r>
      <w:r w:rsidR="002C1C08">
        <w:t>as operacións</w:t>
      </w:r>
      <w:r w:rsidR="0069306F">
        <w:t>.</w:t>
      </w:r>
      <w:r w:rsidR="00822F72">
        <w:t xml:space="preserve"> </w:t>
      </w:r>
      <w:r>
        <w:t>O código para crear a táboa de rexistro é:</w:t>
      </w:r>
    </w:p>
    <w:p w:rsidR="00A5113D" w:rsidRDefault="00A5113D" w:rsidP="001F27CC">
      <w:pPr>
        <w:spacing w:after="0"/>
        <w:ind w:left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816D07" w:rsidRPr="00816D07" w:rsidRDefault="00816D07" w:rsidP="001F27CC">
      <w:pPr>
        <w:spacing w:after="0"/>
        <w:ind w:left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/*</w:t>
      </w:r>
    </w:p>
    <w:p w:rsidR="00816D07" w:rsidRPr="00816D07" w:rsidRDefault="00816D07" w:rsidP="001F27CC">
      <w:pPr>
        <w:spacing w:after="0"/>
        <w:ind w:left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Creación dunha táboa para levar un rexistro de todas as operacións</w:t>
      </w:r>
    </w:p>
    <w:p w:rsidR="00816D07" w:rsidRPr="00816D07" w:rsidRDefault="00816D07" w:rsidP="001F27CC">
      <w:pPr>
        <w:spacing w:after="0"/>
        <w:ind w:left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que se realicen sobre as táboas da base de datos de traballadores. Cada</w:t>
      </w:r>
    </w:p>
    <w:p w:rsidR="00816D07" w:rsidRPr="00816D07" w:rsidRDefault="00816D07" w:rsidP="001F27CC">
      <w:pPr>
        <w:spacing w:after="0"/>
        <w:ind w:left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operación de manipulación de datos (insert, update, delete) rexistrarase</w:t>
      </w:r>
    </w:p>
    <w:p w:rsidR="00816D07" w:rsidRPr="00816D07" w:rsidRDefault="00816D07" w:rsidP="001F27CC">
      <w:pPr>
        <w:spacing w:after="0"/>
        <w:ind w:left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nesta táboa de forma automática, creando os disparadores necesarios.</w:t>
      </w:r>
    </w:p>
    <w:p w:rsidR="00816D07" w:rsidRPr="00816D07" w:rsidRDefault="00816D07" w:rsidP="001F27CC">
      <w:pPr>
        <w:spacing w:after="0"/>
        <w:ind w:left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816D07" w:rsidRPr="00816D07" w:rsidRDefault="00816D07" w:rsidP="001F27CC">
      <w:pPr>
        <w:spacing w:after="0"/>
        <w:ind w:left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>rexistroOperacions</w:t>
      </w:r>
    </w:p>
    <w:p w:rsidR="00816D07" w:rsidRPr="00816D07" w:rsidRDefault="00816D07" w:rsidP="001F27CC">
      <w:pPr>
        <w:spacing w:after="0"/>
        <w:ind w:left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816D07" w:rsidRPr="00816D07" w:rsidRDefault="00816D07" w:rsidP="001F27CC">
      <w:pPr>
        <w:spacing w:after="0"/>
        <w:ind w:left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idOperacion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auto_increment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16D07" w:rsidRPr="00816D07" w:rsidRDefault="00816D07" w:rsidP="001F27CC">
      <w:pPr>
        <w:spacing w:after="0"/>
        <w:ind w:left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usuario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16D07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 w:rsidR="00822F7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# usuario que fai oa modificación</w:t>
      </w:r>
    </w:p>
    <w:p w:rsidR="00816D07" w:rsidRPr="00816D07" w:rsidRDefault="00816D07" w:rsidP="001F27CC">
      <w:pPr>
        <w:spacing w:after="0"/>
        <w:ind w:left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dataHora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datetime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# data e hora na que se fai a modificación</w:t>
      </w:r>
    </w:p>
    <w:p w:rsidR="00816D07" w:rsidRPr="00816D07" w:rsidRDefault="00816D07" w:rsidP="001F27CC">
      <w:pPr>
        <w:spacing w:after="0"/>
        <w:ind w:left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taboa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16D07">
        <w:rPr>
          <w:rFonts w:ascii="Courier New" w:hAnsi="Courier New" w:cs="Courier New"/>
          <w:color w:val="FF8000"/>
          <w:sz w:val="16"/>
          <w:szCs w:val="16"/>
          <w:highlight w:val="white"/>
        </w:rPr>
        <w:t>50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# táboa na que se fai a modificación</w:t>
      </w:r>
    </w:p>
    <w:p w:rsidR="00816D07" w:rsidRPr="00816D07" w:rsidRDefault="00816D07" w:rsidP="001F27CC">
      <w:pPr>
        <w:spacing w:after="0"/>
        <w:ind w:left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operacion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16D07">
        <w:rPr>
          <w:rFonts w:ascii="Courier New" w:hAnsi="Courier New" w:cs="Courier New"/>
          <w:color w:val="FF8000"/>
          <w:sz w:val="16"/>
          <w:szCs w:val="16"/>
          <w:highlight w:val="white"/>
        </w:rPr>
        <w:t>6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# operación de modificación: INSERT, UPDATE, DELETE</w:t>
      </w:r>
    </w:p>
    <w:p w:rsidR="00816D07" w:rsidRPr="00816D07" w:rsidRDefault="00816D07" w:rsidP="001F27CC">
      <w:pPr>
        <w:spacing w:after="0"/>
        <w:ind w:left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>idOperacion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816D07" w:rsidRPr="00816D07" w:rsidRDefault="00816D07" w:rsidP="001F27CC">
      <w:pPr>
        <w:spacing w:after="0"/>
        <w:ind w:left="0"/>
        <w:rPr>
          <w:sz w:val="16"/>
          <w:szCs w:val="16"/>
        </w:rPr>
      </w:pP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myisam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5068D" w:rsidRDefault="00B5068D" w:rsidP="001F27CC">
      <w:pPr>
        <w:pStyle w:val="n3"/>
        <w:numPr>
          <w:ilvl w:val="0"/>
          <w:numId w:val="0"/>
        </w:numPr>
      </w:pPr>
      <w:bookmarkStart w:id="6" w:name="_Toc515352307"/>
      <w:r w:rsidRPr="00294924">
        <w:t>Tarefa</w:t>
      </w:r>
      <w:r>
        <w:t xml:space="preserve"> 5</w:t>
      </w:r>
      <w:r w:rsidRPr="00294924">
        <w:t xml:space="preserve">. </w:t>
      </w:r>
      <w:r>
        <w:t>Crear disparadores para controlar as restricións referenciais en táboas non transacionais</w:t>
      </w:r>
      <w:bookmarkEnd w:id="6"/>
    </w:p>
    <w:p w:rsidR="00B5068D" w:rsidRPr="00E95E93" w:rsidRDefault="00A224C8" w:rsidP="001F27CC">
      <w:pPr>
        <w:pStyle w:val="tx1"/>
        <w:ind w:left="0"/>
      </w:pPr>
      <w:r>
        <w:t>A tarefa consiste en s</w:t>
      </w:r>
      <w:r w:rsidR="00B5068D">
        <w:t xml:space="preserve">imular o comportamento de borrado en cascada asociado á restrición de integridade referencial. </w:t>
      </w:r>
      <w:r>
        <w:t xml:space="preserve">Para iso, créase </w:t>
      </w:r>
      <w:r w:rsidR="00755432">
        <w:t xml:space="preserve">e próbase </w:t>
      </w:r>
      <w:r>
        <w:t>un disparador n</w:t>
      </w:r>
      <w:r w:rsidR="00B5068D">
        <w:t xml:space="preserve">a base de datos </w:t>
      </w:r>
      <w:r w:rsidR="00B5068D" w:rsidRPr="0065675C">
        <w:rPr>
          <w:i/>
        </w:rPr>
        <w:t>traballadores</w:t>
      </w:r>
      <w:r w:rsidR="00B5068D">
        <w:t xml:space="preserve">, </w:t>
      </w:r>
      <w:r>
        <w:t>q</w:t>
      </w:r>
      <w:r w:rsidR="00B5068D">
        <w:t xml:space="preserve">ue </w:t>
      </w:r>
      <w:r>
        <w:t xml:space="preserve">faga que </w:t>
      </w:r>
      <w:r w:rsidR="00B5068D">
        <w:t xml:space="preserve">cada vez que se borre unha fila na táboa </w:t>
      </w:r>
      <w:r w:rsidR="00B5068D" w:rsidRPr="0065675C">
        <w:rPr>
          <w:i/>
        </w:rPr>
        <w:t>departamento</w:t>
      </w:r>
      <w:r>
        <w:rPr>
          <w:i/>
        </w:rPr>
        <w:t>,</w:t>
      </w:r>
      <w:r w:rsidR="00B5068D">
        <w:t xml:space="preserve"> se borren as filas da táboa </w:t>
      </w:r>
      <w:r w:rsidR="00B5068D" w:rsidRPr="0065675C">
        <w:rPr>
          <w:i/>
        </w:rPr>
        <w:t>empregado</w:t>
      </w:r>
      <w:r w:rsidR="00B5068D">
        <w:t xml:space="preserve"> correspondentes aos empregados que traballan nese departamento</w:t>
      </w:r>
      <w:r w:rsidR="0065675C">
        <w:t xml:space="preserve"> (o valor da columna </w:t>
      </w:r>
      <w:r w:rsidR="0065675C" w:rsidRPr="0065675C">
        <w:rPr>
          <w:i/>
        </w:rPr>
        <w:t>empDepartamento</w:t>
      </w:r>
      <w:r w:rsidR="0065675C">
        <w:t xml:space="preserve"> coincide co </w:t>
      </w:r>
      <w:r w:rsidR="0065675C" w:rsidRPr="0065675C">
        <w:rPr>
          <w:i/>
        </w:rPr>
        <w:t>depNumero</w:t>
      </w:r>
      <w:r w:rsidR="0065675C">
        <w:t xml:space="preserve"> do departamento borrado).</w:t>
      </w:r>
    </w:p>
    <w:p w:rsidR="00A20C78" w:rsidRDefault="00A20C78" w:rsidP="001F27CC">
      <w:pPr>
        <w:pStyle w:val="n3"/>
        <w:numPr>
          <w:ilvl w:val="0"/>
          <w:numId w:val="0"/>
        </w:numPr>
      </w:pPr>
      <w:bookmarkStart w:id="7" w:name="_Toc515352309"/>
      <w:r w:rsidRPr="00294924">
        <w:lastRenderedPageBreak/>
        <w:t>Tarefa</w:t>
      </w:r>
      <w:r w:rsidR="006D798F">
        <w:t xml:space="preserve"> </w:t>
      </w:r>
      <w:r w:rsidR="00B5068D">
        <w:t>6</w:t>
      </w:r>
      <w:r w:rsidRPr="00294924">
        <w:t xml:space="preserve">. </w:t>
      </w:r>
      <w:r>
        <w:t>Borrar</w:t>
      </w:r>
      <w:r w:rsidRPr="00A20C78">
        <w:t xml:space="preserve"> disparadores</w:t>
      </w:r>
      <w:bookmarkEnd w:id="7"/>
    </w:p>
    <w:p w:rsidR="00A9783B" w:rsidRPr="00E95E93" w:rsidRDefault="00487C44" w:rsidP="001F27CC">
      <w:pPr>
        <w:pStyle w:val="tx1"/>
        <w:ind w:left="0"/>
      </w:pPr>
      <w:r>
        <w:t>A tarefa consiste en b</w:t>
      </w:r>
      <w:r w:rsidR="00A9783B" w:rsidRPr="00E95E93">
        <w:t xml:space="preserve">orrar o disparador </w:t>
      </w:r>
      <w:r w:rsidR="00E95E93" w:rsidRPr="00E95E93">
        <w:rPr>
          <w:i/>
          <w:szCs w:val="16"/>
          <w:highlight w:val="white"/>
        </w:rPr>
        <w:t>practicas1.empregadoBI</w:t>
      </w:r>
      <w:r w:rsidR="00E95E93" w:rsidRPr="00E95E93">
        <w:t xml:space="preserve"> creado na tarefa </w:t>
      </w:r>
      <w:r w:rsidR="00E95E93">
        <w:t>1</w:t>
      </w:r>
      <w:r w:rsidR="00A9783B" w:rsidRPr="00E95E93">
        <w:t>.</w:t>
      </w:r>
    </w:p>
    <w:p w:rsidR="00736A4B" w:rsidRDefault="00294924" w:rsidP="001F27CC">
      <w:pPr>
        <w:pStyle w:val="n3"/>
        <w:numPr>
          <w:ilvl w:val="0"/>
          <w:numId w:val="0"/>
        </w:numPr>
      </w:pPr>
      <w:bookmarkStart w:id="8" w:name="_Toc515352311"/>
      <w:r>
        <w:t xml:space="preserve">Tarefa </w:t>
      </w:r>
      <w:r w:rsidR="00B5068D">
        <w:t>7</w:t>
      </w:r>
      <w:r w:rsidR="00736A4B">
        <w:t>. Planificar eventos</w:t>
      </w:r>
      <w:bookmarkEnd w:id="8"/>
    </w:p>
    <w:p w:rsidR="0039738E" w:rsidRDefault="0039738E" w:rsidP="001F27CC">
      <w:pPr>
        <w:pStyle w:val="tx1"/>
        <w:ind w:left="0"/>
      </w:pPr>
      <w:r>
        <w:t>A tarefa consiste en crear eventos atendendo a varios supostos:</w:t>
      </w:r>
    </w:p>
    <w:p w:rsidR="0039738E" w:rsidRDefault="00D218C8" w:rsidP="001F27CC">
      <w:pPr>
        <w:pStyle w:val="p1"/>
        <w:ind w:left="567"/>
      </w:pPr>
      <w:r>
        <w:t xml:space="preserve">Tarefa </w:t>
      </w:r>
      <w:r w:rsidR="00B5068D">
        <w:t>7</w:t>
      </w:r>
      <w:r w:rsidR="0039738E">
        <w:t xml:space="preserve">.1. </w:t>
      </w:r>
      <w:r w:rsidR="00487C44">
        <w:t>Crear un evento  n</w:t>
      </w:r>
      <w:r>
        <w:t xml:space="preserve">a base de datos </w:t>
      </w:r>
      <w:r w:rsidRPr="00D218C8">
        <w:rPr>
          <w:i/>
        </w:rPr>
        <w:t>traballadores</w:t>
      </w:r>
      <w:r w:rsidR="00487C44">
        <w:t xml:space="preserve"> </w:t>
      </w:r>
      <w:r w:rsidR="008E1D66">
        <w:t xml:space="preserve">que execute cada hora o procedemento almacenado </w:t>
      </w:r>
      <w:r w:rsidR="008E1D66" w:rsidRPr="00D218C8">
        <w:rPr>
          <w:i/>
        </w:rPr>
        <w:t>sp_actualizar_depEmpregados</w:t>
      </w:r>
      <w:r w:rsidR="008E1D66">
        <w:t>. O evento empeza a executarse dentro de 12 horas, e non remata de executarse ata que se borre o evento, ou se deshabilite.</w:t>
      </w:r>
      <w:r w:rsidR="0039738E">
        <w:t xml:space="preserve"> </w:t>
      </w:r>
    </w:p>
    <w:p w:rsidR="00487C44" w:rsidRDefault="00D218C8" w:rsidP="001F27CC">
      <w:pPr>
        <w:pStyle w:val="p1"/>
        <w:ind w:left="567"/>
      </w:pPr>
      <w:r>
        <w:t xml:space="preserve">Tarefa </w:t>
      </w:r>
      <w:r w:rsidR="00B5068D">
        <w:t>7</w:t>
      </w:r>
      <w:r w:rsidR="00B43210">
        <w:t>.2</w:t>
      </w:r>
      <w:r w:rsidR="0039738E">
        <w:t xml:space="preserve">. </w:t>
      </w:r>
      <w:r w:rsidR="00487C44">
        <w:t xml:space="preserve"> Crear un evento n</w:t>
      </w:r>
      <w:r>
        <w:t xml:space="preserve">a base de datos </w:t>
      </w:r>
      <w:r w:rsidRPr="00500FC7">
        <w:rPr>
          <w:i/>
        </w:rPr>
        <w:t>tendabd</w:t>
      </w:r>
      <w:r w:rsidR="00487C44">
        <w:t xml:space="preserve">  </w:t>
      </w:r>
      <w:r>
        <w:t xml:space="preserve">que faga o peche anual das ventas o día </w:t>
      </w:r>
      <w:r w:rsidR="00500FC7">
        <w:t>1 de xaneiro de 2016 ás 00:00</w:t>
      </w:r>
      <w:r w:rsidR="00487C44">
        <w:t xml:space="preserve">. </w:t>
      </w:r>
      <w:r>
        <w:t>Para facer o peche hai que</w:t>
      </w:r>
      <w:r w:rsidR="00487C44">
        <w:t>:</w:t>
      </w:r>
    </w:p>
    <w:p w:rsidR="00487C44" w:rsidRDefault="00487C44" w:rsidP="001F27CC">
      <w:pPr>
        <w:pStyle w:val="p2"/>
        <w:ind w:left="1134"/>
      </w:pPr>
      <w:r>
        <w:t>C</w:t>
      </w:r>
      <w:r w:rsidR="00D218C8">
        <w:t xml:space="preserve">opiar a información das </w:t>
      </w:r>
      <w:r w:rsidR="00D218C8" w:rsidRPr="00D218C8">
        <w:rPr>
          <w:i/>
        </w:rPr>
        <w:t>ventas</w:t>
      </w:r>
      <w:r w:rsidR="00D218C8">
        <w:t xml:space="preserve"> que xa foron facturadas (</w:t>
      </w:r>
      <w:r w:rsidR="00D218C8" w:rsidRPr="00D218C8">
        <w:rPr>
          <w:i/>
        </w:rPr>
        <w:t>ven_factura</w:t>
      </w:r>
      <w:r w:rsidR="00D218C8">
        <w:t xml:space="preserve"> distinto de null) na táboa </w:t>
      </w:r>
      <w:r w:rsidR="00D218C8" w:rsidRPr="00D218C8">
        <w:rPr>
          <w:i/>
        </w:rPr>
        <w:t>hvendas</w:t>
      </w:r>
      <w:r w:rsidR="00D218C8">
        <w:t xml:space="preserve"> que recolle a información histórica das vendas, e despois </w:t>
      </w:r>
      <w:r w:rsidR="00500FC7">
        <w:t>borrar</w:t>
      </w:r>
      <w:r w:rsidR="00D218C8">
        <w:t xml:space="preserve"> da táboa </w:t>
      </w:r>
      <w:r w:rsidR="00D218C8" w:rsidRPr="00D218C8">
        <w:rPr>
          <w:i/>
        </w:rPr>
        <w:t>vendas</w:t>
      </w:r>
      <w:r w:rsidR="00D218C8">
        <w:t xml:space="preserve"> as filas copiadas.  </w:t>
      </w:r>
    </w:p>
    <w:p w:rsidR="0039738E" w:rsidRDefault="00487C44" w:rsidP="001F27CC">
      <w:pPr>
        <w:pStyle w:val="p2"/>
        <w:ind w:left="1134"/>
      </w:pPr>
      <w:r>
        <w:t>F</w:t>
      </w:r>
      <w:r w:rsidR="00D218C8">
        <w:t xml:space="preserve">acer o mesmo coas filas da táboa </w:t>
      </w:r>
      <w:r w:rsidR="00D218C8" w:rsidRPr="00D218C8">
        <w:rPr>
          <w:i/>
        </w:rPr>
        <w:t>detalle_vendas</w:t>
      </w:r>
      <w:r w:rsidR="00D218C8">
        <w:t xml:space="preserve"> correspondentes as vendas </w:t>
      </w:r>
      <w:r w:rsidR="00500FC7">
        <w:t>borradas,</w:t>
      </w:r>
      <w:r w:rsidR="00D218C8">
        <w:t xml:space="preserve"> na táboa </w:t>
      </w:r>
      <w:r w:rsidR="00D218C8">
        <w:rPr>
          <w:i/>
        </w:rPr>
        <w:t>hd</w:t>
      </w:r>
      <w:r w:rsidR="00D218C8" w:rsidRPr="00D218C8">
        <w:rPr>
          <w:i/>
        </w:rPr>
        <w:t>etalle_vendas</w:t>
      </w:r>
      <w:r w:rsidR="00D218C8">
        <w:t>.</w:t>
      </w:r>
      <w:bookmarkEnd w:id="0"/>
    </w:p>
    <w:sectPr w:rsidR="0039738E" w:rsidSect="001F27CC">
      <w:headerReference w:type="even" r:id="rId9"/>
      <w:endnotePr>
        <w:numFmt w:val="decimal"/>
      </w:endnotePr>
      <w:pgSz w:w="11905" w:h="16837" w:code="9"/>
      <w:pgMar w:top="851" w:right="1134" w:bottom="567" w:left="1276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AC8" w:rsidRDefault="00635AC8">
      <w:r>
        <w:separator/>
      </w:r>
    </w:p>
    <w:p w:rsidR="00635AC8" w:rsidRDefault="00635AC8"/>
  </w:endnote>
  <w:endnote w:type="continuationSeparator" w:id="0">
    <w:p w:rsidR="00635AC8" w:rsidRDefault="00635AC8">
      <w:r>
        <w:continuationSeparator/>
      </w:r>
    </w:p>
    <w:p w:rsidR="00635AC8" w:rsidRDefault="00635A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AC8" w:rsidRDefault="00635AC8" w:rsidP="00B051E2">
      <w:pPr>
        <w:pStyle w:val="tx1"/>
      </w:pPr>
      <w:r>
        <w:separator/>
      </w:r>
    </w:p>
  </w:footnote>
  <w:footnote w:type="continuationSeparator" w:id="0">
    <w:p w:rsidR="00635AC8" w:rsidRDefault="00635AC8" w:rsidP="00B051E2">
      <w:pPr>
        <w:pStyle w:val="tx1"/>
      </w:pPr>
      <w:r>
        <w:continuationSeparator/>
      </w:r>
    </w:p>
    <w:p w:rsidR="00635AC8" w:rsidRDefault="00635AC8"/>
  </w:footnote>
  <w:footnote w:type="continuationNotice" w:id="1">
    <w:p w:rsidR="00635AC8" w:rsidRDefault="00635AC8" w:rsidP="00B051E2">
      <w:pPr>
        <w:pStyle w:val="tx1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14A" w:rsidRDefault="00E9214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E6297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62AD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3A9E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188C3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80CA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A811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505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982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3A9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1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12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3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4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5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0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35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9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50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 w15:restartNumberingAfterBreak="0">
    <w:nsid w:val="02970F6F"/>
    <w:multiLevelType w:val="multilevel"/>
    <w:tmpl w:val="90A0CD20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7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4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6" w15:restartNumberingAfterBreak="0">
    <w:nsid w:val="0D1B065A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0" w15:restartNumberingAfterBreak="0">
    <w:nsid w:val="1F4B3EFE"/>
    <w:multiLevelType w:val="multilevel"/>
    <w:tmpl w:val="D640E498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72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73" w15:restartNumberingAfterBreak="0">
    <w:nsid w:val="2C1B31CA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75" w15:restartNumberingAfterBreak="0">
    <w:nsid w:val="2F592F02"/>
    <w:multiLevelType w:val="hybridMultilevel"/>
    <w:tmpl w:val="E4E00714"/>
    <w:lvl w:ilvl="0" w:tplc="045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5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23F555C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8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79" w15:restartNumberingAfterBreak="0">
    <w:nsid w:val="351054F1"/>
    <w:multiLevelType w:val="hybridMultilevel"/>
    <w:tmpl w:val="C334297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0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81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A7D7A76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B2402BC"/>
    <w:multiLevelType w:val="multilevel"/>
    <w:tmpl w:val="B2A017C6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4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85" w15:restartNumberingAfterBreak="0">
    <w:nsid w:val="448B386F"/>
    <w:multiLevelType w:val="multilevel"/>
    <w:tmpl w:val="847E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6A438C9"/>
    <w:multiLevelType w:val="hybridMultilevel"/>
    <w:tmpl w:val="4012722E"/>
    <w:lvl w:ilvl="0" w:tplc="FFFFFFFF">
      <w:start w:val="1"/>
      <w:numFmt w:val="bullet"/>
      <w:lvlText w:val="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3199"/>
        </w:tabs>
        <w:ind w:left="319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19"/>
        </w:tabs>
        <w:ind w:left="3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39"/>
        </w:tabs>
        <w:ind w:left="46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359"/>
        </w:tabs>
        <w:ind w:left="535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079"/>
        </w:tabs>
        <w:ind w:left="60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799"/>
        </w:tabs>
        <w:ind w:left="67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19"/>
        </w:tabs>
        <w:ind w:left="751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39"/>
        </w:tabs>
        <w:ind w:left="8239" w:hanging="360"/>
      </w:pPr>
      <w:rPr>
        <w:rFonts w:ascii="Wingdings" w:hAnsi="Wingdings" w:hint="default"/>
      </w:rPr>
    </w:lvl>
  </w:abstractNum>
  <w:abstractNum w:abstractNumId="87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BBE562A"/>
    <w:multiLevelType w:val="multilevel"/>
    <w:tmpl w:val="C468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7480118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2" w15:restartNumberingAfterBreak="0">
    <w:nsid w:val="68165690"/>
    <w:multiLevelType w:val="multilevel"/>
    <w:tmpl w:val="C350645A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4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3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4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95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47E5B74"/>
    <w:multiLevelType w:val="multilevel"/>
    <w:tmpl w:val="AC7E04E6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9E34E42"/>
    <w:multiLevelType w:val="multilevel"/>
    <w:tmpl w:val="074C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7"/>
  </w:num>
  <w:num w:numId="4">
    <w:abstractNumId w:val="6"/>
  </w:num>
  <w:num w:numId="5">
    <w:abstractNumId w:val="64"/>
  </w:num>
  <w:num w:numId="6">
    <w:abstractNumId w:val="67"/>
  </w:num>
  <w:num w:numId="7">
    <w:abstractNumId w:val="68"/>
  </w:num>
  <w:num w:numId="8">
    <w:abstractNumId w:val="93"/>
  </w:num>
  <w:num w:numId="9">
    <w:abstractNumId w:val="90"/>
  </w:num>
  <w:num w:numId="10">
    <w:abstractNumId w:val="81"/>
  </w:num>
  <w:num w:numId="11">
    <w:abstractNumId w:val="87"/>
  </w:num>
  <w:num w:numId="12">
    <w:abstractNumId w:val="94"/>
  </w:num>
  <w:num w:numId="13">
    <w:abstractNumId w:val="65"/>
  </w:num>
  <w:num w:numId="14">
    <w:abstractNumId w:val="88"/>
  </w:num>
  <w:num w:numId="15">
    <w:abstractNumId w:val="84"/>
  </w:num>
  <w:num w:numId="16">
    <w:abstractNumId w:val="76"/>
  </w:num>
  <w:num w:numId="17">
    <w:abstractNumId w:val="86"/>
  </w:num>
  <w:num w:numId="18">
    <w:abstractNumId w:val="95"/>
  </w:num>
  <w:num w:numId="19">
    <w:abstractNumId w:val="79"/>
  </w:num>
  <w:num w:numId="20">
    <w:abstractNumId w:val="75"/>
  </w:num>
  <w:num w:numId="21">
    <w:abstractNumId w:val="80"/>
  </w:num>
  <w:num w:numId="22">
    <w:abstractNumId w:val="78"/>
  </w:num>
  <w:num w:numId="23">
    <w:abstractNumId w:val="71"/>
  </w:num>
  <w:num w:numId="24">
    <w:abstractNumId w:val="91"/>
  </w:num>
  <w:num w:numId="25">
    <w:abstractNumId w:val="73"/>
  </w:num>
  <w:num w:numId="26">
    <w:abstractNumId w:val="77"/>
  </w:num>
  <w:num w:numId="27">
    <w:abstractNumId w:val="83"/>
  </w:num>
  <w:num w:numId="28">
    <w:abstractNumId w:val="92"/>
  </w:num>
  <w:num w:numId="29">
    <w:abstractNumId w:val="63"/>
  </w:num>
  <w:num w:numId="30">
    <w:abstractNumId w:val="72"/>
  </w:num>
  <w:num w:numId="31">
    <w:abstractNumId w:val="82"/>
  </w:num>
  <w:num w:numId="32">
    <w:abstractNumId w:val="66"/>
  </w:num>
  <w:num w:numId="33">
    <w:abstractNumId w:val="70"/>
  </w:num>
  <w:num w:numId="34">
    <w:abstractNumId w:val="96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9"/>
  </w:num>
  <w:num w:numId="41">
    <w:abstractNumId w:val="5"/>
  </w:num>
  <w:num w:numId="42">
    <w:abstractNumId w:val="4"/>
  </w:num>
  <w:num w:numId="43">
    <w:abstractNumId w:val="12"/>
  </w:num>
  <w:num w:numId="44">
    <w:abstractNumId w:val="68"/>
  </w:num>
  <w:num w:numId="45">
    <w:abstractNumId w:val="68"/>
  </w:num>
  <w:num w:numId="46">
    <w:abstractNumId w:val="68"/>
  </w:num>
  <w:num w:numId="47">
    <w:abstractNumId w:val="89"/>
  </w:num>
  <w:num w:numId="48">
    <w:abstractNumId w:val="85"/>
  </w:num>
  <w:num w:numId="49">
    <w:abstractNumId w:val="9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225443"/>
    <w:rsid w:val="0000306C"/>
    <w:rsid w:val="0000328F"/>
    <w:rsid w:val="00011030"/>
    <w:rsid w:val="0001116C"/>
    <w:rsid w:val="00012DC9"/>
    <w:rsid w:val="00013734"/>
    <w:rsid w:val="00017D1C"/>
    <w:rsid w:val="000224DB"/>
    <w:rsid w:val="00023588"/>
    <w:rsid w:val="0002446C"/>
    <w:rsid w:val="00024D5C"/>
    <w:rsid w:val="0002578E"/>
    <w:rsid w:val="00025A8B"/>
    <w:rsid w:val="00025BB6"/>
    <w:rsid w:val="00027E58"/>
    <w:rsid w:val="00030CBD"/>
    <w:rsid w:val="000339B7"/>
    <w:rsid w:val="000407DD"/>
    <w:rsid w:val="00041D0C"/>
    <w:rsid w:val="00042006"/>
    <w:rsid w:val="00042044"/>
    <w:rsid w:val="000444A4"/>
    <w:rsid w:val="00045F6D"/>
    <w:rsid w:val="00046596"/>
    <w:rsid w:val="00046F95"/>
    <w:rsid w:val="000534FD"/>
    <w:rsid w:val="00053DC4"/>
    <w:rsid w:val="000549B8"/>
    <w:rsid w:val="000562A9"/>
    <w:rsid w:val="00060144"/>
    <w:rsid w:val="00060D14"/>
    <w:rsid w:val="00063FD8"/>
    <w:rsid w:val="0006695A"/>
    <w:rsid w:val="00066F75"/>
    <w:rsid w:val="0006753A"/>
    <w:rsid w:val="000723E9"/>
    <w:rsid w:val="00075757"/>
    <w:rsid w:val="00075884"/>
    <w:rsid w:val="00080CE6"/>
    <w:rsid w:val="00081446"/>
    <w:rsid w:val="00081F89"/>
    <w:rsid w:val="00083668"/>
    <w:rsid w:val="00085EA0"/>
    <w:rsid w:val="00096381"/>
    <w:rsid w:val="00096785"/>
    <w:rsid w:val="0009733C"/>
    <w:rsid w:val="00097B71"/>
    <w:rsid w:val="000A0608"/>
    <w:rsid w:val="000A0623"/>
    <w:rsid w:val="000A0DC9"/>
    <w:rsid w:val="000A1879"/>
    <w:rsid w:val="000A1993"/>
    <w:rsid w:val="000A1C13"/>
    <w:rsid w:val="000A443E"/>
    <w:rsid w:val="000A4521"/>
    <w:rsid w:val="000A4717"/>
    <w:rsid w:val="000A4731"/>
    <w:rsid w:val="000B1ACC"/>
    <w:rsid w:val="000B226B"/>
    <w:rsid w:val="000B33F5"/>
    <w:rsid w:val="000B498F"/>
    <w:rsid w:val="000B57D8"/>
    <w:rsid w:val="000B78D0"/>
    <w:rsid w:val="000C072C"/>
    <w:rsid w:val="000C1331"/>
    <w:rsid w:val="000C1520"/>
    <w:rsid w:val="000C176A"/>
    <w:rsid w:val="000C1AD8"/>
    <w:rsid w:val="000C2EDB"/>
    <w:rsid w:val="000C7D84"/>
    <w:rsid w:val="000C7EB5"/>
    <w:rsid w:val="000D16A2"/>
    <w:rsid w:val="000D2ADA"/>
    <w:rsid w:val="000D3BC3"/>
    <w:rsid w:val="000D47F5"/>
    <w:rsid w:val="000D5EF9"/>
    <w:rsid w:val="000D6384"/>
    <w:rsid w:val="000D6B6C"/>
    <w:rsid w:val="000E0EC9"/>
    <w:rsid w:val="000E1D47"/>
    <w:rsid w:val="000E2B6F"/>
    <w:rsid w:val="000E34A6"/>
    <w:rsid w:val="000E3D8A"/>
    <w:rsid w:val="000E44AF"/>
    <w:rsid w:val="000E5D40"/>
    <w:rsid w:val="000E68A2"/>
    <w:rsid w:val="000E6CCA"/>
    <w:rsid w:val="000F0A59"/>
    <w:rsid w:val="000F2E84"/>
    <w:rsid w:val="000F36C8"/>
    <w:rsid w:val="000F3BA8"/>
    <w:rsid w:val="000F4594"/>
    <w:rsid w:val="000F48E3"/>
    <w:rsid w:val="000F4AC9"/>
    <w:rsid w:val="000F6EDA"/>
    <w:rsid w:val="000F6F43"/>
    <w:rsid w:val="00103A2A"/>
    <w:rsid w:val="001050F9"/>
    <w:rsid w:val="001053E0"/>
    <w:rsid w:val="0011071E"/>
    <w:rsid w:val="0011077D"/>
    <w:rsid w:val="00111AD7"/>
    <w:rsid w:val="0011295B"/>
    <w:rsid w:val="00116C6F"/>
    <w:rsid w:val="00117DE3"/>
    <w:rsid w:val="00126DEB"/>
    <w:rsid w:val="00133DAF"/>
    <w:rsid w:val="0013540B"/>
    <w:rsid w:val="001370EA"/>
    <w:rsid w:val="001409BA"/>
    <w:rsid w:val="00141B55"/>
    <w:rsid w:val="001422BC"/>
    <w:rsid w:val="00142B2D"/>
    <w:rsid w:val="001446CA"/>
    <w:rsid w:val="001468A4"/>
    <w:rsid w:val="001468DF"/>
    <w:rsid w:val="00150548"/>
    <w:rsid w:val="00150B85"/>
    <w:rsid w:val="00150CC2"/>
    <w:rsid w:val="001513F4"/>
    <w:rsid w:val="0015466A"/>
    <w:rsid w:val="001549A2"/>
    <w:rsid w:val="0015675F"/>
    <w:rsid w:val="00160826"/>
    <w:rsid w:val="00163989"/>
    <w:rsid w:val="0016543A"/>
    <w:rsid w:val="00165A88"/>
    <w:rsid w:val="00166FC3"/>
    <w:rsid w:val="0016769F"/>
    <w:rsid w:val="00170FB1"/>
    <w:rsid w:val="00173293"/>
    <w:rsid w:val="00176D10"/>
    <w:rsid w:val="001773F1"/>
    <w:rsid w:val="00180754"/>
    <w:rsid w:val="00181E99"/>
    <w:rsid w:val="00182E14"/>
    <w:rsid w:val="00184B45"/>
    <w:rsid w:val="001874DD"/>
    <w:rsid w:val="00190678"/>
    <w:rsid w:val="00190C4B"/>
    <w:rsid w:val="00191A15"/>
    <w:rsid w:val="001941DE"/>
    <w:rsid w:val="00195AA7"/>
    <w:rsid w:val="00195C13"/>
    <w:rsid w:val="0019604E"/>
    <w:rsid w:val="001966D3"/>
    <w:rsid w:val="001A13AA"/>
    <w:rsid w:val="001A1F68"/>
    <w:rsid w:val="001A20AE"/>
    <w:rsid w:val="001A5A47"/>
    <w:rsid w:val="001A6F41"/>
    <w:rsid w:val="001B21EF"/>
    <w:rsid w:val="001B2405"/>
    <w:rsid w:val="001B2F36"/>
    <w:rsid w:val="001B690D"/>
    <w:rsid w:val="001B7483"/>
    <w:rsid w:val="001B7656"/>
    <w:rsid w:val="001C1290"/>
    <w:rsid w:val="001C35AA"/>
    <w:rsid w:val="001C3618"/>
    <w:rsid w:val="001C4276"/>
    <w:rsid w:val="001C4856"/>
    <w:rsid w:val="001C5991"/>
    <w:rsid w:val="001D077A"/>
    <w:rsid w:val="001D4FF6"/>
    <w:rsid w:val="001E2338"/>
    <w:rsid w:val="001E31C6"/>
    <w:rsid w:val="001E52B3"/>
    <w:rsid w:val="001E6861"/>
    <w:rsid w:val="001F1A21"/>
    <w:rsid w:val="001F1ED2"/>
    <w:rsid w:val="001F2385"/>
    <w:rsid w:val="001F27CC"/>
    <w:rsid w:val="001F3C91"/>
    <w:rsid w:val="001F502C"/>
    <w:rsid w:val="001F6363"/>
    <w:rsid w:val="00202FF7"/>
    <w:rsid w:val="0020332C"/>
    <w:rsid w:val="00204586"/>
    <w:rsid w:val="002063BF"/>
    <w:rsid w:val="00206736"/>
    <w:rsid w:val="002112F7"/>
    <w:rsid w:val="00211699"/>
    <w:rsid w:val="00212441"/>
    <w:rsid w:val="00212958"/>
    <w:rsid w:val="002143AC"/>
    <w:rsid w:val="00214B41"/>
    <w:rsid w:val="00214F98"/>
    <w:rsid w:val="00215C63"/>
    <w:rsid w:val="002163BF"/>
    <w:rsid w:val="00217B84"/>
    <w:rsid w:val="002205AE"/>
    <w:rsid w:val="00220CC9"/>
    <w:rsid w:val="00221361"/>
    <w:rsid w:val="0022361D"/>
    <w:rsid w:val="00224643"/>
    <w:rsid w:val="00225443"/>
    <w:rsid w:val="00227AF4"/>
    <w:rsid w:val="0023021E"/>
    <w:rsid w:val="00230B0E"/>
    <w:rsid w:val="0023191D"/>
    <w:rsid w:val="00232DF0"/>
    <w:rsid w:val="0023365E"/>
    <w:rsid w:val="00233E16"/>
    <w:rsid w:val="00235853"/>
    <w:rsid w:val="0023587B"/>
    <w:rsid w:val="0023677D"/>
    <w:rsid w:val="00237025"/>
    <w:rsid w:val="002378F8"/>
    <w:rsid w:val="00241E70"/>
    <w:rsid w:val="002424F4"/>
    <w:rsid w:val="00244400"/>
    <w:rsid w:val="00250581"/>
    <w:rsid w:val="0025262C"/>
    <w:rsid w:val="0025453E"/>
    <w:rsid w:val="00254DDE"/>
    <w:rsid w:val="00260699"/>
    <w:rsid w:val="002614D5"/>
    <w:rsid w:val="0026350F"/>
    <w:rsid w:val="00265248"/>
    <w:rsid w:val="0026593F"/>
    <w:rsid w:val="00270B87"/>
    <w:rsid w:val="002717A2"/>
    <w:rsid w:val="00272D5A"/>
    <w:rsid w:val="002740C6"/>
    <w:rsid w:val="00274F63"/>
    <w:rsid w:val="00275BEE"/>
    <w:rsid w:val="00276A76"/>
    <w:rsid w:val="0027774F"/>
    <w:rsid w:val="00280938"/>
    <w:rsid w:val="00281DB4"/>
    <w:rsid w:val="002826C2"/>
    <w:rsid w:val="0028332D"/>
    <w:rsid w:val="00283DA2"/>
    <w:rsid w:val="0028780A"/>
    <w:rsid w:val="0029112B"/>
    <w:rsid w:val="00294924"/>
    <w:rsid w:val="0029587C"/>
    <w:rsid w:val="0029608C"/>
    <w:rsid w:val="002974EF"/>
    <w:rsid w:val="002A0269"/>
    <w:rsid w:val="002A1B9E"/>
    <w:rsid w:val="002A273B"/>
    <w:rsid w:val="002A470D"/>
    <w:rsid w:val="002A4D0E"/>
    <w:rsid w:val="002A503F"/>
    <w:rsid w:val="002A6C1B"/>
    <w:rsid w:val="002B03F6"/>
    <w:rsid w:val="002B0BA0"/>
    <w:rsid w:val="002B2E29"/>
    <w:rsid w:val="002B3048"/>
    <w:rsid w:val="002B372D"/>
    <w:rsid w:val="002B3DDF"/>
    <w:rsid w:val="002B5091"/>
    <w:rsid w:val="002B76E8"/>
    <w:rsid w:val="002C0932"/>
    <w:rsid w:val="002C1C08"/>
    <w:rsid w:val="002C3038"/>
    <w:rsid w:val="002C4196"/>
    <w:rsid w:val="002C58DF"/>
    <w:rsid w:val="002C737C"/>
    <w:rsid w:val="002D7510"/>
    <w:rsid w:val="002E1DCA"/>
    <w:rsid w:val="002E39C9"/>
    <w:rsid w:val="002E4ACA"/>
    <w:rsid w:val="002F0329"/>
    <w:rsid w:val="002F0C17"/>
    <w:rsid w:val="002F0C44"/>
    <w:rsid w:val="002F3827"/>
    <w:rsid w:val="002F4E40"/>
    <w:rsid w:val="002F5150"/>
    <w:rsid w:val="002F59D3"/>
    <w:rsid w:val="002F61B1"/>
    <w:rsid w:val="002F6994"/>
    <w:rsid w:val="002F707A"/>
    <w:rsid w:val="003004DA"/>
    <w:rsid w:val="00303AF4"/>
    <w:rsid w:val="00304634"/>
    <w:rsid w:val="00306CE1"/>
    <w:rsid w:val="00310DA9"/>
    <w:rsid w:val="0031170E"/>
    <w:rsid w:val="00311C4F"/>
    <w:rsid w:val="003125F5"/>
    <w:rsid w:val="003130F3"/>
    <w:rsid w:val="0031488F"/>
    <w:rsid w:val="0031551C"/>
    <w:rsid w:val="00317BB9"/>
    <w:rsid w:val="003204E9"/>
    <w:rsid w:val="003232FC"/>
    <w:rsid w:val="003265BC"/>
    <w:rsid w:val="00326A7B"/>
    <w:rsid w:val="00327897"/>
    <w:rsid w:val="00330577"/>
    <w:rsid w:val="00330744"/>
    <w:rsid w:val="003332A7"/>
    <w:rsid w:val="00333FB4"/>
    <w:rsid w:val="00335F4C"/>
    <w:rsid w:val="00337F16"/>
    <w:rsid w:val="00340AE6"/>
    <w:rsid w:val="0034180F"/>
    <w:rsid w:val="00341F34"/>
    <w:rsid w:val="00343690"/>
    <w:rsid w:val="00343F5E"/>
    <w:rsid w:val="003505CB"/>
    <w:rsid w:val="00350F1E"/>
    <w:rsid w:val="00350F91"/>
    <w:rsid w:val="00351C6A"/>
    <w:rsid w:val="0035226B"/>
    <w:rsid w:val="00353791"/>
    <w:rsid w:val="003540F4"/>
    <w:rsid w:val="0035424E"/>
    <w:rsid w:val="00356E7F"/>
    <w:rsid w:val="00362054"/>
    <w:rsid w:val="00362947"/>
    <w:rsid w:val="003634AD"/>
    <w:rsid w:val="0036369F"/>
    <w:rsid w:val="00364644"/>
    <w:rsid w:val="0036566B"/>
    <w:rsid w:val="00367047"/>
    <w:rsid w:val="00371453"/>
    <w:rsid w:val="00372808"/>
    <w:rsid w:val="00373A3B"/>
    <w:rsid w:val="00375BD5"/>
    <w:rsid w:val="003774DA"/>
    <w:rsid w:val="0038049B"/>
    <w:rsid w:val="00381E5A"/>
    <w:rsid w:val="0038754B"/>
    <w:rsid w:val="003915CA"/>
    <w:rsid w:val="00395B87"/>
    <w:rsid w:val="00395C5D"/>
    <w:rsid w:val="003961F1"/>
    <w:rsid w:val="0039738E"/>
    <w:rsid w:val="003A401B"/>
    <w:rsid w:val="003A472C"/>
    <w:rsid w:val="003A57BD"/>
    <w:rsid w:val="003A59E9"/>
    <w:rsid w:val="003A6A52"/>
    <w:rsid w:val="003A731E"/>
    <w:rsid w:val="003A7F71"/>
    <w:rsid w:val="003B0CAE"/>
    <w:rsid w:val="003B15DC"/>
    <w:rsid w:val="003B1DF1"/>
    <w:rsid w:val="003B23D6"/>
    <w:rsid w:val="003B2B4D"/>
    <w:rsid w:val="003B5821"/>
    <w:rsid w:val="003B60F1"/>
    <w:rsid w:val="003B79B9"/>
    <w:rsid w:val="003C1AF7"/>
    <w:rsid w:val="003C1DAB"/>
    <w:rsid w:val="003C27BA"/>
    <w:rsid w:val="003C2E07"/>
    <w:rsid w:val="003C325B"/>
    <w:rsid w:val="003C34A0"/>
    <w:rsid w:val="003C3500"/>
    <w:rsid w:val="003C380F"/>
    <w:rsid w:val="003C7098"/>
    <w:rsid w:val="003D4EB6"/>
    <w:rsid w:val="003D4EEE"/>
    <w:rsid w:val="003D5D9E"/>
    <w:rsid w:val="003D79E6"/>
    <w:rsid w:val="003E2F2A"/>
    <w:rsid w:val="003E37A0"/>
    <w:rsid w:val="003E41E1"/>
    <w:rsid w:val="003E493E"/>
    <w:rsid w:val="003E5596"/>
    <w:rsid w:val="003E5613"/>
    <w:rsid w:val="003E5B4A"/>
    <w:rsid w:val="003E7C2C"/>
    <w:rsid w:val="003F279B"/>
    <w:rsid w:val="003F3599"/>
    <w:rsid w:val="003F4D16"/>
    <w:rsid w:val="003F61EA"/>
    <w:rsid w:val="003F64F9"/>
    <w:rsid w:val="0040247D"/>
    <w:rsid w:val="00402DCB"/>
    <w:rsid w:val="004037E4"/>
    <w:rsid w:val="00403F17"/>
    <w:rsid w:val="00404ACE"/>
    <w:rsid w:val="0040630E"/>
    <w:rsid w:val="00414833"/>
    <w:rsid w:val="004167E1"/>
    <w:rsid w:val="00416DCA"/>
    <w:rsid w:val="0041727A"/>
    <w:rsid w:val="00420498"/>
    <w:rsid w:val="00420CCE"/>
    <w:rsid w:val="004226D2"/>
    <w:rsid w:val="00423A17"/>
    <w:rsid w:val="0042434A"/>
    <w:rsid w:val="00425106"/>
    <w:rsid w:val="004251F1"/>
    <w:rsid w:val="00425FC7"/>
    <w:rsid w:val="00431F60"/>
    <w:rsid w:val="00432D75"/>
    <w:rsid w:val="00434904"/>
    <w:rsid w:val="00440BB5"/>
    <w:rsid w:val="00442F80"/>
    <w:rsid w:val="00445D85"/>
    <w:rsid w:val="004507AB"/>
    <w:rsid w:val="00450B55"/>
    <w:rsid w:val="00452AD4"/>
    <w:rsid w:val="00454A21"/>
    <w:rsid w:val="00454EE1"/>
    <w:rsid w:val="004553A5"/>
    <w:rsid w:val="00455B5C"/>
    <w:rsid w:val="00460DEE"/>
    <w:rsid w:val="0046376C"/>
    <w:rsid w:val="00464A01"/>
    <w:rsid w:val="00466C36"/>
    <w:rsid w:val="00467953"/>
    <w:rsid w:val="004700FC"/>
    <w:rsid w:val="00471DF5"/>
    <w:rsid w:val="00472121"/>
    <w:rsid w:val="00473B95"/>
    <w:rsid w:val="00474C08"/>
    <w:rsid w:val="004751A6"/>
    <w:rsid w:val="00476505"/>
    <w:rsid w:val="00476B05"/>
    <w:rsid w:val="00477529"/>
    <w:rsid w:val="004811FA"/>
    <w:rsid w:val="0048138D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87C44"/>
    <w:rsid w:val="00491A73"/>
    <w:rsid w:val="00492D61"/>
    <w:rsid w:val="00493109"/>
    <w:rsid w:val="00493F7A"/>
    <w:rsid w:val="004946A5"/>
    <w:rsid w:val="004954EA"/>
    <w:rsid w:val="004969B1"/>
    <w:rsid w:val="004A010B"/>
    <w:rsid w:val="004A05EC"/>
    <w:rsid w:val="004A2A26"/>
    <w:rsid w:val="004A2C1B"/>
    <w:rsid w:val="004A2D8E"/>
    <w:rsid w:val="004A41F9"/>
    <w:rsid w:val="004A4B4F"/>
    <w:rsid w:val="004A5AA2"/>
    <w:rsid w:val="004B0A55"/>
    <w:rsid w:val="004B2EC8"/>
    <w:rsid w:val="004B2FCA"/>
    <w:rsid w:val="004B3A7B"/>
    <w:rsid w:val="004B42A3"/>
    <w:rsid w:val="004B609C"/>
    <w:rsid w:val="004B67B2"/>
    <w:rsid w:val="004C0FE5"/>
    <w:rsid w:val="004C174A"/>
    <w:rsid w:val="004C25A7"/>
    <w:rsid w:val="004C3ACE"/>
    <w:rsid w:val="004C45DC"/>
    <w:rsid w:val="004C47E7"/>
    <w:rsid w:val="004C49FF"/>
    <w:rsid w:val="004C4F04"/>
    <w:rsid w:val="004C7DDD"/>
    <w:rsid w:val="004D19DB"/>
    <w:rsid w:val="004D2E13"/>
    <w:rsid w:val="004D3591"/>
    <w:rsid w:val="004D4816"/>
    <w:rsid w:val="004D4BD6"/>
    <w:rsid w:val="004D625A"/>
    <w:rsid w:val="004D78DD"/>
    <w:rsid w:val="004E06F6"/>
    <w:rsid w:val="004E0845"/>
    <w:rsid w:val="004E239F"/>
    <w:rsid w:val="004E2786"/>
    <w:rsid w:val="004E2B14"/>
    <w:rsid w:val="004E64E4"/>
    <w:rsid w:val="004E787C"/>
    <w:rsid w:val="004F033B"/>
    <w:rsid w:val="004F0F42"/>
    <w:rsid w:val="004F1210"/>
    <w:rsid w:val="004F228D"/>
    <w:rsid w:val="004F4449"/>
    <w:rsid w:val="00500686"/>
    <w:rsid w:val="00500FC7"/>
    <w:rsid w:val="00502545"/>
    <w:rsid w:val="00504E29"/>
    <w:rsid w:val="00506CAB"/>
    <w:rsid w:val="005108EA"/>
    <w:rsid w:val="0051103A"/>
    <w:rsid w:val="00511F32"/>
    <w:rsid w:val="005133EE"/>
    <w:rsid w:val="00514E91"/>
    <w:rsid w:val="00515E9B"/>
    <w:rsid w:val="005167F9"/>
    <w:rsid w:val="00522568"/>
    <w:rsid w:val="00522589"/>
    <w:rsid w:val="00523A39"/>
    <w:rsid w:val="005245C7"/>
    <w:rsid w:val="00524A3D"/>
    <w:rsid w:val="00524FA3"/>
    <w:rsid w:val="005262D9"/>
    <w:rsid w:val="005274E7"/>
    <w:rsid w:val="0053066D"/>
    <w:rsid w:val="0053133D"/>
    <w:rsid w:val="00531BCF"/>
    <w:rsid w:val="0053269B"/>
    <w:rsid w:val="00533BC4"/>
    <w:rsid w:val="005341F1"/>
    <w:rsid w:val="00534FA2"/>
    <w:rsid w:val="00537DA2"/>
    <w:rsid w:val="00537E37"/>
    <w:rsid w:val="005408A6"/>
    <w:rsid w:val="00542630"/>
    <w:rsid w:val="005426A8"/>
    <w:rsid w:val="00543E1A"/>
    <w:rsid w:val="00552E15"/>
    <w:rsid w:val="005532D5"/>
    <w:rsid w:val="00553C51"/>
    <w:rsid w:val="005606CB"/>
    <w:rsid w:val="005616AD"/>
    <w:rsid w:val="005628FB"/>
    <w:rsid w:val="00563059"/>
    <w:rsid w:val="005636E0"/>
    <w:rsid w:val="00564768"/>
    <w:rsid w:val="00564F78"/>
    <w:rsid w:val="00567ABF"/>
    <w:rsid w:val="00570181"/>
    <w:rsid w:val="0057345A"/>
    <w:rsid w:val="00573DB8"/>
    <w:rsid w:val="005771AE"/>
    <w:rsid w:val="005852FC"/>
    <w:rsid w:val="0058550C"/>
    <w:rsid w:val="00586135"/>
    <w:rsid w:val="0058635C"/>
    <w:rsid w:val="00586705"/>
    <w:rsid w:val="00587777"/>
    <w:rsid w:val="00591CC3"/>
    <w:rsid w:val="005921AD"/>
    <w:rsid w:val="00592ACD"/>
    <w:rsid w:val="005931F7"/>
    <w:rsid w:val="00594C3C"/>
    <w:rsid w:val="005957A2"/>
    <w:rsid w:val="00596C88"/>
    <w:rsid w:val="005972CC"/>
    <w:rsid w:val="00597AAA"/>
    <w:rsid w:val="00597F49"/>
    <w:rsid w:val="005A21D9"/>
    <w:rsid w:val="005A36E8"/>
    <w:rsid w:val="005A3839"/>
    <w:rsid w:val="005A3E5F"/>
    <w:rsid w:val="005A74A9"/>
    <w:rsid w:val="005A7910"/>
    <w:rsid w:val="005B06DC"/>
    <w:rsid w:val="005B1F93"/>
    <w:rsid w:val="005B2DFA"/>
    <w:rsid w:val="005B3EEE"/>
    <w:rsid w:val="005B4942"/>
    <w:rsid w:val="005B6628"/>
    <w:rsid w:val="005B7C36"/>
    <w:rsid w:val="005C31D2"/>
    <w:rsid w:val="005C333D"/>
    <w:rsid w:val="005C43C5"/>
    <w:rsid w:val="005C484B"/>
    <w:rsid w:val="005C4892"/>
    <w:rsid w:val="005C56B0"/>
    <w:rsid w:val="005C6EEE"/>
    <w:rsid w:val="005C6FD0"/>
    <w:rsid w:val="005D0DAB"/>
    <w:rsid w:val="005D234E"/>
    <w:rsid w:val="005D3DDD"/>
    <w:rsid w:val="005D6146"/>
    <w:rsid w:val="005D6174"/>
    <w:rsid w:val="005D7F41"/>
    <w:rsid w:val="005E0AD2"/>
    <w:rsid w:val="005E1C1F"/>
    <w:rsid w:val="005E242B"/>
    <w:rsid w:val="005E2657"/>
    <w:rsid w:val="005E60D3"/>
    <w:rsid w:val="005E7451"/>
    <w:rsid w:val="005F2281"/>
    <w:rsid w:val="005F249F"/>
    <w:rsid w:val="005F491B"/>
    <w:rsid w:val="005F4C1D"/>
    <w:rsid w:val="005F4D02"/>
    <w:rsid w:val="005F5A57"/>
    <w:rsid w:val="005F7802"/>
    <w:rsid w:val="006065FB"/>
    <w:rsid w:val="00606BBE"/>
    <w:rsid w:val="00606C18"/>
    <w:rsid w:val="0060717E"/>
    <w:rsid w:val="0060761D"/>
    <w:rsid w:val="00607BCE"/>
    <w:rsid w:val="00610507"/>
    <w:rsid w:val="0061159C"/>
    <w:rsid w:val="00611AE2"/>
    <w:rsid w:val="006134CD"/>
    <w:rsid w:val="00615F65"/>
    <w:rsid w:val="006160B2"/>
    <w:rsid w:val="00621702"/>
    <w:rsid w:val="00622EDB"/>
    <w:rsid w:val="00624379"/>
    <w:rsid w:val="0062446F"/>
    <w:rsid w:val="006275BA"/>
    <w:rsid w:val="00630019"/>
    <w:rsid w:val="00631836"/>
    <w:rsid w:val="006332E4"/>
    <w:rsid w:val="00635AC8"/>
    <w:rsid w:val="00636D05"/>
    <w:rsid w:val="0064230A"/>
    <w:rsid w:val="006469EF"/>
    <w:rsid w:val="0064778B"/>
    <w:rsid w:val="006500F6"/>
    <w:rsid w:val="00650AB0"/>
    <w:rsid w:val="00652E8E"/>
    <w:rsid w:val="00653040"/>
    <w:rsid w:val="00653260"/>
    <w:rsid w:val="00653369"/>
    <w:rsid w:val="0065404D"/>
    <w:rsid w:val="0065675C"/>
    <w:rsid w:val="00656EFA"/>
    <w:rsid w:val="00657194"/>
    <w:rsid w:val="006611F4"/>
    <w:rsid w:val="00663106"/>
    <w:rsid w:val="00666865"/>
    <w:rsid w:val="00666924"/>
    <w:rsid w:val="0066711E"/>
    <w:rsid w:val="006673B0"/>
    <w:rsid w:val="00667914"/>
    <w:rsid w:val="00673DBD"/>
    <w:rsid w:val="0067441E"/>
    <w:rsid w:val="006757EE"/>
    <w:rsid w:val="006773F0"/>
    <w:rsid w:val="0068280E"/>
    <w:rsid w:val="00683543"/>
    <w:rsid w:val="006853C2"/>
    <w:rsid w:val="00686015"/>
    <w:rsid w:val="0068760D"/>
    <w:rsid w:val="00687956"/>
    <w:rsid w:val="00687D1B"/>
    <w:rsid w:val="006912CC"/>
    <w:rsid w:val="006913BF"/>
    <w:rsid w:val="0069306F"/>
    <w:rsid w:val="00693F2A"/>
    <w:rsid w:val="0069450A"/>
    <w:rsid w:val="00694B43"/>
    <w:rsid w:val="0069677C"/>
    <w:rsid w:val="00696AE8"/>
    <w:rsid w:val="00697133"/>
    <w:rsid w:val="0069752A"/>
    <w:rsid w:val="00697DD4"/>
    <w:rsid w:val="006A073C"/>
    <w:rsid w:val="006A0FF1"/>
    <w:rsid w:val="006A5BC2"/>
    <w:rsid w:val="006A6DF4"/>
    <w:rsid w:val="006A7689"/>
    <w:rsid w:val="006B21AD"/>
    <w:rsid w:val="006B3C78"/>
    <w:rsid w:val="006B773B"/>
    <w:rsid w:val="006B794F"/>
    <w:rsid w:val="006C0D7B"/>
    <w:rsid w:val="006C299F"/>
    <w:rsid w:val="006C4FC2"/>
    <w:rsid w:val="006C7EA4"/>
    <w:rsid w:val="006D0B4B"/>
    <w:rsid w:val="006D0D35"/>
    <w:rsid w:val="006D1A03"/>
    <w:rsid w:val="006D3766"/>
    <w:rsid w:val="006D60EE"/>
    <w:rsid w:val="006D69DC"/>
    <w:rsid w:val="006D798F"/>
    <w:rsid w:val="006D7B81"/>
    <w:rsid w:val="006E04E9"/>
    <w:rsid w:val="006E08F5"/>
    <w:rsid w:val="006E09A6"/>
    <w:rsid w:val="006E1380"/>
    <w:rsid w:val="006E2118"/>
    <w:rsid w:val="006E35A6"/>
    <w:rsid w:val="006E4ECC"/>
    <w:rsid w:val="006E5E52"/>
    <w:rsid w:val="006F0648"/>
    <w:rsid w:val="006F300C"/>
    <w:rsid w:val="006F3863"/>
    <w:rsid w:val="006F3BC5"/>
    <w:rsid w:val="006F5B98"/>
    <w:rsid w:val="006F6538"/>
    <w:rsid w:val="006F65F2"/>
    <w:rsid w:val="006F76FD"/>
    <w:rsid w:val="007004AA"/>
    <w:rsid w:val="007023BE"/>
    <w:rsid w:val="007047D4"/>
    <w:rsid w:val="007109B1"/>
    <w:rsid w:val="00712350"/>
    <w:rsid w:val="00712685"/>
    <w:rsid w:val="00712DCC"/>
    <w:rsid w:val="00716DFC"/>
    <w:rsid w:val="007211D5"/>
    <w:rsid w:val="00722137"/>
    <w:rsid w:val="0072258F"/>
    <w:rsid w:val="00723BFC"/>
    <w:rsid w:val="0072553C"/>
    <w:rsid w:val="00726730"/>
    <w:rsid w:val="00726823"/>
    <w:rsid w:val="00726FF2"/>
    <w:rsid w:val="0072783C"/>
    <w:rsid w:val="00730EF1"/>
    <w:rsid w:val="00731B09"/>
    <w:rsid w:val="00733CB2"/>
    <w:rsid w:val="00736A4B"/>
    <w:rsid w:val="007371FA"/>
    <w:rsid w:val="00737A61"/>
    <w:rsid w:val="00737C1F"/>
    <w:rsid w:val="0074141F"/>
    <w:rsid w:val="00741C6A"/>
    <w:rsid w:val="00742B4A"/>
    <w:rsid w:val="007433F7"/>
    <w:rsid w:val="00745B09"/>
    <w:rsid w:val="00746C6A"/>
    <w:rsid w:val="0074749C"/>
    <w:rsid w:val="00747F3A"/>
    <w:rsid w:val="00750BCF"/>
    <w:rsid w:val="00751680"/>
    <w:rsid w:val="00752D01"/>
    <w:rsid w:val="0075411F"/>
    <w:rsid w:val="00755432"/>
    <w:rsid w:val="007559FB"/>
    <w:rsid w:val="007604DA"/>
    <w:rsid w:val="00760756"/>
    <w:rsid w:val="007618B8"/>
    <w:rsid w:val="00764FEA"/>
    <w:rsid w:val="007665A3"/>
    <w:rsid w:val="007666F9"/>
    <w:rsid w:val="00770564"/>
    <w:rsid w:val="00770FA3"/>
    <w:rsid w:val="007719C1"/>
    <w:rsid w:val="007722F3"/>
    <w:rsid w:val="007730FF"/>
    <w:rsid w:val="00773138"/>
    <w:rsid w:val="00773CFF"/>
    <w:rsid w:val="007755BD"/>
    <w:rsid w:val="0077635E"/>
    <w:rsid w:val="007806F2"/>
    <w:rsid w:val="007825F0"/>
    <w:rsid w:val="007848A5"/>
    <w:rsid w:val="00786B91"/>
    <w:rsid w:val="00786F29"/>
    <w:rsid w:val="007914EA"/>
    <w:rsid w:val="00791A69"/>
    <w:rsid w:val="00793258"/>
    <w:rsid w:val="00794132"/>
    <w:rsid w:val="00794D93"/>
    <w:rsid w:val="00794DC0"/>
    <w:rsid w:val="0079692A"/>
    <w:rsid w:val="00797574"/>
    <w:rsid w:val="007977C5"/>
    <w:rsid w:val="007A0333"/>
    <w:rsid w:val="007A0452"/>
    <w:rsid w:val="007A68E4"/>
    <w:rsid w:val="007A6F26"/>
    <w:rsid w:val="007B2C10"/>
    <w:rsid w:val="007B5482"/>
    <w:rsid w:val="007B6C99"/>
    <w:rsid w:val="007B7DE5"/>
    <w:rsid w:val="007C1EE6"/>
    <w:rsid w:val="007C2FCD"/>
    <w:rsid w:val="007C394A"/>
    <w:rsid w:val="007C4BB8"/>
    <w:rsid w:val="007C4CB0"/>
    <w:rsid w:val="007C559F"/>
    <w:rsid w:val="007C55E6"/>
    <w:rsid w:val="007C5F92"/>
    <w:rsid w:val="007D05C2"/>
    <w:rsid w:val="007D6C6D"/>
    <w:rsid w:val="007E29C3"/>
    <w:rsid w:val="007E3A84"/>
    <w:rsid w:val="007E4250"/>
    <w:rsid w:val="007E436D"/>
    <w:rsid w:val="007F0787"/>
    <w:rsid w:val="007F1C29"/>
    <w:rsid w:val="007F1E2F"/>
    <w:rsid w:val="007F2813"/>
    <w:rsid w:val="007F2EFD"/>
    <w:rsid w:val="007F37F7"/>
    <w:rsid w:val="007F5295"/>
    <w:rsid w:val="007F7647"/>
    <w:rsid w:val="007F7799"/>
    <w:rsid w:val="00801AB4"/>
    <w:rsid w:val="00803838"/>
    <w:rsid w:val="00804603"/>
    <w:rsid w:val="008050FA"/>
    <w:rsid w:val="008052DE"/>
    <w:rsid w:val="00805A11"/>
    <w:rsid w:val="008065A6"/>
    <w:rsid w:val="00806869"/>
    <w:rsid w:val="00810073"/>
    <w:rsid w:val="008100D8"/>
    <w:rsid w:val="008112C6"/>
    <w:rsid w:val="00812DA8"/>
    <w:rsid w:val="00813477"/>
    <w:rsid w:val="00816D07"/>
    <w:rsid w:val="00817CCD"/>
    <w:rsid w:val="00820BC6"/>
    <w:rsid w:val="00821BE5"/>
    <w:rsid w:val="00822F72"/>
    <w:rsid w:val="008233C6"/>
    <w:rsid w:val="0082365E"/>
    <w:rsid w:val="00824AD4"/>
    <w:rsid w:val="008260AB"/>
    <w:rsid w:val="00826B5B"/>
    <w:rsid w:val="00830878"/>
    <w:rsid w:val="00831298"/>
    <w:rsid w:val="00832156"/>
    <w:rsid w:val="0083390C"/>
    <w:rsid w:val="008340D7"/>
    <w:rsid w:val="00836497"/>
    <w:rsid w:val="008379B7"/>
    <w:rsid w:val="0084090B"/>
    <w:rsid w:val="00841077"/>
    <w:rsid w:val="00841D99"/>
    <w:rsid w:val="0084398C"/>
    <w:rsid w:val="00844E71"/>
    <w:rsid w:val="00845171"/>
    <w:rsid w:val="008464A0"/>
    <w:rsid w:val="00846C9C"/>
    <w:rsid w:val="00847F4F"/>
    <w:rsid w:val="008539AE"/>
    <w:rsid w:val="00853CEB"/>
    <w:rsid w:val="00854E2A"/>
    <w:rsid w:val="008554B5"/>
    <w:rsid w:val="00855E5F"/>
    <w:rsid w:val="00861D0D"/>
    <w:rsid w:val="00862F09"/>
    <w:rsid w:val="008632DB"/>
    <w:rsid w:val="00864114"/>
    <w:rsid w:val="0086643E"/>
    <w:rsid w:val="00866758"/>
    <w:rsid w:val="00872AEC"/>
    <w:rsid w:val="00875A43"/>
    <w:rsid w:val="008771F6"/>
    <w:rsid w:val="00880EFA"/>
    <w:rsid w:val="00883874"/>
    <w:rsid w:val="008839A0"/>
    <w:rsid w:val="008849D1"/>
    <w:rsid w:val="00885462"/>
    <w:rsid w:val="008862AD"/>
    <w:rsid w:val="008863D7"/>
    <w:rsid w:val="00886D55"/>
    <w:rsid w:val="00892943"/>
    <w:rsid w:val="008929A7"/>
    <w:rsid w:val="00893576"/>
    <w:rsid w:val="00893DC9"/>
    <w:rsid w:val="008945F3"/>
    <w:rsid w:val="00894E27"/>
    <w:rsid w:val="00895023"/>
    <w:rsid w:val="00896F69"/>
    <w:rsid w:val="00896FF5"/>
    <w:rsid w:val="008A0690"/>
    <w:rsid w:val="008A1D18"/>
    <w:rsid w:val="008A1E1B"/>
    <w:rsid w:val="008A2287"/>
    <w:rsid w:val="008A3CA7"/>
    <w:rsid w:val="008A3DE9"/>
    <w:rsid w:val="008A500B"/>
    <w:rsid w:val="008A6581"/>
    <w:rsid w:val="008B02EA"/>
    <w:rsid w:val="008B05E6"/>
    <w:rsid w:val="008B2E32"/>
    <w:rsid w:val="008B2E96"/>
    <w:rsid w:val="008B3E8A"/>
    <w:rsid w:val="008B4721"/>
    <w:rsid w:val="008B4E76"/>
    <w:rsid w:val="008B64BD"/>
    <w:rsid w:val="008B6658"/>
    <w:rsid w:val="008B6D16"/>
    <w:rsid w:val="008B722E"/>
    <w:rsid w:val="008C2919"/>
    <w:rsid w:val="008C3F34"/>
    <w:rsid w:val="008C5D7B"/>
    <w:rsid w:val="008C7B14"/>
    <w:rsid w:val="008D0636"/>
    <w:rsid w:val="008D0C16"/>
    <w:rsid w:val="008D3157"/>
    <w:rsid w:val="008D3E40"/>
    <w:rsid w:val="008D4572"/>
    <w:rsid w:val="008E1D66"/>
    <w:rsid w:val="008E5BBA"/>
    <w:rsid w:val="008F17C9"/>
    <w:rsid w:val="008F4195"/>
    <w:rsid w:val="008F52F7"/>
    <w:rsid w:val="008F625F"/>
    <w:rsid w:val="00901907"/>
    <w:rsid w:val="009035C9"/>
    <w:rsid w:val="009053B1"/>
    <w:rsid w:val="00907D77"/>
    <w:rsid w:val="0091231C"/>
    <w:rsid w:val="00914844"/>
    <w:rsid w:val="0091548D"/>
    <w:rsid w:val="00916E0C"/>
    <w:rsid w:val="00921B7F"/>
    <w:rsid w:val="00923E32"/>
    <w:rsid w:val="00931097"/>
    <w:rsid w:val="00931F1F"/>
    <w:rsid w:val="0093253C"/>
    <w:rsid w:val="00933310"/>
    <w:rsid w:val="00935531"/>
    <w:rsid w:val="0093563C"/>
    <w:rsid w:val="00940347"/>
    <w:rsid w:val="009408C5"/>
    <w:rsid w:val="00941237"/>
    <w:rsid w:val="00941476"/>
    <w:rsid w:val="00942C4B"/>
    <w:rsid w:val="009465B3"/>
    <w:rsid w:val="00950FED"/>
    <w:rsid w:val="009514C4"/>
    <w:rsid w:val="009529C6"/>
    <w:rsid w:val="00957961"/>
    <w:rsid w:val="0096125B"/>
    <w:rsid w:val="009628B5"/>
    <w:rsid w:val="0096314C"/>
    <w:rsid w:val="0096489F"/>
    <w:rsid w:val="00964B5E"/>
    <w:rsid w:val="00965548"/>
    <w:rsid w:val="00965719"/>
    <w:rsid w:val="00965C32"/>
    <w:rsid w:val="0097014F"/>
    <w:rsid w:val="00971628"/>
    <w:rsid w:val="00974B61"/>
    <w:rsid w:val="00975C03"/>
    <w:rsid w:val="0097638C"/>
    <w:rsid w:val="0098199B"/>
    <w:rsid w:val="00986871"/>
    <w:rsid w:val="00991903"/>
    <w:rsid w:val="00992BF5"/>
    <w:rsid w:val="00993607"/>
    <w:rsid w:val="009967D8"/>
    <w:rsid w:val="00996F0C"/>
    <w:rsid w:val="009A2596"/>
    <w:rsid w:val="009A2928"/>
    <w:rsid w:val="009A3DE8"/>
    <w:rsid w:val="009A7CE1"/>
    <w:rsid w:val="009B15C1"/>
    <w:rsid w:val="009B2548"/>
    <w:rsid w:val="009B3CEE"/>
    <w:rsid w:val="009B48E2"/>
    <w:rsid w:val="009C4E78"/>
    <w:rsid w:val="009C5635"/>
    <w:rsid w:val="009D2C7A"/>
    <w:rsid w:val="009D30C6"/>
    <w:rsid w:val="009E33E8"/>
    <w:rsid w:val="009F1F61"/>
    <w:rsid w:val="009F352C"/>
    <w:rsid w:val="009F58AE"/>
    <w:rsid w:val="009F617B"/>
    <w:rsid w:val="00A01530"/>
    <w:rsid w:val="00A047A7"/>
    <w:rsid w:val="00A103C8"/>
    <w:rsid w:val="00A109CE"/>
    <w:rsid w:val="00A12237"/>
    <w:rsid w:val="00A13CA9"/>
    <w:rsid w:val="00A16307"/>
    <w:rsid w:val="00A171EA"/>
    <w:rsid w:val="00A20C78"/>
    <w:rsid w:val="00A224C8"/>
    <w:rsid w:val="00A22B96"/>
    <w:rsid w:val="00A23AAF"/>
    <w:rsid w:val="00A2694A"/>
    <w:rsid w:val="00A3052C"/>
    <w:rsid w:val="00A315F9"/>
    <w:rsid w:val="00A32346"/>
    <w:rsid w:val="00A35671"/>
    <w:rsid w:val="00A35B4E"/>
    <w:rsid w:val="00A35F0A"/>
    <w:rsid w:val="00A36B2D"/>
    <w:rsid w:val="00A3734B"/>
    <w:rsid w:val="00A37677"/>
    <w:rsid w:val="00A41427"/>
    <w:rsid w:val="00A42CA0"/>
    <w:rsid w:val="00A4411A"/>
    <w:rsid w:val="00A44393"/>
    <w:rsid w:val="00A4466F"/>
    <w:rsid w:val="00A45159"/>
    <w:rsid w:val="00A45575"/>
    <w:rsid w:val="00A4622A"/>
    <w:rsid w:val="00A50C76"/>
    <w:rsid w:val="00A5113D"/>
    <w:rsid w:val="00A514C9"/>
    <w:rsid w:val="00A52012"/>
    <w:rsid w:val="00A57C63"/>
    <w:rsid w:val="00A61604"/>
    <w:rsid w:val="00A62024"/>
    <w:rsid w:val="00A624F3"/>
    <w:rsid w:val="00A629AC"/>
    <w:rsid w:val="00A63214"/>
    <w:rsid w:val="00A6337D"/>
    <w:rsid w:val="00A66CBD"/>
    <w:rsid w:val="00A677AF"/>
    <w:rsid w:val="00A7051D"/>
    <w:rsid w:val="00A715FC"/>
    <w:rsid w:val="00A7200C"/>
    <w:rsid w:val="00A73013"/>
    <w:rsid w:val="00A74731"/>
    <w:rsid w:val="00A75A6F"/>
    <w:rsid w:val="00A76902"/>
    <w:rsid w:val="00A77163"/>
    <w:rsid w:val="00A80974"/>
    <w:rsid w:val="00A82BB7"/>
    <w:rsid w:val="00A83490"/>
    <w:rsid w:val="00A8437C"/>
    <w:rsid w:val="00A84ADB"/>
    <w:rsid w:val="00A85160"/>
    <w:rsid w:val="00A8572B"/>
    <w:rsid w:val="00A85738"/>
    <w:rsid w:val="00A85B41"/>
    <w:rsid w:val="00A9042D"/>
    <w:rsid w:val="00A9182F"/>
    <w:rsid w:val="00A92E34"/>
    <w:rsid w:val="00A93D18"/>
    <w:rsid w:val="00A9418E"/>
    <w:rsid w:val="00A94F1C"/>
    <w:rsid w:val="00A9782C"/>
    <w:rsid w:val="00A9783B"/>
    <w:rsid w:val="00AA09DC"/>
    <w:rsid w:val="00AA1350"/>
    <w:rsid w:val="00AA1FD2"/>
    <w:rsid w:val="00AA220B"/>
    <w:rsid w:val="00AA2276"/>
    <w:rsid w:val="00AA6A21"/>
    <w:rsid w:val="00AA6DD2"/>
    <w:rsid w:val="00AA76E1"/>
    <w:rsid w:val="00AB105A"/>
    <w:rsid w:val="00AB3297"/>
    <w:rsid w:val="00AB4DD4"/>
    <w:rsid w:val="00AB5030"/>
    <w:rsid w:val="00AB532C"/>
    <w:rsid w:val="00AB5713"/>
    <w:rsid w:val="00AB7839"/>
    <w:rsid w:val="00AC2D5B"/>
    <w:rsid w:val="00AC49A4"/>
    <w:rsid w:val="00AC637B"/>
    <w:rsid w:val="00AC7D92"/>
    <w:rsid w:val="00AD024D"/>
    <w:rsid w:val="00AD0859"/>
    <w:rsid w:val="00AD23EF"/>
    <w:rsid w:val="00AD354A"/>
    <w:rsid w:val="00AD378B"/>
    <w:rsid w:val="00AD386D"/>
    <w:rsid w:val="00AD57B5"/>
    <w:rsid w:val="00AD65A0"/>
    <w:rsid w:val="00AD6EED"/>
    <w:rsid w:val="00AD78E3"/>
    <w:rsid w:val="00AE0054"/>
    <w:rsid w:val="00AE2051"/>
    <w:rsid w:val="00AE2BEF"/>
    <w:rsid w:val="00AE3FCA"/>
    <w:rsid w:val="00AE48C4"/>
    <w:rsid w:val="00AE5AAC"/>
    <w:rsid w:val="00AF24D2"/>
    <w:rsid w:val="00AF592C"/>
    <w:rsid w:val="00AF5A50"/>
    <w:rsid w:val="00B006C1"/>
    <w:rsid w:val="00B01BC2"/>
    <w:rsid w:val="00B04B37"/>
    <w:rsid w:val="00B051E2"/>
    <w:rsid w:val="00B059B6"/>
    <w:rsid w:val="00B0690F"/>
    <w:rsid w:val="00B06AA7"/>
    <w:rsid w:val="00B06D01"/>
    <w:rsid w:val="00B06E1F"/>
    <w:rsid w:val="00B071C1"/>
    <w:rsid w:val="00B07552"/>
    <w:rsid w:val="00B07E1C"/>
    <w:rsid w:val="00B11186"/>
    <w:rsid w:val="00B12E5C"/>
    <w:rsid w:val="00B13ED1"/>
    <w:rsid w:val="00B15207"/>
    <w:rsid w:val="00B15BDC"/>
    <w:rsid w:val="00B2050E"/>
    <w:rsid w:val="00B21415"/>
    <w:rsid w:val="00B2265D"/>
    <w:rsid w:val="00B22787"/>
    <w:rsid w:val="00B227CC"/>
    <w:rsid w:val="00B23B94"/>
    <w:rsid w:val="00B244F0"/>
    <w:rsid w:val="00B254E5"/>
    <w:rsid w:val="00B316B8"/>
    <w:rsid w:val="00B31E08"/>
    <w:rsid w:val="00B33440"/>
    <w:rsid w:val="00B35301"/>
    <w:rsid w:val="00B40938"/>
    <w:rsid w:val="00B43198"/>
    <w:rsid w:val="00B43210"/>
    <w:rsid w:val="00B43244"/>
    <w:rsid w:val="00B44E97"/>
    <w:rsid w:val="00B4587E"/>
    <w:rsid w:val="00B469C1"/>
    <w:rsid w:val="00B5068D"/>
    <w:rsid w:val="00B52770"/>
    <w:rsid w:val="00B52BBE"/>
    <w:rsid w:val="00B5357E"/>
    <w:rsid w:val="00B55604"/>
    <w:rsid w:val="00B578EE"/>
    <w:rsid w:val="00B57D38"/>
    <w:rsid w:val="00B600CD"/>
    <w:rsid w:val="00B609D7"/>
    <w:rsid w:val="00B60FCC"/>
    <w:rsid w:val="00B61C17"/>
    <w:rsid w:val="00B61DAA"/>
    <w:rsid w:val="00B61F36"/>
    <w:rsid w:val="00B63FCC"/>
    <w:rsid w:val="00B6578B"/>
    <w:rsid w:val="00B660B1"/>
    <w:rsid w:val="00B67533"/>
    <w:rsid w:val="00B7046C"/>
    <w:rsid w:val="00B70CAF"/>
    <w:rsid w:val="00B71D11"/>
    <w:rsid w:val="00B7668A"/>
    <w:rsid w:val="00B77F17"/>
    <w:rsid w:val="00B81CFC"/>
    <w:rsid w:val="00B83AD3"/>
    <w:rsid w:val="00B86B32"/>
    <w:rsid w:val="00B87DA0"/>
    <w:rsid w:val="00B90AA6"/>
    <w:rsid w:val="00B91DD9"/>
    <w:rsid w:val="00B93DFF"/>
    <w:rsid w:val="00B94049"/>
    <w:rsid w:val="00BA0D58"/>
    <w:rsid w:val="00BA53AA"/>
    <w:rsid w:val="00BA5766"/>
    <w:rsid w:val="00BA74F3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B6760"/>
    <w:rsid w:val="00BC1431"/>
    <w:rsid w:val="00BC190B"/>
    <w:rsid w:val="00BC1BAF"/>
    <w:rsid w:val="00BC337F"/>
    <w:rsid w:val="00BC3908"/>
    <w:rsid w:val="00BC4848"/>
    <w:rsid w:val="00BC507C"/>
    <w:rsid w:val="00BC5471"/>
    <w:rsid w:val="00BC5B60"/>
    <w:rsid w:val="00BC6348"/>
    <w:rsid w:val="00BC75A4"/>
    <w:rsid w:val="00BD1FAE"/>
    <w:rsid w:val="00BD33E0"/>
    <w:rsid w:val="00BD45F2"/>
    <w:rsid w:val="00BD505F"/>
    <w:rsid w:val="00BD6516"/>
    <w:rsid w:val="00BD7053"/>
    <w:rsid w:val="00BE14CD"/>
    <w:rsid w:val="00BE22A7"/>
    <w:rsid w:val="00BE392F"/>
    <w:rsid w:val="00BE4A50"/>
    <w:rsid w:val="00BE5585"/>
    <w:rsid w:val="00BF1DC5"/>
    <w:rsid w:val="00BF235B"/>
    <w:rsid w:val="00BF2A56"/>
    <w:rsid w:val="00BF2F39"/>
    <w:rsid w:val="00BF3ABC"/>
    <w:rsid w:val="00BF6554"/>
    <w:rsid w:val="00BF6CFB"/>
    <w:rsid w:val="00BF7792"/>
    <w:rsid w:val="00C015AA"/>
    <w:rsid w:val="00C039E9"/>
    <w:rsid w:val="00C064F9"/>
    <w:rsid w:val="00C072D3"/>
    <w:rsid w:val="00C10100"/>
    <w:rsid w:val="00C11ECB"/>
    <w:rsid w:val="00C1350D"/>
    <w:rsid w:val="00C147EC"/>
    <w:rsid w:val="00C1733F"/>
    <w:rsid w:val="00C23731"/>
    <w:rsid w:val="00C27043"/>
    <w:rsid w:val="00C27467"/>
    <w:rsid w:val="00C30058"/>
    <w:rsid w:val="00C33180"/>
    <w:rsid w:val="00C338A3"/>
    <w:rsid w:val="00C35382"/>
    <w:rsid w:val="00C35D31"/>
    <w:rsid w:val="00C37D9C"/>
    <w:rsid w:val="00C40275"/>
    <w:rsid w:val="00C43AA1"/>
    <w:rsid w:val="00C4484F"/>
    <w:rsid w:val="00C464ED"/>
    <w:rsid w:val="00C46D9B"/>
    <w:rsid w:val="00C47EF0"/>
    <w:rsid w:val="00C50041"/>
    <w:rsid w:val="00C51D69"/>
    <w:rsid w:val="00C52699"/>
    <w:rsid w:val="00C52FB2"/>
    <w:rsid w:val="00C57CA5"/>
    <w:rsid w:val="00C6024B"/>
    <w:rsid w:val="00C61B41"/>
    <w:rsid w:val="00C73A9E"/>
    <w:rsid w:val="00C73E84"/>
    <w:rsid w:val="00C75306"/>
    <w:rsid w:val="00C767A8"/>
    <w:rsid w:val="00C7755E"/>
    <w:rsid w:val="00C77AFF"/>
    <w:rsid w:val="00C801A9"/>
    <w:rsid w:val="00C82701"/>
    <w:rsid w:val="00C83514"/>
    <w:rsid w:val="00C83A59"/>
    <w:rsid w:val="00C83F3D"/>
    <w:rsid w:val="00C843C3"/>
    <w:rsid w:val="00C844B1"/>
    <w:rsid w:val="00C86318"/>
    <w:rsid w:val="00C86EA3"/>
    <w:rsid w:val="00C874FE"/>
    <w:rsid w:val="00C9250F"/>
    <w:rsid w:val="00C92AF1"/>
    <w:rsid w:val="00C930C1"/>
    <w:rsid w:val="00C932F4"/>
    <w:rsid w:val="00C94117"/>
    <w:rsid w:val="00C95D91"/>
    <w:rsid w:val="00C96107"/>
    <w:rsid w:val="00C96899"/>
    <w:rsid w:val="00C96C9E"/>
    <w:rsid w:val="00C978F9"/>
    <w:rsid w:val="00C97DC8"/>
    <w:rsid w:val="00CA1C59"/>
    <w:rsid w:val="00CA2C45"/>
    <w:rsid w:val="00CA421A"/>
    <w:rsid w:val="00CA4494"/>
    <w:rsid w:val="00CA4A81"/>
    <w:rsid w:val="00CA61C6"/>
    <w:rsid w:val="00CA6C0F"/>
    <w:rsid w:val="00CA6FAA"/>
    <w:rsid w:val="00CA7443"/>
    <w:rsid w:val="00CB1F36"/>
    <w:rsid w:val="00CB26AC"/>
    <w:rsid w:val="00CB2E24"/>
    <w:rsid w:val="00CB7C4A"/>
    <w:rsid w:val="00CC13EE"/>
    <w:rsid w:val="00CC6162"/>
    <w:rsid w:val="00CC64B2"/>
    <w:rsid w:val="00CC68BF"/>
    <w:rsid w:val="00CC723D"/>
    <w:rsid w:val="00CD047E"/>
    <w:rsid w:val="00CD178B"/>
    <w:rsid w:val="00CD1BE0"/>
    <w:rsid w:val="00CD4655"/>
    <w:rsid w:val="00CD6CBA"/>
    <w:rsid w:val="00CD6D0B"/>
    <w:rsid w:val="00CD7B2D"/>
    <w:rsid w:val="00CE15A7"/>
    <w:rsid w:val="00CE3168"/>
    <w:rsid w:val="00CE3A9A"/>
    <w:rsid w:val="00CE3ED2"/>
    <w:rsid w:val="00CE5DE4"/>
    <w:rsid w:val="00CE729D"/>
    <w:rsid w:val="00CE7DD6"/>
    <w:rsid w:val="00CF354F"/>
    <w:rsid w:val="00CF5097"/>
    <w:rsid w:val="00CF5A67"/>
    <w:rsid w:val="00CF70C6"/>
    <w:rsid w:val="00D0168B"/>
    <w:rsid w:val="00D01D78"/>
    <w:rsid w:val="00D121FF"/>
    <w:rsid w:val="00D12355"/>
    <w:rsid w:val="00D153FD"/>
    <w:rsid w:val="00D154CE"/>
    <w:rsid w:val="00D15AF8"/>
    <w:rsid w:val="00D16248"/>
    <w:rsid w:val="00D166C7"/>
    <w:rsid w:val="00D17AAF"/>
    <w:rsid w:val="00D17E4F"/>
    <w:rsid w:val="00D20063"/>
    <w:rsid w:val="00D218C8"/>
    <w:rsid w:val="00D233AB"/>
    <w:rsid w:val="00D23E0D"/>
    <w:rsid w:val="00D255AA"/>
    <w:rsid w:val="00D300D9"/>
    <w:rsid w:val="00D3060D"/>
    <w:rsid w:val="00D30E71"/>
    <w:rsid w:val="00D3183B"/>
    <w:rsid w:val="00D319A5"/>
    <w:rsid w:val="00D327AF"/>
    <w:rsid w:val="00D3338F"/>
    <w:rsid w:val="00D33987"/>
    <w:rsid w:val="00D35F27"/>
    <w:rsid w:val="00D36CED"/>
    <w:rsid w:val="00D436EA"/>
    <w:rsid w:val="00D44EF1"/>
    <w:rsid w:val="00D4578D"/>
    <w:rsid w:val="00D45FAC"/>
    <w:rsid w:val="00D5175C"/>
    <w:rsid w:val="00D51FE0"/>
    <w:rsid w:val="00D52FDE"/>
    <w:rsid w:val="00D55326"/>
    <w:rsid w:val="00D6071A"/>
    <w:rsid w:val="00D623A3"/>
    <w:rsid w:val="00D630DC"/>
    <w:rsid w:val="00D637DF"/>
    <w:rsid w:val="00D64E95"/>
    <w:rsid w:val="00D65CAA"/>
    <w:rsid w:val="00D717D9"/>
    <w:rsid w:val="00D7223E"/>
    <w:rsid w:val="00D725F2"/>
    <w:rsid w:val="00D72EA2"/>
    <w:rsid w:val="00D73589"/>
    <w:rsid w:val="00D746BC"/>
    <w:rsid w:val="00D77021"/>
    <w:rsid w:val="00D8008D"/>
    <w:rsid w:val="00D80689"/>
    <w:rsid w:val="00D81943"/>
    <w:rsid w:val="00D82E77"/>
    <w:rsid w:val="00D84291"/>
    <w:rsid w:val="00D84BB5"/>
    <w:rsid w:val="00D86BA5"/>
    <w:rsid w:val="00D92323"/>
    <w:rsid w:val="00D93AA4"/>
    <w:rsid w:val="00D943F6"/>
    <w:rsid w:val="00D957DB"/>
    <w:rsid w:val="00D96ED1"/>
    <w:rsid w:val="00D97FF6"/>
    <w:rsid w:val="00DA22B4"/>
    <w:rsid w:val="00DA302A"/>
    <w:rsid w:val="00DA4141"/>
    <w:rsid w:val="00DA6F57"/>
    <w:rsid w:val="00DA78EE"/>
    <w:rsid w:val="00DB1172"/>
    <w:rsid w:val="00DB154B"/>
    <w:rsid w:val="00DB30D2"/>
    <w:rsid w:val="00DB3C07"/>
    <w:rsid w:val="00DB5EBA"/>
    <w:rsid w:val="00DC069F"/>
    <w:rsid w:val="00DC53A6"/>
    <w:rsid w:val="00DC557A"/>
    <w:rsid w:val="00DC6417"/>
    <w:rsid w:val="00DD04B8"/>
    <w:rsid w:val="00DD2711"/>
    <w:rsid w:val="00DD2BE6"/>
    <w:rsid w:val="00DD434B"/>
    <w:rsid w:val="00DD44EB"/>
    <w:rsid w:val="00DD50FB"/>
    <w:rsid w:val="00DE1F9D"/>
    <w:rsid w:val="00DE6AA4"/>
    <w:rsid w:val="00DE6C4C"/>
    <w:rsid w:val="00DE775E"/>
    <w:rsid w:val="00DF4661"/>
    <w:rsid w:val="00DF60F6"/>
    <w:rsid w:val="00DF696F"/>
    <w:rsid w:val="00DF7417"/>
    <w:rsid w:val="00DF7C4F"/>
    <w:rsid w:val="00E00762"/>
    <w:rsid w:val="00E01E13"/>
    <w:rsid w:val="00E03F95"/>
    <w:rsid w:val="00E04083"/>
    <w:rsid w:val="00E043B1"/>
    <w:rsid w:val="00E04B82"/>
    <w:rsid w:val="00E05248"/>
    <w:rsid w:val="00E074F2"/>
    <w:rsid w:val="00E07BFE"/>
    <w:rsid w:val="00E12B73"/>
    <w:rsid w:val="00E13D73"/>
    <w:rsid w:val="00E140E4"/>
    <w:rsid w:val="00E15E6A"/>
    <w:rsid w:val="00E17F79"/>
    <w:rsid w:val="00E21C64"/>
    <w:rsid w:val="00E22B00"/>
    <w:rsid w:val="00E22CFD"/>
    <w:rsid w:val="00E23A14"/>
    <w:rsid w:val="00E23B4F"/>
    <w:rsid w:val="00E23D43"/>
    <w:rsid w:val="00E24F18"/>
    <w:rsid w:val="00E2540D"/>
    <w:rsid w:val="00E264D5"/>
    <w:rsid w:val="00E26EC6"/>
    <w:rsid w:val="00E2765B"/>
    <w:rsid w:val="00E309A8"/>
    <w:rsid w:val="00E31624"/>
    <w:rsid w:val="00E3511D"/>
    <w:rsid w:val="00E35B81"/>
    <w:rsid w:val="00E362D5"/>
    <w:rsid w:val="00E36DDD"/>
    <w:rsid w:val="00E406CB"/>
    <w:rsid w:val="00E43509"/>
    <w:rsid w:val="00E5246D"/>
    <w:rsid w:val="00E5343B"/>
    <w:rsid w:val="00E54A85"/>
    <w:rsid w:val="00E55336"/>
    <w:rsid w:val="00E554D2"/>
    <w:rsid w:val="00E60A97"/>
    <w:rsid w:val="00E62030"/>
    <w:rsid w:val="00E63CEB"/>
    <w:rsid w:val="00E655FD"/>
    <w:rsid w:val="00E70B81"/>
    <w:rsid w:val="00E75254"/>
    <w:rsid w:val="00E77C48"/>
    <w:rsid w:val="00E81B47"/>
    <w:rsid w:val="00E836C9"/>
    <w:rsid w:val="00E848FF"/>
    <w:rsid w:val="00E8530E"/>
    <w:rsid w:val="00E85C12"/>
    <w:rsid w:val="00E860CF"/>
    <w:rsid w:val="00E87126"/>
    <w:rsid w:val="00E87B16"/>
    <w:rsid w:val="00E90ADB"/>
    <w:rsid w:val="00E90B98"/>
    <w:rsid w:val="00E913B9"/>
    <w:rsid w:val="00E9214A"/>
    <w:rsid w:val="00E92E82"/>
    <w:rsid w:val="00E937E0"/>
    <w:rsid w:val="00E95E93"/>
    <w:rsid w:val="00E96038"/>
    <w:rsid w:val="00EA2DEA"/>
    <w:rsid w:val="00EA37B2"/>
    <w:rsid w:val="00EA3B7F"/>
    <w:rsid w:val="00EA5C68"/>
    <w:rsid w:val="00EA7466"/>
    <w:rsid w:val="00EB02EC"/>
    <w:rsid w:val="00EB1454"/>
    <w:rsid w:val="00EB20A3"/>
    <w:rsid w:val="00EB6CAE"/>
    <w:rsid w:val="00EB7723"/>
    <w:rsid w:val="00EB7D45"/>
    <w:rsid w:val="00EC0C33"/>
    <w:rsid w:val="00EC2733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B42"/>
    <w:rsid w:val="00EC7C3F"/>
    <w:rsid w:val="00ED0EF0"/>
    <w:rsid w:val="00ED1911"/>
    <w:rsid w:val="00ED2BC5"/>
    <w:rsid w:val="00ED4A3D"/>
    <w:rsid w:val="00ED7FEC"/>
    <w:rsid w:val="00EE227A"/>
    <w:rsid w:val="00EE2ED7"/>
    <w:rsid w:val="00EE2EEF"/>
    <w:rsid w:val="00EE38AA"/>
    <w:rsid w:val="00EE42A8"/>
    <w:rsid w:val="00EE56E9"/>
    <w:rsid w:val="00EE64FD"/>
    <w:rsid w:val="00EE710F"/>
    <w:rsid w:val="00EF05B5"/>
    <w:rsid w:val="00EF0C02"/>
    <w:rsid w:val="00EF0F61"/>
    <w:rsid w:val="00EF247B"/>
    <w:rsid w:val="00EF2A34"/>
    <w:rsid w:val="00EF79E5"/>
    <w:rsid w:val="00F005BA"/>
    <w:rsid w:val="00F00E3B"/>
    <w:rsid w:val="00F01B33"/>
    <w:rsid w:val="00F01C75"/>
    <w:rsid w:val="00F059BC"/>
    <w:rsid w:val="00F102EA"/>
    <w:rsid w:val="00F11B88"/>
    <w:rsid w:val="00F12DB5"/>
    <w:rsid w:val="00F15ECB"/>
    <w:rsid w:val="00F16494"/>
    <w:rsid w:val="00F175E7"/>
    <w:rsid w:val="00F17905"/>
    <w:rsid w:val="00F17A82"/>
    <w:rsid w:val="00F20546"/>
    <w:rsid w:val="00F21019"/>
    <w:rsid w:val="00F21500"/>
    <w:rsid w:val="00F21627"/>
    <w:rsid w:val="00F229A3"/>
    <w:rsid w:val="00F24D48"/>
    <w:rsid w:val="00F30B08"/>
    <w:rsid w:val="00F33108"/>
    <w:rsid w:val="00F3345E"/>
    <w:rsid w:val="00F334F1"/>
    <w:rsid w:val="00F3386E"/>
    <w:rsid w:val="00F36DD1"/>
    <w:rsid w:val="00F42ABC"/>
    <w:rsid w:val="00F4419C"/>
    <w:rsid w:val="00F45341"/>
    <w:rsid w:val="00F45E68"/>
    <w:rsid w:val="00F461A9"/>
    <w:rsid w:val="00F471EA"/>
    <w:rsid w:val="00F47778"/>
    <w:rsid w:val="00F51ECD"/>
    <w:rsid w:val="00F534DD"/>
    <w:rsid w:val="00F53E43"/>
    <w:rsid w:val="00F61451"/>
    <w:rsid w:val="00F61C0B"/>
    <w:rsid w:val="00F6221F"/>
    <w:rsid w:val="00F64329"/>
    <w:rsid w:val="00F6543A"/>
    <w:rsid w:val="00F67318"/>
    <w:rsid w:val="00F67E9F"/>
    <w:rsid w:val="00F73551"/>
    <w:rsid w:val="00F737A3"/>
    <w:rsid w:val="00F73B3F"/>
    <w:rsid w:val="00F73D0F"/>
    <w:rsid w:val="00F7442E"/>
    <w:rsid w:val="00F81D6B"/>
    <w:rsid w:val="00F827C3"/>
    <w:rsid w:val="00F83809"/>
    <w:rsid w:val="00F84ECF"/>
    <w:rsid w:val="00F853D8"/>
    <w:rsid w:val="00F8586C"/>
    <w:rsid w:val="00F86F7F"/>
    <w:rsid w:val="00F8716F"/>
    <w:rsid w:val="00F87C76"/>
    <w:rsid w:val="00F93978"/>
    <w:rsid w:val="00F939A6"/>
    <w:rsid w:val="00F93B6A"/>
    <w:rsid w:val="00F95E08"/>
    <w:rsid w:val="00F960D8"/>
    <w:rsid w:val="00F9724F"/>
    <w:rsid w:val="00FA065B"/>
    <w:rsid w:val="00FA2855"/>
    <w:rsid w:val="00FA31CE"/>
    <w:rsid w:val="00FA473C"/>
    <w:rsid w:val="00FA55A6"/>
    <w:rsid w:val="00FA5859"/>
    <w:rsid w:val="00FB02BB"/>
    <w:rsid w:val="00FB1043"/>
    <w:rsid w:val="00FB32F5"/>
    <w:rsid w:val="00FB3E2A"/>
    <w:rsid w:val="00FB6022"/>
    <w:rsid w:val="00FC2A3A"/>
    <w:rsid w:val="00FC331D"/>
    <w:rsid w:val="00FC3782"/>
    <w:rsid w:val="00FC583D"/>
    <w:rsid w:val="00FC6406"/>
    <w:rsid w:val="00FC6857"/>
    <w:rsid w:val="00FC7572"/>
    <w:rsid w:val="00FD1C89"/>
    <w:rsid w:val="00FD3291"/>
    <w:rsid w:val="00FD53D2"/>
    <w:rsid w:val="00FD5523"/>
    <w:rsid w:val="00FD6125"/>
    <w:rsid w:val="00FD6E79"/>
    <w:rsid w:val="00FD7DE4"/>
    <w:rsid w:val="00FE1F94"/>
    <w:rsid w:val="00FE23F0"/>
    <w:rsid w:val="00FE4A5E"/>
    <w:rsid w:val="00FE5351"/>
    <w:rsid w:val="00FF1126"/>
    <w:rsid w:val="00FF4E95"/>
    <w:rsid w:val="00FF6A73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2D5D03"/>
  <w15:docId w15:val="{775A2893-20FE-466B-A226-D299ED9A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E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3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uiPriority w:val="99"/>
    <w:locked/>
    <w:rsid w:val="001966D3"/>
    <w:rPr>
      <w:rFonts w:ascii="Arial" w:hAnsi="Arial"/>
      <w:b/>
      <w:bCs/>
      <w:noProof/>
      <w:color w:val="3342B5"/>
      <w:sz w:val="48"/>
      <w:szCs w:val="48"/>
      <w:lang w:val="gl-ES" w:bidi="ar-SA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3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bidi="ar-SA"/>
    </w:rPr>
  </w:style>
  <w:style w:type="paragraph" w:customStyle="1" w:styleId="n3">
    <w:name w:val="n3"/>
    <w:next w:val="tx1"/>
    <w:rsid w:val="00063FD8"/>
    <w:pPr>
      <w:keepNext/>
      <w:numPr>
        <w:ilvl w:val="2"/>
        <w:numId w:val="13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10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bidi="ar-SA"/>
    </w:rPr>
  </w:style>
  <w:style w:type="paragraph" w:customStyle="1" w:styleId="p2">
    <w:name w:val="p2"/>
    <w:link w:val="p2CarCar"/>
    <w:qFormat/>
    <w:rsid w:val="004F4449"/>
    <w:pPr>
      <w:numPr>
        <w:numId w:val="14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bidi="ar-SA"/>
    </w:rPr>
  </w:style>
  <w:style w:type="paragraph" w:customStyle="1" w:styleId="n4">
    <w:name w:val="n4"/>
    <w:next w:val="tx1"/>
    <w:rsid w:val="00D35F27"/>
    <w:pPr>
      <w:keepNext/>
      <w:numPr>
        <w:ilvl w:val="3"/>
        <w:numId w:val="13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5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bidi="ar-SA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6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szCs w:val="22"/>
      <w:lang w:val="gl-ES" w:eastAsia="es-ES" w:bidi="ar-SA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7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30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3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5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/>
    </w:rPr>
  </w:style>
  <w:style w:type="paragraph" w:customStyle="1" w:styleId="cuest2">
    <w:name w:val="cuest2"/>
    <w:link w:val="cuest2CarCar"/>
    <w:rsid w:val="006B794F"/>
    <w:pPr>
      <w:numPr>
        <w:numId w:val="16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uiPriority w:val="99"/>
    <w:locked/>
    <w:rsid w:val="006B794F"/>
    <w:rPr>
      <w:sz w:val="24"/>
      <w:szCs w:val="24"/>
      <w:lang w:val="gl-ES" w:bidi="ar-SA"/>
    </w:rPr>
  </w:style>
  <w:style w:type="paragraph" w:customStyle="1" w:styleId="cuest3">
    <w:name w:val="cuest3"/>
    <w:basedOn w:val="Textoindependiente"/>
    <w:rsid w:val="006B794F"/>
    <w:pPr>
      <w:numPr>
        <w:numId w:val="18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12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8"/>
      </w:numPr>
    </w:pPr>
  </w:style>
  <w:style w:type="paragraph" w:customStyle="1" w:styleId="txentregable1">
    <w:name w:val="tx_entregable1"/>
    <w:basedOn w:val="txtarefa1"/>
    <w:rsid w:val="0068760D"/>
    <w:pPr>
      <w:numPr>
        <w:numId w:val="9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22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21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11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23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western">
    <w:name w:val="western"/>
    <w:basedOn w:val="Normal"/>
    <w:rsid w:val="00EB772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E81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AFEB9-EB50-41F1-9542-3D2557D7D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5610</TotalTime>
  <Pages>2</Pages>
  <Words>571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3709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agustin</cp:lastModifiedBy>
  <cp:revision>250</cp:revision>
  <cp:lastPrinted>2010-03-01T17:35:00Z</cp:lastPrinted>
  <dcterms:created xsi:type="dcterms:W3CDTF">2015-11-16T12:10:00Z</dcterms:created>
  <dcterms:modified xsi:type="dcterms:W3CDTF">2019-05-01T20:18:00Z</dcterms:modified>
</cp:coreProperties>
</file>