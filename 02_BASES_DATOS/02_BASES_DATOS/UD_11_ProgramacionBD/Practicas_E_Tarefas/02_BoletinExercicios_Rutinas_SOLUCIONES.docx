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24" w:rsidRDefault="00777384" w:rsidP="009904BC">
      <w:pPr>
        <w:pStyle w:val="n3"/>
        <w:numPr>
          <w:ilvl w:val="0"/>
          <w:numId w:val="0"/>
        </w:numPr>
        <w:ind w:left="907"/>
      </w:pPr>
      <w:bookmarkStart w:id="0" w:name="_Toc515351817"/>
      <w:bookmarkStart w:id="1" w:name="_Toc417547470"/>
      <w:r>
        <w:t>Tarefa 1</w:t>
      </w:r>
      <w:r w:rsidR="00294924" w:rsidRPr="00294924">
        <w:t xml:space="preserve">. </w:t>
      </w:r>
      <w:r w:rsidR="00564768">
        <w:t xml:space="preserve">Crear e </w:t>
      </w:r>
      <w:r>
        <w:t>executar</w:t>
      </w:r>
      <w:r w:rsidR="00564768">
        <w:t xml:space="preserve"> procedemento</w:t>
      </w:r>
      <w:r w:rsidR="002F5150">
        <w:t>s</w:t>
      </w:r>
      <w:r w:rsidR="00564768">
        <w:t xml:space="preserve"> almacenado</w:t>
      </w:r>
      <w:r w:rsidR="002F5150">
        <w:t>s</w:t>
      </w:r>
      <w:bookmarkEnd w:id="0"/>
    </w:p>
    <w:p w:rsidR="00564768" w:rsidRDefault="00564768" w:rsidP="00564768">
      <w:pPr>
        <w:pStyle w:val="tx1"/>
      </w:pPr>
      <w:r>
        <w:t>A tarefa consiste en</w:t>
      </w:r>
      <w:r w:rsidR="00777384">
        <w:t xml:space="preserve"> escribir os guións de sentenzas SQL necesarios para </w:t>
      </w:r>
      <w:r w:rsidR="00282EF3">
        <w:t>crear</w:t>
      </w:r>
      <w:r w:rsidR="00777384">
        <w:t xml:space="preserve"> procedementos almacenados </w:t>
      </w:r>
      <w:r w:rsidR="00282EF3">
        <w:t>atendendo a varios supostos</w:t>
      </w:r>
      <w:r w:rsidR="00777384">
        <w:t xml:space="preserve">, </w:t>
      </w:r>
      <w:r w:rsidR="003458E2">
        <w:t xml:space="preserve">documentando os guións, </w:t>
      </w:r>
      <w:r w:rsidR="00777384">
        <w:t>e executando os procedementos creados.</w:t>
      </w:r>
    </w:p>
    <w:p w:rsidR="00564768" w:rsidRDefault="002F5150" w:rsidP="003F04A8">
      <w:pPr>
        <w:pStyle w:val="p1"/>
      </w:pPr>
      <w:r w:rsidRPr="003F04A8">
        <w:t xml:space="preserve">Tarefa </w:t>
      </w:r>
      <w:r w:rsidR="00777384" w:rsidRPr="003F04A8">
        <w:t>1</w:t>
      </w:r>
      <w:r w:rsidRPr="003F04A8">
        <w:t xml:space="preserve">.1. </w:t>
      </w:r>
      <w:r w:rsidR="003F04A8" w:rsidRPr="003F04A8">
        <w:t xml:space="preserve">Crear un procedemento almacenado </w:t>
      </w:r>
      <w:r w:rsidR="003F04A8">
        <w:t xml:space="preserve">na base de datos </w:t>
      </w:r>
      <w:r w:rsidR="003458E2">
        <w:rPr>
          <w:i/>
        </w:rPr>
        <w:t>traballadores</w:t>
      </w:r>
      <w:r w:rsidR="003F04A8">
        <w:t xml:space="preserve"> </w:t>
      </w:r>
      <w:r w:rsidR="003F04A8" w:rsidRPr="003F04A8">
        <w:t xml:space="preserve">que actualice a columna </w:t>
      </w:r>
      <w:r w:rsidR="00D20D3E">
        <w:rPr>
          <w:i/>
        </w:rPr>
        <w:t>depEmpregados</w:t>
      </w:r>
      <w:r w:rsidR="003F04A8" w:rsidRPr="003F04A8">
        <w:t xml:space="preserve"> da táboa </w:t>
      </w:r>
      <w:r w:rsidR="003F04A8" w:rsidRPr="003F04A8">
        <w:rPr>
          <w:i/>
        </w:rPr>
        <w:t>dep</w:t>
      </w:r>
      <w:r w:rsidR="00D20D3E">
        <w:rPr>
          <w:i/>
        </w:rPr>
        <w:t>artamento</w:t>
      </w:r>
      <w:r w:rsidR="003F04A8" w:rsidRPr="003F04A8">
        <w:t>, para todos os departamen</w:t>
      </w:r>
      <w:r w:rsidR="00575257">
        <w:t xml:space="preserve">tos, </w:t>
      </w:r>
      <w:r w:rsidR="003F04A8" w:rsidRPr="003F04A8">
        <w:t xml:space="preserve">contando o número de empregados </w:t>
      </w:r>
      <w:r w:rsidR="00D20D3E" w:rsidRPr="003F04A8">
        <w:t>que traballa</w:t>
      </w:r>
      <w:r w:rsidR="00D20D3E">
        <w:t>n</w:t>
      </w:r>
      <w:r w:rsidR="00D20D3E" w:rsidRPr="003F04A8">
        <w:t xml:space="preserve"> nese departamento</w:t>
      </w:r>
      <w:r w:rsidR="00D20D3E">
        <w:t xml:space="preserve"> tendo en conta a información</w:t>
      </w:r>
      <w:r w:rsidR="00D20D3E" w:rsidRPr="003F04A8">
        <w:t xml:space="preserve"> </w:t>
      </w:r>
      <w:r w:rsidR="00D20D3E">
        <w:t xml:space="preserve">da columna </w:t>
      </w:r>
      <w:r w:rsidR="00D20D3E" w:rsidRPr="00D20D3E">
        <w:rPr>
          <w:i/>
        </w:rPr>
        <w:t>empDepartamento</w:t>
      </w:r>
      <w:r w:rsidR="003F04A8" w:rsidRPr="003F04A8">
        <w:t xml:space="preserve"> </w:t>
      </w:r>
      <w:r w:rsidR="00D20D3E">
        <w:t xml:space="preserve">da </w:t>
      </w:r>
      <w:r w:rsidR="003F04A8" w:rsidRPr="003F04A8">
        <w:t xml:space="preserve">táboa </w:t>
      </w:r>
      <w:r w:rsidR="00D20D3E">
        <w:rPr>
          <w:i/>
        </w:rPr>
        <w:t>empregado</w:t>
      </w:r>
      <w:r w:rsidR="003F04A8" w:rsidRPr="003F04A8">
        <w:t>.</w:t>
      </w:r>
    </w:p>
    <w:p w:rsidR="00B31DBD" w:rsidRPr="00F217D3" w:rsidRDefault="002F5150" w:rsidP="00F217D3">
      <w:pPr>
        <w:pStyle w:val="p1"/>
      </w:pPr>
      <w:r w:rsidRPr="00F217D3">
        <w:t xml:space="preserve">Tarefa </w:t>
      </w:r>
      <w:r w:rsidR="00777384" w:rsidRPr="00F217D3">
        <w:t>1.2</w:t>
      </w:r>
      <w:r w:rsidRPr="00F217D3">
        <w:t xml:space="preserve">. Crear un procedemento almacenado </w:t>
      </w:r>
      <w:r w:rsidR="00B31DBD" w:rsidRPr="00F217D3">
        <w:t xml:space="preserve">co nome </w:t>
      </w:r>
      <w:r w:rsidR="00B31DBD" w:rsidRPr="00E108C1">
        <w:rPr>
          <w:i/>
        </w:rPr>
        <w:t>vertaboas</w:t>
      </w:r>
      <w:r w:rsidR="00B31DBD" w:rsidRPr="00F217D3">
        <w:t xml:space="preserve"> na base de datos </w:t>
      </w:r>
      <w:r w:rsidR="00B31DBD" w:rsidRPr="003458E2">
        <w:rPr>
          <w:i/>
        </w:rPr>
        <w:t>utilidades</w:t>
      </w:r>
      <w:r w:rsidR="005C27FC" w:rsidRPr="00F217D3">
        <w:t xml:space="preserve">, que utilice a información contida na base de datos </w:t>
      </w:r>
      <w:r w:rsidR="00F217D3" w:rsidRPr="00F217D3">
        <w:rPr>
          <w:i/>
        </w:rPr>
        <w:t>information_schema</w:t>
      </w:r>
      <w:r w:rsidR="00B31DBD" w:rsidRPr="00F217D3">
        <w:t xml:space="preserve"> </w:t>
      </w:r>
      <w:r w:rsidR="005C27FC" w:rsidRPr="00F217D3">
        <w:t xml:space="preserve">para mostrar información das táboas que hai nas bases de datos. </w:t>
      </w:r>
      <w:r w:rsidR="00B31DBD" w:rsidRPr="00F217D3">
        <w:t xml:space="preserve">O procedemento recibe como parámetro de entrada unha cadea e texto que pode ser o nome dunha base de datos, ou ben, o carácter asterisco ('*'). </w:t>
      </w:r>
    </w:p>
    <w:p w:rsidR="00B31DBD" w:rsidRPr="00B31DBD" w:rsidRDefault="00B31DBD" w:rsidP="00B31DBD">
      <w:pPr>
        <w:pStyle w:val="p2"/>
      </w:pPr>
      <w:r w:rsidRPr="00B31DBD">
        <w:t xml:space="preserve">Cando se lle pasa o carácter '*' debe mostrar todas as táboas do servidor. Para cada táboa nos interesan as columnas: </w:t>
      </w:r>
      <w:r w:rsidR="00F217D3" w:rsidRPr="00F217D3">
        <w:rPr>
          <w:i/>
        </w:rPr>
        <w:t>table_schema, table_name, table_type, engine, table_rows</w:t>
      </w:r>
      <w:r w:rsidRPr="00B31DBD"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 w:rsidR="004F0378">
        <w:t xml:space="preserve">, </w:t>
      </w:r>
      <w:r w:rsidRPr="00B31DBD">
        <w:t>ordenando o resultado polo nome do esquema e o nome  da táboa.</w:t>
      </w:r>
    </w:p>
    <w:p w:rsidR="00B31DBD" w:rsidRPr="00B31DBD" w:rsidRDefault="00B31DBD" w:rsidP="00B31DBD">
      <w:pPr>
        <w:pStyle w:val="p2"/>
      </w:pPr>
      <w:r w:rsidRPr="00B31DBD">
        <w:t xml:space="preserve">Cando se lle pasa o nome dunha base de datos, </w:t>
      </w:r>
      <w:r w:rsidR="003458E2">
        <w:t>hai que</w:t>
      </w:r>
      <w:r w:rsidRPr="00B31DBD">
        <w:t xml:space="preserve"> comprobar que a base de datos existe na táboa </w:t>
      </w:r>
      <w:r w:rsidR="00F217D3" w:rsidRPr="00F217D3">
        <w:rPr>
          <w:i/>
        </w:rPr>
        <w:t>schemata</w:t>
      </w:r>
      <w:r w:rsidRPr="00B31DBD">
        <w:t xml:space="preserve">. No caso de existir, se mostrarán todas as táboas desa base de datos. Para cada táboa nos interesan as columnas: </w:t>
      </w:r>
      <w:r w:rsidR="00F217D3" w:rsidRPr="00F217D3">
        <w:rPr>
          <w:i/>
        </w:rPr>
        <w:t>table_name, table_type, engine, table_rows</w:t>
      </w:r>
      <w:r w:rsidR="004F0378">
        <w:rPr>
          <w:i/>
        </w:rPr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>
        <w:t>, ordena</w:t>
      </w:r>
      <w:r w:rsidR="00D54D14">
        <w:t>n</w:t>
      </w:r>
      <w:r>
        <w:t>do o resultado polo nome da táboa</w:t>
      </w:r>
      <w:r w:rsidRPr="00B31DBD">
        <w:t>.</w:t>
      </w:r>
      <w:r>
        <w:t xml:space="preserve">  </w:t>
      </w:r>
      <w:r w:rsidRPr="00B31DBD">
        <w:t xml:space="preserve">No </w:t>
      </w:r>
      <w:r w:rsidR="00F217D3">
        <w:t xml:space="preserve">caso </w:t>
      </w:r>
      <w:r>
        <w:t xml:space="preserve">de non existir </w:t>
      </w:r>
      <w:r w:rsidRPr="00B31DBD">
        <w:t>a base de datos, se mostrará unha mensaxe de erro: '</w:t>
      </w:r>
      <w:r>
        <w:t xml:space="preserve"> </w:t>
      </w:r>
      <w:r w:rsidRPr="00B31DBD">
        <w:t xml:space="preserve">A base de datos </w:t>
      </w:r>
      <w:r w:rsidR="004F0378" w:rsidRPr="009032AB">
        <w:rPr>
          <w:i/>
        </w:rPr>
        <w:t>xxxxx</w:t>
      </w:r>
      <w:r w:rsidR="004F0378">
        <w:t xml:space="preserve"> </w:t>
      </w:r>
      <w:r w:rsidRPr="00B31DBD">
        <w:t>non existe no servidor</w:t>
      </w:r>
      <w:r>
        <w:t xml:space="preserve"> </w:t>
      </w:r>
      <w:r w:rsidRPr="00B31DBD">
        <w:t>'.</w:t>
      </w:r>
    </w:p>
    <w:p w:rsidR="00776358" w:rsidRDefault="00A10FE3" w:rsidP="00776358">
      <w:pPr>
        <w:pStyle w:val="p1"/>
      </w:pPr>
      <w:r>
        <w:t xml:space="preserve">Tarefa 1.3. Crear </w:t>
      </w:r>
      <w:r w:rsidRPr="00A10FE3">
        <w:t>un procedemento almacenado que nos permita inserir</w:t>
      </w:r>
      <w:r w:rsidR="002F00F2">
        <w:t xml:space="preserve"> datos de proba na táboa </w:t>
      </w:r>
      <w:r w:rsidR="002F00F2" w:rsidRPr="00776358">
        <w:rPr>
          <w:i/>
        </w:rPr>
        <w:t>vend</w:t>
      </w:r>
      <w:r w:rsidRPr="00776358">
        <w:rPr>
          <w:i/>
        </w:rPr>
        <w:t>as</w:t>
      </w:r>
      <w:r w:rsidR="002F00F2">
        <w:t xml:space="preserve"> na base de datos </w:t>
      </w:r>
      <w:r w:rsidR="002F00F2" w:rsidRPr="00776358">
        <w:rPr>
          <w:i/>
        </w:rPr>
        <w:t>tendaBD</w:t>
      </w:r>
      <w:r w:rsidRPr="00A10FE3">
        <w:t xml:space="preserve">. </w:t>
      </w:r>
    </w:p>
    <w:p w:rsidR="00776358" w:rsidRDefault="00A10FE3" w:rsidP="00776358">
      <w:pPr>
        <w:pStyle w:val="p2"/>
      </w:pPr>
      <w:r w:rsidRPr="00A10FE3">
        <w:t xml:space="preserve">O número de filas a inserir se lle pasa como un parámetro. </w:t>
      </w:r>
    </w:p>
    <w:p w:rsidR="00776358" w:rsidRDefault="00A10FE3" w:rsidP="00A10FE3">
      <w:pPr>
        <w:pStyle w:val="p2"/>
      </w:pPr>
      <w:r w:rsidRPr="00A10FE3">
        <w:t>En cada fila</w:t>
      </w:r>
      <w:r w:rsidR="00776358">
        <w:t>, o</w:t>
      </w:r>
      <w:r w:rsidR="00776358" w:rsidRPr="00776358">
        <w:t>s datos para as col</w:t>
      </w:r>
      <w:r w:rsidR="00776358">
        <w:t xml:space="preserve">umnas </w:t>
      </w:r>
      <w:r w:rsidR="00776358" w:rsidRPr="00776358">
        <w:rPr>
          <w:i/>
        </w:rPr>
        <w:t>ven_cliente</w:t>
      </w:r>
      <w:r w:rsidR="00776358">
        <w:t xml:space="preserve">, </w:t>
      </w:r>
      <w:r w:rsidR="00776358" w:rsidRPr="00776358">
        <w:rPr>
          <w:i/>
        </w:rPr>
        <w:t>ven_tenda</w:t>
      </w:r>
      <w:r w:rsidR="00776358">
        <w:t xml:space="preserve"> e </w:t>
      </w:r>
      <w:r w:rsidR="00776358" w:rsidRPr="00776358">
        <w:rPr>
          <w:i/>
        </w:rPr>
        <w:t>ven_empregado</w:t>
      </w:r>
      <w:r w:rsidR="00776358" w:rsidRPr="00776358">
        <w:t xml:space="preserve"> obtéñense buscando unha fila de maneira aleatoria nas táboas </w:t>
      </w:r>
      <w:r w:rsidR="00776358" w:rsidRPr="00776358">
        <w:rPr>
          <w:i/>
        </w:rPr>
        <w:t>clientes</w:t>
      </w:r>
      <w:r w:rsidR="00776358" w:rsidRPr="00776358">
        <w:t xml:space="preserve">, </w:t>
      </w:r>
      <w:r w:rsidR="00776358" w:rsidRPr="00776358">
        <w:rPr>
          <w:i/>
        </w:rPr>
        <w:t>tendas</w:t>
      </w:r>
      <w:r w:rsidR="00776358" w:rsidRPr="00776358">
        <w:t xml:space="preserve"> e </w:t>
      </w:r>
      <w:r w:rsidR="00776358" w:rsidRPr="00776358">
        <w:rPr>
          <w:i/>
        </w:rPr>
        <w:t>empregados</w:t>
      </w:r>
      <w:r w:rsidR="00776358">
        <w:t xml:space="preserve"> respectivamente </w:t>
      </w:r>
      <w:r w:rsidR="00776358" w:rsidRPr="00776358">
        <w:t>e collendo o código que corresponde.</w:t>
      </w:r>
    </w:p>
    <w:p w:rsidR="00776358" w:rsidRDefault="00776358" w:rsidP="00776358">
      <w:pPr>
        <w:pStyle w:val="p2"/>
      </w:pPr>
      <w:r>
        <w:t xml:space="preserve">A columna </w:t>
      </w:r>
      <w:r w:rsidRPr="00776358">
        <w:rPr>
          <w:i/>
        </w:rPr>
        <w:t>ven_data</w:t>
      </w:r>
      <w:r>
        <w:t xml:space="preserve"> colle a data do sistema.</w:t>
      </w:r>
    </w:p>
    <w:p w:rsidR="002F00F2" w:rsidRPr="00A10FE3" w:rsidRDefault="002F00F2" w:rsidP="00A10FE3">
      <w:pPr>
        <w:pStyle w:val="p2"/>
      </w:pPr>
      <w:r>
        <w:t xml:space="preserve">Nas columnas </w:t>
      </w:r>
      <w:r w:rsidRPr="007065FC">
        <w:rPr>
          <w:i/>
        </w:rPr>
        <w:t>ven_id</w:t>
      </w:r>
      <w:r>
        <w:t xml:space="preserve"> e </w:t>
      </w:r>
      <w:r w:rsidRPr="007065FC">
        <w:rPr>
          <w:i/>
        </w:rPr>
        <w:t>ven_factura</w:t>
      </w:r>
      <w:r>
        <w:t xml:space="preserve"> non se cargan datos. Na prime</w:t>
      </w:r>
      <w:r w:rsidR="007065FC">
        <w:t>ir</w:t>
      </w:r>
      <w:r w:rsidR="008B4C51">
        <w:t>a por</w:t>
      </w:r>
      <w:r>
        <w:t>que é de tipo autoincremental e xa a calcula o servidor, e a segunda por</w:t>
      </w:r>
      <w:r w:rsidR="007065FC">
        <w:t>q</w:t>
      </w:r>
      <w:r>
        <w:t xml:space="preserve">ue non se cubre ata que se facture a venda. </w:t>
      </w:r>
    </w:p>
    <w:p w:rsidR="000F6211" w:rsidRDefault="00D00243" w:rsidP="00D00243">
      <w:pPr>
        <w:pStyle w:val="p1"/>
        <w:ind w:firstLine="0"/>
      </w:pPr>
      <w:r w:rsidRPr="000F6211">
        <w:t>Tarefa 1.4</w:t>
      </w:r>
      <w:r w:rsidRPr="00545C82">
        <w:rPr>
          <w:lang w:val="es-ES"/>
        </w:rPr>
        <w:t xml:space="preserve">. </w:t>
      </w:r>
      <w:r w:rsidR="00B8699A" w:rsidRPr="00D00243">
        <w:t xml:space="preserve">Crear un procedemento almacenado </w:t>
      </w:r>
      <w:r w:rsidR="00AD321D">
        <w:t xml:space="preserve">na base de datos </w:t>
      </w:r>
      <w:r w:rsidR="00545C82" w:rsidRPr="00545C82">
        <w:rPr>
          <w:i/>
        </w:rPr>
        <w:t>tendaBD</w:t>
      </w:r>
      <w:r w:rsidR="00AD321D">
        <w:t xml:space="preserve"> </w:t>
      </w:r>
      <w:r w:rsidR="00B8699A" w:rsidRPr="00D00243">
        <w:t xml:space="preserve">que permita controlar os intentos de acceso </w:t>
      </w:r>
      <w:r w:rsidR="00AD321D">
        <w:t>errados dos usuarios</w:t>
      </w:r>
      <w:r w:rsidR="0087568B">
        <w:t xml:space="preserve"> da base de datos</w:t>
      </w:r>
      <w:r w:rsidR="00B8699A" w:rsidRPr="00D00243">
        <w:t>.</w:t>
      </w:r>
      <w:r w:rsidR="000F6211">
        <w:t xml:space="preserve"> Os parámetros de entrada son </w:t>
      </w:r>
      <w:r w:rsidR="0087568B">
        <w:t xml:space="preserve">o </w:t>
      </w:r>
      <w:r w:rsidR="0087568B" w:rsidRPr="000F6211">
        <w:rPr>
          <w:i/>
        </w:rPr>
        <w:t>login</w:t>
      </w:r>
      <w:r w:rsidR="0087568B">
        <w:t xml:space="preserve"> e </w:t>
      </w:r>
      <w:r w:rsidR="0087568B" w:rsidRPr="000F6211">
        <w:rPr>
          <w:i/>
        </w:rPr>
        <w:t>password</w:t>
      </w:r>
      <w:r w:rsidR="0087568B">
        <w:t xml:space="preserve"> do usuario</w:t>
      </w:r>
      <w:r w:rsidR="00545C82">
        <w:t>.</w:t>
      </w:r>
      <w:r w:rsidR="0087568B">
        <w:t xml:space="preserve"> </w:t>
      </w:r>
    </w:p>
    <w:p w:rsidR="00B8699A" w:rsidRDefault="00B8699A" w:rsidP="000F6211">
      <w:pPr>
        <w:pStyle w:val="sp1"/>
      </w:pPr>
      <w:r w:rsidRPr="00D00243">
        <w:t xml:space="preserve">A táboa </w:t>
      </w:r>
      <w:r w:rsidR="00AD321D" w:rsidRPr="00545C82">
        <w:rPr>
          <w:i/>
        </w:rPr>
        <w:t>usuario</w:t>
      </w:r>
      <w:r w:rsidRPr="00D00243">
        <w:t xml:space="preserve"> </w:t>
      </w:r>
      <w:r w:rsidR="00AD321D">
        <w:t>garda información dos usuarios</w:t>
      </w:r>
      <w:r w:rsidR="0087568B">
        <w:t xml:space="preserve"> que poden acceder á base de datos</w:t>
      </w:r>
      <w:r w:rsidR="00AD321D">
        <w:t xml:space="preserve">, e </w:t>
      </w:r>
      <w:r w:rsidRPr="00D00243">
        <w:t>terá o seguinte esquema:</w:t>
      </w:r>
    </w:p>
    <w:tbl>
      <w:tblPr>
        <w:tblW w:w="3519" w:type="pct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 do usuario</w:t>
            </w:r>
          </w:p>
        </w:tc>
      </w:tr>
    </w:tbl>
    <w:p w:rsidR="00B8699A" w:rsidRDefault="00B8699A" w:rsidP="00764FE0">
      <w:pPr>
        <w:pStyle w:val="sp1"/>
      </w:pPr>
      <w:r>
        <w:t>A táboa de</w:t>
      </w:r>
      <w:r>
        <w:rPr>
          <w:i/>
          <w:iCs/>
        </w:rPr>
        <w:t xml:space="preserve"> log_erro_conexion</w:t>
      </w:r>
      <w:r>
        <w:t xml:space="preserve"> </w:t>
      </w:r>
      <w:r w:rsidR="00AD321D">
        <w:t xml:space="preserve">rexistra os intentos de acceso errados, e </w:t>
      </w:r>
      <w:r>
        <w:t>terá o seguinte esquema:</w:t>
      </w:r>
    </w:p>
    <w:tbl>
      <w:tblPr>
        <w:tblW w:w="3519" w:type="pct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integer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Código autoincremental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lastRenderedPageBreak/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</w:t>
            </w:r>
            <w:r w:rsidR="00AD321D">
              <w:t xml:space="preserve"> </w:t>
            </w:r>
            <w:r w:rsidRPr="00973CDE">
              <w:t>do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data_hora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timestamp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Data e hora do intento de acceso</w:t>
            </w:r>
          </w:p>
        </w:tc>
      </w:tr>
    </w:tbl>
    <w:p w:rsidR="00B8699A" w:rsidRDefault="00545C82" w:rsidP="00D00243">
      <w:pPr>
        <w:pStyle w:val="sp1"/>
      </w:pPr>
      <w:r>
        <w:t xml:space="preserve">O procedemento debe comprobar se existe na táboa </w:t>
      </w:r>
      <w:r w:rsidRPr="00545C82">
        <w:rPr>
          <w:i/>
        </w:rPr>
        <w:t>usuario</w:t>
      </w:r>
      <w:r>
        <w:t xml:space="preserve"> algún usuario co </w:t>
      </w:r>
      <w:r w:rsidRPr="000F6211">
        <w:rPr>
          <w:i/>
        </w:rPr>
        <w:t>login</w:t>
      </w:r>
      <w:r>
        <w:t xml:space="preserve"> e </w:t>
      </w:r>
      <w:r w:rsidRPr="000F6211">
        <w:rPr>
          <w:i/>
        </w:rPr>
        <w:t>password</w:t>
      </w:r>
      <w:r>
        <w:t xml:space="preserve"> que se pasan como parámetro. No caso de non existir</w:t>
      </w:r>
      <w:r w:rsidR="000F6211">
        <w:t xml:space="preserve">, gárdase </w:t>
      </w:r>
      <w:r>
        <w:t xml:space="preserve">na táboa de rexistro </w:t>
      </w:r>
      <w:r>
        <w:rPr>
          <w:i/>
          <w:iCs/>
        </w:rPr>
        <w:t>log_erro_conexion</w:t>
      </w:r>
      <w:r>
        <w:rPr>
          <w:iCs/>
        </w:rPr>
        <w:t xml:space="preserve"> a información correspondente ao intento de acceso errado. No caso de que o usuario </w:t>
      </w:r>
      <w:r w:rsidR="00D00243">
        <w:t>faga</w:t>
      </w:r>
      <w:r w:rsidR="00592BD1">
        <w:t xml:space="preserve"> </w:t>
      </w:r>
      <w:r w:rsidR="0089506F">
        <w:t>máis</w:t>
      </w:r>
      <w:r w:rsidR="00592BD1">
        <w:t xml:space="preserve"> de 5 intentos errados</w:t>
      </w:r>
      <w:r w:rsidR="00B8699A">
        <w:t xml:space="preserve"> nos últimos 3 minutos</w:t>
      </w:r>
      <w:r w:rsidR="000F6211">
        <w:t xml:space="preserve">, bloquearase </w:t>
      </w:r>
      <w:r w:rsidR="00B8699A">
        <w:t>a súa conta</w:t>
      </w:r>
      <w:r w:rsidR="00592BD1">
        <w:t xml:space="preserve"> cambiándolle o contrasinal</w:t>
      </w:r>
      <w:r w:rsidR="00B8699A">
        <w:t>, poñendo unha contrasinal fixa establecida polo administrador</w:t>
      </w:r>
      <w:r w:rsidR="000F6211">
        <w:t>, como p</w:t>
      </w:r>
      <w:r w:rsidR="00B8699A">
        <w:t>or exemplo: 'H347B52(((]ERR'</w:t>
      </w:r>
      <w:r w:rsidR="00764FE0">
        <w:t>.</w:t>
      </w:r>
    </w:p>
    <w:p w:rsidR="00764FE0" w:rsidRPr="00545C82" w:rsidRDefault="00764FE0" w:rsidP="00D00243">
      <w:pPr>
        <w:pStyle w:val="sp1"/>
      </w:pPr>
      <w:r>
        <w:t xml:space="preserve">O procedemento utilizará un parámetro de saída para poder comprobar se o intento de acceso tivo éxito ou non. O parámetro </w:t>
      </w:r>
      <w:r w:rsidR="008B4C51">
        <w:t xml:space="preserve">ten </w:t>
      </w:r>
      <w:r>
        <w:t xml:space="preserve">o valor 0 se o </w:t>
      </w:r>
      <w:r w:rsidRPr="000F6211">
        <w:rPr>
          <w:i/>
        </w:rPr>
        <w:t>login</w:t>
      </w:r>
      <w:r>
        <w:t xml:space="preserve"> e o </w:t>
      </w:r>
      <w:r w:rsidRPr="000F6211">
        <w:rPr>
          <w:i/>
        </w:rPr>
        <w:t>password</w:t>
      </w:r>
      <w:r>
        <w:t xml:space="preserve"> corresponden a</w:t>
      </w:r>
      <w:r w:rsidR="000F6211">
        <w:t xml:space="preserve"> un usuario que existe na táboa;</w:t>
      </w:r>
      <w:r>
        <w:t xml:space="preserve"> o </w:t>
      </w:r>
      <w:r w:rsidR="000F6211">
        <w:t xml:space="preserve">valor 1 se o usuario non existe; o valor </w:t>
      </w:r>
      <w:r>
        <w:t xml:space="preserve">2 no </w:t>
      </w:r>
      <w:r w:rsidRPr="00545C82">
        <w:t xml:space="preserve">caso </w:t>
      </w:r>
      <w:r w:rsidR="000F6211">
        <w:t>de bloqueo d</w:t>
      </w:r>
      <w:r w:rsidRPr="00545C82">
        <w:t>a conta</w:t>
      </w:r>
      <w:r w:rsidR="00545C82">
        <w:t xml:space="preserve"> por superar o número de intentos permitidos</w:t>
      </w:r>
      <w:r w:rsidRPr="00545C82">
        <w:t>.</w:t>
      </w:r>
    </w:p>
    <w:p w:rsidR="00564768" w:rsidRDefault="00564768" w:rsidP="00564768">
      <w:pPr>
        <w:pStyle w:val="n5"/>
      </w:pPr>
      <w:bookmarkStart w:id="2" w:name="_Toc515351818"/>
      <w:r>
        <w:t>Solución</w:t>
      </w:r>
      <w:bookmarkEnd w:id="2"/>
    </w:p>
    <w:p w:rsidR="002F5150" w:rsidRDefault="00777384" w:rsidP="00B366D5">
      <w:pPr>
        <w:pStyle w:val="p1"/>
      </w:pPr>
      <w:r>
        <w:t>Tarefa 1</w:t>
      </w:r>
      <w:r w:rsidR="002F5150">
        <w:t xml:space="preserve">.1. </w:t>
      </w:r>
    </w:p>
    <w:p w:rsidR="00564768" w:rsidRDefault="00776358" w:rsidP="00B366D5">
      <w:pPr>
        <w:pStyle w:val="p2"/>
      </w:pPr>
      <w:r>
        <w:t>Código d</w:t>
      </w:r>
      <w:r w:rsidR="00564768">
        <w:t>o procedemento</w:t>
      </w:r>
    </w:p>
    <w:p w:rsidR="003B1E8A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u7a2tarefa0101.sql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NOME RUTINA: </w:t>
      </w:r>
      <w:r w:rsidR="00BF389C">
        <w:rPr>
          <w:rFonts w:ascii="Courier New" w:hAnsi="Courier New" w:cs="Courier New"/>
          <w:color w:val="808080"/>
          <w:sz w:val="16"/>
          <w:szCs w:val="16"/>
          <w:highlight w:val="white"/>
        </w:rPr>
        <w:t>traballadores.</w:t>
      </w:r>
      <w:r w:rsidR="00FE41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sp_actualizar_depEmpregados </w:t>
      </w:r>
      <w:r w:rsidR="00FE4139"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(procedemento)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     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TAREFA A AUTOMATIZAR: 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Contar número de empregados que hai en cada departamento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Actualizar a columna depEmpregados da táboa departamento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co número de empregados que traballan no departamento.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precisa parámetros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Columna depEmpregados actualizada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A058B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A058B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F80F95" w:rsidRPr="00F80F95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67786" w:rsidRDefault="00776358" w:rsidP="00B366D5">
      <w:pPr>
        <w:pStyle w:val="p2"/>
      </w:pPr>
      <w:r>
        <w:t xml:space="preserve">Execución e comprobación </w:t>
      </w:r>
      <w:r w:rsidR="00094093">
        <w:t>d</w:t>
      </w:r>
      <w:r w:rsidR="00067786">
        <w:t xml:space="preserve">o </w:t>
      </w:r>
      <w:r>
        <w:t xml:space="preserve">funcionamento do </w:t>
      </w:r>
      <w:r w:rsidR="00067786">
        <w:t>procedemen</w:t>
      </w:r>
      <w:r>
        <w:t>to</w:t>
      </w:r>
    </w:p>
    <w:p w:rsidR="00094093" w:rsidRDefault="00094093" w:rsidP="0009409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094093" w:rsidRDefault="00094093" w:rsidP="00575257">
      <w:pPr>
        <w:pStyle w:val="sp11"/>
        <w:rPr>
          <w:highlight w:val="white"/>
        </w:rPr>
      </w:pPr>
      <w:r>
        <w:rPr>
          <w:highlight w:val="white"/>
        </w:rPr>
        <w:t xml:space="preserve">Non produce ningunha saída en pantalla; unicamente informa </w:t>
      </w:r>
      <w:r w:rsidR="00575257">
        <w:rPr>
          <w:highlight w:val="white"/>
        </w:rPr>
        <w:t xml:space="preserve">na zona de saída de MySQL Workbench </w:t>
      </w:r>
      <w:r>
        <w:rPr>
          <w:highlight w:val="white"/>
        </w:rPr>
        <w:t>do número de filas modi</w:t>
      </w:r>
      <w:r w:rsidR="00575257">
        <w:rPr>
          <w:highlight w:val="white"/>
        </w:rPr>
        <w:t>ficadas</w:t>
      </w:r>
      <w:r>
        <w:rPr>
          <w:highlight w:val="white"/>
        </w:rPr>
        <w:t xml:space="preserve">. Para comprobar o correcto funcionamento do procedemento almacenado hai que consultar o contido da columna </w:t>
      </w:r>
      <w:r w:rsidRPr="008B4C51">
        <w:rPr>
          <w:i/>
          <w:highlight w:val="white"/>
        </w:rPr>
        <w:t>depEmpregados</w:t>
      </w:r>
      <w:r>
        <w:rPr>
          <w:highlight w:val="white"/>
        </w:rPr>
        <w:t xml:space="preserve"> da táboa </w:t>
      </w:r>
      <w:r w:rsidRPr="00D15461">
        <w:rPr>
          <w:i/>
          <w:highlight w:val="white"/>
        </w:rPr>
        <w:t>departamento</w:t>
      </w:r>
      <w:r>
        <w:rPr>
          <w:highlight w:val="white"/>
        </w:rPr>
        <w:t xml:space="preserve"> e contrastar os valores dalgún departamento cos datos da táboa </w:t>
      </w:r>
      <w:r w:rsidRPr="00D15461">
        <w:rPr>
          <w:i/>
          <w:highlight w:val="white"/>
        </w:rPr>
        <w:t>empregado</w:t>
      </w:r>
      <w:r>
        <w:rPr>
          <w:highlight w:val="white"/>
        </w:rPr>
        <w:t>.</w:t>
      </w:r>
      <w:r w:rsidR="00543C74">
        <w:rPr>
          <w:highlight w:val="white"/>
        </w:rPr>
        <w:t xml:space="preserve"> </w:t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antes de executar o procedemento: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3C74" w:rsidRDefault="00543C74" w:rsidP="00543C74">
      <w:pPr>
        <w:pStyle w:val="formula1"/>
        <w:rPr>
          <w:highlight w:val="white"/>
        </w:rPr>
      </w:pPr>
    </w:p>
    <w:p w:rsidR="00543C74" w:rsidRDefault="00543C74" w:rsidP="00543C74">
      <w:pPr>
        <w:pStyle w:val="formula1"/>
        <w:rPr>
          <w:highlight w:val="white"/>
        </w:rPr>
      </w:pPr>
      <w:r w:rsidRPr="00543C74">
        <w:rPr>
          <w:noProof/>
          <w:lang w:val="es-ES"/>
        </w:rPr>
        <w:lastRenderedPageBreak/>
        <w:drawing>
          <wp:inline distT="0" distB="0" distL="0" distR="0">
            <wp:extent cx="4137660" cy="845820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despois de executar o procedemento: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61005" w:rsidRDefault="00543C74" w:rsidP="00543C7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120515" cy="85153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cantos empregados hai no departamento 122, na táboa empregado: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</w:rPr>
        <w:t>122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3C74" w:rsidRPr="00F80F95" w:rsidRDefault="00543C74" w:rsidP="00543C7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68705" cy="325755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50" w:rsidRDefault="002F5150" w:rsidP="00B366D5">
      <w:pPr>
        <w:pStyle w:val="p1"/>
      </w:pPr>
      <w:r>
        <w:t xml:space="preserve">Tarefa </w:t>
      </w:r>
      <w:r w:rsidR="00777384">
        <w:t>1</w:t>
      </w:r>
      <w:r>
        <w:t>.2.</w:t>
      </w:r>
    </w:p>
    <w:p w:rsidR="002F5150" w:rsidRDefault="00776358" w:rsidP="00B366D5">
      <w:pPr>
        <w:pStyle w:val="p2"/>
      </w:pPr>
      <w:r>
        <w:t>Código do procedemento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23103A" w:rsidRPr="0023103A" w:rsidRDefault="002F00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u7a2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tarefa0102.sql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NOME RUTINA: </w:t>
      </w:r>
      <w:r w:rsidR="00D54D14" w:rsidRPr="00D54D14">
        <w:rPr>
          <w:rFonts w:ascii="Courier New" w:hAnsi="Courier New" w:cs="Courier New"/>
          <w:color w:val="808080"/>
          <w:sz w:val="16"/>
          <w:szCs w:val="16"/>
        </w:rPr>
        <w:t>utilidades</w:t>
      </w:r>
      <w:r w:rsidR="00D54D14">
        <w:rPr>
          <w:rFonts w:ascii="Courier New" w:hAnsi="Courier New" w:cs="Courier New"/>
          <w:color w:val="808080"/>
          <w:sz w:val="16"/>
          <w:szCs w:val="16"/>
        </w:rPr>
        <w:t>.</w:t>
      </w:r>
      <w:r w:rsidR="00D54D14" w:rsidRPr="00D54D14">
        <w:rPr>
          <w:rFonts w:ascii="Courier New" w:hAnsi="Courier New" w:cs="Courier New"/>
          <w:color w:val="808080"/>
          <w:sz w:val="16"/>
          <w:szCs w:val="16"/>
        </w:rPr>
        <w:t>vertaboas</w:t>
      </w:r>
      <w:r w:rsidR="00FE4139">
        <w:rPr>
          <w:rFonts w:ascii="Courier New" w:hAnsi="Courier New" w:cs="Courier New"/>
          <w:color w:val="808080"/>
          <w:sz w:val="16"/>
          <w:szCs w:val="16"/>
        </w:rPr>
        <w:t xml:space="preserve"> </w:t>
      </w:r>
      <w:r w:rsidR="00FE4139"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(procedemento)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Mostrar información resumida das táboas que hai nun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servidor, ou dunha base de datos concreta, tendo en conta</w:t>
      </w:r>
      <w:r w:rsidR="005A68A3" w:rsidRP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5A68A3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almacenada nas columnas table_schema,</w:t>
      </w:r>
      <w:r w:rsidR="005A68A3" w:rsidRP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5A68A3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table_name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table_name, table_type, engine, table_rows da táboa tables</w:t>
      </w:r>
    </w:p>
    <w:p w:rsidR="005A68A3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da b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ase de datos information_schema.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Os datos deben saí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r </w:t>
      </w:r>
    </w:p>
    <w:p w:rsidR="0023103A" w:rsidRPr="0023103A" w:rsidRDefault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orde</w:t>
      </w:r>
      <w:r w:rsidR="00D54D14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ados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polo nome da base de datos, 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o nome da tá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boa.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pBaseDatos se lle poden pasar como valores válidos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o cará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cter * que significa que se quere ver información das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táboas de todas as base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>s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datos, ou o nome dunha base de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datos no caso de querer ver información das táboas dunha </w:t>
      </w:r>
    </w:p>
    <w:p w:rsidR="005A68A3" w:rsidRDefault="0023103A" w:rsidP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base de datos concreta. Calquera outro valor 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>produce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unha </w:t>
      </w:r>
    </w:p>
    <w:p w:rsidR="005A68A3" w:rsidRDefault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mensaxe de erro. O tipo de dato do parámetro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ten que ser </w:t>
      </w:r>
    </w:p>
    <w:p w:rsidR="0023103A" w:rsidRPr="0023103A" w:rsidRDefault="005A68A3" w:rsidP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o mesmo que a columna 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table_schema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para poder comparalas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Mostrar en pantalla a información solicitada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do procedemento usando un nome cualificado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pBaseDatos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'*'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upper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'.'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table_name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table_type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motor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table_rows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filas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create_time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data_creacion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SCHEMATA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SCHEMA_NAME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table_name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table_type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motor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table_rows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filas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create_time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data_creacion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'A base de datos  "'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'"  non existe'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Error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Default="00651A85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A21CC" w:rsidRPr="0023103A" w:rsidRDefault="006A21C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B5787" w:rsidRDefault="003F34EB" w:rsidP="00B366D5">
      <w:pPr>
        <w:pStyle w:val="p2"/>
      </w:pPr>
      <w:r>
        <w:t>Execución e comprobación do funcionamento do procedemento. F</w:t>
      </w:r>
      <w:r w:rsidR="009229D6">
        <w:t>an</w:t>
      </w:r>
      <w:r w:rsidR="00FE4139">
        <w:t>se</w:t>
      </w:r>
      <w:r w:rsidR="00EB5787">
        <w:t xml:space="preserve"> </w:t>
      </w:r>
      <w:r>
        <w:t xml:space="preserve">dúas </w:t>
      </w:r>
      <w:r w:rsidR="00EB5787">
        <w:t>proba</w:t>
      </w:r>
      <w:r w:rsidR="009229D6">
        <w:t>s</w:t>
      </w:r>
      <w:r w:rsidR="00EB5787">
        <w:t xml:space="preserve"> pasando dous valores válidos para o parámetro, e unha terceira </w:t>
      </w:r>
      <w:r w:rsidR="0077264E">
        <w:t xml:space="preserve">proba </w:t>
      </w:r>
      <w:r w:rsidR="00EB5787">
        <w:t>cun valor que non é válido</w:t>
      </w:r>
      <w:r w:rsidR="008B4C51">
        <w:t>,</w:t>
      </w:r>
      <w:r w:rsidR="00EB5787">
        <w:t xml:space="preserve"> </w:t>
      </w:r>
      <w:r w:rsidR="00AE5C7F">
        <w:t>para c</w:t>
      </w:r>
      <w:r>
        <w:t>omprobar que se mostra</w:t>
      </w:r>
      <w:r w:rsidR="00EB5787">
        <w:t xml:space="preserve"> a mensaxe de erro.</w:t>
      </w:r>
    </w:p>
    <w:p w:rsidR="006A21CC" w:rsidRDefault="006A21CC" w:rsidP="006A21CC">
      <w:pPr>
        <w:pStyle w:val="p2"/>
        <w:numPr>
          <w:ilvl w:val="0"/>
          <w:numId w:val="0"/>
        </w:numPr>
        <w:ind w:left="1475"/>
      </w:pP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'*'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606040" cy="840105"/>
            <wp:effectExtent l="1905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'traballadores'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228850" cy="64579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'pepiño'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748790" cy="354330"/>
            <wp:effectExtent l="1905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DE" w:rsidRDefault="00973CDE" w:rsidP="00B366D5">
      <w:pPr>
        <w:pStyle w:val="p1"/>
      </w:pPr>
      <w:r>
        <w:t>Tarefa 1.3.</w:t>
      </w:r>
    </w:p>
    <w:p w:rsidR="00973CDE" w:rsidRDefault="003F34EB" w:rsidP="00B366D5">
      <w:pPr>
        <w:pStyle w:val="p2"/>
      </w:pPr>
      <w:r>
        <w:t>Código do procedemento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u7a2tarefa0103.sql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sp_inserir_vendas_proba (procedemento)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Inserir datos de proba na táboa vendas da base de datos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tendaBD. Os datos para as columnas ven_cliente, ven_tenda e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ven_empregado obtéñense buscando unha fila de maneira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aleatoria nas táboas clientes, tendas e empregados, e collendo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o código que corresponde. A column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ven_data colle a data do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 xml:space="preserve">                        sistema. Para as columnas ven_id e ven_factura non se cargan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datos.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pFilas - Indica o número de filas a inserir.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produce saída en pantalla. Insire na táboa vendas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filas con datos de proba. O nº de filas que se insiren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pásase como un parámetro de entrada.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pFilas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vTenda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pFilas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empregado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cliente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una tenda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tda_id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vTenda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/*inserir unha fila na táboa de vendas*/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vTenda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/*contar a fila nserida*/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606CE1" w:rsidRDefault="00606CE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A21CC" w:rsidRPr="00606CE1" w:rsidRDefault="006A21C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10D25" w:rsidRDefault="003F34EB" w:rsidP="00B366D5">
      <w:pPr>
        <w:pStyle w:val="p2"/>
      </w:pPr>
      <w:r>
        <w:t>Execución e comprobación do funcionamento do procedemento. P</w:t>
      </w:r>
      <w:r w:rsidR="00710D25">
        <w:t>ódese executar o procedemento pasándolle como parámetro o número</w:t>
      </w:r>
      <w:r>
        <w:t xml:space="preserve"> de filas que se van a inserir </w:t>
      </w:r>
      <w:r w:rsidR="00710D25">
        <w:t xml:space="preserve">e despois execútase unha consulta con SELECT para ver os datos inseridos. </w:t>
      </w:r>
      <w:r w:rsidR="008E1121">
        <w:t>Se non se desexan conservar estas filas engadidas e son as únicas feitas na data actual, p</w:t>
      </w:r>
      <w:r>
        <w:t xml:space="preserve">ódense borrar cunha sentenza </w:t>
      </w:r>
      <w:r w:rsidR="008E1121">
        <w:t>DELETE.</w:t>
      </w:r>
    </w:p>
    <w:p w:rsidR="00543C74" w:rsidRDefault="00543C74" w:rsidP="00B366D5">
      <w:pPr>
        <w:pStyle w:val="p3"/>
      </w:pPr>
      <w:r>
        <w:t>Consulta do número de filas antes de executar o procedemento almacenado, e id da última venda.</w:t>
      </w:r>
    </w:p>
    <w:p w:rsidR="006A21CC" w:rsidRDefault="006A21CC" w:rsidP="006A21CC">
      <w:pPr>
        <w:pStyle w:val="p3"/>
        <w:numPr>
          <w:ilvl w:val="0"/>
          <w:numId w:val="0"/>
        </w:numPr>
        <w:ind w:left="1758"/>
      </w:pPr>
    </w:p>
    <w:p w:rsidR="00543C74" w:rsidRPr="00606CE1" w:rsidRDefault="00543C74" w:rsidP="00543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max(</w:t>
      </w:r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s;</w:t>
      </w:r>
    </w:p>
    <w:p w:rsidR="00543C74" w:rsidRDefault="00543C74" w:rsidP="00543C7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45845" cy="342900"/>
            <wp:effectExtent l="19050" t="0" r="190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Pr="00543C74" w:rsidRDefault="00543C74" w:rsidP="00543C74">
      <w:pPr>
        <w:ind w:left="1191" w:firstLine="0"/>
      </w:pPr>
    </w:p>
    <w:p w:rsidR="00543C74" w:rsidRDefault="00543C74" w:rsidP="00B366D5">
      <w:pPr>
        <w:pStyle w:val="p3"/>
      </w:pPr>
      <w:r>
        <w:t>Execución do procedemento almacenado e consulta para saber</w:t>
      </w:r>
      <w:r w:rsidR="005613D6">
        <w:t xml:space="preserve"> se </w:t>
      </w:r>
      <w:r>
        <w:t>foron inseridas as filas.</w:t>
      </w:r>
    </w:p>
    <w:p w:rsidR="00543C74" w:rsidRPr="00606CE1" w:rsidRDefault="00543C74" w:rsidP="00543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call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1602" w:rsidRPr="00606CE1" w:rsidRDefault="00CF1602" w:rsidP="00CF16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max(</w:t>
      </w:r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s;</w:t>
      </w:r>
    </w:p>
    <w:p w:rsidR="00543C74" w:rsidRPr="00543C74" w:rsidRDefault="00CF1602" w:rsidP="00640B0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85850" cy="371475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Pr="00710D25" w:rsidRDefault="00543C74" w:rsidP="00D14747">
      <w:pPr>
        <w:pStyle w:val="p3"/>
      </w:pPr>
      <w:r>
        <w:t>Borrado das filas inseridas na proba.</w:t>
      </w:r>
    </w:p>
    <w:p w:rsidR="00975F72" w:rsidRDefault="00975F72" w:rsidP="00975F72">
      <w:pPr>
        <w:spacing w:after="0"/>
        <w:rPr>
          <w:rFonts w:ascii="Courier New" w:hAnsi="Courier New" w:cs="Courier New"/>
          <w:bCs/>
          <w:color w:val="000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009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151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9009CB" w:rsidRP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160</w:t>
      </w:r>
      <w:r w:rsidRPr="009009CB">
        <w:rPr>
          <w:rFonts w:ascii="Courier New" w:hAnsi="Courier New" w:cs="Courier New"/>
          <w:bCs/>
          <w:color w:val="000080"/>
          <w:sz w:val="16"/>
          <w:szCs w:val="16"/>
          <w:highlight w:val="white"/>
        </w:rPr>
        <w:t>;</w:t>
      </w:r>
    </w:p>
    <w:p w:rsidR="00E34435" w:rsidRPr="009009CB" w:rsidRDefault="00E34435" w:rsidP="00975F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73CDE" w:rsidRDefault="00973CDE" w:rsidP="00D14747">
      <w:pPr>
        <w:pStyle w:val="p1"/>
      </w:pPr>
      <w:r>
        <w:t>Tarefa 1.4.</w:t>
      </w:r>
    </w:p>
    <w:p w:rsidR="00973CDE" w:rsidRDefault="000E40D6" w:rsidP="00D14747">
      <w:pPr>
        <w:pStyle w:val="p2"/>
      </w:pPr>
      <w:r>
        <w:t>Código</w:t>
      </w:r>
      <w:r w:rsidR="00973CDE">
        <w:t xml:space="preserve"> </w:t>
      </w:r>
      <w:r>
        <w:t>do procedemento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A5A63" w:rsidRPr="007A5A63" w:rsidRDefault="002F00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u7a2</w:t>
      </w:r>
      <w:r w:rsidR="007A5A63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tarefa0104.sql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sp_erro_login (procedemento)</w:t>
      </w:r>
    </w:p>
    <w:p w:rsidR="00783078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Controlar intentos de acceso dos usuarios, comprobando se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o usuario que intenta acceder está na táboa de usuarios.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No caso de non existir o usuario na táboa se rexistra a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do intento de acceso nunha táboa de rexistro.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 caso de que un usuario faga </w:t>
      </w:r>
      <w:r w:rsidR="0089506F">
        <w:rPr>
          <w:rFonts w:ascii="Courier New" w:hAnsi="Courier New" w:cs="Courier New"/>
          <w:color w:val="808080"/>
          <w:sz w:val="16"/>
          <w:szCs w:val="16"/>
          <w:highlight w:val="white"/>
        </w:rPr>
        <w:t>máis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5 intentos errados nos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últimos 3 minutos se lle bloqueará a súa conta cambiándolle 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password por un valor fixo establecido polo administrador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pLogin: login do usuario.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- IN: pPassword: contrasinal do usuario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OUT: pMensaxe: devolve o valor 0 se o login e  password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corresponden a un usuario que existe na táboa de usuarios, 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valor 1 se o usuario non existe, e o valor 2 no caso en que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se lle cambie á password ao usuario por superar o número de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intentos permitidos.</w:t>
      </w:r>
    </w:p>
    <w:p w:rsid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Non mostra nada en pantalla, pero devolve os valores 0,1,2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no parámetro de saída.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A42A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pPalabra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out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contador de intentos errados nos tres últimos minu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tos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boolean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va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le 1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cando usuario existe na táboa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/*Comprobación</w:t>
      </w:r>
      <w:r w:rsidR="000F621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existencia do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usuario co login e password pasados como parámetro 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pPalabra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que non sexa correcta a conta de usuario </w:t>
      </w:r>
      <w:r w:rsidR="00A92729">
        <w:rPr>
          <w:rFonts w:ascii="Courier New" w:hAnsi="Courier New" w:cs="Courier New"/>
          <w:color w:val="808080"/>
          <w:sz w:val="16"/>
          <w:szCs w:val="16"/>
          <w:highlight w:val="white"/>
        </w:rPr>
        <w:t>rexí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stra</w:t>
      </w:r>
      <w:r w:rsidR="00A92729">
        <w:rPr>
          <w:rFonts w:ascii="Courier New" w:hAnsi="Courier New" w:cs="Courier New"/>
          <w:color w:val="808080"/>
          <w:sz w:val="16"/>
          <w:szCs w:val="16"/>
          <w:highlight w:val="white"/>
        </w:rPr>
        <w:t>se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intento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errado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en log_erro_conexion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cóntanse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número de intentos errados nos últimos 3 minutos*/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non existir o usuario*/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pUsuario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pPalabra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="002A42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Contar intentos nos últimos 3 minutos*/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minute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data_hora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A42A2"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H347B52(((]ERR</w:t>
      </w:r>
      <w:r w:rsidR="002A42A2"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="002A42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existir o usuario*/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A5A63" w:rsidRDefault="007A5A6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A42A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A21CC" w:rsidRPr="007A5A63" w:rsidRDefault="006A21C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A5A63" w:rsidRDefault="0031031A" w:rsidP="00D14747">
      <w:pPr>
        <w:pStyle w:val="p2"/>
      </w:pPr>
      <w:r w:rsidRPr="0031031A">
        <w:t>Execución e comprobación do funcionamento do procedemento</w:t>
      </w:r>
      <w:r>
        <w:t xml:space="preserve">. </w:t>
      </w:r>
      <w:r w:rsidR="002A42A2">
        <w:t xml:space="preserve">O primeiro para facer a comprobación é crear as táboas no caso de non existir, e dar de alta algún usuario. Para facer as probas se van a inserir usuarios co seu </w:t>
      </w:r>
      <w:r w:rsidR="002A42A2" w:rsidRPr="0031031A">
        <w:rPr>
          <w:i/>
        </w:rPr>
        <w:t>password</w:t>
      </w:r>
      <w:r w:rsidR="002A42A2">
        <w:t xml:space="preserve"> sen </w:t>
      </w:r>
      <w:r w:rsidR="008B4C51">
        <w:t>cifrar</w:t>
      </w:r>
      <w:r w:rsidR="002A42A2">
        <w:t xml:space="preserve">, aínda que na práctica real a </w:t>
      </w:r>
      <w:r w:rsidR="002A42A2" w:rsidRPr="0031031A">
        <w:rPr>
          <w:i/>
        </w:rPr>
        <w:t>password</w:t>
      </w:r>
      <w:r w:rsidR="002A42A2">
        <w:t xml:space="preserve"> dos usua</w:t>
      </w:r>
      <w:r w:rsidR="008B4C51">
        <w:t>rios debería gardarse cifrada</w:t>
      </w:r>
      <w:r w:rsidR="002A42A2">
        <w:t xml:space="preserve"> utilizando para elo funcións que xa incorpora MySQL, como MD5, SHA1, ou SHA2.</w:t>
      </w:r>
    </w:p>
    <w:p w:rsidR="006A21CC" w:rsidRDefault="006A21CC" w:rsidP="006A21CC">
      <w:pPr>
        <w:pStyle w:val="p2"/>
        <w:numPr>
          <w:ilvl w:val="0"/>
          <w:numId w:val="0"/>
        </w:numPr>
        <w:ind w:left="1475"/>
      </w:pPr>
    </w:p>
    <w:p w:rsidR="002A42A2" w:rsidRDefault="002A42A2" w:rsidP="002A42A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login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password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login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password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data_hora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Default="002A42A2" w:rsidP="002A42A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A21CC" w:rsidRPr="007A5A63" w:rsidRDefault="006A21CC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A42A2" w:rsidRDefault="002A42A2" w:rsidP="0031031A">
      <w:pPr>
        <w:pStyle w:val="sp11"/>
      </w:pPr>
      <w:r>
        <w:t>Execútase o procedemento e mírase cal é o valor que devolve o parámetro de saída en cada execución. Primeiro pása</w:t>
      </w:r>
      <w:r w:rsidR="008B4C51">
        <w:t>n</w:t>
      </w:r>
      <w:r>
        <w:t xml:space="preserve">se como parámetros un </w:t>
      </w:r>
      <w:r w:rsidRPr="002A42A2">
        <w:rPr>
          <w:i/>
        </w:rPr>
        <w:t>login</w:t>
      </w:r>
      <w:r>
        <w:t xml:space="preserve"> e un </w:t>
      </w:r>
      <w:r w:rsidRPr="002A42A2">
        <w:rPr>
          <w:i/>
        </w:rPr>
        <w:t>pasword</w:t>
      </w:r>
      <w:r>
        <w:t xml:space="preserve"> dun usuario que exista, e compróbase que devolva o valor 0, e despois execútase 6 veces o procedemento pasando sempre o mesmo </w:t>
      </w:r>
      <w:r w:rsidRPr="002A42A2">
        <w:rPr>
          <w:i/>
        </w:rPr>
        <w:t>login</w:t>
      </w:r>
      <w:r>
        <w:t xml:space="preserve">, pero cunha </w:t>
      </w:r>
      <w:r w:rsidRPr="002A42A2">
        <w:rPr>
          <w:i/>
        </w:rPr>
        <w:t>password</w:t>
      </w:r>
      <w:r>
        <w:t xml:space="preserve"> errónea. Despois dos seis intentos compróbase que o </w:t>
      </w:r>
      <w:r w:rsidRPr="002A42A2">
        <w:rPr>
          <w:i/>
        </w:rPr>
        <w:t>password</w:t>
      </w:r>
      <w:r>
        <w:t xml:space="preserve"> do usuario foi modificado. </w:t>
      </w:r>
    </w:p>
    <w:p w:rsidR="006A21CC" w:rsidRPr="007A5A63" w:rsidRDefault="006A21CC" w:rsidP="0031031A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'aa'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'el'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@met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@met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'ex'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'EX'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4768" w:rsidRDefault="00777384" w:rsidP="009904BC">
      <w:pPr>
        <w:pStyle w:val="n3"/>
        <w:numPr>
          <w:ilvl w:val="0"/>
          <w:numId w:val="0"/>
        </w:numPr>
        <w:ind w:left="907"/>
      </w:pPr>
      <w:bookmarkStart w:id="3" w:name="_Toc515351819"/>
      <w:r>
        <w:t>Tarefa 2</w:t>
      </w:r>
      <w:r w:rsidR="00294924" w:rsidRPr="00294924">
        <w:t xml:space="preserve">. </w:t>
      </w:r>
      <w:r w:rsidR="00564768">
        <w:t>Crear e utilizar función</w:t>
      </w:r>
      <w:r w:rsidR="005E54E6">
        <w:t xml:space="preserve">s definidas polo </w:t>
      </w:r>
      <w:r>
        <w:t>usuario</w:t>
      </w:r>
      <w:bookmarkEnd w:id="3"/>
    </w:p>
    <w:p w:rsidR="00777384" w:rsidRDefault="00777384" w:rsidP="00777384">
      <w:pPr>
        <w:pStyle w:val="tx1"/>
      </w:pPr>
      <w:r>
        <w:t xml:space="preserve">A tarefa consiste en escribir os guións de sentenzas SQL necesarios para </w:t>
      </w:r>
      <w:r w:rsidR="00282EF3">
        <w:t xml:space="preserve">crear </w:t>
      </w:r>
      <w:r>
        <w:t xml:space="preserve">funcións </w:t>
      </w:r>
      <w:r w:rsidR="00282EF3">
        <w:t>atendendo a varios supostos</w:t>
      </w:r>
      <w:r>
        <w:t>, e facer as probas de funcionamento utilizando as funcións creadas nunha consulta coa sentenza SELECT.</w:t>
      </w:r>
    </w:p>
    <w:p w:rsidR="00D1268C" w:rsidRPr="008C3266" w:rsidRDefault="00D1268C" w:rsidP="008C3266">
      <w:pPr>
        <w:pStyle w:val="p1"/>
      </w:pPr>
      <w:r w:rsidRPr="008C3266">
        <w:lastRenderedPageBreak/>
        <w:t>Tarefa 2.1. Crear</w:t>
      </w:r>
      <w:r w:rsidR="008C3266">
        <w:t xml:space="preserve"> </w:t>
      </w:r>
      <w:r w:rsidRPr="008C3266">
        <w:t xml:space="preserve">unha función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pasa como parámetro o número </w:t>
      </w:r>
      <w:r w:rsidR="008C3266">
        <w:t>d</w:t>
      </w:r>
      <w:r w:rsidR="008C3266" w:rsidRPr="008C3266">
        <w:t>o mes, e de</w:t>
      </w:r>
      <w:r w:rsidR="008C3266">
        <w:t>volva o nome do mes en ga</w:t>
      </w:r>
      <w:r w:rsidR="008C3266" w:rsidRPr="008C3266">
        <w:t>lego.</w:t>
      </w:r>
    </w:p>
    <w:p w:rsidR="008C3266" w:rsidRDefault="00D1268C" w:rsidP="008C3266">
      <w:pPr>
        <w:pStyle w:val="p1"/>
      </w:pPr>
      <w:r>
        <w:t>Tarefa 2.2</w:t>
      </w:r>
      <w:r w:rsidRPr="008C3266">
        <w:t>. Crear unha función</w:t>
      </w:r>
      <w:r w:rsidR="008C3266" w:rsidRPr="008C3266">
        <w:t xml:space="preserve">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pase como parámetro a nota numérica (dous enteiros e dous decimais) dun alumno, e devolva a nota en letra tendo en conta a seguinte táboa:</w:t>
      </w:r>
    </w:p>
    <w:p w:rsidR="006A21CC" w:rsidRPr="008C3266" w:rsidRDefault="006A21CC" w:rsidP="006A21CC">
      <w:pPr>
        <w:pStyle w:val="p1"/>
        <w:numPr>
          <w:ilvl w:val="0"/>
          <w:numId w:val="0"/>
        </w:numPr>
        <w:ind w:left="1191"/>
      </w:pPr>
    </w:p>
    <w:tbl>
      <w:tblPr>
        <w:tblW w:w="361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9"/>
        <w:gridCol w:w="973"/>
        <w:gridCol w:w="1783"/>
      </w:tblGrid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numérica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en letra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5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suspenso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5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6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aprobado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6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7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ben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7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9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notable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9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&lt;= 10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sobresaínte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Outro valor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erro na nota</w:t>
            </w:r>
          </w:p>
        </w:tc>
      </w:tr>
    </w:tbl>
    <w:p w:rsidR="006A21CC" w:rsidRDefault="006A21CC" w:rsidP="006A21CC">
      <w:pPr>
        <w:pStyle w:val="p1"/>
        <w:numPr>
          <w:ilvl w:val="0"/>
          <w:numId w:val="0"/>
        </w:numPr>
        <w:ind w:left="1191"/>
      </w:pPr>
    </w:p>
    <w:p w:rsidR="008C3266" w:rsidRDefault="008C3266" w:rsidP="008C3266">
      <w:pPr>
        <w:pStyle w:val="p1"/>
      </w:pPr>
      <w:r>
        <w:t xml:space="preserve">Tarefa 2.3. </w:t>
      </w:r>
      <w:r w:rsidRPr="008C3266">
        <w:t xml:space="preserve">Crear unha función </w:t>
      </w:r>
      <w:r>
        <w:t xml:space="preserve">na base de datos </w:t>
      </w:r>
      <w:r w:rsidRPr="008C3266">
        <w:rPr>
          <w:i/>
        </w:rPr>
        <w:t>utilidades</w:t>
      </w:r>
      <w:r>
        <w:t xml:space="preserve"> </w:t>
      </w:r>
      <w:r w:rsidRPr="008C3266">
        <w:t xml:space="preserve">que pasándolle como parámetro </w:t>
      </w:r>
      <w:r w:rsidR="00DE3497">
        <w:t>as 8 cifras correspondentes a</w:t>
      </w:r>
      <w:r w:rsidRPr="008C3266">
        <w:t>o número do DNI, devolva a letra que lle corresponde.</w:t>
      </w:r>
    </w:p>
    <w:p w:rsidR="008C3266" w:rsidRDefault="008C3266" w:rsidP="008C3266">
      <w:pPr>
        <w:pStyle w:val="sp1"/>
      </w:pPr>
      <w:r w:rsidRPr="008C3266">
        <w:t xml:space="preserve">A letra do </w:t>
      </w:r>
      <w:r w:rsidR="001B5373">
        <w:t>DNI</w:t>
      </w:r>
      <w:r w:rsidRPr="008C3266">
        <w:t xml:space="preserve"> </w:t>
      </w:r>
      <w:r w:rsidR="0031031A">
        <w:t xml:space="preserve">obtense mediante </w:t>
      </w:r>
      <w:r w:rsidRPr="008C3266">
        <w:t>un algoritmo coñecido como módulo 23. O algoritmo consiste en dividir o número correspondente ao DNI entre 23 e obter o resto da división enteira. O resultado é un número comprendido entre o 0 e o 22. A cada un destes números se lles fai corresponder unha letra tendo en conta a seguinte táboa:</w:t>
      </w:r>
    </w:p>
    <w:tbl>
      <w:tblPr>
        <w:tblW w:w="8229" w:type="dxa"/>
        <w:jc w:val="righ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8"/>
      </w:tblGrid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3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7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8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12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13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17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18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22</w:t>
            </w:r>
          </w:p>
        </w:tc>
      </w:tr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T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R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W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A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G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M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Y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F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P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D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X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B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N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J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Z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S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Q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V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H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L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C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K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E</w:t>
            </w:r>
          </w:p>
        </w:tc>
      </w:tr>
    </w:tbl>
    <w:p w:rsidR="008C3266" w:rsidRDefault="008C3266" w:rsidP="001B5373">
      <w:pPr>
        <w:pStyle w:val="sp1"/>
      </w:pPr>
      <w:r w:rsidRPr="008C3266">
        <w:t xml:space="preserve">Non se utilizan as letras: I, Ñ, O, </w:t>
      </w:r>
      <w:r w:rsidR="001B5373">
        <w:t xml:space="preserve">e </w:t>
      </w:r>
      <w:r w:rsidR="005A51BB">
        <w:t xml:space="preserve">U. As letras I e </w:t>
      </w:r>
      <w:r w:rsidRPr="008C3266">
        <w:t>O se descartan para e</w:t>
      </w:r>
      <w:r>
        <w:t>vitar confusións con outros cará</w:t>
      </w:r>
      <w:r w:rsidRPr="008C3266">
        <w:t>cteres, como 1, l o 0.</w:t>
      </w:r>
    </w:p>
    <w:p w:rsidR="006A21CC" w:rsidRPr="008C3266" w:rsidRDefault="006A21CC" w:rsidP="001B5373">
      <w:pPr>
        <w:pStyle w:val="sp1"/>
      </w:pPr>
    </w:p>
    <w:p w:rsidR="00DE3497" w:rsidRDefault="00DE3497" w:rsidP="00DE3497">
      <w:pPr>
        <w:pStyle w:val="p1"/>
      </w:pPr>
      <w:r>
        <w:t xml:space="preserve">Tarefa 2.4. </w:t>
      </w:r>
      <w:r w:rsidRPr="008C3266">
        <w:t xml:space="preserve">Crear unha función </w:t>
      </w:r>
      <w:r>
        <w:t xml:space="preserve">na base de datos </w:t>
      </w:r>
      <w:r w:rsidRPr="00DE3497">
        <w:rPr>
          <w:i/>
        </w:rPr>
        <w:t>utilidades</w:t>
      </w:r>
      <w:r>
        <w:t xml:space="preserve"> </w:t>
      </w:r>
      <w:r w:rsidRPr="008C3266">
        <w:t xml:space="preserve">que pasándolle como parámetro </w:t>
      </w:r>
      <w:r w:rsidR="00135057">
        <w:t>os 8 primeiros carácteres</w:t>
      </w:r>
      <w:r>
        <w:t xml:space="preserve"> correspondentes a</w:t>
      </w:r>
      <w:r w:rsidRPr="008C3266">
        <w:t xml:space="preserve">o </w:t>
      </w:r>
      <w:r>
        <w:t>Número de Identidade de Estranxeiro (</w:t>
      </w:r>
      <w:r w:rsidRPr="008C3266">
        <w:t>NIE</w:t>
      </w:r>
      <w:r>
        <w:t>)</w:t>
      </w:r>
      <w:r w:rsidRPr="008C3266">
        <w:t>, devolva a letra que lle corresponde.</w:t>
      </w:r>
      <w:r>
        <w:t xml:space="preserve"> </w:t>
      </w:r>
    </w:p>
    <w:p w:rsidR="008C3266" w:rsidRDefault="003D3181" w:rsidP="00DE3497">
      <w:pPr>
        <w:pStyle w:val="sp1"/>
      </w:pPr>
      <w:r>
        <w:t xml:space="preserve">Utilízase o mesmo algoritmo que para o DNI, </w:t>
      </w:r>
      <w:r w:rsidR="008C3266">
        <w:t xml:space="preserve">coa diferenza </w:t>
      </w:r>
      <w:r>
        <w:t xml:space="preserve">de </w:t>
      </w:r>
      <w:r w:rsidR="008C3266">
        <w:t xml:space="preserve">que </w:t>
      </w:r>
      <w:r>
        <w:t>o NIE</w:t>
      </w:r>
      <w:r w:rsidR="008C3266">
        <w:t xml:space="preserve"> pode empezar por unha letra, polo que hai que engadirlle as seguintes restricións:</w:t>
      </w:r>
    </w:p>
    <w:p w:rsidR="008C3266" w:rsidRDefault="008C3266" w:rsidP="008C3266">
      <w:pPr>
        <w:pStyle w:val="p2"/>
      </w:pPr>
      <w:r w:rsidRPr="008C3266">
        <w:t>No ca</w:t>
      </w:r>
      <w:r>
        <w:t>so de que o NIE empece pola letra</w:t>
      </w:r>
      <w:r w:rsidRPr="008C3266">
        <w:t xml:space="preserve"> X, se calcula desprezando a X, e utilizando os 7 díxitos restantes</w:t>
      </w:r>
      <w:r>
        <w:t>.</w:t>
      </w:r>
    </w:p>
    <w:p w:rsidR="008C3266" w:rsidRDefault="008C3266" w:rsidP="008C3266">
      <w:pPr>
        <w:pStyle w:val="p2"/>
      </w:pPr>
      <w:r>
        <w:t>No caso de que o NIE empece pola</w:t>
      </w:r>
      <w:r w:rsidRPr="008C3266">
        <w:t xml:space="preserve"> </w:t>
      </w:r>
      <w:r>
        <w:t xml:space="preserve">letra </w:t>
      </w:r>
      <w:r w:rsidRPr="008C3266">
        <w:t>Y, se substitúe a letra Y polo número 1</w:t>
      </w:r>
      <w:r>
        <w:t>.</w:t>
      </w:r>
    </w:p>
    <w:p w:rsidR="008C3266" w:rsidRPr="008C3266" w:rsidRDefault="008C3266" w:rsidP="008C3266">
      <w:pPr>
        <w:pStyle w:val="p2"/>
      </w:pPr>
      <w:r>
        <w:t>N</w:t>
      </w:r>
      <w:r w:rsidRPr="008C3266">
        <w:t>o</w:t>
      </w:r>
      <w:r>
        <w:t xml:space="preserve"> caso de que o</w:t>
      </w:r>
      <w:r w:rsidRPr="008C3266">
        <w:t xml:space="preserve"> NIE empe</w:t>
      </w:r>
      <w:r>
        <w:t>ce pola letra</w:t>
      </w:r>
      <w:r w:rsidRPr="008C3266">
        <w:t xml:space="preserve"> Z, se substitúe a letra Z polo número 2</w:t>
      </w:r>
      <w:r>
        <w:t>.</w:t>
      </w:r>
    </w:p>
    <w:p w:rsidR="008C3266" w:rsidRDefault="003D3181" w:rsidP="0044508A">
      <w:pPr>
        <w:pStyle w:val="p1"/>
      </w:pPr>
      <w:r>
        <w:t>Tarefa 2.5. Crear unha función</w:t>
      </w:r>
      <w:r w:rsidR="0044508A">
        <w:t xml:space="preserve"> na base de datos </w:t>
      </w:r>
      <w:r w:rsidR="0044508A" w:rsidRPr="005A51BB">
        <w:rPr>
          <w:i/>
        </w:rPr>
        <w:t>utilidades</w:t>
      </w:r>
      <w:r w:rsidR="0044508A">
        <w:t xml:space="preserve"> </w:t>
      </w:r>
      <w:r w:rsidR="008C3266" w:rsidRPr="0044508A">
        <w:t>á que se lle pasa como parámetro os 20 díxitos dunha conta banca</w:t>
      </w:r>
      <w:r w:rsidR="0044508A">
        <w:t>ria</w:t>
      </w:r>
      <w:r w:rsidR="00AD2542">
        <w:t xml:space="preserve"> española</w:t>
      </w:r>
      <w:r w:rsidR="0044508A">
        <w:t>, e retorne</w:t>
      </w:r>
      <w:r w:rsidR="008C3266" w:rsidRPr="0044508A">
        <w:t xml:space="preserve"> como saída o IBAN que lle corresponde.</w:t>
      </w:r>
    </w:p>
    <w:p w:rsidR="00D622DC" w:rsidRPr="00E34435" w:rsidRDefault="00E34435" w:rsidP="00E34435">
      <w:pPr>
        <w:pStyle w:val="tx1"/>
        <w:rPr>
          <w:i/>
        </w:rPr>
      </w:pPr>
      <w:r w:rsidRPr="00E34435">
        <w:rPr>
          <w:i/>
        </w:rPr>
        <w:t>O documento Cálculo do IBAN c</w:t>
      </w:r>
      <w:r w:rsidR="0003133D" w:rsidRPr="00E34435">
        <w:rPr>
          <w:i/>
        </w:rPr>
        <w:t>ontén a explic</w:t>
      </w:r>
      <w:r w:rsidR="00AD2542" w:rsidRPr="00E34435">
        <w:rPr>
          <w:i/>
        </w:rPr>
        <w:t>ación de como se calcula o IBAN para as contas bancarias de España, noutro</w:t>
      </w:r>
      <w:r w:rsidR="008B4C51" w:rsidRPr="00E34435">
        <w:rPr>
          <w:i/>
        </w:rPr>
        <w:t>s</w:t>
      </w:r>
      <w:r w:rsidR="00AD2542" w:rsidRPr="00E34435">
        <w:rPr>
          <w:i/>
        </w:rPr>
        <w:t xml:space="preserve"> países as contas bancarias poden ter ata 34 díxitos, e poden incluír letras.</w:t>
      </w:r>
    </w:p>
    <w:p w:rsidR="00783078" w:rsidRDefault="00783078" w:rsidP="00375BD5">
      <w:pPr>
        <w:pStyle w:val="n5"/>
      </w:pPr>
      <w:bookmarkStart w:id="4" w:name="_Toc515351820"/>
    </w:p>
    <w:p w:rsidR="00783078" w:rsidRPr="00783078" w:rsidRDefault="00783078" w:rsidP="00783078">
      <w:pPr>
        <w:pStyle w:val="tx1"/>
      </w:pPr>
    </w:p>
    <w:p w:rsidR="00783078" w:rsidRDefault="00783078" w:rsidP="00375BD5">
      <w:pPr>
        <w:pStyle w:val="n5"/>
      </w:pPr>
    </w:p>
    <w:p w:rsidR="00375BD5" w:rsidRDefault="00375BD5" w:rsidP="00375BD5">
      <w:pPr>
        <w:pStyle w:val="n5"/>
      </w:pPr>
      <w:r>
        <w:t>Solución</w:t>
      </w:r>
      <w:bookmarkEnd w:id="4"/>
    </w:p>
    <w:p w:rsidR="00375BD5" w:rsidRDefault="00D1268C" w:rsidP="00D14747">
      <w:pPr>
        <w:pStyle w:val="p1"/>
      </w:pPr>
      <w:r>
        <w:t>Tarefa 2.1.</w:t>
      </w:r>
    </w:p>
    <w:p w:rsidR="004411E1" w:rsidRDefault="0031031A" w:rsidP="00D14747">
      <w:pPr>
        <w:pStyle w:val="p2"/>
      </w:pPr>
      <w:r>
        <w:t>Código da función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u7a2tarefa0201.sql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mesGalego (función)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4E7297" w:rsidRPr="004E7297" w:rsidRDefault="0078307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AUTOR: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o nome do mes en galego partindo do número do 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Número do 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Nome do mes en galego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pMes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"xaneiro"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"febreiro"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"marzo"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"abril"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"maio"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"xuño"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"xullo"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"agosto"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"setembro"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"outubro"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"novembro"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"decembro"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Default="004E7297" w:rsidP="00D14747">
      <w:pPr>
        <w:pStyle w:val="p2"/>
      </w:pPr>
      <w:r>
        <w:t>Pr</w:t>
      </w:r>
      <w:r w:rsidR="0031031A">
        <w:t>oba do funcionamento da función</w:t>
      </w:r>
    </w:p>
    <w:p w:rsidR="00E34435" w:rsidRDefault="00E34435" w:rsidP="00D14747">
      <w:pPr>
        <w:pStyle w:val="p2"/>
      </w:pPr>
    </w:p>
    <w:p w:rsidR="004E7297" w:rsidRPr="003B718A" w:rsidRDefault="004E7297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#febreiro</w:t>
      </w:r>
    </w:p>
    <w:p w:rsidR="00C30468" w:rsidRDefault="004E7297" w:rsidP="00C3046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0776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()));</w:t>
      </w:r>
      <w:r w:rsidR="00C304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3B718A">
        <w:rPr>
          <w:rFonts w:ascii="Courier New" w:hAnsi="Courier New" w:cs="Courier New"/>
          <w:color w:val="808080"/>
          <w:sz w:val="16"/>
          <w:szCs w:val="16"/>
          <w:highlight w:val="white"/>
        </w:rPr>
        <w:t>#mes da data actual</w:t>
      </w:r>
    </w:p>
    <w:p w:rsidR="00783078" w:rsidRDefault="00783078" w:rsidP="00C3046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83078" w:rsidRDefault="00783078" w:rsidP="00C3046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639E50C" wp14:editId="5614E74F">
            <wp:extent cx="1751959" cy="55224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35" cy="5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        </w:t>
      </w:r>
      <w:r>
        <w:rPr>
          <w:noProof/>
          <w:lang w:val="es-ES"/>
        </w:rPr>
        <w:drawing>
          <wp:inline distT="0" distB="0" distL="0" distR="0" wp14:anchorId="2C6B6695" wp14:editId="2F4B2F3B">
            <wp:extent cx="1759644" cy="56459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46" cy="56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783078" w:rsidRDefault="00783078" w:rsidP="00783078">
      <w:pPr>
        <w:pStyle w:val="p1"/>
        <w:numPr>
          <w:ilvl w:val="0"/>
          <w:numId w:val="0"/>
        </w:numPr>
        <w:ind w:left="1191"/>
      </w:pPr>
    </w:p>
    <w:p w:rsidR="00D1268C" w:rsidRDefault="004E7297" w:rsidP="00D14747">
      <w:pPr>
        <w:pStyle w:val="p1"/>
      </w:pPr>
      <w:r>
        <w:lastRenderedPageBreak/>
        <w:t>T</w:t>
      </w:r>
      <w:r w:rsidR="00D1268C">
        <w:t>arefa 2.2.</w:t>
      </w:r>
    </w:p>
    <w:p w:rsidR="0031031A" w:rsidRDefault="0031031A" w:rsidP="00D14747">
      <w:pPr>
        <w:pStyle w:val="p2"/>
      </w:pPr>
      <w:r>
        <w:t>Código da función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u7a2tarefa0202.sql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notaLetra (función)</w:t>
      </w:r>
    </w:p>
    <w:p w:rsidR="00BC6362" w:rsidRPr="00BC6362" w:rsidRDefault="0078307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nota en forma de texto partindo dunha nota numérica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Cifra de dous enteiros e dous decimais correpondente á nota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20 carácteres coa nota en forma de texto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pNota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'suspenso'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31031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'aprobado'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'ben'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'notable'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'sobresaínte'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'Erro na nota'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1031A" w:rsidRDefault="0031031A" w:rsidP="00D14747">
      <w:pPr>
        <w:pStyle w:val="p2"/>
      </w:pPr>
      <w:r>
        <w:t>Proba do funcionamento da función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aprobado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6.9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ben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8.5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notable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sobresaínte</w:t>
      </w:r>
    </w:p>
    <w:p w:rsidR="00BC6362" w:rsidRDefault="00BC6362" w:rsidP="00BC636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Erro na nota</w:t>
      </w:r>
    </w:p>
    <w:p w:rsidR="00E34435" w:rsidRPr="00BC6362" w:rsidRDefault="00E34435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411E1" w:rsidRDefault="004411E1" w:rsidP="00D14747">
      <w:pPr>
        <w:pStyle w:val="p1"/>
      </w:pPr>
      <w:r>
        <w:t>Tarefa 2.3.</w:t>
      </w:r>
    </w:p>
    <w:p w:rsidR="0031031A" w:rsidRDefault="0031031A" w:rsidP="00D14747">
      <w:pPr>
        <w:pStyle w:val="p2"/>
      </w:pPr>
      <w:r>
        <w:t>Código da función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u7a2tarefa0203.sql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letraDni (función)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  <w:bookmarkStart w:id="5" w:name="_GoBack"/>
      <w:bookmarkEnd w:id="5"/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letra correspondente a un DNI a partir do algoritmo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coñecido como módulo 23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Número enteiro, correspondente ao número dun DNI 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1 carácter correspondente a letra do DNI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letraDni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pDni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BE0D97" w:rsidRDefault="00BE0D9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substring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67AD27"/>
          <w:sz w:val="16"/>
          <w:szCs w:val="16"/>
          <w:highlight w:val="white"/>
        </w:rPr>
        <w:t>'TRWAGMYFPDXBNJZSQVHLCKE'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pDni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23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34435" w:rsidRDefault="00E344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34435" w:rsidRDefault="00E344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34435" w:rsidRDefault="00E344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34435" w:rsidRPr="00BE0D97" w:rsidRDefault="00E344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411E1" w:rsidRDefault="00BE0D97" w:rsidP="00D14747">
      <w:pPr>
        <w:pStyle w:val="p2"/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411E1">
        <w:t>Pr</w:t>
      </w:r>
      <w:r w:rsidR="0031031A">
        <w:t>oba do funcionamento da función</w:t>
      </w:r>
    </w:p>
    <w:p w:rsidR="00B469DB" w:rsidRDefault="00BE0D97" w:rsidP="00BE0D9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letraDni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33585123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469DB">
        <w:rPr>
          <w:rFonts w:ascii="Courier New" w:hAnsi="Courier New" w:cs="Courier New"/>
          <w:b/>
          <w:bCs/>
          <w:color w:val="000080"/>
          <w:sz w:val="16"/>
          <w:szCs w:val="16"/>
        </w:rPr>
        <w:t>;</w:t>
      </w:r>
    </w:p>
    <w:p w:rsidR="00BE0D97" w:rsidRPr="00BE0D97" w:rsidRDefault="00B469DB" w:rsidP="00B469D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74420" cy="32004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542">
        <w:tab/>
      </w:r>
    </w:p>
    <w:p w:rsidR="004411E1" w:rsidRDefault="004411E1" w:rsidP="00D14747">
      <w:pPr>
        <w:pStyle w:val="p1"/>
      </w:pPr>
      <w:r>
        <w:t>Tarefa 2.4.</w:t>
      </w:r>
    </w:p>
    <w:p w:rsidR="0031031A" w:rsidRDefault="0031031A" w:rsidP="00D14747">
      <w:pPr>
        <w:pStyle w:val="p2"/>
      </w:pPr>
      <w:r>
        <w:t>Código da función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u7a2tarefa0204.sql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letraNIE (función)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letra correspondente a un NIE a partir do algoritmo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coñecido como módulo 23, engadindo as restricións: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a) Se a primeira letra é unha X se despreza a primeira letra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b) Se a primeira letra é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unha Y se substitú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e polo número 1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c) Se a primeira letra é unha Z se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substitú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e polo número 2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d) Se empeza por calquera outro carácter devolve un cero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Cadea de 8 carácteres, correspondentes a un NIE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1 carácter correspondente a letra do NIE ou un 0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411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pNIE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'X'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'Y'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'1'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'0'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411C6" w:rsidRDefault="004E0F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substring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'TRWAGMYFPDXBNJZSQVHLCKE'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23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411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411C6" w:rsidRPr="004E0F37" w:rsidRDefault="004411E1" w:rsidP="00D14747">
      <w:pPr>
        <w:pStyle w:val="p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Pr</w:t>
      </w:r>
      <w:r w:rsidR="008B4C51">
        <w:t>oba do funcionamento da función</w:t>
      </w:r>
    </w:p>
    <w:p w:rsidR="000411C6" w:rsidRDefault="000411C6" w:rsidP="000411C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'X7128990'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469DB" w:rsidRPr="004E0F37" w:rsidRDefault="00B469DB" w:rsidP="00B469D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62990" cy="325755"/>
            <wp:effectExtent l="1905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C6" w:rsidRDefault="000411C6" w:rsidP="000411C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'Y0801462'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469DB" w:rsidRPr="004E0F37" w:rsidRDefault="00B469DB" w:rsidP="00B469D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57275" cy="33147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42" w:rsidRDefault="000411C6" w:rsidP="000411C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'30801462'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'Erro no NIE'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'30801462'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AD254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</w:p>
    <w:p w:rsidR="00B469DB" w:rsidRDefault="00B469DB" w:rsidP="00B469D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57275" cy="34290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E1" w:rsidRDefault="004411E1" w:rsidP="00D14747">
      <w:pPr>
        <w:pStyle w:val="p1"/>
      </w:pPr>
      <w:r>
        <w:lastRenderedPageBreak/>
        <w:t>Tarefa 2.5.</w:t>
      </w:r>
    </w:p>
    <w:p w:rsidR="0031031A" w:rsidRDefault="0031031A" w:rsidP="00D14747">
      <w:pPr>
        <w:pStyle w:val="p2"/>
      </w:pPr>
      <w:r>
        <w:t>Código da función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u7a2tarefa0205.sql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calcularIBAN (función)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DATA CREACIÓN: 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o código internacional de conta bancaria (IBAN) para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contas en España. O algoritmo para o cálculo descríbese no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documento 'Cálculo de IBAN.pdf'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20 carácteres que identifican unha conta bancaria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dous carácteres co código do país: ES - España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25 carácter correspondente ao IBAN da conta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640CF" w:rsidRPr="00CF02AF" w:rsidRDefault="00A640CF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pCCC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pPais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F02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charset latin1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vControl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zerofill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Default="00A640C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pCCC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'ABCDEFGHIJKLMNOPQRSTUVWXYZ'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  <w:t xml:space="preserve">    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'ABCDEFGHIJKLMNOPQRSTUVWXYZ'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'00'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vControl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97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vControl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 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pCCC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640CF" w:rsidRDefault="00A640C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34435" w:rsidRPr="00A640CF" w:rsidRDefault="00E344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411E1" w:rsidRDefault="004411E1" w:rsidP="00D14747">
      <w:pPr>
        <w:pStyle w:val="p2"/>
      </w:pPr>
      <w:r>
        <w:t>Pr</w:t>
      </w:r>
      <w:r w:rsidR="00501141">
        <w:t>oba do funcionamento da función</w:t>
      </w:r>
    </w:p>
    <w:p w:rsidR="00CA0281" w:rsidRDefault="00CA0281" w:rsidP="00CA02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'00120345030000067890'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Pr="00CA0281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31470"/>
            <wp:effectExtent l="19050" t="0" r="381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2AF" w:rsidRDefault="00CA0281" w:rsidP="00CA02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'90000001210123456789'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31470"/>
            <wp:effectExtent l="19050" t="0" r="3810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2AF" w:rsidRDefault="00CA0281" w:rsidP="00CA02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'21000418450200051332'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42900"/>
            <wp:effectExtent l="19050" t="0" r="3810" b="0"/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4B" w:rsidRDefault="00294924" w:rsidP="009904BC">
      <w:pPr>
        <w:pStyle w:val="n3"/>
        <w:numPr>
          <w:ilvl w:val="0"/>
          <w:numId w:val="0"/>
        </w:numPr>
        <w:ind w:left="907"/>
      </w:pPr>
      <w:bookmarkStart w:id="6" w:name="_Toc515351821"/>
      <w:r>
        <w:t xml:space="preserve">Tarefa </w:t>
      </w:r>
      <w:r w:rsidR="003C16D9">
        <w:t>3</w:t>
      </w:r>
      <w:r w:rsidR="00736A4B">
        <w:t xml:space="preserve">. </w:t>
      </w:r>
      <w:r w:rsidR="00713F2A">
        <w:t xml:space="preserve">Modificar </w:t>
      </w:r>
      <w:r w:rsidR="00282EF3" w:rsidRPr="00C45B1E">
        <w:t>procedementos almacenados e funcións</w:t>
      </w:r>
      <w:bookmarkEnd w:id="6"/>
    </w:p>
    <w:p w:rsidR="009D3024" w:rsidRPr="009D3024" w:rsidRDefault="009D3024" w:rsidP="009D3024">
      <w:pPr>
        <w:pStyle w:val="tx1"/>
      </w:pPr>
      <w:r w:rsidRPr="009D3024">
        <w:t xml:space="preserve">A tarefa consiste en </w:t>
      </w:r>
      <w:r>
        <w:t>facer modificacións nos seguintes procedementos almacenados e funcións:</w:t>
      </w:r>
    </w:p>
    <w:p w:rsidR="00C454B8" w:rsidRDefault="00387843" w:rsidP="00B8699A">
      <w:pPr>
        <w:pStyle w:val="p1"/>
      </w:pPr>
      <w:r>
        <w:t>Tarefa 3.1. Cambiar as seguintes características do p</w:t>
      </w:r>
      <w:r w:rsidRPr="002F5150">
        <w:t>rocedemento</w:t>
      </w:r>
      <w:r w:rsidRPr="00DF5D1F">
        <w:t xml:space="preserve"> almacenado</w:t>
      </w:r>
      <w:r w:rsidRPr="00DF5D1F">
        <w:rPr>
          <w:i/>
        </w:rPr>
        <w:t xml:space="preserve"> </w:t>
      </w:r>
      <w:r w:rsidR="00DF5D1F" w:rsidRPr="00DF5D1F">
        <w:rPr>
          <w:i/>
        </w:rPr>
        <w:t>utilidades.</w:t>
      </w:r>
      <w:r w:rsidRPr="00DF5D1F">
        <w:rPr>
          <w:i/>
        </w:rPr>
        <w:t>vertaboas()</w:t>
      </w:r>
      <w:r>
        <w:t xml:space="preserve"> creado na tarefa 1.2</w:t>
      </w:r>
      <w:r w:rsidR="00C454B8">
        <w:t>.</w:t>
      </w:r>
      <w:r>
        <w:t>:</w:t>
      </w:r>
    </w:p>
    <w:p w:rsidR="00387843" w:rsidRDefault="003767A9" w:rsidP="00387843">
      <w:pPr>
        <w:pStyle w:val="p2"/>
      </w:pPr>
      <w:r>
        <w:t xml:space="preserve">Se </w:t>
      </w:r>
      <w:r w:rsidR="00387843">
        <w:t xml:space="preserve">teñan en conta os privilexios do usuario </w:t>
      </w:r>
      <w:r>
        <w:t xml:space="preserve">que </w:t>
      </w:r>
      <w:r w:rsidR="00387843">
        <w:t>o executa (INVOKER)</w:t>
      </w:r>
      <w:r>
        <w:t>.</w:t>
      </w:r>
    </w:p>
    <w:p w:rsidR="00387843" w:rsidRDefault="003767A9" w:rsidP="00387843">
      <w:pPr>
        <w:pStyle w:val="p2"/>
      </w:pPr>
      <w:r>
        <w:lastRenderedPageBreak/>
        <w:t>Engadir</w:t>
      </w:r>
      <w:r w:rsidR="00387843">
        <w:t xml:space="preserve"> como comentario o texto: 'Mostra a información das táboas das bases de datos que se pasan como parámetro'</w:t>
      </w:r>
      <w:r>
        <w:t>.</w:t>
      </w:r>
    </w:p>
    <w:p w:rsidR="00783078" w:rsidRDefault="00783078" w:rsidP="00783078">
      <w:pPr>
        <w:pStyle w:val="p2"/>
        <w:numPr>
          <w:ilvl w:val="0"/>
          <w:numId w:val="0"/>
        </w:numPr>
        <w:ind w:left="1475"/>
      </w:pPr>
    </w:p>
    <w:p w:rsidR="00387843" w:rsidRDefault="00387843" w:rsidP="00387843">
      <w:pPr>
        <w:pStyle w:val="p1"/>
      </w:pPr>
      <w:r>
        <w:t xml:space="preserve">Tarefa 3.2. Borrar a función </w:t>
      </w:r>
      <w:r w:rsidR="000D7D96">
        <w:t xml:space="preserve">letraNIE, </w:t>
      </w:r>
      <w:r>
        <w:t>creada na tarefa 2.4</w:t>
      </w:r>
      <w:r w:rsidR="000D7D96">
        <w:t>.</w:t>
      </w:r>
    </w:p>
    <w:p w:rsidR="00736A4B" w:rsidRDefault="00736A4B" w:rsidP="00736A4B">
      <w:pPr>
        <w:pStyle w:val="n5"/>
      </w:pPr>
      <w:bookmarkStart w:id="7" w:name="_Toc515351822"/>
      <w:r>
        <w:t>Solución</w:t>
      </w:r>
      <w:bookmarkEnd w:id="7"/>
    </w:p>
    <w:p w:rsidR="00A64ADF" w:rsidRPr="008C752F" w:rsidRDefault="00A64ADF" w:rsidP="00A64ADF">
      <w:pPr>
        <w:pStyle w:val="tx1"/>
      </w:pPr>
      <w:r>
        <w:t>Para facer os cambios pódese facer referencia á rutina cualific</w:t>
      </w:r>
      <w:r w:rsidR="009D3024">
        <w:t>á</w:t>
      </w:r>
      <w:r>
        <w:t>ndo</w:t>
      </w:r>
      <w:r w:rsidR="009D3024">
        <w:t xml:space="preserve">a </w:t>
      </w:r>
      <w:r w:rsidR="003767A9">
        <w:t>co nome da base de datos, ou b</w:t>
      </w:r>
      <w:r>
        <w:t>en activar a base</w:t>
      </w:r>
      <w:r w:rsidR="009D3024">
        <w:t xml:space="preserve"> de datos</w:t>
      </w:r>
      <w:r w:rsidR="003767A9">
        <w:t>. Nas solucións propostas móstra</w:t>
      </w:r>
      <w:r>
        <w:t>nse as dúas opcións.</w:t>
      </w:r>
      <w:r w:rsidR="008C752F">
        <w:t xml:space="preserve"> A comprobación dos cambios pódese facer consultando o dicionario de datos. No caso de MySQL, as táboas </w:t>
      </w:r>
      <w:r w:rsidR="008C752F" w:rsidRPr="008C752F">
        <w:rPr>
          <w:i/>
        </w:rPr>
        <w:t>mysql.proc</w:t>
      </w:r>
      <w:r w:rsidR="008C752F">
        <w:t xml:space="preserve"> ou </w:t>
      </w:r>
      <w:r w:rsidR="008C752F" w:rsidRPr="008C752F">
        <w:rPr>
          <w:i/>
        </w:rPr>
        <w:t>information_schema.routines</w:t>
      </w:r>
      <w:r w:rsidR="008C752F">
        <w:t>.</w:t>
      </w:r>
    </w:p>
    <w:p w:rsidR="00736A4B" w:rsidRDefault="00736A4B" w:rsidP="00D14747">
      <w:pPr>
        <w:pStyle w:val="p1"/>
      </w:pPr>
      <w:r>
        <w:t xml:space="preserve">Tarefa </w:t>
      </w:r>
      <w:r w:rsidR="00FA36B1">
        <w:t>3</w:t>
      </w:r>
      <w:r>
        <w:t>.1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color w:val="67AD27"/>
          <w:sz w:val="16"/>
          <w:szCs w:val="16"/>
          <w:highlight w:val="white"/>
        </w:rPr>
        <w:t>'Mostra información das táboas das bases de datos que se pasan como parámetro'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security invoker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96107" w:rsidRDefault="00736A4B" w:rsidP="00D14747">
      <w:pPr>
        <w:pStyle w:val="p1"/>
      </w:pPr>
      <w:r>
        <w:t xml:space="preserve">Tarefa </w:t>
      </w:r>
      <w:r w:rsidR="00FA36B1">
        <w:t>3</w:t>
      </w:r>
      <w:r>
        <w:t>.2</w:t>
      </w:r>
      <w:bookmarkStart w:id="8" w:name="_Toc417547476"/>
      <w:bookmarkEnd w:id="1"/>
    </w:p>
    <w:p w:rsidR="00A64ADF" w:rsidRPr="00A64ADF" w:rsidRDefault="00A64ADF" w:rsidP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ADF" w:rsidRPr="00A64ADF" w:rsidRDefault="00A64ADF" w:rsidP="00A64ADF">
      <w:pPr>
        <w:spacing w:after="0"/>
        <w:rPr>
          <w:sz w:val="16"/>
          <w:szCs w:val="16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bookmarkEnd w:id="8"/>
    </w:p>
    <w:sectPr w:rsidR="00A64ADF" w:rsidRPr="00A64ADF" w:rsidSect="008B71C0">
      <w:footerReference w:type="default" r:id="rId26"/>
      <w:endnotePr>
        <w:numFmt w:val="decimal"/>
      </w:endnotePr>
      <w:pgSz w:w="11905" w:h="16837" w:code="9"/>
      <w:pgMar w:top="851" w:right="1134" w:bottom="567" w:left="1134" w:header="731" w:footer="8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9E" w:rsidRDefault="00F7179E">
      <w:r>
        <w:separator/>
      </w:r>
    </w:p>
    <w:p w:rsidR="00F7179E" w:rsidRDefault="00F7179E"/>
  </w:endnote>
  <w:endnote w:type="continuationSeparator" w:id="0">
    <w:p w:rsidR="00F7179E" w:rsidRDefault="00F7179E">
      <w:r>
        <w:continuationSeparator/>
      </w:r>
    </w:p>
    <w:p w:rsidR="00F7179E" w:rsidRDefault="00F71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357382"/>
      <w:docPartObj>
        <w:docPartGallery w:val="Page Numbers (Bottom of Page)"/>
        <w:docPartUnique/>
      </w:docPartObj>
    </w:sdtPr>
    <w:sdtEndPr/>
    <w:sdtContent>
      <w:p w:rsidR="00B63B2F" w:rsidRDefault="00B63B2F" w:rsidP="008B71C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11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de </w:t>
        </w:r>
        <w:fldSimple w:instr=" NUMPAGES   \* MERGEFORMAT ">
          <w:r w:rsidR="005F211E">
            <w:rPr>
              <w:noProof/>
            </w:rPr>
            <w:t>13</w:t>
          </w:r>
        </w:fldSimple>
      </w:p>
    </w:sdtContent>
  </w:sdt>
  <w:p w:rsidR="00B63B2F" w:rsidRDefault="00B63B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9E" w:rsidRDefault="00F7179E" w:rsidP="00B051E2">
      <w:pPr>
        <w:pStyle w:val="tx1"/>
      </w:pPr>
      <w:r>
        <w:separator/>
      </w:r>
    </w:p>
  </w:footnote>
  <w:footnote w:type="continuationSeparator" w:id="0">
    <w:p w:rsidR="00F7179E" w:rsidRDefault="00F7179E" w:rsidP="00B051E2">
      <w:pPr>
        <w:pStyle w:val="tx1"/>
      </w:pPr>
      <w:r>
        <w:continuationSeparator/>
      </w:r>
    </w:p>
    <w:p w:rsidR="00F7179E" w:rsidRDefault="00F7179E"/>
  </w:footnote>
  <w:footnote w:type="continuationNotice" w:id="1">
    <w:p w:rsidR="00F7179E" w:rsidRDefault="00F7179E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37A08"/>
    <w:rsid w:val="000407DD"/>
    <w:rsid w:val="000411C6"/>
    <w:rsid w:val="00041A74"/>
    <w:rsid w:val="00042006"/>
    <w:rsid w:val="00042044"/>
    <w:rsid w:val="00045F6D"/>
    <w:rsid w:val="00046596"/>
    <w:rsid w:val="00046F95"/>
    <w:rsid w:val="000478DD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3928"/>
    <w:rsid w:val="00075884"/>
    <w:rsid w:val="00080CE6"/>
    <w:rsid w:val="000822B8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65BC2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053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5BC"/>
    <w:rsid w:val="00326A7B"/>
    <w:rsid w:val="00330577"/>
    <w:rsid w:val="00330744"/>
    <w:rsid w:val="00330A7E"/>
    <w:rsid w:val="003332A7"/>
    <w:rsid w:val="00333FB4"/>
    <w:rsid w:val="00335F4C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4414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2EE5"/>
    <w:rsid w:val="003F34EB"/>
    <w:rsid w:val="003F3599"/>
    <w:rsid w:val="003F4D16"/>
    <w:rsid w:val="003F53BD"/>
    <w:rsid w:val="003F61EA"/>
    <w:rsid w:val="003F6433"/>
    <w:rsid w:val="003F64F9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508A"/>
    <w:rsid w:val="00445D85"/>
    <w:rsid w:val="00450B55"/>
    <w:rsid w:val="004515ED"/>
    <w:rsid w:val="00452AD4"/>
    <w:rsid w:val="0045463E"/>
    <w:rsid w:val="00454A21"/>
    <w:rsid w:val="00454EE1"/>
    <w:rsid w:val="00455146"/>
    <w:rsid w:val="00455B5C"/>
    <w:rsid w:val="00460BA9"/>
    <w:rsid w:val="00460DEE"/>
    <w:rsid w:val="0046376C"/>
    <w:rsid w:val="00466C36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786"/>
    <w:rsid w:val="004E2B14"/>
    <w:rsid w:val="004E64E4"/>
    <w:rsid w:val="004E7297"/>
    <w:rsid w:val="004E787C"/>
    <w:rsid w:val="004E7F4F"/>
    <w:rsid w:val="004F0378"/>
    <w:rsid w:val="004F111F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365D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211E"/>
    <w:rsid w:val="005F491B"/>
    <w:rsid w:val="005F5A57"/>
    <w:rsid w:val="005F7802"/>
    <w:rsid w:val="00606BBE"/>
    <w:rsid w:val="00606C18"/>
    <w:rsid w:val="00606CE1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21CC"/>
    <w:rsid w:val="006A3DFE"/>
    <w:rsid w:val="006A48A0"/>
    <w:rsid w:val="006A5BC2"/>
    <w:rsid w:val="006A6DF4"/>
    <w:rsid w:val="006A7689"/>
    <w:rsid w:val="006B21AD"/>
    <w:rsid w:val="006B2656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3078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1C0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5C03"/>
    <w:rsid w:val="00975F72"/>
    <w:rsid w:val="009762B4"/>
    <w:rsid w:val="0097638C"/>
    <w:rsid w:val="0098199B"/>
    <w:rsid w:val="00982D5C"/>
    <w:rsid w:val="00986871"/>
    <w:rsid w:val="009904BC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5A4"/>
    <w:rsid w:val="009D2C7A"/>
    <w:rsid w:val="009D3024"/>
    <w:rsid w:val="009D30C6"/>
    <w:rsid w:val="009D7C87"/>
    <w:rsid w:val="009E33E8"/>
    <w:rsid w:val="009F1F61"/>
    <w:rsid w:val="009F352C"/>
    <w:rsid w:val="009F58AE"/>
    <w:rsid w:val="009F617B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61F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B2F"/>
    <w:rsid w:val="00B63FCC"/>
    <w:rsid w:val="00B6565E"/>
    <w:rsid w:val="00B6578B"/>
    <w:rsid w:val="00B660B1"/>
    <w:rsid w:val="00B7046C"/>
    <w:rsid w:val="00B70CAF"/>
    <w:rsid w:val="00B71D11"/>
    <w:rsid w:val="00B724D2"/>
    <w:rsid w:val="00B7668A"/>
    <w:rsid w:val="00B77F17"/>
    <w:rsid w:val="00B81CFC"/>
    <w:rsid w:val="00B86021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47EC"/>
    <w:rsid w:val="00C233FA"/>
    <w:rsid w:val="00C23731"/>
    <w:rsid w:val="00C25510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95F"/>
    <w:rsid w:val="00C86EA3"/>
    <w:rsid w:val="00C874FE"/>
    <w:rsid w:val="00C9250F"/>
    <w:rsid w:val="00C930C1"/>
    <w:rsid w:val="00C93CB5"/>
    <w:rsid w:val="00C95D91"/>
    <w:rsid w:val="00C96107"/>
    <w:rsid w:val="00C96C9E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4435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4A5"/>
    <w:rsid w:val="00E90ADB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179E"/>
    <w:rsid w:val="00F72902"/>
    <w:rsid w:val="00F737A3"/>
    <w:rsid w:val="00F73B3F"/>
    <w:rsid w:val="00F73D0F"/>
    <w:rsid w:val="00F7442E"/>
    <w:rsid w:val="00F74694"/>
    <w:rsid w:val="00F77A99"/>
    <w:rsid w:val="00F77BB8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7BB"/>
    <w:rsid w:val="00FD4827"/>
    <w:rsid w:val="00FD5523"/>
    <w:rsid w:val="00FD6125"/>
    <w:rsid w:val="00FD6E79"/>
    <w:rsid w:val="00FD7DE4"/>
    <w:rsid w:val="00FE1F94"/>
    <w:rsid w:val="00FE2875"/>
    <w:rsid w:val="00FE2D7B"/>
    <w:rsid w:val="00FE2E5F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27AD23"/>
  <w15:docId w15:val="{C23478C5-4F23-4C70-ADE3-32D4F0E4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177F-9457-4E3F-9ADC-6D0694F8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5327</TotalTime>
  <Pages>13</Pages>
  <Words>3887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25217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90</cp:revision>
  <cp:lastPrinted>2019-04-29T20:44:00Z</cp:lastPrinted>
  <dcterms:created xsi:type="dcterms:W3CDTF">2015-11-05T16:32:00Z</dcterms:created>
  <dcterms:modified xsi:type="dcterms:W3CDTF">2019-04-29T20:44:00Z</dcterms:modified>
</cp:coreProperties>
</file>