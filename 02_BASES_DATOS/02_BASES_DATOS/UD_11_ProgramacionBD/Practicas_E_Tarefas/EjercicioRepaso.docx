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Default="00DE3164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515352299"/>
      <w:bookmarkStart w:id="1" w:name="_Toc417547470"/>
      <w:r>
        <w:rPr>
          <w:sz w:val="40"/>
        </w:rPr>
        <w:t>Exercicios de Repaso</w:t>
      </w:r>
    </w:p>
    <w:bookmarkEnd w:id="0"/>
    <w:p w:rsidR="00DE3164" w:rsidRDefault="00DE3164" w:rsidP="004749FB">
      <w:pPr>
        <w:pStyle w:val="tx1"/>
        <w:ind w:left="0"/>
      </w:pPr>
      <w:r>
        <w:rPr>
          <w:b/>
        </w:rPr>
        <w:t xml:space="preserve">1.- </w:t>
      </w:r>
      <w:r>
        <w:t>Funciones y cursores.</w:t>
      </w:r>
    </w:p>
    <w:p w:rsidR="00DE3164" w:rsidRDefault="00A32A53" w:rsidP="00DE3164">
      <w:pPr>
        <w:ind w:left="0" w:firstLine="0"/>
      </w:pPr>
      <w:r>
        <w:t>[</w:t>
      </w:r>
      <w:r w:rsidR="00DE3164">
        <w:t>Sobre a BD Traballadores</w:t>
      </w:r>
      <w:r>
        <w:t>]</w:t>
      </w:r>
    </w:p>
    <w:p w:rsidR="00DE3164" w:rsidRDefault="00DE3164" w:rsidP="00DE3164">
      <w:pPr>
        <w:ind w:left="0" w:firstLine="0"/>
      </w:pPr>
      <w:r>
        <w:t>Neste exercicio trátase de implementar unha función que devolva o  empregado de maior salario ou o departamento con máis empregados. A función recibirá un parámetro de tipo char(1) e devolverá char(20), que pode ser o nome do empregado de maior salario ou o nome do departamento que teña máis empregados.</w:t>
      </w:r>
    </w:p>
    <w:p w:rsidR="00DE3164" w:rsidRDefault="00DE3164" w:rsidP="00DE3164">
      <w:pPr>
        <w:ind w:left="0" w:firstLine="0"/>
      </w:pPr>
    </w:p>
    <w:p w:rsidR="00DE3164" w:rsidRDefault="00DE3164" w:rsidP="00DE3164">
      <w:pPr>
        <w:ind w:left="0" w:firstLine="0"/>
      </w:pPr>
      <w:r>
        <w:t>Os valores que se poden pasar a función son ‘d’ para listar o nome do departamento que teña máis empregados ou ‘e’ para listar o nome do empregado que teña o maior salario.</w:t>
      </w:r>
    </w:p>
    <w:p w:rsidR="00DE3164" w:rsidRDefault="00DE3164" w:rsidP="00DE3164">
      <w:pPr>
        <w:ind w:left="0" w:firstLine="0"/>
      </w:pPr>
      <w:r>
        <w:tab/>
      </w:r>
      <w:r>
        <w:tab/>
      </w:r>
      <w:r w:rsidR="00FD4AAA">
        <w:t>s</w:t>
      </w:r>
      <w:r>
        <w:t xml:space="preserve">elect </w:t>
      </w:r>
      <w:r w:rsidR="00FD4AAA">
        <w:t xml:space="preserve">nomefuncion(‘d’) </w:t>
      </w:r>
      <w:r w:rsidR="00FD4AAA">
        <w:sym w:font="Wingdings" w:char="F0E0"/>
      </w:r>
      <w:r w:rsidR="00FD4AAA">
        <w:t xml:space="preserve"> devolve o departamento con máis empregados.</w:t>
      </w:r>
    </w:p>
    <w:p w:rsidR="00FD4AAA" w:rsidRDefault="00FD4AAA" w:rsidP="00DE3164">
      <w:pPr>
        <w:ind w:left="0" w:firstLine="0"/>
      </w:pPr>
      <w:r>
        <w:tab/>
        <w:t xml:space="preserve">ou </w:t>
      </w:r>
    </w:p>
    <w:p w:rsidR="00FD4AAA" w:rsidRDefault="00FD4AAA" w:rsidP="00DE3164">
      <w:pPr>
        <w:ind w:left="0" w:firstLine="0"/>
      </w:pPr>
      <w:r>
        <w:tab/>
      </w:r>
      <w:r>
        <w:tab/>
        <w:t xml:space="preserve">select nomefuncion(‘e’) </w:t>
      </w:r>
      <w:r>
        <w:sym w:font="Wingdings" w:char="F0E0"/>
      </w:r>
      <w:r>
        <w:t xml:space="preserve"> devolve o empregado con máis salario.</w:t>
      </w:r>
    </w:p>
    <w:p w:rsidR="00FD4AAA" w:rsidRDefault="00FD4AAA" w:rsidP="00DE3164">
      <w:pPr>
        <w:ind w:left="0" w:firstLine="0"/>
      </w:pPr>
    </w:p>
    <w:p w:rsidR="00FD4AAA" w:rsidRDefault="00FD4AAA" w:rsidP="00DE3164">
      <w:pPr>
        <w:ind w:left="0" w:firstLine="0"/>
      </w:pPr>
      <w:r>
        <w:t>Para obter o resultado, non podemos facer una sentencia de selección e empregar a función max(). Temos que recorrer todos os departamentos ou empregados e obter o resultado que se busca. Emprega un cursor para facer o percorrido da táboa de empregados ou departamentos.</w:t>
      </w:r>
    </w:p>
    <w:p w:rsidR="00FD4AAA" w:rsidRDefault="00FD4AAA" w:rsidP="00DE3164">
      <w:pPr>
        <w:ind w:left="0" w:firstLine="0"/>
      </w:pPr>
    </w:p>
    <w:p w:rsidR="00AA693D" w:rsidRDefault="00AA693D" w:rsidP="00DE3164">
      <w:pPr>
        <w:ind w:left="0" w:firstLine="0"/>
      </w:pPr>
    </w:p>
    <w:p w:rsidR="00AA693D" w:rsidRDefault="00AA693D" w:rsidP="00DE3164">
      <w:pPr>
        <w:ind w:left="0" w:firstLine="0"/>
      </w:pPr>
      <w:r>
        <w:t>2.- Triggers</w:t>
      </w:r>
    </w:p>
    <w:p w:rsidR="00AA693D" w:rsidRDefault="00AA693D" w:rsidP="00DE3164">
      <w:pPr>
        <w:ind w:left="0" w:firstLine="0"/>
      </w:pPr>
      <w:r>
        <w:t xml:space="preserve">[Sobre a BD </w:t>
      </w:r>
      <w:r>
        <w:t>TendaBD</w:t>
      </w:r>
      <w:r>
        <w:t>]</w:t>
      </w:r>
    </w:p>
    <w:p w:rsidR="00AA693D" w:rsidRDefault="00AA693D" w:rsidP="00DE3164">
      <w:pPr>
        <w:ind w:left="0" w:firstLine="0"/>
      </w:pPr>
    </w:p>
    <w:p w:rsidR="00AA693D" w:rsidRDefault="00AA693D" w:rsidP="00DE3164">
      <w:pPr>
        <w:ind w:left="0" w:firstLine="0"/>
      </w:pPr>
      <w:r>
        <w:t xml:space="preserve">O campo ven_total </w:t>
      </w:r>
      <w:r>
        <w:t>non existe na táboa vendas da BD TendaBD. Polo tanto, debemos modificar a táboa para engadilo. Ese novo campo debe ser not null para as novas insercións en vendas e ademais debe tomar o valor por defecto 0. E dicir, cando inserimos unha nova venda, o valor que debe tomar ese campo é 0.</w:t>
      </w:r>
    </w:p>
    <w:p w:rsidR="00AA693D" w:rsidRDefault="00AA693D" w:rsidP="00DE3164">
      <w:pPr>
        <w:ind w:left="0" w:firstLine="0"/>
      </w:pPr>
    </w:p>
    <w:p w:rsidR="00AA693D" w:rsidRDefault="00AA693D" w:rsidP="00DE3164">
      <w:pPr>
        <w:ind w:left="0" w:firstLine="0"/>
      </w:pPr>
      <w:r>
        <w:t>Crea un trigger que actualice este campo. E dicir, cada vez que insertamos unha nova liña en detalle_vendas para unha venda determinada, o valor de ven_total debe actualizarse.</w:t>
      </w:r>
    </w:p>
    <w:p w:rsidR="00AA693D" w:rsidRDefault="00AA693D" w:rsidP="00DE3164">
      <w:pPr>
        <w:ind w:left="0" w:firstLine="0"/>
      </w:pPr>
    </w:p>
    <w:p w:rsidR="00AA693D" w:rsidRDefault="00AA693D" w:rsidP="00DE3164">
      <w:pPr>
        <w:ind w:left="0" w:firstLine="0"/>
      </w:pPr>
      <w:r>
        <w:t>O valor en que debe actualizarse sera a cantidad</w:t>
      </w:r>
      <w:r w:rsidR="00F617EC">
        <w:t>e</w:t>
      </w:r>
      <w:r>
        <w:t xml:space="preserve"> polo pre</w:t>
      </w:r>
      <w:r w:rsidR="00F617EC">
        <w:t>z</w:t>
      </w:r>
      <w:r>
        <w:t>o unitario, menos o desconto.</w:t>
      </w:r>
      <w:bookmarkStart w:id="2" w:name="_GoBack"/>
      <w:bookmarkEnd w:id="2"/>
    </w:p>
    <w:p w:rsidR="00AA693D" w:rsidRDefault="00AA693D" w:rsidP="00DE3164">
      <w:pPr>
        <w:ind w:left="0" w:firstLine="0"/>
      </w:pPr>
    </w:p>
    <w:bookmarkEnd w:id="1"/>
    <w:p w:rsidR="00AA693D" w:rsidRPr="00DE3164" w:rsidRDefault="00AA693D" w:rsidP="00DE3164">
      <w:pPr>
        <w:ind w:left="0" w:firstLine="0"/>
      </w:pPr>
    </w:p>
    <w:sectPr w:rsidR="00AA693D" w:rsidRPr="00DE3164" w:rsidSect="001F27CC">
      <w:headerReference w:type="even" r:id="rId9"/>
      <w:endnotePr>
        <w:numFmt w:val="decimal"/>
      </w:endnotePr>
      <w:pgSz w:w="11905" w:h="16837" w:code="9"/>
      <w:pgMar w:top="851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883" w:rsidRDefault="00042883">
      <w:r>
        <w:separator/>
      </w:r>
    </w:p>
    <w:p w:rsidR="00042883" w:rsidRDefault="00042883"/>
  </w:endnote>
  <w:endnote w:type="continuationSeparator" w:id="0">
    <w:p w:rsidR="00042883" w:rsidRDefault="00042883">
      <w:r>
        <w:continuationSeparator/>
      </w:r>
    </w:p>
    <w:p w:rsidR="00042883" w:rsidRDefault="000428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883" w:rsidRDefault="00042883" w:rsidP="00B051E2">
      <w:pPr>
        <w:pStyle w:val="tx1"/>
      </w:pPr>
      <w:r>
        <w:separator/>
      </w:r>
    </w:p>
  </w:footnote>
  <w:footnote w:type="continuationSeparator" w:id="0">
    <w:p w:rsidR="00042883" w:rsidRDefault="00042883" w:rsidP="00B051E2">
      <w:pPr>
        <w:pStyle w:val="tx1"/>
      </w:pPr>
      <w:r>
        <w:continuationSeparator/>
      </w:r>
    </w:p>
    <w:p w:rsidR="00042883" w:rsidRDefault="00042883"/>
  </w:footnote>
  <w:footnote w:type="continuationNotice" w:id="1">
    <w:p w:rsidR="00042883" w:rsidRDefault="00042883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2883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5245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5A4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9FB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50F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180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49B0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4912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2A53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93D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5DE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0BDD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87B14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3F7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3164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7EC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2A01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4AAA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4C448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D7DF-813F-4EF3-B213-697E21F0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5712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1576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271</cp:revision>
  <cp:lastPrinted>2022-05-20T11:17:00Z</cp:lastPrinted>
  <dcterms:created xsi:type="dcterms:W3CDTF">2015-11-16T12:10:00Z</dcterms:created>
  <dcterms:modified xsi:type="dcterms:W3CDTF">2022-05-20T11:51:00Z</dcterms:modified>
</cp:coreProperties>
</file>