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7424" w14:textId="086D58F7" w:rsidR="00294924" w:rsidRDefault="00564768" w:rsidP="00E66197">
      <w:pPr>
        <w:pStyle w:val="n3"/>
        <w:numPr>
          <w:ilvl w:val="0"/>
          <w:numId w:val="0"/>
        </w:numPr>
        <w:ind w:left="284"/>
      </w:pPr>
      <w:bookmarkStart w:id="0" w:name="_Toc515351817"/>
      <w:bookmarkStart w:id="1" w:name="_Toc417547470"/>
      <w:r>
        <w:t xml:space="preserve">Crear e </w:t>
      </w:r>
      <w:r w:rsidR="00777384">
        <w:t>executar</w:t>
      </w:r>
      <w:r>
        <w:t xml:space="preserve"> procedemento</w:t>
      </w:r>
      <w:r w:rsidR="002F5150">
        <w:t>s</w:t>
      </w:r>
      <w:r>
        <w:t xml:space="preserve"> almacenado</w:t>
      </w:r>
      <w:r w:rsidR="002F5150">
        <w:t>s</w:t>
      </w:r>
      <w:bookmarkEnd w:id="0"/>
    </w:p>
    <w:p w14:paraId="54C67918" w14:textId="77777777" w:rsidR="00564768" w:rsidRDefault="00564768" w:rsidP="00E66197">
      <w:pPr>
        <w:pStyle w:val="tx1"/>
        <w:ind w:left="284"/>
      </w:pPr>
      <w:r>
        <w:t>A tarefa consiste en</w:t>
      </w:r>
      <w:r w:rsidR="00777384">
        <w:t xml:space="preserve"> escribir os guións de sentenzas SQL necesarios para </w:t>
      </w:r>
      <w:r w:rsidR="00282EF3">
        <w:t>crear</w:t>
      </w:r>
      <w:r w:rsidR="00777384">
        <w:t xml:space="preserve"> procedementos almacenados </w:t>
      </w:r>
      <w:r w:rsidR="00282EF3">
        <w:t>atendendo a varios supostos</w:t>
      </w:r>
      <w:r w:rsidR="00777384">
        <w:t xml:space="preserve">, </w:t>
      </w:r>
      <w:r w:rsidR="003458E2">
        <w:t xml:space="preserve">documentando os guións, </w:t>
      </w:r>
      <w:r w:rsidR="00777384">
        <w:t>e executando os procedementos creados.</w:t>
      </w:r>
    </w:p>
    <w:p w14:paraId="5D207CC3" w14:textId="77777777" w:rsidR="00564768" w:rsidRDefault="002F5150" w:rsidP="00E66197">
      <w:pPr>
        <w:pStyle w:val="p1"/>
        <w:ind w:left="284"/>
      </w:pPr>
      <w:r w:rsidRPr="003F04A8">
        <w:t xml:space="preserve">Tarefa </w:t>
      </w:r>
      <w:r w:rsidR="00777384" w:rsidRPr="003F04A8">
        <w:t>1</w:t>
      </w:r>
      <w:r w:rsidRPr="003F04A8">
        <w:t xml:space="preserve">.1. </w:t>
      </w:r>
      <w:r w:rsidR="003F04A8" w:rsidRPr="003F04A8">
        <w:t xml:space="preserve">Crear un procedemento almacenado </w:t>
      </w:r>
      <w:r w:rsidR="003F04A8">
        <w:t xml:space="preserve">na base de datos </w:t>
      </w:r>
      <w:r w:rsidR="003458E2">
        <w:rPr>
          <w:i/>
        </w:rPr>
        <w:t>traballadores</w:t>
      </w:r>
      <w:r w:rsidR="003F04A8">
        <w:t xml:space="preserve"> </w:t>
      </w:r>
      <w:r w:rsidR="003F04A8" w:rsidRPr="003F04A8">
        <w:t xml:space="preserve">que actualice a columna </w:t>
      </w:r>
      <w:proofErr w:type="spellStart"/>
      <w:r w:rsidR="00D20D3E">
        <w:rPr>
          <w:i/>
        </w:rPr>
        <w:t>depEmpregados</w:t>
      </w:r>
      <w:proofErr w:type="spellEnd"/>
      <w:r w:rsidR="003F04A8" w:rsidRPr="003F04A8">
        <w:t xml:space="preserve"> da táboa </w:t>
      </w:r>
      <w:r w:rsidR="003F04A8" w:rsidRPr="003F04A8">
        <w:rPr>
          <w:i/>
        </w:rPr>
        <w:t>dep</w:t>
      </w:r>
      <w:r w:rsidR="00D20D3E">
        <w:rPr>
          <w:i/>
        </w:rPr>
        <w:t>artamento</w:t>
      </w:r>
      <w:r w:rsidR="003F04A8" w:rsidRPr="003F04A8">
        <w:t>, para todos os departamen</w:t>
      </w:r>
      <w:r w:rsidR="00575257">
        <w:t xml:space="preserve">tos, </w:t>
      </w:r>
      <w:r w:rsidR="003F04A8" w:rsidRPr="003F04A8">
        <w:t xml:space="preserve">contando o número de empregados </w:t>
      </w:r>
      <w:r w:rsidR="00D20D3E" w:rsidRPr="003F04A8">
        <w:t>que traballa</w:t>
      </w:r>
      <w:r w:rsidR="00D20D3E">
        <w:t>n</w:t>
      </w:r>
      <w:r w:rsidR="00D20D3E" w:rsidRPr="003F04A8">
        <w:t xml:space="preserve"> nese departamento</w:t>
      </w:r>
      <w:r w:rsidR="00D20D3E">
        <w:t xml:space="preserve"> tendo en conta a información</w:t>
      </w:r>
      <w:r w:rsidR="00D20D3E" w:rsidRPr="003F04A8">
        <w:t xml:space="preserve"> </w:t>
      </w:r>
      <w:r w:rsidR="00D20D3E">
        <w:t xml:space="preserve">da columna </w:t>
      </w:r>
      <w:proofErr w:type="spellStart"/>
      <w:r w:rsidR="00D20D3E" w:rsidRPr="00D20D3E">
        <w:rPr>
          <w:i/>
        </w:rPr>
        <w:t>empDepartamento</w:t>
      </w:r>
      <w:proofErr w:type="spellEnd"/>
      <w:r w:rsidR="003F04A8" w:rsidRPr="003F04A8">
        <w:t xml:space="preserve"> </w:t>
      </w:r>
      <w:r w:rsidR="00D20D3E">
        <w:t xml:space="preserve">da </w:t>
      </w:r>
      <w:r w:rsidR="003F04A8" w:rsidRPr="003F04A8">
        <w:t xml:space="preserve">táboa </w:t>
      </w:r>
      <w:r w:rsidR="00D20D3E">
        <w:rPr>
          <w:i/>
        </w:rPr>
        <w:t>empregado</w:t>
      </w:r>
      <w:r w:rsidR="003F04A8" w:rsidRPr="003F04A8">
        <w:t>.</w:t>
      </w:r>
    </w:p>
    <w:p w14:paraId="26A178DF" w14:textId="599F9FF1" w:rsidR="00776358" w:rsidRDefault="00A10FE3" w:rsidP="00E66197">
      <w:pPr>
        <w:pStyle w:val="p1"/>
        <w:ind w:left="284"/>
      </w:pPr>
      <w:r>
        <w:t>Tarefa 1.</w:t>
      </w:r>
      <w:r w:rsidR="007316CC">
        <w:t>2</w:t>
      </w:r>
      <w:r>
        <w:t xml:space="preserve">. Crear </w:t>
      </w:r>
      <w:r w:rsidRPr="00A10FE3">
        <w:t>un procedemento almacenado que nos permita inserir</w:t>
      </w:r>
      <w:r w:rsidR="002F00F2">
        <w:t xml:space="preserve"> datos de proba na táboa </w:t>
      </w:r>
      <w:r w:rsidR="002F00F2" w:rsidRPr="00776358">
        <w:rPr>
          <w:i/>
        </w:rPr>
        <w:t>vend</w:t>
      </w:r>
      <w:r w:rsidRPr="00776358">
        <w:rPr>
          <w:i/>
        </w:rPr>
        <w:t>as</w:t>
      </w:r>
      <w:r w:rsidR="002F00F2">
        <w:t xml:space="preserve"> na base de datos </w:t>
      </w:r>
      <w:proofErr w:type="spellStart"/>
      <w:r w:rsidR="002F00F2" w:rsidRPr="00776358">
        <w:rPr>
          <w:i/>
        </w:rPr>
        <w:t>tendaBD</w:t>
      </w:r>
      <w:proofErr w:type="spellEnd"/>
      <w:r w:rsidRPr="00A10FE3">
        <w:t xml:space="preserve">. </w:t>
      </w:r>
    </w:p>
    <w:p w14:paraId="1BA6CEEB" w14:textId="77777777" w:rsidR="00776358" w:rsidRDefault="00A10FE3" w:rsidP="009D01E1">
      <w:pPr>
        <w:pStyle w:val="p2"/>
        <w:ind w:left="567"/>
      </w:pPr>
      <w:r w:rsidRPr="00A10FE3">
        <w:t xml:space="preserve">O número de filas a inserir se lle pasa como un parámetro. </w:t>
      </w:r>
    </w:p>
    <w:p w14:paraId="695CC0EB" w14:textId="77777777" w:rsidR="00776358" w:rsidRDefault="00A10FE3" w:rsidP="009D01E1">
      <w:pPr>
        <w:pStyle w:val="p2"/>
        <w:ind w:left="567"/>
      </w:pPr>
      <w:r w:rsidRPr="00A10FE3">
        <w:t>En cada fila</w:t>
      </w:r>
      <w:r w:rsidR="00776358">
        <w:t>, o</w:t>
      </w:r>
      <w:r w:rsidR="00776358" w:rsidRPr="00776358">
        <w:t>s datos para as col</w:t>
      </w:r>
      <w:r w:rsidR="00776358">
        <w:t xml:space="preserve">umnas </w:t>
      </w:r>
      <w:proofErr w:type="spellStart"/>
      <w:r w:rsidR="00776358" w:rsidRPr="00776358">
        <w:rPr>
          <w:i/>
        </w:rPr>
        <w:t>ven_cliente</w:t>
      </w:r>
      <w:proofErr w:type="spellEnd"/>
      <w:r w:rsidR="00776358">
        <w:t xml:space="preserve">, </w:t>
      </w:r>
      <w:proofErr w:type="spellStart"/>
      <w:r w:rsidR="00776358" w:rsidRPr="00776358">
        <w:rPr>
          <w:i/>
        </w:rPr>
        <w:t>ven_tenda</w:t>
      </w:r>
      <w:proofErr w:type="spellEnd"/>
      <w:r w:rsidR="00776358">
        <w:t xml:space="preserve"> e </w:t>
      </w:r>
      <w:proofErr w:type="spellStart"/>
      <w:r w:rsidR="00776358" w:rsidRPr="00776358">
        <w:rPr>
          <w:i/>
        </w:rPr>
        <w:t>ven_empregado</w:t>
      </w:r>
      <w:proofErr w:type="spellEnd"/>
      <w:r w:rsidR="00776358" w:rsidRPr="00776358">
        <w:t xml:space="preserve"> obtéñense buscando unha fila de maneira aleatoria nas táboas </w:t>
      </w:r>
      <w:r w:rsidR="00776358" w:rsidRPr="00776358">
        <w:rPr>
          <w:i/>
        </w:rPr>
        <w:t>clientes</w:t>
      </w:r>
      <w:r w:rsidR="00776358" w:rsidRPr="00776358">
        <w:t xml:space="preserve">, </w:t>
      </w:r>
      <w:r w:rsidR="00776358" w:rsidRPr="00776358">
        <w:rPr>
          <w:i/>
        </w:rPr>
        <w:t>tendas</w:t>
      </w:r>
      <w:r w:rsidR="00776358" w:rsidRPr="00776358">
        <w:t xml:space="preserve"> e </w:t>
      </w:r>
      <w:r w:rsidR="00776358" w:rsidRPr="00776358">
        <w:rPr>
          <w:i/>
        </w:rPr>
        <w:t>empregados</w:t>
      </w:r>
      <w:r w:rsidR="00776358">
        <w:t xml:space="preserve"> respectivamente </w:t>
      </w:r>
      <w:r w:rsidR="00776358" w:rsidRPr="00776358">
        <w:t>e collendo o código que corresponde.</w:t>
      </w:r>
    </w:p>
    <w:p w14:paraId="2661F660" w14:textId="77777777" w:rsidR="00776358" w:rsidRDefault="00776358" w:rsidP="009D01E1">
      <w:pPr>
        <w:pStyle w:val="p2"/>
        <w:ind w:left="567"/>
      </w:pPr>
      <w:r>
        <w:t xml:space="preserve">A columna </w:t>
      </w:r>
      <w:proofErr w:type="spellStart"/>
      <w:r w:rsidRPr="00776358">
        <w:rPr>
          <w:i/>
        </w:rPr>
        <w:t>ven_data</w:t>
      </w:r>
      <w:proofErr w:type="spellEnd"/>
      <w:r>
        <w:t xml:space="preserve"> colle a data do sistema.</w:t>
      </w:r>
    </w:p>
    <w:p w14:paraId="17359625" w14:textId="77777777" w:rsidR="002F00F2" w:rsidRPr="00A10FE3" w:rsidRDefault="002F00F2" w:rsidP="009D01E1">
      <w:pPr>
        <w:pStyle w:val="p2"/>
        <w:ind w:left="567"/>
      </w:pPr>
      <w:r>
        <w:t xml:space="preserve">Nas columnas </w:t>
      </w:r>
      <w:proofErr w:type="spellStart"/>
      <w:r w:rsidRPr="007065FC">
        <w:rPr>
          <w:i/>
        </w:rPr>
        <w:t>ven_id</w:t>
      </w:r>
      <w:proofErr w:type="spellEnd"/>
      <w:r>
        <w:t xml:space="preserve"> e </w:t>
      </w:r>
      <w:proofErr w:type="spellStart"/>
      <w:r w:rsidRPr="007065FC">
        <w:rPr>
          <w:i/>
        </w:rPr>
        <w:t>ven_factura</w:t>
      </w:r>
      <w:proofErr w:type="spellEnd"/>
      <w:r>
        <w:t xml:space="preserve"> non se cargan datos. Na prime</w:t>
      </w:r>
      <w:r w:rsidR="007065FC">
        <w:t>ir</w:t>
      </w:r>
      <w:r w:rsidR="008B4C51">
        <w:t>a por</w:t>
      </w:r>
      <w:r>
        <w:t xml:space="preserve">que é de tipo </w:t>
      </w:r>
      <w:proofErr w:type="spellStart"/>
      <w:r>
        <w:t>autoincremental</w:t>
      </w:r>
      <w:proofErr w:type="spellEnd"/>
      <w:r>
        <w:t xml:space="preserve"> e xa a calcula o servidor, e a segunda por</w:t>
      </w:r>
      <w:r w:rsidR="007065FC">
        <w:t>q</w:t>
      </w:r>
      <w:r>
        <w:t xml:space="preserve">ue non se cubre ata que se facture a venda. </w:t>
      </w:r>
    </w:p>
    <w:p w14:paraId="165D4AD1" w14:textId="77777777" w:rsidR="00564768" w:rsidRDefault="00564768" w:rsidP="00E66197">
      <w:pPr>
        <w:pStyle w:val="n5"/>
        <w:ind w:left="284"/>
      </w:pPr>
      <w:bookmarkStart w:id="2" w:name="_Toc515351818"/>
      <w:r>
        <w:t>Solución</w:t>
      </w:r>
      <w:bookmarkEnd w:id="2"/>
    </w:p>
    <w:p w14:paraId="140C0095" w14:textId="77777777" w:rsidR="002F5150" w:rsidRDefault="00777384" w:rsidP="00E66197">
      <w:pPr>
        <w:pStyle w:val="p1"/>
        <w:ind w:left="284"/>
      </w:pPr>
      <w:r>
        <w:t>Tarefa 1</w:t>
      </w:r>
      <w:r w:rsidR="002F5150">
        <w:t xml:space="preserve">.1. </w:t>
      </w:r>
    </w:p>
    <w:p w14:paraId="2B7F00A3" w14:textId="77777777" w:rsidR="00564768" w:rsidRDefault="00776358" w:rsidP="00E66197">
      <w:pPr>
        <w:pStyle w:val="p2"/>
        <w:ind w:left="284"/>
      </w:pPr>
      <w:r>
        <w:t>Código d</w:t>
      </w:r>
      <w:r w:rsidR="00564768">
        <w:t>o procedemento</w:t>
      </w:r>
    </w:p>
    <w:p w14:paraId="10E757D8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621AE4C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25284F43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>sp_actualizar_depEmpregados</w:t>
      </w:r>
      <w:proofErr w:type="spellEnd"/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167572EB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proofErr w:type="spellEnd"/>
    </w:p>
    <w:p w14:paraId="32C64FFA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14:paraId="7CF702E8" w14:textId="77777777" w:rsidR="009A058B" w:rsidRDefault="009A058B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>depEmpregados</w:t>
      </w:r>
      <w:proofErr w:type="spellEnd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proofErr w:type="spellEnd"/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2B377D5C" w14:textId="77777777" w:rsidR="009A058B" w:rsidRDefault="009A058B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  <w:proofErr w:type="spellStart"/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14:paraId="0AD10EAA" w14:textId="77777777" w:rsidR="00F80F95" w:rsidRPr="00F80F95" w:rsidRDefault="009A058B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  <w:proofErr w:type="spellStart"/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proofErr w:type="spellEnd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proofErr w:type="spellEnd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proofErr w:type="spellEnd"/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112C33E0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</w:p>
    <w:p w14:paraId="67CEE0FA" w14:textId="77777777" w:rsidR="00F80F95" w:rsidRPr="00F80F95" w:rsidRDefault="00F80F9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0699D767" w14:textId="7953DD3E" w:rsidR="00F80F95" w:rsidRDefault="00F80F95" w:rsidP="00E66197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15B7C93" w14:textId="77777777" w:rsidR="009D01E1" w:rsidRPr="00F80F95" w:rsidRDefault="009D01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6E93234" w14:textId="77777777" w:rsidR="00067786" w:rsidRDefault="00776358" w:rsidP="00E66197">
      <w:pPr>
        <w:pStyle w:val="p2"/>
        <w:ind w:left="284"/>
      </w:pPr>
      <w:r>
        <w:t xml:space="preserve">Execución e comprobación </w:t>
      </w:r>
      <w:r w:rsidR="00094093">
        <w:t>d</w:t>
      </w:r>
      <w:r w:rsidR="00067786">
        <w:t xml:space="preserve">o </w:t>
      </w:r>
      <w:r>
        <w:t xml:space="preserve">funcionamento do </w:t>
      </w:r>
      <w:r w:rsidR="00067786">
        <w:t>procedemen</w:t>
      </w:r>
      <w:r>
        <w:t>to</w:t>
      </w:r>
    </w:p>
    <w:p w14:paraId="4B37E00A" w14:textId="4DC6E05A" w:rsidR="00094093" w:rsidRDefault="00094093" w:rsidP="00E66197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>sp_actualizar_depEmpregados</w:t>
      </w:r>
      <w:proofErr w:type="spellEnd"/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14:paraId="6199CB70" w14:textId="77777777" w:rsidR="009D01E1" w:rsidRDefault="009D01E1" w:rsidP="00E66197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14:paraId="399AAFBB" w14:textId="77777777" w:rsidR="00094093" w:rsidRDefault="00094093" w:rsidP="00E66197">
      <w:pPr>
        <w:pStyle w:val="sp11"/>
        <w:ind w:left="284"/>
        <w:rPr>
          <w:highlight w:val="white"/>
        </w:rPr>
      </w:pPr>
      <w:r>
        <w:rPr>
          <w:highlight w:val="white"/>
        </w:rPr>
        <w:t xml:space="preserve">Non produce ningunha saída en pantalla; unicamente informa </w:t>
      </w:r>
      <w:r w:rsidR="00575257">
        <w:rPr>
          <w:highlight w:val="white"/>
        </w:rPr>
        <w:t xml:space="preserve">na zona de saída de </w:t>
      </w:r>
      <w:proofErr w:type="spellStart"/>
      <w:r w:rsidR="00575257">
        <w:rPr>
          <w:highlight w:val="white"/>
        </w:rPr>
        <w:t>MySQL</w:t>
      </w:r>
      <w:proofErr w:type="spellEnd"/>
      <w:r w:rsidR="00575257">
        <w:rPr>
          <w:highlight w:val="white"/>
        </w:rPr>
        <w:t xml:space="preserve"> </w:t>
      </w:r>
      <w:proofErr w:type="spellStart"/>
      <w:r w:rsidR="00575257">
        <w:rPr>
          <w:highlight w:val="white"/>
        </w:rPr>
        <w:t>Workbench</w:t>
      </w:r>
      <w:proofErr w:type="spellEnd"/>
      <w:r w:rsidR="00575257">
        <w:rPr>
          <w:highlight w:val="white"/>
        </w:rPr>
        <w:t xml:space="preserve"> </w:t>
      </w:r>
      <w:r>
        <w:rPr>
          <w:highlight w:val="white"/>
        </w:rPr>
        <w:t>do número de filas modi</w:t>
      </w:r>
      <w:r w:rsidR="00575257">
        <w:rPr>
          <w:highlight w:val="white"/>
        </w:rPr>
        <w:t>ficadas</w:t>
      </w:r>
      <w:r>
        <w:rPr>
          <w:highlight w:val="white"/>
        </w:rPr>
        <w:t xml:space="preserve">. Para comprobar o correcto funcionamento do procedemento almacenado hai que consultar o contido da columna </w:t>
      </w:r>
      <w:proofErr w:type="spellStart"/>
      <w:r w:rsidRPr="008B4C51">
        <w:rPr>
          <w:i/>
          <w:highlight w:val="white"/>
        </w:rPr>
        <w:t>depEmpregados</w:t>
      </w:r>
      <w:proofErr w:type="spellEnd"/>
      <w:r>
        <w:rPr>
          <w:highlight w:val="white"/>
        </w:rPr>
        <w:t xml:space="preserve"> da táboa </w:t>
      </w:r>
      <w:r w:rsidRPr="00D15461">
        <w:rPr>
          <w:i/>
          <w:highlight w:val="white"/>
        </w:rPr>
        <w:t>departamento</w:t>
      </w:r>
      <w:r>
        <w:rPr>
          <w:highlight w:val="white"/>
        </w:rPr>
        <w:t xml:space="preserve"> e contrastar os valores dalgún departamento cos datos da táboa </w:t>
      </w:r>
      <w:r w:rsidRPr="00D15461">
        <w:rPr>
          <w:i/>
          <w:highlight w:val="white"/>
        </w:rPr>
        <w:t>empregado</w:t>
      </w:r>
      <w:r>
        <w:rPr>
          <w:highlight w:val="white"/>
        </w:rPr>
        <w:t>.</w:t>
      </w:r>
      <w:r w:rsidR="00543C74">
        <w:rPr>
          <w:highlight w:val="white"/>
        </w:rPr>
        <w:t xml:space="preserve"> </w:t>
      </w:r>
    </w:p>
    <w:p w14:paraId="7F3C6AEF" w14:textId="18FA2385" w:rsidR="009D01E1" w:rsidRDefault="00543C74" w:rsidP="009D01E1">
      <w:pPr>
        <w:pStyle w:val="p3"/>
        <w:ind w:left="284"/>
        <w:rPr>
          <w:highlight w:val="white"/>
        </w:rPr>
      </w:pPr>
      <w:r>
        <w:rPr>
          <w:highlight w:val="white"/>
        </w:rPr>
        <w:t>Consulta antes de executar o procedemento:</w:t>
      </w:r>
    </w:p>
    <w:p w14:paraId="4F316AB4" w14:textId="77777777" w:rsidR="009D01E1" w:rsidRPr="009D01E1" w:rsidRDefault="009D01E1" w:rsidP="009D01E1">
      <w:pPr>
        <w:pStyle w:val="p3"/>
        <w:numPr>
          <w:ilvl w:val="0"/>
          <w:numId w:val="0"/>
        </w:numPr>
        <w:ind w:left="284"/>
        <w:rPr>
          <w:highlight w:val="white"/>
        </w:rPr>
      </w:pPr>
    </w:p>
    <w:p w14:paraId="09C3BC18" w14:textId="49CE3D1C" w:rsidR="00543C74" w:rsidRDefault="00E66197" w:rsidP="00E66197">
      <w:pPr>
        <w:spacing w:after="0"/>
        <w:ind w:left="284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proofErr w:type="spellStart"/>
      <w:r w:rsidR="00543C74"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="00543C74"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43C7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proofErr w:type="spellStart"/>
      <w:r w:rsidR="00543C74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="00543C74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43C74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="00543C74"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E3AEB62" w14:textId="0219E426" w:rsidR="00543C74" w:rsidRDefault="00543C74" w:rsidP="00E66197">
      <w:pPr>
        <w:pStyle w:val="formula1"/>
        <w:ind w:left="284"/>
        <w:rPr>
          <w:highlight w:val="white"/>
        </w:rPr>
      </w:pPr>
      <w:r w:rsidRPr="00543C74">
        <w:rPr>
          <w:noProof/>
          <w:lang w:val="es-ES"/>
        </w:rPr>
        <w:drawing>
          <wp:inline distT="0" distB="0" distL="0" distR="0" wp14:anchorId="6B69729D" wp14:editId="19919BFC">
            <wp:extent cx="3978580" cy="813301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64" cy="81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4F614" w14:textId="77777777" w:rsidR="00543C74" w:rsidRDefault="00543C74" w:rsidP="00E66197">
      <w:pPr>
        <w:pStyle w:val="p3"/>
        <w:ind w:left="284"/>
        <w:rPr>
          <w:highlight w:val="white"/>
        </w:rPr>
      </w:pPr>
      <w:r>
        <w:rPr>
          <w:highlight w:val="white"/>
        </w:rPr>
        <w:lastRenderedPageBreak/>
        <w:t>Consulta despois de executar o procedemento:</w:t>
      </w:r>
    </w:p>
    <w:p w14:paraId="4D41312F" w14:textId="77777777" w:rsidR="00543C74" w:rsidRDefault="00543C74" w:rsidP="00E66197">
      <w:pPr>
        <w:spacing w:after="0"/>
        <w:ind w:left="284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908C2B2" w14:textId="77777777" w:rsidR="00061005" w:rsidRDefault="00543C74" w:rsidP="00E66197">
      <w:pPr>
        <w:pStyle w:val="formula1"/>
        <w:ind w:left="284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1CC1AC4B" wp14:editId="4CFB81A0">
            <wp:extent cx="4120515" cy="85153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212B6" w14:textId="77777777" w:rsidR="00543C74" w:rsidRDefault="00543C74" w:rsidP="00E66197">
      <w:pPr>
        <w:pStyle w:val="p3"/>
        <w:ind w:left="284"/>
        <w:rPr>
          <w:highlight w:val="white"/>
        </w:rPr>
      </w:pPr>
      <w:r>
        <w:rPr>
          <w:highlight w:val="white"/>
        </w:rPr>
        <w:t>Consulta cantos empregados hai no departamento 122, na táboa empregado:</w:t>
      </w:r>
    </w:p>
    <w:p w14:paraId="7634A71B" w14:textId="77777777" w:rsidR="00543C74" w:rsidRDefault="00543C74" w:rsidP="00E66197">
      <w:pPr>
        <w:spacing w:after="0"/>
        <w:ind w:left="284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proofErr w:type="spellEnd"/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proofErr w:type="spellStart"/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proofErr w:type="spellEnd"/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</w:rPr>
        <w:t>122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CFBB297" w14:textId="77777777" w:rsidR="00543C74" w:rsidRPr="00F80F95" w:rsidRDefault="00543C74" w:rsidP="00E66197">
      <w:pPr>
        <w:pStyle w:val="formula1"/>
        <w:ind w:left="284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67A8C2CB" wp14:editId="5045E69F">
            <wp:extent cx="1068705" cy="325755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B4A6E" w14:textId="19321566" w:rsidR="00973CDE" w:rsidRDefault="00973CDE" w:rsidP="00E66197">
      <w:pPr>
        <w:pStyle w:val="p1"/>
        <w:ind w:left="284"/>
      </w:pPr>
      <w:r>
        <w:t>Tarefa 1.</w:t>
      </w:r>
      <w:r w:rsidR="007316CC">
        <w:t>2</w:t>
      </w:r>
      <w:r>
        <w:t>.</w:t>
      </w:r>
    </w:p>
    <w:p w14:paraId="41A32166" w14:textId="77777777" w:rsidR="00973CDE" w:rsidRDefault="003F34EB" w:rsidP="00E66197">
      <w:pPr>
        <w:pStyle w:val="p2"/>
        <w:ind w:left="284"/>
      </w:pPr>
      <w:r>
        <w:t>Código do procedemento</w:t>
      </w:r>
    </w:p>
    <w:p w14:paraId="302AD23C" w14:textId="77777777" w:rsidR="009D01E1" w:rsidRDefault="009D01E1" w:rsidP="00E66197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14:paraId="15FDBA8B" w14:textId="0A4FBDA3" w:rsidR="00606CE1" w:rsidRPr="00606CE1" w:rsidRDefault="00606C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proofErr w:type="spellEnd"/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1EA3180" w14:textId="77777777" w:rsidR="00606CE1" w:rsidRPr="00606CE1" w:rsidRDefault="00606C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sp_inserir_vendas_proba</w:t>
      </w:r>
      <w:proofErr w:type="spellEnd"/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079CE85" w14:textId="77777777" w:rsidR="00606CE1" w:rsidRPr="00606CE1" w:rsidRDefault="00606C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delimiter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6BF4A80B" w14:textId="77777777" w:rsidR="00606CE1" w:rsidRPr="00606CE1" w:rsidRDefault="00606C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sp_inserir_vendas_proba</w:t>
      </w:r>
      <w:proofErr w:type="spellEnd"/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pFilas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proofErr w:type="spellEnd"/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23DFA522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proofErr w:type="spellEnd"/>
    </w:p>
    <w:p w14:paraId="55CEDBFF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vCliente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vEmpregado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unsigned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BDAACE2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vTenda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unsigned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F2765D9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vCcontador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unsigned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57AE02A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vCcontador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pFilas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14:paraId="05F69D27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 empregado aleatoriamente*/</w:t>
      </w:r>
    </w:p>
    <w:p w14:paraId="60F7983D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emp_id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vEmpregado</w:t>
      </w:r>
      <w:proofErr w:type="spellEnd"/>
    </w:p>
    <w:p w14:paraId="15984969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14:paraId="0E44EE2E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0572148F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48B6E1F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 cliente aleatoriamente*/</w:t>
      </w:r>
    </w:p>
    <w:p w14:paraId="740C4944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vCliente</w:t>
      </w:r>
      <w:proofErr w:type="spellEnd"/>
    </w:p>
    <w:p w14:paraId="1663A3C7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14:paraId="078EB654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08F56E5D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A97A1F4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una tenda aleatoriamente*/</w:t>
      </w:r>
    </w:p>
    <w:p w14:paraId="362CE203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tda_id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vTenda</w:t>
      </w:r>
      <w:proofErr w:type="spellEnd"/>
    </w:p>
    <w:p w14:paraId="72E754CB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</w:t>
      </w:r>
    </w:p>
    <w:p w14:paraId="2FACE96E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14:paraId="1783FA34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D225D2E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/*inserir unha fila na táboa de vendas*/</w:t>
      </w:r>
    </w:p>
    <w:p w14:paraId="6A5D81B4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2045C7FC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vTenda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vEmpregado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vCliente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14:paraId="3015D01C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/*contar a fila </w:t>
      </w:r>
      <w:proofErr w:type="spellStart"/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nserida</w:t>
      </w:r>
      <w:proofErr w:type="spellEnd"/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14:paraId="4FDD998A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vCcontador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vCcontador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3581509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proofErr w:type="spellEnd"/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52B9BD6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</w:p>
    <w:p w14:paraId="550648F7" w14:textId="77777777" w:rsidR="00651A85" w:rsidRPr="00651A85" w:rsidRDefault="00651A8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6D2A1EF8" w14:textId="77777777" w:rsidR="00606CE1" w:rsidRPr="00606CE1" w:rsidRDefault="00606C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03F2F7E0" w14:textId="77777777" w:rsidR="00606CE1" w:rsidRDefault="00606CE1" w:rsidP="00E66197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delimiter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B1BEF85" w14:textId="77777777" w:rsidR="006A21CC" w:rsidRPr="00606CE1" w:rsidRDefault="006A21CC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9C07C10" w14:textId="75D00E3A" w:rsidR="00710D25" w:rsidRDefault="003F34EB" w:rsidP="00E66197">
      <w:pPr>
        <w:pStyle w:val="p2"/>
        <w:ind w:left="284"/>
      </w:pPr>
      <w:r>
        <w:t>Execución e comprobación do funcionamento do procedemento. P</w:t>
      </w:r>
      <w:r w:rsidR="00710D25">
        <w:t>ódese executar o procedemento pasándolle como parámetro o número</w:t>
      </w:r>
      <w:r>
        <w:t xml:space="preserve"> de filas que se van a inserir </w:t>
      </w:r>
      <w:r w:rsidR="00710D25">
        <w:t xml:space="preserve">e despois execútase unha consulta con SELECT para ver os datos inseridos. </w:t>
      </w:r>
      <w:r w:rsidR="008E1121">
        <w:t>Se non se desexan conservar estas filas engadidas e son as únicas feitas na data actual, p</w:t>
      </w:r>
      <w:r>
        <w:t xml:space="preserve">ódense borrar cunha sentenza </w:t>
      </w:r>
      <w:r w:rsidR="008E1121">
        <w:t>DELETE.</w:t>
      </w:r>
    </w:p>
    <w:p w14:paraId="49BEBD62" w14:textId="77777777" w:rsidR="009D01E1" w:rsidRDefault="009D01E1" w:rsidP="009D01E1">
      <w:pPr>
        <w:pStyle w:val="p2"/>
        <w:numPr>
          <w:ilvl w:val="0"/>
          <w:numId w:val="0"/>
        </w:numPr>
        <w:ind w:left="284"/>
      </w:pPr>
    </w:p>
    <w:p w14:paraId="086434E1" w14:textId="77777777" w:rsidR="00543C74" w:rsidRDefault="00543C74" w:rsidP="00E66197">
      <w:pPr>
        <w:pStyle w:val="p3"/>
        <w:ind w:left="284"/>
      </w:pPr>
      <w:r>
        <w:lastRenderedPageBreak/>
        <w:t xml:space="preserve">Consulta do número de filas antes de executar o procedemento almacenado, e </w:t>
      </w:r>
      <w:proofErr w:type="spellStart"/>
      <w:r>
        <w:t>id</w:t>
      </w:r>
      <w:proofErr w:type="spellEnd"/>
      <w:r>
        <w:t xml:space="preserve"> da última venda.</w:t>
      </w:r>
    </w:p>
    <w:p w14:paraId="074D3EA9" w14:textId="77777777" w:rsidR="006A21CC" w:rsidRDefault="006A21CC" w:rsidP="00E66197">
      <w:pPr>
        <w:pStyle w:val="p3"/>
        <w:numPr>
          <w:ilvl w:val="0"/>
          <w:numId w:val="0"/>
        </w:numPr>
        <w:ind w:left="284"/>
      </w:pPr>
    </w:p>
    <w:p w14:paraId="39697F3C" w14:textId="77777777" w:rsidR="00543C74" w:rsidRPr="00606CE1" w:rsidRDefault="00543C74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proofErr w:type="spellEnd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proofErr w:type="spellStart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proofErr w:type="spellEnd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(</w:t>
      </w:r>
      <w:proofErr w:type="spellStart"/>
      <w:r w:rsidRPr="00543C74">
        <w:rPr>
          <w:rFonts w:ascii="Courier New" w:hAnsi="Courier New" w:cs="Courier New"/>
          <w:bCs/>
          <w:sz w:val="16"/>
          <w:szCs w:val="16"/>
          <w:highlight w:val="white"/>
        </w:rPr>
        <w:t>ven_id</w:t>
      </w:r>
      <w:proofErr w:type="spellEnd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venda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14:paraId="1F42F039" w14:textId="77777777" w:rsidR="00543C74" w:rsidRDefault="00543C74" w:rsidP="00E66197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 wp14:anchorId="09AF1BA7" wp14:editId="1DC47E6E">
            <wp:extent cx="1045845" cy="342900"/>
            <wp:effectExtent l="19050" t="0" r="190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682DC" w14:textId="77777777" w:rsidR="00543C74" w:rsidRPr="00543C74" w:rsidRDefault="00543C74" w:rsidP="00E66197">
      <w:pPr>
        <w:ind w:left="284" w:firstLine="0"/>
      </w:pPr>
    </w:p>
    <w:p w14:paraId="22D72F0E" w14:textId="77777777" w:rsidR="00543C74" w:rsidRDefault="00543C74" w:rsidP="00E66197">
      <w:pPr>
        <w:pStyle w:val="p3"/>
        <w:ind w:left="284"/>
      </w:pPr>
      <w:r>
        <w:t>Execución do procedemento almacenado e consulta para saber</w:t>
      </w:r>
      <w:r w:rsidR="005613D6">
        <w:t xml:space="preserve"> se </w:t>
      </w:r>
      <w:r>
        <w:t>foron inseridas as filas.</w:t>
      </w:r>
    </w:p>
    <w:p w14:paraId="3434EC9A" w14:textId="77777777" w:rsidR="00543C74" w:rsidRPr="00606CE1" w:rsidRDefault="00543C74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sp_inserir_vendas_proba</w:t>
      </w:r>
      <w:proofErr w:type="spellEnd"/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6D65927B" w14:textId="77777777" w:rsidR="00CF1602" w:rsidRPr="00606CE1" w:rsidRDefault="00CF160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proofErr w:type="spellEnd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proofErr w:type="spellStart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proofErr w:type="spellEnd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(</w:t>
      </w:r>
      <w:proofErr w:type="spellStart"/>
      <w:r w:rsidRPr="00543C74">
        <w:rPr>
          <w:rFonts w:ascii="Courier New" w:hAnsi="Courier New" w:cs="Courier New"/>
          <w:bCs/>
          <w:sz w:val="16"/>
          <w:szCs w:val="16"/>
          <w:highlight w:val="white"/>
        </w:rPr>
        <w:t>ven_id</w:t>
      </w:r>
      <w:proofErr w:type="spellEnd"/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venda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14:paraId="6CB15DE9" w14:textId="77777777" w:rsidR="00543C74" w:rsidRPr="00543C74" w:rsidRDefault="00CF1602" w:rsidP="00E66197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 wp14:anchorId="1633149C" wp14:editId="40AA658F">
            <wp:extent cx="1085850" cy="371475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C9CC4" w14:textId="77777777" w:rsidR="00543C74" w:rsidRPr="00710D25" w:rsidRDefault="00543C74" w:rsidP="00E66197">
      <w:pPr>
        <w:pStyle w:val="p3"/>
        <w:ind w:left="284"/>
      </w:pPr>
      <w:r>
        <w:t>Borrado das filas inseridas na proba.</w:t>
      </w:r>
    </w:p>
    <w:p w14:paraId="40C70569" w14:textId="77777777" w:rsidR="00975F72" w:rsidRDefault="00975F72" w:rsidP="00E66197">
      <w:pPr>
        <w:spacing w:after="0"/>
        <w:ind w:left="284"/>
        <w:rPr>
          <w:rFonts w:ascii="Courier New" w:hAnsi="Courier New" w:cs="Courier New"/>
          <w:bCs/>
          <w:color w:val="000080"/>
          <w:sz w:val="16"/>
          <w:szCs w:val="16"/>
          <w:highlight w:val="white"/>
        </w:rPr>
      </w:pP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proofErr w:type="spellStart"/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proofErr w:type="spellEnd"/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9009CB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proofErr w:type="spellEnd"/>
      <w:r w:rsidR="009009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9009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proofErr w:type="spellEnd"/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F1602">
        <w:rPr>
          <w:rFonts w:ascii="Courier New" w:hAnsi="Courier New" w:cs="Courier New"/>
          <w:bCs/>
          <w:sz w:val="16"/>
          <w:szCs w:val="16"/>
          <w:highlight w:val="white"/>
        </w:rPr>
        <w:t>151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proofErr w:type="spellStart"/>
      <w:r w:rsidR="009009CB" w:rsidRPr="009009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proofErr w:type="spellEnd"/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F1602">
        <w:rPr>
          <w:rFonts w:ascii="Courier New" w:hAnsi="Courier New" w:cs="Courier New"/>
          <w:bCs/>
          <w:sz w:val="16"/>
          <w:szCs w:val="16"/>
          <w:highlight w:val="white"/>
        </w:rPr>
        <w:t>160</w:t>
      </w:r>
      <w:r w:rsidRPr="009009CB">
        <w:rPr>
          <w:rFonts w:ascii="Courier New" w:hAnsi="Courier New" w:cs="Courier New"/>
          <w:bCs/>
          <w:color w:val="000080"/>
          <w:sz w:val="16"/>
          <w:szCs w:val="16"/>
          <w:highlight w:val="white"/>
        </w:rPr>
        <w:t>;</w:t>
      </w:r>
    </w:p>
    <w:p w14:paraId="2E2770E0" w14:textId="0AC1963E" w:rsidR="00E34435" w:rsidRDefault="00E3443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FAD8FB5" w14:textId="77777777" w:rsidR="00E66197" w:rsidRPr="009009CB" w:rsidRDefault="00E661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08C65192" w14:textId="22184F62" w:rsidR="00564768" w:rsidRDefault="00564768" w:rsidP="00E66197">
      <w:pPr>
        <w:pStyle w:val="n3"/>
        <w:numPr>
          <w:ilvl w:val="0"/>
          <w:numId w:val="0"/>
        </w:numPr>
        <w:ind w:left="284"/>
      </w:pPr>
      <w:bookmarkStart w:id="3" w:name="_Toc515351819"/>
      <w:r>
        <w:t>Crear e utilizar función</w:t>
      </w:r>
      <w:r w:rsidR="005E54E6">
        <w:t xml:space="preserve">s definidas polo </w:t>
      </w:r>
      <w:r w:rsidR="00777384">
        <w:t>usuario</w:t>
      </w:r>
      <w:bookmarkEnd w:id="3"/>
    </w:p>
    <w:p w14:paraId="3B341632" w14:textId="77777777" w:rsidR="00777384" w:rsidRDefault="00777384" w:rsidP="00E66197">
      <w:pPr>
        <w:pStyle w:val="tx1"/>
        <w:ind w:left="284"/>
      </w:pPr>
      <w:r>
        <w:t xml:space="preserve">A tarefa consiste en escribir os guións de sentenzas SQL necesarios para </w:t>
      </w:r>
      <w:r w:rsidR="00282EF3">
        <w:t xml:space="preserve">crear </w:t>
      </w:r>
      <w:r>
        <w:t xml:space="preserve">funcións </w:t>
      </w:r>
      <w:r w:rsidR="00282EF3">
        <w:t>atendendo a varios supostos</w:t>
      </w:r>
      <w:r>
        <w:t>, e facer as probas de funcionamento utilizando as funcións creadas nunha consulta coa sentenza SELECT.</w:t>
      </w:r>
    </w:p>
    <w:p w14:paraId="584452EE" w14:textId="55B092AB" w:rsidR="00D1268C" w:rsidRPr="008C3266" w:rsidRDefault="00D1268C" w:rsidP="00E66197">
      <w:pPr>
        <w:pStyle w:val="p1"/>
        <w:ind w:left="284"/>
      </w:pPr>
      <w:r w:rsidRPr="008C3266">
        <w:t xml:space="preserve">Tarefa </w:t>
      </w:r>
      <w:r w:rsidR="00E66197">
        <w:t>1.3</w:t>
      </w:r>
      <w:r w:rsidRPr="008C3266">
        <w:t>. Crear</w:t>
      </w:r>
      <w:r w:rsidR="008C3266">
        <w:t xml:space="preserve"> </w:t>
      </w:r>
      <w:r w:rsidRPr="008C3266">
        <w:t xml:space="preserve">unha función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pasa como parámetro o número </w:t>
      </w:r>
      <w:r w:rsidR="008C3266">
        <w:t>d</w:t>
      </w:r>
      <w:r w:rsidR="008C3266" w:rsidRPr="008C3266">
        <w:t>o mes, e de</w:t>
      </w:r>
      <w:r w:rsidR="008C3266">
        <w:t>volva o nome do mes en ga</w:t>
      </w:r>
      <w:r w:rsidR="008C3266" w:rsidRPr="008C3266">
        <w:t>lego.</w:t>
      </w:r>
    </w:p>
    <w:p w14:paraId="502E5B56" w14:textId="1557FD3B" w:rsidR="008C3266" w:rsidRDefault="00D1268C" w:rsidP="00E66197">
      <w:pPr>
        <w:pStyle w:val="p1"/>
        <w:ind w:left="284"/>
      </w:pPr>
      <w:r>
        <w:t xml:space="preserve">Tarefa </w:t>
      </w:r>
      <w:r w:rsidR="00E66197">
        <w:t>1.4</w:t>
      </w:r>
      <w:r w:rsidRPr="008C3266">
        <w:t>. Crear unha función</w:t>
      </w:r>
      <w:r w:rsidR="008C3266" w:rsidRPr="008C3266">
        <w:t xml:space="preserve">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pase como parámetro a nota numérica (dous enteiros e dous decimais) dun alumno, e devolva a nota en letra tendo en conta a seguinte táboa:</w:t>
      </w:r>
    </w:p>
    <w:tbl>
      <w:tblPr>
        <w:tblW w:w="361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9"/>
        <w:gridCol w:w="973"/>
        <w:gridCol w:w="1783"/>
      </w:tblGrid>
      <w:tr w:rsidR="008C3266" w:rsidRPr="008C3266" w14:paraId="611598C4" w14:textId="77777777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A4DD94E" w14:textId="77777777" w:rsidR="008C3266" w:rsidRPr="008C3266" w:rsidRDefault="008C3266" w:rsidP="00E66197">
            <w:pPr>
              <w:pStyle w:val="tt1n"/>
              <w:ind w:left="284"/>
              <w:rPr>
                <w:szCs w:val="24"/>
              </w:rPr>
            </w:pPr>
            <w:r w:rsidRPr="008C3266">
              <w:t>Nota numérica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966E62" w14:textId="77777777" w:rsidR="008C3266" w:rsidRPr="008C3266" w:rsidRDefault="008C3266" w:rsidP="00E66197">
            <w:pPr>
              <w:pStyle w:val="tt1n"/>
              <w:ind w:left="284"/>
              <w:rPr>
                <w:szCs w:val="24"/>
              </w:rPr>
            </w:pPr>
            <w:r w:rsidRPr="008C3266">
              <w:t>Nota en letra</w:t>
            </w:r>
          </w:p>
        </w:tc>
      </w:tr>
      <w:tr w:rsidR="008C3266" w:rsidRPr="008C3266" w14:paraId="0B707BE1" w14:textId="77777777" w:rsidTr="008C3266">
        <w:trPr>
          <w:tblCellSpacing w:w="0" w:type="dxa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4927817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&gt;= 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215B883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&lt; 5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6544F3C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suspenso</w:t>
            </w:r>
          </w:p>
        </w:tc>
      </w:tr>
      <w:tr w:rsidR="008C3266" w:rsidRPr="008C3266" w14:paraId="13175715" w14:textId="77777777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54D1A5C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&gt;= 5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9F94165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&lt; 6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A4E90D6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aprobado</w:t>
            </w:r>
          </w:p>
        </w:tc>
      </w:tr>
      <w:tr w:rsidR="008C3266" w:rsidRPr="008C3266" w14:paraId="44F9B261" w14:textId="77777777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1748558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&gt;= 6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E2C23BC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&lt; 7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E63C7EE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ben</w:t>
            </w:r>
          </w:p>
        </w:tc>
      </w:tr>
      <w:tr w:rsidR="008C3266" w:rsidRPr="008C3266" w14:paraId="3C49CB21" w14:textId="77777777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A3D0091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&gt;= 7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14B7F89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&lt; 9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86881D6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notable</w:t>
            </w:r>
          </w:p>
        </w:tc>
      </w:tr>
      <w:tr w:rsidR="008C3266" w:rsidRPr="008C3266" w14:paraId="3EC47DC2" w14:textId="77777777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6028967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&gt;= 9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A5E1B25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&lt;= 10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744357A" w14:textId="77777777" w:rsidR="008C3266" w:rsidRPr="008C3266" w:rsidRDefault="008C3266" w:rsidP="00E66197">
            <w:pPr>
              <w:pStyle w:val="tt1"/>
              <w:ind w:left="284"/>
              <w:rPr>
                <w:szCs w:val="24"/>
              </w:rPr>
            </w:pPr>
            <w:r w:rsidRPr="008C3266">
              <w:t>sobresaínte</w:t>
            </w:r>
          </w:p>
        </w:tc>
      </w:tr>
      <w:tr w:rsidR="008C3266" w:rsidRPr="008C3266" w14:paraId="37196B62" w14:textId="77777777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3195FA9" w14:textId="77777777" w:rsidR="008C3266" w:rsidRPr="008C3266" w:rsidRDefault="008C3266" w:rsidP="00E66197">
            <w:pPr>
              <w:pStyle w:val="tt1"/>
              <w:ind w:left="284"/>
            </w:pPr>
            <w:r w:rsidRPr="008C3266">
              <w:t>Outro valor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F778440" w14:textId="77777777" w:rsidR="008C3266" w:rsidRPr="008C3266" w:rsidRDefault="008C3266" w:rsidP="00E66197">
            <w:pPr>
              <w:pStyle w:val="tt1"/>
              <w:ind w:left="284"/>
            </w:pPr>
            <w:r w:rsidRPr="008C3266">
              <w:t>erro na nota</w:t>
            </w:r>
          </w:p>
        </w:tc>
      </w:tr>
    </w:tbl>
    <w:p w14:paraId="0EA65602" w14:textId="77777777" w:rsidR="00375BD5" w:rsidRDefault="00375BD5" w:rsidP="00E66197">
      <w:pPr>
        <w:pStyle w:val="n5"/>
        <w:ind w:left="284"/>
      </w:pPr>
      <w:bookmarkStart w:id="4" w:name="_Toc515351820"/>
      <w:r>
        <w:t>Solución</w:t>
      </w:r>
      <w:bookmarkEnd w:id="4"/>
    </w:p>
    <w:p w14:paraId="1E3E4B04" w14:textId="25EFCF14" w:rsidR="00375BD5" w:rsidRDefault="00D1268C" w:rsidP="00E66197">
      <w:pPr>
        <w:pStyle w:val="p1"/>
        <w:ind w:left="284"/>
      </w:pPr>
      <w:r>
        <w:t xml:space="preserve">Tarefa </w:t>
      </w:r>
      <w:r w:rsidR="00E66197">
        <w:t>1.3</w:t>
      </w:r>
      <w:r>
        <w:t>.</w:t>
      </w:r>
    </w:p>
    <w:p w14:paraId="56D0AC72" w14:textId="77777777" w:rsidR="004411E1" w:rsidRDefault="0031031A" w:rsidP="00E66197">
      <w:pPr>
        <w:pStyle w:val="p2"/>
        <w:ind w:left="284"/>
      </w:pPr>
      <w:r>
        <w:t>Código da función</w:t>
      </w:r>
    </w:p>
    <w:p w14:paraId="6BD8D3EA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8469A76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mesGalego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7A094C8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48690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7678967E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mesGalego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pMes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0B3257D0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  <w:proofErr w:type="spellEnd"/>
    </w:p>
    <w:p w14:paraId="255F79BE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proofErr w:type="spellEnd"/>
    </w:p>
    <w:p w14:paraId="5ACE23D2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141192A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pMes</w:t>
      </w:r>
      <w:proofErr w:type="spellEnd"/>
    </w:p>
    <w:p w14:paraId="296F2CFC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"xaneiro"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291D9963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"febreiro"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F923CA2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"marzo"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82D129A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"abril"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42F929C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"maio"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0183D65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"xuño"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CF8138B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"xullo"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412C31E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"agosto"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ED4270B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"setembro"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BEAC655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"outubro"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8C7961A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"novembro"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BD63A82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"decembro"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48F8FF9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293424F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vMesLetra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663BE66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14:paraId="0B8BFF89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14D6F241" w14:textId="77777777" w:rsidR="004E7297" w:rsidRPr="004E7297" w:rsidRDefault="004E7297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48690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5186608" w14:textId="77777777" w:rsidR="004E7297" w:rsidRDefault="004E7297" w:rsidP="00E66197">
      <w:pPr>
        <w:pStyle w:val="p2"/>
        <w:ind w:left="284"/>
      </w:pPr>
      <w:r>
        <w:t>Pr</w:t>
      </w:r>
      <w:r w:rsidR="0031031A">
        <w:t>oba do funcionamento da función</w:t>
      </w:r>
    </w:p>
    <w:p w14:paraId="640F0025" w14:textId="77777777" w:rsidR="00E34435" w:rsidRDefault="00E34435" w:rsidP="009D01E1">
      <w:pPr>
        <w:pStyle w:val="p2"/>
        <w:numPr>
          <w:ilvl w:val="0"/>
          <w:numId w:val="0"/>
        </w:numPr>
        <w:ind w:left="284"/>
      </w:pPr>
    </w:p>
    <w:p w14:paraId="2E8570F8" w14:textId="77777777" w:rsidR="004E7297" w:rsidRPr="003B718A" w:rsidRDefault="004E7297" w:rsidP="00E66197">
      <w:pPr>
        <w:spacing w:after="0"/>
        <w:ind w:left="284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mesGalego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#febreiro</w:t>
      </w:r>
    </w:p>
    <w:p w14:paraId="504BB8A7" w14:textId="77777777" w:rsidR="00C30468" w:rsidRDefault="004E7297" w:rsidP="00E66197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proofErr w:type="spellStart"/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mesGalego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="0010776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proofErr w:type="spellEnd"/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()));</w:t>
      </w:r>
      <w:r w:rsidR="00C304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</w:t>
      </w:r>
      <w:r w:rsidR="003B718A">
        <w:rPr>
          <w:rFonts w:ascii="Courier New" w:hAnsi="Courier New" w:cs="Courier New"/>
          <w:color w:val="808080"/>
          <w:sz w:val="16"/>
          <w:szCs w:val="16"/>
          <w:highlight w:val="white"/>
        </w:rPr>
        <w:t>#mes da data actual</w:t>
      </w:r>
    </w:p>
    <w:p w14:paraId="03F7C15A" w14:textId="77777777" w:rsidR="00783078" w:rsidRDefault="00783078" w:rsidP="00E66197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14:paraId="52C155A3" w14:textId="77777777" w:rsidR="00783078" w:rsidRDefault="00783078" w:rsidP="00E66197">
      <w:pPr>
        <w:spacing w:after="0"/>
        <w:ind w:left="284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64070453" wp14:editId="7C3DDB23">
            <wp:extent cx="1751959" cy="55224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35" cy="5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        </w:t>
      </w:r>
      <w:r>
        <w:rPr>
          <w:noProof/>
          <w:lang w:val="es-ES"/>
        </w:rPr>
        <w:drawing>
          <wp:inline distT="0" distB="0" distL="0" distR="0" wp14:anchorId="6C0CB8A3" wp14:editId="3F1426D9">
            <wp:extent cx="1759644" cy="56459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46" cy="56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F340A" w14:textId="77777777" w:rsidR="00783078" w:rsidRDefault="00783078" w:rsidP="00E66197">
      <w:pPr>
        <w:pStyle w:val="p1"/>
        <w:numPr>
          <w:ilvl w:val="0"/>
          <w:numId w:val="0"/>
        </w:numPr>
        <w:ind w:left="284"/>
      </w:pPr>
    </w:p>
    <w:p w14:paraId="227C5E11" w14:textId="77777777" w:rsidR="00783078" w:rsidRDefault="00783078" w:rsidP="00E66197">
      <w:pPr>
        <w:pStyle w:val="p1"/>
        <w:numPr>
          <w:ilvl w:val="0"/>
          <w:numId w:val="0"/>
        </w:numPr>
        <w:ind w:left="284"/>
      </w:pPr>
    </w:p>
    <w:p w14:paraId="0E876A54" w14:textId="0A7AA81B" w:rsidR="00D1268C" w:rsidRDefault="004E7297" w:rsidP="00E66197">
      <w:pPr>
        <w:pStyle w:val="p1"/>
        <w:ind w:left="284"/>
      </w:pPr>
      <w:r>
        <w:t>T</w:t>
      </w:r>
      <w:r w:rsidR="00D1268C">
        <w:t xml:space="preserve">arefa </w:t>
      </w:r>
      <w:r w:rsidR="0074178B">
        <w:t>1</w:t>
      </w:r>
      <w:r w:rsidR="00D1268C">
        <w:t>.</w:t>
      </w:r>
      <w:r w:rsidR="0074178B">
        <w:t>4</w:t>
      </w:r>
      <w:r w:rsidR="00D1268C">
        <w:t>.</w:t>
      </w:r>
    </w:p>
    <w:p w14:paraId="7C06DC3F" w14:textId="77777777" w:rsidR="0031031A" w:rsidRDefault="0031031A" w:rsidP="00E66197">
      <w:pPr>
        <w:pStyle w:val="p2"/>
        <w:ind w:left="284"/>
      </w:pPr>
      <w:r>
        <w:t>Código da función</w:t>
      </w:r>
    </w:p>
    <w:p w14:paraId="1FC5776E" w14:textId="77777777" w:rsidR="009D01E1" w:rsidRDefault="009D01E1" w:rsidP="00E66197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14:paraId="287FEEAE" w14:textId="35D74D83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EF44826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90C6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0C80C9D3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43CB6C55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6E07DA0F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  <w:proofErr w:type="spellEnd"/>
    </w:p>
    <w:p w14:paraId="3E4561D8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proofErr w:type="spellEnd"/>
    </w:p>
    <w:p w14:paraId="06C760A2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29D2CD11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'suspenso'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711D115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="0031031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elseif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'aprobado'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14:paraId="218EC62F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elseif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'ben'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7D55AB59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elseif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'notable'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A9B70F6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elseif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pNota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'sobresaínte'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849827C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'Erro na nota'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571F7EDA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E5246B0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vTexto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56EB171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14:paraId="629A1E48" w14:textId="75836C75" w:rsidR="00BC6362" w:rsidRDefault="00BC6362" w:rsidP="00E66197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990C6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4DE4B8DE" w14:textId="77777777" w:rsidR="009D01E1" w:rsidRPr="00BC6362" w:rsidRDefault="009D01E1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4D888F04" w14:textId="77777777" w:rsidR="0031031A" w:rsidRDefault="0031031A" w:rsidP="00E66197">
      <w:pPr>
        <w:pStyle w:val="p2"/>
        <w:ind w:left="284"/>
      </w:pPr>
      <w:r>
        <w:t>Proba do funcionamento da función</w:t>
      </w:r>
    </w:p>
    <w:p w14:paraId="0AE364A6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suspenso</w:t>
      </w:r>
    </w:p>
    <w:p w14:paraId="5098DFC3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suspenso</w:t>
      </w:r>
    </w:p>
    <w:p w14:paraId="13CD232B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aprobado</w:t>
      </w:r>
    </w:p>
    <w:p w14:paraId="3FCAEE9B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6.9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ben</w:t>
      </w:r>
    </w:p>
    <w:p w14:paraId="67307CCF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8.5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notable</w:t>
      </w:r>
    </w:p>
    <w:p w14:paraId="4A30FC7F" w14:textId="77777777" w:rsidR="00BC6362" w:rsidRPr="00BC6362" w:rsidRDefault="00BC6362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sobresaínte</w:t>
      </w:r>
    </w:p>
    <w:p w14:paraId="5453722C" w14:textId="77777777" w:rsidR="00BC6362" w:rsidRDefault="00BC6362" w:rsidP="00E66197">
      <w:pPr>
        <w:spacing w:after="0"/>
        <w:ind w:left="284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proofErr w:type="spellStart"/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>notaLetra</w:t>
      </w:r>
      <w:proofErr w:type="spellEnd"/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Erro na nota</w:t>
      </w:r>
    </w:p>
    <w:bookmarkEnd w:id="1"/>
    <w:p w14:paraId="204FDA41" w14:textId="77777777" w:rsidR="00E34435" w:rsidRPr="00BC6362" w:rsidRDefault="00E34435" w:rsidP="00E66197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sectPr w:rsidR="00E34435" w:rsidRPr="00BC6362" w:rsidSect="00E66197">
      <w:footerReference w:type="default" r:id="rId16"/>
      <w:endnotePr>
        <w:numFmt w:val="decimal"/>
      </w:endnotePr>
      <w:pgSz w:w="11905" w:h="16837" w:code="9"/>
      <w:pgMar w:top="709" w:right="1134" w:bottom="567" w:left="1134" w:header="731" w:footer="82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84C9" w14:textId="77777777" w:rsidR="00454865" w:rsidRDefault="00454865">
      <w:r>
        <w:separator/>
      </w:r>
    </w:p>
    <w:p w14:paraId="2A3BC393" w14:textId="77777777" w:rsidR="00454865" w:rsidRDefault="00454865"/>
  </w:endnote>
  <w:endnote w:type="continuationSeparator" w:id="0">
    <w:p w14:paraId="67561EDB" w14:textId="77777777" w:rsidR="00454865" w:rsidRDefault="00454865">
      <w:r>
        <w:continuationSeparator/>
      </w:r>
    </w:p>
    <w:p w14:paraId="6DEA9478" w14:textId="77777777" w:rsidR="00454865" w:rsidRDefault="00454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357382"/>
      <w:docPartObj>
        <w:docPartGallery w:val="Page Numbers (Bottom of Page)"/>
        <w:docPartUnique/>
      </w:docPartObj>
    </w:sdtPr>
    <w:sdtEndPr/>
    <w:sdtContent>
      <w:p w14:paraId="41ACD30D" w14:textId="77777777" w:rsidR="00B63B2F" w:rsidRDefault="00B63B2F" w:rsidP="008B71C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11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de </w:t>
        </w:r>
        <w:r w:rsidR="00454865">
          <w:fldChar w:fldCharType="begin"/>
        </w:r>
        <w:r w:rsidR="00454865">
          <w:instrText xml:space="preserve"> NUMPAGES   \* MERGEFORMAT </w:instrText>
        </w:r>
        <w:r w:rsidR="00454865">
          <w:fldChar w:fldCharType="separate"/>
        </w:r>
        <w:r w:rsidR="005F211E">
          <w:rPr>
            <w:noProof/>
          </w:rPr>
          <w:t>13</w:t>
        </w:r>
        <w:r w:rsidR="00454865">
          <w:rPr>
            <w:noProof/>
          </w:rPr>
          <w:fldChar w:fldCharType="end"/>
        </w:r>
      </w:p>
    </w:sdtContent>
  </w:sdt>
  <w:p w14:paraId="1E29628E" w14:textId="77777777" w:rsidR="00B63B2F" w:rsidRDefault="00B63B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8767" w14:textId="77777777" w:rsidR="00454865" w:rsidRDefault="00454865" w:rsidP="00B051E2">
      <w:pPr>
        <w:pStyle w:val="tx1"/>
      </w:pPr>
      <w:r>
        <w:separator/>
      </w:r>
    </w:p>
  </w:footnote>
  <w:footnote w:type="continuationSeparator" w:id="0">
    <w:p w14:paraId="31308848" w14:textId="77777777" w:rsidR="00454865" w:rsidRDefault="00454865" w:rsidP="00B051E2">
      <w:pPr>
        <w:pStyle w:val="tx1"/>
      </w:pPr>
      <w:r>
        <w:continuationSeparator/>
      </w:r>
    </w:p>
    <w:p w14:paraId="2DE8F12C" w14:textId="77777777" w:rsidR="00454865" w:rsidRDefault="00454865"/>
  </w:footnote>
  <w:footnote w:type="continuationNotice" w:id="1">
    <w:p w14:paraId="2773263C" w14:textId="77777777" w:rsidR="00454865" w:rsidRDefault="00454865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41272CF"/>
    <w:multiLevelType w:val="multilevel"/>
    <w:tmpl w:val="6AE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3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317A51C6"/>
    <w:multiLevelType w:val="multilevel"/>
    <w:tmpl w:val="D9B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611"/>
        </w:tabs>
        <w:ind w:left="2611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2" w15:restartNumberingAfterBreak="0">
    <w:nsid w:val="58BB4836"/>
    <w:multiLevelType w:val="multilevel"/>
    <w:tmpl w:val="EDB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861C2C"/>
    <w:multiLevelType w:val="multilevel"/>
    <w:tmpl w:val="EC26E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5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7"/>
  </w:num>
  <w:num w:numId="15">
    <w:abstractNumId w:val="67"/>
  </w:num>
  <w:num w:numId="16">
    <w:abstractNumId w:val="66"/>
  </w:num>
  <w:num w:numId="17">
    <w:abstractNumId w:val="60"/>
  </w:num>
  <w:num w:numId="18">
    <w:abstractNumId w:val="62"/>
  </w:num>
  <w:num w:numId="19">
    <w:abstractNumId w:val="4"/>
  </w:num>
  <w:num w:numId="20">
    <w:abstractNumId w:val="64"/>
  </w:num>
  <w:num w:numId="21">
    <w:abstractNumId w:val="73"/>
  </w:num>
  <w:num w:numId="22">
    <w:abstractNumId w:val="61"/>
  </w:num>
  <w:num w:numId="23">
    <w:abstractNumId w:val="72"/>
  </w:num>
  <w:num w:numId="24">
    <w:abstractNumId w:val="0"/>
  </w:num>
  <w:num w:numId="25">
    <w:abstractNumId w:val="7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43"/>
    <w:rsid w:val="0000306C"/>
    <w:rsid w:val="0000328F"/>
    <w:rsid w:val="00011030"/>
    <w:rsid w:val="0001116C"/>
    <w:rsid w:val="00012DC9"/>
    <w:rsid w:val="00013734"/>
    <w:rsid w:val="000224DB"/>
    <w:rsid w:val="0002371B"/>
    <w:rsid w:val="0002446C"/>
    <w:rsid w:val="00024D5C"/>
    <w:rsid w:val="00025A8B"/>
    <w:rsid w:val="00025BB6"/>
    <w:rsid w:val="00027E58"/>
    <w:rsid w:val="00030CBD"/>
    <w:rsid w:val="0003133D"/>
    <w:rsid w:val="000339B7"/>
    <w:rsid w:val="00035769"/>
    <w:rsid w:val="00037A08"/>
    <w:rsid w:val="000407DD"/>
    <w:rsid w:val="000411C6"/>
    <w:rsid w:val="00041A74"/>
    <w:rsid w:val="00042006"/>
    <w:rsid w:val="00042044"/>
    <w:rsid w:val="00045F6D"/>
    <w:rsid w:val="00046596"/>
    <w:rsid w:val="00046F95"/>
    <w:rsid w:val="000478DD"/>
    <w:rsid w:val="00050777"/>
    <w:rsid w:val="00053DC4"/>
    <w:rsid w:val="000549B8"/>
    <w:rsid w:val="000562A9"/>
    <w:rsid w:val="00060144"/>
    <w:rsid w:val="00060D14"/>
    <w:rsid w:val="00060FEA"/>
    <w:rsid w:val="00061005"/>
    <w:rsid w:val="000633CC"/>
    <w:rsid w:val="000637E7"/>
    <w:rsid w:val="00063FD8"/>
    <w:rsid w:val="0006437A"/>
    <w:rsid w:val="00066107"/>
    <w:rsid w:val="000667E6"/>
    <w:rsid w:val="0006695A"/>
    <w:rsid w:val="00066F75"/>
    <w:rsid w:val="000674DC"/>
    <w:rsid w:val="00067786"/>
    <w:rsid w:val="000723E9"/>
    <w:rsid w:val="00073928"/>
    <w:rsid w:val="00075884"/>
    <w:rsid w:val="00080CE6"/>
    <w:rsid w:val="000822B8"/>
    <w:rsid w:val="00091CB3"/>
    <w:rsid w:val="00094093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0E4A"/>
    <w:rsid w:val="000B1ACC"/>
    <w:rsid w:val="000B226B"/>
    <w:rsid w:val="000B33F5"/>
    <w:rsid w:val="000B498F"/>
    <w:rsid w:val="000B78D0"/>
    <w:rsid w:val="000C02D9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D7D96"/>
    <w:rsid w:val="000E0EC9"/>
    <w:rsid w:val="000E1D91"/>
    <w:rsid w:val="000E34A6"/>
    <w:rsid w:val="000E3D8A"/>
    <w:rsid w:val="000E40D6"/>
    <w:rsid w:val="000E44AF"/>
    <w:rsid w:val="000E4853"/>
    <w:rsid w:val="000E5D40"/>
    <w:rsid w:val="000E61F3"/>
    <w:rsid w:val="000E68A2"/>
    <w:rsid w:val="000F0A59"/>
    <w:rsid w:val="000F1D71"/>
    <w:rsid w:val="000F2E84"/>
    <w:rsid w:val="000F36C8"/>
    <w:rsid w:val="000F3BA8"/>
    <w:rsid w:val="000F4594"/>
    <w:rsid w:val="000F4AC9"/>
    <w:rsid w:val="000F6211"/>
    <w:rsid w:val="000F6F43"/>
    <w:rsid w:val="001000C3"/>
    <w:rsid w:val="00103A2A"/>
    <w:rsid w:val="001053E0"/>
    <w:rsid w:val="00105BE8"/>
    <w:rsid w:val="00107767"/>
    <w:rsid w:val="0011071E"/>
    <w:rsid w:val="0011077D"/>
    <w:rsid w:val="0011220A"/>
    <w:rsid w:val="0011295B"/>
    <w:rsid w:val="00116C6F"/>
    <w:rsid w:val="001178F0"/>
    <w:rsid w:val="00117DE3"/>
    <w:rsid w:val="00125BE5"/>
    <w:rsid w:val="00125E1F"/>
    <w:rsid w:val="00126B43"/>
    <w:rsid w:val="00126DEB"/>
    <w:rsid w:val="00130B0B"/>
    <w:rsid w:val="00133DAF"/>
    <w:rsid w:val="00134819"/>
    <w:rsid w:val="00135057"/>
    <w:rsid w:val="0013540B"/>
    <w:rsid w:val="0013763B"/>
    <w:rsid w:val="001409BA"/>
    <w:rsid w:val="001409BF"/>
    <w:rsid w:val="00142B2D"/>
    <w:rsid w:val="00142C87"/>
    <w:rsid w:val="0014364B"/>
    <w:rsid w:val="001468DF"/>
    <w:rsid w:val="00150548"/>
    <w:rsid w:val="00150B85"/>
    <w:rsid w:val="00150CC2"/>
    <w:rsid w:val="001513F4"/>
    <w:rsid w:val="0015466A"/>
    <w:rsid w:val="00156481"/>
    <w:rsid w:val="0015675F"/>
    <w:rsid w:val="00160826"/>
    <w:rsid w:val="0016543A"/>
    <w:rsid w:val="00165A88"/>
    <w:rsid w:val="00166A89"/>
    <w:rsid w:val="00166FC3"/>
    <w:rsid w:val="0016769F"/>
    <w:rsid w:val="00170FB1"/>
    <w:rsid w:val="00173293"/>
    <w:rsid w:val="00173C86"/>
    <w:rsid w:val="00176D10"/>
    <w:rsid w:val="001773F1"/>
    <w:rsid w:val="00180754"/>
    <w:rsid w:val="00181E99"/>
    <w:rsid w:val="00184B45"/>
    <w:rsid w:val="00186123"/>
    <w:rsid w:val="00190678"/>
    <w:rsid w:val="001941DE"/>
    <w:rsid w:val="00195C13"/>
    <w:rsid w:val="0019604E"/>
    <w:rsid w:val="001966D3"/>
    <w:rsid w:val="001A00E9"/>
    <w:rsid w:val="001A13AA"/>
    <w:rsid w:val="001A20AE"/>
    <w:rsid w:val="001A5A47"/>
    <w:rsid w:val="001A6F41"/>
    <w:rsid w:val="001B21EF"/>
    <w:rsid w:val="001B2405"/>
    <w:rsid w:val="001B5373"/>
    <w:rsid w:val="001B690D"/>
    <w:rsid w:val="001B7656"/>
    <w:rsid w:val="001C1290"/>
    <w:rsid w:val="001C3618"/>
    <w:rsid w:val="001C5991"/>
    <w:rsid w:val="001C7BF0"/>
    <w:rsid w:val="001C7EC1"/>
    <w:rsid w:val="001D077A"/>
    <w:rsid w:val="001D4FF6"/>
    <w:rsid w:val="001E31C6"/>
    <w:rsid w:val="001E3AE5"/>
    <w:rsid w:val="001E52B3"/>
    <w:rsid w:val="001E6861"/>
    <w:rsid w:val="001F2385"/>
    <w:rsid w:val="001F502C"/>
    <w:rsid w:val="001F6363"/>
    <w:rsid w:val="00202FF7"/>
    <w:rsid w:val="0020332C"/>
    <w:rsid w:val="00204586"/>
    <w:rsid w:val="00205A69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20CC9"/>
    <w:rsid w:val="00221361"/>
    <w:rsid w:val="00221ABB"/>
    <w:rsid w:val="00224643"/>
    <w:rsid w:val="00225443"/>
    <w:rsid w:val="00226DF4"/>
    <w:rsid w:val="0023021E"/>
    <w:rsid w:val="00230B0E"/>
    <w:rsid w:val="0023103A"/>
    <w:rsid w:val="0023191D"/>
    <w:rsid w:val="0023365E"/>
    <w:rsid w:val="00235853"/>
    <w:rsid w:val="0023587B"/>
    <w:rsid w:val="0023677D"/>
    <w:rsid w:val="00236859"/>
    <w:rsid w:val="00237025"/>
    <w:rsid w:val="002378F8"/>
    <w:rsid w:val="00241972"/>
    <w:rsid w:val="00241E70"/>
    <w:rsid w:val="002459B8"/>
    <w:rsid w:val="0025262C"/>
    <w:rsid w:val="0025453E"/>
    <w:rsid w:val="00254DDE"/>
    <w:rsid w:val="00254E63"/>
    <w:rsid w:val="002561FA"/>
    <w:rsid w:val="00260699"/>
    <w:rsid w:val="002614D5"/>
    <w:rsid w:val="0026350F"/>
    <w:rsid w:val="00265248"/>
    <w:rsid w:val="0026593F"/>
    <w:rsid w:val="00265BC2"/>
    <w:rsid w:val="00270A0B"/>
    <w:rsid w:val="00270B87"/>
    <w:rsid w:val="002717A2"/>
    <w:rsid w:val="002739EA"/>
    <w:rsid w:val="002740C6"/>
    <w:rsid w:val="00274F63"/>
    <w:rsid w:val="00275354"/>
    <w:rsid w:val="00275BEE"/>
    <w:rsid w:val="00276A76"/>
    <w:rsid w:val="0027774F"/>
    <w:rsid w:val="00280938"/>
    <w:rsid w:val="00281DB4"/>
    <w:rsid w:val="00281E6C"/>
    <w:rsid w:val="002826C2"/>
    <w:rsid w:val="00282EF3"/>
    <w:rsid w:val="0028332D"/>
    <w:rsid w:val="00283DA2"/>
    <w:rsid w:val="0028780A"/>
    <w:rsid w:val="0029112B"/>
    <w:rsid w:val="00294924"/>
    <w:rsid w:val="0029587C"/>
    <w:rsid w:val="0029608C"/>
    <w:rsid w:val="00296421"/>
    <w:rsid w:val="002969F2"/>
    <w:rsid w:val="002974EF"/>
    <w:rsid w:val="002A0269"/>
    <w:rsid w:val="002A136B"/>
    <w:rsid w:val="002A1B9E"/>
    <w:rsid w:val="002A273B"/>
    <w:rsid w:val="002A3E39"/>
    <w:rsid w:val="002A42A2"/>
    <w:rsid w:val="002A470D"/>
    <w:rsid w:val="002A4D0E"/>
    <w:rsid w:val="002A5691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0026"/>
    <w:rsid w:val="002D3EC9"/>
    <w:rsid w:val="002D4D9D"/>
    <w:rsid w:val="002D7510"/>
    <w:rsid w:val="002E1DCA"/>
    <w:rsid w:val="002E2755"/>
    <w:rsid w:val="002E39C9"/>
    <w:rsid w:val="002E50E4"/>
    <w:rsid w:val="002F00F2"/>
    <w:rsid w:val="002F0329"/>
    <w:rsid w:val="002F0C17"/>
    <w:rsid w:val="002F0C44"/>
    <w:rsid w:val="002F2A12"/>
    <w:rsid w:val="002F3827"/>
    <w:rsid w:val="002F4E40"/>
    <w:rsid w:val="002F5150"/>
    <w:rsid w:val="002F61B1"/>
    <w:rsid w:val="002F6994"/>
    <w:rsid w:val="002F6F83"/>
    <w:rsid w:val="00303AF4"/>
    <w:rsid w:val="00304053"/>
    <w:rsid w:val="00304634"/>
    <w:rsid w:val="0030649B"/>
    <w:rsid w:val="00306CE1"/>
    <w:rsid w:val="0031031A"/>
    <w:rsid w:val="003107B9"/>
    <w:rsid w:val="00310DA9"/>
    <w:rsid w:val="00313B97"/>
    <w:rsid w:val="0031488F"/>
    <w:rsid w:val="0031551C"/>
    <w:rsid w:val="003169AF"/>
    <w:rsid w:val="00317BB9"/>
    <w:rsid w:val="003204E9"/>
    <w:rsid w:val="003232FC"/>
    <w:rsid w:val="003265BC"/>
    <w:rsid w:val="00326A7B"/>
    <w:rsid w:val="00330577"/>
    <w:rsid w:val="00330744"/>
    <w:rsid w:val="00330A7E"/>
    <w:rsid w:val="003332A7"/>
    <w:rsid w:val="00333FB4"/>
    <w:rsid w:val="00335F4C"/>
    <w:rsid w:val="00340AE6"/>
    <w:rsid w:val="0034180F"/>
    <w:rsid w:val="00341F34"/>
    <w:rsid w:val="00343F5E"/>
    <w:rsid w:val="003442DD"/>
    <w:rsid w:val="003458E2"/>
    <w:rsid w:val="003505CB"/>
    <w:rsid w:val="00350F1E"/>
    <w:rsid w:val="00351C6A"/>
    <w:rsid w:val="00352DB5"/>
    <w:rsid w:val="00353791"/>
    <w:rsid w:val="003540F4"/>
    <w:rsid w:val="00356E7F"/>
    <w:rsid w:val="00362054"/>
    <w:rsid w:val="00362947"/>
    <w:rsid w:val="0036369F"/>
    <w:rsid w:val="00363A6D"/>
    <w:rsid w:val="0036566B"/>
    <w:rsid w:val="00367047"/>
    <w:rsid w:val="0037018A"/>
    <w:rsid w:val="00373A3B"/>
    <w:rsid w:val="00375BD5"/>
    <w:rsid w:val="003767A9"/>
    <w:rsid w:val="00376CAB"/>
    <w:rsid w:val="003774DA"/>
    <w:rsid w:val="0038049B"/>
    <w:rsid w:val="00381E5A"/>
    <w:rsid w:val="00384414"/>
    <w:rsid w:val="0038754B"/>
    <w:rsid w:val="00387843"/>
    <w:rsid w:val="003915CA"/>
    <w:rsid w:val="00395B87"/>
    <w:rsid w:val="00395C5D"/>
    <w:rsid w:val="003A17E9"/>
    <w:rsid w:val="003A4069"/>
    <w:rsid w:val="003A472C"/>
    <w:rsid w:val="003A50B1"/>
    <w:rsid w:val="003A547C"/>
    <w:rsid w:val="003A57BD"/>
    <w:rsid w:val="003A6A52"/>
    <w:rsid w:val="003A731E"/>
    <w:rsid w:val="003A7F71"/>
    <w:rsid w:val="003B15DC"/>
    <w:rsid w:val="003B1E8A"/>
    <w:rsid w:val="003B2B4D"/>
    <w:rsid w:val="003B5821"/>
    <w:rsid w:val="003B718A"/>
    <w:rsid w:val="003B79B9"/>
    <w:rsid w:val="003C16D9"/>
    <w:rsid w:val="003C1AF7"/>
    <w:rsid w:val="003C1DAB"/>
    <w:rsid w:val="003C2E07"/>
    <w:rsid w:val="003C325B"/>
    <w:rsid w:val="003C34A0"/>
    <w:rsid w:val="003C3500"/>
    <w:rsid w:val="003C3A88"/>
    <w:rsid w:val="003C7098"/>
    <w:rsid w:val="003D13A2"/>
    <w:rsid w:val="003D3181"/>
    <w:rsid w:val="003D42EA"/>
    <w:rsid w:val="003D43EE"/>
    <w:rsid w:val="003D5D9E"/>
    <w:rsid w:val="003E24CE"/>
    <w:rsid w:val="003E2F2A"/>
    <w:rsid w:val="003E37A0"/>
    <w:rsid w:val="003E41E1"/>
    <w:rsid w:val="003E493E"/>
    <w:rsid w:val="003E5288"/>
    <w:rsid w:val="003E5596"/>
    <w:rsid w:val="003E5613"/>
    <w:rsid w:val="003E5B4A"/>
    <w:rsid w:val="003F04A8"/>
    <w:rsid w:val="003F2EE5"/>
    <w:rsid w:val="003F34EB"/>
    <w:rsid w:val="003F3599"/>
    <w:rsid w:val="003F4D16"/>
    <w:rsid w:val="003F53BD"/>
    <w:rsid w:val="003F61EA"/>
    <w:rsid w:val="003F6433"/>
    <w:rsid w:val="003F64F9"/>
    <w:rsid w:val="004009D5"/>
    <w:rsid w:val="0040247D"/>
    <w:rsid w:val="00402DCB"/>
    <w:rsid w:val="004037E4"/>
    <w:rsid w:val="00403F17"/>
    <w:rsid w:val="00404B12"/>
    <w:rsid w:val="0040630E"/>
    <w:rsid w:val="00406822"/>
    <w:rsid w:val="00416DCA"/>
    <w:rsid w:val="0041727A"/>
    <w:rsid w:val="00420498"/>
    <w:rsid w:val="004214AE"/>
    <w:rsid w:val="004226D2"/>
    <w:rsid w:val="00422B90"/>
    <w:rsid w:val="004241E5"/>
    <w:rsid w:val="0042434A"/>
    <w:rsid w:val="00425106"/>
    <w:rsid w:val="004251F1"/>
    <w:rsid w:val="00425620"/>
    <w:rsid w:val="00431F60"/>
    <w:rsid w:val="00432D75"/>
    <w:rsid w:val="00432DCC"/>
    <w:rsid w:val="00434904"/>
    <w:rsid w:val="004374C1"/>
    <w:rsid w:val="00440BB5"/>
    <w:rsid w:val="004411E1"/>
    <w:rsid w:val="0044508A"/>
    <w:rsid w:val="00445D85"/>
    <w:rsid w:val="00450B55"/>
    <w:rsid w:val="004515ED"/>
    <w:rsid w:val="00452AD4"/>
    <w:rsid w:val="0045463E"/>
    <w:rsid w:val="00454865"/>
    <w:rsid w:val="00454A21"/>
    <w:rsid w:val="00454EE1"/>
    <w:rsid w:val="00455146"/>
    <w:rsid w:val="00455B5C"/>
    <w:rsid w:val="00460BA9"/>
    <w:rsid w:val="00460DEE"/>
    <w:rsid w:val="0046376C"/>
    <w:rsid w:val="00466C36"/>
    <w:rsid w:val="00467953"/>
    <w:rsid w:val="004700FC"/>
    <w:rsid w:val="00471582"/>
    <w:rsid w:val="00471A1C"/>
    <w:rsid w:val="00471DF5"/>
    <w:rsid w:val="00473B95"/>
    <w:rsid w:val="00474C08"/>
    <w:rsid w:val="004751A6"/>
    <w:rsid w:val="00476505"/>
    <w:rsid w:val="00476B05"/>
    <w:rsid w:val="00477529"/>
    <w:rsid w:val="0048138D"/>
    <w:rsid w:val="00481704"/>
    <w:rsid w:val="00481D5C"/>
    <w:rsid w:val="00482586"/>
    <w:rsid w:val="0048454B"/>
    <w:rsid w:val="00484F5B"/>
    <w:rsid w:val="00485464"/>
    <w:rsid w:val="00485823"/>
    <w:rsid w:val="0048589A"/>
    <w:rsid w:val="00485AC8"/>
    <w:rsid w:val="00485B62"/>
    <w:rsid w:val="00486909"/>
    <w:rsid w:val="00491A73"/>
    <w:rsid w:val="00492D61"/>
    <w:rsid w:val="00493109"/>
    <w:rsid w:val="00493F7A"/>
    <w:rsid w:val="004946A5"/>
    <w:rsid w:val="004969B1"/>
    <w:rsid w:val="00496A75"/>
    <w:rsid w:val="004A05EC"/>
    <w:rsid w:val="004A2A26"/>
    <w:rsid w:val="004A2D8E"/>
    <w:rsid w:val="004A41F9"/>
    <w:rsid w:val="004A4B4F"/>
    <w:rsid w:val="004A5AA2"/>
    <w:rsid w:val="004B0A55"/>
    <w:rsid w:val="004B2CF9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6EBF"/>
    <w:rsid w:val="004C6FB8"/>
    <w:rsid w:val="004C7DDD"/>
    <w:rsid w:val="004D03F2"/>
    <w:rsid w:val="004D2E13"/>
    <w:rsid w:val="004D3591"/>
    <w:rsid w:val="004D4816"/>
    <w:rsid w:val="004D4BD6"/>
    <w:rsid w:val="004D625A"/>
    <w:rsid w:val="004D78DD"/>
    <w:rsid w:val="004E0845"/>
    <w:rsid w:val="004E0F37"/>
    <w:rsid w:val="004E239F"/>
    <w:rsid w:val="004E2786"/>
    <w:rsid w:val="004E2B14"/>
    <w:rsid w:val="004E64E4"/>
    <w:rsid w:val="004E7297"/>
    <w:rsid w:val="004E787C"/>
    <w:rsid w:val="004E7F4F"/>
    <w:rsid w:val="004F0378"/>
    <w:rsid w:val="004F111F"/>
    <w:rsid w:val="004F1210"/>
    <w:rsid w:val="004F228D"/>
    <w:rsid w:val="004F314E"/>
    <w:rsid w:val="004F4449"/>
    <w:rsid w:val="004F6A74"/>
    <w:rsid w:val="004F709D"/>
    <w:rsid w:val="004F7387"/>
    <w:rsid w:val="00500686"/>
    <w:rsid w:val="00501141"/>
    <w:rsid w:val="005019EC"/>
    <w:rsid w:val="00502545"/>
    <w:rsid w:val="00504E29"/>
    <w:rsid w:val="005104B8"/>
    <w:rsid w:val="0051103A"/>
    <w:rsid w:val="005119C5"/>
    <w:rsid w:val="00511F32"/>
    <w:rsid w:val="00514E91"/>
    <w:rsid w:val="00515E9B"/>
    <w:rsid w:val="005167F9"/>
    <w:rsid w:val="00517625"/>
    <w:rsid w:val="00522568"/>
    <w:rsid w:val="00522589"/>
    <w:rsid w:val="00523A39"/>
    <w:rsid w:val="005245C7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1683"/>
    <w:rsid w:val="00542630"/>
    <w:rsid w:val="00543C74"/>
    <w:rsid w:val="00543E1A"/>
    <w:rsid w:val="00545C82"/>
    <w:rsid w:val="00550AEB"/>
    <w:rsid w:val="00552E15"/>
    <w:rsid w:val="005532D5"/>
    <w:rsid w:val="00557F3F"/>
    <w:rsid w:val="005613D6"/>
    <w:rsid w:val="005628FB"/>
    <w:rsid w:val="005636E0"/>
    <w:rsid w:val="00564768"/>
    <w:rsid w:val="00570181"/>
    <w:rsid w:val="00575257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2BD1"/>
    <w:rsid w:val="005931F7"/>
    <w:rsid w:val="0059365D"/>
    <w:rsid w:val="005957A2"/>
    <w:rsid w:val="00596ADA"/>
    <w:rsid w:val="00596C88"/>
    <w:rsid w:val="005972CC"/>
    <w:rsid w:val="00597AAA"/>
    <w:rsid w:val="005A10F5"/>
    <w:rsid w:val="005A36E8"/>
    <w:rsid w:val="005A3839"/>
    <w:rsid w:val="005A51BB"/>
    <w:rsid w:val="005A6771"/>
    <w:rsid w:val="005A68A3"/>
    <w:rsid w:val="005B1F93"/>
    <w:rsid w:val="005B2DFA"/>
    <w:rsid w:val="005B3EEE"/>
    <w:rsid w:val="005B4942"/>
    <w:rsid w:val="005B53A2"/>
    <w:rsid w:val="005B6628"/>
    <w:rsid w:val="005C27FC"/>
    <w:rsid w:val="005C31D2"/>
    <w:rsid w:val="005C333D"/>
    <w:rsid w:val="005C43C5"/>
    <w:rsid w:val="005C484B"/>
    <w:rsid w:val="005C4892"/>
    <w:rsid w:val="005C56B0"/>
    <w:rsid w:val="005C6DA1"/>
    <w:rsid w:val="005C6FD0"/>
    <w:rsid w:val="005D0DAB"/>
    <w:rsid w:val="005D234E"/>
    <w:rsid w:val="005D6146"/>
    <w:rsid w:val="005D6174"/>
    <w:rsid w:val="005E0AD2"/>
    <w:rsid w:val="005E1C1F"/>
    <w:rsid w:val="005E242B"/>
    <w:rsid w:val="005E2657"/>
    <w:rsid w:val="005E54E6"/>
    <w:rsid w:val="005E60D3"/>
    <w:rsid w:val="005E7451"/>
    <w:rsid w:val="005F0C57"/>
    <w:rsid w:val="005F211E"/>
    <w:rsid w:val="005F491B"/>
    <w:rsid w:val="005F5A57"/>
    <w:rsid w:val="005F7802"/>
    <w:rsid w:val="00606BBE"/>
    <w:rsid w:val="00606C18"/>
    <w:rsid w:val="00606CE1"/>
    <w:rsid w:val="0060717E"/>
    <w:rsid w:val="00607BCE"/>
    <w:rsid w:val="00610507"/>
    <w:rsid w:val="0061159C"/>
    <w:rsid w:val="00611AE2"/>
    <w:rsid w:val="00615F65"/>
    <w:rsid w:val="006160B2"/>
    <w:rsid w:val="00616DAF"/>
    <w:rsid w:val="00620440"/>
    <w:rsid w:val="00620BCC"/>
    <w:rsid w:val="00622EDB"/>
    <w:rsid w:val="0062446F"/>
    <w:rsid w:val="00624694"/>
    <w:rsid w:val="006275BA"/>
    <w:rsid w:val="00631836"/>
    <w:rsid w:val="006332E4"/>
    <w:rsid w:val="006345F2"/>
    <w:rsid w:val="00634B53"/>
    <w:rsid w:val="00640B0A"/>
    <w:rsid w:val="00640B67"/>
    <w:rsid w:val="006469EF"/>
    <w:rsid w:val="0064778B"/>
    <w:rsid w:val="006500F6"/>
    <w:rsid w:val="00650AB0"/>
    <w:rsid w:val="00651A85"/>
    <w:rsid w:val="00652E8E"/>
    <w:rsid w:val="00653040"/>
    <w:rsid w:val="00653369"/>
    <w:rsid w:val="0065404D"/>
    <w:rsid w:val="00656EFA"/>
    <w:rsid w:val="006611F4"/>
    <w:rsid w:val="00661938"/>
    <w:rsid w:val="00666865"/>
    <w:rsid w:val="0066711E"/>
    <w:rsid w:val="006673B0"/>
    <w:rsid w:val="00667914"/>
    <w:rsid w:val="006726F0"/>
    <w:rsid w:val="006728E3"/>
    <w:rsid w:val="00673DBD"/>
    <w:rsid w:val="0067441E"/>
    <w:rsid w:val="006757EE"/>
    <w:rsid w:val="00677F5C"/>
    <w:rsid w:val="0068280E"/>
    <w:rsid w:val="006832C5"/>
    <w:rsid w:val="00683543"/>
    <w:rsid w:val="006853C2"/>
    <w:rsid w:val="00686015"/>
    <w:rsid w:val="0068760D"/>
    <w:rsid w:val="00687956"/>
    <w:rsid w:val="00687D1B"/>
    <w:rsid w:val="00690B09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21CC"/>
    <w:rsid w:val="006A3DFE"/>
    <w:rsid w:val="006A48A0"/>
    <w:rsid w:val="006A5BC2"/>
    <w:rsid w:val="006A6DF4"/>
    <w:rsid w:val="006A7689"/>
    <w:rsid w:val="006B21AD"/>
    <w:rsid w:val="006B2656"/>
    <w:rsid w:val="006B397B"/>
    <w:rsid w:val="006B773B"/>
    <w:rsid w:val="006B794F"/>
    <w:rsid w:val="006C0D7B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0EA2"/>
    <w:rsid w:val="006E1380"/>
    <w:rsid w:val="006E35A6"/>
    <w:rsid w:val="006E5E52"/>
    <w:rsid w:val="006E7F5E"/>
    <w:rsid w:val="006F0648"/>
    <w:rsid w:val="006F1279"/>
    <w:rsid w:val="006F3863"/>
    <w:rsid w:val="006F3BC5"/>
    <w:rsid w:val="006F5B98"/>
    <w:rsid w:val="006F65F2"/>
    <w:rsid w:val="006F76FD"/>
    <w:rsid w:val="007023BE"/>
    <w:rsid w:val="007047D4"/>
    <w:rsid w:val="007065FC"/>
    <w:rsid w:val="00710D25"/>
    <w:rsid w:val="00712350"/>
    <w:rsid w:val="00712DCC"/>
    <w:rsid w:val="00713F2A"/>
    <w:rsid w:val="00716DFC"/>
    <w:rsid w:val="007211D5"/>
    <w:rsid w:val="00721A65"/>
    <w:rsid w:val="00722137"/>
    <w:rsid w:val="0072258F"/>
    <w:rsid w:val="00723C65"/>
    <w:rsid w:val="0072553C"/>
    <w:rsid w:val="00726730"/>
    <w:rsid w:val="0072783C"/>
    <w:rsid w:val="007316CC"/>
    <w:rsid w:val="00733CB2"/>
    <w:rsid w:val="00736A4B"/>
    <w:rsid w:val="007371FA"/>
    <w:rsid w:val="00737A61"/>
    <w:rsid w:val="00737C1F"/>
    <w:rsid w:val="0074141F"/>
    <w:rsid w:val="0074178B"/>
    <w:rsid w:val="00741C6A"/>
    <w:rsid w:val="00742B4A"/>
    <w:rsid w:val="007433F7"/>
    <w:rsid w:val="00745B09"/>
    <w:rsid w:val="00746201"/>
    <w:rsid w:val="00746C6A"/>
    <w:rsid w:val="00747E5E"/>
    <w:rsid w:val="00747F3A"/>
    <w:rsid w:val="00751680"/>
    <w:rsid w:val="00752D01"/>
    <w:rsid w:val="0075411F"/>
    <w:rsid w:val="00760756"/>
    <w:rsid w:val="007618B8"/>
    <w:rsid w:val="0076476E"/>
    <w:rsid w:val="00764FE0"/>
    <w:rsid w:val="00764FE5"/>
    <w:rsid w:val="00764FEA"/>
    <w:rsid w:val="007665A3"/>
    <w:rsid w:val="007666F9"/>
    <w:rsid w:val="00767D9A"/>
    <w:rsid w:val="00770564"/>
    <w:rsid w:val="00770FA3"/>
    <w:rsid w:val="0077264E"/>
    <w:rsid w:val="00772E2A"/>
    <w:rsid w:val="007730FF"/>
    <w:rsid w:val="00773138"/>
    <w:rsid w:val="0077321A"/>
    <w:rsid w:val="007755BD"/>
    <w:rsid w:val="00776358"/>
    <w:rsid w:val="0077635E"/>
    <w:rsid w:val="00777384"/>
    <w:rsid w:val="007806F2"/>
    <w:rsid w:val="007825F0"/>
    <w:rsid w:val="00783078"/>
    <w:rsid w:val="007848A5"/>
    <w:rsid w:val="00785B45"/>
    <w:rsid w:val="00786B91"/>
    <w:rsid w:val="00786F29"/>
    <w:rsid w:val="00790609"/>
    <w:rsid w:val="007914EA"/>
    <w:rsid w:val="00791A69"/>
    <w:rsid w:val="00793258"/>
    <w:rsid w:val="00794132"/>
    <w:rsid w:val="00794D93"/>
    <w:rsid w:val="00795FE6"/>
    <w:rsid w:val="0079692A"/>
    <w:rsid w:val="00797574"/>
    <w:rsid w:val="007977C5"/>
    <w:rsid w:val="007A0333"/>
    <w:rsid w:val="007A0452"/>
    <w:rsid w:val="007A4E04"/>
    <w:rsid w:val="007A5A63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46CC"/>
    <w:rsid w:val="007D6C6D"/>
    <w:rsid w:val="007E29C3"/>
    <w:rsid w:val="007E4250"/>
    <w:rsid w:val="007E436D"/>
    <w:rsid w:val="007F131B"/>
    <w:rsid w:val="007F1C29"/>
    <w:rsid w:val="007F1E2F"/>
    <w:rsid w:val="007F2813"/>
    <w:rsid w:val="007F2CAA"/>
    <w:rsid w:val="007F2EFD"/>
    <w:rsid w:val="007F37F7"/>
    <w:rsid w:val="007F5295"/>
    <w:rsid w:val="007F5BF6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3477"/>
    <w:rsid w:val="008178D0"/>
    <w:rsid w:val="00820BC6"/>
    <w:rsid w:val="00820EE8"/>
    <w:rsid w:val="00821BE5"/>
    <w:rsid w:val="008233C6"/>
    <w:rsid w:val="0082365E"/>
    <w:rsid w:val="00824AD4"/>
    <w:rsid w:val="008260AB"/>
    <w:rsid w:val="00831298"/>
    <w:rsid w:val="00832156"/>
    <w:rsid w:val="008340D7"/>
    <w:rsid w:val="00841D99"/>
    <w:rsid w:val="00843234"/>
    <w:rsid w:val="0084398C"/>
    <w:rsid w:val="00844E62"/>
    <w:rsid w:val="00845171"/>
    <w:rsid w:val="008464A0"/>
    <w:rsid w:val="00846C9C"/>
    <w:rsid w:val="00847F4F"/>
    <w:rsid w:val="00850813"/>
    <w:rsid w:val="008539AE"/>
    <w:rsid w:val="00853CEB"/>
    <w:rsid w:val="008554B5"/>
    <w:rsid w:val="00855E5F"/>
    <w:rsid w:val="00861236"/>
    <w:rsid w:val="00861D0D"/>
    <w:rsid w:val="00862A8C"/>
    <w:rsid w:val="00862F09"/>
    <w:rsid w:val="008632DB"/>
    <w:rsid w:val="00865C2E"/>
    <w:rsid w:val="00866355"/>
    <w:rsid w:val="00866758"/>
    <w:rsid w:val="00867AB4"/>
    <w:rsid w:val="00872AEC"/>
    <w:rsid w:val="0087568B"/>
    <w:rsid w:val="00875A43"/>
    <w:rsid w:val="008771F6"/>
    <w:rsid w:val="00880EFA"/>
    <w:rsid w:val="00881D6F"/>
    <w:rsid w:val="00883874"/>
    <w:rsid w:val="008839A0"/>
    <w:rsid w:val="008849D1"/>
    <w:rsid w:val="008862AD"/>
    <w:rsid w:val="008863D7"/>
    <w:rsid w:val="008929A7"/>
    <w:rsid w:val="00893576"/>
    <w:rsid w:val="00893DC9"/>
    <w:rsid w:val="008945F3"/>
    <w:rsid w:val="00894E27"/>
    <w:rsid w:val="00895023"/>
    <w:rsid w:val="0089506F"/>
    <w:rsid w:val="00896D99"/>
    <w:rsid w:val="00896FF5"/>
    <w:rsid w:val="008A0690"/>
    <w:rsid w:val="008A1D18"/>
    <w:rsid w:val="008A1E1B"/>
    <w:rsid w:val="008A2287"/>
    <w:rsid w:val="008A3CA7"/>
    <w:rsid w:val="008A3DE9"/>
    <w:rsid w:val="008A500B"/>
    <w:rsid w:val="008A573E"/>
    <w:rsid w:val="008B05E6"/>
    <w:rsid w:val="008B2E32"/>
    <w:rsid w:val="008B2E96"/>
    <w:rsid w:val="008B3076"/>
    <w:rsid w:val="008B4721"/>
    <w:rsid w:val="008B4C51"/>
    <w:rsid w:val="008B4E76"/>
    <w:rsid w:val="008B6658"/>
    <w:rsid w:val="008B6D16"/>
    <w:rsid w:val="008B71C0"/>
    <w:rsid w:val="008B722E"/>
    <w:rsid w:val="008C2919"/>
    <w:rsid w:val="008C3266"/>
    <w:rsid w:val="008C752F"/>
    <w:rsid w:val="008C7B14"/>
    <w:rsid w:val="008D0636"/>
    <w:rsid w:val="008D0C16"/>
    <w:rsid w:val="008D3157"/>
    <w:rsid w:val="008D3E40"/>
    <w:rsid w:val="008D4572"/>
    <w:rsid w:val="008E1121"/>
    <w:rsid w:val="008E440C"/>
    <w:rsid w:val="008E4E1B"/>
    <w:rsid w:val="008E5BBA"/>
    <w:rsid w:val="008F014A"/>
    <w:rsid w:val="008F17C9"/>
    <w:rsid w:val="008F4195"/>
    <w:rsid w:val="008F52F7"/>
    <w:rsid w:val="008F625F"/>
    <w:rsid w:val="009009CB"/>
    <w:rsid w:val="009032AB"/>
    <w:rsid w:val="009035C9"/>
    <w:rsid w:val="009053B1"/>
    <w:rsid w:val="00907D77"/>
    <w:rsid w:val="0091231C"/>
    <w:rsid w:val="00914844"/>
    <w:rsid w:val="00916A44"/>
    <w:rsid w:val="00916E0C"/>
    <w:rsid w:val="0092085B"/>
    <w:rsid w:val="009209A6"/>
    <w:rsid w:val="00921B7F"/>
    <w:rsid w:val="00922135"/>
    <w:rsid w:val="009229D6"/>
    <w:rsid w:val="00923E32"/>
    <w:rsid w:val="00931097"/>
    <w:rsid w:val="0093169B"/>
    <w:rsid w:val="00931F1F"/>
    <w:rsid w:val="0093253C"/>
    <w:rsid w:val="00933310"/>
    <w:rsid w:val="00935531"/>
    <w:rsid w:val="0093563C"/>
    <w:rsid w:val="009408C5"/>
    <w:rsid w:val="00941237"/>
    <w:rsid w:val="00942C4B"/>
    <w:rsid w:val="009514C4"/>
    <w:rsid w:val="0095228A"/>
    <w:rsid w:val="00954CCD"/>
    <w:rsid w:val="00956455"/>
    <w:rsid w:val="0096125B"/>
    <w:rsid w:val="00961636"/>
    <w:rsid w:val="009628B5"/>
    <w:rsid w:val="00962AAE"/>
    <w:rsid w:val="0096489F"/>
    <w:rsid w:val="00964B5E"/>
    <w:rsid w:val="00965548"/>
    <w:rsid w:val="00965719"/>
    <w:rsid w:val="0097014F"/>
    <w:rsid w:val="009701AF"/>
    <w:rsid w:val="00971264"/>
    <w:rsid w:val="00973CDE"/>
    <w:rsid w:val="00974B61"/>
    <w:rsid w:val="00975C03"/>
    <w:rsid w:val="00975F72"/>
    <w:rsid w:val="009762B4"/>
    <w:rsid w:val="0097638C"/>
    <w:rsid w:val="0098199B"/>
    <w:rsid w:val="00982D5C"/>
    <w:rsid w:val="00986871"/>
    <w:rsid w:val="009904BC"/>
    <w:rsid w:val="00990C6E"/>
    <w:rsid w:val="00991903"/>
    <w:rsid w:val="00992BF5"/>
    <w:rsid w:val="009935CB"/>
    <w:rsid w:val="00993607"/>
    <w:rsid w:val="009967D8"/>
    <w:rsid w:val="00996F0C"/>
    <w:rsid w:val="00997249"/>
    <w:rsid w:val="009A058B"/>
    <w:rsid w:val="009A14FE"/>
    <w:rsid w:val="009A2596"/>
    <w:rsid w:val="009A3DE8"/>
    <w:rsid w:val="009A6131"/>
    <w:rsid w:val="009A7A4E"/>
    <w:rsid w:val="009A7CE1"/>
    <w:rsid w:val="009B15C1"/>
    <w:rsid w:val="009B2548"/>
    <w:rsid w:val="009B3B92"/>
    <w:rsid w:val="009B3CEE"/>
    <w:rsid w:val="009B48E2"/>
    <w:rsid w:val="009C200F"/>
    <w:rsid w:val="009C5635"/>
    <w:rsid w:val="009D01E1"/>
    <w:rsid w:val="009D05A4"/>
    <w:rsid w:val="009D2C7A"/>
    <w:rsid w:val="009D3024"/>
    <w:rsid w:val="009D30C6"/>
    <w:rsid w:val="009D7C87"/>
    <w:rsid w:val="009E33E8"/>
    <w:rsid w:val="009F1F61"/>
    <w:rsid w:val="009F352C"/>
    <w:rsid w:val="009F58AE"/>
    <w:rsid w:val="009F617B"/>
    <w:rsid w:val="00A047A7"/>
    <w:rsid w:val="00A04938"/>
    <w:rsid w:val="00A103C8"/>
    <w:rsid w:val="00A109CE"/>
    <w:rsid w:val="00A10FE3"/>
    <w:rsid w:val="00A12237"/>
    <w:rsid w:val="00A13CA9"/>
    <w:rsid w:val="00A16307"/>
    <w:rsid w:val="00A171EA"/>
    <w:rsid w:val="00A211AC"/>
    <w:rsid w:val="00A23AAF"/>
    <w:rsid w:val="00A25AB7"/>
    <w:rsid w:val="00A2628A"/>
    <w:rsid w:val="00A26411"/>
    <w:rsid w:val="00A2694A"/>
    <w:rsid w:val="00A3052C"/>
    <w:rsid w:val="00A315F9"/>
    <w:rsid w:val="00A31A6A"/>
    <w:rsid w:val="00A35671"/>
    <w:rsid w:val="00A35F0A"/>
    <w:rsid w:val="00A3619D"/>
    <w:rsid w:val="00A36B2D"/>
    <w:rsid w:val="00A3734B"/>
    <w:rsid w:val="00A407FF"/>
    <w:rsid w:val="00A41427"/>
    <w:rsid w:val="00A42CA0"/>
    <w:rsid w:val="00A44393"/>
    <w:rsid w:val="00A4466F"/>
    <w:rsid w:val="00A45575"/>
    <w:rsid w:val="00A4622A"/>
    <w:rsid w:val="00A463EA"/>
    <w:rsid w:val="00A50C76"/>
    <w:rsid w:val="00A520EE"/>
    <w:rsid w:val="00A52AC4"/>
    <w:rsid w:val="00A57C63"/>
    <w:rsid w:val="00A61604"/>
    <w:rsid w:val="00A62024"/>
    <w:rsid w:val="00A624F3"/>
    <w:rsid w:val="00A629AC"/>
    <w:rsid w:val="00A63214"/>
    <w:rsid w:val="00A6337D"/>
    <w:rsid w:val="00A640CF"/>
    <w:rsid w:val="00A64ADF"/>
    <w:rsid w:val="00A66CBD"/>
    <w:rsid w:val="00A677AF"/>
    <w:rsid w:val="00A715FC"/>
    <w:rsid w:val="00A7200C"/>
    <w:rsid w:val="00A7260A"/>
    <w:rsid w:val="00A73013"/>
    <w:rsid w:val="00A739AB"/>
    <w:rsid w:val="00A74731"/>
    <w:rsid w:val="00A75A6F"/>
    <w:rsid w:val="00A76902"/>
    <w:rsid w:val="00A77163"/>
    <w:rsid w:val="00A80974"/>
    <w:rsid w:val="00A81790"/>
    <w:rsid w:val="00A824B5"/>
    <w:rsid w:val="00A82BB7"/>
    <w:rsid w:val="00A83490"/>
    <w:rsid w:val="00A8437C"/>
    <w:rsid w:val="00A84ADB"/>
    <w:rsid w:val="00A85160"/>
    <w:rsid w:val="00A85738"/>
    <w:rsid w:val="00A87CA1"/>
    <w:rsid w:val="00A9042D"/>
    <w:rsid w:val="00A9182F"/>
    <w:rsid w:val="00A92729"/>
    <w:rsid w:val="00A93D18"/>
    <w:rsid w:val="00A94416"/>
    <w:rsid w:val="00A94F1C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1468"/>
    <w:rsid w:val="00AC2D5B"/>
    <w:rsid w:val="00AC5838"/>
    <w:rsid w:val="00AC5DC9"/>
    <w:rsid w:val="00AC637B"/>
    <w:rsid w:val="00AC7D92"/>
    <w:rsid w:val="00AD0859"/>
    <w:rsid w:val="00AD0BCC"/>
    <w:rsid w:val="00AD23EF"/>
    <w:rsid w:val="00AD2542"/>
    <w:rsid w:val="00AD2A25"/>
    <w:rsid w:val="00AD2B05"/>
    <w:rsid w:val="00AD321D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E5C7F"/>
    <w:rsid w:val="00AE761B"/>
    <w:rsid w:val="00AF24D2"/>
    <w:rsid w:val="00AF272D"/>
    <w:rsid w:val="00AF361F"/>
    <w:rsid w:val="00AF3E92"/>
    <w:rsid w:val="00AF592C"/>
    <w:rsid w:val="00AF5A50"/>
    <w:rsid w:val="00AF5DC4"/>
    <w:rsid w:val="00B006C1"/>
    <w:rsid w:val="00B04B37"/>
    <w:rsid w:val="00B051E2"/>
    <w:rsid w:val="00B059B6"/>
    <w:rsid w:val="00B0690F"/>
    <w:rsid w:val="00B06AA7"/>
    <w:rsid w:val="00B071C1"/>
    <w:rsid w:val="00B10167"/>
    <w:rsid w:val="00B103F8"/>
    <w:rsid w:val="00B11186"/>
    <w:rsid w:val="00B12E5C"/>
    <w:rsid w:val="00B13B1B"/>
    <w:rsid w:val="00B13ED1"/>
    <w:rsid w:val="00B14347"/>
    <w:rsid w:val="00B15207"/>
    <w:rsid w:val="00B2050E"/>
    <w:rsid w:val="00B210F3"/>
    <w:rsid w:val="00B21415"/>
    <w:rsid w:val="00B227CC"/>
    <w:rsid w:val="00B23B94"/>
    <w:rsid w:val="00B244F0"/>
    <w:rsid w:val="00B254E5"/>
    <w:rsid w:val="00B316B8"/>
    <w:rsid w:val="00B31DBD"/>
    <w:rsid w:val="00B31E08"/>
    <w:rsid w:val="00B33440"/>
    <w:rsid w:val="00B35301"/>
    <w:rsid w:val="00B366D5"/>
    <w:rsid w:val="00B372EC"/>
    <w:rsid w:val="00B40938"/>
    <w:rsid w:val="00B425B6"/>
    <w:rsid w:val="00B43198"/>
    <w:rsid w:val="00B4587E"/>
    <w:rsid w:val="00B469DB"/>
    <w:rsid w:val="00B52BBE"/>
    <w:rsid w:val="00B5357E"/>
    <w:rsid w:val="00B578EE"/>
    <w:rsid w:val="00B600CD"/>
    <w:rsid w:val="00B609D7"/>
    <w:rsid w:val="00B60FCC"/>
    <w:rsid w:val="00B61C17"/>
    <w:rsid w:val="00B61F36"/>
    <w:rsid w:val="00B62BB7"/>
    <w:rsid w:val="00B63732"/>
    <w:rsid w:val="00B63B2F"/>
    <w:rsid w:val="00B63FCC"/>
    <w:rsid w:val="00B6565E"/>
    <w:rsid w:val="00B6578B"/>
    <w:rsid w:val="00B660B1"/>
    <w:rsid w:val="00B7046C"/>
    <w:rsid w:val="00B70CAF"/>
    <w:rsid w:val="00B71D11"/>
    <w:rsid w:val="00B724D2"/>
    <w:rsid w:val="00B7668A"/>
    <w:rsid w:val="00B77F17"/>
    <w:rsid w:val="00B81CFC"/>
    <w:rsid w:val="00B86021"/>
    <w:rsid w:val="00B8699A"/>
    <w:rsid w:val="00B86B32"/>
    <w:rsid w:val="00B87DA0"/>
    <w:rsid w:val="00B91DD9"/>
    <w:rsid w:val="00B93DFF"/>
    <w:rsid w:val="00B94049"/>
    <w:rsid w:val="00BA082F"/>
    <w:rsid w:val="00BA15A6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4A"/>
    <w:rsid w:val="00BC190B"/>
    <w:rsid w:val="00BC1BAF"/>
    <w:rsid w:val="00BC3908"/>
    <w:rsid w:val="00BC4848"/>
    <w:rsid w:val="00BC507C"/>
    <w:rsid w:val="00BC5471"/>
    <w:rsid w:val="00BC5B60"/>
    <w:rsid w:val="00BC6362"/>
    <w:rsid w:val="00BC7537"/>
    <w:rsid w:val="00BC75A4"/>
    <w:rsid w:val="00BD1FAE"/>
    <w:rsid w:val="00BD33E0"/>
    <w:rsid w:val="00BD5539"/>
    <w:rsid w:val="00BD661B"/>
    <w:rsid w:val="00BD7053"/>
    <w:rsid w:val="00BE0D97"/>
    <w:rsid w:val="00BE14CD"/>
    <w:rsid w:val="00BE392F"/>
    <w:rsid w:val="00BE5585"/>
    <w:rsid w:val="00BF1B78"/>
    <w:rsid w:val="00BF1DC5"/>
    <w:rsid w:val="00BF235B"/>
    <w:rsid w:val="00BF2A56"/>
    <w:rsid w:val="00BF2F39"/>
    <w:rsid w:val="00BF389C"/>
    <w:rsid w:val="00BF3ABC"/>
    <w:rsid w:val="00BF542E"/>
    <w:rsid w:val="00BF6554"/>
    <w:rsid w:val="00BF6CFB"/>
    <w:rsid w:val="00BF7792"/>
    <w:rsid w:val="00C00C6C"/>
    <w:rsid w:val="00C015AA"/>
    <w:rsid w:val="00C025AB"/>
    <w:rsid w:val="00C039E9"/>
    <w:rsid w:val="00C064F9"/>
    <w:rsid w:val="00C072D3"/>
    <w:rsid w:val="00C10100"/>
    <w:rsid w:val="00C11ECB"/>
    <w:rsid w:val="00C1350D"/>
    <w:rsid w:val="00C147EC"/>
    <w:rsid w:val="00C233FA"/>
    <w:rsid w:val="00C23731"/>
    <w:rsid w:val="00C25510"/>
    <w:rsid w:val="00C27467"/>
    <w:rsid w:val="00C30058"/>
    <w:rsid w:val="00C30468"/>
    <w:rsid w:val="00C33180"/>
    <w:rsid w:val="00C338A3"/>
    <w:rsid w:val="00C34964"/>
    <w:rsid w:val="00C35D31"/>
    <w:rsid w:val="00C37D9C"/>
    <w:rsid w:val="00C40275"/>
    <w:rsid w:val="00C40EC6"/>
    <w:rsid w:val="00C454B8"/>
    <w:rsid w:val="00C45B1E"/>
    <w:rsid w:val="00C464ED"/>
    <w:rsid w:val="00C52699"/>
    <w:rsid w:val="00C52FB2"/>
    <w:rsid w:val="00C57CA5"/>
    <w:rsid w:val="00C6024B"/>
    <w:rsid w:val="00C61B41"/>
    <w:rsid w:val="00C725B7"/>
    <w:rsid w:val="00C73A9E"/>
    <w:rsid w:val="00C73DA9"/>
    <w:rsid w:val="00C73E84"/>
    <w:rsid w:val="00C767A8"/>
    <w:rsid w:val="00C7755E"/>
    <w:rsid w:val="00C77AFF"/>
    <w:rsid w:val="00C801A9"/>
    <w:rsid w:val="00C807F1"/>
    <w:rsid w:val="00C82701"/>
    <w:rsid w:val="00C83514"/>
    <w:rsid w:val="00C83A59"/>
    <w:rsid w:val="00C83F3D"/>
    <w:rsid w:val="00C843C3"/>
    <w:rsid w:val="00C86318"/>
    <w:rsid w:val="00C8695F"/>
    <w:rsid w:val="00C86EA3"/>
    <w:rsid w:val="00C874FE"/>
    <w:rsid w:val="00C9250F"/>
    <w:rsid w:val="00C930C1"/>
    <w:rsid w:val="00C93CB5"/>
    <w:rsid w:val="00C95D91"/>
    <w:rsid w:val="00C96107"/>
    <w:rsid w:val="00C96C9E"/>
    <w:rsid w:val="00C978F9"/>
    <w:rsid w:val="00C97DC8"/>
    <w:rsid w:val="00CA0281"/>
    <w:rsid w:val="00CA1C59"/>
    <w:rsid w:val="00CA421A"/>
    <w:rsid w:val="00CA4494"/>
    <w:rsid w:val="00CA4A81"/>
    <w:rsid w:val="00CA6C0F"/>
    <w:rsid w:val="00CA6FAA"/>
    <w:rsid w:val="00CA7443"/>
    <w:rsid w:val="00CB26AC"/>
    <w:rsid w:val="00CB26D4"/>
    <w:rsid w:val="00CB2E24"/>
    <w:rsid w:val="00CB3924"/>
    <w:rsid w:val="00CB6F4B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6A2E"/>
    <w:rsid w:val="00CE729D"/>
    <w:rsid w:val="00CE7DD6"/>
    <w:rsid w:val="00CF02AF"/>
    <w:rsid w:val="00CF1602"/>
    <w:rsid w:val="00CF354F"/>
    <w:rsid w:val="00CF46DB"/>
    <w:rsid w:val="00D00243"/>
    <w:rsid w:val="00D0168B"/>
    <w:rsid w:val="00D01D78"/>
    <w:rsid w:val="00D11CE8"/>
    <w:rsid w:val="00D121FF"/>
    <w:rsid w:val="00D12355"/>
    <w:rsid w:val="00D1268C"/>
    <w:rsid w:val="00D14747"/>
    <w:rsid w:val="00D15461"/>
    <w:rsid w:val="00D154CE"/>
    <w:rsid w:val="00D16248"/>
    <w:rsid w:val="00D17AAF"/>
    <w:rsid w:val="00D20063"/>
    <w:rsid w:val="00D20D3E"/>
    <w:rsid w:val="00D233AB"/>
    <w:rsid w:val="00D234F7"/>
    <w:rsid w:val="00D24812"/>
    <w:rsid w:val="00D255AA"/>
    <w:rsid w:val="00D300D9"/>
    <w:rsid w:val="00D3060D"/>
    <w:rsid w:val="00D30E71"/>
    <w:rsid w:val="00D3183B"/>
    <w:rsid w:val="00D327AF"/>
    <w:rsid w:val="00D33987"/>
    <w:rsid w:val="00D344F6"/>
    <w:rsid w:val="00D35F27"/>
    <w:rsid w:val="00D436EA"/>
    <w:rsid w:val="00D44EF1"/>
    <w:rsid w:val="00D4578D"/>
    <w:rsid w:val="00D45FAC"/>
    <w:rsid w:val="00D51934"/>
    <w:rsid w:val="00D51AFA"/>
    <w:rsid w:val="00D51FE0"/>
    <w:rsid w:val="00D52FDE"/>
    <w:rsid w:val="00D54D14"/>
    <w:rsid w:val="00D55326"/>
    <w:rsid w:val="00D6071A"/>
    <w:rsid w:val="00D622DC"/>
    <w:rsid w:val="00D623A3"/>
    <w:rsid w:val="00D63060"/>
    <w:rsid w:val="00D630DC"/>
    <w:rsid w:val="00D637DF"/>
    <w:rsid w:val="00D64E95"/>
    <w:rsid w:val="00D65CAA"/>
    <w:rsid w:val="00D67AE9"/>
    <w:rsid w:val="00D7223E"/>
    <w:rsid w:val="00D725F2"/>
    <w:rsid w:val="00D72EA2"/>
    <w:rsid w:val="00D73253"/>
    <w:rsid w:val="00D73589"/>
    <w:rsid w:val="00D746BC"/>
    <w:rsid w:val="00D75BD6"/>
    <w:rsid w:val="00D77021"/>
    <w:rsid w:val="00D8008D"/>
    <w:rsid w:val="00D80689"/>
    <w:rsid w:val="00D81943"/>
    <w:rsid w:val="00D84BB5"/>
    <w:rsid w:val="00D86BA5"/>
    <w:rsid w:val="00D9085E"/>
    <w:rsid w:val="00D92323"/>
    <w:rsid w:val="00D93AA4"/>
    <w:rsid w:val="00D943F6"/>
    <w:rsid w:val="00D94ABD"/>
    <w:rsid w:val="00D96ED1"/>
    <w:rsid w:val="00D97FF6"/>
    <w:rsid w:val="00DA22B4"/>
    <w:rsid w:val="00DA302A"/>
    <w:rsid w:val="00DA4141"/>
    <w:rsid w:val="00DA6F57"/>
    <w:rsid w:val="00DA78EE"/>
    <w:rsid w:val="00DB1172"/>
    <w:rsid w:val="00DB1445"/>
    <w:rsid w:val="00DB154B"/>
    <w:rsid w:val="00DB30D2"/>
    <w:rsid w:val="00DB3C07"/>
    <w:rsid w:val="00DB5EBA"/>
    <w:rsid w:val="00DC069F"/>
    <w:rsid w:val="00DC11AB"/>
    <w:rsid w:val="00DC53A6"/>
    <w:rsid w:val="00DC6417"/>
    <w:rsid w:val="00DD04B8"/>
    <w:rsid w:val="00DD2BE6"/>
    <w:rsid w:val="00DD434B"/>
    <w:rsid w:val="00DD44EB"/>
    <w:rsid w:val="00DD50FB"/>
    <w:rsid w:val="00DD5613"/>
    <w:rsid w:val="00DE1F9D"/>
    <w:rsid w:val="00DE3497"/>
    <w:rsid w:val="00DE3681"/>
    <w:rsid w:val="00DE4D2E"/>
    <w:rsid w:val="00DE6AA4"/>
    <w:rsid w:val="00DE775E"/>
    <w:rsid w:val="00DF4661"/>
    <w:rsid w:val="00DF5D1F"/>
    <w:rsid w:val="00DF60F6"/>
    <w:rsid w:val="00DF696F"/>
    <w:rsid w:val="00DF69E3"/>
    <w:rsid w:val="00E01E13"/>
    <w:rsid w:val="00E03F95"/>
    <w:rsid w:val="00E04083"/>
    <w:rsid w:val="00E043B1"/>
    <w:rsid w:val="00E04B82"/>
    <w:rsid w:val="00E05248"/>
    <w:rsid w:val="00E07BFE"/>
    <w:rsid w:val="00E108C1"/>
    <w:rsid w:val="00E12B73"/>
    <w:rsid w:val="00E13010"/>
    <w:rsid w:val="00E13D73"/>
    <w:rsid w:val="00E140E4"/>
    <w:rsid w:val="00E17F79"/>
    <w:rsid w:val="00E21C64"/>
    <w:rsid w:val="00E22B00"/>
    <w:rsid w:val="00E22CFD"/>
    <w:rsid w:val="00E234D8"/>
    <w:rsid w:val="00E23B4F"/>
    <w:rsid w:val="00E23D43"/>
    <w:rsid w:val="00E24F18"/>
    <w:rsid w:val="00E2540D"/>
    <w:rsid w:val="00E262C8"/>
    <w:rsid w:val="00E26A09"/>
    <w:rsid w:val="00E2765B"/>
    <w:rsid w:val="00E309A8"/>
    <w:rsid w:val="00E31624"/>
    <w:rsid w:val="00E34435"/>
    <w:rsid w:val="00E3511D"/>
    <w:rsid w:val="00E35B81"/>
    <w:rsid w:val="00E36DDD"/>
    <w:rsid w:val="00E406CB"/>
    <w:rsid w:val="00E40CFC"/>
    <w:rsid w:val="00E42409"/>
    <w:rsid w:val="00E43509"/>
    <w:rsid w:val="00E4707F"/>
    <w:rsid w:val="00E5246D"/>
    <w:rsid w:val="00E54A85"/>
    <w:rsid w:val="00E55336"/>
    <w:rsid w:val="00E554D2"/>
    <w:rsid w:val="00E60A97"/>
    <w:rsid w:val="00E62030"/>
    <w:rsid w:val="00E64ADB"/>
    <w:rsid w:val="00E655FD"/>
    <w:rsid w:val="00E66197"/>
    <w:rsid w:val="00E70B81"/>
    <w:rsid w:val="00E75254"/>
    <w:rsid w:val="00E77BA5"/>
    <w:rsid w:val="00E80131"/>
    <w:rsid w:val="00E83124"/>
    <w:rsid w:val="00E836C9"/>
    <w:rsid w:val="00E848FF"/>
    <w:rsid w:val="00E8691C"/>
    <w:rsid w:val="00E87126"/>
    <w:rsid w:val="00E904A5"/>
    <w:rsid w:val="00E90ADB"/>
    <w:rsid w:val="00E913B9"/>
    <w:rsid w:val="00E92E82"/>
    <w:rsid w:val="00E937E0"/>
    <w:rsid w:val="00E96038"/>
    <w:rsid w:val="00EA2689"/>
    <w:rsid w:val="00EA2DEA"/>
    <w:rsid w:val="00EA37B2"/>
    <w:rsid w:val="00EA3B7F"/>
    <w:rsid w:val="00EA5C68"/>
    <w:rsid w:val="00EA7466"/>
    <w:rsid w:val="00EB1454"/>
    <w:rsid w:val="00EB20A3"/>
    <w:rsid w:val="00EB578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854"/>
    <w:rsid w:val="00EC5AAB"/>
    <w:rsid w:val="00EC6F65"/>
    <w:rsid w:val="00EC6FA5"/>
    <w:rsid w:val="00EC7B42"/>
    <w:rsid w:val="00EC7C3F"/>
    <w:rsid w:val="00ED1911"/>
    <w:rsid w:val="00ED2BC5"/>
    <w:rsid w:val="00ED4A3D"/>
    <w:rsid w:val="00ED7FEC"/>
    <w:rsid w:val="00EE227A"/>
    <w:rsid w:val="00EE38AA"/>
    <w:rsid w:val="00EE42A8"/>
    <w:rsid w:val="00EE5443"/>
    <w:rsid w:val="00EE56E9"/>
    <w:rsid w:val="00EE64FD"/>
    <w:rsid w:val="00EE710F"/>
    <w:rsid w:val="00EF05B5"/>
    <w:rsid w:val="00EF0EFD"/>
    <w:rsid w:val="00EF247B"/>
    <w:rsid w:val="00EF2A34"/>
    <w:rsid w:val="00EF79E5"/>
    <w:rsid w:val="00F00E3B"/>
    <w:rsid w:val="00F01B33"/>
    <w:rsid w:val="00F01C75"/>
    <w:rsid w:val="00F059BC"/>
    <w:rsid w:val="00F07D54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7D3"/>
    <w:rsid w:val="00F229A3"/>
    <w:rsid w:val="00F24D48"/>
    <w:rsid w:val="00F25449"/>
    <w:rsid w:val="00F27CE2"/>
    <w:rsid w:val="00F30B08"/>
    <w:rsid w:val="00F33108"/>
    <w:rsid w:val="00F3345E"/>
    <w:rsid w:val="00F334F1"/>
    <w:rsid w:val="00F36DD1"/>
    <w:rsid w:val="00F42ABC"/>
    <w:rsid w:val="00F43F6A"/>
    <w:rsid w:val="00F4419C"/>
    <w:rsid w:val="00F45341"/>
    <w:rsid w:val="00F45E68"/>
    <w:rsid w:val="00F471EA"/>
    <w:rsid w:val="00F47778"/>
    <w:rsid w:val="00F534DD"/>
    <w:rsid w:val="00F53E43"/>
    <w:rsid w:val="00F6067E"/>
    <w:rsid w:val="00F61451"/>
    <w:rsid w:val="00F61C0B"/>
    <w:rsid w:val="00F6221F"/>
    <w:rsid w:val="00F6543A"/>
    <w:rsid w:val="00F67318"/>
    <w:rsid w:val="00F67E9F"/>
    <w:rsid w:val="00F706A7"/>
    <w:rsid w:val="00F71536"/>
    <w:rsid w:val="00F7179E"/>
    <w:rsid w:val="00F72902"/>
    <w:rsid w:val="00F737A3"/>
    <w:rsid w:val="00F73B3F"/>
    <w:rsid w:val="00F73D0F"/>
    <w:rsid w:val="00F7442E"/>
    <w:rsid w:val="00F74694"/>
    <w:rsid w:val="00F77A99"/>
    <w:rsid w:val="00F77BB8"/>
    <w:rsid w:val="00F77CF0"/>
    <w:rsid w:val="00F80F95"/>
    <w:rsid w:val="00F81D6B"/>
    <w:rsid w:val="00F827C3"/>
    <w:rsid w:val="00F828DC"/>
    <w:rsid w:val="00F83809"/>
    <w:rsid w:val="00F84ECF"/>
    <w:rsid w:val="00F853D8"/>
    <w:rsid w:val="00F8586C"/>
    <w:rsid w:val="00F86F7F"/>
    <w:rsid w:val="00F900E2"/>
    <w:rsid w:val="00F93978"/>
    <w:rsid w:val="00F939A6"/>
    <w:rsid w:val="00F93B6A"/>
    <w:rsid w:val="00F960D8"/>
    <w:rsid w:val="00FA065B"/>
    <w:rsid w:val="00FA2855"/>
    <w:rsid w:val="00FA31CE"/>
    <w:rsid w:val="00FA36B1"/>
    <w:rsid w:val="00FA55A6"/>
    <w:rsid w:val="00FB02BB"/>
    <w:rsid w:val="00FB1043"/>
    <w:rsid w:val="00FB32F5"/>
    <w:rsid w:val="00FB38E7"/>
    <w:rsid w:val="00FB4439"/>
    <w:rsid w:val="00FB6022"/>
    <w:rsid w:val="00FC2A3A"/>
    <w:rsid w:val="00FC331D"/>
    <w:rsid w:val="00FC3782"/>
    <w:rsid w:val="00FC473C"/>
    <w:rsid w:val="00FC5073"/>
    <w:rsid w:val="00FC6406"/>
    <w:rsid w:val="00FC6857"/>
    <w:rsid w:val="00FD1C89"/>
    <w:rsid w:val="00FD3291"/>
    <w:rsid w:val="00FD47BB"/>
    <w:rsid w:val="00FD4827"/>
    <w:rsid w:val="00FD5523"/>
    <w:rsid w:val="00FD6125"/>
    <w:rsid w:val="00FD6E79"/>
    <w:rsid w:val="00FD7DE4"/>
    <w:rsid w:val="00FE1F94"/>
    <w:rsid w:val="00FE2875"/>
    <w:rsid w:val="00FE2D7B"/>
    <w:rsid w:val="00FE2E5F"/>
    <w:rsid w:val="00FE4139"/>
    <w:rsid w:val="00FE5351"/>
    <w:rsid w:val="00FE6FC0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0B9E80"/>
  <w15:docId w15:val="{C23478C5-4F23-4C70-ADE3-32D4F0E4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73E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"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40CFC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color w:val="000000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177F-9457-4E3F-9ADC-6D0694F8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5342</TotalTime>
  <Pages>4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6583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Agustín Blanco Santos</cp:lastModifiedBy>
  <cp:revision>96</cp:revision>
  <cp:lastPrinted>2023-05-17T09:00:00Z</cp:lastPrinted>
  <dcterms:created xsi:type="dcterms:W3CDTF">2015-11-05T16:32:00Z</dcterms:created>
  <dcterms:modified xsi:type="dcterms:W3CDTF">2023-05-17T09:01:00Z</dcterms:modified>
</cp:coreProperties>
</file>