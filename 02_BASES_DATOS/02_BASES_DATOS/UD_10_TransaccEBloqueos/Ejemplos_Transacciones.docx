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5AC" w:rsidRPr="00F715AC" w:rsidRDefault="004D557E" w:rsidP="00587878">
      <w:pPr>
        <w:pStyle w:val="t1"/>
        <w:rPr>
          <w:sz w:val="32"/>
          <w:lang w:val="es-ES"/>
        </w:rPr>
      </w:pPr>
      <w:bookmarkStart w:id="0" w:name="_Toc417547470"/>
      <w:r w:rsidRPr="00F715AC">
        <w:rPr>
          <w:sz w:val="32"/>
          <w:lang w:val="es-ES"/>
        </w:rPr>
        <w:t xml:space="preserve">Boletín de </w:t>
      </w:r>
      <w:r w:rsidR="00F715AC" w:rsidRPr="00F715AC">
        <w:rPr>
          <w:sz w:val="32"/>
          <w:lang w:val="es-ES"/>
        </w:rPr>
        <w:t>ejemplos de transacciones</w:t>
      </w:r>
      <w:bookmarkEnd w:id="0"/>
    </w:p>
    <w:p w:rsidR="00F715AC" w:rsidRDefault="00F715AC" w:rsidP="00F715AC">
      <w:pPr>
        <w:ind w:left="0" w:firstLine="0"/>
        <w:rPr>
          <w:rFonts w:ascii="Arial Narrow" w:hAnsi="Arial Narrow"/>
          <w:sz w:val="22"/>
          <w:lang w:val="es-ES"/>
        </w:rPr>
      </w:pPr>
    </w:p>
    <w:p w:rsidR="00F715AC" w:rsidRP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  <w:r w:rsidRPr="00F715AC">
        <w:rPr>
          <w:rFonts w:ascii="Arial Narrow" w:hAnsi="Arial Narrow"/>
          <w:sz w:val="22"/>
          <w:lang w:val="es-ES"/>
        </w:rPr>
        <w:t>Aunque la variable AUTOCOMMIT está activada por defecto al inicio de una sesión SQL, podemos configurarlo para indicar si queremos trabajar con transacciones implícitas o explíticas.</w:t>
      </w:r>
    </w:p>
    <w:p w:rsidR="00F715AC" w:rsidRP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  <w:r w:rsidRPr="00F715AC">
        <w:rPr>
          <w:rFonts w:ascii="Arial Narrow" w:hAnsi="Arial Narrow"/>
          <w:sz w:val="22"/>
          <w:lang w:val="es-ES"/>
        </w:rPr>
        <w:t>Podemos consultar el valor actual de AUTOCOMMIT haciendo:</w:t>
      </w:r>
    </w:p>
    <w:p w:rsid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  <w:r>
        <w:rPr>
          <w:rFonts w:ascii="Arial Narrow" w:hAnsi="Arial Narrow"/>
          <w:sz w:val="22"/>
          <w:lang w:val="es-ES"/>
        </w:rPr>
        <w:t xml:space="preserve">SELECT @@AUTOCOMMIT. También podemos hacerlo con: </w:t>
      </w:r>
      <w:r w:rsidRPr="00F715AC">
        <w:rPr>
          <w:rFonts w:ascii="Arial Narrow" w:hAnsi="Arial Narrow"/>
          <w:sz w:val="22"/>
          <w:lang w:val="es-ES"/>
        </w:rPr>
        <w:t>SHOW VARIABLES LIKE 'autocommit';</w:t>
      </w:r>
    </w:p>
    <w:p w:rsidR="00F715AC" w:rsidRP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  <w:r w:rsidRPr="00F715AC">
        <w:rPr>
          <w:rFonts w:ascii="Arial Narrow" w:hAnsi="Arial Narrow"/>
          <w:sz w:val="22"/>
          <w:lang w:val="es-ES"/>
        </w:rPr>
        <w:t>Para desactivar la variable AUTOCOMMIT hacemos:</w:t>
      </w:r>
    </w:p>
    <w:p w:rsidR="00F715AC" w:rsidRP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  <w:r w:rsidRPr="00F715AC">
        <w:rPr>
          <w:rFonts w:ascii="Arial Narrow" w:hAnsi="Arial Narrow"/>
          <w:sz w:val="22"/>
          <w:lang w:val="es-ES"/>
        </w:rPr>
        <w:t>SET AUTOCOMMIT = 0;</w:t>
      </w:r>
    </w:p>
    <w:p w:rsidR="00F715AC" w:rsidRP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  <w:r w:rsidRPr="00F715AC">
        <w:rPr>
          <w:rFonts w:ascii="Arial Narrow" w:hAnsi="Arial Narrow"/>
          <w:sz w:val="22"/>
          <w:lang w:val="es-ES"/>
        </w:rPr>
        <w:t>Si hacemos esto siempre tendríamos una transacción abierta y los cambios sólo se aplicarían en la base de datos ejecutando la sentencia COMMIT de forma explícita.</w:t>
      </w:r>
    </w:p>
    <w:p w:rsidR="00F715AC" w:rsidRP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  <w:r w:rsidRPr="00F715AC">
        <w:rPr>
          <w:rFonts w:ascii="Arial Narrow" w:hAnsi="Arial Narrow"/>
          <w:sz w:val="22"/>
          <w:lang w:val="es-ES"/>
        </w:rPr>
        <w:t>Para activar la variable AUTOCOMMIT hacemos:</w:t>
      </w:r>
    </w:p>
    <w:p w:rsidR="00F715AC" w:rsidRP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  <w:r w:rsidRPr="00F715AC">
        <w:rPr>
          <w:rFonts w:ascii="Arial Narrow" w:hAnsi="Arial Narrow"/>
          <w:sz w:val="22"/>
          <w:lang w:val="es-ES"/>
        </w:rPr>
        <w:t>SET AUTOCOMMIT = 1;</w:t>
      </w:r>
    </w:p>
    <w:p w:rsid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  <w:r w:rsidRPr="00F715AC">
        <w:rPr>
          <w:rFonts w:ascii="Arial Narrow" w:hAnsi="Arial Narrow"/>
          <w:sz w:val="22"/>
          <w:lang w:val="es-ES"/>
        </w:rPr>
        <w:t>Para poder trabajar con transacciones en MySQL es necesario utilizar InnoDB</w:t>
      </w:r>
    </w:p>
    <w:p w:rsidR="00F715AC" w:rsidRPr="00F715AC" w:rsidRDefault="00F715AC" w:rsidP="00F715AC">
      <w:pPr>
        <w:spacing w:before="240" w:after="240"/>
        <w:ind w:left="0" w:firstLine="0"/>
        <w:rPr>
          <w:rFonts w:ascii="Arial Narrow" w:hAnsi="Arial Narrow"/>
          <w:b/>
          <w:sz w:val="22"/>
          <w:lang w:val="en-GB"/>
        </w:rPr>
      </w:pPr>
      <w:r w:rsidRPr="00F715AC">
        <w:rPr>
          <w:rFonts w:ascii="Arial Narrow" w:hAnsi="Arial Narrow"/>
          <w:b/>
          <w:sz w:val="22"/>
          <w:u w:val="single"/>
          <w:lang w:val="en-GB"/>
        </w:rPr>
        <w:t>Ejemplo 1</w:t>
      </w:r>
      <w:r w:rsidRPr="00F715AC">
        <w:rPr>
          <w:rFonts w:ascii="Arial Narrow" w:hAnsi="Arial Narrow"/>
          <w:b/>
          <w:sz w:val="22"/>
          <w:lang w:val="en-GB"/>
        </w:rPr>
        <w:t>: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DROP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DATABASE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IF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EXISTS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test;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CREATE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DATABASE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test </w:t>
      </w:r>
      <w:r w:rsidRPr="00F715AC">
        <w:rPr>
          <w:rFonts w:ascii="Arial Narrow" w:hAnsi="Arial Narrow" w:cs="Courier New"/>
          <w:color w:val="902000"/>
          <w:sz w:val="20"/>
          <w:szCs w:val="20"/>
          <w:bdr w:val="none" w:sz="0" w:space="0" w:color="auto" w:frame="1"/>
          <w:lang w:val="en-GB"/>
        </w:rPr>
        <w:t>CHARACTER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SET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utf8mb4;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USE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test;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CREATE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TABLE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cliente (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  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id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color w:val="902000"/>
          <w:sz w:val="20"/>
          <w:szCs w:val="20"/>
          <w:bdr w:val="none" w:sz="0" w:space="0" w:color="auto" w:frame="1"/>
          <w:lang w:val="en-GB"/>
        </w:rPr>
        <w:t>INT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UNSIGNED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PRIMARY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KEY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>,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   nombre </w:t>
      </w:r>
      <w:r w:rsidRPr="00F715AC">
        <w:rPr>
          <w:rFonts w:ascii="Arial Narrow" w:hAnsi="Arial Narrow" w:cs="Courier New"/>
          <w:color w:val="902000"/>
          <w:sz w:val="20"/>
          <w:szCs w:val="20"/>
          <w:bdr w:val="none" w:sz="0" w:space="0" w:color="auto" w:frame="1"/>
          <w:lang w:val="en-GB"/>
        </w:rPr>
        <w:t>CHAR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(</w:t>
      </w:r>
      <w:r w:rsidRPr="00F715AC">
        <w:rPr>
          <w:rFonts w:ascii="Arial Narrow" w:hAnsi="Arial Narrow" w:cs="Courier New"/>
          <w:color w:val="40A070"/>
          <w:sz w:val="20"/>
          <w:szCs w:val="20"/>
          <w:bdr w:val="none" w:sz="0" w:space="0" w:color="auto" w:frame="1"/>
          <w:lang w:val="en-GB"/>
        </w:rPr>
        <w:t>20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>)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>);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START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TRANSACTION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>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INSERT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INTO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cliente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VALUES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(</w:t>
      </w:r>
      <w:r w:rsidRPr="00F715AC">
        <w:rPr>
          <w:rFonts w:ascii="Arial Narrow" w:hAnsi="Arial Narrow" w:cs="Courier New"/>
          <w:color w:val="40A070"/>
          <w:sz w:val="20"/>
          <w:szCs w:val="20"/>
          <w:bdr w:val="none" w:sz="0" w:space="0" w:color="auto" w:frame="1"/>
          <w:lang w:val="en-GB"/>
        </w:rPr>
        <w:t>1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, </w:t>
      </w:r>
      <w:r w:rsidRPr="00F715AC">
        <w:rPr>
          <w:rFonts w:ascii="Arial Narrow" w:hAnsi="Arial Narrow" w:cs="Courier New"/>
          <w:color w:val="4070A0"/>
          <w:sz w:val="20"/>
          <w:szCs w:val="20"/>
          <w:bdr w:val="none" w:sz="0" w:space="0" w:color="auto" w:frame="1"/>
          <w:lang w:val="en-GB"/>
        </w:rPr>
        <w:t>'Pepe'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>);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COMMIT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  <w:t>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</w:pP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F715AC">
        <w:rPr>
          <w:rFonts w:ascii="Arial Narrow" w:hAnsi="Arial Narrow" w:cs="Courier New"/>
          <w:i/>
          <w:iCs/>
          <w:color w:val="60A0B0"/>
          <w:sz w:val="20"/>
          <w:szCs w:val="20"/>
          <w:bdr w:val="none" w:sz="0" w:space="0" w:color="auto" w:frame="1"/>
          <w:lang w:val="es-ES"/>
        </w:rPr>
        <w:t>-- 1. ¿Qué devolverá esta consulta?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SELECT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color w:val="666666"/>
          <w:sz w:val="20"/>
          <w:szCs w:val="20"/>
          <w:bdr w:val="none" w:sz="0" w:space="0" w:color="auto" w:frame="1"/>
          <w:lang w:val="en-GB"/>
        </w:rPr>
        <w:t>*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FROM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cliente;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SET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AUTOCOMMIT</w:t>
      </w:r>
      <w:r w:rsidRPr="00F715AC">
        <w:rPr>
          <w:rFonts w:ascii="Arial Narrow" w:hAnsi="Arial Narrow" w:cs="Courier New"/>
          <w:color w:val="666666"/>
          <w:sz w:val="20"/>
          <w:szCs w:val="20"/>
          <w:bdr w:val="none" w:sz="0" w:space="0" w:color="auto" w:frame="1"/>
          <w:lang w:val="en-GB"/>
        </w:rPr>
        <w:t>=</w:t>
      </w:r>
      <w:r w:rsidRPr="00F715AC">
        <w:rPr>
          <w:rFonts w:ascii="Arial Narrow" w:hAnsi="Arial Narrow" w:cs="Courier New"/>
          <w:color w:val="40A070"/>
          <w:sz w:val="20"/>
          <w:szCs w:val="20"/>
          <w:bdr w:val="none" w:sz="0" w:space="0" w:color="auto" w:frame="1"/>
          <w:lang w:val="en-GB"/>
        </w:rPr>
        <w:t>0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>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INSERT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INTO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cliente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VALUES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(</w:t>
      </w:r>
      <w:r w:rsidRPr="00F715AC">
        <w:rPr>
          <w:rFonts w:ascii="Arial Narrow" w:hAnsi="Arial Narrow" w:cs="Courier New"/>
          <w:color w:val="40A070"/>
          <w:sz w:val="20"/>
          <w:szCs w:val="20"/>
          <w:bdr w:val="none" w:sz="0" w:space="0" w:color="auto" w:frame="1"/>
          <w:lang w:val="en-GB"/>
        </w:rPr>
        <w:t>2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, </w:t>
      </w:r>
      <w:r w:rsidRPr="00F715AC">
        <w:rPr>
          <w:rFonts w:ascii="Arial Narrow" w:hAnsi="Arial Narrow" w:cs="Courier New"/>
          <w:color w:val="4070A0"/>
          <w:sz w:val="20"/>
          <w:szCs w:val="20"/>
          <w:bdr w:val="none" w:sz="0" w:space="0" w:color="auto" w:frame="1"/>
          <w:lang w:val="en-GB"/>
        </w:rPr>
        <w:t>'Maria'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>);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INSERT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INTO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cliente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VALUES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(</w:t>
      </w:r>
      <w:r w:rsidRPr="00F715AC">
        <w:rPr>
          <w:rFonts w:ascii="Arial Narrow" w:hAnsi="Arial Narrow" w:cs="Courier New"/>
          <w:color w:val="40A070"/>
          <w:sz w:val="20"/>
          <w:szCs w:val="20"/>
          <w:bdr w:val="none" w:sz="0" w:space="0" w:color="auto" w:frame="1"/>
          <w:lang w:val="en-GB"/>
        </w:rPr>
        <w:t>20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, </w:t>
      </w:r>
      <w:r w:rsidRPr="00F715AC">
        <w:rPr>
          <w:rFonts w:ascii="Arial Narrow" w:hAnsi="Arial Narrow" w:cs="Courier New"/>
          <w:color w:val="4070A0"/>
          <w:sz w:val="20"/>
          <w:szCs w:val="20"/>
          <w:bdr w:val="none" w:sz="0" w:space="0" w:color="auto" w:frame="1"/>
          <w:lang w:val="en-GB"/>
        </w:rPr>
        <w:t>'Juan'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>);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DELETE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FROM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cliente </w:t>
      </w: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WHERE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nombre </w:t>
      </w:r>
      <w:r w:rsidRPr="00F715AC">
        <w:rPr>
          <w:rFonts w:ascii="Arial Narrow" w:hAnsi="Arial Narrow" w:cs="Courier New"/>
          <w:color w:val="666666"/>
          <w:sz w:val="20"/>
          <w:szCs w:val="20"/>
          <w:bdr w:val="none" w:sz="0" w:space="0" w:color="auto" w:frame="1"/>
          <w:lang w:val="en-GB"/>
        </w:rPr>
        <w:t>=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color w:val="4070A0"/>
          <w:sz w:val="20"/>
          <w:szCs w:val="20"/>
          <w:bdr w:val="none" w:sz="0" w:space="0" w:color="auto" w:frame="1"/>
          <w:lang w:val="en-GB"/>
        </w:rPr>
        <w:t>'Pepe'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>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F715AC">
        <w:rPr>
          <w:rFonts w:ascii="Arial Narrow" w:hAnsi="Arial Narrow" w:cs="Courier New"/>
          <w:i/>
          <w:iCs/>
          <w:color w:val="60A0B0"/>
          <w:sz w:val="20"/>
          <w:szCs w:val="20"/>
          <w:bdr w:val="none" w:sz="0" w:space="0" w:color="auto" w:frame="1"/>
          <w:lang w:val="es-ES"/>
        </w:rPr>
        <w:t>-- 2. ¿Qué devolverá esta consulta?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SELECT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</w:t>
      </w:r>
      <w:r w:rsidRPr="00F715AC">
        <w:rPr>
          <w:rFonts w:ascii="Arial Narrow" w:hAnsi="Arial Narrow" w:cs="Courier New"/>
          <w:color w:val="666666"/>
          <w:sz w:val="20"/>
          <w:szCs w:val="20"/>
          <w:bdr w:val="none" w:sz="0" w:space="0" w:color="auto" w:frame="1"/>
          <w:lang w:val="es-ES"/>
        </w:rPr>
        <w:t>*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FROM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  <w:t xml:space="preserve"> cliente;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</w:pP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s-ES"/>
        </w:rPr>
        <w:t>ROLLBACK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  <w:t>;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</w:pP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s-ES"/>
        </w:rPr>
      </w:pPr>
      <w:r w:rsidRPr="00F715AC">
        <w:rPr>
          <w:rFonts w:ascii="Arial Narrow" w:hAnsi="Arial Narrow" w:cs="Courier New"/>
          <w:i/>
          <w:iCs/>
          <w:color w:val="60A0B0"/>
          <w:sz w:val="20"/>
          <w:szCs w:val="20"/>
          <w:bdr w:val="none" w:sz="0" w:space="0" w:color="auto" w:frame="1"/>
          <w:lang w:val="es-ES"/>
        </w:rPr>
        <w:t>-- 3. ¿Qué devolverá esta consulta?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SELECT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</w:t>
      </w:r>
      <w:r w:rsidRPr="00F715AC">
        <w:rPr>
          <w:rFonts w:ascii="Arial Narrow" w:hAnsi="Arial Narrow" w:cs="Courier New"/>
          <w:color w:val="666666"/>
          <w:sz w:val="20"/>
          <w:szCs w:val="20"/>
          <w:bdr w:val="none" w:sz="0" w:space="0" w:color="auto" w:frame="1"/>
          <w:lang w:val="en-GB"/>
        </w:rPr>
        <w:t>*</w:t>
      </w:r>
    </w:p>
    <w:p w:rsidR="00F715AC" w:rsidRPr="00F715AC" w:rsidRDefault="00F715AC" w:rsidP="00F715AC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before="0" w:after="0"/>
        <w:ind w:left="0" w:firstLine="0"/>
        <w:jc w:val="left"/>
        <w:rPr>
          <w:rFonts w:ascii="Arial Narrow" w:hAnsi="Arial Narrow" w:cs="Courier New"/>
          <w:color w:val="24292E"/>
          <w:sz w:val="20"/>
          <w:szCs w:val="20"/>
          <w:lang w:val="en-GB"/>
        </w:rPr>
      </w:pPr>
      <w:r w:rsidRPr="00F715AC">
        <w:rPr>
          <w:rFonts w:ascii="Arial Narrow" w:hAnsi="Arial Narrow" w:cs="Courier New"/>
          <w:b/>
          <w:bCs/>
          <w:color w:val="007020"/>
          <w:sz w:val="20"/>
          <w:szCs w:val="20"/>
          <w:bdr w:val="none" w:sz="0" w:space="0" w:color="auto" w:frame="1"/>
          <w:lang w:val="en-GB"/>
        </w:rPr>
        <w:t>FROM</w:t>
      </w:r>
      <w:r w:rsidRPr="00F715AC">
        <w:rPr>
          <w:rFonts w:ascii="Arial Narrow" w:hAnsi="Arial Narrow" w:cs="Courier New"/>
          <w:color w:val="24292E"/>
          <w:sz w:val="20"/>
          <w:szCs w:val="20"/>
          <w:bdr w:val="none" w:sz="0" w:space="0" w:color="auto" w:frame="1"/>
          <w:lang w:val="en-GB"/>
        </w:rPr>
        <w:t xml:space="preserve"> cliente;</w:t>
      </w:r>
    </w:p>
    <w:p w:rsid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</w:p>
    <w:p w:rsid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  <w:r w:rsidRPr="00B9711C">
        <w:rPr>
          <w:rFonts w:ascii="Arial Narrow" w:hAnsi="Arial Narrow"/>
          <w:b/>
          <w:sz w:val="22"/>
          <w:u w:val="single"/>
          <w:lang w:val="es-ES"/>
        </w:rPr>
        <w:lastRenderedPageBreak/>
        <w:t>Ejemplo 2</w:t>
      </w:r>
      <w:r w:rsidRPr="00B9711C">
        <w:rPr>
          <w:rFonts w:ascii="Arial Narrow" w:hAnsi="Arial Narrow"/>
          <w:b/>
          <w:sz w:val="22"/>
          <w:lang w:val="es-ES"/>
        </w:rPr>
        <w:t>: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DROP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DATABASE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cf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IF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EXISTS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test;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CREATE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DATABASE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test </w:t>
      </w:r>
      <w:r w:rsidRPr="00B9711C">
        <w:rPr>
          <w:rStyle w:val="dt"/>
          <w:rFonts w:ascii="Arial Narrow" w:hAnsi="Arial Narrow"/>
          <w:color w:val="902000"/>
          <w:bdr w:val="none" w:sz="0" w:space="0" w:color="auto" w:frame="1"/>
          <w:lang w:val="en-GB"/>
        </w:rPr>
        <w:t>CHARACTER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SET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utf8mb4;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USE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test;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CREATE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TABLE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cuentas (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  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t"/>
          <w:rFonts w:ascii="Arial Narrow" w:hAnsi="Arial Narrow"/>
          <w:color w:val="902000"/>
          <w:bdr w:val="none" w:sz="0" w:space="0" w:color="auto" w:frame="1"/>
          <w:lang w:val="en-GB"/>
        </w:rPr>
        <w:t>INTEGER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UNSIGNED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PRIMARY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KEY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>,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   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saldo </w:t>
      </w:r>
      <w:r w:rsidRPr="00B9711C">
        <w:rPr>
          <w:rStyle w:val="dt"/>
          <w:rFonts w:ascii="Arial Narrow" w:hAnsi="Arial Narrow"/>
          <w:color w:val="902000"/>
          <w:bdr w:val="none" w:sz="0" w:space="0" w:color="auto" w:frame="1"/>
        </w:rPr>
        <w:t>DECIMAL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>(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</w:rPr>
        <w:t>11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>,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</w:rPr>
        <w:t>2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)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CHECK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(saldo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</w:rPr>
        <w:t>&gt;=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</w:rPr>
        <w:t>0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>)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>);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INSERT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INTO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cuentas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VALUES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(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</w:rPr>
        <w:t>1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,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</w:rPr>
        <w:t>1000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>);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INSERT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INTO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cuentas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VALUES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(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</w:rPr>
        <w:t>2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,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</w:rPr>
        <w:t>2000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>);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INSERT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INTO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cuentas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VALUES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(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</w:rPr>
        <w:t>3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,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</w:rPr>
        <w:t>0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>);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co"/>
          <w:rFonts w:ascii="Arial Narrow" w:hAnsi="Arial Narrow"/>
          <w:i/>
          <w:iCs/>
          <w:color w:val="60A0B0"/>
          <w:bdr w:val="none" w:sz="0" w:space="0" w:color="auto" w:frame="1"/>
        </w:rPr>
        <w:t>-- 1. Consultamos el estado actual de las cuentas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SELECT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</w:rPr>
        <w:t>*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FROM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cuentas;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co"/>
          <w:rFonts w:ascii="Arial Narrow" w:hAnsi="Arial Narrow"/>
          <w:i/>
          <w:iCs/>
          <w:color w:val="60A0B0"/>
          <w:bdr w:val="none" w:sz="0" w:space="0" w:color="auto" w:frame="1"/>
        </w:rPr>
        <w:t>-- 2. Suponga que queremos realizar una transferencia de dinero entre dos cuentas bancarias con la siguiente transacción: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START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TRANSACTION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UPDATE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cuentas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SET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-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100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WHERE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1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UPDATE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cuentas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SET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+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100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WHERE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2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COMMIT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co"/>
          <w:rFonts w:ascii="Arial Narrow" w:hAnsi="Arial Narrow"/>
          <w:i/>
          <w:iCs/>
          <w:color w:val="60A0B0"/>
          <w:bdr w:val="none" w:sz="0" w:space="0" w:color="auto" w:frame="1"/>
        </w:rPr>
        <w:t>-- 3. ¿Qué devolverá esta consulta?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SELECT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</w:rPr>
        <w:t>*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FROM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cuentas;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co"/>
          <w:rFonts w:ascii="Arial Narrow" w:hAnsi="Arial Narrow"/>
          <w:i/>
          <w:iCs/>
          <w:color w:val="60A0B0"/>
          <w:bdr w:val="none" w:sz="0" w:space="0" w:color="auto" w:frame="1"/>
        </w:rPr>
        <w:t>-- 4. Suponga que queremos realizar una transferencia de dinero entre dos cuentas bancarias con la siguiente transacción y una de las dos cuentas no existe: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START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TRANSACTION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UPDATE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cuentas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SET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-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100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WHERE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9999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UPDATE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cuentas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SET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+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100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WHERE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2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COMMIT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co"/>
          <w:rFonts w:ascii="Arial Narrow" w:hAnsi="Arial Narrow"/>
          <w:i/>
          <w:iCs/>
          <w:color w:val="60A0B0"/>
          <w:bdr w:val="none" w:sz="0" w:space="0" w:color="auto" w:frame="1"/>
        </w:rPr>
        <w:t>-- 5. ¿Qué devolverá esta consulta?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SELECT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</w:rPr>
        <w:t>*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FROM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cuentas;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co"/>
          <w:rFonts w:ascii="Arial Narrow" w:hAnsi="Arial Narrow"/>
          <w:i/>
          <w:iCs/>
          <w:color w:val="60A0B0"/>
          <w:bdr w:val="none" w:sz="0" w:space="0" w:color="auto" w:frame="1"/>
        </w:rPr>
        <w:t>-- 6. Suponga que queremos realizar una transferencia de dinero entre dos cuentas bancarias con la siguiente transacción y la cuenta origen no tiene saldo: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START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TRANSACTION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UPDATE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cuentas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SET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-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100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WHERE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3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UPDATE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cuentas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SET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saldo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+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100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WHERE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  <w:lang w:val="en-GB"/>
        </w:rPr>
        <w:t>=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v"/>
          <w:rFonts w:ascii="Arial Narrow" w:hAnsi="Arial Narrow"/>
          <w:color w:val="40A070"/>
          <w:bdr w:val="none" w:sz="0" w:space="0" w:color="auto" w:frame="1"/>
          <w:lang w:val="en-GB"/>
        </w:rPr>
        <w:t>2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  <w:lang w:val="en-GB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COMMIT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>;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co"/>
          <w:rFonts w:ascii="Arial Narrow" w:hAnsi="Arial Narrow"/>
          <w:i/>
          <w:iCs/>
          <w:color w:val="60A0B0"/>
          <w:bdr w:val="none" w:sz="0" w:space="0" w:color="auto" w:frame="1"/>
        </w:rPr>
        <w:t>-- 7. ¿Qué devolverá esta consulta?</w:t>
      </w:r>
    </w:p>
    <w:p w:rsidR="00F715AC" w:rsidRPr="00B9711C" w:rsidRDefault="00F715AC" w:rsidP="00B9711C">
      <w:pPr>
        <w:pStyle w:val="HTMLconformatoprevio"/>
        <w:rPr>
          <w:rStyle w:val="CdigoHTML"/>
          <w:rFonts w:ascii="Arial Narrow" w:hAnsi="Arial Narrow"/>
          <w:color w:val="24292E"/>
          <w:bdr w:val="none" w:sz="0" w:space="0" w:color="auto" w:frame="1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SELECT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</w:t>
      </w:r>
      <w:r w:rsidRPr="00B9711C">
        <w:rPr>
          <w:rStyle w:val="op"/>
          <w:rFonts w:ascii="Arial Narrow" w:hAnsi="Arial Narrow"/>
          <w:color w:val="666666"/>
          <w:bdr w:val="none" w:sz="0" w:space="0" w:color="auto" w:frame="1"/>
        </w:rPr>
        <w:t>*</w:t>
      </w:r>
    </w:p>
    <w:p w:rsidR="00F715AC" w:rsidRPr="00B9711C" w:rsidRDefault="00F715AC" w:rsidP="00B9711C">
      <w:pPr>
        <w:pStyle w:val="HTMLconformatoprevio"/>
        <w:rPr>
          <w:rFonts w:ascii="Arial Narrow" w:hAnsi="Arial Narrow"/>
          <w:color w:val="24292E"/>
        </w:rPr>
      </w:pPr>
      <w:r w:rsidRPr="00B9711C">
        <w:rPr>
          <w:rStyle w:val="kw"/>
          <w:rFonts w:ascii="Arial Narrow" w:hAnsi="Arial Narrow"/>
          <w:b/>
          <w:bCs/>
          <w:color w:val="007020"/>
          <w:bdr w:val="none" w:sz="0" w:space="0" w:color="auto" w:frame="1"/>
        </w:rPr>
        <w:t>FROM</w:t>
      </w:r>
      <w:r w:rsidRPr="00B9711C">
        <w:rPr>
          <w:rStyle w:val="CdigoHTML"/>
          <w:rFonts w:ascii="Arial Narrow" w:hAnsi="Arial Narrow"/>
          <w:color w:val="24292E"/>
          <w:bdr w:val="none" w:sz="0" w:space="0" w:color="auto" w:frame="1"/>
        </w:rPr>
        <w:t xml:space="preserve"> cuentas;</w:t>
      </w:r>
    </w:p>
    <w:p w:rsidR="00F715AC" w:rsidRDefault="00F715A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</w:p>
    <w:p w:rsidR="00B9711C" w:rsidRDefault="00B9711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</w:p>
    <w:p w:rsidR="00B9711C" w:rsidRDefault="00B9711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</w:p>
    <w:p w:rsidR="00B9711C" w:rsidRDefault="00B9711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</w:p>
    <w:p w:rsidR="00B9711C" w:rsidRDefault="00B9711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</w:p>
    <w:p w:rsidR="00B9711C" w:rsidRDefault="00B9711C" w:rsidP="00B9711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  <w:r w:rsidRPr="00B9711C">
        <w:rPr>
          <w:rFonts w:ascii="Arial Narrow" w:hAnsi="Arial Narrow"/>
          <w:b/>
          <w:sz w:val="22"/>
          <w:u w:val="single"/>
          <w:lang w:val="es-ES"/>
        </w:rPr>
        <w:lastRenderedPageBreak/>
        <w:t xml:space="preserve">Ejemplo </w:t>
      </w:r>
      <w:r>
        <w:rPr>
          <w:rFonts w:ascii="Arial Narrow" w:hAnsi="Arial Narrow"/>
          <w:b/>
          <w:sz w:val="22"/>
          <w:u w:val="single"/>
          <w:lang w:val="es-ES"/>
        </w:rPr>
        <w:t>3</w:t>
      </w:r>
      <w:r w:rsidRPr="00B9711C">
        <w:rPr>
          <w:rFonts w:ascii="Arial Narrow" w:hAnsi="Arial Narrow"/>
          <w:b/>
          <w:sz w:val="22"/>
          <w:lang w:val="es-ES"/>
        </w:rPr>
        <w:t>: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bookmarkStart w:id="1" w:name="_GoBack"/>
      <w:bookmarkEnd w:id="1"/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DROP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DATABASE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cf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IF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EXISTS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test;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CREATE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DATABASE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test </w:t>
      </w:r>
      <w:r w:rsidRPr="00B9711C">
        <w:rPr>
          <w:rStyle w:val="dt"/>
          <w:rFonts w:ascii="Consolas" w:hAnsi="Consolas"/>
          <w:color w:val="902000"/>
          <w:bdr w:val="none" w:sz="0" w:space="0" w:color="auto" w:frame="1"/>
          <w:lang w:val="en-GB"/>
        </w:rPr>
        <w:t>CHARACTER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SET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utf8mb4;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USE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test;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CREATE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TABLE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producto (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dt"/>
          <w:rFonts w:ascii="Consolas" w:hAnsi="Consolas"/>
          <w:color w:val="902000"/>
          <w:bdr w:val="none" w:sz="0" w:space="0" w:color="auto" w:frame="1"/>
          <w:lang w:val="en-GB"/>
        </w:rPr>
        <w:t>INT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UNSIGNED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PRIMARY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KEY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,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 nombre </w:t>
      </w:r>
      <w:r w:rsidRPr="00B9711C">
        <w:rPr>
          <w:rStyle w:val="dt"/>
          <w:rFonts w:ascii="Consolas" w:hAnsi="Consolas"/>
          <w:color w:val="902000"/>
          <w:bdr w:val="none" w:sz="0" w:space="0" w:color="auto" w:frame="1"/>
          <w:lang w:val="en-GB"/>
        </w:rPr>
        <w:t>VARCHAR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(</w:t>
      </w:r>
      <w:r w:rsidRPr="00B9711C">
        <w:rPr>
          <w:rStyle w:val="dv"/>
          <w:rFonts w:ascii="Consolas" w:hAnsi="Consolas"/>
          <w:color w:val="40A070"/>
          <w:bdr w:val="none" w:sz="0" w:space="0" w:color="auto" w:frame="1"/>
          <w:lang w:val="en-GB"/>
        </w:rPr>
        <w:t>100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)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NOT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NULL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,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 precio </w:t>
      </w:r>
      <w:r w:rsidRPr="00B9711C">
        <w:rPr>
          <w:rStyle w:val="dt"/>
          <w:rFonts w:ascii="Consolas" w:hAnsi="Consolas"/>
          <w:color w:val="902000"/>
          <w:bdr w:val="none" w:sz="0" w:space="0" w:color="auto" w:frame="1"/>
          <w:lang w:val="en-GB"/>
        </w:rPr>
        <w:t>DOUBLE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);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INSERT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INTO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producto (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, nombre)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VALUES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(</w:t>
      </w:r>
      <w:r w:rsidRPr="00B9711C">
        <w:rPr>
          <w:rStyle w:val="dv"/>
          <w:rFonts w:ascii="Consolas" w:hAnsi="Consolas"/>
          <w:color w:val="40A070"/>
          <w:bdr w:val="none" w:sz="0" w:space="0" w:color="auto" w:frame="1"/>
          <w:lang w:val="en-GB"/>
        </w:rPr>
        <w:t>1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, </w:t>
      </w:r>
      <w:r w:rsidRPr="00B9711C">
        <w:rPr>
          <w:rStyle w:val="st"/>
          <w:rFonts w:ascii="Consolas" w:hAnsi="Consolas"/>
          <w:color w:val="4070A0"/>
          <w:bdr w:val="none" w:sz="0" w:space="0" w:color="auto" w:frame="1"/>
          <w:lang w:val="en-GB"/>
        </w:rPr>
        <w:t>'Primero'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);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INSERT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INTO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producto (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, nombre)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VALUES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(</w:t>
      </w:r>
      <w:r w:rsidRPr="00B9711C">
        <w:rPr>
          <w:rStyle w:val="dv"/>
          <w:rFonts w:ascii="Consolas" w:hAnsi="Consolas"/>
          <w:color w:val="40A070"/>
          <w:bdr w:val="none" w:sz="0" w:space="0" w:color="auto" w:frame="1"/>
          <w:lang w:val="en-GB"/>
        </w:rPr>
        <w:t>2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, </w:t>
      </w:r>
      <w:r w:rsidRPr="00B9711C">
        <w:rPr>
          <w:rStyle w:val="st"/>
          <w:rFonts w:ascii="Consolas" w:hAnsi="Consolas"/>
          <w:color w:val="4070A0"/>
          <w:bdr w:val="none" w:sz="0" w:space="0" w:color="auto" w:frame="1"/>
          <w:lang w:val="en-GB"/>
        </w:rPr>
        <w:t>'Segundo'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);</w:t>
      </w:r>
    </w:p>
    <w:p w:rsid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INSERT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INTO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 (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id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nombre) </w:t>
      </w: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VALUES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(</w:t>
      </w:r>
      <w:r>
        <w:rPr>
          <w:rStyle w:val="dv"/>
          <w:rFonts w:ascii="Consolas" w:hAnsi="Consolas"/>
          <w:color w:val="40A070"/>
          <w:bdr w:val="none" w:sz="0" w:space="0" w:color="auto" w:frame="1"/>
        </w:rPr>
        <w:t>3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st"/>
          <w:rFonts w:ascii="Consolas" w:hAnsi="Consolas"/>
          <w:color w:val="4070A0"/>
          <w:bdr w:val="none" w:sz="0" w:space="0" w:color="auto" w:frame="1"/>
        </w:rPr>
        <w:t>'Tercero'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>);</w:t>
      </w:r>
    </w:p>
    <w:p w:rsid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</w:rPr>
      </w:pPr>
    </w:p>
    <w:p w:rsid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bdr w:val="none" w:sz="0" w:space="0" w:color="auto" w:frame="1"/>
        </w:rPr>
        <w:t>-- 1. Comprobamos las filas que existen en la tabla</w:t>
      </w:r>
    </w:p>
    <w:p w:rsid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SELECT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op"/>
          <w:rFonts w:ascii="Consolas" w:hAnsi="Consolas"/>
          <w:color w:val="666666"/>
          <w:bdr w:val="none" w:sz="0" w:space="0" w:color="auto" w:frame="1"/>
        </w:rPr>
        <w:t>*</w:t>
      </w:r>
    </w:p>
    <w:p w:rsid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FROM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producto;</w:t>
      </w:r>
    </w:p>
    <w:p w:rsid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</w:rPr>
      </w:pPr>
    </w:p>
    <w:p w:rsid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bdr w:val="none" w:sz="0" w:space="0" w:color="auto" w:frame="1"/>
        </w:rPr>
        <w:t>-- 2. Ejecutamos una transacción que incluye un SAVEPOINT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START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TRANSACTION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;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INSERT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INTO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producto (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, nombre)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VALUES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(</w:t>
      </w:r>
      <w:r w:rsidRPr="00B9711C">
        <w:rPr>
          <w:rStyle w:val="dv"/>
          <w:rFonts w:ascii="Consolas" w:hAnsi="Consolas"/>
          <w:color w:val="40A070"/>
          <w:bdr w:val="none" w:sz="0" w:space="0" w:color="auto" w:frame="1"/>
          <w:lang w:val="en-GB"/>
        </w:rPr>
        <w:t>4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, </w:t>
      </w:r>
      <w:r w:rsidRPr="00B9711C">
        <w:rPr>
          <w:rStyle w:val="st"/>
          <w:rFonts w:ascii="Consolas" w:hAnsi="Consolas"/>
          <w:color w:val="4070A0"/>
          <w:bdr w:val="none" w:sz="0" w:space="0" w:color="auto" w:frame="1"/>
          <w:lang w:val="en-GB"/>
        </w:rPr>
        <w:t>'Cuarto'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);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SAVEPOINT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sp1;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INSERT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INTO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producto (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, nombre)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VALUES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(</w:t>
      </w:r>
      <w:r w:rsidRPr="00B9711C">
        <w:rPr>
          <w:rStyle w:val="dv"/>
          <w:rFonts w:ascii="Consolas" w:hAnsi="Consolas"/>
          <w:color w:val="40A070"/>
          <w:bdr w:val="none" w:sz="0" w:space="0" w:color="auto" w:frame="1"/>
          <w:lang w:val="en-GB"/>
        </w:rPr>
        <w:t>5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, </w:t>
      </w:r>
      <w:r w:rsidRPr="00B9711C">
        <w:rPr>
          <w:rStyle w:val="st"/>
          <w:rFonts w:ascii="Consolas" w:hAnsi="Consolas"/>
          <w:color w:val="4070A0"/>
          <w:bdr w:val="none" w:sz="0" w:space="0" w:color="auto" w:frame="1"/>
          <w:lang w:val="en-GB"/>
        </w:rPr>
        <w:t>'Cinco'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);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INSERT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INTO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producto (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id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, nombre)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VALUES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(</w:t>
      </w:r>
      <w:r w:rsidRPr="00B9711C">
        <w:rPr>
          <w:rStyle w:val="dv"/>
          <w:rFonts w:ascii="Consolas" w:hAnsi="Consolas"/>
          <w:color w:val="40A070"/>
          <w:bdr w:val="none" w:sz="0" w:space="0" w:color="auto" w:frame="1"/>
          <w:lang w:val="en-GB"/>
        </w:rPr>
        <w:t>6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, </w:t>
      </w:r>
      <w:r w:rsidRPr="00B9711C">
        <w:rPr>
          <w:rStyle w:val="st"/>
          <w:rFonts w:ascii="Consolas" w:hAnsi="Consolas"/>
          <w:color w:val="4070A0"/>
          <w:bdr w:val="none" w:sz="0" w:space="0" w:color="auto" w:frame="1"/>
          <w:lang w:val="en-GB"/>
        </w:rPr>
        <w:t>'Seis'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>);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ROLLBACK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</w:t>
      </w:r>
      <w:r w:rsidRPr="00B9711C">
        <w:rPr>
          <w:rStyle w:val="kw"/>
          <w:rFonts w:ascii="Consolas" w:hAnsi="Consolas"/>
          <w:b/>
          <w:bCs/>
          <w:color w:val="007020"/>
          <w:bdr w:val="none" w:sz="0" w:space="0" w:color="auto" w:frame="1"/>
          <w:lang w:val="en-GB"/>
        </w:rPr>
        <w:t>TO</w:t>
      </w:r>
      <w:r w:rsidRPr="00B9711C"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  <w:t xml:space="preserve"> sp1;</w:t>
      </w:r>
    </w:p>
    <w:p w:rsidR="00B9711C" w:rsidRP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  <w:lang w:val="en-GB"/>
        </w:rPr>
      </w:pPr>
    </w:p>
    <w:p w:rsid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co"/>
          <w:rFonts w:ascii="Consolas" w:hAnsi="Consolas"/>
          <w:i/>
          <w:iCs/>
          <w:color w:val="60A0B0"/>
          <w:bdr w:val="none" w:sz="0" w:space="0" w:color="auto" w:frame="1"/>
        </w:rPr>
        <w:t>-- 3. ¿Qué devolverá esta consulta?</w:t>
      </w:r>
    </w:p>
    <w:p w:rsidR="00B9711C" w:rsidRDefault="00B9711C" w:rsidP="00B9711C">
      <w:pPr>
        <w:pStyle w:val="HTMLconformatoprevio"/>
        <w:rPr>
          <w:rStyle w:val="CdigoHTML"/>
          <w:rFonts w:ascii="Consolas" w:hAnsi="Consolas"/>
          <w:color w:val="24292E"/>
          <w:bdr w:val="none" w:sz="0" w:space="0" w:color="auto" w:frame="1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SELECT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op"/>
          <w:rFonts w:ascii="Consolas" w:hAnsi="Consolas"/>
          <w:color w:val="666666"/>
          <w:bdr w:val="none" w:sz="0" w:space="0" w:color="auto" w:frame="1"/>
        </w:rPr>
        <w:t>*</w:t>
      </w:r>
    </w:p>
    <w:p w:rsidR="00B9711C" w:rsidRDefault="00B9711C" w:rsidP="00B9711C">
      <w:pPr>
        <w:pStyle w:val="HTMLconformatoprevio"/>
        <w:rPr>
          <w:rFonts w:ascii="Consolas" w:hAnsi="Consolas"/>
          <w:color w:val="24292E"/>
        </w:rPr>
      </w:pPr>
      <w:r>
        <w:rPr>
          <w:rStyle w:val="kw"/>
          <w:rFonts w:ascii="Consolas" w:hAnsi="Consolas"/>
          <w:b/>
          <w:bCs/>
          <w:color w:val="007020"/>
          <w:bdr w:val="none" w:sz="0" w:space="0" w:color="auto" w:frame="1"/>
        </w:rPr>
        <w:t>FROM</w:t>
      </w:r>
      <w:r>
        <w:rPr>
          <w:rStyle w:val="CdigoHTML"/>
          <w:rFonts w:ascii="Consolas" w:hAnsi="Consolas"/>
          <w:color w:val="24292E"/>
          <w:bdr w:val="none" w:sz="0" w:space="0" w:color="auto" w:frame="1"/>
        </w:rPr>
        <w:t xml:space="preserve"> producto;</w:t>
      </w:r>
    </w:p>
    <w:p w:rsidR="00B9711C" w:rsidRPr="00F715AC" w:rsidRDefault="00B9711C" w:rsidP="00F715AC">
      <w:pPr>
        <w:spacing w:before="240" w:after="240"/>
        <w:ind w:left="0" w:firstLine="0"/>
        <w:rPr>
          <w:rFonts w:ascii="Arial Narrow" w:hAnsi="Arial Narrow"/>
          <w:sz w:val="22"/>
          <w:lang w:val="es-ES"/>
        </w:rPr>
      </w:pPr>
    </w:p>
    <w:sectPr w:rsidR="00B9711C" w:rsidRPr="00F715AC" w:rsidSect="00587878">
      <w:footerReference w:type="default" r:id="rId9"/>
      <w:endnotePr>
        <w:numFmt w:val="decimal"/>
      </w:endnotePr>
      <w:pgSz w:w="11905" w:h="16837" w:code="9"/>
      <w:pgMar w:top="1276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C3C" w:rsidRDefault="00320C3C">
      <w:r>
        <w:separator/>
      </w:r>
    </w:p>
    <w:p w:rsidR="00320C3C" w:rsidRDefault="00320C3C"/>
  </w:endnote>
  <w:endnote w:type="continuationSeparator" w:id="0">
    <w:p w:rsidR="00320C3C" w:rsidRDefault="00320C3C">
      <w:r>
        <w:continuationSeparator/>
      </w:r>
    </w:p>
    <w:p w:rsidR="00320C3C" w:rsidRDefault="00320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423126"/>
      <w:docPartObj>
        <w:docPartGallery w:val="Page Numbers (Bottom of Page)"/>
        <w:docPartUnique/>
      </w:docPartObj>
    </w:sdtPr>
    <w:sdtEndPr/>
    <w:sdtContent>
      <w:p w:rsidR="00876002" w:rsidRDefault="00320C3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11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76002" w:rsidRDefault="008760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C3C" w:rsidRDefault="00320C3C" w:rsidP="00B051E2">
      <w:pPr>
        <w:pStyle w:val="tx1"/>
      </w:pPr>
      <w:r>
        <w:separator/>
      </w:r>
    </w:p>
  </w:footnote>
  <w:footnote w:type="continuationSeparator" w:id="0">
    <w:p w:rsidR="00320C3C" w:rsidRDefault="00320C3C" w:rsidP="00B051E2">
      <w:pPr>
        <w:pStyle w:val="tx1"/>
      </w:pPr>
      <w:r>
        <w:continuationSeparator/>
      </w:r>
    </w:p>
    <w:p w:rsidR="00320C3C" w:rsidRDefault="00320C3C"/>
  </w:footnote>
  <w:footnote w:type="continuationNotice" w:id="1">
    <w:p w:rsidR="00320C3C" w:rsidRDefault="00320C3C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3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1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6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0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6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9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0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1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2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4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5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67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4854154"/>
    <w:multiLevelType w:val="multilevel"/>
    <w:tmpl w:val="E7B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6A83C4D"/>
    <w:multiLevelType w:val="multilevel"/>
    <w:tmpl w:val="3D02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C93852"/>
    <w:multiLevelType w:val="multilevel"/>
    <w:tmpl w:val="AAD2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5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9934B56"/>
    <w:multiLevelType w:val="multilevel"/>
    <w:tmpl w:val="DA1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99A51B4"/>
    <w:multiLevelType w:val="multilevel"/>
    <w:tmpl w:val="472C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4"/>
  </w:num>
  <w:num w:numId="3">
    <w:abstractNumId w:val="56"/>
  </w:num>
  <w:num w:numId="4">
    <w:abstractNumId w:val="57"/>
  </w:num>
  <w:num w:numId="5">
    <w:abstractNumId w:val="73"/>
  </w:num>
  <w:num w:numId="6">
    <w:abstractNumId w:val="72"/>
  </w:num>
  <w:num w:numId="7">
    <w:abstractNumId w:val="65"/>
  </w:num>
  <w:num w:numId="8">
    <w:abstractNumId w:val="67"/>
  </w:num>
  <w:num w:numId="9">
    <w:abstractNumId w:val="74"/>
  </w:num>
  <w:num w:numId="10">
    <w:abstractNumId w:val="55"/>
  </w:num>
  <w:num w:numId="11">
    <w:abstractNumId w:val="68"/>
  </w:num>
  <w:num w:numId="12">
    <w:abstractNumId w:val="66"/>
  </w:num>
  <w:num w:numId="13">
    <w:abstractNumId w:val="62"/>
  </w:num>
  <w:num w:numId="14">
    <w:abstractNumId w:val="75"/>
  </w:num>
  <w:num w:numId="15">
    <w:abstractNumId w:val="64"/>
  </w:num>
  <w:num w:numId="16">
    <w:abstractNumId w:val="63"/>
  </w:num>
  <w:num w:numId="17">
    <w:abstractNumId w:val="59"/>
  </w:num>
  <w:num w:numId="18">
    <w:abstractNumId w:val="60"/>
  </w:num>
  <w:num w:numId="19">
    <w:abstractNumId w:val="3"/>
  </w:num>
  <w:num w:numId="20">
    <w:abstractNumId w:val="70"/>
  </w:num>
  <w:num w:numId="21">
    <w:abstractNumId w:val="76"/>
    <w:lvlOverride w:ilvl="0"/>
    <w:lvlOverride w:ilvl="1"/>
    <w:lvlOverride w:ilvl="2"/>
    <w:lvlOverride w:ilvl="3">
      <w:startOverride w:val="1"/>
    </w:lvlOverride>
  </w:num>
  <w:num w:numId="22">
    <w:abstractNumId w:val="77"/>
    <w:lvlOverride w:ilvl="0"/>
    <w:lvlOverride w:ilvl="1"/>
    <w:lvlOverride w:ilvl="2"/>
    <w:lvlOverride w:ilvl="3">
      <w:startOverride w:val="1"/>
    </w:lvlOverride>
  </w:num>
  <w:num w:numId="23">
    <w:abstractNumId w:val="71"/>
  </w:num>
  <w:num w:numId="24">
    <w:abstractNumId w:val="69"/>
  </w:num>
  <w:num w:numId="25">
    <w:abstractNumId w:val="65"/>
  </w:num>
  <w:num w:numId="26">
    <w:abstractNumId w:val="65"/>
  </w:num>
  <w:num w:numId="27">
    <w:abstractNumId w:val="65"/>
  </w:num>
  <w:num w:numId="28">
    <w:abstractNumId w:val="65"/>
  </w:num>
  <w:num w:numId="29">
    <w:abstractNumId w:val="65"/>
  </w:num>
  <w:num w:numId="30">
    <w:abstractNumId w:val="65"/>
  </w:num>
  <w:num w:numId="31">
    <w:abstractNumId w:val="65"/>
  </w:num>
  <w:num w:numId="32">
    <w:abstractNumId w:val="65"/>
  </w:num>
  <w:num w:numId="33">
    <w:abstractNumId w:val="65"/>
  </w:num>
  <w:num w:numId="34">
    <w:abstractNumId w:val="65"/>
  </w:num>
  <w:num w:numId="35">
    <w:abstractNumId w:val="6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24F1"/>
    <w:rsid w:val="0000306C"/>
    <w:rsid w:val="0000328F"/>
    <w:rsid w:val="00003DD2"/>
    <w:rsid w:val="000045D4"/>
    <w:rsid w:val="000047D1"/>
    <w:rsid w:val="00005465"/>
    <w:rsid w:val="00005A6D"/>
    <w:rsid w:val="00011030"/>
    <w:rsid w:val="0001116C"/>
    <w:rsid w:val="00012DC9"/>
    <w:rsid w:val="00013734"/>
    <w:rsid w:val="0001533D"/>
    <w:rsid w:val="0001556C"/>
    <w:rsid w:val="000164BA"/>
    <w:rsid w:val="00017618"/>
    <w:rsid w:val="000224DB"/>
    <w:rsid w:val="0002446C"/>
    <w:rsid w:val="00024D5C"/>
    <w:rsid w:val="00025A8B"/>
    <w:rsid w:val="00025BB6"/>
    <w:rsid w:val="000278C6"/>
    <w:rsid w:val="00027E58"/>
    <w:rsid w:val="00030AD6"/>
    <w:rsid w:val="00030CBD"/>
    <w:rsid w:val="00032D11"/>
    <w:rsid w:val="000330AB"/>
    <w:rsid w:val="000339B7"/>
    <w:rsid w:val="00034637"/>
    <w:rsid w:val="000407DD"/>
    <w:rsid w:val="00042006"/>
    <w:rsid w:val="00042044"/>
    <w:rsid w:val="00043607"/>
    <w:rsid w:val="000459A4"/>
    <w:rsid w:val="00045F6D"/>
    <w:rsid w:val="00046596"/>
    <w:rsid w:val="00046F95"/>
    <w:rsid w:val="00047636"/>
    <w:rsid w:val="00053953"/>
    <w:rsid w:val="00053DC4"/>
    <w:rsid w:val="000549B8"/>
    <w:rsid w:val="000562A9"/>
    <w:rsid w:val="000562B9"/>
    <w:rsid w:val="00057899"/>
    <w:rsid w:val="00060001"/>
    <w:rsid w:val="00060144"/>
    <w:rsid w:val="00060D14"/>
    <w:rsid w:val="00063FD8"/>
    <w:rsid w:val="0006695A"/>
    <w:rsid w:val="00066F0A"/>
    <w:rsid w:val="00066F75"/>
    <w:rsid w:val="0006785C"/>
    <w:rsid w:val="00071E82"/>
    <w:rsid w:val="000723E9"/>
    <w:rsid w:val="0007435B"/>
    <w:rsid w:val="00075884"/>
    <w:rsid w:val="00077433"/>
    <w:rsid w:val="00080CE6"/>
    <w:rsid w:val="00080D33"/>
    <w:rsid w:val="00093713"/>
    <w:rsid w:val="00096299"/>
    <w:rsid w:val="00096785"/>
    <w:rsid w:val="00096A89"/>
    <w:rsid w:val="0009733C"/>
    <w:rsid w:val="000973AF"/>
    <w:rsid w:val="00097AB7"/>
    <w:rsid w:val="00097B71"/>
    <w:rsid w:val="000A0608"/>
    <w:rsid w:val="000A0622"/>
    <w:rsid w:val="000A0623"/>
    <w:rsid w:val="000A0A11"/>
    <w:rsid w:val="000A0DC9"/>
    <w:rsid w:val="000A1879"/>
    <w:rsid w:val="000A1993"/>
    <w:rsid w:val="000A1C13"/>
    <w:rsid w:val="000A20BA"/>
    <w:rsid w:val="000A4129"/>
    <w:rsid w:val="000A443E"/>
    <w:rsid w:val="000A445B"/>
    <w:rsid w:val="000A4521"/>
    <w:rsid w:val="000A4731"/>
    <w:rsid w:val="000B1ACC"/>
    <w:rsid w:val="000B226B"/>
    <w:rsid w:val="000B2D0D"/>
    <w:rsid w:val="000B33F5"/>
    <w:rsid w:val="000B498F"/>
    <w:rsid w:val="000B78D0"/>
    <w:rsid w:val="000C0336"/>
    <w:rsid w:val="000C072C"/>
    <w:rsid w:val="000C0BB2"/>
    <w:rsid w:val="000C1331"/>
    <w:rsid w:val="000C1520"/>
    <w:rsid w:val="000C25CD"/>
    <w:rsid w:val="000C2EDB"/>
    <w:rsid w:val="000C69BE"/>
    <w:rsid w:val="000C7175"/>
    <w:rsid w:val="000C7D84"/>
    <w:rsid w:val="000C7EB5"/>
    <w:rsid w:val="000D0A77"/>
    <w:rsid w:val="000D16A2"/>
    <w:rsid w:val="000D2361"/>
    <w:rsid w:val="000D2799"/>
    <w:rsid w:val="000D2ADA"/>
    <w:rsid w:val="000D3BC3"/>
    <w:rsid w:val="000D448F"/>
    <w:rsid w:val="000D5EF9"/>
    <w:rsid w:val="000D6B6C"/>
    <w:rsid w:val="000E0EC9"/>
    <w:rsid w:val="000E1617"/>
    <w:rsid w:val="000E34A6"/>
    <w:rsid w:val="000E3D8A"/>
    <w:rsid w:val="000E44AF"/>
    <w:rsid w:val="000E4FEB"/>
    <w:rsid w:val="000E5D40"/>
    <w:rsid w:val="000E68A2"/>
    <w:rsid w:val="000E73F1"/>
    <w:rsid w:val="000F0A59"/>
    <w:rsid w:val="000F0D7A"/>
    <w:rsid w:val="000F1917"/>
    <w:rsid w:val="000F2C33"/>
    <w:rsid w:val="000F2E84"/>
    <w:rsid w:val="000F36C8"/>
    <w:rsid w:val="000F3BA8"/>
    <w:rsid w:val="000F4594"/>
    <w:rsid w:val="000F4AC9"/>
    <w:rsid w:val="000F6F43"/>
    <w:rsid w:val="000F7BD7"/>
    <w:rsid w:val="00100B9F"/>
    <w:rsid w:val="00101312"/>
    <w:rsid w:val="00101DBB"/>
    <w:rsid w:val="00102569"/>
    <w:rsid w:val="0010276F"/>
    <w:rsid w:val="00103A2A"/>
    <w:rsid w:val="001053E0"/>
    <w:rsid w:val="00105D54"/>
    <w:rsid w:val="001060A9"/>
    <w:rsid w:val="0010623A"/>
    <w:rsid w:val="00110126"/>
    <w:rsid w:val="00110311"/>
    <w:rsid w:val="0011071E"/>
    <w:rsid w:val="0011077D"/>
    <w:rsid w:val="0011203C"/>
    <w:rsid w:val="0011295B"/>
    <w:rsid w:val="00116C6F"/>
    <w:rsid w:val="00117DE3"/>
    <w:rsid w:val="001221C3"/>
    <w:rsid w:val="00122559"/>
    <w:rsid w:val="0012303B"/>
    <w:rsid w:val="00125537"/>
    <w:rsid w:val="00126DEB"/>
    <w:rsid w:val="0012716B"/>
    <w:rsid w:val="00127680"/>
    <w:rsid w:val="00131FF1"/>
    <w:rsid w:val="00133DAF"/>
    <w:rsid w:val="0013540B"/>
    <w:rsid w:val="00135F1C"/>
    <w:rsid w:val="001409BA"/>
    <w:rsid w:val="0014101E"/>
    <w:rsid w:val="00141552"/>
    <w:rsid w:val="00142B2D"/>
    <w:rsid w:val="00142B71"/>
    <w:rsid w:val="001445F0"/>
    <w:rsid w:val="00144ABE"/>
    <w:rsid w:val="001468DF"/>
    <w:rsid w:val="001472B5"/>
    <w:rsid w:val="00150548"/>
    <w:rsid w:val="00150B85"/>
    <w:rsid w:val="00150CC2"/>
    <w:rsid w:val="001513F4"/>
    <w:rsid w:val="0015466A"/>
    <w:rsid w:val="0015675F"/>
    <w:rsid w:val="0015761C"/>
    <w:rsid w:val="00157825"/>
    <w:rsid w:val="00160826"/>
    <w:rsid w:val="001614D8"/>
    <w:rsid w:val="001627BF"/>
    <w:rsid w:val="001635D9"/>
    <w:rsid w:val="0016360A"/>
    <w:rsid w:val="00164557"/>
    <w:rsid w:val="0016543A"/>
    <w:rsid w:val="00165A88"/>
    <w:rsid w:val="00166FC3"/>
    <w:rsid w:val="0016769F"/>
    <w:rsid w:val="00170FB1"/>
    <w:rsid w:val="00171160"/>
    <w:rsid w:val="00173293"/>
    <w:rsid w:val="00176D10"/>
    <w:rsid w:val="00177069"/>
    <w:rsid w:val="00177191"/>
    <w:rsid w:val="001773F1"/>
    <w:rsid w:val="00180754"/>
    <w:rsid w:val="00181E99"/>
    <w:rsid w:val="001846F4"/>
    <w:rsid w:val="00184B45"/>
    <w:rsid w:val="00190678"/>
    <w:rsid w:val="00190A81"/>
    <w:rsid w:val="00191675"/>
    <w:rsid w:val="001941DE"/>
    <w:rsid w:val="0019491C"/>
    <w:rsid w:val="00195C13"/>
    <w:rsid w:val="00195F38"/>
    <w:rsid w:val="0019604E"/>
    <w:rsid w:val="001966D3"/>
    <w:rsid w:val="001A13AA"/>
    <w:rsid w:val="001A20AE"/>
    <w:rsid w:val="001A5A47"/>
    <w:rsid w:val="001A6F41"/>
    <w:rsid w:val="001B2123"/>
    <w:rsid w:val="001B21EF"/>
    <w:rsid w:val="001B237E"/>
    <w:rsid w:val="001B2405"/>
    <w:rsid w:val="001B4346"/>
    <w:rsid w:val="001B690D"/>
    <w:rsid w:val="001B7656"/>
    <w:rsid w:val="001C05AF"/>
    <w:rsid w:val="001C1290"/>
    <w:rsid w:val="001C14A7"/>
    <w:rsid w:val="001C3618"/>
    <w:rsid w:val="001C5991"/>
    <w:rsid w:val="001C5A81"/>
    <w:rsid w:val="001C78F9"/>
    <w:rsid w:val="001C7B91"/>
    <w:rsid w:val="001D0290"/>
    <w:rsid w:val="001D077A"/>
    <w:rsid w:val="001D4FF6"/>
    <w:rsid w:val="001E165A"/>
    <w:rsid w:val="001E1D82"/>
    <w:rsid w:val="001E31C6"/>
    <w:rsid w:val="001E3357"/>
    <w:rsid w:val="001E52B3"/>
    <w:rsid w:val="001E5395"/>
    <w:rsid w:val="001E6861"/>
    <w:rsid w:val="001F2385"/>
    <w:rsid w:val="001F5013"/>
    <w:rsid w:val="001F502C"/>
    <w:rsid w:val="001F6363"/>
    <w:rsid w:val="002021CB"/>
    <w:rsid w:val="00202979"/>
    <w:rsid w:val="00202FF7"/>
    <w:rsid w:val="0020332C"/>
    <w:rsid w:val="00204586"/>
    <w:rsid w:val="00205157"/>
    <w:rsid w:val="00206736"/>
    <w:rsid w:val="00210FD7"/>
    <w:rsid w:val="002112F7"/>
    <w:rsid w:val="00211699"/>
    <w:rsid w:val="0021176E"/>
    <w:rsid w:val="002118F1"/>
    <w:rsid w:val="00212441"/>
    <w:rsid w:val="00212958"/>
    <w:rsid w:val="00212FD4"/>
    <w:rsid w:val="002143AC"/>
    <w:rsid w:val="00214B41"/>
    <w:rsid w:val="00214F98"/>
    <w:rsid w:val="00215762"/>
    <w:rsid w:val="002163BF"/>
    <w:rsid w:val="00217AEB"/>
    <w:rsid w:val="00220CC9"/>
    <w:rsid w:val="00221361"/>
    <w:rsid w:val="00224643"/>
    <w:rsid w:val="00225443"/>
    <w:rsid w:val="00226918"/>
    <w:rsid w:val="0023021E"/>
    <w:rsid w:val="00230B0E"/>
    <w:rsid w:val="0023191D"/>
    <w:rsid w:val="002319AC"/>
    <w:rsid w:val="0023365E"/>
    <w:rsid w:val="00235853"/>
    <w:rsid w:val="0023587B"/>
    <w:rsid w:val="00235EBF"/>
    <w:rsid w:val="0023677D"/>
    <w:rsid w:val="0023681D"/>
    <w:rsid w:val="00237025"/>
    <w:rsid w:val="002378F8"/>
    <w:rsid w:val="00241757"/>
    <w:rsid w:val="00241E70"/>
    <w:rsid w:val="00242850"/>
    <w:rsid w:val="00242AEC"/>
    <w:rsid w:val="00245E31"/>
    <w:rsid w:val="0025262C"/>
    <w:rsid w:val="0025453E"/>
    <w:rsid w:val="002547A8"/>
    <w:rsid w:val="00254DDE"/>
    <w:rsid w:val="002564E2"/>
    <w:rsid w:val="00256581"/>
    <w:rsid w:val="00260699"/>
    <w:rsid w:val="00260FE3"/>
    <w:rsid w:val="002614D5"/>
    <w:rsid w:val="002622B8"/>
    <w:rsid w:val="0026350F"/>
    <w:rsid w:val="00263D86"/>
    <w:rsid w:val="00264ABE"/>
    <w:rsid w:val="002650A2"/>
    <w:rsid w:val="00265248"/>
    <w:rsid w:val="0026593F"/>
    <w:rsid w:val="00270274"/>
    <w:rsid w:val="00270B87"/>
    <w:rsid w:val="0027105A"/>
    <w:rsid w:val="002717A2"/>
    <w:rsid w:val="002740C6"/>
    <w:rsid w:val="00274ED6"/>
    <w:rsid w:val="00274F63"/>
    <w:rsid w:val="00275BEE"/>
    <w:rsid w:val="00276A76"/>
    <w:rsid w:val="0027774F"/>
    <w:rsid w:val="0027795A"/>
    <w:rsid w:val="00280938"/>
    <w:rsid w:val="00281DB4"/>
    <w:rsid w:val="002826C2"/>
    <w:rsid w:val="0028332D"/>
    <w:rsid w:val="00283DA2"/>
    <w:rsid w:val="002854F4"/>
    <w:rsid w:val="002865F3"/>
    <w:rsid w:val="0028780A"/>
    <w:rsid w:val="0029112B"/>
    <w:rsid w:val="002921CA"/>
    <w:rsid w:val="002932D0"/>
    <w:rsid w:val="00294924"/>
    <w:rsid w:val="0029543E"/>
    <w:rsid w:val="0029587C"/>
    <w:rsid w:val="0029608C"/>
    <w:rsid w:val="002964A8"/>
    <w:rsid w:val="002974EF"/>
    <w:rsid w:val="00297F08"/>
    <w:rsid w:val="002A0269"/>
    <w:rsid w:val="002A1B9E"/>
    <w:rsid w:val="002A1F8D"/>
    <w:rsid w:val="002A273B"/>
    <w:rsid w:val="002A470D"/>
    <w:rsid w:val="002A4D0E"/>
    <w:rsid w:val="002A54F3"/>
    <w:rsid w:val="002A6D2C"/>
    <w:rsid w:val="002B03F6"/>
    <w:rsid w:val="002B0BA0"/>
    <w:rsid w:val="002B1256"/>
    <w:rsid w:val="002B2E29"/>
    <w:rsid w:val="002B3048"/>
    <w:rsid w:val="002B372D"/>
    <w:rsid w:val="002B5091"/>
    <w:rsid w:val="002B5A35"/>
    <w:rsid w:val="002B75A9"/>
    <w:rsid w:val="002B76E8"/>
    <w:rsid w:val="002C008B"/>
    <w:rsid w:val="002C0932"/>
    <w:rsid w:val="002C13FE"/>
    <w:rsid w:val="002C2562"/>
    <w:rsid w:val="002C3038"/>
    <w:rsid w:val="002C4196"/>
    <w:rsid w:val="002C4956"/>
    <w:rsid w:val="002C58DF"/>
    <w:rsid w:val="002C7016"/>
    <w:rsid w:val="002C737C"/>
    <w:rsid w:val="002D6403"/>
    <w:rsid w:val="002D7510"/>
    <w:rsid w:val="002D7574"/>
    <w:rsid w:val="002E0FB6"/>
    <w:rsid w:val="002E1DCA"/>
    <w:rsid w:val="002E2073"/>
    <w:rsid w:val="002E39C9"/>
    <w:rsid w:val="002E53CD"/>
    <w:rsid w:val="002F0329"/>
    <w:rsid w:val="002F0531"/>
    <w:rsid w:val="002F0C17"/>
    <w:rsid w:val="002F0C44"/>
    <w:rsid w:val="002F138F"/>
    <w:rsid w:val="002F2A50"/>
    <w:rsid w:val="002F3827"/>
    <w:rsid w:val="002F49FC"/>
    <w:rsid w:val="002F4E40"/>
    <w:rsid w:val="002F5150"/>
    <w:rsid w:val="002F61B1"/>
    <w:rsid w:val="002F6994"/>
    <w:rsid w:val="003012E9"/>
    <w:rsid w:val="00301593"/>
    <w:rsid w:val="00303612"/>
    <w:rsid w:val="00303AF4"/>
    <w:rsid w:val="00304634"/>
    <w:rsid w:val="00306B41"/>
    <w:rsid w:val="00306CE1"/>
    <w:rsid w:val="00306E5A"/>
    <w:rsid w:val="00310264"/>
    <w:rsid w:val="00310DA9"/>
    <w:rsid w:val="003130FC"/>
    <w:rsid w:val="0031332E"/>
    <w:rsid w:val="00313DCD"/>
    <w:rsid w:val="0031488F"/>
    <w:rsid w:val="0031551C"/>
    <w:rsid w:val="003156A9"/>
    <w:rsid w:val="003175C6"/>
    <w:rsid w:val="00317BB9"/>
    <w:rsid w:val="003204E9"/>
    <w:rsid w:val="00320C3C"/>
    <w:rsid w:val="00322E2D"/>
    <w:rsid w:val="003232FC"/>
    <w:rsid w:val="003254A8"/>
    <w:rsid w:val="003265BC"/>
    <w:rsid w:val="00326A7B"/>
    <w:rsid w:val="00330577"/>
    <w:rsid w:val="00330744"/>
    <w:rsid w:val="003332A7"/>
    <w:rsid w:val="00333FB4"/>
    <w:rsid w:val="0033501F"/>
    <w:rsid w:val="00335A92"/>
    <w:rsid w:val="00335F4C"/>
    <w:rsid w:val="00336419"/>
    <w:rsid w:val="00336A3E"/>
    <w:rsid w:val="003403EE"/>
    <w:rsid w:val="00340AE6"/>
    <w:rsid w:val="00340B07"/>
    <w:rsid w:val="0034180F"/>
    <w:rsid w:val="00341F34"/>
    <w:rsid w:val="00342F65"/>
    <w:rsid w:val="0034326C"/>
    <w:rsid w:val="00343F5E"/>
    <w:rsid w:val="003469B3"/>
    <w:rsid w:val="003505CB"/>
    <w:rsid w:val="00350981"/>
    <w:rsid w:val="00350A2F"/>
    <w:rsid w:val="00350F1E"/>
    <w:rsid w:val="00351C6A"/>
    <w:rsid w:val="00353791"/>
    <w:rsid w:val="003540F4"/>
    <w:rsid w:val="003554C7"/>
    <w:rsid w:val="0035562D"/>
    <w:rsid w:val="00356E7F"/>
    <w:rsid w:val="00362054"/>
    <w:rsid w:val="00362947"/>
    <w:rsid w:val="0036369F"/>
    <w:rsid w:val="0036566B"/>
    <w:rsid w:val="00367047"/>
    <w:rsid w:val="0037025D"/>
    <w:rsid w:val="0037034A"/>
    <w:rsid w:val="003711AE"/>
    <w:rsid w:val="00373A3B"/>
    <w:rsid w:val="00374A00"/>
    <w:rsid w:val="0037543E"/>
    <w:rsid w:val="00375BD5"/>
    <w:rsid w:val="003774DA"/>
    <w:rsid w:val="0038049B"/>
    <w:rsid w:val="00381649"/>
    <w:rsid w:val="00381E5A"/>
    <w:rsid w:val="0038288E"/>
    <w:rsid w:val="00382B86"/>
    <w:rsid w:val="00384A0C"/>
    <w:rsid w:val="003852E5"/>
    <w:rsid w:val="0038754B"/>
    <w:rsid w:val="00390738"/>
    <w:rsid w:val="003915CA"/>
    <w:rsid w:val="00392AF1"/>
    <w:rsid w:val="00392C51"/>
    <w:rsid w:val="00393A72"/>
    <w:rsid w:val="0039483E"/>
    <w:rsid w:val="00395B87"/>
    <w:rsid w:val="00395C5D"/>
    <w:rsid w:val="00396ACF"/>
    <w:rsid w:val="00397C48"/>
    <w:rsid w:val="003A190C"/>
    <w:rsid w:val="003A27F9"/>
    <w:rsid w:val="003A2FFB"/>
    <w:rsid w:val="003A4196"/>
    <w:rsid w:val="003A472C"/>
    <w:rsid w:val="003A50BE"/>
    <w:rsid w:val="003A56CB"/>
    <w:rsid w:val="003A57BD"/>
    <w:rsid w:val="003A5A43"/>
    <w:rsid w:val="003A6A52"/>
    <w:rsid w:val="003A731E"/>
    <w:rsid w:val="003A7F71"/>
    <w:rsid w:val="003B15DC"/>
    <w:rsid w:val="003B2B4D"/>
    <w:rsid w:val="003B5821"/>
    <w:rsid w:val="003B6200"/>
    <w:rsid w:val="003B7861"/>
    <w:rsid w:val="003B79B9"/>
    <w:rsid w:val="003C1AF7"/>
    <w:rsid w:val="003C1DAB"/>
    <w:rsid w:val="003C2E07"/>
    <w:rsid w:val="003C325B"/>
    <w:rsid w:val="003C34A0"/>
    <w:rsid w:val="003C3500"/>
    <w:rsid w:val="003C4420"/>
    <w:rsid w:val="003C49E6"/>
    <w:rsid w:val="003C55DC"/>
    <w:rsid w:val="003C7098"/>
    <w:rsid w:val="003C784D"/>
    <w:rsid w:val="003D3151"/>
    <w:rsid w:val="003D5D9E"/>
    <w:rsid w:val="003D6117"/>
    <w:rsid w:val="003E1C8B"/>
    <w:rsid w:val="003E2F2A"/>
    <w:rsid w:val="003E37A0"/>
    <w:rsid w:val="003E41E1"/>
    <w:rsid w:val="003E48CA"/>
    <w:rsid w:val="003E493E"/>
    <w:rsid w:val="003E5596"/>
    <w:rsid w:val="003E5613"/>
    <w:rsid w:val="003E5B4A"/>
    <w:rsid w:val="003F012E"/>
    <w:rsid w:val="003F0FEC"/>
    <w:rsid w:val="003F3599"/>
    <w:rsid w:val="003F4D16"/>
    <w:rsid w:val="003F61EA"/>
    <w:rsid w:val="003F64F9"/>
    <w:rsid w:val="0040247D"/>
    <w:rsid w:val="004025A9"/>
    <w:rsid w:val="00402DCB"/>
    <w:rsid w:val="004037E4"/>
    <w:rsid w:val="00403EA0"/>
    <w:rsid w:val="00403F17"/>
    <w:rsid w:val="004040E7"/>
    <w:rsid w:val="0040630E"/>
    <w:rsid w:val="0041055F"/>
    <w:rsid w:val="00410C03"/>
    <w:rsid w:val="00412CB3"/>
    <w:rsid w:val="00414415"/>
    <w:rsid w:val="004163D9"/>
    <w:rsid w:val="00416DCA"/>
    <w:rsid w:val="0041727A"/>
    <w:rsid w:val="00420498"/>
    <w:rsid w:val="00421681"/>
    <w:rsid w:val="004226D2"/>
    <w:rsid w:val="00424273"/>
    <w:rsid w:val="0042434A"/>
    <w:rsid w:val="00425106"/>
    <w:rsid w:val="004251F1"/>
    <w:rsid w:val="004260D1"/>
    <w:rsid w:val="00431F60"/>
    <w:rsid w:val="00432572"/>
    <w:rsid w:val="00432D75"/>
    <w:rsid w:val="00434904"/>
    <w:rsid w:val="00435F47"/>
    <w:rsid w:val="00436277"/>
    <w:rsid w:val="004373F6"/>
    <w:rsid w:val="004374CA"/>
    <w:rsid w:val="00440BB5"/>
    <w:rsid w:val="00443F48"/>
    <w:rsid w:val="00445D85"/>
    <w:rsid w:val="00446ED6"/>
    <w:rsid w:val="0044798C"/>
    <w:rsid w:val="00450496"/>
    <w:rsid w:val="00450B55"/>
    <w:rsid w:val="00450B86"/>
    <w:rsid w:val="0045172D"/>
    <w:rsid w:val="00452AD4"/>
    <w:rsid w:val="00454A21"/>
    <w:rsid w:val="00454EE1"/>
    <w:rsid w:val="00455B5C"/>
    <w:rsid w:val="00455C1C"/>
    <w:rsid w:val="00455E5A"/>
    <w:rsid w:val="0046008A"/>
    <w:rsid w:val="00460DEE"/>
    <w:rsid w:val="00460F9B"/>
    <w:rsid w:val="00461AFB"/>
    <w:rsid w:val="0046376C"/>
    <w:rsid w:val="00466C36"/>
    <w:rsid w:val="00467953"/>
    <w:rsid w:val="004700FC"/>
    <w:rsid w:val="00471DF5"/>
    <w:rsid w:val="00472ED4"/>
    <w:rsid w:val="00473B95"/>
    <w:rsid w:val="00474C08"/>
    <w:rsid w:val="004751A6"/>
    <w:rsid w:val="00475DAD"/>
    <w:rsid w:val="00476505"/>
    <w:rsid w:val="00476B05"/>
    <w:rsid w:val="00477529"/>
    <w:rsid w:val="0048138D"/>
    <w:rsid w:val="004816F8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91A73"/>
    <w:rsid w:val="00492B0C"/>
    <w:rsid w:val="00492D61"/>
    <w:rsid w:val="00493109"/>
    <w:rsid w:val="00493F7A"/>
    <w:rsid w:val="004946A5"/>
    <w:rsid w:val="00495306"/>
    <w:rsid w:val="00495692"/>
    <w:rsid w:val="004969B1"/>
    <w:rsid w:val="00497057"/>
    <w:rsid w:val="00497FBB"/>
    <w:rsid w:val="004A05EC"/>
    <w:rsid w:val="004A0A0E"/>
    <w:rsid w:val="004A2A26"/>
    <w:rsid w:val="004A2D8E"/>
    <w:rsid w:val="004A2DD3"/>
    <w:rsid w:val="004A2FCE"/>
    <w:rsid w:val="004A32BE"/>
    <w:rsid w:val="004A41F9"/>
    <w:rsid w:val="004A4B4F"/>
    <w:rsid w:val="004A5AA2"/>
    <w:rsid w:val="004B01C9"/>
    <w:rsid w:val="004B0A55"/>
    <w:rsid w:val="004B0C3C"/>
    <w:rsid w:val="004B2EC8"/>
    <w:rsid w:val="004B321A"/>
    <w:rsid w:val="004B3A7B"/>
    <w:rsid w:val="004B42A3"/>
    <w:rsid w:val="004B67B2"/>
    <w:rsid w:val="004C0FE5"/>
    <w:rsid w:val="004C167E"/>
    <w:rsid w:val="004C174A"/>
    <w:rsid w:val="004C1F21"/>
    <w:rsid w:val="004C25A7"/>
    <w:rsid w:val="004C47E7"/>
    <w:rsid w:val="004C49FF"/>
    <w:rsid w:val="004C4F04"/>
    <w:rsid w:val="004C7DDD"/>
    <w:rsid w:val="004D2E13"/>
    <w:rsid w:val="004D337F"/>
    <w:rsid w:val="004D3591"/>
    <w:rsid w:val="004D3610"/>
    <w:rsid w:val="004D4816"/>
    <w:rsid w:val="004D49BE"/>
    <w:rsid w:val="004D4BD6"/>
    <w:rsid w:val="004D5195"/>
    <w:rsid w:val="004D557E"/>
    <w:rsid w:val="004D625A"/>
    <w:rsid w:val="004D78DD"/>
    <w:rsid w:val="004E05AC"/>
    <w:rsid w:val="004E0845"/>
    <w:rsid w:val="004E239F"/>
    <w:rsid w:val="004E2786"/>
    <w:rsid w:val="004E2B14"/>
    <w:rsid w:val="004E3116"/>
    <w:rsid w:val="004E3AB8"/>
    <w:rsid w:val="004E64E4"/>
    <w:rsid w:val="004E787C"/>
    <w:rsid w:val="004F1210"/>
    <w:rsid w:val="004F228D"/>
    <w:rsid w:val="004F2645"/>
    <w:rsid w:val="004F3F5A"/>
    <w:rsid w:val="004F4449"/>
    <w:rsid w:val="004F4873"/>
    <w:rsid w:val="004F4AAA"/>
    <w:rsid w:val="004F6FF7"/>
    <w:rsid w:val="004F7F61"/>
    <w:rsid w:val="00500686"/>
    <w:rsid w:val="00502545"/>
    <w:rsid w:val="005048A2"/>
    <w:rsid w:val="00504E29"/>
    <w:rsid w:val="005105F6"/>
    <w:rsid w:val="0051103A"/>
    <w:rsid w:val="00511782"/>
    <w:rsid w:val="00511F32"/>
    <w:rsid w:val="005122F1"/>
    <w:rsid w:val="00514E91"/>
    <w:rsid w:val="00514FFF"/>
    <w:rsid w:val="00515E9B"/>
    <w:rsid w:val="005167F9"/>
    <w:rsid w:val="00516912"/>
    <w:rsid w:val="00522568"/>
    <w:rsid w:val="00522589"/>
    <w:rsid w:val="00523A39"/>
    <w:rsid w:val="00523F94"/>
    <w:rsid w:val="005245C7"/>
    <w:rsid w:val="00524FA3"/>
    <w:rsid w:val="005262D9"/>
    <w:rsid w:val="005274E7"/>
    <w:rsid w:val="0053066D"/>
    <w:rsid w:val="00530A49"/>
    <w:rsid w:val="00531102"/>
    <w:rsid w:val="0053133D"/>
    <w:rsid w:val="00531BCF"/>
    <w:rsid w:val="00531D12"/>
    <w:rsid w:val="0053269B"/>
    <w:rsid w:val="00532C9A"/>
    <w:rsid w:val="00532F29"/>
    <w:rsid w:val="0053391F"/>
    <w:rsid w:val="00533BC4"/>
    <w:rsid w:val="00534F4C"/>
    <w:rsid w:val="00534FA2"/>
    <w:rsid w:val="00535203"/>
    <w:rsid w:val="005366D9"/>
    <w:rsid w:val="00537DA2"/>
    <w:rsid w:val="00537E37"/>
    <w:rsid w:val="005408A6"/>
    <w:rsid w:val="005423D3"/>
    <w:rsid w:val="00542630"/>
    <w:rsid w:val="00542944"/>
    <w:rsid w:val="00543565"/>
    <w:rsid w:val="00543703"/>
    <w:rsid w:val="00543E1A"/>
    <w:rsid w:val="0054446A"/>
    <w:rsid w:val="00552D9B"/>
    <w:rsid w:val="00552E15"/>
    <w:rsid w:val="005532D5"/>
    <w:rsid w:val="00555AB2"/>
    <w:rsid w:val="00557116"/>
    <w:rsid w:val="00557162"/>
    <w:rsid w:val="005606C8"/>
    <w:rsid w:val="005628FB"/>
    <w:rsid w:val="005636E0"/>
    <w:rsid w:val="00564768"/>
    <w:rsid w:val="00564F63"/>
    <w:rsid w:val="00565B29"/>
    <w:rsid w:val="00567A17"/>
    <w:rsid w:val="00570181"/>
    <w:rsid w:val="005742E7"/>
    <w:rsid w:val="00574E14"/>
    <w:rsid w:val="005771AE"/>
    <w:rsid w:val="00580AEB"/>
    <w:rsid w:val="005852FC"/>
    <w:rsid w:val="0058550C"/>
    <w:rsid w:val="00586135"/>
    <w:rsid w:val="0058635C"/>
    <w:rsid w:val="00586705"/>
    <w:rsid w:val="00587777"/>
    <w:rsid w:val="00587878"/>
    <w:rsid w:val="00590190"/>
    <w:rsid w:val="00590C4D"/>
    <w:rsid w:val="00591CC3"/>
    <w:rsid w:val="005921AD"/>
    <w:rsid w:val="00592ACD"/>
    <w:rsid w:val="005931F7"/>
    <w:rsid w:val="00593795"/>
    <w:rsid w:val="005957A2"/>
    <w:rsid w:val="00596C88"/>
    <w:rsid w:val="005972CC"/>
    <w:rsid w:val="00597AAA"/>
    <w:rsid w:val="005A02C9"/>
    <w:rsid w:val="005A0F23"/>
    <w:rsid w:val="005A1612"/>
    <w:rsid w:val="005A1D72"/>
    <w:rsid w:val="005A36E8"/>
    <w:rsid w:val="005A3839"/>
    <w:rsid w:val="005A48E5"/>
    <w:rsid w:val="005A75A4"/>
    <w:rsid w:val="005A77EE"/>
    <w:rsid w:val="005B1F93"/>
    <w:rsid w:val="005B24E6"/>
    <w:rsid w:val="005B2DFA"/>
    <w:rsid w:val="005B3BBD"/>
    <w:rsid w:val="005B3EEE"/>
    <w:rsid w:val="005B475F"/>
    <w:rsid w:val="005B4942"/>
    <w:rsid w:val="005B6628"/>
    <w:rsid w:val="005C0849"/>
    <w:rsid w:val="005C1F7A"/>
    <w:rsid w:val="005C309C"/>
    <w:rsid w:val="005C31D2"/>
    <w:rsid w:val="005C333D"/>
    <w:rsid w:val="005C43C5"/>
    <w:rsid w:val="005C484B"/>
    <w:rsid w:val="005C4892"/>
    <w:rsid w:val="005C4B8C"/>
    <w:rsid w:val="005C56B0"/>
    <w:rsid w:val="005C6FD0"/>
    <w:rsid w:val="005D06CF"/>
    <w:rsid w:val="005D08F1"/>
    <w:rsid w:val="005D0DAB"/>
    <w:rsid w:val="005D1BE6"/>
    <w:rsid w:val="005D234E"/>
    <w:rsid w:val="005D288A"/>
    <w:rsid w:val="005D2C18"/>
    <w:rsid w:val="005D6146"/>
    <w:rsid w:val="005D6174"/>
    <w:rsid w:val="005D7A2B"/>
    <w:rsid w:val="005E0AD2"/>
    <w:rsid w:val="005E1BB9"/>
    <w:rsid w:val="005E1C1F"/>
    <w:rsid w:val="005E1DDA"/>
    <w:rsid w:val="005E1E19"/>
    <w:rsid w:val="005E242B"/>
    <w:rsid w:val="005E2657"/>
    <w:rsid w:val="005E60D3"/>
    <w:rsid w:val="005E66F8"/>
    <w:rsid w:val="005E7451"/>
    <w:rsid w:val="005E7B6C"/>
    <w:rsid w:val="005F0258"/>
    <w:rsid w:val="005F0BCF"/>
    <w:rsid w:val="005F299B"/>
    <w:rsid w:val="005F491B"/>
    <w:rsid w:val="005F5A57"/>
    <w:rsid w:val="005F75CE"/>
    <w:rsid w:val="005F7802"/>
    <w:rsid w:val="00602551"/>
    <w:rsid w:val="00603B77"/>
    <w:rsid w:val="006044B4"/>
    <w:rsid w:val="00605C06"/>
    <w:rsid w:val="00606BBE"/>
    <w:rsid w:val="00606C18"/>
    <w:rsid w:val="0060717E"/>
    <w:rsid w:val="00607BCE"/>
    <w:rsid w:val="00610507"/>
    <w:rsid w:val="00610ABB"/>
    <w:rsid w:val="0061159C"/>
    <w:rsid w:val="00611AE2"/>
    <w:rsid w:val="00612F0A"/>
    <w:rsid w:val="00614027"/>
    <w:rsid w:val="0061561F"/>
    <w:rsid w:val="00615F65"/>
    <w:rsid w:val="006160B2"/>
    <w:rsid w:val="006200EC"/>
    <w:rsid w:val="00620DFA"/>
    <w:rsid w:val="00621C1E"/>
    <w:rsid w:val="00622A8F"/>
    <w:rsid w:val="00622EDB"/>
    <w:rsid w:val="00623916"/>
    <w:rsid w:val="0062446F"/>
    <w:rsid w:val="00625BF8"/>
    <w:rsid w:val="006275BA"/>
    <w:rsid w:val="00630495"/>
    <w:rsid w:val="00631836"/>
    <w:rsid w:val="006332E4"/>
    <w:rsid w:val="00635C9B"/>
    <w:rsid w:val="00635D68"/>
    <w:rsid w:val="00636613"/>
    <w:rsid w:val="00636656"/>
    <w:rsid w:val="0063665A"/>
    <w:rsid w:val="0064186D"/>
    <w:rsid w:val="00644A25"/>
    <w:rsid w:val="00645408"/>
    <w:rsid w:val="0064628F"/>
    <w:rsid w:val="006469EF"/>
    <w:rsid w:val="0064778B"/>
    <w:rsid w:val="006500F6"/>
    <w:rsid w:val="00650AB0"/>
    <w:rsid w:val="00652E8E"/>
    <w:rsid w:val="00653040"/>
    <w:rsid w:val="00653369"/>
    <w:rsid w:val="0065404D"/>
    <w:rsid w:val="00654E1B"/>
    <w:rsid w:val="00656EFA"/>
    <w:rsid w:val="006611F4"/>
    <w:rsid w:val="00661AC9"/>
    <w:rsid w:val="00662AA8"/>
    <w:rsid w:val="00664450"/>
    <w:rsid w:val="006664C4"/>
    <w:rsid w:val="00666865"/>
    <w:rsid w:val="0066711E"/>
    <w:rsid w:val="006673B0"/>
    <w:rsid w:val="00667914"/>
    <w:rsid w:val="00673DBD"/>
    <w:rsid w:val="0067441E"/>
    <w:rsid w:val="006752E0"/>
    <w:rsid w:val="006757EE"/>
    <w:rsid w:val="00680D32"/>
    <w:rsid w:val="00681843"/>
    <w:rsid w:val="0068280E"/>
    <w:rsid w:val="00683543"/>
    <w:rsid w:val="00684D4E"/>
    <w:rsid w:val="00685086"/>
    <w:rsid w:val="006853C2"/>
    <w:rsid w:val="00686015"/>
    <w:rsid w:val="0068760D"/>
    <w:rsid w:val="00687956"/>
    <w:rsid w:val="00687D1B"/>
    <w:rsid w:val="006912CC"/>
    <w:rsid w:val="006913BF"/>
    <w:rsid w:val="0069375D"/>
    <w:rsid w:val="00693F2A"/>
    <w:rsid w:val="0069450A"/>
    <w:rsid w:val="00694B43"/>
    <w:rsid w:val="00695021"/>
    <w:rsid w:val="0069677C"/>
    <w:rsid w:val="00696AE8"/>
    <w:rsid w:val="00697133"/>
    <w:rsid w:val="0069752A"/>
    <w:rsid w:val="00697D8E"/>
    <w:rsid w:val="00697DD4"/>
    <w:rsid w:val="006A073C"/>
    <w:rsid w:val="006A0861"/>
    <w:rsid w:val="006A0C6F"/>
    <w:rsid w:val="006A0FF1"/>
    <w:rsid w:val="006A25FA"/>
    <w:rsid w:val="006A2CF7"/>
    <w:rsid w:val="006A3D0A"/>
    <w:rsid w:val="006A4C7F"/>
    <w:rsid w:val="006A5BC2"/>
    <w:rsid w:val="006A6098"/>
    <w:rsid w:val="006A60FC"/>
    <w:rsid w:val="006A6DF4"/>
    <w:rsid w:val="006A7689"/>
    <w:rsid w:val="006B21AD"/>
    <w:rsid w:val="006B2885"/>
    <w:rsid w:val="006B773B"/>
    <w:rsid w:val="006B794F"/>
    <w:rsid w:val="006C0924"/>
    <w:rsid w:val="006C0D7B"/>
    <w:rsid w:val="006C1315"/>
    <w:rsid w:val="006C142A"/>
    <w:rsid w:val="006C169A"/>
    <w:rsid w:val="006C33CB"/>
    <w:rsid w:val="006C47A6"/>
    <w:rsid w:val="006C4FC2"/>
    <w:rsid w:val="006C57DA"/>
    <w:rsid w:val="006C6A14"/>
    <w:rsid w:val="006C6BA5"/>
    <w:rsid w:val="006C7EA4"/>
    <w:rsid w:val="006D0B4B"/>
    <w:rsid w:val="006D0D35"/>
    <w:rsid w:val="006D1A03"/>
    <w:rsid w:val="006D3766"/>
    <w:rsid w:val="006D4BB7"/>
    <w:rsid w:val="006D60EE"/>
    <w:rsid w:val="006D6A66"/>
    <w:rsid w:val="006D7B81"/>
    <w:rsid w:val="006E04E9"/>
    <w:rsid w:val="006E08F5"/>
    <w:rsid w:val="006E09A6"/>
    <w:rsid w:val="006E1380"/>
    <w:rsid w:val="006E1926"/>
    <w:rsid w:val="006E35A6"/>
    <w:rsid w:val="006E4BEE"/>
    <w:rsid w:val="006E5E52"/>
    <w:rsid w:val="006E771E"/>
    <w:rsid w:val="006F0648"/>
    <w:rsid w:val="006F09F8"/>
    <w:rsid w:val="006F2233"/>
    <w:rsid w:val="006F3863"/>
    <w:rsid w:val="006F39BF"/>
    <w:rsid w:val="006F3BC5"/>
    <w:rsid w:val="006F5B98"/>
    <w:rsid w:val="006F65F2"/>
    <w:rsid w:val="006F76FD"/>
    <w:rsid w:val="006F7A9B"/>
    <w:rsid w:val="006F7F95"/>
    <w:rsid w:val="00701A8A"/>
    <w:rsid w:val="007023BE"/>
    <w:rsid w:val="007047D4"/>
    <w:rsid w:val="007104CE"/>
    <w:rsid w:val="00711053"/>
    <w:rsid w:val="00712350"/>
    <w:rsid w:val="00712DCC"/>
    <w:rsid w:val="00712E5E"/>
    <w:rsid w:val="00716DFC"/>
    <w:rsid w:val="00720BF5"/>
    <w:rsid w:val="007211D5"/>
    <w:rsid w:val="00722137"/>
    <w:rsid w:val="0072258F"/>
    <w:rsid w:val="007243F3"/>
    <w:rsid w:val="0072553C"/>
    <w:rsid w:val="00726730"/>
    <w:rsid w:val="0072783C"/>
    <w:rsid w:val="007309E8"/>
    <w:rsid w:val="00731CA2"/>
    <w:rsid w:val="007331BB"/>
    <w:rsid w:val="00733CB2"/>
    <w:rsid w:val="0073561A"/>
    <w:rsid w:val="00736A4B"/>
    <w:rsid w:val="00736E40"/>
    <w:rsid w:val="00736F87"/>
    <w:rsid w:val="007371FA"/>
    <w:rsid w:val="00737A61"/>
    <w:rsid w:val="00737C1F"/>
    <w:rsid w:val="0074141F"/>
    <w:rsid w:val="00741C6A"/>
    <w:rsid w:val="00742B4A"/>
    <w:rsid w:val="007433F7"/>
    <w:rsid w:val="007442E1"/>
    <w:rsid w:val="00745A9A"/>
    <w:rsid w:val="00745B09"/>
    <w:rsid w:val="007461F9"/>
    <w:rsid w:val="00746C6A"/>
    <w:rsid w:val="00747F3A"/>
    <w:rsid w:val="00751680"/>
    <w:rsid w:val="007524A1"/>
    <w:rsid w:val="00752D01"/>
    <w:rsid w:val="00752DC3"/>
    <w:rsid w:val="0075411F"/>
    <w:rsid w:val="00755AED"/>
    <w:rsid w:val="00760756"/>
    <w:rsid w:val="007618B8"/>
    <w:rsid w:val="00764FEA"/>
    <w:rsid w:val="007655DA"/>
    <w:rsid w:val="0076562B"/>
    <w:rsid w:val="00765B1C"/>
    <w:rsid w:val="00766223"/>
    <w:rsid w:val="007665A3"/>
    <w:rsid w:val="007666F9"/>
    <w:rsid w:val="00767B40"/>
    <w:rsid w:val="007700C9"/>
    <w:rsid w:val="00770564"/>
    <w:rsid w:val="00770FA3"/>
    <w:rsid w:val="007730FF"/>
    <w:rsid w:val="00773138"/>
    <w:rsid w:val="007741F8"/>
    <w:rsid w:val="00774B78"/>
    <w:rsid w:val="007755BD"/>
    <w:rsid w:val="0077635E"/>
    <w:rsid w:val="0077684B"/>
    <w:rsid w:val="007775AC"/>
    <w:rsid w:val="007806F2"/>
    <w:rsid w:val="0078095C"/>
    <w:rsid w:val="007825E7"/>
    <w:rsid w:val="007825F0"/>
    <w:rsid w:val="007848A5"/>
    <w:rsid w:val="00784CDD"/>
    <w:rsid w:val="007856F1"/>
    <w:rsid w:val="00786B91"/>
    <w:rsid w:val="00786F29"/>
    <w:rsid w:val="007914EA"/>
    <w:rsid w:val="00791A69"/>
    <w:rsid w:val="0079291C"/>
    <w:rsid w:val="00793258"/>
    <w:rsid w:val="00794132"/>
    <w:rsid w:val="00794D93"/>
    <w:rsid w:val="00795DCB"/>
    <w:rsid w:val="0079692A"/>
    <w:rsid w:val="00797574"/>
    <w:rsid w:val="007977C5"/>
    <w:rsid w:val="007A0333"/>
    <w:rsid w:val="007A0452"/>
    <w:rsid w:val="007A1F31"/>
    <w:rsid w:val="007A6417"/>
    <w:rsid w:val="007A6F26"/>
    <w:rsid w:val="007B29CF"/>
    <w:rsid w:val="007B2DD3"/>
    <w:rsid w:val="007B47EE"/>
    <w:rsid w:val="007B5482"/>
    <w:rsid w:val="007B6193"/>
    <w:rsid w:val="007B67DF"/>
    <w:rsid w:val="007B71C2"/>
    <w:rsid w:val="007B78F0"/>
    <w:rsid w:val="007B7DE5"/>
    <w:rsid w:val="007C2839"/>
    <w:rsid w:val="007C2F68"/>
    <w:rsid w:val="007C2FCD"/>
    <w:rsid w:val="007C4BB8"/>
    <w:rsid w:val="007C4CB0"/>
    <w:rsid w:val="007C559F"/>
    <w:rsid w:val="007C55E6"/>
    <w:rsid w:val="007C5F92"/>
    <w:rsid w:val="007C60AD"/>
    <w:rsid w:val="007C6751"/>
    <w:rsid w:val="007D05C2"/>
    <w:rsid w:val="007D4C78"/>
    <w:rsid w:val="007D51DD"/>
    <w:rsid w:val="007D55BD"/>
    <w:rsid w:val="007D6C6D"/>
    <w:rsid w:val="007E1689"/>
    <w:rsid w:val="007E216B"/>
    <w:rsid w:val="007E29C3"/>
    <w:rsid w:val="007E4250"/>
    <w:rsid w:val="007E436D"/>
    <w:rsid w:val="007F0832"/>
    <w:rsid w:val="007F1C29"/>
    <w:rsid w:val="007F1E2F"/>
    <w:rsid w:val="007F2813"/>
    <w:rsid w:val="007F2EFD"/>
    <w:rsid w:val="007F37F7"/>
    <w:rsid w:val="007F40D1"/>
    <w:rsid w:val="007F5295"/>
    <w:rsid w:val="007F6918"/>
    <w:rsid w:val="007F7647"/>
    <w:rsid w:val="00801AB4"/>
    <w:rsid w:val="00801BBA"/>
    <w:rsid w:val="008020C1"/>
    <w:rsid w:val="0080230A"/>
    <w:rsid w:val="00803838"/>
    <w:rsid w:val="008039E0"/>
    <w:rsid w:val="00804603"/>
    <w:rsid w:val="008050FA"/>
    <w:rsid w:val="008052DE"/>
    <w:rsid w:val="008060C5"/>
    <w:rsid w:val="008065A6"/>
    <w:rsid w:val="00806869"/>
    <w:rsid w:val="00810073"/>
    <w:rsid w:val="008100D8"/>
    <w:rsid w:val="00810257"/>
    <w:rsid w:val="00813477"/>
    <w:rsid w:val="00814112"/>
    <w:rsid w:val="00820BC6"/>
    <w:rsid w:val="00821BE5"/>
    <w:rsid w:val="008233C6"/>
    <w:rsid w:val="0082365E"/>
    <w:rsid w:val="00823FB2"/>
    <w:rsid w:val="00824AD4"/>
    <w:rsid w:val="008260AB"/>
    <w:rsid w:val="0082637A"/>
    <w:rsid w:val="00831298"/>
    <w:rsid w:val="00832156"/>
    <w:rsid w:val="00833066"/>
    <w:rsid w:val="008340D7"/>
    <w:rsid w:val="0083549C"/>
    <w:rsid w:val="0083710B"/>
    <w:rsid w:val="00840312"/>
    <w:rsid w:val="00841D99"/>
    <w:rsid w:val="008424D6"/>
    <w:rsid w:val="0084398C"/>
    <w:rsid w:val="00845171"/>
    <w:rsid w:val="008464A0"/>
    <w:rsid w:val="00846C9C"/>
    <w:rsid w:val="00847BEB"/>
    <w:rsid w:val="00847F4F"/>
    <w:rsid w:val="0085003E"/>
    <w:rsid w:val="00850F35"/>
    <w:rsid w:val="008539AE"/>
    <w:rsid w:val="00853A78"/>
    <w:rsid w:val="00853CEB"/>
    <w:rsid w:val="008554B5"/>
    <w:rsid w:val="00855912"/>
    <w:rsid w:val="00855E5F"/>
    <w:rsid w:val="00861D0D"/>
    <w:rsid w:val="0086294E"/>
    <w:rsid w:val="00862F09"/>
    <w:rsid w:val="008632DB"/>
    <w:rsid w:val="00866758"/>
    <w:rsid w:val="00867EA4"/>
    <w:rsid w:val="00872AEC"/>
    <w:rsid w:val="00874F18"/>
    <w:rsid w:val="0087537E"/>
    <w:rsid w:val="00875A43"/>
    <w:rsid w:val="00876002"/>
    <w:rsid w:val="008771F6"/>
    <w:rsid w:val="00880A75"/>
    <w:rsid w:val="00880EFA"/>
    <w:rsid w:val="00883874"/>
    <w:rsid w:val="008839A0"/>
    <w:rsid w:val="008847EC"/>
    <w:rsid w:val="008849D1"/>
    <w:rsid w:val="008862AD"/>
    <w:rsid w:val="008863D7"/>
    <w:rsid w:val="00886916"/>
    <w:rsid w:val="00886F1A"/>
    <w:rsid w:val="00887AF8"/>
    <w:rsid w:val="008929A7"/>
    <w:rsid w:val="00893576"/>
    <w:rsid w:val="00893DC9"/>
    <w:rsid w:val="008945F3"/>
    <w:rsid w:val="00894E27"/>
    <w:rsid w:val="00895023"/>
    <w:rsid w:val="00895F24"/>
    <w:rsid w:val="00896FF5"/>
    <w:rsid w:val="008A05E1"/>
    <w:rsid w:val="008A0690"/>
    <w:rsid w:val="008A07A4"/>
    <w:rsid w:val="008A1D18"/>
    <w:rsid w:val="008A1E1B"/>
    <w:rsid w:val="008A2287"/>
    <w:rsid w:val="008A2A24"/>
    <w:rsid w:val="008A2AD8"/>
    <w:rsid w:val="008A3CA7"/>
    <w:rsid w:val="008A3DC0"/>
    <w:rsid w:val="008A3DE9"/>
    <w:rsid w:val="008A500B"/>
    <w:rsid w:val="008A7891"/>
    <w:rsid w:val="008B05E6"/>
    <w:rsid w:val="008B2E32"/>
    <w:rsid w:val="008B2E96"/>
    <w:rsid w:val="008B35D7"/>
    <w:rsid w:val="008B3EF6"/>
    <w:rsid w:val="008B40AF"/>
    <w:rsid w:val="008B4721"/>
    <w:rsid w:val="008B4E76"/>
    <w:rsid w:val="008B6658"/>
    <w:rsid w:val="008B6D16"/>
    <w:rsid w:val="008B70DA"/>
    <w:rsid w:val="008B722E"/>
    <w:rsid w:val="008C12BB"/>
    <w:rsid w:val="008C190A"/>
    <w:rsid w:val="008C2919"/>
    <w:rsid w:val="008C4477"/>
    <w:rsid w:val="008C5C79"/>
    <w:rsid w:val="008C7B14"/>
    <w:rsid w:val="008D010C"/>
    <w:rsid w:val="008D0636"/>
    <w:rsid w:val="008D0C16"/>
    <w:rsid w:val="008D3157"/>
    <w:rsid w:val="008D3514"/>
    <w:rsid w:val="008D36E8"/>
    <w:rsid w:val="008D3E40"/>
    <w:rsid w:val="008D4572"/>
    <w:rsid w:val="008D4DEE"/>
    <w:rsid w:val="008D5542"/>
    <w:rsid w:val="008D5EC7"/>
    <w:rsid w:val="008D65B9"/>
    <w:rsid w:val="008D6B15"/>
    <w:rsid w:val="008E1571"/>
    <w:rsid w:val="008E5BBA"/>
    <w:rsid w:val="008F0564"/>
    <w:rsid w:val="008F1001"/>
    <w:rsid w:val="008F17C9"/>
    <w:rsid w:val="008F3BB9"/>
    <w:rsid w:val="008F4195"/>
    <w:rsid w:val="008F4624"/>
    <w:rsid w:val="008F52F7"/>
    <w:rsid w:val="008F625F"/>
    <w:rsid w:val="00902C0C"/>
    <w:rsid w:val="009035C9"/>
    <w:rsid w:val="009053B1"/>
    <w:rsid w:val="00907319"/>
    <w:rsid w:val="00907D77"/>
    <w:rsid w:val="00910087"/>
    <w:rsid w:val="009105E2"/>
    <w:rsid w:val="00911ABF"/>
    <w:rsid w:val="0091231C"/>
    <w:rsid w:val="0091358B"/>
    <w:rsid w:val="00914844"/>
    <w:rsid w:val="00916E0C"/>
    <w:rsid w:val="00920BC6"/>
    <w:rsid w:val="00921B7F"/>
    <w:rsid w:val="00923E32"/>
    <w:rsid w:val="009260EA"/>
    <w:rsid w:val="00926CE2"/>
    <w:rsid w:val="00931097"/>
    <w:rsid w:val="00931F1F"/>
    <w:rsid w:val="0093253C"/>
    <w:rsid w:val="00933310"/>
    <w:rsid w:val="00935531"/>
    <w:rsid w:val="0093563C"/>
    <w:rsid w:val="009375CC"/>
    <w:rsid w:val="009408C5"/>
    <w:rsid w:val="00941237"/>
    <w:rsid w:val="00942181"/>
    <w:rsid w:val="00942C4B"/>
    <w:rsid w:val="00942DA8"/>
    <w:rsid w:val="009513B9"/>
    <w:rsid w:val="009514C4"/>
    <w:rsid w:val="009516A8"/>
    <w:rsid w:val="0095300C"/>
    <w:rsid w:val="0095759F"/>
    <w:rsid w:val="0096125B"/>
    <w:rsid w:val="009628B5"/>
    <w:rsid w:val="0096489F"/>
    <w:rsid w:val="00964B5E"/>
    <w:rsid w:val="00965548"/>
    <w:rsid w:val="009656F9"/>
    <w:rsid w:val="00965719"/>
    <w:rsid w:val="0097014F"/>
    <w:rsid w:val="00970BD9"/>
    <w:rsid w:val="00972BFB"/>
    <w:rsid w:val="00974B61"/>
    <w:rsid w:val="00975C03"/>
    <w:rsid w:val="0097638C"/>
    <w:rsid w:val="00976772"/>
    <w:rsid w:val="00976E12"/>
    <w:rsid w:val="00980BEF"/>
    <w:rsid w:val="0098199B"/>
    <w:rsid w:val="0098604E"/>
    <w:rsid w:val="00986871"/>
    <w:rsid w:val="00990136"/>
    <w:rsid w:val="00991903"/>
    <w:rsid w:val="00992BF5"/>
    <w:rsid w:val="00993607"/>
    <w:rsid w:val="00994B7A"/>
    <w:rsid w:val="009967D8"/>
    <w:rsid w:val="00996F0C"/>
    <w:rsid w:val="009A2596"/>
    <w:rsid w:val="009A3DE8"/>
    <w:rsid w:val="009A55FD"/>
    <w:rsid w:val="009A7ACC"/>
    <w:rsid w:val="009A7CE1"/>
    <w:rsid w:val="009B10E9"/>
    <w:rsid w:val="009B15C1"/>
    <w:rsid w:val="009B2548"/>
    <w:rsid w:val="009B2F7E"/>
    <w:rsid w:val="009B360F"/>
    <w:rsid w:val="009B3C29"/>
    <w:rsid w:val="009B3CEE"/>
    <w:rsid w:val="009B3F98"/>
    <w:rsid w:val="009B48E2"/>
    <w:rsid w:val="009B5031"/>
    <w:rsid w:val="009B5272"/>
    <w:rsid w:val="009C0D13"/>
    <w:rsid w:val="009C2083"/>
    <w:rsid w:val="009C2F86"/>
    <w:rsid w:val="009C33DF"/>
    <w:rsid w:val="009C3E82"/>
    <w:rsid w:val="009C554D"/>
    <w:rsid w:val="009C5635"/>
    <w:rsid w:val="009C755C"/>
    <w:rsid w:val="009C7731"/>
    <w:rsid w:val="009D0121"/>
    <w:rsid w:val="009D2C7A"/>
    <w:rsid w:val="009D30C6"/>
    <w:rsid w:val="009E272A"/>
    <w:rsid w:val="009E33E8"/>
    <w:rsid w:val="009E7E6C"/>
    <w:rsid w:val="009F1F61"/>
    <w:rsid w:val="009F2ED2"/>
    <w:rsid w:val="009F352C"/>
    <w:rsid w:val="009F58AE"/>
    <w:rsid w:val="009F617B"/>
    <w:rsid w:val="009F6BA4"/>
    <w:rsid w:val="00A047A7"/>
    <w:rsid w:val="00A04D22"/>
    <w:rsid w:val="00A04DDC"/>
    <w:rsid w:val="00A05738"/>
    <w:rsid w:val="00A0598B"/>
    <w:rsid w:val="00A07687"/>
    <w:rsid w:val="00A103C8"/>
    <w:rsid w:val="00A10836"/>
    <w:rsid w:val="00A109CE"/>
    <w:rsid w:val="00A12237"/>
    <w:rsid w:val="00A12BF0"/>
    <w:rsid w:val="00A133AA"/>
    <w:rsid w:val="00A13CA9"/>
    <w:rsid w:val="00A141D8"/>
    <w:rsid w:val="00A14278"/>
    <w:rsid w:val="00A16307"/>
    <w:rsid w:val="00A171EA"/>
    <w:rsid w:val="00A171F0"/>
    <w:rsid w:val="00A172AF"/>
    <w:rsid w:val="00A17CB0"/>
    <w:rsid w:val="00A205FD"/>
    <w:rsid w:val="00A23AAF"/>
    <w:rsid w:val="00A23BA1"/>
    <w:rsid w:val="00A24FDC"/>
    <w:rsid w:val="00A2694A"/>
    <w:rsid w:val="00A3052C"/>
    <w:rsid w:val="00A315F9"/>
    <w:rsid w:val="00A33C86"/>
    <w:rsid w:val="00A35671"/>
    <w:rsid w:val="00A35F0A"/>
    <w:rsid w:val="00A36B2D"/>
    <w:rsid w:val="00A3734B"/>
    <w:rsid w:val="00A37578"/>
    <w:rsid w:val="00A41427"/>
    <w:rsid w:val="00A42CA0"/>
    <w:rsid w:val="00A4347A"/>
    <w:rsid w:val="00A44393"/>
    <w:rsid w:val="00A445B6"/>
    <w:rsid w:val="00A4466F"/>
    <w:rsid w:val="00A45575"/>
    <w:rsid w:val="00A4622A"/>
    <w:rsid w:val="00A46E66"/>
    <w:rsid w:val="00A50C76"/>
    <w:rsid w:val="00A536F2"/>
    <w:rsid w:val="00A570FA"/>
    <w:rsid w:val="00A57C63"/>
    <w:rsid w:val="00A61604"/>
    <w:rsid w:val="00A62024"/>
    <w:rsid w:val="00A624F3"/>
    <w:rsid w:val="00A629AC"/>
    <w:rsid w:val="00A63214"/>
    <w:rsid w:val="00A6337D"/>
    <w:rsid w:val="00A64A25"/>
    <w:rsid w:val="00A66CBD"/>
    <w:rsid w:val="00A677AF"/>
    <w:rsid w:val="00A715FC"/>
    <w:rsid w:val="00A7200C"/>
    <w:rsid w:val="00A72790"/>
    <w:rsid w:val="00A73013"/>
    <w:rsid w:val="00A73CA2"/>
    <w:rsid w:val="00A74731"/>
    <w:rsid w:val="00A75A6F"/>
    <w:rsid w:val="00A76902"/>
    <w:rsid w:val="00A77163"/>
    <w:rsid w:val="00A80974"/>
    <w:rsid w:val="00A81088"/>
    <w:rsid w:val="00A81489"/>
    <w:rsid w:val="00A81C08"/>
    <w:rsid w:val="00A821CC"/>
    <w:rsid w:val="00A82BB7"/>
    <w:rsid w:val="00A83490"/>
    <w:rsid w:val="00A835AA"/>
    <w:rsid w:val="00A83A7C"/>
    <w:rsid w:val="00A83F86"/>
    <w:rsid w:val="00A8437C"/>
    <w:rsid w:val="00A84ADB"/>
    <w:rsid w:val="00A85160"/>
    <w:rsid w:val="00A85738"/>
    <w:rsid w:val="00A87A68"/>
    <w:rsid w:val="00A9042D"/>
    <w:rsid w:val="00A916C5"/>
    <w:rsid w:val="00A9182F"/>
    <w:rsid w:val="00A93201"/>
    <w:rsid w:val="00A93D18"/>
    <w:rsid w:val="00A94A76"/>
    <w:rsid w:val="00A94F1C"/>
    <w:rsid w:val="00A95076"/>
    <w:rsid w:val="00A95D41"/>
    <w:rsid w:val="00A9782C"/>
    <w:rsid w:val="00AA09DC"/>
    <w:rsid w:val="00AA1350"/>
    <w:rsid w:val="00AA1FD2"/>
    <w:rsid w:val="00AA220B"/>
    <w:rsid w:val="00AA2276"/>
    <w:rsid w:val="00AA3525"/>
    <w:rsid w:val="00AA6A21"/>
    <w:rsid w:val="00AA6DD2"/>
    <w:rsid w:val="00AA76E1"/>
    <w:rsid w:val="00AB00A3"/>
    <w:rsid w:val="00AB105A"/>
    <w:rsid w:val="00AB2D06"/>
    <w:rsid w:val="00AB3297"/>
    <w:rsid w:val="00AB4DD4"/>
    <w:rsid w:val="00AB5030"/>
    <w:rsid w:val="00AB532C"/>
    <w:rsid w:val="00AB5833"/>
    <w:rsid w:val="00AB6805"/>
    <w:rsid w:val="00AB75EF"/>
    <w:rsid w:val="00AC058D"/>
    <w:rsid w:val="00AC074A"/>
    <w:rsid w:val="00AC1B9B"/>
    <w:rsid w:val="00AC2A45"/>
    <w:rsid w:val="00AC2D5B"/>
    <w:rsid w:val="00AC402B"/>
    <w:rsid w:val="00AC637B"/>
    <w:rsid w:val="00AC6E66"/>
    <w:rsid w:val="00AC7D92"/>
    <w:rsid w:val="00AD0859"/>
    <w:rsid w:val="00AD1399"/>
    <w:rsid w:val="00AD23EF"/>
    <w:rsid w:val="00AD2A50"/>
    <w:rsid w:val="00AD354A"/>
    <w:rsid w:val="00AD378B"/>
    <w:rsid w:val="00AD386D"/>
    <w:rsid w:val="00AD3C89"/>
    <w:rsid w:val="00AD484F"/>
    <w:rsid w:val="00AD5354"/>
    <w:rsid w:val="00AD57B5"/>
    <w:rsid w:val="00AD633E"/>
    <w:rsid w:val="00AD65A0"/>
    <w:rsid w:val="00AD6EED"/>
    <w:rsid w:val="00AD78E3"/>
    <w:rsid w:val="00AE0054"/>
    <w:rsid w:val="00AE02E2"/>
    <w:rsid w:val="00AE135F"/>
    <w:rsid w:val="00AE170C"/>
    <w:rsid w:val="00AE2051"/>
    <w:rsid w:val="00AE2BEF"/>
    <w:rsid w:val="00AE3FCA"/>
    <w:rsid w:val="00AE440E"/>
    <w:rsid w:val="00AE48C4"/>
    <w:rsid w:val="00AE5AAC"/>
    <w:rsid w:val="00AF24D2"/>
    <w:rsid w:val="00AF592C"/>
    <w:rsid w:val="00AF5A50"/>
    <w:rsid w:val="00B006C1"/>
    <w:rsid w:val="00B006DC"/>
    <w:rsid w:val="00B029CA"/>
    <w:rsid w:val="00B04B37"/>
    <w:rsid w:val="00B04D3D"/>
    <w:rsid w:val="00B051E2"/>
    <w:rsid w:val="00B059B6"/>
    <w:rsid w:val="00B0690F"/>
    <w:rsid w:val="00B06AA7"/>
    <w:rsid w:val="00B071C1"/>
    <w:rsid w:val="00B11186"/>
    <w:rsid w:val="00B12E5C"/>
    <w:rsid w:val="00B13E0B"/>
    <w:rsid w:val="00B13ED1"/>
    <w:rsid w:val="00B14598"/>
    <w:rsid w:val="00B15207"/>
    <w:rsid w:val="00B2050E"/>
    <w:rsid w:val="00B20FA6"/>
    <w:rsid w:val="00B21415"/>
    <w:rsid w:val="00B227CC"/>
    <w:rsid w:val="00B22FCF"/>
    <w:rsid w:val="00B23B94"/>
    <w:rsid w:val="00B23F54"/>
    <w:rsid w:val="00B244F0"/>
    <w:rsid w:val="00B249B2"/>
    <w:rsid w:val="00B254E5"/>
    <w:rsid w:val="00B26431"/>
    <w:rsid w:val="00B310C5"/>
    <w:rsid w:val="00B316B8"/>
    <w:rsid w:val="00B31E08"/>
    <w:rsid w:val="00B33440"/>
    <w:rsid w:val="00B35301"/>
    <w:rsid w:val="00B37C5C"/>
    <w:rsid w:val="00B40938"/>
    <w:rsid w:val="00B43198"/>
    <w:rsid w:val="00B4388C"/>
    <w:rsid w:val="00B4587E"/>
    <w:rsid w:val="00B45F06"/>
    <w:rsid w:val="00B46FC8"/>
    <w:rsid w:val="00B47B3C"/>
    <w:rsid w:val="00B47D70"/>
    <w:rsid w:val="00B51B7F"/>
    <w:rsid w:val="00B521F3"/>
    <w:rsid w:val="00B52847"/>
    <w:rsid w:val="00B52BBE"/>
    <w:rsid w:val="00B53001"/>
    <w:rsid w:val="00B5357E"/>
    <w:rsid w:val="00B578EE"/>
    <w:rsid w:val="00B600CD"/>
    <w:rsid w:val="00B601F6"/>
    <w:rsid w:val="00B609D7"/>
    <w:rsid w:val="00B60FCC"/>
    <w:rsid w:val="00B61660"/>
    <w:rsid w:val="00B61C17"/>
    <w:rsid w:val="00B61F36"/>
    <w:rsid w:val="00B63FCC"/>
    <w:rsid w:val="00B6578B"/>
    <w:rsid w:val="00B65C7E"/>
    <w:rsid w:val="00B660B1"/>
    <w:rsid w:val="00B7046C"/>
    <w:rsid w:val="00B70CAF"/>
    <w:rsid w:val="00B71692"/>
    <w:rsid w:val="00B71D11"/>
    <w:rsid w:val="00B7263D"/>
    <w:rsid w:val="00B73859"/>
    <w:rsid w:val="00B74CC6"/>
    <w:rsid w:val="00B759E9"/>
    <w:rsid w:val="00B7668A"/>
    <w:rsid w:val="00B76E62"/>
    <w:rsid w:val="00B77F17"/>
    <w:rsid w:val="00B81CFC"/>
    <w:rsid w:val="00B83733"/>
    <w:rsid w:val="00B85153"/>
    <w:rsid w:val="00B851C5"/>
    <w:rsid w:val="00B865B7"/>
    <w:rsid w:val="00B86B32"/>
    <w:rsid w:val="00B87066"/>
    <w:rsid w:val="00B872A9"/>
    <w:rsid w:val="00B87DA0"/>
    <w:rsid w:val="00B901FD"/>
    <w:rsid w:val="00B90D33"/>
    <w:rsid w:val="00B91D4C"/>
    <w:rsid w:val="00B91DD9"/>
    <w:rsid w:val="00B93DFF"/>
    <w:rsid w:val="00B94049"/>
    <w:rsid w:val="00B94224"/>
    <w:rsid w:val="00B9650A"/>
    <w:rsid w:val="00B96E34"/>
    <w:rsid w:val="00B96F50"/>
    <w:rsid w:val="00B9711C"/>
    <w:rsid w:val="00BA20C2"/>
    <w:rsid w:val="00BA2BE3"/>
    <w:rsid w:val="00BA470B"/>
    <w:rsid w:val="00BA4D83"/>
    <w:rsid w:val="00BA4F7F"/>
    <w:rsid w:val="00BA53AA"/>
    <w:rsid w:val="00BA74F3"/>
    <w:rsid w:val="00BA7682"/>
    <w:rsid w:val="00BA790A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C190B"/>
    <w:rsid w:val="00BC1AE1"/>
    <w:rsid w:val="00BC1BAF"/>
    <w:rsid w:val="00BC2269"/>
    <w:rsid w:val="00BC260F"/>
    <w:rsid w:val="00BC3908"/>
    <w:rsid w:val="00BC4412"/>
    <w:rsid w:val="00BC4848"/>
    <w:rsid w:val="00BC507C"/>
    <w:rsid w:val="00BC5471"/>
    <w:rsid w:val="00BC5B60"/>
    <w:rsid w:val="00BC75A4"/>
    <w:rsid w:val="00BD0FEF"/>
    <w:rsid w:val="00BD1FAE"/>
    <w:rsid w:val="00BD21BA"/>
    <w:rsid w:val="00BD33E0"/>
    <w:rsid w:val="00BD3B4B"/>
    <w:rsid w:val="00BD3F5D"/>
    <w:rsid w:val="00BD4BEC"/>
    <w:rsid w:val="00BD7053"/>
    <w:rsid w:val="00BD7933"/>
    <w:rsid w:val="00BE14CD"/>
    <w:rsid w:val="00BE29CA"/>
    <w:rsid w:val="00BE392F"/>
    <w:rsid w:val="00BE4CBD"/>
    <w:rsid w:val="00BE5585"/>
    <w:rsid w:val="00BE5CE8"/>
    <w:rsid w:val="00BE741B"/>
    <w:rsid w:val="00BF1DC5"/>
    <w:rsid w:val="00BF235B"/>
    <w:rsid w:val="00BF2A56"/>
    <w:rsid w:val="00BF2F39"/>
    <w:rsid w:val="00BF3ABC"/>
    <w:rsid w:val="00BF4E83"/>
    <w:rsid w:val="00BF6439"/>
    <w:rsid w:val="00BF6554"/>
    <w:rsid w:val="00BF688A"/>
    <w:rsid w:val="00BF6CFB"/>
    <w:rsid w:val="00BF7792"/>
    <w:rsid w:val="00BF7E16"/>
    <w:rsid w:val="00C0052C"/>
    <w:rsid w:val="00C015AA"/>
    <w:rsid w:val="00C02339"/>
    <w:rsid w:val="00C039E9"/>
    <w:rsid w:val="00C0624A"/>
    <w:rsid w:val="00C062FC"/>
    <w:rsid w:val="00C064F9"/>
    <w:rsid w:val="00C072D3"/>
    <w:rsid w:val="00C10100"/>
    <w:rsid w:val="00C10153"/>
    <w:rsid w:val="00C11ECB"/>
    <w:rsid w:val="00C124E8"/>
    <w:rsid w:val="00C12AA3"/>
    <w:rsid w:val="00C1350D"/>
    <w:rsid w:val="00C147EC"/>
    <w:rsid w:val="00C230A0"/>
    <w:rsid w:val="00C23731"/>
    <w:rsid w:val="00C23BE4"/>
    <w:rsid w:val="00C27467"/>
    <w:rsid w:val="00C275A1"/>
    <w:rsid w:val="00C30058"/>
    <w:rsid w:val="00C33180"/>
    <w:rsid w:val="00C338A3"/>
    <w:rsid w:val="00C3535C"/>
    <w:rsid w:val="00C35D31"/>
    <w:rsid w:val="00C37D9C"/>
    <w:rsid w:val="00C40275"/>
    <w:rsid w:val="00C4065D"/>
    <w:rsid w:val="00C45C28"/>
    <w:rsid w:val="00C45EC4"/>
    <w:rsid w:val="00C464ED"/>
    <w:rsid w:val="00C52699"/>
    <w:rsid w:val="00C52FB2"/>
    <w:rsid w:val="00C56D75"/>
    <w:rsid w:val="00C57965"/>
    <w:rsid w:val="00C57CA5"/>
    <w:rsid w:val="00C6024B"/>
    <w:rsid w:val="00C61B41"/>
    <w:rsid w:val="00C6240F"/>
    <w:rsid w:val="00C62498"/>
    <w:rsid w:val="00C64DD8"/>
    <w:rsid w:val="00C706CC"/>
    <w:rsid w:val="00C71B18"/>
    <w:rsid w:val="00C73A9E"/>
    <w:rsid w:val="00C73E84"/>
    <w:rsid w:val="00C767A8"/>
    <w:rsid w:val="00C76AB7"/>
    <w:rsid w:val="00C76DD9"/>
    <w:rsid w:val="00C7755E"/>
    <w:rsid w:val="00C77AFF"/>
    <w:rsid w:val="00C80114"/>
    <w:rsid w:val="00C801A9"/>
    <w:rsid w:val="00C82701"/>
    <w:rsid w:val="00C83514"/>
    <w:rsid w:val="00C83A59"/>
    <w:rsid w:val="00C83F3D"/>
    <w:rsid w:val="00C843C3"/>
    <w:rsid w:val="00C84630"/>
    <w:rsid w:val="00C86318"/>
    <w:rsid w:val="00C86EA3"/>
    <w:rsid w:val="00C874FE"/>
    <w:rsid w:val="00C9172A"/>
    <w:rsid w:val="00C9250F"/>
    <w:rsid w:val="00C930C1"/>
    <w:rsid w:val="00C95D91"/>
    <w:rsid w:val="00C96107"/>
    <w:rsid w:val="00C96C9E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0935"/>
    <w:rsid w:val="00CB26AC"/>
    <w:rsid w:val="00CB2E24"/>
    <w:rsid w:val="00CB3C3C"/>
    <w:rsid w:val="00CB4E81"/>
    <w:rsid w:val="00CB5435"/>
    <w:rsid w:val="00CB6FD2"/>
    <w:rsid w:val="00CB7C4A"/>
    <w:rsid w:val="00CC177C"/>
    <w:rsid w:val="00CC3021"/>
    <w:rsid w:val="00CC48D5"/>
    <w:rsid w:val="00CC4E08"/>
    <w:rsid w:val="00CC4F1B"/>
    <w:rsid w:val="00CC4FC3"/>
    <w:rsid w:val="00CC6162"/>
    <w:rsid w:val="00CC64B2"/>
    <w:rsid w:val="00CC68BF"/>
    <w:rsid w:val="00CC723D"/>
    <w:rsid w:val="00CC7BA7"/>
    <w:rsid w:val="00CD178B"/>
    <w:rsid w:val="00CD1BE0"/>
    <w:rsid w:val="00CD4655"/>
    <w:rsid w:val="00CD6CBA"/>
    <w:rsid w:val="00CE0531"/>
    <w:rsid w:val="00CE2EC0"/>
    <w:rsid w:val="00CE3168"/>
    <w:rsid w:val="00CE3A9A"/>
    <w:rsid w:val="00CE3ED2"/>
    <w:rsid w:val="00CE5DE4"/>
    <w:rsid w:val="00CE64D4"/>
    <w:rsid w:val="00CE729D"/>
    <w:rsid w:val="00CE7DD6"/>
    <w:rsid w:val="00CF1638"/>
    <w:rsid w:val="00CF2627"/>
    <w:rsid w:val="00CF354F"/>
    <w:rsid w:val="00D008EB"/>
    <w:rsid w:val="00D0168B"/>
    <w:rsid w:val="00D01D78"/>
    <w:rsid w:val="00D039FC"/>
    <w:rsid w:val="00D04FB7"/>
    <w:rsid w:val="00D054C8"/>
    <w:rsid w:val="00D06B84"/>
    <w:rsid w:val="00D10CBE"/>
    <w:rsid w:val="00D121FF"/>
    <w:rsid w:val="00D12355"/>
    <w:rsid w:val="00D14041"/>
    <w:rsid w:val="00D154CE"/>
    <w:rsid w:val="00D16248"/>
    <w:rsid w:val="00D17AAF"/>
    <w:rsid w:val="00D20063"/>
    <w:rsid w:val="00D208FF"/>
    <w:rsid w:val="00D22ED0"/>
    <w:rsid w:val="00D233AB"/>
    <w:rsid w:val="00D255AA"/>
    <w:rsid w:val="00D300D9"/>
    <w:rsid w:val="00D3060D"/>
    <w:rsid w:val="00D30E71"/>
    <w:rsid w:val="00D3183B"/>
    <w:rsid w:val="00D327AF"/>
    <w:rsid w:val="00D32E36"/>
    <w:rsid w:val="00D32EBC"/>
    <w:rsid w:val="00D33122"/>
    <w:rsid w:val="00D33987"/>
    <w:rsid w:val="00D348D3"/>
    <w:rsid w:val="00D350D6"/>
    <w:rsid w:val="00D35F27"/>
    <w:rsid w:val="00D36BD4"/>
    <w:rsid w:val="00D378EC"/>
    <w:rsid w:val="00D37C50"/>
    <w:rsid w:val="00D436EA"/>
    <w:rsid w:val="00D44B02"/>
    <w:rsid w:val="00D44EF1"/>
    <w:rsid w:val="00D44EFD"/>
    <w:rsid w:val="00D4578D"/>
    <w:rsid w:val="00D45FAC"/>
    <w:rsid w:val="00D51692"/>
    <w:rsid w:val="00D51FE0"/>
    <w:rsid w:val="00D52FDE"/>
    <w:rsid w:val="00D55326"/>
    <w:rsid w:val="00D60412"/>
    <w:rsid w:val="00D6071A"/>
    <w:rsid w:val="00D623A3"/>
    <w:rsid w:val="00D630DC"/>
    <w:rsid w:val="00D630F7"/>
    <w:rsid w:val="00D637DF"/>
    <w:rsid w:val="00D64182"/>
    <w:rsid w:val="00D64E95"/>
    <w:rsid w:val="00D65A12"/>
    <w:rsid w:val="00D65CAA"/>
    <w:rsid w:val="00D7087E"/>
    <w:rsid w:val="00D71CEF"/>
    <w:rsid w:val="00D7223E"/>
    <w:rsid w:val="00D725F2"/>
    <w:rsid w:val="00D72EA2"/>
    <w:rsid w:val="00D73589"/>
    <w:rsid w:val="00D746BC"/>
    <w:rsid w:val="00D75F3C"/>
    <w:rsid w:val="00D75FAE"/>
    <w:rsid w:val="00D7676B"/>
    <w:rsid w:val="00D77021"/>
    <w:rsid w:val="00D8008D"/>
    <w:rsid w:val="00D80689"/>
    <w:rsid w:val="00D81943"/>
    <w:rsid w:val="00D82AE8"/>
    <w:rsid w:val="00D84BB5"/>
    <w:rsid w:val="00D86BA5"/>
    <w:rsid w:val="00D875E1"/>
    <w:rsid w:val="00D92323"/>
    <w:rsid w:val="00D93AA4"/>
    <w:rsid w:val="00D9425D"/>
    <w:rsid w:val="00D943F6"/>
    <w:rsid w:val="00D95B3B"/>
    <w:rsid w:val="00D96ED1"/>
    <w:rsid w:val="00D97282"/>
    <w:rsid w:val="00D97FF6"/>
    <w:rsid w:val="00DA22B4"/>
    <w:rsid w:val="00DA302A"/>
    <w:rsid w:val="00DA3EE2"/>
    <w:rsid w:val="00DA4141"/>
    <w:rsid w:val="00DA4A2B"/>
    <w:rsid w:val="00DA5FD5"/>
    <w:rsid w:val="00DA6F57"/>
    <w:rsid w:val="00DA78EE"/>
    <w:rsid w:val="00DB1172"/>
    <w:rsid w:val="00DB154B"/>
    <w:rsid w:val="00DB30D2"/>
    <w:rsid w:val="00DB3C07"/>
    <w:rsid w:val="00DB3F70"/>
    <w:rsid w:val="00DB5EBA"/>
    <w:rsid w:val="00DB771A"/>
    <w:rsid w:val="00DC069F"/>
    <w:rsid w:val="00DC46EE"/>
    <w:rsid w:val="00DC53A6"/>
    <w:rsid w:val="00DC5F93"/>
    <w:rsid w:val="00DC6417"/>
    <w:rsid w:val="00DD04B8"/>
    <w:rsid w:val="00DD116C"/>
    <w:rsid w:val="00DD2BE6"/>
    <w:rsid w:val="00DD3B86"/>
    <w:rsid w:val="00DD403A"/>
    <w:rsid w:val="00DD434B"/>
    <w:rsid w:val="00DD44EB"/>
    <w:rsid w:val="00DD50FB"/>
    <w:rsid w:val="00DD5EF6"/>
    <w:rsid w:val="00DD7346"/>
    <w:rsid w:val="00DE1F9D"/>
    <w:rsid w:val="00DE338F"/>
    <w:rsid w:val="00DE44E2"/>
    <w:rsid w:val="00DE4EC6"/>
    <w:rsid w:val="00DE5D39"/>
    <w:rsid w:val="00DE6AA4"/>
    <w:rsid w:val="00DE775E"/>
    <w:rsid w:val="00DF35E7"/>
    <w:rsid w:val="00DF3B87"/>
    <w:rsid w:val="00DF45DF"/>
    <w:rsid w:val="00DF4661"/>
    <w:rsid w:val="00DF60F6"/>
    <w:rsid w:val="00DF696F"/>
    <w:rsid w:val="00E003F4"/>
    <w:rsid w:val="00E01E13"/>
    <w:rsid w:val="00E0340B"/>
    <w:rsid w:val="00E03F95"/>
    <w:rsid w:val="00E04083"/>
    <w:rsid w:val="00E043B1"/>
    <w:rsid w:val="00E04B82"/>
    <w:rsid w:val="00E05248"/>
    <w:rsid w:val="00E05F8C"/>
    <w:rsid w:val="00E07BFE"/>
    <w:rsid w:val="00E07FF2"/>
    <w:rsid w:val="00E10BCA"/>
    <w:rsid w:val="00E11C51"/>
    <w:rsid w:val="00E12B73"/>
    <w:rsid w:val="00E13D73"/>
    <w:rsid w:val="00E140E4"/>
    <w:rsid w:val="00E17F79"/>
    <w:rsid w:val="00E21114"/>
    <w:rsid w:val="00E21C64"/>
    <w:rsid w:val="00E22B00"/>
    <w:rsid w:val="00E22CFD"/>
    <w:rsid w:val="00E22E6E"/>
    <w:rsid w:val="00E23B4F"/>
    <w:rsid w:val="00E23B64"/>
    <w:rsid w:val="00E23D43"/>
    <w:rsid w:val="00E24F18"/>
    <w:rsid w:val="00E2540D"/>
    <w:rsid w:val="00E2765B"/>
    <w:rsid w:val="00E3002D"/>
    <w:rsid w:val="00E309A8"/>
    <w:rsid w:val="00E3105D"/>
    <w:rsid w:val="00E31624"/>
    <w:rsid w:val="00E33D21"/>
    <w:rsid w:val="00E34ED3"/>
    <w:rsid w:val="00E3511D"/>
    <w:rsid w:val="00E3586A"/>
    <w:rsid w:val="00E35B81"/>
    <w:rsid w:val="00E36DDD"/>
    <w:rsid w:val="00E406CB"/>
    <w:rsid w:val="00E40732"/>
    <w:rsid w:val="00E43509"/>
    <w:rsid w:val="00E43BE9"/>
    <w:rsid w:val="00E44E96"/>
    <w:rsid w:val="00E47BA4"/>
    <w:rsid w:val="00E50396"/>
    <w:rsid w:val="00E5246D"/>
    <w:rsid w:val="00E5337F"/>
    <w:rsid w:val="00E54A85"/>
    <w:rsid w:val="00E54AA0"/>
    <w:rsid w:val="00E55336"/>
    <w:rsid w:val="00E554D2"/>
    <w:rsid w:val="00E558E6"/>
    <w:rsid w:val="00E60A97"/>
    <w:rsid w:val="00E62030"/>
    <w:rsid w:val="00E655FD"/>
    <w:rsid w:val="00E66CCE"/>
    <w:rsid w:val="00E70B81"/>
    <w:rsid w:val="00E72016"/>
    <w:rsid w:val="00E75254"/>
    <w:rsid w:val="00E7598B"/>
    <w:rsid w:val="00E83207"/>
    <w:rsid w:val="00E83577"/>
    <w:rsid w:val="00E836C9"/>
    <w:rsid w:val="00E848FF"/>
    <w:rsid w:val="00E86593"/>
    <w:rsid w:val="00E87126"/>
    <w:rsid w:val="00E9047C"/>
    <w:rsid w:val="00E90ADB"/>
    <w:rsid w:val="00E913B9"/>
    <w:rsid w:val="00E919CC"/>
    <w:rsid w:val="00E92E82"/>
    <w:rsid w:val="00E937E0"/>
    <w:rsid w:val="00E954AF"/>
    <w:rsid w:val="00E95F8B"/>
    <w:rsid w:val="00E96038"/>
    <w:rsid w:val="00EA16D1"/>
    <w:rsid w:val="00EA2D80"/>
    <w:rsid w:val="00EA2DEA"/>
    <w:rsid w:val="00EA37B2"/>
    <w:rsid w:val="00EA3B7F"/>
    <w:rsid w:val="00EA4C67"/>
    <w:rsid w:val="00EA5C68"/>
    <w:rsid w:val="00EA73EA"/>
    <w:rsid w:val="00EA7466"/>
    <w:rsid w:val="00EA7B12"/>
    <w:rsid w:val="00EB1454"/>
    <w:rsid w:val="00EB20A3"/>
    <w:rsid w:val="00EB2AFC"/>
    <w:rsid w:val="00EB35DB"/>
    <w:rsid w:val="00EB6CAE"/>
    <w:rsid w:val="00EB7D45"/>
    <w:rsid w:val="00EC0B6B"/>
    <w:rsid w:val="00EC0C33"/>
    <w:rsid w:val="00EC1257"/>
    <w:rsid w:val="00EC2733"/>
    <w:rsid w:val="00EC27CE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159"/>
    <w:rsid w:val="00EC78B0"/>
    <w:rsid w:val="00EC7B42"/>
    <w:rsid w:val="00EC7C3F"/>
    <w:rsid w:val="00ED1911"/>
    <w:rsid w:val="00ED2BC5"/>
    <w:rsid w:val="00ED4A3D"/>
    <w:rsid w:val="00ED5A96"/>
    <w:rsid w:val="00ED7FEC"/>
    <w:rsid w:val="00EE219E"/>
    <w:rsid w:val="00EE227A"/>
    <w:rsid w:val="00EE3372"/>
    <w:rsid w:val="00EE38AA"/>
    <w:rsid w:val="00EE42A8"/>
    <w:rsid w:val="00EE56E9"/>
    <w:rsid w:val="00EE64FD"/>
    <w:rsid w:val="00EE710F"/>
    <w:rsid w:val="00EF05B5"/>
    <w:rsid w:val="00EF05BD"/>
    <w:rsid w:val="00EF247B"/>
    <w:rsid w:val="00EF2A34"/>
    <w:rsid w:val="00EF3A6A"/>
    <w:rsid w:val="00EF79E5"/>
    <w:rsid w:val="00F00E3B"/>
    <w:rsid w:val="00F01388"/>
    <w:rsid w:val="00F01A86"/>
    <w:rsid w:val="00F01B33"/>
    <w:rsid w:val="00F01C75"/>
    <w:rsid w:val="00F03242"/>
    <w:rsid w:val="00F044C9"/>
    <w:rsid w:val="00F059BC"/>
    <w:rsid w:val="00F102EA"/>
    <w:rsid w:val="00F10AF6"/>
    <w:rsid w:val="00F11B88"/>
    <w:rsid w:val="00F12DB5"/>
    <w:rsid w:val="00F12F40"/>
    <w:rsid w:val="00F13D25"/>
    <w:rsid w:val="00F13EFD"/>
    <w:rsid w:val="00F1513A"/>
    <w:rsid w:val="00F15ECB"/>
    <w:rsid w:val="00F175E7"/>
    <w:rsid w:val="00F17905"/>
    <w:rsid w:val="00F17A82"/>
    <w:rsid w:val="00F17BBC"/>
    <w:rsid w:val="00F17C6D"/>
    <w:rsid w:val="00F202A3"/>
    <w:rsid w:val="00F20546"/>
    <w:rsid w:val="00F20B59"/>
    <w:rsid w:val="00F21019"/>
    <w:rsid w:val="00F21500"/>
    <w:rsid w:val="00F21838"/>
    <w:rsid w:val="00F229A3"/>
    <w:rsid w:val="00F23A12"/>
    <w:rsid w:val="00F24D48"/>
    <w:rsid w:val="00F30B08"/>
    <w:rsid w:val="00F30F90"/>
    <w:rsid w:val="00F33108"/>
    <w:rsid w:val="00F3327B"/>
    <w:rsid w:val="00F3345E"/>
    <w:rsid w:val="00F334F1"/>
    <w:rsid w:val="00F33DDD"/>
    <w:rsid w:val="00F36DD1"/>
    <w:rsid w:val="00F40E8F"/>
    <w:rsid w:val="00F42ABC"/>
    <w:rsid w:val="00F4419C"/>
    <w:rsid w:val="00F45174"/>
    <w:rsid w:val="00F45341"/>
    <w:rsid w:val="00F45E68"/>
    <w:rsid w:val="00F471EA"/>
    <w:rsid w:val="00F47778"/>
    <w:rsid w:val="00F47992"/>
    <w:rsid w:val="00F479CC"/>
    <w:rsid w:val="00F50E62"/>
    <w:rsid w:val="00F510CF"/>
    <w:rsid w:val="00F52BC0"/>
    <w:rsid w:val="00F534DD"/>
    <w:rsid w:val="00F53E43"/>
    <w:rsid w:val="00F54DB6"/>
    <w:rsid w:val="00F56B78"/>
    <w:rsid w:val="00F61451"/>
    <w:rsid w:val="00F61C0B"/>
    <w:rsid w:val="00F6221F"/>
    <w:rsid w:val="00F63650"/>
    <w:rsid w:val="00F6543A"/>
    <w:rsid w:val="00F666A9"/>
    <w:rsid w:val="00F67318"/>
    <w:rsid w:val="00F67E9F"/>
    <w:rsid w:val="00F67F59"/>
    <w:rsid w:val="00F715AC"/>
    <w:rsid w:val="00F72272"/>
    <w:rsid w:val="00F722E5"/>
    <w:rsid w:val="00F737A3"/>
    <w:rsid w:val="00F73B3F"/>
    <w:rsid w:val="00F73D0F"/>
    <w:rsid w:val="00F73DCD"/>
    <w:rsid w:val="00F7442E"/>
    <w:rsid w:val="00F75C61"/>
    <w:rsid w:val="00F81D6B"/>
    <w:rsid w:val="00F827C3"/>
    <w:rsid w:val="00F82E42"/>
    <w:rsid w:val="00F83809"/>
    <w:rsid w:val="00F84ECF"/>
    <w:rsid w:val="00F853D8"/>
    <w:rsid w:val="00F8586C"/>
    <w:rsid w:val="00F86F7F"/>
    <w:rsid w:val="00F87A3E"/>
    <w:rsid w:val="00F906EF"/>
    <w:rsid w:val="00F91BF7"/>
    <w:rsid w:val="00F93978"/>
    <w:rsid w:val="00F939A6"/>
    <w:rsid w:val="00F93B6A"/>
    <w:rsid w:val="00F960D8"/>
    <w:rsid w:val="00FA065B"/>
    <w:rsid w:val="00FA2855"/>
    <w:rsid w:val="00FA31CE"/>
    <w:rsid w:val="00FA4C7A"/>
    <w:rsid w:val="00FA55A6"/>
    <w:rsid w:val="00FA66B0"/>
    <w:rsid w:val="00FA7BEC"/>
    <w:rsid w:val="00FA7E44"/>
    <w:rsid w:val="00FB02BB"/>
    <w:rsid w:val="00FB1043"/>
    <w:rsid w:val="00FB2EB5"/>
    <w:rsid w:val="00FB32F5"/>
    <w:rsid w:val="00FB342D"/>
    <w:rsid w:val="00FB6022"/>
    <w:rsid w:val="00FB6489"/>
    <w:rsid w:val="00FB7433"/>
    <w:rsid w:val="00FC2A3A"/>
    <w:rsid w:val="00FC2CAF"/>
    <w:rsid w:val="00FC2D29"/>
    <w:rsid w:val="00FC331D"/>
    <w:rsid w:val="00FC3782"/>
    <w:rsid w:val="00FC46F9"/>
    <w:rsid w:val="00FC6406"/>
    <w:rsid w:val="00FC6857"/>
    <w:rsid w:val="00FC6F32"/>
    <w:rsid w:val="00FD1C89"/>
    <w:rsid w:val="00FD3291"/>
    <w:rsid w:val="00FD5523"/>
    <w:rsid w:val="00FD6125"/>
    <w:rsid w:val="00FD681D"/>
    <w:rsid w:val="00FD6E79"/>
    <w:rsid w:val="00FD7DE4"/>
    <w:rsid w:val="00FE0B8F"/>
    <w:rsid w:val="00FE1F94"/>
    <w:rsid w:val="00FE5351"/>
    <w:rsid w:val="00FE7E20"/>
    <w:rsid w:val="00FF1126"/>
    <w:rsid w:val="00FF4E95"/>
    <w:rsid w:val="00FF529E"/>
    <w:rsid w:val="00FF6A73"/>
    <w:rsid w:val="00FF6BA8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C2E0E2"/>
  <w15:docId w15:val="{0849F2C3-4432-4CF1-9043-847A3137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D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qFormat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qFormat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Default">
    <w:name w:val="Default"/>
    <w:rsid w:val="008D010C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western">
    <w:name w:val="western"/>
    <w:basedOn w:val="Normal"/>
    <w:rsid w:val="0042427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character" w:customStyle="1" w:styleId="epnivel1">
    <w:name w:val="ep_nivel1"/>
    <w:basedOn w:val="Fuentedeprrafopredeter"/>
    <w:rsid w:val="00FC6F32"/>
  </w:style>
  <w:style w:type="character" w:customStyle="1" w:styleId="hps">
    <w:name w:val="hps"/>
    <w:basedOn w:val="Fuentedeprrafopredeter"/>
    <w:rsid w:val="00F67F59"/>
  </w:style>
  <w:style w:type="paragraph" w:customStyle="1" w:styleId="western1">
    <w:name w:val="western1"/>
    <w:basedOn w:val="Normal"/>
    <w:rsid w:val="000C0BB2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23681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B10E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15AC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15AC"/>
    <w:rPr>
      <w:rFonts w:ascii="Courier New" w:hAnsi="Courier New" w:cs="Courier New"/>
    </w:rPr>
  </w:style>
  <w:style w:type="character" w:customStyle="1" w:styleId="kw">
    <w:name w:val="kw"/>
    <w:basedOn w:val="Fuentedeprrafopredeter"/>
    <w:rsid w:val="00F715AC"/>
  </w:style>
  <w:style w:type="character" w:customStyle="1" w:styleId="cf">
    <w:name w:val="cf"/>
    <w:basedOn w:val="Fuentedeprrafopredeter"/>
    <w:rsid w:val="00F715AC"/>
  </w:style>
  <w:style w:type="character" w:customStyle="1" w:styleId="dt">
    <w:name w:val="dt"/>
    <w:basedOn w:val="Fuentedeprrafopredeter"/>
    <w:rsid w:val="00F715AC"/>
  </w:style>
  <w:style w:type="character" w:customStyle="1" w:styleId="dv">
    <w:name w:val="dv"/>
    <w:basedOn w:val="Fuentedeprrafopredeter"/>
    <w:rsid w:val="00F715AC"/>
  </w:style>
  <w:style w:type="character" w:customStyle="1" w:styleId="st">
    <w:name w:val="st"/>
    <w:basedOn w:val="Fuentedeprrafopredeter"/>
    <w:rsid w:val="00F715AC"/>
  </w:style>
  <w:style w:type="character" w:customStyle="1" w:styleId="co">
    <w:name w:val="co"/>
    <w:basedOn w:val="Fuentedeprrafopredeter"/>
    <w:rsid w:val="00F715AC"/>
  </w:style>
  <w:style w:type="character" w:customStyle="1" w:styleId="op">
    <w:name w:val="op"/>
    <w:basedOn w:val="Fuentedeprrafopredeter"/>
    <w:rsid w:val="00F71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9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6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1F2A4-6CC6-40B9-84CF-390A2FC0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49</TotalTime>
  <Pages>3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3509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11</cp:revision>
  <cp:lastPrinted>2010-03-01T17:35:00Z</cp:lastPrinted>
  <dcterms:created xsi:type="dcterms:W3CDTF">2017-03-27T15:18:00Z</dcterms:created>
  <dcterms:modified xsi:type="dcterms:W3CDTF">2021-04-20T21:42:00Z</dcterms:modified>
</cp:coreProperties>
</file>