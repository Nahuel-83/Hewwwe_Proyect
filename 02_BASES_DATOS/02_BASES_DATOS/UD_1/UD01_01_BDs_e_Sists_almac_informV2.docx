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4E6" w:rsidRDefault="004474E6" w:rsidP="004474E6">
      <w:pPr>
        <w:pStyle w:val="tx1"/>
        <w:ind w:left="0"/>
        <w:rPr>
          <w:rFonts w:ascii="Arial" w:hAnsi="Arial"/>
          <w:b/>
          <w:bCs/>
          <w:noProof/>
          <w:color w:val="3342B5"/>
          <w:sz w:val="48"/>
          <w:szCs w:val="48"/>
          <w:lang w:eastAsia="gl-ES"/>
        </w:rPr>
      </w:pPr>
      <w:bookmarkStart w:id="0" w:name="_Toc433453812"/>
    </w:p>
    <w:p w:rsidR="004474E6" w:rsidRDefault="004474E6" w:rsidP="004474E6">
      <w:pPr>
        <w:pStyle w:val="tx1"/>
        <w:ind w:left="0"/>
        <w:rPr>
          <w:rFonts w:ascii="Arial" w:hAnsi="Arial"/>
          <w:b/>
          <w:bCs/>
          <w:noProof/>
          <w:color w:val="3342B5"/>
          <w:sz w:val="48"/>
          <w:szCs w:val="48"/>
          <w:lang w:eastAsia="gl-ES"/>
        </w:rPr>
      </w:pPr>
    </w:p>
    <w:p w:rsidR="004474E6" w:rsidRDefault="004474E6" w:rsidP="004474E6">
      <w:pPr>
        <w:pStyle w:val="tx1"/>
        <w:ind w:left="0"/>
        <w:rPr>
          <w:rFonts w:ascii="Arial" w:hAnsi="Arial"/>
          <w:b/>
          <w:bCs/>
          <w:noProof/>
          <w:color w:val="3342B5"/>
          <w:sz w:val="48"/>
          <w:szCs w:val="48"/>
          <w:lang w:eastAsia="gl-ES"/>
        </w:rPr>
      </w:pPr>
    </w:p>
    <w:p w:rsidR="004474E6" w:rsidRDefault="004474E6" w:rsidP="004474E6">
      <w:pPr>
        <w:pStyle w:val="tx1"/>
        <w:ind w:left="0"/>
        <w:rPr>
          <w:rFonts w:ascii="Arial" w:hAnsi="Arial"/>
          <w:b/>
          <w:bCs/>
          <w:noProof/>
          <w:color w:val="3342B5"/>
          <w:sz w:val="48"/>
          <w:szCs w:val="48"/>
          <w:lang w:eastAsia="gl-ES"/>
        </w:rPr>
      </w:pPr>
    </w:p>
    <w:p w:rsidR="004474E6" w:rsidRDefault="004474E6" w:rsidP="004474E6">
      <w:pPr>
        <w:pStyle w:val="tx1"/>
        <w:ind w:left="0"/>
        <w:rPr>
          <w:rFonts w:ascii="Arial" w:hAnsi="Arial"/>
          <w:b/>
          <w:bCs/>
          <w:noProof/>
          <w:color w:val="3342B5"/>
          <w:sz w:val="48"/>
          <w:szCs w:val="48"/>
          <w:lang w:eastAsia="gl-ES"/>
        </w:rPr>
      </w:pPr>
    </w:p>
    <w:p w:rsidR="004474E6" w:rsidRDefault="004474E6" w:rsidP="004474E6">
      <w:pPr>
        <w:pStyle w:val="tx1"/>
        <w:ind w:left="0"/>
        <w:rPr>
          <w:rFonts w:ascii="Arial" w:hAnsi="Arial"/>
          <w:b/>
          <w:bCs/>
          <w:noProof/>
          <w:color w:val="3342B5"/>
          <w:sz w:val="48"/>
          <w:szCs w:val="48"/>
          <w:lang w:eastAsia="gl-ES"/>
        </w:rPr>
      </w:pPr>
    </w:p>
    <w:p w:rsidR="004474E6" w:rsidRDefault="004474E6" w:rsidP="004474E6">
      <w:pPr>
        <w:pStyle w:val="tx1"/>
        <w:ind w:left="0"/>
        <w:rPr>
          <w:rFonts w:ascii="Arial" w:hAnsi="Arial"/>
          <w:b/>
          <w:bCs/>
          <w:noProof/>
          <w:color w:val="3342B5"/>
          <w:sz w:val="48"/>
          <w:szCs w:val="48"/>
          <w:lang w:eastAsia="gl-ES"/>
        </w:rPr>
      </w:pPr>
    </w:p>
    <w:p w:rsidR="004A7155" w:rsidRDefault="004A7155" w:rsidP="004474E6">
      <w:pPr>
        <w:pStyle w:val="tx1"/>
        <w:ind w:left="0"/>
        <w:rPr>
          <w:rFonts w:ascii="Arial" w:hAnsi="Arial"/>
          <w:b/>
          <w:bCs/>
          <w:noProof/>
          <w:color w:val="3342B5"/>
          <w:sz w:val="48"/>
          <w:szCs w:val="48"/>
          <w:lang w:eastAsia="gl-ES"/>
        </w:rPr>
      </w:pPr>
    </w:p>
    <w:p w:rsidR="004A7155" w:rsidRDefault="004A7155" w:rsidP="004474E6">
      <w:pPr>
        <w:pStyle w:val="tx1"/>
        <w:ind w:left="0"/>
        <w:rPr>
          <w:rFonts w:ascii="Arial" w:hAnsi="Arial"/>
          <w:b/>
          <w:bCs/>
          <w:noProof/>
          <w:color w:val="3342B5"/>
          <w:sz w:val="48"/>
          <w:szCs w:val="48"/>
          <w:lang w:eastAsia="gl-ES"/>
        </w:rPr>
      </w:pPr>
    </w:p>
    <w:p w:rsidR="004A7155" w:rsidRPr="004A7155" w:rsidRDefault="004A7155" w:rsidP="004A7155">
      <w:pPr>
        <w:pStyle w:val="t1"/>
        <w:rPr>
          <w:sz w:val="40"/>
          <w:lang w:eastAsia="gl-ES"/>
        </w:rPr>
        <w:sectPr w:rsidR="004A7155" w:rsidRPr="004A7155" w:rsidSect="007B3508">
          <w:footerReference w:type="default" r:id="rId8"/>
          <w:endnotePr>
            <w:numFmt w:val="decimal"/>
          </w:endnotePr>
          <w:pgSz w:w="11905" w:h="16837" w:code="9"/>
          <w:pgMar w:top="907" w:right="990" w:bottom="907" w:left="851" w:header="227" w:footer="113" w:gutter="0"/>
          <w:cols w:space="720"/>
          <w:docGrid w:linePitch="326"/>
        </w:sectPr>
      </w:pPr>
      <w:r w:rsidRPr="004A7155">
        <w:rPr>
          <w:sz w:val="40"/>
          <w:lang w:eastAsia="gl-ES"/>
        </w:rPr>
        <w:t>Bases de  datos e sistemas de almacenamento de información</w:t>
      </w:r>
    </w:p>
    <w:p w:rsidR="004474E6" w:rsidRDefault="004474E6" w:rsidP="004474E6">
      <w:pPr>
        <w:pStyle w:val="indice1"/>
      </w:pPr>
      <w:proofErr w:type="spellStart"/>
      <w:r>
        <w:lastRenderedPageBreak/>
        <w:t>Indice</w:t>
      </w:r>
      <w:proofErr w:type="spellEnd"/>
    </w:p>
    <w:bookmarkStart w:id="1" w:name="_GoBack"/>
    <w:bookmarkEnd w:id="1"/>
    <w:p w:rsidR="00495C68" w:rsidRDefault="004474E6">
      <w:pPr>
        <w:pStyle w:val="TDC1"/>
        <w:rPr>
          <w:rFonts w:asciiTheme="minorHAnsi" w:eastAsiaTheme="minorEastAsia" w:hAnsiTheme="minorHAnsi" w:cstheme="minorBidi"/>
          <w:b w:val="0"/>
          <w:color w:val="auto"/>
          <w:sz w:val="22"/>
          <w:szCs w:val="22"/>
          <w:lang w:val="es-ES"/>
        </w:rPr>
      </w:pPr>
      <w:r>
        <w:fldChar w:fldCharType="begin"/>
      </w:r>
      <w:r>
        <w:instrText xml:space="preserve"> TOC \h \z \t "n1;1;n2;2;n3;3;n4;4;n5;5" </w:instrText>
      </w:r>
      <w:r>
        <w:fldChar w:fldCharType="separate"/>
      </w:r>
      <w:hyperlink w:anchor="_Toc52182027" w:history="1">
        <w:r w:rsidR="00495C68" w:rsidRPr="006018B9">
          <w:rPr>
            <w:rStyle w:val="Hipervnculo"/>
          </w:rPr>
          <w:t>1.</w:t>
        </w:r>
        <w:r w:rsidR="00495C68">
          <w:rPr>
            <w:rFonts w:asciiTheme="minorHAnsi" w:eastAsiaTheme="minorEastAsia" w:hAnsiTheme="minorHAnsi" w:cstheme="minorBidi"/>
            <w:b w:val="0"/>
            <w:color w:val="auto"/>
            <w:sz w:val="22"/>
            <w:szCs w:val="22"/>
            <w:lang w:val="es-ES"/>
          </w:rPr>
          <w:tab/>
        </w:r>
        <w:r w:rsidR="00495C68" w:rsidRPr="006018B9">
          <w:rPr>
            <w:rStyle w:val="Hipervnculo"/>
          </w:rPr>
          <w:t>Bases de datos e sistemas de almacenamento da información</w:t>
        </w:r>
        <w:r w:rsidR="00495C68">
          <w:rPr>
            <w:webHidden/>
          </w:rPr>
          <w:tab/>
        </w:r>
        <w:r w:rsidR="00495C68">
          <w:rPr>
            <w:webHidden/>
          </w:rPr>
          <w:fldChar w:fldCharType="begin"/>
        </w:r>
        <w:r w:rsidR="00495C68">
          <w:rPr>
            <w:webHidden/>
          </w:rPr>
          <w:instrText xml:space="preserve"> PAGEREF _Toc52182027 \h </w:instrText>
        </w:r>
        <w:r w:rsidR="00495C68">
          <w:rPr>
            <w:webHidden/>
          </w:rPr>
        </w:r>
        <w:r w:rsidR="00495C68">
          <w:rPr>
            <w:webHidden/>
          </w:rPr>
          <w:fldChar w:fldCharType="separate"/>
        </w:r>
        <w:r w:rsidR="00495C68">
          <w:rPr>
            <w:webHidden/>
          </w:rPr>
          <w:t>3</w:t>
        </w:r>
        <w:r w:rsidR="00495C68">
          <w:rPr>
            <w:webHidden/>
          </w:rPr>
          <w:fldChar w:fldCharType="end"/>
        </w:r>
      </w:hyperlink>
    </w:p>
    <w:p w:rsidR="00495C68" w:rsidRDefault="00495C68">
      <w:pPr>
        <w:pStyle w:val="TDC2"/>
        <w:tabs>
          <w:tab w:val="left" w:pos="1134"/>
        </w:tabs>
        <w:rPr>
          <w:rFonts w:asciiTheme="minorHAnsi" w:eastAsiaTheme="minorEastAsia" w:hAnsiTheme="minorHAnsi" w:cstheme="minorBidi"/>
          <w:color w:val="auto"/>
          <w:lang w:val="es-ES"/>
        </w:rPr>
      </w:pPr>
      <w:hyperlink w:anchor="_Toc52182028" w:history="1">
        <w:r w:rsidRPr="006018B9">
          <w:rPr>
            <w:rStyle w:val="Hipervnculo"/>
          </w:rPr>
          <w:t>1.1</w:t>
        </w:r>
        <w:r>
          <w:rPr>
            <w:rFonts w:asciiTheme="minorHAnsi" w:eastAsiaTheme="minorEastAsia" w:hAnsiTheme="minorHAnsi" w:cstheme="minorBidi"/>
            <w:color w:val="auto"/>
            <w:lang w:val="es-ES"/>
          </w:rPr>
          <w:tab/>
        </w:r>
        <w:r w:rsidRPr="006018B9">
          <w:rPr>
            <w:rStyle w:val="Hipervnculo"/>
          </w:rPr>
          <w:t>Sistemas lóxicos de almacenamento da información</w:t>
        </w:r>
        <w:r>
          <w:rPr>
            <w:webHidden/>
          </w:rPr>
          <w:tab/>
        </w:r>
        <w:r>
          <w:rPr>
            <w:webHidden/>
          </w:rPr>
          <w:fldChar w:fldCharType="begin"/>
        </w:r>
        <w:r>
          <w:rPr>
            <w:webHidden/>
          </w:rPr>
          <w:instrText xml:space="preserve"> PAGEREF _Toc52182028 \h </w:instrText>
        </w:r>
        <w:r>
          <w:rPr>
            <w:webHidden/>
          </w:rPr>
        </w:r>
        <w:r>
          <w:rPr>
            <w:webHidden/>
          </w:rPr>
          <w:fldChar w:fldCharType="separate"/>
        </w:r>
        <w:r>
          <w:rPr>
            <w:webHidden/>
          </w:rPr>
          <w:t>3</w:t>
        </w:r>
        <w:r>
          <w:rPr>
            <w:webHidden/>
          </w:rPr>
          <w:fldChar w:fldCharType="end"/>
        </w:r>
      </w:hyperlink>
    </w:p>
    <w:p w:rsidR="00495C68" w:rsidRDefault="00495C68">
      <w:pPr>
        <w:pStyle w:val="TDC3"/>
        <w:rPr>
          <w:rFonts w:asciiTheme="minorHAnsi" w:eastAsiaTheme="minorEastAsia" w:hAnsiTheme="minorHAnsi" w:cstheme="minorBidi"/>
          <w:color w:val="auto"/>
          <w:sz w:val="22"/>
          <w:szCs w:val="22"/>
          <w:lang w:val="es-ES"/>
        </w:rPr>
      </w:pPr>
      <w:hyperlink w:anchor="_Toc52182029" w:history="1">
        <w:r w:rsidRPr="006018B9">
          <w:rPr>
            <w:rStyle w:val="Hipervnculo"/>
          </w:rPr>
          <w:t>1.1.1</w:t>
        </w:r>
        <w:r>
          <w:rPr>
            <w:rFonts w:asciiTheme="minorHAnsi" w:eastAsiaTheme="minorEastAsia" w:hAnsiTheme="minorHAnsi" w:cstheme="minorBidi"/>
            <w:color w:val="auto"/>
            <w:sz w:val="22"/>
            <w:szCs w:val="22"/>
            <w:lang w:val="es-ES"/>
          </w:rPr>
          <w:tab/>
        </w:r>
        <w:r w:rsidRPr="006018B9">
          <w:rPr>
            <w:rStyle w:val="Hipervnculo"/>
          </w:rPr>
          <w:t>Sistemas de información</w:t>
        </w:r>
        <w:r>
          <w:rPr>
            <w:webHidden/>
          </w:rPr>
          <w:tab/>
        </w:r>
        <w:r>
          <w:rPr>
            <w:webHidden/>
          </w:rPr>
          <w:fldChar w:fldCharType="begin"/>
        </w:r>
        <w:r>
          <w:rPr>
            <w:webHidden/>
          </w:rPr>
          <w:instrText xml:space="preserve"> PAGEREF _Toc52182029 \h </w:instrText>
        </w:r>
        <w:r>
          <w:rPr>
            <w:webHidden/>
          </w:rPr>
        </w:r>
        <w:r>
          <w:rPr>
            <w:webHidden/>
          </w:rPr>
          <w:fldChar w:fldCharType="separate"/>
        </w:r>
        <w:r>
          <w:rPr>
            <w:webHidden/>
          </w:rPr>
          <w:t>3</w:t>
        </w:r>
        <w:r>
          <w:rPr>
            <w:webHidden/>
          </w:rPr>
          <w:fldChar w:fldCharType="end"/>
        </w:r>
      </w:hyperlink>
    </w:p>
    <w:p w:rsidR="00495C68" w:rsidRDefault="00495C68">
      <w:pPr>
        <w:pStyle w:val="TDC5"/>
        <w:rPr>
          <w:rFonts w:asciiTheme="minorHAnsi" w:eastAsiaTheme="minorEastAsia" w:hAnsiTheme="minorHAnsi" w:cstheme="minorBidi"/>
          <w:color w:val="auto"/>
          <w:sz w:val="22"/>
          <w:szCs w:val="22"/>
          <w:lang w:val="es-ES"/>
        </w:rPr>
      </w:pPr>
      <w:hyperlink w:anchor="_Toc52182030" w:history="1">
        <w:r w:rsidRPr="006018B9">
          <w:rPr>
            <w:rStyle w:val="Hipervnculo"/>
          </w:rPr>
          <w:t>Introdución</w:t>
        </w:r>
        <w:r>
          <w:rPr>
            <w:webHidden/>
          </w:rPr>
          <w:tab/>
        </w:r>
        <w:r>
          <w:rPr>
            <w:webHidden/>
          </w:rPr>
          <w:fldChar w:fldCharType="begin"/>
        </w:r>
        <w:r>
          <w:rPr>
            <w:webHidden/>
          </w:rPr>
          <w:instrText xml:space="preserve"> PAGEREF _Toc52182030 \h </w:instrText>
        </w:r>
        <w:r>
          <w:rPr>
            <w:webHidden/>
          </w:rPr>
        </w:r>
        <w:r>
          <w:rPr>
            <w:webHidden/>
          </w:rPr>
          <w:fldChar w:fldCharType="separate"/>
        </w:r>
        <w:r>
          <w:rPr>
            <w:webHidden/>
          </w:rPr>
          <w:t>3</w:t>
        </w:r>
        <w:r>
          <w:rPr>
            <w:webHidden/>
          </w:rPr>
          <w:fldChar w:fldCharType="end"/>
        </w:r>
      </w:hyperlink>
    </w:p>
    <w:p w:rsidR="00495C68" w:rsidRDefault="00495C68">
      <w:pPr>
        <w:pStyle w:val="TDC5"/>
        <w:rPr>
          <w:rFonts w:asciiTheme="minorHAnsi" w:eastAsiaTheme="minorEastAsia" w:hAnsiTheme="minorHAnsi" w:cstheme="minorBidi"/>
          <w:color w:val="auto"/>
          <w:sz w:val="22"/>
          <w:szCs w:val="22"/>
          <w:lang w:val="es-ES"/>
        </w:rPr>
      </w:pPr>
      <w:hyperlink w:anchor="_Toc52182031" w:history="1">
        <w:r w:rsidRPr="006018B9">
          <w:rPr>
            <w:rStyle w:val="Hipervnculo"/>
          </w:rPr>
          <w:t>Clasificación dos subsistemas dunha organización</w:t>
        </w:r>
        <w:r>
          <w:rPr>
            <w:webHidden/>
          </w:rPr>
          <w:tab/>
        </w:r>
        <w:r>
          <w:rPr>
            <w:webHidden/>
          </w:rPr>
          <w:fldChar w:fldCharType="begin"/>
        </w:r>
        <w:r>
          <w:rPr>
            <w:webHidden/>
          </w:rPr>
          <w:instrText xml:space="preserve"> PAGEREF _Toc52182031 \h </w:instrText>
        </w:r>
        <w:r>
          <w:rPr>
            <w:webHidden/>
          </w:rPr>
        </w:r>
        <w:r>
          <w:rPr>
            <w:webHidden/>
          </w:rPr>
          <w:fldChar w:fldCharType="separate"/>
        </w:r>
        <w:r>
          <w:rPr>
            <w:webHidden/>
          </w:rPr>
          <w:t>3</w:t>
        </w:r>
        <w:r>
          <w:rPr>
            <w:webHidden/>
          </w:rPr>
          <w:fldChar w:fldCharType="end"/>
        </w:r>
      </w:hyperlink>
    </w:p>
    <w:p w:rsidR="00495C68" w:rsidRDefault="00495C68">
      <w:pPr>
        <w:pStyle w:val="TDC5"/>
        <w:rPr>
          <w:rFonts w:asciiTheme="minorHAnsi" w:eastAsiaTheme="minorEastAsia" w:hAnsiTheme="minorHAnsi" w:cstheme="minorBidi"/>
          <w:color w:val="auto"/>
          <w:sz w:val="22"/>
          <w:szCs w:val="22"/>
          <w:lang w:val="es-ES"/>
        </w:rPr>
      </w:pPr>
      <w:hyperlink w:anchor="_Toc52182032" w:history="1">
        <w:r w:rsidRPr="006018B9">
          <w:rPr>
            <w:rStyle w:val="Hipervnculo"/>
          </w:rPr>
          <w:t>Clasificación dos sistemas de información</w:t>
        </w:r>
        <w:r>
          <w:rPr>
            <w:webHidden/>
          </w:rPr>
          <w:tab/>
        </w:r>
        <w:r>
          <w:rPr>
            <w:webHidden/>
          </w:rPr>
          <w:fldChar w:fldCharType="begin"/>
        </w:r>
        <w:r>
          <w:rPr>
            <w:webHidden/>
          </w:rPr>
          <w:instrText xml:space="preserve"> PAGEREF _Toc52182032 \h </w:instrText>
        </w:r>
        <w:r>
          <w:rPr>
            <w:webHidden/>
          </w:rPr>
        </w:r>
        <w:r>
          <w:rPr>
            <w:webHidden/>
          </w:rPr>
          <w:fldChar w:fldCharType="separate"/>
        </w:r>
        <w:r>
          <w:rPr>
            <w:webHidden/>
          </w:rPr>
          <w:t>5</w:t>
        </w:r>
        <w:r>
          <w:rPr>
            <w:webHidden/>
          </w:rPr>
          <w:fldChar w:fldCharType="end"/>
        </w:r>
      </w:hyperlink>
    </w:p>
    <w:p w:rsidR="00495C68" w:rsidRDefault="00495C68">
      <w:pPr>
        <w:pStyle w:val="TDC5"/>
        <w:rPr>
          <w:rFonts w:asciiTheme="minorHAnsi" w:eastAsiaTheme="minorEastAsia" w:hAnsiTheme="minorHAnsi" w:cstheme="minorBidi"/>
          <w:color w:val="auto"/>
          <w:sz w:val="22"/>
          <w:szCs w:val="22"/>
          <w:lang w:val="es-ES"/>
        </w:rPr>
      </w:pPr>
      <w:hyperlink w:anchor="_Toc52182033" w:history="1">
        <w:r w:rsidRPr="006018B9">
          <w:rPr>
            <w:rStyle w:val="Hipervnculo"/>
          </w:rPr>
          <w:t>Sistemas de datawarehousing.</w:t>
        </w:r>
        <w:r>
          <w:rPr>
            <w:webHidden/>
          </w:rPr>
          <w:tab/>
        </w:r>
        <w:r>
          <w:rPr>
            <w:webHidden/>
          </w:rPr>
          <w:fldChar w:fldCharType="begin"/>
        </w:r>
        <w:r>
          <w:rPr>
            <w:webHidden/>
          </w:rPr>
          <w:instrText xml:space="preserve"> PAGEREF _Toc52182033 \h </w:instrText>
        </w:r>
        <w:r>
          <w:rPr>
            <w:webHidden/>
          </w:rPr>
        </w:r>
        <w:r>
          <w:rPr>
            <w:webHidden/>
          </w:rPr>
          <w:fldChar w:fldCharType="separate"/>
        </w:r>
        <w:r>
          <w:rPr>
            <w:webHidden/>
          </w:rPr>
          <w:t>5</w:t>
        </w:r>
        <w:r>
          <w:rPr>
            <w:webHidden/>
          </w:rPr>
          <w:fldChar w:fldCharType="end"/>
        </w:r>
      </w:hyperlink>
    </w:p>
    <w:p w:rsidR="00495C68" w:rsidRDefault="00495C68">
      <w:pPr>
        <w:pStyle w:val="TDC3"/>
        <w:rPr>
          <w:rFonts w:asciiTheme="minorHAnsi" w:eastAsiaTheme="minorEastAsia" w:hAnsiTheme="minorHAnsi" w:cstheme="minorBidi"/>
          <w:color w:val="auto"/>
          <w:sz w:val="22"/>
          <w:szCs w:val="22"/>
          <w:lang w:val="es-ES"/>
        </w:rPr>
      </w:pPr>
      <w:hyperlink w:anchor="_Toc52182034" w:history="1">
        <w:r w:rsidRPr="006018B9">
          <w:rPr>
            <w:rStyle w:val="Hipervnculo"/>
          </w:rPr>
          <w:t>1.1.2</w:t>
        </w:r>
        <w:r>
          <w:rPr>
            <w:rFonts w:asciiTheme="minorHAnsi" w:eastAsiaTheme="minorEastAsia" w:hAnsiTheme="minorHAnsi" w:cstheme="minorBidi"/>
            <w:color w:val="auto"/>
            <w:sz w:val="22"/>
            <w:szCs w:val="22"/>
            <w:lang w:val="es-ES"/>
          </w:rPr>
          <w:tab/>
        </w:r>
        <w:r w:rsidRPr="006018B9">
          <w:rPr>
            <w:rStyle w:val="Hipervnculo"/>
          </w:rPr>
          <w:t>Sistemas de ficheiros</w:t>
        </w:r>
        <w:r>
          <w:rPr>
            <w:webHidden/>
          </w:rPr>
          <w:tab/>
        </w:r>
        <w:r>
          <w:rPr>
            <w:webHidden/>
          </w:rPr>
          <w:fldChar w:fldCharType="begin"/>
        </w:r>
        <w:r>
          <w:rPr>
            <w:webHidden/>
          </w:rPr>
          <w:instrText xml:space="preserve"> PAGEREF _Toc52182034 \h </w:instrText>
        </w:r>
        <w:r>
          <w:rPr>
            <w:webHidden/>
          </w:rPr>
        </w:r>
        <w:r>
          <w:rPr>
            <w:webHidden/>
          </w:rPr>
          <w:fldChar w:fldCharType="separate"/>
        </w:r>
        <w:r>
          <w:rPr>
            <w:webHidden/>
          </w:rPr>
          <w:t>8</w:t>
        </w:r>
        <w:r>
          <w:rPr>
            <w:webHidden/>
          </w:rPr>
          <w:fldChar w:fldCharType="end"/>
        </w:r>
      </w:hyperlink>
    </w:p>
    <w:p w:rsidR="00495C68" w:rsidRDefault="00495C68">
      <w:pPr>
        <w:pStyle w:val="TDC5"/>
        <w:rPr>
          <w:rFonts w:asciiTheme="minorHAnsi" w:eastAsiaTheme="minorEastAsia" w:hAnsiTheme="minorHAnsi" w:cstheme="minorBidi"/>
          <w:color w:val="auto"/>
          <w:sz w:val="22"/>
          <w:szCs w:val="22"/>
          <w:lang w:val="es-ES"/>
        </w:rPr>
      </w:pPr>
      <w:hyperlink w:anchor="_Toc52182035" w:history="1">
        <w:r w:rsidRPr="006018B9">
          <w:rPr>
            <w:rStyle w:val="Hipervnculo"/>
          </w:rPr>
          <w:t>Introdución</w:t>
        </w:r>
        <w:r>
          <w:rPr>
            <w:webHidden/>
          </w:rPr>
          <w:tab/>
        </w:r>
        <w:r>
          <w:rPr>
            <w:webHidden/>
          </w:rPr>
          <w:fldChar w:fldCharType="begin"/>
        </w:r>
        <w:r>
          <w:rPr>
            <w:webHidden/>
          </w:rPr>
          <w:instrText xml:space="preserve"> PAGEREF _Toc52182035 \h </w:instrText>
        </w:r>
        <w:r>
          <w:rPr>
            <w:webHidden/>
          </w:rPr>
        </w:r>
        <w:r>
          <w:rPr>
            <w:webHidden/>
          </w:rPr>
          <w:fldChar w:fldCharType="separate"/>
        </w:r>
        <w:r>
          <w:rPr>
            <w:webHidden/>
          </w:rPr>
          <w:t>8</w:t>
        </w:r>
        <w:r>
          <w:rPr>
            <w:webHidden/>
          </w:rPr>
          <w:fldChar w:fldCharType="end"/>
        </w:r>
      </w:hyperlink>
    </w:p>
    <w:p w:rsidR="00495C68" w:rsidRDefault="00495C68">
      <w:pPr>
        <w:pStyle w:val="TDC5"/>
        <w:rPr>
          <w:rFonts w:asciiTheme="minorHAnsi" w:eastAsiaTheme="minorEastAsia" w:hAnsiTheme="minorHAnsi" w:cstheme="minorBidi"/>
          <w:color w:val="auto"/>
          <w:sz w:val="22"/>
          <w:szCs w:val="22"/>
          <w:lang w:val="es-ES"/>
        </w:rPr>
      </w:pPr>
      <w:hyperlink w:anchor="_Toc52182036" w:history="1">
        <w:r w:rsidRPr="006018B9">
          <w:rPr>
            <w:rStyle w:val="Hipervnculo"/>
          </w:rPr>
          <w:t>Deseño de rexistros</w:t>
        </w:r>
        <w:r>
          <w:rPr>
            <w:webHidden/>
          </w:rPr>
          <w:tab/>
        </w:r>
        <w:r>
          <w:rPr>
            <w:webHidden/>
          </w:rPr>
          <w:fldChar w:fldCharType="begin"/>
        </w:r>
        <w:r>
          <w:rPr>
            <w:webHidden/>
          </w:rPr>
          <w:instrText xml:space="preserve"> PAGEREF _Toc52182036 \h </w:instrText>
        </w:r>
        <w:r>
          <w:rPr>
            <w:webHidden/>
          </w:rPr>
        </w:r>
        <w:r>
          <w:rPr>
            <w:webHidden/>
          </w:rPr>
          <w:fldChar w:fldCharType="separate"/>
        </w:r>
        <w:r>
          <w:rPr>
            <w:webHidden/>
          </w:rPr>
          <w:t>9</w:t>
        </w:r>
        <w:r>
          <w:rPr>
            <w:webHidden/>
          </w:rPr>
          <w:fldChar w:fldCharType="end"/>
        </w:r>
      </w:hyperlink>
    </w:p>
    <w:p w:rsidR="00495C68" w:rsidRDefault="00495C68">
      <w:pPr>
        <w:pStyle w:val="TDC5"/>
        <w:rPr>
          <w:rFonts w:asciiTheme="minorHAnsi" w:eastAsiaTheme="minorEastAsia" w:hAnsiTheme="minorHAnsi" w:cstheme="minorBidi"/>
          <w:color w:val="auto"/>
          <w:sz w:val="22"/>
          <w:szCs w:val="22"/>
          <w:lang w:val="es-ES"/>
        </w:rPr>
      </w:pPr>
      <w:hyperlink w:anchor="_Toc52182037" w:history="1">
        <w:r w:rsidRPr="006018B9">
          <w:rPr>
            <w:rStyle w:val="Hipervnculo"/>
          </w:rPr>
          <w:t>Selección do soporte</w:t>
        </w:r>
        <w:r>
          <w:rPr>
            <w:webHidden/>
          </w:rPr>
          <w:tab/>
        </w:r>
        <w:r>
          <w:rPr>
            <w:webHidden/>
          </w:rPr>
          <w:fldChar w:fldCharType="begin"/>
        </w:r>
        <w:r>
          <w:rPr>
            <w:webHidden/>
          </w:rPr>
          <w:instrText xml:space="preserve"> PAGEREF _Toc52182037 \h </w:instrText>
        </w:r>
        <w:r>
          <w:rPr>
            <w:webHidden/>
          </w:rPr>
        </w:r>
        <w:r>
          <w:rPr>
            <w:webHidden/>
          </w:rPr>
          <w:fldChar w:fldCharType="separate"/>
        </w:r>
        <w:r>
          <w:rPr>
            <w:webHidden/>
          </w:rPr>
          <w:t>9</w:t>
        </w:r>
        <w:r>
          <w:rPr>
            <w:webHidden/>
          </w:rPr>
          <w:fldChar w:fldCharType="end"/>
        </w:r>
      </w:hyperlink>
    </w:p>
    <w:p w:rsidR="00495C68" w:rsidRDefault="00495C68">
      <w:pPr>
        <w:pStyle w:val="TDC5"/>
        <w:rPr>
          <w:rFonts w:asciiTheme="minorHAnsi" w:eastAsiaTheme="minorEastAsia" w:hAnsiTheme="minorHAnsi" w:cstheme="minorBidi"/>
          <w:color w:val="auto"/>
          <w:sz w:val="22"/>
          <w:szCs w:val="22"/>
          <w:lang w:val="es-ES"/>
        </w:rPr>
      </w:pPr>
      <w:hyperlink w:anchor="_Toc52182038" w:history="1">
        <w:r w:rsidRPr="006018B9">
          <w:rPr>
            <w:rStyle w:val="Hipervnculo"/>
          </w:rPr>
          <w:t>Conceptos de organización e modo de acceso</w:t>
        </w:r>
        <w:r>
          <w:rPr>
            <w:webHidden/>
          </w:rPr>
          <w:tab/>
        </w:r>
        <w:r>
          <w:rPr>
            <w:webHidden/>
          </w:rPr>
          <w:fldChar w:fldCharType="begin"/>
        </w:r>
        <w:r>
          <w:rPr>
            <w:webHidden/>
          </w:rPr>
          <w:instrText xml:space="preserve"> PAGEREF _Toc52182038 \h </w:instrText>
        </w:r>
        <w:r>
          <w:rPr>
            <w:webHidden/>
          </w:rPr>
        </w:r>
        <w:r>
          <w:rPr>
            <w:webHidden/>
          </w:rPr>
          <w:fldChar w:fldCharType="separate"/>
        </w:r>
        <w:r>
          <w:rPr>
            <w:webHidden/>
          </w:rPr>
          <w:t>10</w:t>
        </w:r>
        <w:r>
          <w:rPr>
            <w:webHidden/>
          </w:rPr>
          <w:fldChar w:fldCharType="end"/>
        </w:r>
      </w:hyperlink>
    </w:p>
    <w:p w:rsidR="00495C68" w:rsidRDefault="00495C68">
      <w:pPr>
        <w:pStyle w:val="TDC2"/>
        <w:tabs>
          <w:tab w:val="left" w:pos="1134"/>
        </w:tabs>
        <w:rPr>
          <w:rFonts w:asciiTheme="minorHAnsi" w:eastAsiaTheme="minorEastAsia" w:hAnsiTheme="minorHAnsi" w:cstheme="minorBidi"/>
          <w:color w:val="auto"/>
          <w:lang w:val="es-ES"/>
        </w:rPr>
      </w:pPr>
      <w:hyperlink w:anchor="_Toc52182039" w:history="1">
        <w:r w:rsidRPr="006018B9">
          <w:rPr>
            <w:rStyle w:val="Hipervnculo"/>
          </w:rPr>
          <w:t>1.2</w:t>
        </w:r>
        <w:r>
          <w:rPr>
            <w:rFonts w:asciiTheme="minorHAnsi" w:eastAsiaTheme="minorEastAsia" w:hAnsiTheme="minorHAnsi" w:cstheme="minorBidi"/>
            <w:color w:val="auto"/>
            <w:lang w:val="es-ES"/>
          </w:rPr>
          <w:tab/>
        </w:r>
        <w:r w:rsidRPr="006018B9">
          <w:rPr>
            <w:rStyle w:val="Hipervnculo"/>
          </w:rPr>
          <w:t>Bases de datos</w:t>
        </w:r>
        <w:r>
          <w:rPr>
            <w:webHidden/>
          </w:rPr>
          <w:tab/>
        </w:r>
        <w:r>
          <w:rPr>
            <w:webHidden/>
          </w:rPr>
          <w:fldChar w:fldCharType="begin"/>
        </w:r>
        <w:r>
          <w:rPr>
            <w:webHidden/>
          </w:rPr>
          <w:instrText xml:space="preserve"> PAGEREF _Toc52182039 \h </w:instrText>
        </w:r>
        <w:r>
          <w:rPr>
            <w:webHidden/>
          </w:rPr>
        </w:r>
        <w:r>
          <w:rPr>
            <w:webHidden/>
          </w:rPr>
          <w:fldChar w:fldCharType="separate"/>
        </w:r>
        <w:r>
          <w:rPr>
            <w:webHidden/>
          </w:rPr>
          <w:t>11</w:t>
        </w:r>
        <w:r>
          <w:rPr>
            <w:webHidden/>
          </w:rPr>
          <w:fldChar w:fldCharType="end"/>
        </w:r>
      </w:hyperlink>
    </w:p>
    <w:p w:rsidR="00495C68" w:rsidRDefault="00495C68">
      <w:pPr>
        <w:pStyle w:val="TDC3"/>
        <w:rPr>
          <w:rFonts w:asciiTheme="minorHAnsi" w:eastAsiaTheme="minorEastAsia" w:hAnsiTheme="minorHAnsi" w:cstheme="minorBidi"/>
          <w:color w:val="auto"/>
          <w:sz w:val="22"/>
          <w:szCs w:val="22"/>
          <w:lang w:val="es-ES"/>
        </w:rPr>
      </w:pPr>
      <w:hyperlink w:anchor="_Toc52182040" w:history="1">
        <w:r w:rsidRPr="006018B9">
          <w:rPr>
            <w:rStyle w:val="Hipervnculo"/>
          </w:rPr>
          <w:t>1.2.1</w:t>
        </w:r>
        <w:r>
          <w:rPr>
            <w:rFonts w:asciiTheme="minorHAnsi" w:eastAsiaTheme="minorEastAsia" w:hAnsiTheme="minorHAnsi" w:cstheme="minorBidi"/>
            <w:color w:val="auto"/>
            <w:sz w:val="22"/>
            <w:szCs w:val="22"/>
            <w:lang w:val="es-ES"/>
          </w:rPr>
          <w:tab/>
        </w:r>
        <w:r w:rsidRPr="006018B9">
          <w:rPr>
            <w:rStyle w:val="Hipervnculo"/>
          </w:rPr>
          <w:t>Introdución</w:t>
        </w:r>
        <w:r>
          <w:rPr>
            <w:webHidden/>
          </w:rPr>
          <w:tab/>
        </w:r>
        <w:r>
          <w:rPr>
            <w:webHidden/>
          </w:rPr>
          <w:fldChar w:fldCharType="begin"/>
        </w:r>
        <w:r>
          <w:rPr>
            <w:webHidden/>
          </w:rPr>
          <w:instrText xml:space="preserve"> PAGEREF _Toc52182040 \h </w:instrText>
        </w:r>
        <w:r>
          <w:rPr>
            <w:webHidden/>
          </w:rPr>
        </w:r>
        <w:r>
          <w:rPr>
            <w:webHidden/>
          </w:rPr>
          <w:fldChar w:fldCharType="separate"/>
        </w:r>
        <w:r>
          <w:rPr>
            <w:webHidden/>
          </w:rPr>
          <w:t>11</w:t>
        </w:r>
        <w:r>
          <w:rPr>
            <w:webHidden/>
          </w:rPr>
          <w:fldChar w:fldCharType="end"/>
        </w:r>
      </w:hyperlink>
    </w:p>
    <w:p w:rsidR="00495C68" w:rsidRDefault="00495C68">
      <w:pPr>
        <w:pStyle w:val="TDC3"/>
        <w:rPr>
          <w:rFonts w:asciiTheme="minorHAnsi" w:eastAsiaTheme="minorEastAsia" w:hAnsiTheme="minorHAnsi" w:cstheme="minorBidi"/>
          <w:color w:val="auto"/>
          <w:sz w:val="22"/>
          <w:szCs w:val="22"/>
          <w:lang w:val="es-ES"/>
        </w:rPr>
      </w:pPr>
      <w:hyperlink w:anchor="_Toc52182041" w:history="1">
        <w:r w:rsidRPr="006018B9">
          <w:rPr>
            <w:rStyle w:val="Hipervnculo"/>
          </w:rPr>
          <w:t>1.2.2</w:t>
        </w:r>
        <w:r>
          <w:rPr>
            <w:rFonts w:asciiTheme="minorHAnsi" w:eastAsiaTheme="minorEastAsia" w:hAnsiTheme="minorHAnsi" w:cstheme="minorBidi"/>
            <w:color w:val="auto"/>
            <w:sz w:val="22"/>
            <w:szCs w:val="22"/>
            <w:lang w:val="es-ES"/>
          </w:rPr>
          <w:tab/>
        </w:r>
        <w:r w:rsidRPr="006018B9">
          <w:rPr>
            <w:rStyle w:val="Hipervnculo"/>
          </w:rPr>
          <w:t>Concepto de base de datos</w:t>
        </w:r>
        <w:r>
          <w:rPr>
            <w:webHidden/>
          </w:rPr>
          <w:tab/>
        </w:r>
        <w:r>
          <w:rPr>
            <w:webHidden/>
          </w:rPr>
          <w:fldChar w:fldCharType="begin"/>
        </w:r>
        <w:r>
          <w:rPr>
            <w:webHidden/>
          </w:rPr>
          <w:instrText xml:space="preserve"> PAGEREF _Toc52182041 \h </w:instrText>
        </w:r>
        <w:r>
          <w:rPr>
            <w:webHidden/>
          </w:rPr>
        </w:r>
        <w:r>
          <w:rPr>
            <w:webHidden/>
          </w:rPr>
          <w:fldChar w:fldCharType="separate"/>
        </w:r>
        <w:r>
          <w:rPr>
            <w:webHidden/>
          </w:rPr>
          <w:t>11</w:t>
        </w:r>
        <w:r>
          <w:rPr>
            <w:webHidden/>
          </w:rPr>
          <w:fldChar w:fldCharType="end"/>
        </w:r>
      </w:hyperlink>
    </w:p>
    <w:p w:rsidR="00495C68" w:rsidRDefault="00495C68">
      <w:pPr>
        <w:pStyle w:val="TDC3"/>
        <w:rPr>
          <w:rFonts w:asciiTheme="minorHAnsi" w:eastAsiaTheme="minorEastAsia" w:hAnsiTheme="minorHAnsi" w:cstheme="minorBidi"/>
          <w:color w:val="auto"/>
          <w:sz w:val="22"/>
          <w:szCs w:val="22"/>
          <w:lang w:val="es-ES"/>
        </w:rPr>
      </w:pPr>
      <w:hyperlink w:anchor="_Toc52182042" w:history="1">
        <w:r w:rsidRPr="006018B9">
          <w:rPr>
            <w:rStyle w:val="Hipervnculo"/>
          </w:rPr>
          <w:t>1.2.3</w:t>
        </w:r>
        <w:r>
          <w:rPr>
            <w:rFonts w:asciiTheme="minorHAnsi" w:eastAsiaTheme="minorEastAsia" w:hAnsiTheme="minorHAnsi" w:cstheme="minorBidi"/>
            <w:color w:val="auto"/>
            <w:sz w:val="22"/>
            <w:szCs w:val="22"/>
            <w:lang w:val="es-ES"/>
          </w:rPr>
          <w:tab/>
        </w:r>
        <w:r w:rsidRPr="006018B9">
          <w:rPr>
            <w:rStyle w:val="Hipervnculo"/>
          </w:rPr>
          <w:t>Vantaxes das bases de datos fronte ós ficheiros clásicos</w:t>
        </w:r>
        <w:r>
          <w:rPr>
            <w:webHidden/>
          </w:rPr>
          <w:tab/>
        </w:r>
        <w:r>
          <w:rPr>
            <w:webHidden/>
          </w:rPr>
          <w:fldChar w:fldCharType="begin"/>
        </w:r>
        <w:r>
          <w:rPr>
            <w:webHidden/>
          </w:rPr>
          <w:instrText xml:space="preserve"> PAGEREF _Toc52182042 \h </w:instrText>
        </w:r>
        <w:r>
          <w:rPr>
            <w:webHidden/>
          </w:rPr>
        </w:r>
        <w:r>
          <w:rPr>
            <w:webHidden/>
          </w:rPr>
          <w:fldChar w:fldCharType="separate"/>
        </w:r>
        <w:r>
          <w:rPr>
            <w:webHidden/>
          </w:rPr>
          <w:t>12</w:t>
        </w:r>
        <w:r>
          <w:rPr>
            <w:webHidden/>
          </w:rPr>
          <w:fldChar w:fldCharType="end"/>
        </w:r>
      </w:hyperlink>
    </w:p>
    <w:p w:rsidR="00495C68" w:rsidRDefault="00495C68">
      <w:pPr>
        <w:pStyle w:val="TDC3"/>
        <w:rPr>
          <w:rFonts w:asciiTheme="minorHAnsi" w:eastAsiaTheme="minorEastAsia" w:hAnsiTheme="minorHAnsi" w:cstheme="minorBidi"/>
          <w:color w:val="auto"/>
          <w:sz w:val="22"/>
          <w:szCs w:val="22"/>
          <w:lang w:val="es-ES"/>
        </w:rPr>
      </w:pPr>
      <w:hyperlink w:anchor="_Toc52182043" w:history="1">
        <w:r w:rsidRPr="006018B9">
          <w:rPr>
            <w:rStyle w:val="Hipervnculo"/>
          </w:rPr>
          <w:t>1.2.4</w:t>
        </w:r>
        <w:r>
          <w:rPr>
            <w:rFonts w:asciiTheme="minorHAnsi" w:eastAsiaTheme="minorEastAsia" w:hAnsiTheme="minorHAnsi" w:cstheme="minorBidi"/>
            <w:color w:val="auto"/>
            <w:sz w:val="22"/>
            <w:szCs w:val="22"/>
            <w:lang w:val="es-ES"/>
          </w:rPr>
          <w:tab/>
        </w:r>
        <w:r w:rsidRPr="006018B9">
          <w:rPr>
            <w:rStyle w:val="Hipervnculo"/>
          </w:rPr>
          <w:t>Compoñentes dun sistema de base de datos</w:t>
        </w:r>
        <w:r>
          <w:rPr>
            <w:webHidden/>
          </w:rPr>
          <w:tab/>
        </w:r>
        <w:r>
          <w:rPr>
            <w:webHidden/>
          </w:rPr>
          <w:fldChar w:fldCharType="begin"/>
        </w:r>
        <w:r>
          <w:rPr>
            <w:webHidden/>
          </w:rPr>
          <w:instrText xml:space="preserve"> PAGEREF _Toc52182043 \h </w:instrText>
        </w:r>
        <w:r>
          <w:rPr>
            <w:webHidden/>
          </w:rPr>
        </w:r>
        <w:r>
          <w:rPr>
            <w:webHidden/>
          </w:rPr>
          <w:fldChar w:fldCharType="separate"/>
        </w:r>
        <w:r>
          <w:rPr>
            <w:webHidden/>
          </w:rPr>
          <w:t>13</w:t>
        </w:r>
        <w:r>
          <w:rPr>
            <w:webHidden/>
          </w:rPr>
          <w:fldChar w:fldCharType="end"/>
        </w:r>
      </w:hyperlink>
    </w:p>
    <w:p w:rsidR="00495C68" w:rsidRDefault="00495C68">
      <w:pPr>
        <w:pStyle w:val="TDC3"/>
        <w:rPr>
          <w:rFonts w:asciiTheme="minorHAnsi" w:eastAsiaTheme="minorEastAsia" w:hAnsiTheme="minorHAnsi" w:cstheme="minorBidi"/>
          <w:color w:val="auto"/>
          <w:sz w:val="22"/>
          <w:szCs w:val="22"/>
          <w:lang w:val="es-ES"/>
        </w:rPr>
      </w:pPr>
      <w:hyperlink w:anchor="_Toc52182044" w:history="1">
        <w:r w:rsidRPr="006018B9">
          <w:rPr>
            <w:rStyle w:val="Hipervnculo"/>
          </w:rPr>
          <w:t>1.2.5</w:t>
        </w:r>
        <w:r>
          <w:rPr>
            <w:rFonts w:asciiTheme="minorHAnsi" w:eastAsiaTheme="minorEastAsia" w:hAnsiTheme="minorHAnsi" w:cstheme="minorBidi"/>
            <w:color w:val="auto"/>
            <w:sz w:val="22"/>
            <w:szCs w:val="22"/>
            <w:lang w:val="es-ES"/>
          </w:rPr>
          <w:tab/>
        </w:r>
        <w:r w:rsidRPr="006018B9">
          <w:rPr>
            <w:rStyle w:val="Hipervnculo"/>
          </w:rPr>
          <w:t>Modelos de datos</w:t>
        </w:r>
        <w:r>
          <w:rPr>
            <w:webHidden/>
          </w:rPr>
          <w:tab/>
        </w:r>
        <w:r>
          <w:rPr>
            <w:webHidden/>
          </w:rPr>
          <w:fldChar w:fldCharType="begin"/>
        </w:r>
        <w:r>
          <w:rPr>
            <w:webHidden/>
          </w:rPr>
          <w:instrText xml:space="preserve"> PAGEREF _Toc52182044 \h </w:instrText>
        </w:r>
        <w:r>
          <w:rPr>
            <w:webHidden/>
          </w:rPr>
        </w:r>
        <w:r>
          <w:rPr>
            <w:webHidden/>
          </w:rPr>
          <w:fldChar w:fldCharType="separate"/>
        </w:r>
        <w:r>
          <w:rPr>
            <w:webHidden/>
          </w:rPr>
          <w:t>14</w:t>
        </w:r>
        <w:r>
          <w:rPr>
            <w:webHidden/>
          </w:rPr>
          <w:fldChar w:fldCharType="end"/>
        </w:r>
      </w:hyperlink>
    </w:p>
    <w:p w:rsidR="00495C68" w:rsidRDefault="00495C68">
      <w:pPr>
        <w:pStyle w:val="TDC5"/>
        <w:rPr>
          <w:rFonts w:asciiTheme="minorHAnsi" w:eastAsiaTheme="minorEastAsia" w:hAnsiTheme="minorHAnsi" w:cstheme="minorBidi"/>
          <w:color w:val="auto"/>
          <w:sz w:val="22"/>
          <w:szCs w:val="22"/>
          <w:lang w:val="es-ES"/>
        </w:rPr>
      </w:pPr>
      <w:hyperlink w:anchor="_Toc52182045" w:history="1">
        <w:r w:rsidRPr="006018B9">
          <w:rPr>
            <w:rStyle w:val="Hipervnculo"/>
          </w:rPr>
          <w:t>Modelo relacional</w:t>
        </w:r>
        <w:r>
          <w:rPr>
            <w:webHidden/>
          </w:rPr>
          <w:tab/>
        </w:r>
        <w:r>
          <w:rPr>
            <w:webHidden/>
          </w:rPr>
          <w:fldChar w:fldCharType="begin"/>
        </w:r>
        <w:r>
          <w:rPr>
            <w:webHidden/>
          </w:rPr>
          <w:instrText xml:space="preserve"> PAGEREF _Toc52182045 \h </w:instrText>
        </w:r>
        <w:r>
          <w:rPr>
            <w:webHidden/>
          </w:rPr>
        </w:r>
        <w:r>
          <w:rPr>
            <w:webHidden/>
          </w:rPr>
          <w:fldChar w:fldCharType="separate"/>
        </w:r>
        <w:r>
          <w:rPr>
            <w:webHidden/>
          </w:rPr>
          <w:t>14</w:t>
        </w:r>
        <w:r>
          <w:rPr>
            <w:webHidden/>
          </w:rPr>
          <w:fldChar w:fldCharType="end"/>
        </w:r>
      </w:hyperlink>
    </w:p>
    <w:p w:rsidR="00495C68" w:rsidRDefault="00495C68">
      <w:pPr>
        <w:pStyle w:val="TDC5"/>
        <w:rPr>
          <w:rFonts w:asciiTheme="minorHAnsi" w:eastAsiaTheme="minorEastAsia" w:hAnsiTheme="minorHAnsi" w:cstheme="minorBidi"/>
          <w:color w:val="auto"/>
          <w:sz w:val="22"/>
          <w:szCs w:val="22"/>
          <w:lang w:val="es-ES"/>
        </w:rPr>
      </w:pPr>
      <w:hyperlink w:anchor="_Toc52182046" w:history="1">
        <w:r w:rsidRPr="006018B9">
          <w:rPr>
            <w:rStyle w:val="Hipervnculo"/>
          </w:rPr>
          <w:t>Modelo NoSQL</w:t>
        </w:r>
        <w:r>
          <w:rPr>
            <w:webHidden/>
          </w:rPr>
          <w:tab/>
        </w:r>
        <w:r>
          <w:rPr>
            <w:webHidden/>
          </w:rPr>
          <w:fldChar w:fldCharType="begin"/>
        </w:r>
        <w:r>
          <w:rPr>
            <w:webHidden/>
          </w:rPr>
          <w:instrText xml:space="preserve"> PAGEREF _Toc52182046 \h </w:instrText>
        </w:r>
        <w:r>
          <w:rPr>
            <w:webHidden/>
          </w:rPr>
        </w:r>
        <w:r>
          <w:rPr>
            <w:webHidden/>
          </w:rPr>
          <w:fldChar w:fldCharType="separate"/>
        </w:r>
        <w:r>
          <w:rPr>
            <w:webHidden/>
          </w:rPr>
          <w:t>15</w:t>
        </w:r>
        <w:r>
          <w:rPr>
            <w:webHidden/>
          </w:rPr>
          <w:fldChar w:fldCharType="end"/>
        </w:r>
      </w:hyperlink>
    </w:p>
    <w:p w:rsidR="00495C68" w:rsidRDefault="00495C68">
      <w:pPr>
        <w:pStyle w:val="TDC3"/>
        <w:rPr>
          <w:rFonts w:asciiTheme="minorHAnsi" w:eastAsiaTheme="minorEastAsia" w:hAnsiTheme="minorHAnsi" w:cstheme="minorBidi"/>
          <w:color w:val="auto"/>
          <w:sz w:val="22"/>
          <w:szCs w:val="22"/>
          <w:lang w:val="es-ES"/>
        </w:rPr>
      </w:pPr>
      <w:hyperlink w:anchor="_Toc52182047" w:history="1">
        <w:r w:rsidRPr="006018B9">
          <w:rPr>
            <w:rStyle w:val="Hipervnculo"/>
          </w:rPr>
          <w:t>1.2.6</w:t>
        </w:r>
        <w:r>
          <w:rPr>
            <w:rFonts w:asciiTheme="minorHAnsi" w:eastAsiaTheme="minorEastAsia" w:hAnsiTheme="minorHAnsi" w:cstheme="minorBidi"/>
            <w:color w:val="auto"/>
            <w:sz w:val="22"/>
            <w:szCs w:val="22"/>
            <w:lang w:val="es-ES"/>
          </w:rPr>
          <w:tab/>
        </w:r>
        <w:r w:rsidRPr="006018B9">
          <w:rPr>
            <w:rStyle w:val="Hipervnculo"/>
          </w:rPr>
          <w:t>Tipos de bases de datos.</w:t>
        </w:r>
        <w:r>
          <w:rPr>
            <w:webHidden/>
          </w:rPr>
          <w:tab/>
        </w:r>
        <w:r>
          <w:rPr>
            <w:webHidden/>
          </w:rPr>
          <w:fldChar w:fldCharType="begin"/>
        </w:r>
        <w:r>
          <w:rPr>
            <w:webHidden/>
          </w:rPr>
          <w:instrText xml:space="preserve"> PAGEREF _Toc52182047 \h </w:instrText>
        </w:r>
        <w:r>
          <w:rPr>
            <w:webHidden/>
          </w:rPr>
        </w:r>
        <w:r>
          <w:rPr>
            <w:webHidden/>
          </w:rPr>
          <w:fldChar w:fldCharType="separate"/>
        </w:r>
        <w:r>
          <w:rPr>
            <w:webHidden/>
          </w:rPr>
          <w:t>15</w:t>
        </w:r>
        <w:r>
          <w:rPr>
            <w:webHidden/>
          </w:rPr>
          <w:fldChar w:fldCharType="end"/>
        </w:r>
      </w:hyperlink>
    </w:p>
    <w:p w:rsidR="00495C68" w:rsidRDefault="00495C68">
      <w:pPr>
        <w:pStyle w:val="TDC5"/>
        <w:rPr>
          <w:rFonts w:asciiTheme="minorHAnsi" w:eastAsiaTheme="minorEastAsia" w:hAnsiTheme="minorHAnsi" w:cstheme="minorBidi"/>
          <w:color w:val="auto"/>
          <w:sz w:val="22"/>
          <w:szCs w:val="22"/>
          <w:lang w:val="es-ES"/>
        </w:rPr>
      </w:pPr>
      <w:hyperlink w:anchor="_Toc52182048" w:history="1">
        <w:r w:rsidRPr="006018B9">
          <w:rPr>
            <w:rStyle w:val="Hipervnculo"/>
          </w:rPr>
          <w:t>En función do modelo de datos empregado</w:t>
        </w:r>
        <w:r>
          <w:rPr>
            <w:webHidden/>
          </w:rPr>
          <w:tab/>
        </w:r>
        <w:r>
          <w:rPr>
            <w:webHidden/>
          </w:rPr>
          <w:fldChar w:fldCharType="begin"/>
        </w:r>
        <w:r>
          <w:rPr>
            <w:webHidden/>
          </w:rPr>
          <w:instrText xml:space="preserve"> PAGEREF _Toc52182048 \h </w:instrText>
        </w:r>
        <w:r>
          <w:rPr>
            <w:webHidden/>
          </w:rPr>
        </w:r>
        <w:r>
          <w:rPr>
            <w:webHidden/>
          </w:rPr>
          <w:fldChar w:fldCharType="separate"/>
        </w:r>
        <w:r>
          <w:rPr>
            <w:webHidden/>
          </w:rPr>
          <w:t>15</w:t>
        </w:r>
        <w:r>
          <w:rPr>
            <w:webHidden/>
          </w:rPr>
          <w:fldChar w:fldCharType="end"/>
        </w:r>
      </w:hyperlink>
    </w:p>
    <w:p w:rsidR="00495C68" w:rsidRDefault="00495C68">
      <w:pPr>
        <w:pStyle w:val="TDC5"/>
        <w:rPr>
          <w:rFonts w:asciiTheme="minorHAnsi" w:eastAsiaTheme="minorEastAsia" w:hAnsiTheme="minorHAnsi" w:cstheme="minorBidi"/>
          <w:color w:val="auto"/>
          <w:sz w:val="22"/>
          <w:szCs w:val="22"/>
          <w:lang w:val="es-ES"/>
        </w:rPr>
      </w:pPr>
      <w:hyperlink w:anchor="_Toc52182049" w:history="1">
        <w:r w:rsidRPr="006018B9">
          <w:rPr>
            <w:rStyle w:val="Hipervnculo"/>
          </w:rPr>
          <w:t>En función da localización da información</w:t>
        </w:r>
        <w:r>
          <w:rPr>
            <w:webHidden/>
          </w:rPr>
          <w:tab/>
        </w:r>
        <w:r>
          <w:rPr>
            <w:webHidden/>
          </w:rPr>
          <w:fldChar w:fldCharType="begin"/>
        </w:r>
        <w:r>
          <w:rPr>
            <w:webHidden/>
          </w:rPr>
          <w:instrText xml:space="preserve"> PAGEREF _Toc52182049 \h </w:instrText>
        </w:r>
        <w:r>
          <w:rPr>
            <w:webHidden/>
          </w:rPr>
        </w:r>
        <w:r>
          <w:rPr>
            <w:webHidden/>
          </w:rPr>
          <w:fldChar w:fldCharType="separate"/>
        </w:r>
        <w:r>
          <w:rPr>
            <w:webHidden/>
          </w:rPr>
          <w:t>15</w:t>
        </w:r>
        <w:r>
          <w:rPr>
            <w:webHidden/>
          </w:rPr>
          <w:fldChar w:fldCharType="end"/>
        </w:r>
      </w:hyperlink>
    </w:p>
    <w:p w:rsidR="004474E6" w:rsidRDefault="004474E6" w:rsidP="004474E6">
      <w:pPr>
        <w:pStyle w:val="indice1"/>
      </w:pPr>
      <w:r>
        <w:rPr>
          <w:noProof/>
          <w:sz w:val="24"/>
          <w:szCs w:val="24"/>
        </w:rPr>
        <w:fldChar w:fldCharType="end"/>
      </w:r>
      <w:r>
        <w:br w:type="page"/>
      </w:r>
    </w:p>
    <w:p w:rsidR="00764FEA" w:rsidRPr="00E24593" w:rsidRDefault="001B361F" w:rsidP="00E9504F">
      <w:pPr>
        <w:pStyle w:val="n1"/>
        <w:jc w:val="both"/>
        <w:rPr>
          <w:noProof w:val="0"/>
        </w:rPr>
      </w:pPr>
      <w:bookmarkStart w:id="2" w:name="_Toc52182027"/>
      <w:r w:rsidRPr="001B361F">
        <w:lastRenderedPageBreak/>
        <w:t>Bases de datos e sistemas de almacenamento da información</w:t>
      </w:r>
      <w:bookmarkEnd w:id="0"/>
      <w:bookmarkEnd w:id="2"/>
    </w:p>
    <w:p w:rsidR="009D30C6" w:rsidRDefault="004950D8" w:rsidP="00711437">
      <w:pPr>
        <w:pStyle w:val="n2"/>
      </w:pPr>
      <w:bookmarkStart w:id="3" w:name="_Toc433453815"/>
      <w:bookmarkStart w:id="4" w:name="_Toc52182028"/>
      <w:r>
        <w:t>Sistemas lóxicos de almacenamento da información</w:t>
      </w:r>
      <w:bookmarkEnd w:id="3"/>
      <w:bookmarkEnd w:id="4"/>
    </w:p>
    <w:p w:rsidR="004950D8" w:rsidRDefault="003D3C07" w:rsidP="00711437">
      <w:pPr>
        <w:pStyle w:val="n3"/>
      </w:pPr>
      <w:bookmarkStart w:id="5" w:name="_Toc433453816"/>
      <w:bookmarkStart w:id="6" w:name="_Toc52182029"/>
      <w:r>
        <w:t>Sistemas de información</w:t>
      </w:r>
      <w:bookmarkEnd w:id="5"/>
      <w:bookmarkEnd w:id="6"/>
    </w:p>
    <w:p w:rsidR="00B930EE" w:rsidRDefault="00B930EE" w:rsidP="00B930EE">
      <w:pPr>
        <w:pStyle w:val="n5"/>
      </w:pPr>
      <w:bookmarkStart w:id="7" w:name="_Toc433453817"/>
      <w:bookmarkStart w:id="8" w:name="_Toc52182030"/>
      <w:r>
        <w:t>Introdución</w:t>
      </w:r>
      <w:bookmarkEnd w:id="7"/>
      <w:bookmarkEnd w:id="8"/>
    </w:p>
    <w:p w:rsidR="00B930EE" w:rsidRDefault="00B930EE" w:rsidP="00B930EE">
      <w:pPr>
        <w:pStyle w:val="tx1"/>
      </w:pPr>
      <w:r>
        <w:t>Hoxe en día, os Sistemas de Información xogan un papel cada vez mais importante nas modernas organizacións empresariais, ata o punto de condicionar o seu éxito ou fracaso nun entorno económico e social tan dinámico e turbulento como o que caracteriza ó mundo actual.</w:t>
      </w:r>
    </w:p>
    <w:p w:rsidR="00B930EE" w:rsidRDefault="00B930EE" w:rsidP="00B930EE">
      <w:r>
        <w:t>Novos fenómenos como a globalización ou o tránsito cara unha economía mais baseada no coñecemento induciron importantes cambios nas organizacións empresariais. Neste novo contexto, os Sistemas e as Tecnoloxías da Información e Comunicación (</w:t>
      </w:r>
      <w:proofErr w:type="spellStart"/>
      <w:r>
        <w:t>TICs</w:t>
      </w:r>
      <w:proofErr w:type="spellEnd"/>
      <w:r>
        <w:t>) convertéronse nun elemento esencial como motor do cambio e fonte de vantaxes competitivas.</w:t>
      </w:r>
    </w:p>
    <w:p w:rsidR="00B930EE" w:rsidRDefault="00B930EE" w:rsidP="00B930EE">
      <w:r>
        <w:t xml:space="preserve">A información e as novas tecnoloxías que a soportan aparecen como un novo factor produtivo que se suma ós factores tradicionais, traballo e capital, diferenciándose destes últimos polo seu carácter intanxible, dando lugar a un novo escenario no que a información e o coñecemento son básicos para as empresas. Os Sistemas e Tecnoloxías da Información convértense, polo tanto, nunha </w:t>
      </w:r>
      <w:r w:rsidR="00664550">
        <w:t>peza</w:t>
      </w:r>
      <w:r>
        <w:t xml:space="preserve"> fundamental para propiciar este cambio e este novo escenario ó que nos referimos.</w:t>
      </w:r>
    </w:p>
    <w:p w:rsidR="00B930EE" w:rsidRPr="0036645D" w:rsidRDefault="00B930EE" w:rsidP="00B930EE">
      <w:pPr>
        <w:rPr>
          <w:b/>
        </w:rPr>
      </w:pPr>
      <w:r w:rsidRPr="0036645D">
        <w:rPr>
          <w:b/>
        </w:rPr>
        <w:t>Dentro dunha organización, o Sistema de Información actúa coma o "sistema nervioso" xa que este é o que se encarga de facer chegar a tempo a información que necesitan os distintos elementos da organización empresarial (departamentos, áreas funcionais, equipos de traballo, delegacións, etc.), permitindo desta forma unha actuación conxunta e coordinada, áxil e orientada a conseguir os obxectivos da organización.</w:t>
      </w:r>
    </w:p>
    <w:p w:rsidR="00B930EE" w:rsidRDefault="00B930EE" w:rsidP="00B930EE">
      <w:r>
        <w:t>Os Sistemas de Información adquiriron unha dimensión estratéxica nas empresas do novo milenio e deixaron de ser considerados un</w:t>
      </w:r>
      <w:r w:rsidR="00664550">
        <w:t>h</w:t>
      </w:r>
      <w:r>
        <w:t>a simple ferramenta para automatizar procesos operativos</w:t>
      </w:r>
      <w:r w:rsidR="00664550">
        <w:t>,</w:t>
      </w:r>
      <w:r>
        <w:t xml:space="preserve"> para convertérense nunha peza clave a ter en conta á hora de formular a estratexia empresarial para levar a cabo a súa implantación e para realizar o control da xestión.</w:t>
      </w:r>
    </w:p>
    <w:p w:rsidR="00B930EE" w:rsidRDefault="00B930EE" w:rsidP="00B930EE">
      <w:pPr>
        <w:pStyle w:val="n5"/>
      </w:pPr>
      <w:bookmarkStart w:id="9" w:name="_Toc433453818"/>
      <w:bookmarkStart w:id="10" w:name="_Toc52182031"/>
      <w:r>
        <w:t>C</w:t>
      </w:r>
      <w:r w:rsidRPr="00B930EE">
        <w:t>lasificación dos</w:t>
      </w:r>
      <w:r>
        <w:t xml:space="preserve"> subsistemas dunha organización</w:t>
      </w:r>
      <w:bookmarkEnd w:id="9"/>
      <w:bookmarkEnd w:id="10"/>
    </w:p>
    <w:p w:rsidR="00B930EE" w:rsidRDefault="00B930EE" w:rsidP="00B930EE">
      <w:pPr>
        <w:pStyle w:val="tx1"/>
      </w:pPr>
      <w:r>
        <w:t xml:space="preserve">En xeral, podemos definir un </w:t>
      </w:r>
      <w:r w:rsidRPr="00D9118E">
        <w:rPr>
          <w:b/>
        </w:rPr>
        <w:t>sistema</w:t>
      </w:r>
      <w:r>
        <w:t xml:space="preserve"> como un “conxunto de elementos que </w:t>
      </w:r>
      <w:proofErr w:type="spellStart"/>
      <w:r>
        <w:t>interactúan</w:t>
      </w:r>
      <w:proofErr w:type="spellEnd"/>
      <w:r>
        <w:t xml:space="preserve"> entre si, orientados á consecución dun obxectivo común”.</w:t>
      </w:r>
    </w:p>
    <w:p w:rsidR="00B930EE" w:rsidRDefault="00B930EE" w:rsidP="00B930EE">
      <w:r>
        <w:t>Calquera empresa ou organización é en si mesma un sistema. O seu entorno é o sistema produtivo no que se insire do que recibe unha serie de entradas, en forma de demandas, e ó que entrega unha serie de saídas, ou oferta.</w:t>
      </w:r>
    </w:p>
    <w:p w:rsidR="00B930EE" w:rsidRDefault="00B930EE" w:rsidP="00B930EE">
      <w:r>
        <w:t>Á súa vez dentro da empresa ou organización existen varios subsistemas formados polos distintos departamentos ou áreas nas que se divide a empresa. Exemplo: Sistema produtivo da provincia de Lugo -&gt; El Progreso -&gt; Redacción-&gt; Redacción de deportes.</w:t>
      </w:r>
    </w:p>
    <w:p w:rsidR="00B930EE" w:rsidRDefault="00B930EE" w:rsidP="00B930EE">
      <w:r>
        <w:t>Dentro das organizacións que serán obxecto do noso estudio podemos distinguir tres subsistemas:</w:t>
      </w:r>
    </w:p>
    <w:p w:rsidR="007B3508" w:rsidRDefault="007B3508" w:rsidP="00B930EE"/>
    <w:p w:rsidR="00B930EE" w:rsidRDefault="00B930EE" w:rsidP="00B930EE">
      <w:pPr>
        <w:pStyle w:val="p1"/>
      </w:pPr>
      <w:r w:rsidRPr="00131B00">
        <w:t xml:space="preserve">O </w:t>
      </w:r>
      <w:r w:rsidRPr="00131B00">
        <w:rPr>
          <w:b/>
        </w:rPr>
        <w:t>sistema operativo</w:t>
      </w:r>
      <w:r w:rsidRPr="00131B00">
        <w:t xml:space="preserve"> ou sistema físico</w:t>
      </w:r>
      <w:r w:rsidR="00B62F86">
        <w:t>.</w:t>
      </w:r>
      <w:r>
        <w:t xml:space="preserve"> </w:t>
      </w:r>
      <w:r w:rsidR="00B62F86">
        <w:t>T</w:t>
      </w:r>
      <w:r>
        <w:t>ransforma un fluxo de entradas (materias primas, fluxos financeiros, etc.) nun fluxo de saídas (produtos terminados, fluxos financeiros, ...)</w:t>
      </w:r>
      <w:r w:rsidR="00180774">
        <w:t>.</w:t>
      </w:r>
    </w:p>
    <w:p w:rsidR="00AD604D" w:rsidRDefault="00AD604D" w:rsidP="00AD604D">
      <w:pPr>
        <w:pStyle w:val="p1"/>
        <w:numPr>
          <w:ilvl w:val="0"/>
          <w:numId w:val="0"/>
        </w:numPr>
        <w:ind w:left="1191"/>
      </w:pPr>
    </w:p>
    <w:p w:rsidR="00AD604D" w:rsidRDefault="00AD604D" w:rsidP="00AD604D">
      <w:pPr>
        <w:pStyle w:val="p1"/>
        <w:numPr>
          <w:ilvl w:val="0"/>
          <w:numId w:val="0"/>
        </w:numPr>
        <w:ind w:left="1191"/>
      </w:pPr>
    </w:p>
    <w:p w:rsidR="00180774" w:rsidRDefault="00867BFA" w:rsidP="00180774">
      <w:pPr>
        <w:pStyle w:val="formula1"/>
      </w:pPr>
      <w:r>
        <w:rPr>
          <w:noProof/>
          <w:lang w:val="es-ES"/>
        </w:rPr>
        <w:drawing>
          <wp:inline distT="0" distB="0" distL="0" distR="0" wp14:anchorId="373FB80E" wp14:editId="2284B619">
            <wp:extent cx="4946015" cy="6756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6015" cy="675640"/>
                    </a:xfrm>
                    <a:prstGeom prst="rect">
                      <a:avLst/>
                    </a:prstGeom>
                    <a:noFill/>
                    <a:ln>
                      <a:noFill/>
                    </a:ln>
                  </pic:spPr>
                </pic:pic>
              </a:graphicData>
            </a:graphic>
          </wp:inline>
        </w:drawing>
      </w:r>
    </w:p>
    <w:p w:rsidR="00180774" w:rsidRDefault="00131B00" w:rsidP="00B930EE">
      <w:pPr>
        <w:pStyle w:val="p1"/>
      </w:pPr>
      <w:r w:rsidRPr="00131B00">
        <w:t xml:space="preserve">O </w:t>
      </w:r>
      <w:r w:rsidRPr="00131B00">
        <w:rPr>
          <w:b/>
        </w:rPr>
        <w:t>sistema de xestión</w:t>
      </w:r>
      <w:r w:rsidRPr="00131B00">
        <w:t xml:space="preserve"> ou sistema de control</w:t>
      </w:r>
      <w:r w:rsidR="00B62F86">
        <w:t>.</w:t>
      </w:r>
      <w:r w:rsidRPr="00131B00">
        <w:t xml:space="preserve"> </w:t>
      </w:r>
      <w:r w:rsidR="00B62F86">
        <w:t>R</w:t>
      </w:r>
      <w:r w:rsidRPr="00131B00">
        <w:t>esponsable da fixación dos obxectivos e as estratexias a seguir para levalos a cabo, e que, ademais, se encarga de controlar o funcionamento do sistema físico e establecer as correccións necesarias nos obxectivos fixados en función da información que recibe deste. Estaría representado pola dirección da empresa.</w:t>
      </w:r>
    </w:p>
    <w:p w:rsidR="00131B00" w:rsidRDefault="00867BFA" w:rsidP="00131B00">
      <w:pPr>
        <w:pStyle w:val="formula1"/>
      </w:pPr>
      <w:r>
        <w:rPr>
          <w:noProof/>
          <w:lang w:val="es-ES"/>
        </w:rPr>
        <w:drawing>
          <wp:inline distT="0" distB="0" distL="0" distR="0" wp14:anchorId="584A9BB9" wp14:editId="4144DC5A">
            <wp:extent cx="5422900" cy="16217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2900" cy="1621790"/>
                    </a:xfrm>
                    <a:prstGeom prst="rect">
                      <a:avLst/>
                    </a:prstGeom>
                    <a:noFill/>
                    <a:ln>
                      <a:noFill/>
                    </a:ln>
                  </pic:spPr>
                </pic:pic>
              </a:graphicData>
            </a:graphic>
          </wp:inline>
        </w:drawing>
      </w:r>
    </w:p>
    <w:p w:rsidR="00131B00" w:rsidRDefault="00B62F86" w:rsidP="00131B00">
      <w:pPr>
        <w:pStyle w:val="p1"/>
      </w:pPr>
      <w:r w:rsidRPr="00B62F86">
        <w:t xml:space="preserve">O </w:t>
      </w:r>
      <w:r w:rsidRPr="00B62F86">
        <w:rPr>
          <w:b/>
        </w:rPr>
        <w:t>sistema de información</w:t>
      </w:r>
      <w:r w:rsidRPr="00B62F86">
        <w:t>. É un sistema que actúa de intermediario entre o sistema operativo e o sistema de xestión.</w:t>
      </w:r>
    </w:p>
    <w:p w:rsidR="00B62F86" w:rsidRDefault="001429C9" w:rsidP="00B62F86">
      <w:pPr>
        <w:pStyle w:val="formula1"/>
      </w:pPr>
      <w:r>
        <w:rPr>
          <w:noProof/>
          <w:lang w:val="es-ES"/>
        </w:rPr>
        <w:drawing>
          <wp:inline distT="0" distB="0" distL="0" distR="0" wp14:anchorId="09C641DD" wp14:editId="15D9749C">
            <wp:extent cx="5134432" cy="2114550"/>
            <wp:effectExtent l="19050" t="0" r="9068"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138164" cy="2116087"/>
                    </a:xfrm>
                    <a:prstGeom prst="rect">
                      <a:avLst/>
                    </a:prstGeom>
                    <a:noFill/>
                    <a:ln w="9525">
                      <a:noFill/>
                      <a:miter lim="800000"/>
                      <a:headEnd/>
                      <a:tailEnd/>
                    </a:ln>
                  </pic:spPr>
                </pic:pic>
              </a:graphicData>
            </a:graphic>
          </wp:inline>
        </w:drawing>
      </w:r>
    </w:p>
    <w:p w:rsidR="00B62F86" w:rsidRDefault="00B62F86" w:rsidP="00B62F86">
      <w:pPr>
        <w:pStyle w:val="tx1"/>
      </w:pPr>
      <w:r>
        <w:t>Se tivéramos que resumir cunha soa frase o principal cometido dun Sistema de Información dentro dunha organización, poderíamos afirmar que este encárgase de entregar a información oportuna e precisa, coa presentación e o formato adecuados, á persoa que a necesita dentro da organización para tomar unha decisión ou realizar algunha operación e xusto no momento en que esta persoa necesita dispoñer de dita información.</w:t>
      </w:r>
    </w:p>
    <w:p w:rsidR="00B62F86" w:rsidRDefault="00B62F86" w:rsidP="00B62F86">
      <w:r>
        <w:t>Hoxe en día, a información debera ser considerada como un dos mais valiosos recursos dunha organización e o Sistema de Información é o encargado de almacenar e procesar a información que recibe dos outros subsistemas da organización e do exterior. A recollida e almacenamento da información realizarase de acordo cun modelo de datos que define que datos se deben almacenar e como se van a almacenar. Do bo funcionamento deste subsistema depende en gran parte o éxito global da organización.</w:t>
      </w:r>
    </w:p>
    <w:p w:rsidR="0066103D" w:rsidRDefault="0066103D" w:rsidP="0066103D">
      <w:pPr>
        <w:pStyle w:val="n5"/>
      </w:pPr>
      <w:bookmarkStart w:id="11" w:name="_Toc433453819"/>
      <w:bookmarkStart w:id="12" w:name="_Toc52182032"/>
      <w:r>
        <w:lastRenderedPageBreak/>
        <w:t>C</w:t>
      </w:r>
      <w:r w:rsidRPr="0066103D">
        <w:t>lasificación dos sistemas de información</w:t>
      </w:r>
      <w:bookmarkEnd w:id="11"/>
      <w:bookmarkEnd w:id="12"/>
    </w:p>
    <w:p w:rsidR="0066103D" w:rsidRDefault="0066103D" w:rsidP="0066103D">
      <w:pPr>
        <w:pStyle w:val="tx1"/>
      </w:pPr>
      <w:r>
        <w:t>O sistema de información existe en tódalas empresas. Ata a aparición dos ordenadores o sistema de información funcionaba de xeito manual. Cando os ordenadores toman parte no funcionamento do sistema de información, falamos de sistema de información automatizado. No que queda deste apartado falaremos sempre destes últimos sistemas.</w:t>
      </w:r>
    </w:p>
    <w:p w:rsidR="0066103D" w:rsidRDefault="0066103D" w:rsidP="0066103D">
      <w:r>
        <w:t xml:space="preserve">Polo xeral, </w:t>
      </w:r>
      <w:r w:rsidRPr="00987C85">
        <w:rPr>
          <w:b/>
        </w:rPr>
        <w:t>as clasificacións mais estendidas dos Sistemas de Información soen agrupar estes en función da súa finalidade</w:t>
      </w:r>
      <w:r>
        <w:t>.</w:t>
      </w:r>
    </w:p>
    <w:p w:rsidR="0066103D" w:rsidRDefault="0066103D" w:rsidP="0066103D">
      <w:r>
        <w:t>Dunha forma moi global pode considerarse que existen dúas funcións básicas para os sistemas:</w:t>
      </w:r>
    </w:p>
    <w:p w:rsidR="0066103D" w:rsidRDefault="0066103D" w:rsidP="0066103D">
      <w:pPr>
        <w:pStyle w:val="p1"/>
      </w:pPr>
      <w:r w:rsidRPr="0066103D">
        <w:rPr>
          <w:b/>
        </w:rPr>
        <w:t>Soporte ás actividades operativas</w:t>
      </w:r>
      <w:r>
        <w:t>, que d</w:t>
      </w:r>
      <w:r w:rsidR="00DE31AA">
        <w:t>á</w:t>
      </w:r>
      <w:r>
        <w:t xml:space="preserve"> lugar a sistemas de información para</w:t>
      </w:r>
      <w:r w:rsidR="0016687F">
        <w:t xml:space="preserve"> axilizar </w:t>
      </w:r>
      <w:r>
        <w:t xml:space="preserve"> actividades</w:t>
      </w:r>
      <w:r w:rsidR="0016687F">
        <w:t xml:space="preserve"> da empresa, tanto as </w:t>
      </w:r>
      <w:r>
        <w:t xml:space="preserve"> m</w:t>
      </w:r>
      <w:r w:rsidR="00DE31AA">
        <w:t>á</w:t>
      </w:r>
      <w:r>
        <w:t xml:space="preserve">is estruturadas (aplicacións de contabilidade, nómina, pedidos e, en xeral, o que se denomina "xestión empresarial") </w:t>
      </w:r>
      <w:r w:rsidR="0016687F">
        <w:t>como</w:t>
      </w:r>
      <w:r>
        <w:t xml:space="preserve"> tamén sistemas que permiten o manexo de información menos estruturada: aplicacións ofimáticas, programas técnicos para funciones de enxeñería, etc.</w:t>
      </w:r>
    </w:p>
    <w:p w:rsidR="0066103D" w:rsidRDefault="0066103D" w:rsidP="0066103D">
      <w:pPr>
        <w:pStyle w:val="p1"/>
      </w:pPr>
      <w:r w:rsidRPr="0066103D">
        <w:rPr>
          <w:b/>
        </w:rPr>
        <w:t>Soporte ás decisións e o control de xestión</w:t>
      </w:r>
      <w:r>
        <w:t>, que pode proporcionarse dende as propias aplicacións de xestión empresarial (mediante saídas de información existentes) ou a través de aplicacións específicas.</w:t>
      </w:r>
    </w:p>
    <w:p w:rsidR="0066103D" w:rsidRDefault="0066103D" w:rsidP="0066103D">
      <w:pPr>
        <w:pStyle w:val="sp1"/>
      </w:pPr>
      <w:r>
        <w:t>O soporte ás decisións require frecuentemente a consulta dos datos dunha maneira menos previsible que as aplicacións de xestión</w:t>
      </w:r>
      <w:r w:rsidR="00A7643D">
        <w:t>,</w:t>
      </w:r>
      <w:r>
        <w:t xml:space="preserve"> </w:t>
      </w:r>
      <w:r w:rsidR="00A7643D">
        <w:t>p</w:t>
      </w:r>
      <w:r>
        <w:t>or elo a tecnoloxía de Bases de Datos ten gran importancia para facer posible este tipo de aplicación. De feito, soe considerarse que a tecnoloxía de Bases de Datos permitiu a aparición do denominado Sistema de información para a xestión (MIS, polas súas siglas en inglés), que permiten abordar problemas non estruturados.</w:t>
      </w:r>
    </w:p>
    <w:p w:rsidR="0066103D" w:rsidRDefault="0066103D" w:rsidP="0066103D">
      <w:pPr>
        <w:pStyle w:val="sp1"/>
      </w:pPr>
      <w:r>
        <w:t>Os MIS utilizan os datos almacenados nos sistemas informáticos da empresa para xerar informes que permitan ós directivos mellorar o control de xestión das distintas áreas funcionais da empresa. Deste modo, conséguese axilizar o proceso de toma de decisións, ó proporcionar a información necesaria de forma rápida, precisa e fiable.</w:t>
      </w:r>
    </w:p>
    <w:p w:rsidR="0066103D" w:rsidRDefault="0066103D" w:rsidP="0066103D">
      <w:pPr>
        <w:pStyle w:val="sp1"/>
      </w:pPr>
      <w:r>
        <w:t xml:space="preserve">A dirección de alto nivel necesita ferramentas para diagnosticar problemas (análise) e para elixir a mellor alternativa (simulación, planificación ... ). Este tipo de ferramentas requiren o manexo de información histórica e non estiveron dispoñibles ata principios dos anos noventa, dando lugar a un conxunto de aplicacións englobadas en termos como "aplicacións de soporte a decisións" (DSS), "software de apoio á dirección" (EIS, ESS), "Sistemas de </w:t>
      </w:r>
      <w:proofErr w:type="spellStart"/>
      <w:r>
        <w:t>Datawarehousing</w:t>
      </w:r>
      <w:proofErr w:type="spellEnd"/>
      <w:r>
        <w:t xml:space="preserve"> y </w:t>
      </w:r>
      <w:proofErr w:type="spellStart"/>
      <w:r>
        <w:t>Datamining</w:t>
      </w:r>
      <w:proofErr w:type="spellEnd"/>
      <w:r>
        <w:t xml:space="preserve">" ou, de forma mais xenérica, Sistemas de "Intelixencia de Negocio" (Business </w:t>
      </w:r>
      <w:proofErr w:type="spellStart"/>
      <w:r>
        <w:t>Inteligence</w:t>
      </w:r>
      <w:proofErr w:type="spellEnd"/>
      <w:r>
        <w:t>).</w:t>
      </w:r>
    </w:p>
    <w:p w:rsidR="00A7643D" w:rsidRDefault="00A7643D" w:rsidP="00A7643D">
      <w:pPr>
        <w:pStyle w:val="n5"/>
      </w:pPr>
      <w:bookmarkStart w:id="13" w:name="_Toc433453820"/>
      <w:bookmarkStart w:id="14" w:name="_Toc52182033"/>
      <w:r>
        <w:t>S</w:t>
      </w:r>
      <w:r w:rsidRPr="00A7643D">
        <w:t xml:space="preserve">istemas de </w:t>
      </w:r>
      <w:proofErr w:type="spellStart"/>
      <w:r w:rsidRPr="00A7643D">
        <w:t>datawarehousing</w:t>
      </w:r>
      <w:proofErr w:type="spellEnd"/>
      <w:r w:rsidRPr="00A7643D">
        <w:t>.</w:t>
      </w:r>
      <w:bookmarkEnd w:id="13"/>
      <w:bookmarkEnd w:id="14"/>
    </w:p>
    <w:p w:rsidR="00BB161D" w:rsidRDefault="00BB161D" w:rsidP="00BB161D">
      <w:pPr>
        <w:pStyle w:val="tx1"/>
      </w:pPr>
      <w:r>
        <w:t xml:space="preserve">Os avances nas Tecnoloxías da Información fixeron posible o desenvolvemento dos Sistemas de </w:t>
      </w:r>
      <w:proofErr w:type="spellStart"/>
      <w:r>
        <w:t>Datawarehousing</w:t>
      </w:r>
      <w:proofErr w:type="spellEnd"/>
      <w:r>
        <w:t>/</w:t>
      </w:r>
      <w:proofErr w:type="spellStart"/>
      <w:r>
        <w:t>Datamining</w:t>
      </w:r>
      <w:proofErr w:type="spellEnd"/>
      <w:r>
        <w:t xml:space="preserve">, que constitúen o núcleo das aplicacións de Business </w:t>
      </w:r>
      <w:proofErr w:type="spellStart"/>
      <w:r>
        <w:t>Intelligence</w:t>
      </w:r>
      <w:proofErr w:type="spellEnd"/>
      <w:r>
        <w:t xml:space="preserve"> ('Intelixencia de Negocio').</w:t>
      </w:r>
    </w:p>
    <w:p w:rsidR="00BB161D" w:rsidRDefault="00BB161D" w:rsidP="00BB161D">
      <w:r>
        <w:t>Estes sistemas constan de tres elementos principais:</w:t>
      </w:r>
    </w:p>
    <w:p w:rsidR="00BB161D" w:rsidRDefault="00BB161D" w:rsidP="00BB161D">
      <w:pPr>
        <w:pStyle w:val="p1"/>
      </w:pPr>
      <w:r>
        <w:t xml:space="preserve">Recollida e xestión de grandes volumes de datos: Tecnoloxía de </w:t>
      </w:r>
      <w:proofErr w:type="spellStart"/>
      <w:r>
        <w:t>Datawarehousing</w:t>
      </w:r>
      <w:proofErr w:type="spellEnd"/>
      <w:r>
        <w:t>.</w:t>
      </w:r>
    </w:p>
    <w:p w:rsidR="00BB161D" w:rsidRDefault="00BB161D" w:rsidP="00BB161D">
      <w:pPr>
        <w:pStyle w:val="p1"/>
      </w:pPr>
      <w:r>
        <w:t>Análise dos datos: Tecnoloxía OLAP e ferramentas de ‘Minería de datos’ (</w:t>
      </w:r>
      <w:proofErr w:type="spellStart"/>
      <w:r>
        <w:t>Datamining</w:t>
      </w:r>
      <w:proofErr w:type="spellEnd"/>
      <w:r>
        <w:t>).</w:t>
      </w:r>
    </w:p>
    <w:p w:rsidR="00BB161D" w:rsidRDefault="00BB161D" w:rsidP="00BB161D">
      <w:pPr>
        <w:pStyle w:val="p1"/>
      </w:pPr>
      <w:r>
        <w:t xml:space="preserve">Software de consulta amigable e intuitivo, </w:t>
      </w:r>
      <w:r w:rsidR="00DE31AA">
        <w:t>alcanzable</w:t>
      </w:r>
      <w:r>
        <w:t xml:space="preserve"> o usuario final.</w:t>
      </w:r>
    </w:p>
    <w:p w:rsidR="00BB161D" w:rsidRDefault="00BB161D" w:rsidP="00BB161D">
      <w:pPr>
        <w:pStyle w:val="tx1"/>
      </w:pPr>
      <w:r>
        <w:t xml:space="preserve">Un </w:t>
      </w:r>
      <w:proofErr w:type="spellStart"/>
      <w:r>
        <w:t>Datawarehouse</w:t>
      </w:r>
      <w:proofErr w:type="spellEnd"/>
      <w:r>
        <w:t xml:space="preserve"> constitúe o elemento fundamental dun sistema de apoio á toma de decisións na empresa.</w:t>
      </w:r>
    </w:p>
    <w:p w:rsidR="00BB161D" w:rsidRDefault="00BB161D" w:rsidP="00BB161D">
      <w:r>
        <w:t xml:space="preserve">Podemos considerar que un </w:t>
      </w:r>
      <w:proofErr w:type="spellStart"/>
      <w:r>
        <w:t>Datawarehouse</w:t>
      </w:r>
      <w:proofErr w:type="spellEnd"/>
      <w:r>
        <w:t xml:space="preserve"> é un gran almacén de datos, no que se integran datos procedentes de varias fontes:</w:t>
      </w:r>
    </w:p>
    <w:p w:rsidR="00BB161D" w:rsidRDefault="00BB161D" w:rsidP="00BB161D">
      <w:pPr>
        <w:pStyle w:val="p1"/>
      </w:pPr>
      <w:r>
        <w:lastRenderedPageBreak/>
        <w:t xml:space="preserve">Datos das distintas aplicacións de xestión da empresa (diseminados por distintos departamentos: administración, </w:t>
      </w:r>
      <w:proofErr w:type="spellStart"/>
      <w:r>
        <w:t>marketing</w:t>
      </w:r>
      <w:proofErr w:type="spellEnd"/>
      <w:r>
        <w:t>, produción, etc.)</w:t>
      </w:r>
    </w:p>
    <w:p w:rsidR="00BB161D" w:rsidRDefault="00BB161D" w:rsidP="00BB161D">
      <w:pPr>
        <w:pStyle w:val="p1"/>
      </w:pPr>
      <w:r>
        <w:t>Datos de fontes externas.</w:t>
      </w:r>
    </w:p>
    <w:p w:rsidR="00BB161D" w:rsidRDefault="00BB161D" w:rsidP="00BB161D">
      <w:pPr>
        <w:pStyle w:val="tx1"/>
      </w:pPr>
      <w:r>
        <w:t xml:space="preserve">Entre as características dos </w:t>
      </w:r>
      <w:proofErr w:type="spellStart"/>
      <w:r>
        <w:t>datawarehouse</w:t>
      </w:r>
      <w:proofErr w:type="spellEnd"/>
      <w:r>
        <w:t xml:space="preserve"> atopámonos:</w:t>
      </w:r>
    </w:p>
    <w:p w:rsidR="00BB161D" w:rsidRDefault="00BB161D" w:rsidP="00BB161D">
      <w:pPr>
        <w:pStyle w:val="p1"/>
      </w:pPr>
      <w:r>
        <w:t>Son de só lectura, os datos que se gardan neles non se borran nin modifican.</w:t>
      </w:r>
    </w:p>
    <w:p w:rsidR="00BB161D" w:rsidRDefault="00BB161D" w:rsidP="00BB161D">
      <w:pPr>
        <w:pStyle w:val="p1"/>
      </w:pPr>
      <w:r>
        <w:t xml:space="preserve">O seu deseño está orientado a facilitar a lectura e o análise dos mesmos (OLAP, análise </w:t>
      </w:r>
      <w:proofErr w:type="spellStart"/>
      <w:r>
        <w:t>multidimensional</w:t>
      </w:r>
      <w:proofErr w:type="spellEnd"/>
      <w:r>
        <w:t>). Isto fai que a súa estrutura non estea normalizada e admita redundancias.</w:t>
      </w:r>
    </w:p>
    <w:p w:rsidR="00BB161D" w:rsidRDefault="00BB161D" w:rsidP="00BB161D">
      <w:pPr>
        <w:pStyle w:val="p1"/>
      </w:pPr>
      <w:r>
        <w:t xml:space="preserve">A estrutura dos almacéns de datos distingue entre “feitos” e “dimensións”. Os feitos virían a ser os datos en si que queremos analizar: as ventas, os pedidos dos clientes, etc. As dimensións serían os datos que organizan eses feitos segundo as características relevantes no análise: as provincias nas que se fan as ventas, a data das mesmas, o vendedor que as fixo..... </w:t>
      </w:r>
    </w:p>
    <w:p w:rsidR="00BB161D" w:rsidRDefault="00BB161D" w:rsidP="00BB161D">
      <w:pPr>
        <w:pStyle w:val="p1"/>
      </w:pPr>
      <w:r>
        <w:t xml:space="preserve">Os datos gardados no </w:t>
      </w:r>
      <w:proofErr w:type="spellStart"/>
      <w:r>
        <w:t>datawarehouse</w:t>
      </w:r>
      <w:proofErr w:type="spellEnd"/>
      <w:r>
        <w:t xml:space="preserve"> reflicten a evolución temporal dos “feitos”.</w:t>
      </w:r>
    </w:p>
    <w:p w:rsidR="00BB161D" w:rsidRDefault="00BB161D" w:rsidP="00BB161D">
      <w:pPr>
        <w:pStyle w:val="p1"/>
      </w:pPr>
      <w:r>
        <w:t>Algunhas das técnicas empregadas gardan datos agregados, isto é datos que corresponden a grupos de “feitos”. Os grupos fórmanse segundo os valores correspondentes das dimensións, polo que ó combinarse varias o número de grupos faise moi grande.</w:t>
      </w:r>
    </w:p>
    <w:p w:rsidR="00BB161D" w:rsidRDefault="00BB161D" w:rsidP="00BB161D">
      <w:pPr>
        <w:pStyle w:val="p1"/>
      </w:pPr>
      <w:r>
        <w:t xml:space="preserve">Estas redundancias poden facer que o tamaño do </w:t>
      </w:r>
      <w:proofErr w:type="spellStart"/>
      <w:r>
        <w:t>datawarehouse</w:t>
      </w:r>
      <w:proofErr w:type="spellEnd"/>
      <w:r>
        <w:t xml:space="preserve"> medre </w:t>
      </w:r>
      <w:proofErr w:type="spellStart"/>
      <w:r>
        <w:t>exponencialmente</w:t>
      </w:r>
      <w:proofErr w:type="spellEnd"/>
      <w:r>
        <w:t>, se se gardan datos agregados correspondentes a moitos grupos.</w:t>
      </w:r>
    </w:p>
    <w:p w:rsidR="00BB161D" w:rsidRDefault="00BB161D" w:rsidP="00BB161D">
      <w:pPr>
        <w:pStyle w:val="p1"/>
      </w:pPr>
      <w:r>
        <w:t>Un aspecto importante na práctica son os sistemas e técnicas para capturar e gardar a información no almacén de datos.</w:t>
      </w:r>
    </w:p>
    <w:p w:rsidR="00BB161D" w:rsidRDefault="00BB161D" w:rsidP="00BB161D">
      <w:pPr>
        <w:pStyle w:val="tx1"/>
      </w:pPr>
      <w:r>
        <w:t xml:space="preserve">Ademais, un </w:t>
      </w:r>
      <w:proofErr w:type="spellStart"/>
      <w:r>
        <w:t>Datawarehouse</w:t>
      </w:r>
      <w:proofErr w:type="spellEnd"/>
      <w:r>
        <w:t xml:space="preserve"> debe dispoñer dunha gran capacidade de almacenamento, xa que os datos pertencen a largos períodos de tempo (varios exercicios económicos da empresa).</w:t>
      </w:r>
    </w:p>
    <w:p w:rsidR="00BB161D" w:rsidRDefault="00BB161D" w:rsidP="00BB161D">
      <w:r>
        <w:t>Por outra parte, nestes sistemas</w:t>
      </w:r>
      <w:r w:rsidR="00DE31AA">
        <w:t>,</w:t>
      </w:r>
      <w:r>
        <w:t xml:space="preserve"> o dicionario de datos contén </w:t>
      </w:r>
      <w:proofErr w:type="spellStart"/>
      <w:r>
        <w:t>metadatos</w:t>
      </w:r>
      <w:proofErr w:type="spellEnd"/>
      <w:r>
        <w:t xml:space="preserve"> referidos á descrición e procedencia dos datos, as transformacións que experimentaron, a periodicidade da súa actualización, etc.</w:t>
      </w:r>
    </w:p>
    <w:p w:rsidR="00E652BC" w:rsidRDefault="00BB161D" w:rsidP="00BB161D">
      <w:r>
        <w:t xml:space="preserve">Nestes sistemas tamén se utiliza o concepto de Data </w:t>
      </w:r>
      <w:proofErr w:type="spellStart"/>
      <w:r>
        <w:t>Mart</w:t>
      </w:r>
      <w:proofErr w:type="spellEnd"/>
      <w:r>
        <w:t xml:space="preserve"> para referirse a un almacén de datos de menor tamaño, restrinxido xeralmente a un área temática ou a un departamento da empresa.</w:t>
      </w:r>
    </w:p>
    <w:p w:rsidR="00E652BC" w:rsidRDefault="00867BFA" w:rsidP="00E652BC">
      <w:pPr>
        <w:pStyle w:val="formula1"/>
      </w:pPr>
      <w:r>
        <w:rPr>
          <w:noProof/>
          <w:lang w:val="es-ES"/>
        </w:rPr>
        <w:drawing>
          <wp:inline distT="0" distB="0" distL="0" distR="0" wp14:anchorId="525B366C" wp14:editId="1043BE74">
            <wp:extent cx="3912235" cy="23615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2235" cy="2361565"/>
                    </a:xfrm>
                    <a:prstGeom prst="rect">
                      <a:avLst/>
                    </a:prstGeom>
                    <a:noFill/>
                    <a:ln>
                      <a:noFill/>
                    </a:ln>
                  </pic:spPr>
                </pic:pic>
              </a:graphicData>
            </a:graphic>
          </wp:inline>
        </w:drawing>
      </w:r>
    </w:p>
    <w:p w:rsidR="00E652BC" w:rsidRDefault="00E652BC" w:rsidP="00E652BC">
      <w:pPr>
        <w:pStyle w:val="tx1"/>
      </w:pPr>
      <w:r>
        <w:t xml:space="preserve">As ferramentas de </w:t>
      </w:r>
      <w:proofErr w:type="spellStart"/>
      <w:r>
        <w:t>datamining</w:t>
      </w:r>
      <w:proofErr w:type="spellEnd"/>
      <w:r>
        <w:t xml:space="preserve"> son técnicas avanzadas que permiten detectar e modelar re</w:t>
      </w:r>
      <w:r w:rsidR="002712D1">
        <w:t>lació</w:t>
      </w:r>
      <w:r>
        <w:t>n</w:t>
      </w:r>
      <w:r w:rsidR="002712D1">
        <w:t>s</w:t>
      </w:r>
      <w:r>
        <w:t xml:space="preserve"> entre os datos e obter información non evidente: patróns de consumo, predición do comportamento dos clientes, asociacións de produtos, etc.</w:t>
      </w:r>
    </w:p>
    <w:p w:rsidR="00E652BC" w:rsidRDefault="00E652BC" w:rsidP="00E652BC">
      <w:r>
        <w:t xml:space="preserve">Cos Sistemas de </w:t>
      </w:r>
      <w:proofErr w:type="spellStart"/>
      <w:r>
        <w:t>Datawarehousing</w:t>
      </w:r>
      <w:proofErr w:type="spellEnd"/>
      <w:r>
        <w:t>/</w:t>
      </w:r>
      <w:proofErr w:type="spellStart"/>
      <w:r>
        <w:t>Datamining</w:t>
      </w:r>
      <w:proofErr w:type="spellEnd"/>
      <w:r w:rsidR="00A170B4">
        <w:t>,</w:t>
      </w:r>
      <w:r>
        <w:t xml:space="preserve"> os directivos poden dispoñer da información necesaria en moi pouco tempo e co mínimo esforzo. Deste modo, os directivos poden de</w:t>
      </w:r>
      <w:r>
        <w:lastRenderedPageBreak/>
        <w:t>dicarse mais ó análise da información obtida e non tanto á súa busca.</w:t>
      </w:r>
    </w:p>
    <w:p w:rsidR="00BB161D" w:rsidRDefault="00E652BC" w:rsidP="00E652BC">
      <w:r>
        <w:t xml:space="preserve">Con estas ferramentas aplicadas ó </w:t>
      </w:r>
      <w:proofErr w:type="spellStart"/>
      <w:r>
        <w:t>marketing</w:t>
      </w:r>
      <w:proofErr w:type="spellEnd"/>
      <w:r>
        <w:t xml:space="preserve"> profúndase no coñecemento do comportamento dos clientes, o cal permite personalizar a oferta e conseguir unha maior eficacia das accións comerciais.</w:t>
      </w:r>
    </w:p>
    <w:p w:rsidR="002712D1" w:rsidRDefault="002712D1" w:rsidP="002712D1">
      <w:pPr>
        <w:pStyle w:val="n6"/>
      </w:pPr>
      <w:bookmarkStart w:id="15" w:name="_Toc433453821"/>
      <w:r>
        <w:t>Exemplos de aplicación</w:t>
      </w:r>
      <w:bookmarkEnd w:id="15"/>
    </w:p>
    <w:p w:rsidR="002712D1" w:rsidRDefault="002712D1" w:rsidP="002712D1">
      <w:pPr>
        <w:pStyle w:val="tx1"/>
      </w:pPr>
      <w:r>
        <w:t>V</w:t>
      </w:r>
      <w:r w:rsidR="00A170B4">
        <w:t>é</w:t>
      </w:r>
      <w:r>
        <w:t>xa</w:t>
      </w:r>
      <w:r w:rsidR="00A170B4">
        <w:t>se</w:t>
      </w:r>
      <w:r>
        <w:t xml:space="preserve"> algúns exemplos de aplicación dos Sistemas de </w:t>
      </w:r>
      <w:proofErr w:type="spellStart"/>
      <w:r>
        <w:t>Datawarehousing</w:t>
      </w:r>
      <w:proofErr w:type="spellEnd"/>
      <w:r>
        <w:t>/</w:t>
      </w:r>
      <w:proofErr w:type="spellStart"/>
      <w:r>
        <w:t>Datamining</w:t>
      </w:r>
      <w:proofErr w:type="spellEnd"/>
      <w:r>
        <w:t xml:space="preserve"> levados a cabo por grandes empresas do noso país.</w:t>
      </w:r>
    </w:p>
    <w:p w:rsidR="002712D1" w:rsidRDefault="002712D1" w:rsidP="002712D1">
      <w:pPr>
        <w:pStyle w:val="p1"/>
      </w:pPr>
      <w:r>
        <w:t xml:space="preserve">No sector da banca, distintas institucións teñen utilizado estes sistemas dende finais dos anos noventa para conseguir unha mellor segmentación da súa carteira de clientes, a partir da análise dos produtos contratados e tipo de operacións realizadas. Isto permitiulles elaborar perfís de clientes para optimizar o envío de </w:t>
      </w:r>
      <w:proofErr w:type="spellStart"/>
      <w:r>
        <w:t>mailings</w:t>
      </w:r>
      <w:proofErr w:type="spellEnd"/>
      <w:r>
        <w:t xml:space="preserve"> con novas ofertas de produtos e campañas comerciais. E os resultados foron inmediatos: notable redución dos custes dos </w:t>
      </w:r>
      <w:proofErr w:type="spellStart"/>
      <w:r>
        <w:t>mailings</w:t>
      </w:r>
      <w:proofErr w:type="spellEnd"/>
      <w:r>
        <w:t xml:space="preserve"> e incremento das taxas de resposta.</w:t>
      </w:r>
    </w:p>
    <w:p w:rsidR="002712D1" w:rsidRDefault="002712D1" w:rsidP="002712D1">
      <w:pPr>
        <w:pStyle w:val="p1"/>
      </w:pPr>
      <w:r>
        <w:t xml:space="preserve">Por outra parte, a compañía Unión Fenosa empregou un Sistema de </w:t>
      </w:r>
      <w:proofErr w:type="spellStart"/>
      <w:r>
        <w:t>Datawarehousing</w:t>
      </w:r>
      <w:proofErr w:type="spellEnd"/>
      <w:r>
        <w:t xml:space="preserve"> e </w:t>
      </w:r>
      <w:proofErr w:type="spellStart"/>
      <w:r>
        <w:t>Datamining</w:t>
      </w:r>
      <w:proofErr w:type="spellEnd"/>
      <w:r>
        <w:t xml:space="preserve"> para construír un modelo de predición sobre potencial de compra da "Calor Económica" (sistema de calefacción que utiliza acumuladores de calor e a chamada Tarifa Nocturna").</w:t>
      </w:r>
    </w:p>
    <w:p w:rsidR="002712D1" w:rsidRDefault="002712D1" w:rsidP="002712D1">
      <w:pPr>
        <w:pStyle w:val="sp1"/>
      </w:pPr>
      <w:r>
        <w:t xml:space="preserve">En dito modelo analizáronse un conxunto de variables da súa base de datos de clientes: potencia contratada, consumo total anual, </w:t>
      </w:r>
      <w:proofErr w:type="spellStart"/>
      <w:r>
        <w:t>estacionalidade</w:t>
      </w:r>
      <w:proofErr w:type="spellEnd"/>
      <w:r>
        <w:t xml:space="preserve"> de consumos (relación entre o consumo de inverno e o consumo de verán), nivel de renda, tipo de municipio, dispoñibilidade de gas natural, etc.</w:t>
      </w:r>
    </w:p>
    <w:p w:rsidR="002712D1" w:rsidRDefault="002712D1" w:rsidP="002712D1">
      <w:pPr>
        <w:pStyle w:val="sp1"/>
      </w:pPr>
      <w:r>
        <w:t>Deste modo, a empresa conseguiu extraer 250.000 potenciais clientes da "Calor Económica" da súa base de datos global de mais de 2.400.000 clientes (datos referidos ó ano 1997). Convén destacar a redución de custes conseguida a partir desta análise de datos, xa que permitiu recortar á décima parte o esforzo comercial da campaña de "Calor Económico", sen que iso representara unha menor eficacia da campaña.</w:t>
      </w:r>
    </w:p>
    <w:p w:rsidR="002712D1" w:rsidRDefault="002712D1" w:rsidP="002712D1">
      <w:pPr>
        <w:pStyle w:val="tx1"/>
      </w:pPr>
      <w:r>
        <w:t>Na actualidade, no sector das telecomunicacións tamén teñen unha especial aplicación, sobre todo para predicir o comportamento de clientes e desenvolver novos tipos de servizos e de tarifas, adecuados ós patróns de comportamento destes clientes.</w:t>
      </w:r>
    </w:p>
    <w:p w:rsidR="002712D1" w:rsidRDefault="002712D1" w:rsidP="002712D1">
      <w:pPr>
        <w:pStyle w:val="p1"/>
      </w:pPr>
      <w:r>
        <w:t xml:space="preserve">Así, por exemplo, Telefónica </w:t>
      </w:r>
      <w:proofErr w:type="spellStart"/>
      <w:r>
        <w:t>Móviles</w:t>
      </w:r>
      <w:proofErr w:type="spellEnd"/>
      <w:r>
        <w:t xml:space="preserve"> puxo en marcha en 1998 o denominado "proxecto Minerva", un sistema de </w:t>
      </w:r>
      <w:proofErr w:type="spellStart"/>
      <w:r>
        <w:t>Datawarehousing</w:t>
      </w:r>
      <w:proofErr w:type="spellEnd"/>
      <w:r>
        <w:t xml:space="preserve"> para manexar grandes volumes de información procedentes das facturas e do rexistro de chamadas dos clientes (os destinos, a duración e os horarios), así como dos propios sistemas operacionais da compañía.</w:t>
      </w:r>
    </w:p>
    <w:p w:rsidR="002712D1" w:rsidRDefault="002712D1" w:rsidP="002712D1">
      <w:pPr>
        <w:pStyle w:val="sp1"/>
      </w:pPr>
      <w:r>
        <w:t>A partir da análise dos datos acumulados foi posible deseñar ofertas a medida e lanzar novos servizos (como o “</w:t>
      </w:r>
      <w:proofErr w:type="spellStart"/>
      <w:r>
        <w:t>friends</w:t>
      </w:r>
      <w:proofErr w:type="spellEnd"/>
      <w:r>
        <w:t xml:space="preserve"> </w:t>
      </w:r>
      <w:proofErr w:type="spellStart"/>
      <w:r>
        <w:t>and</w:t>
      </w:r>
      <w:proofErr w:type="spellEnd"/>
      <w:r>
        <w:t xml:space="preserve"> </w:t>
      </w:r>
      <w:proofErr w:type="spellStart"/>
      <w:r>
        <w:t>family</w:t>
      </w:r>
      <w:proofErr w:type="spellEnd"/>
      <w:r>
        <w:t>”, que ofrece tarifas especiais a uns números seleccionados polo cliente), determinar en que zonas xeográficas se producía un menor crecemento de aboados (para intensificar as campañas neses lugares), predicir as baixas de clientes, etc.</w:t>
      </w:r>
    </w:p>
    <w:p w:rsidR="002712D1" w:rsidRDefault="002712D1" w:rsidP="002712D1">
      <w:pPr>
        <w:pStyle w:val="sp1"/>
      </w:pPr>
      <w:r>
        <w:t xml:space="preserve">A operadora gastouse 4,21 millóns de euros neste sistema, integrado por servidores </w:t>
      </w:r>
      <w:proofErr w:type="spellStart"/>
      <w:r>
        <w:t>Alpha</w:t>
      </w:r>
      <w:proofErr w:type="spellEnd"/>
      <w:r>
        <w:t xml:space="preserve"> de 64 bits de </w:t>
      </w:r>
      <w:proofErr w:type="spellStart"/>
      <w:r>
        <w:t>Compaq</w:t>
      </w:r>
      <w:proofErr w:type="spellEnd"/>
      <w:r>
        <w:t xml:space="preserve"> cunha capacidade de almacenamento de 2 </w:t>
      </w:r>
      <w:proofErr w:type="spellStart"/>
      <w:r>
        <w:t>terabytes</w:t>
      </w:r>
      <w:proofErr w:type="spellEnd"/>
      <w:r>
        <w:t xml:space="preserve">, polo software de bases de datos Oracle 8.04 </w:t>
      </w:r>
      <w:proofErr w:type="spellStart"/>
      <w:r>
        <w:t>Parallel</w:t>
      </w:r>
      <w:proofErr w:type="spellEnd"/>
      <w:r>
        <w:t xml:space="preserve"> Server e as ferramentas de análise e </w:t>
      </w:r>
      <w:proofErr w:type="spellStart"/>
      <w:r>
        <w:t>Datamining</w:t>
      </w:r>
      <w:proofErr w:type="spellEnd"/>
      <w:r>
        <w:t xml:space="preserve"> de ETI, Business </w:t>
      </w:r>
      <w:proofErr w:type="spellStart"/>
      <w:r>
        <w:t>Objects</w:t>
      </w:r>
      <w:proofErr w:type="spellEnd"/>
      <w:r>
        <w:t xml:space="preserve"> e </w:t>
      </w:r>
      <w:proofErr w:type="spellStart"/>
      <w:r>
        <w:t>Microstrategy</w:t>
      </w:r>
      <w:proofErr w:type="spellEnd"/>
      <w:r>
        <w:t>. Segundo datos da propia empresa, reduciu durante o ano 1999 as baixas de clientes á metade grazas á utilización desta tecnoloxía de análise de datos.</w:t>
      </w:r>
    </w:p>
    <w:p w:rsidR="002712D1" w:rsidRDefault="002712D1" w:rsidP="002712D1">
      <w:pPr>
        <w:pStyle w:val="p1"/>
      </w:pPr>
      <w:r>
        <w:t xml:space="preserve">Outro exemplo destacado encontrámolo no xigante da distribución </w:t>
      </w:r>
      <w:proofErr w:type="spellStart"/>
      <w:r>
        <w:t>Wall</w:t>
      </w:r>
      <w:proofErr w:type="spellEnd"/>
      <w:r>
        <w:t xml:space="preserve"> </w:t>
      </w:r>
      <w:proofErr w:type="spellStart"/>
      <w:r>
        <w:t>Mart</w:t>
      </w:r>
      <w:proofErr w:type="spellEnd"/>
      <w:r>
        <w:t xml:space="preserve"> de Estados Unidos. Esta empresa detectou ás 9.30 horas do famoso 11 de setembro de 2001 que as ventas de </w:t>
      </w:r>
      <w:proofErr w:type="spellStart"/>
      <w:r>
        <w:t>bandeiriñas</w:t>
      </w:r>
      <w:proofErr w:type="spellEnd"/>
      <w:r>
        <w:t xml:space="preserve"> se  incrementaran notablemente.</w:t>
      </w:r>
    </w:p>
    <w:p w:rsidR="002712D1" w:rsidRDefault="00D75436" w:rsidP="00D75436">
      <w:pPr>
        <w:pStyle w:val="sp1"/>
      </w:pPr>
      <w:r>
        <w:t>Grazas</w:t>
      </w:r>
      <w:r w:rsidR="002712D1">
        <w:t xml:space="preserve"> ó sistema informático que ten instalado puido reaccionar antes que a competencia e ás 10.30 horas pediu mais </w:t>
      </w:r>
      <w:proofErr w:type="spellStart"/>
      <w:r w:rsidR="002712D1">
        <w:t>bandeiriñas</w:t>
      </w:r>
      <w:proofErr w:type="spellEnd"/>
      <w:r w:rsidR="002712D1">
        <w:t xml:space="preserve"> ós subministradores, que llelas serviron ó día se</w:t>
      </w:r>
      <w:r w:rsidR="002712D1">
        <w:lastRenderedPageBreak/>
        <w:t>guinte. A competencia tan só reaccionou un pouco mais tarde, á 12.30 horas, pero a capacidade de fabricación dos provedores fixo que estes lles puideran enviar a mercancía tres semanas despois, cando xa se pasara o momento.</w:t>
      </w:r>
    </w:p>
    <w:p w:rsidR="00BB161D" w:rsidRDefault="00DD4203" w:rsidP="00711437">
      <w:pPr>
        <w:pStyle w:val="n3"/>
      </w:pPr>
      <w:bookmarkStart w:id="16" w:name="_Toc433453822"/>
      <w:bookmarkStart w:id="17" w:name="_Toc52182034"/>
      <w:r>
        <w:t>Sistemas de ficheiros</w:t>
      </w:r>
      <w:bookmarkEnd w:id="16"/>
      <w:bookmarkEnd w:id="17"/>
    </w:p>
    <w:p w:rsidR="00DD4203" w:rsidRDefault="00DD4203" w:rsidP="00DD4203">
      <w:pPr>
        <w:pStyle w:val="n5"/>
      </w:pPr>
      <w:bookmarkStart w:id="18" w:name="_Toc433453823"/>
      <w:bookmarkStart w:id="19" w:name="_Toc52182035"/>
      <w:r>
        <w:t>Introdución</w:t>
      </w:r>
      <w:bookmarkEnd w:id="18"/>
      <w:bookmarkEnd w:id="19"/>
    </w:p>
    <w:p w:rsidR="00DD4203" w:rsidRDefault="00DD4203" w:rsidP="00DD4203">
      <w:pPr>
        <w:pStyle w:val="tx1"/>
      </w:pPr>
      <w:r>
        <w:t xml:space="preserve">Podemos definir un ficheiro de datos como unha “estrutura de datos que se almacena nunha memoria secundaria do ordenador (disco, cinta, </w:t>
      </w:r>
      <w:proofErr w:type="spellStart"/>
      <w:r>
        <w:t>dvd</w:t>
      </w:r>
      <w:proofErr w:type="spellEnd"/>
      <w:r>
        <w:t>, ...) consistente nun conxunto de informacións organizadas en unidades de acceso denominadas rexistros”.</w:t>
      </w:r>
    </w:p>
    <w:p w:rsidR="00DD4203" w:rsidRDefault="00DD4203" w:rsidP="00DD4203">
      <w:r>
        <w:t>Para comprender mellor o funcionamento dos ficheiros informáticos podemos utilizar un símil destes. Podemos comparalos cos típicos arquivadores de fichas de cartón. A información de cada ficha equivale a un rexistro, e cada unha das informacións elementais que contén a ficha é o que chamaremos campo.</w:t>
      </w:r>
    </w:p>
    <w:p w:rsidR="00DD4203" w:rsidRDefault="00DD4203" w:rsidP="00DD4203">
      <w:r>
        <w:t>Por exemplo: Consideremos un arquivador manual que contén as fichas cos datos dos empregados dunha empresa. Para cada empregado tense unha ficha que podería ter o formato seguinte:</w:t>
      </w:r>
    </w:p>
    <w:tbl>
      <w:tblPr>
        <w:tblW w:w="7854" w:type="dxa"/>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3460"/>
        <w:gridCol w:w="2551"/>
        <w:gridCol w:w="1843"/>
      </w:tblGrid>
      <w:tr w:rsidR="004846C5" w:rsidRPr="00E24593" w:rsidTr="004846C5">
        <w:trPr>
          <w:trHeight w:val="388"/>
        </w:trPr>
        <w:tc>
          <w:tcPr>
            <w:tcW w:w="3460" w:type="dxa"/>
            <w:shd w:val="clear" w:color="auto" w:fill="auto"/>
            <w:noWrap/>
          </w:tcPr>
          <w:p w:rsidR="004846C5" w:rsidRPr="00E24593" w:rsidRDefault="004846C5" w:rsidP="004846C5">
            <w:pPr>
              <w:pStyle w:val="tt1"/>
            </w:pPr>
            <w:r>
              <w:t>Apelidos:</w:t>
            </w:r>
          </w:p>
        </w:tc>
        <w:tc>
          <w:tcPr>
            <w:tcW w:w="2551" w:type="dxa"/>
            <w:shd w:val="clear" w:color="auto" w:fill="auto"/>
            <w:noWrap/>
          </w:tcPr>
          <w:p w:rsidR="004846C5" w:rsidRPr="00E24593" w:rsidRDefault="004846C5" w:rsidP="004846C5">
            <w:pPr>
              <w:pStyle w:val="tt1"/>
            </w:pPr>
            <w:r>
              <w:t>Nome:</w:t>
            </w:r>
          </w:p>
        </w:tc>
        <w:tc>
          <w:tcPr>
            <w:tcW w:w="1843" w:type="dxa"/>
            <w:shd w:val="clear" w:color="auto" w:fill="auto"/>
            <w:noWrap/>
          </w:tcPr>
          <w:p w:rsidR="004846C5" w:rsidRPr="00E24593" w:rsidRDefault="004846C5" w:rsidP="004846C5">
            <w:pPr>
              <w:pStyle w:val="tt1c"/>
              <w:jc w:val="left"/>
            </w:pPr>
            <w:r>
              <w:t>NIF:</w:t>
            </w:r>
          </w:p>
        </w:tc>
      </w:tr>
      <w:tr w:rsidR="004846C5" w:rsidRPr="00E24593" w:rsidTr="005D6DBE">
        <w:trPr>
          <w:trHeight w:val="388"/>
        </w:trPr>
        <w:tc>
          <w:tcPr>
            <w:tcW w:w="7854" w:type="dxa"/>
            <w:gridSpan w:val="3"/>
            <w:shd w:val="clear" w:color="auto" w:fill="auto"/>
            <w:noWrap/>
          </w:tcPr>
          <w:p w:rsidR="004846C5" w:rsidRPr="00E24593" w:rsidRDefault="004846C5" w:rsidP="004846C5">
            <w:pPr>
              <w:pStyle w:val="tt1c"/>
              <w:jc w:val="left"/>
            </w:pPr>
            <w:r>
              <w:t>Domicilio:</w:t>
            </w:r>
          </w:p>
        </w:tc>
      </w:tr>
      <w:tr w:rsidR="004846C5" w:rsidRPr="00E24593" w:rsidTr="005D6DBE">
        <w:trPr>
          <w:trHeight w:val="388"/>
        </w:trPr>
        <w:tc>
          <w:tcPr>
            <w:tcW w:w="3460" w:type="dxa"/>
            <w:shd w:val="clear" w:color="auto" w:fill="auto"/>
            <w:noWrap/>
          </w:tcPr>
          <w:p w:rsidR="004846C5" w:rsidRPr="00E24593" w:rsidRDefault="004846C5" w:rsidP="004846C5">
            <w:pPr>
              <w:pStyle w:val="tt1"/>
            </w:pPr>
            <w:r>
              <w:t>Poboación:</w:t>
            </w:r>
          </w:p>
        </w:tc>
        <w:tc>
          <w:tcPr>
            <w:tcW w:w="4394" w:type="dxa"/>
            <w:gridSpan w:val="2"/>
            <w:shd w:val="clear" w:color="auto" w:fill="auto"/>
            <w:noWrap/>
          </w:tcPr>
          <w:p w:rsidR="004846C5" w:rsidRPr="00E24593" w:rsidRDefault="004846C5" w:rsidP="004846C5">
            <w:pPr>
              <w:pStyle w:val="tt1c"/>
              <w:jc w:val="left"/>
            </w:pPr>
            <w:r>
              <w:t>CP:</w:t>
            </w:r>
          </w:p>
        </w:tc>
      </w:tr>
      <w:tr w:rsidR="004846C5" w:rsidRPr="00E24593" w:rsidTr="005D6DBE">
        <w:trPr>
          <w:trHeight w:val="388"/>
        </w:trPr>
        <w:tc>
          <w:tcPr>
            <w:tcW w:w="7854" w:type="dxa"/>
            <w:gridSpan w:val="3"/>
            <w:shd w:val="clear" w:color="auto" w:fill="auto"/>
            <w:noWrap/>
          </w:tcPr>
          <w:p w:rsidR="004846C5" w:rsidRPr="00E24593" w:rsidRDefault="004846C5" w:rsidP="004846C5">
            <w:pPr>
              <w:pStyle w:val="tt1c"/>
              <w:jc w:val="left"/>
            </w:pPr>
            <w:r>
              <w:t>Provincia:</w:t>
            </w:r>
          </w:p>
        </w:tc>
      </w:tr>
      <w:tr w:rsidR="004846C5" w:rsidRPr="00E24593" w:rsidTr="005D6DBE">
        <w:trPr>
          <w:trHeight w:val="388"/>
        </w:trPr>
        <w:tc>
          <w:tcPr>
            <w:tcW w:w="3460" w:type="dxa"/>
            <w:shd w:val="clear" w:color="auto" w:fill="auto"/>
            <w:noWrap/>
          </w:tcPr>
          <w:p w:rsidR="004846C5" w:rsidRPr="00E24593" w:rsidRDefault="004846C5" w:rsidP="004846C5">
            <w:pPr>
              <w:pStyle w:val="tt1"/>
            </w:pPr>
            <w:r>
              <w:t>Data de nacemento:</w:t>
            </w:r>
          </w:p>
        </w:tc>
        <w:tc>
          <w:tcPr>
            <w:tcW w:w="4394" w:type="dxa"/>
            <w:gridSpan w:val="2"/>
            <w:shd w:val="clear" w:color="auto" w:fill="auto"/>
            <w:noWrap/>
          </w:tcPr>
          <w:p w:rsidR="004846C5" w:rsidRPr="00E24593" w:rsidRDefault="004846C5" w:rsidP="004846C5">
            <w:pPr>
              <w:pStyle w:val="tt1c"/>
              <w:jc w:val="left"/>
            </w:pPr>
            <w:r>
              <w:t>Data de alta:</w:t>
            </w:r>
          </w:p>
        </w:tc>
      </w:tr>
      <w:tr w:rsidR="004846C5" w:rsidRPr="00E24593" w:rsidTr="005D6DBE">
        <w:trPr>
          <w:trHeight w:val="388"/>
        </w:trPr>
        <w:tc>
          <w:tcPr>
            <w:tcW w:w="7854" w:type="dxa"/>
            <w:gridSpan w:val="3"/>
            <w:shd w:val="clear" w:color="auto" w:fill="auto"/>
            <w:noWrap/>
          </w:tcPr>
          <w:p w:rsidR="004846C5" w:rsidRPr="00E24593" w:rsidRDefault="004846C5" w:rsidP="004846C5">
            <w:pPr>
              <w:pStyle w:val="tt1c"/>
              <w:jc w:val="left"/>
            </w:pPr>
            <w:r>
              <w:t>Centro de traballo:</w:t>
            </w:r>
          </w:p>
        </w:tc>
      </w:tr>
      <w:tr w:rsidR="004846C5" w:rsidRPr="00E24593" w:rsidTr="005D6DBE">
        <w:trPr>
          <w:trHeight w:val="388"/>
        </w:trPr>
        <w:tc>
          <w:tcPr>
            <w:tcW w:w="7854" w:type="dxa"/>
            <w:gridSpan w:val="3"/>
            <w:shd w:val="clear" w:color="auto" w:fill="auto"/>
            <w:noWrap/>
          </w:tcPr>
          <w:p w:rsidR="004846C5" w:rsidRPr="00E24593" w:rsidRDefault="004846C5" w:rsidP="004846C5">
            <w:pPr>
              <w:pStyle w:val="tt1c"/>
              <w:jc w:val="left"/>
            </w:pPr>
            <w:r>
              <w:t>Categoría:</w:t>
            </w:r>
          </w:p>
        </w:tc>
      </w:tr>
      <w:tr w:rsidR="004846C5" w:rsidRPr="00E24593" w:rsidTr="005D6DBE">
        <w:trPr>
          <w:trHeight w:val="388"/>
        </w:trPr>
        <w:tc>
          <w:tcPr>
            <w:tcW w:w="7854" w:type="dxa"/>
            <w:gridSpan w:val="3"/>
            <w:shd w:val="clear" w:color="auto" w:fill="auto"/>
            <w:noWrap/>
          </w:tcPr>
          <w:p w:rsidR="004846C5" w:rsidRPr="00E24593" w:rsidRDefault="004846C5" w:rsidP="004846C5">
            <w:pPr>
              <w:pStyle w:val="tt1c"/>
              <w:jc w:val="left"/>
            </w:pPr>
            <w:r>
              <w:t>Posto de traballo:</w:t>
            </w:r>
          </w:p>
        </w:tc>
      </w:tr>
      <w:tr w:rsidR="004846C5" w:rsidRPr="00E24593" w:rsidTr="004846C5">
        <w:trPr>
          <w:trHeight w:val="388"/>
        </w:trPr>
        <w:tc>
          <w:tcPr>
            <w:tcW w:w="3460" w:type="dxa"/>
            <w:shd w:val="clear" w:color="auto" w:fill="auto"/>
            <w:noWrap/>
          </w:tcPr>
          <w:p w:rsidR="004846C5" w:rsidRPr="00E24593" w:rsidRDefault="004846C5" w:rsidP="004846C5">
            <w:pPr>
              <w:pStyle w:val="tt1"/>
            </w:pPr>
            <w:r>
              <w:t>Estado civil:</w:t>
            </w:r>
          </w:p>
        </w:tc>
        <w:tc>
          <w:tcPr>
            <w:tcW w:w="2551" w:type="dxa"/>
            <w:shd w:val="clear" w:color="auto" w:fill="auto"/>
            <w:noWrap/>
          </w:tcPr>
          <w:p w:rsidR="004846C5" w:rsidRPr="00E24593" w:rsidRDefault="004846C5" w:rsidP="004846C5">
            <w:pPr>
              <w:pStyle w:val="tt1"/>
            </w:pPr>
            <w:r>
              <w:t>Nº fillos:</w:t>
            </w:r>
          </w:p>
        </w:tc>
        <w:tc>
          <w:tcPr>
            <w:tcW w:w="1843" w:type="dxa"/>
            <w:shd w:val="clear" w:color="auto" w:fill="auto"/>
            <w:noWrap/>
          </w:tcPr>
          <w:p w:rsidR="004846C5" w:rsidRPr="00E24593" w:rsidRDefault="004846C5" w:rsidP="004846C5">
            <w:pPr>
              <w:pStyle w:val="tt1c"/>
              <w:jc w:val="left"/>
            </w:pPr>
            <w:r>
              <w:t>Sexo(H/M):</w:t>
            </w:r>
          </w:p>
        </w:tc>
      </w:tr>
    </w:tbl>
    <w:p w:rsidR="00203958" w:rsidRDefault="00203958" w:rsidP="00203958">
      <w:pPr>
        <w:pStyle w:val="tx1"/>
      </w:pPr>
      <w:r>
        <w:t>O rexistro sería toda a información correspondente a un empregado. O campo sería cada unha das informacións elementais que se teñen de cada empregado, como por exemplo: apelidos, nome, categoría, ...</w:t>
      </w:r>
    </w:p>
    <w:p w:rsidR="00203958" w:rsidRDefault="00203958" w:rsidP="00203958">
      <w:r>
        <w:t xml:space="preserve">Para facilitar a busca dunha ficha determinada o mais normal é ter o ficheiro clasificado por algunha das informacións que aparecen na ficha e que teñen valores diferentes nos rexistros. </w:t>
      </w:r>
    </w:p>
    <w:p w:rsidR="00203958" w:rsidRDefault="00203958" w:rsidP="00203958">
      <w:r>
        <w:t>A estes campos que permiten identificar unha ficha e diferenciala das demais, facilitando o acceso a unha ficha determinada coñéceselles co nome de campo clave.  A clave pode estar formada por mais dun campo, nese caso chámaselle clave composta.</w:t>
      </w:r>
    </w:p>
    <w:p w:rsidR="00203958" w:rsidRDefault="00203958" w:rsidP="00203958">
      <w:r>
        <w:t xml:space="preserve">Como os ficheiros soen ser moi voluminosos só se poden levar á memoria principal partes deles para poder procesalos. </w:t>
      </w:r>
      <w:r w:rsidRPr="0026744E">
        <w:rPr>
          <w:b/>
        </w:rPr>
        <w:t>A cantidade de información que é transferida entre o soporte no que se almacena o ficheiro e a memoria principal do ordenador nunha soa operación de lectura/gravación recibe o nome de rexistro físico ou bloque</w:t>
      </w:r>
      <w:r>
        <w:t>.</w:t>
      </w:r>
    </w:p>
    <w:p w:rsidR="00203958" w:rsidRDefault="00203958" w:rsidP="00203958">
      <w:r>
        <w:t xml:space="preserve">Normalmente en cada operación de lectura/gravación transfírense varios rexistros do ficheiro, é dicir un bloque soe conter varios rexistros. </w:t>
      </w:r>
      <w:r w:rsidRPr="0026744E">
        <w:rPr>
          <w:b/>
        </w:rPr>
        <w:t xml:space="preserve">Ó número de rexistros que entran nun bloque coñéceselle co nome de factor de </w:t>
      </w:r>
      <w:proofErr w:type="spellStart"/>
      <w:r w:rsidRPr="0026744E">
        <w:rPr>
          <w:b/>
        </w:rPr>
        <w:t>blocaxe</w:t>
      </w:r>
      <w:proofErr w:type="spellEnd"/>
      <w:r w:rsidRPr="0026744E">
        <w:rPr>
          <w:b/>
        </w:rPr>
        <w:t>, e a esta operación de agrupar varios rexistros nun bloque chámaselle bloqueo de rexistros</w:t>
      </w:r>
      <w:r>
        <w:t>.</w:t>
      </w:r>
    </w:p>
    <w:p w:rsidR="00FC4864" w:rsidRDefault="00FC4864" w:rsidP="00FC4864">
      <w:pPr>
        <w:pStyle w:val="n5"/>
      </w:pPr>
      <w:bookmarkStart w:id="20" w:name="_Toc433453824"/>
      <w:bookmarkStart w:id="21" w:name="_Toc52182036"/>
      <w:r>
        <w:lastRenderedPageBreak/>
        <w:t>Deseño de rexistros</w:t>
      </w:r>
      <w:bookmarkEnd w:id="20"/>
      <w:bookmarkEnd w:id="21"/>
    </w:p>
    <w:p w:rsidR="00FC4864" w:rsidRDefault="00FC4864" w:rsidP="00FC4864">
      <w:pPr>
        <w:pStyle w:val="tx1"/>
      </w:pPr>
      <w:r>
        <w:t>Como vimos, un ficheiro é un conxunto de rexistros, e un rexistro está composto, á súa vez, por un conxunto de campos. Tendo en conta isto</w:t>
      </w:r>
      <w:r w:rsidR="007A45F9">
        <w:t>,</w:t>
      </w:r>
      <w:r>
        <w:t xml:space="preserve"> no deseño dun ficheiro ten unha gran importancia o deseño dos rexistros que o forman, ademais da selección do soporte de datos mais adecuado para almacenalo e a forma en que se organizan os datos dentro do soporte. </w:t>
      </w:r>
    </w:p>
    <w:p w:rsidR="00FC4864" w:rsidRDefault="00FC4864" w:rsidP="007A45F9">
      <w:r>
        <w:t>Se observamos as fichas do arquivador de empregados, podemos ver que:</w:t>
      </w:r>
    </w:p>
    <w:p w:rsidR="00FC4864" w:rsidRDefault="007A45F9" w:rsidP="007A45F9">
      <w:pPr>
        <w:pStyle w:val="p1"/>
      </w:pPr>
      <w:r>
        <w:t>A</w:t>
      </w:r>
      <w:r w:rsidR="00FC4864">
        <w:t xml:space="preserve"> información referida a cada empregado está toda nunha ficha (rexistro).</w:t>
      </w:r>
    </w:p>
    <w:p w:rsidR="00FC4864" w:rsidRDefault="00FC4864" w:rsidP="007A45F9">
      <w:pPr>
        <w:pStyle w:val="p1"/>
      </w:pPr>
      <w:r>
        <w:t>Sobre cada ficha as informacións (campos) aparecen nunha orde, que é a mesma para todas (estrutura do rexistro).</w:t>
      </w:r>
    </w:p>
    <w:p w:rsidR="00FC4864" w:rsidRDefault="00FC4864" w:rsidP="007A45F9">
      <w:pPr>
        <w:pStyle w:val="p1"/>
      </w:pPr>
      <w:r>
        <w:t>As fichas están ordenadas por algún criterio, para facilitar a busca dunha ficha determinada. Por exemplo, polos apelidos, ou polo DNI (campo clave).</w:t>
      </w:r>
    </w:p>
    <w:p w:rsidR="00FC4864" w:rsidRDefault="00FC4864" w:rsidP="007A45F9">
      <w:pPr>
        <w:pStyle w:val="tx1"/>
      </w:pPr>
      <w:r>
        <w:t>Tendo en conta todo isto, o deseño dun rexistro consiste en seleccionar, ordenar e definir as características dos campos que o forman. Normalmente para representar o deseño dos rexistros utilízanse unhas follas de deseño, nas que para cada campo se definen:</w:t>
      </w:r>
    </w:p>
    <w:p w:rsidR="00FC4864" w:rsidRDefault="00FC4864" w:rsidP="007A45F9">
      <w:pPr>
        <w:pStyle w:val="p1"/>
      </w:pPr>
      <w:r>
        <w:t xml:space="preserve">Un </w:t>
      </w:r>
      <w:r w:rsidRPr="007A45F9">
        <w:rPr>
          <w:b/>
        </w:rPr>
        <w:t>identificador</w:t>
      </w:r>
      <w:r>
        <w:t xml:space="preserve"> ou nome que nos permita identificalo nos programas</w:t>
      </w:r>
      <w:r w:rsidR="00A97EB7">
        <w:t xml:space="preserve"> que manexen os rexistros</w:t>
      </w:r>
      <w:r>
        <w:t>.</w:t>
      </w:r>
    </w:p>
    <w:p w:rsidR="00FC4864" w:rsidRDefault="00FC4864" w:rsidP="007A45F9">
      <w:pPr>
        <w:pStyle w:val="p1"/>
      </w:pPr>
      <w:r>
        <w:t xml:space="preserve">A </w:t>
      </w:r>
      <w:r w:rsidRPr="007A45F9">
        <w:rPr>
          <w:b/>
        </w:rPr>
        <w:t>posición</w:t>
      </w:r>
      <w:r>
        <w:t xml:space="preserve"> do campo dentro do rexistro.</w:t>
      </w:r>
    </w:p>
    <w:p w:rsidR="00FC4864" w:rsidRDefault="007A45F9" w:rsidP="007A45F9">
      <w:pPr>
        <w:pStyle w:val="p1"/>
      </w:pPr>
      <w:r>
        <w:t>O</w:t>
      </w:r>
      <w:r w:rsidR="00FC4864">
        <w:t xml:space="preserve"> </w:t>
      </w:r>
      <w:r w:rsidR="00FC4864" w:rsidRPr="007A45F9">
        <w:rPr>
          <w:b/>
        </w:rPr>
        <w:t>tipo de datos</w:t>
      </w:r>
      <w:r w:rsidR="00FC4864">
        <w:t xml:space="preserve"> que vai conter (numérico, alfabético, lóxico,..)</w:t>
      </w:r>
    </w:p>
    <w:p w:rsidR="00FC4864" w:rsidRDefault="00FC4864" w:rsidP="007A45F9">
      <w:pPr>
        <w:pStyle w:val="p1"/>
      </w:pPr>
      <w:r>
        <w:t xml:space="preserve">O </w:t>
      </w:r>
      <w:r w:rsidRPr="007A45F9">
        <w:rPr>
          <w:b/>
        </w:rPr>
        <w:t>tamaño</w:t>
      </w:r>
      <w:r>
        <w:t xml:space="preserve"> do campo en </w:t>
      </w:r>
      <w:r w:rsidR="00A170B4">
        <w:t>carácteres</w:t>
      </w:r>
      <w:r>
        <w:t xml:space="preserve"> (se o campo é numérico con decimais, debe indicarse o número de decimais que ten).</w:t>
      </w:r>
    </w:p>
    <w:p w:rsidR="00FC4864" w:rsidRDefault="00FC4864" w:rsidP="007A45F9">
      <w:pPr>
        <w:pStyle w:val="p1"/>
      </w:pPr>
      <w:r>
        <w:t xml:space="preserve">Unha </w:t>
      </w:r>
      <w:r w:rsidRPr="007A45F9">
        <w:rPr>
          <w:b/>
        </w:rPr>
        <w:t>descrición</w:t>
      </w:r>
      <w:r>
        <w:t xml:space="preserve"> do contido do campo, se fora necesario.</w:t>
      </w:r>
    </w:p>
    <w:p w:rsidR="00FC4864" w:rsidRDefault="00FC4864" w:rsidP="007A45F9">
      <w:pPr>
        <w:pStyle w:val="tx1"/>
      </w:pPr>
      <w:r>
        <w:t xml:space="preserve">Unha vez que temos claro os campos que van a formar un rexistro, o maior problema que </w:t>
      </w:r>
      <w:r w:rsidR="007A45F9">
        <w:t>temos</w:t>
      </w:r>
      <w:r>
        <w:t xml:space="preserve"> é seleccionar o tamaño de cada campo, debido a que a información que se vai gardar nun campo non é a mesma para todos os rexistros. Por exemplo, o campo APELIDOS do exemplo garda os apelidos dos empregados e o tamaño destes non son iguais para todos os empregados, podemos ter dende un DIAZ </w:t>
      </w:r>
      <w:proofErr w:type="spellStart"/>
      <w:r>
        <w:t>DIAZ</w:t>
      </w:r>
      <w:proofErr w:type="spellEnd"/>
      <w:r>
        <w:t>, ata un RODRIGUEZ DE LA VILLAJOYOSA GARCIA-DOMEQ.</w:t>
      </w:r>
    </w:p>
    <w:p w:rsidR="00FC4864" w:rsidRDefault="00FC4864" w:rsidP="007A45F9">
      <w:r>
        <w:t>Para solucionar este problema poden adoptarse varias soluci</w:t>
      </w:r>
      <w:r w:rsidR="007A45F9">
        <w:t>ó</w:t>
      </w:r>
      <w:r>
        <w:t>ns:</w:t>
      </w:r>
    </w:p>
    <w:p w:rsidR="00FC4864" w:rsidRDefault="00FC4864" w:rsidP="00D32D07">
      <w:pPr>
        <w:pStyle w:val="p1"/>
      </w:pPr>
      <w:r>
        <w:t xml:space="preserve">Definir o campo co maior tamaño posible, o que pode supoñer un </w:t>
      </w:r>
      <w:r w:rsidR="00A170B4">
        <w:t>malgasto</w:t>
      </w:r>
      <w:r>
        <w:t xml:space="preserve"> de soporte se un rexistro ten un valor moi longo con respecto ó resto.</w:t>
      </w:r>
    </w:p>
    <w:p w:rsidR="00FC4864" w:rsidRDefault="00FC4864" w:rsidP="00D32D07">
      <w:pPr>
        <w:pStyle w:val="p1"/>
      </w:pPr>
      <w:r>
        <w:t xml:space="preserve">Definir </w:t>
      </w:r>
      <w:r w:rsidR="00D32D07">
        <w:t>o</w:t>
      </w:r>
      <w:r>
        <w:t xml:space="preserve"> campo con un tamaño intermedio e abreviar os valores que superen ese tamaño. Esta solución é a mais aplicada, e utilizarase sempre que se poida abreviar a información que almacena o campo.</w:t>
      </w:r>
    </w:p>
    <w:p w:rsidR="00FC4864" w:rsidRDefault="00FC4864" w:rsidP="00D32D07">
      <w:pPr>
        <w:pStyle w:val="p1"/>
      </w:pPr>
      <w:r>
        <w:t xml:space="preserve">Utilizar campos con lonxitude variable para cada rexistro. Esta solución sería a que mellor aproveita o soporte, pero o seu manexo é complicado para o programador que tería que utilizar técnicas que lle permitan delimitar o comezo e o final de cada campo dun rexistro. </w:t>
      </w:r>
    </w:p>
    <w:p w:rsidR="00FC4864" w:rsidRPr="00FC4864" w:rsidRDefault="00FC4864" w:rsidP="00D32D07">
      <w:pPr>
        <w:pStyle w:val="p1"/>
      </w:pPr>
      <w:r>
        <w:t xml:space="preserve">Empregar un sistema de codificación da información utilizando unha táboa coa lista de posibles valores que pode tomar o campo e os códigos que lle corresponden. Por exemplo </w:t>
      </w:r>
      <w:r w:rsidR="00D32D07">
        <w:t>p</w:t>
      </w:r>
      <w:r>
        <w:t>ara o campo PROVINCIA, teríamos una táboa con todas as provincias e a cada un</w:t>
      </w:r>
      <w:r w:rsidR="00D32D07">
        <w:t>h</w:t>
      </w:r>
      <w:r>
        <w:t>a delas asóci</w:t>
      </w:r>
      <w:r w:rsidR="00D32D07">
        <w:t>ase</w:t>
      </w:r>
      <w:r>
        <w:t>lle un código de dous díxitos que se corresponda c</w:t>
      </w:r>
      <w:r w:rsidR="00D32D07">
        <w:t>o</w:t>
      </w:r>
      <w:r>
        <w:t xml:space="preserve">s dous primeiros </w:t>
      </w:r>
      <w:r w:rsidR="00D32D07">
        <w:t>carácteres do código postal.</w:t>
      </w:r>
    </w:p>
    <w:p w:rsidR="00FC4864" w:rsidRDefault="00FC4864" w:rsidP="00FC4864">
      <w:pPr>
        <w:pStyle w:val="n5"/>
      </w:pPr>
      <w:bookmarkStart w:id="22" w:name="_Toc433453825"/>
      <w:bookmarkStart w:id="23" w:name="_Toc52182037"/>
      <w:r>
        <w:t>Selección do soporte</w:t>
      </w:r>
      <w:bookmarkEnd w:id="22"/>
      <w:bookmarkEnd w:id="23"/>
    </w:p>
    <w:p w:rsidR="00885396" w:rsidRDefault="00885396" w:rsidP="00885396">
      <w:pPr>
        <w:pStyle w:val="tx1"/>
      </w:pPr>
      <w:r>
        <w:t>A estrutura de datos tipo ficheiro é unha estrutura externa, é dicir, que non se almacena na memoria principal do ordenador, elo é debido a que estas estruturas almacenan normalmente unha gran cantidade de información, que se vai a utilizar a longo prazo.</w:t>
      </w:r>
    </w:p>
    <w:p w:rsidR="00885396" w:rsidRDefault="00885396" w:rsidP="00885396">
      <w:r>
        <w:lastRenderedPageBreak/>
        <w:t xml:space="preserve">Os soportes mais utilizados para almacenar os ficheiros son os discos (magnéticos, ópticos, </w:t>
      </w:r>
      <w:r w:rsidR="00B63751">
        <w:t>SSD</w:t>
      </w:r>
      <w:r>
        <w:t>) e as cintas magnéticas. Dentro destes dous tipos de soporte existen no mercado unha gran variedade de modelos.</w:t>
      </w:r>
    </w:p>
    <w:p w:rsidR="00885396" w:rsidRDefault="00885396" w:rsidP="00885396">
      <w:r w:rsidRPr="002A1919">
        <w:rPr>
          <w:b/>
        </w:rPr>
        <w:t xml:space="preserve">Todos estes soportes agrúpanse en dúas categorías en función do modo de acceso ós datos neles almacenados: mentres a cinta é un </w:t>
      </w:r>
      <w:r w:rsidRPr="005A3004">
        <w:rPr>
          <w:b/>
        </w:rPr>
        <w:t>soporte secuencial</w:t>
      </w:r>
      <w:r w:rsidRPr="002A1919">
        <w:rPr>
          <w:b/>
        </w:rPr>
        <w:t>, é dicir, se quero ler un d</w:t>
      </w:r>
      <w:r w:rsidR="00B85C4F" w:rsidRPr="002A1919">
        <w:rPr>
          <w:b/>
        </w:rPr>
        <w:t>ato que está na metade da cinta</w:t>
      </w:r>
      <w:r w:rsidRPr="002A1919">
        <w:rPr>
          <w:b/>
        </w:rPr>
        <w:t xml:space="preserve"> teño que ler todo o que hai ata chegar a esa posición</w:t>
      </w:r>
      <w:r w:rsidR="00B85C4F" w:rsidRPr="002A1919">
        <w:rPr>
          <w:b/>
        </w:rPr>
        <w:t>; n</w:t>
      </w:r>
      <w:r w:rsidRPr="002A1919">
        <w:rPr>
          <w:b/>
        </w:rPr>
        <w:t xml:space="preserve">o disco o acceso ós datos </w:t>
      </w:r>
      <w:r w:rsidR="00B85C4F" w:rsidRPr="002A1919">
        <w:rPr>
          <w:b/>
        </w:rPr>
        <w:t>pódese</w:t>
      </w:r>
      <w:r w:rsidRPr="002A1919">
        <w:rPr>
          <w:b/>
        </w:rPr>
        <w:t xml:space="preserve"> facer de forma directa podendo colocarnos na posición que nos interesa e ler a partir dela</w:t>
      </w:r>
      <w:r>
        <w:t xml:space="preserve">. Esta </w:t>
      </w:r>
      <w:r w:rsidR="00B85C4F">
        <w:t>diferenza</w:t>
      </w:r>
      <w:r>
        <w:t xml:space="preserve"> </w:t>
      </w:r>
      <w:r w:rsidR="00B85C4F">
        <w:t>é</w:t>
      </w:r>
      <w:r>
        <w:t xml:space="preserve"> moi similar á existente entre unha cinta de casete e un disco de música. Na cinta </w:t>
      </w:r>
      <w:r w:rsidR="00B85C4F">
        <w:t>para</w:t>
      </w:r>
      <w:r>
        <w:t xml:space="preserve"> escoitar a 3ª canción non queda mais remedio que facer pasar a cinta ata chegar a esa canción, pasando polas anteriores. Nun disco, se a canción que </w:t>
      </w:r>
      <w:r w:rsidR="00B85C4F">
        <w:t>interesa é a 3ª so hai</w:t>
      </w:r>
      <w:r>
        <w:t xml:space="preserve"> que pulsar o 3 e a cabeza de lectura despraza</w:t>
      </w:r>
      <w:r w:rsidR="00B85C4F">
        <w:t>ra</w:t>
      </w:r>
      <w:r>
        <w:t xml:space="preserve">se ó lugar en que empeza esta canción, sen necesidade de </w:t>
      </w:r>
      <w:r w:rsidR="00804D15">
        <w:t>ter</w:t>
      </w:r>
      <w:r>
        <w:t xml:space="preserve"> que pasar polas anteriores.</w:t>
      </w:r>
    </w:p>
    <w:p w:rsidR="00885396" w:rsidRPr="00885396" w:rsidRDefault="00885396" w:rsidP="00885396">
      <w:r w:rsidRPr="002A1919">
        <w:rPr>
          <w:b/>
        </w:rPr>
        <w:t>Normalmente a información que vai ser manexada con frecuencia almacenarase en discos, mentres que as cintas sóense reservar case exclusivamente para as copias de seguridade</w:t>
      </w:r>
      <w:r>
        <w:t>.</w:t>
      </w:r>
    </w:p>
    <w:p w:rsidR="00885396" w:rsidRPr="00885396" w:rsidRDefault="00885396" w:rsidP="00885396">
      <w:pPr>
        <w:pStyle w:val="n5"/>
      </w:pPr>
      <w:bookmarkStart w:id="24" w:name="_Toc433453826"/>
      <w:bookmarkStart w:id="25" w:name="_Toc52182038"/>
      <w:r>
        <w:t>C</w:t>
      </w:r>
      <w:r w:rsidRPr="00885396">
        <w:t>onceptos de organización e modo de acceso</w:t>
      </w:r>
      <w:bookmarkEnd w:id="24"/>
      <w:bookmarkEnd w:id="25"/>
    </w:p>
    <w:p w:rsidR="00804D15" w:rsidRDefault="00804D15" w:rsidP="00804D15">
      <w:pPr>
        <w:pStyle w:val="tx1"/>
      </w:pPr>
      <w:r>
        <w:t xml:space="preserve">O termo organización de ficheiros aplícase á forma en que se colocan os rexistros sobre o soporte informático (disco, cinta,..), no momento de  seren gravados  e como se localizan no momento de seren lidos. </w:t>
      </w:r>
    </w:p>
    <w:p w:rsidR="00804D15" w:rsidRDefault="00804D15" w:rsidP="00804D15">
      <w:r>
        <w:t xml:space="preserve">Existen </w:t>
      </w:r>
      <w:r w:rsidRPr="009A4D82">
        <w:rPr>
          <w:b/>
        </w:rPr>
        <w:t>dúas formas básicas de organización de ficheiros: secuencial e relativa</w:t>
      </w:r>
      <w:r>
        <w:t xml:space="preserve">. </w:t>
      </w:r>
      <w:r w:rsidRPr="009A4D82">
        <w:rPr>
          <w:b/>
        </w:rPr>
        <w:t>Na organización secuencial os rexistros vanse gravando uns a continuación dos outros na orde que se van dando de alta, mentres que na organización relativa os rexistros grávanse nas posicións que se lles manda e que estarán en función do valor que garden no campo clave.</w:t>
      </w:r>
    </w:p>
    <w:p w:rsidR="00804D15" w:rsidRDefault="00804D15" w:rsidP="00804D15">
      <w:r>
        <w:t>O modo de acceso refírese ó procedemento que se ten que seguir para poderse situar nun rexistro determinado co fin de  facer unha operación de lectura ou gravación do mesmo.</w:t>
      </w:r>
    </w:p>
    <w:p w:rsidR="00804D15" w:rsidRDefault="00804D15" w:rsidP="00804D15">
      <w:r>
        <w:t>O modo de acceso pode ser secuencial ou directo. No modo de acceso secuencial para chegar a un rexistro é necesario pasar por todos os anteriores, mentres que no modo de acceso directo pódese chegar directamente a un rexistro coñecendo unicamente o valor do campo clave.</w:t>
      </w:r>
    </w:p>
    <w:p w:rsidR="00A97EB7" w:rsidRDefault="00A97EB7" w:rsidP="00A97EB7">
      <w:pPr>
        <w:ind w:left="0" w:firstLine="0"/>
      </w:pPr>
    </w:p>
    <w:p w:rsidR="00804D15" w:rsidRDefault="00A97EB7" w:rsidP="00A97EB7">
      <w:pPr>
        <w:ind w:left="0" w:firstLine="0"/>
      </w:pPr>
      <w:r>
        <w:tab/>
      </w:r>
      <w:r w:rsidR="00804D15">
        <w:t>Ó modo de acceso directo pódese chegar de varias formas:</w:t>
      </w:r>
    </w:p>
    <w:p w:rsidR="00804D15" w:rsidRDefault="00804D15" w:rsidP="00804D15">
      <w:pPr>
        <w:pStyle w:val="p1"/>
      </w:pPr>
      <w:r>
        <w:t>A posición que ocupa o rexistro dentro do ficheiro coincide co contido da clave.</w:t>
      </w:r>
    </w:p>
    <w:p w:rsidR="00804D15" w:rsidRDefault="00804D15" w:rsidP="00804D15">
      <w:pPr>
        <w:pStyle w:val="p1"/>
      </w:pPr>
      <w:r>
        <w:t xml:space="preserve">Calculando a posición que ocupa o rexistro no ficheiro mediante unha transformación do contido do campo clave (acceso aleatorio - </w:t>
      </w:r>
      <w:proofErr w:type="spellStart"/>
      <w:r>
        <w:t>Hashing</w:t>
      </w:r>
      <w:proofErr w:type="spellEnd"/>
      <w:r>
        <w:t xml:space="preserve">).  </w:t>
      </w:r>
    </w:p>
    <w:p w:rsidR="00804D15" w:rsidRDefault="00804D15" w:rsidP="00804D15">
      <w:pPr>
        <w:pStyle w:val="p1"/>
      </w:pPr>
      <w:r>
        <w:t>Mediante o uso de táboas de índices. A localización dun rexistro faise buscando na táboa de índices o valor do campo clave e obtemos a posición na que está gravado o rexistro dentro do ficheiro (acceso indexado).</w:t>
      </w:r>
    </w:p>
    <w:p w:rsidR="00804D15" w:rsidRDefault="00804D15" w:rsidP="00804D15">
      <w:pPr>
        <w:pStyle w:val="tx1"/>
      </w:pPr>
      <w:r w:rsidRPr="00D87017">
        <w:rPr>
          <w:b/>
        </w:rPr>
        <w:t>A elección dunha forma de organización determinada está en función do tipo de aplicación que lle vamos a dar ó ficheiro. Dous factores inflúen directamente na selección: a memoria necesaria para almacenar os datos e a velocidade de acceso ós mesmos</w:t>
      </w:r>
      <w:r>
        <w:t xml:space="preserve">. </w:t>
      </w:r>
    </w:p>
    <w:p w:rsidR="007B3508" w:rsidRDefault="007B3508" w:rsidP="00804D15"/>
    <w:p w:rsidR="004846C5" w:rsidRDefault="00804D15" w:rsidP="00804D15">
      <w:r>
        <w:t>Exemplo: un ficheiro no que os rexistros se actualicen todos xuntos unha vez ó mes e o tempo necesario para a actualización non sexa importante, non pode ter a mesma organización que un ficheiro que se actualice todos os días varias veces poñendo ó día os datos que conteñen os seus rexistros e que ademais o tempo empregado para a actualización deba ser o menor posible.</w:t>
      </w:r>
    </w:p>
    <w:p w:rsidR="0026744E" w:rsidRDefault="0026744E" w:rsidP="00804D15"/>
    <w:p w:rsidR="005A6282" w:rsidRDefault="005A6282" w:rsidP="00804D15"/>
    <w:p w:rsidR="005A6282" w:rsidRDefault="005A6282" w:rsidP="00804D15"/>
    <w:p w:rsidR="004950D8" w:rsidRDefault="004950D8" w:rsidP="00711437">
      <w:pPr>
        <w:pStyle w:val="n2"/>
      </w:pPr>
      <w:bookmarkStart w:id="26" w:name="_Toc433453835"/>
      <w:bookmarkStart w:id="27" w:name="_Toc52182039"/>
      <w:r>
        <w:lastRenderedPageBreak/>
        <w:t>Bases de datos</w:t>
      </w:r>
      <w:bookmarkEnd w:id="26"/>
      <w:bookmarkEnd w:id="27"/>
    </w:p>
    <w:p w:rsidR="00570B7C" w:rsidRDefault="00570B7C" w:rsidP="00711437">
      <w:pPr>
        <w:pStyle w:val="n3"/>
      </w:pPr>
      <w:bookmarkStart w:id="28" w:name="_Toc433453836"/>
      <w:bookmarkStart w:id="29" w:name="_Toc52182040"/>
      <w:r>
        <w:t>Introdución</w:t>
      </w:r>
      <w:bookmarkEnd w:id="28"/>
      <w:bookmarkEnd w:id="29"/>
    </w:p>
    <w:p w:rsidR="00570B7C" w:rsidRDefault="00570B7C" w:rsidP="00570B7C">
      <w:pPr>
        <w:pStyle w:val="tx1"/>
      </w:pPr>
      <w:r>
        <w:t xml:space="preserve">Os primeiros sistemas de procesamento de datos estaban pensados para executar as tarefas administrativas; para “reducir o </w:t>
      </w:r>
      <w:proofErr w:type="spellStart"/>
      <w:r>
        <w:t>papeleo</w:t>
      </w:r>
      <w:proofErr w:type="spellEnd"/>
      <w:r>
        <w:t xml:space="preserve">”. Mais recentemente, os sistemas evolucionaron cara a produción e xestión da información, que se converteu nun recurso vital para as empresas.  Se os directivos dispoñen dunha boa información, é probable que poidan tomar decisións acertadas e con unha gran rapidez. </w:t>
      </w:r>
    </w:p>
    <w:p w:rsidR="00570B7C" w:rsidRDefault="00570B7C" w:rsidP="00570B7C">
      <w:r>
        <w:t>O desenvolvemento dos sistemas de bases de datos converteuse en crucial para proporcionar información correcta (sen errores)  e oportuna (no momento en que se necesita) ós directivos como axuda á toma de decisións.</w:t>
      </w:r>
    </w:p>
    <w:p w:rsidR="00570B7C" w:rsidRDefault="00570B7C" w:rsidP="00570B7C">
      <w:r>
        <w:t>Os sistemas informáticos tradicionais foron chamados por algúns autores sistemas orientados cara o proceso debido a que neles ponse o énfase nos tratamentos que reciben os datos, os cales almacénanse en ficheiros deseñados para unha determinada aplicación. As aplicacións analízanse e implántanse con enteira independencia unhas de outras, e os datos non se soen transferir entre elas, se non que se duplican sempre que os correspondentes traballos os necesitan.</w:t>
      </w:r>
    </w:p>
    <w:p w:rsidR="00570B7C" w:rsidRDefault="00570B7C" w:rsidP="00570B7C">
      <w:r>
        <w:t xml:space="preserve">Debido a esta independencia no deseño das aplicacións, pode ocorrer que un mesmo dato se recolla en varios ficheiros, manexados por distintas aplicacións. Esta redundancia produce, ademais dunha ocupación inútil de memoria secundaria, un aumento dos tempos de proceso ó repetirse os mesmos controles e operacións nos distintos ficheiros. </w:t>
      </w:r>
    </w:p>
    <w:p w:rsidR="00570B7C" w:rsidRDefault="00570B7C" w:rsidP="00570B7C">
      <w:r>
        <w:t xml:space="preserve">Pero mais graves aínda son as inconsistencias que a miúdo se presentan nestes sistemas, debido a que a actualización dun dato, cando se encontra en mais dun ficheiro, non se soe realizar de forma simultánea en todos os ficheiros que o conteñen. </w:t>
      </w:r>
    </w:p>
    <w:p w:rsidR="00570B7C" w:rsidRDefault="00570B7C" w:rsidP="00570B7C">
      <w:r>
        <w:t>Os problemas son aínda mais acusados cando se presentan demandas inesperadas de información. Se non estaban previstas nos programas das aplicacións habería que deseñar un novo programa que permitise facer esa consulta sobre os ficheiros de datos e incorporalos ás aplicacións que os necesitan.</w:t>
      </w:r>
    </w:p>
    <w:p w:rsidR="00570B7C" w:rsidRDefault="00570B7C" w:rsidP="00570B7C">
      <w:r>
        <w:t>Desta análise dedúcese claramente a necesidade dunha xestión mais racional do conxunto de datos, xurdindo así un novo enfoque que se apoia na utilización de bases de datos, nas cales os datos son recollidos e almacenados unha soa vez, con independencia do número de aplicacións que os manexan.</w:t>
      </w:r>
    </w:p>
    <w:p w:rsidR="00570B7C" w:rsidRDefault="00570B7C" w:rsidP="00570B7C">
      <w:r>
        <w:t>Vemos, polo tanto, que a solución dos problemas asociados ó tratamento dos datos nos sistemas tradicionais leva a un cambio radical no enfoque do sistema de información, no cal “os datos organízanse e mantéñense nun conxunto estruturado que non está deseñado para unha aplicación concreta, se non que, pola contra, tende a satisfacer as necesidades de información de toda a organización”; necesidades cuxa diversidade vese acentuada co transcurso do tempo.</w:t>
      </w:r>
    </w:p>
    <w:p w:rsidR="00570B7C" w:rsidRDefault="00570B7C" w:rsidP="00570B7C">
      <w:r>
        <w:t xml:space="preserve">Estes sistemas orientados cara os datos van substituíndo, de forma progresiva, ós sistemas orientados cara o proceso que pola súa pouca fiabilidade, falta de adecuación á realidade, baixa aportación ós novos sistemas de xestión,  e mal asegurada </w:t>
      </w:r>
      <w:proofErr w:type="spellStart"/>
      <w:r>
        <w:t>confidencialidade</w:t>
      </w:r>
      <w:proofErr w:type="spellEnd"/>
      <w:r>
        <w:t xml:space="preserve"> foron perdendo de forma progresiva a confianza dos usuarios.</w:t>
      </w:r>
    </w:p>
    <w:p w:rsidR="007808D2" w:rsidRDefault="007808D2" w:rsidP="00711437">
      <w:pPr>
        <w:pStyle w:val="n3"/>
      </w:pPr>
      <w:bookmarkStart w:id="30" w:name="_Toc433453837"/>
      <w:bookmarkStart w:id="31" w:name="_Toc52182041"/>
      <w:r>
        <w:t>Concepto de base de datos</w:t>
      </w:r>
      <w:bookmarkEnd w:id="30"/>
      <w:bookmarkEnd w:id="31"/>
    </w:p>
    <w:p w:rsidR="007808D2" w:rsidRDefault="007808D2" w:rsidP="00BA56E9">
      <w:pPr>
        <w:pStyle w:val="tx1"/>
        <w:ind w:firstLine="284"/>
      </w:pPr>
      <w:r>
        <w:t>Unha base de datos é un conxunto, colección ou depósito de datos estruturados, que están almacenados nun soporte informático de acceso directo.</w:t>
      </w:r>
    </w:p>
    <w:p w:rsidR="007808D2" w:rsidRDefault="007808D2" w:rsidP="007808D2">
      <w:r>
        <w:t xml:space="preserve">Dada a importancia que teñen no mundo real as </w:t>
      </w:r>
      <w:proofErr w:type="spellStart"/>
      <w:r>
        <w:t>interrelacións</w:t>
      </w:r>
      <w:proofErr w:type="spellEnd"/>
      <w:r>
        <w:t xml:space="preserve"> entre os datos, é imprescindible que a base de datos sexa capaz de almacenar estas </w:t>
      </w:r>
      <w:proofErr w:type="spellStart"/>
      <w:r>
        <w:t>interrelacións</w:t>
      </w:r>
      <w:proofErr w:type="spellEnd"/>
      <w:r>
        <w:t xml:space="preserve"> ó igual que fai con outros elementos, sendo esta unha diferenza esencial respecto ós ficheiros onde non se almacenan as </w:t>
      </w:r>
      <w:proofErr w:type="spellStart"/>
      <w:r>
        <w:t>interrelacións</w:t>
      </w:r>
      <w:proofErr w:type="spellEnd"/>
      <w:r>
        <w:t xml:space="preserve">. </w:t>
      </w:r>
    </w:p>
    <w:p w:rsidR="007808D2" w:rsidRDefault="007808D2" w:rsidP="007808D2">
      <w:r>
        <w:lastRenderedPageBreak/>
        <w:t>A redundancia dos datos debe ser controlada de forma que non existan duplicidades prexudiciais nin innecesarias, e que as redundancias físicas, convenientes moitas veces a fin de responder a obxectivos de eficiencia, sexan tratadas polo propio sistema de xestión, de modo que non poidan producirse incoherencias. Polo tanto, un dato actualizarase loxicamente polo usuario de forma única, e o sistema preocuparase de cambiar fisicamente todos aqueles campos nos que o dato estivese repetido, en caso de existir redundancia física.</w:t>
      </w:r>
    </w:p>
    <w:p w:rsidR="007808D2" w:rsidRDefault="007808D2" w:rsidP="007808D2">
      <w:r>
        <w:t xml:space="preserve">A actualización e recuperación nas bases de datos debe realizarse mediante procesos ben determinados, incluídos nun conxunto de programas que se encargan da xestión da base de datos e que se denominan sistemas xestores de bases de datos (S.G.B.D); procesos que deben de estar deseñados de modo que se manteña a integridade, seguridade e </w:t>
      </w:r>
      <w:proofErr w:type="spellStart"/>
      <w:r>
        <w:t>confidencialidade</w:t>
      </w:r>
      <w:proofErr w:type="spellEnd"/>
      <w:r>
        <w:t xml:space="preserve"> da base de datos.</w:t>
      </w:r>
    </w:p>
    <w:p w:rsidR="007808D2" w:rsidRDefault="007808D2" w:rsidP="007808D2">
      <w:r>
        <w:t>O concepto de base de datos foi cambiando e configurándose ó longo do tempo. Na actualidade, e de acordo con estas características que acabamos de analizar, podemos definir a base de datos como:</w:t>
      </w:r>
    </w:p>
    <w:p w:rsidR="00FF5DAE" w:rsidRDefault="00502B28" w:rsidP="007808D2">
      <w:r>
        <w:t>“</w:t>
      </w:r>
      <w:r w:rsidR="007808D2" w:rsidRPr="00F527B0">
        <w:rPr>
          <w:b/>
        </w:rPr>
        <w:t xml:space="preserve">Colección ou depósito de datos integrados, con redundancia controlada e cunha estrutura que reflicta as </w:t>
      </w:r>
      <w:proofErr w:type="spellStart"/>
      <w:r w:rsidR="007808D2" w:rsidRPr="00F527B0">
        <w:rPr>
          <w:b/>
        </w:rPr>
        <w:t>interrelacións</w:t>
      </w:r>
      <w:proofErr w:type="spellEnd"/>
      <w:r w:rsidR="007808D2" w:rsidRPr="00F527B0">
        <w:rPr>
          <w:b/>
        </w:rPr>
        <w:t xml:space="preserve"> e restricións existentes no mundo real. O datos, que han de ser compartidos por diferentes usuarios e aplicacións, deben manterse independentes de estas, e a súa definición e descrición, únicas para cada tipo de datos, han de estar almacenadas xunto cos mesmos. Os procedementos de actualización e recuperación, comúns e ben determinados, haberán de ser capaces de conservar a integridade, seguridade e </w:t>
      </w:r>
      <w:proofErr w:type="spellStart"/>
      <w:r w:rsidR="007808D2" w:rsidRPr="00F527B0">
        <w:rPr>
          <w:b/>
        </w:rPr>
        <w:t>confidencialidade</w:t>
      </w:r>
      <w:proofErr w:type="spellEnd"/>
      <w:r w:rsidR="007808D2" w:rsidRPr="00F527B0">
        <w:rPr>
          <w:b/>
        </w:rPr>
        <w:t xml:space="preserve"> do conxunto dos datos</w:t>
      </w:r>
      <w:r w:rsidR="007808D2">
        <w:t>”.</w:t>
      </w:r>
    </w:p>
    <w:p w:rsidR="00FF5DAE" w:rsidRDefault="00FF5DAE" w:rsidP="00711437">
      <w:pPr>
        <w:pStyle w:val="n3"/>
      </w:pPr>
      <w:bookmarkStart w:id="32" w:name="_Toc433453838"/>
      <w:bookmarkStart w:id="33" w:name="_Toc52182042"/>
      <w:r>
        <w:t>Vantaxes das bases de datos fronte ós ficheiros clásicos</w:t>
      </w:r>
      <w:bookmarkEnd w:id="32"/>
      <w:bookmarkEnd w:id="33"/>
    </w:p>
    <w:p w:rsidR="00FF5DAE" w:rsidRDefault="00FF5DAE" w:rsidP="00FF5DAE">
      <w:pPr>
        <w:pStyle w:val="tx1"/>
      </w:pPr>
      <w:r>
        <w:t xml:space="preserve">As bases de datos, xurdidas como resposta ó novo </w:t>
      </w:r>
      <w:proofErr w:type="spellStart"/>
      <w:r>
        <w:t>plantexamento</w:t>
      </w:r>
      <w:proofErr w:type="spellEnd"/>
      <w:r>
        <w:t xml:space="preserve"> dos sistemas orientados cara os datos, para mellorar a calidade das prestacións dos sistemas informáticos e aumentar o seu rendemento, presentan unha multitude de </w:t>
      </w:r>
      <w:r w:rsidRPr="00F527B0">
        <w:rPr>
          <w:b/>
        </w:rPr>
        <w:t>vantaxes fronte ós sistemas clásicos de ficheiros, debido, sobre todo, a que se basean nunha estrutura de datos integrada e centralizada, eliminando así os problemas de redundancia e control dos datos. As vantaxes dos sistemas de bases de datos son, entre outras, as seguintes</w:t>
      </w:r>
      <w:r>
        <w:t>:</w:t>
      </w:r>
    </w:p>
    <w:p w:rsidR="00FF5DAE" w:rsidRDefault="00FF5DAE" w:rsidP="00FF5DAE">
      <w:pPr>
        <w:pStyle w:val="p1"/>
      </w:pPr>
      <w:r w:rsidRPr="00EB6348">
        <w:rPr>
          <w:b/>
        </w:rPr>
        <w:t>Independencia dos datos respecto ós tratamentos e viceversa</w:t>
      </w:r>
      <w:r>
        <w:t xml:space="preserve">. Os programas non conteñen a descrición da estrutura de almacenamento dos datos, polo que a inclusión de novos datos na base de datos, desaparición de outros, cambios na estrutura física, etc., non deben obrigar a modificar os programas, evitando o importante esforzo que orixina a </w:t>
      </w:r>
      <w:proofErr w:type="spellStart"/>
      <w:r>
        <w:t>reprogramación</w:t>
      </w:r>
      <w:proofErr w:type="spellEnd"/>
      <w:r>
        <w:t xml:space="preserve"> das aplicacións. </w:t>
      </w:r>
    </w:p>
    <w:p w:rsidR="00FF5DAE" w:rsidRDefault="00FF5DAE" w:rsidP="00FF5DAE">
      <w:pPr>
        <w:pStyle w:val="p1"/>
      </w:pPr>
      <w:r w:rsidRPr="00EB6348">
        <w:rPr>
          <w:b/>
        </w:rPr>
        <w:t>Coherencia dos resultados.</w:t>
      </w:r>
      <w:r>
        <w:t xml:space="preserve"> Ó non existir (ou a lo menos diminuír en gran medida) a redundancia nos datos, desaparece o problema que se presentaba no enfoque clásico, de que o cambio dun dato obrigaba a actualizar unha serie de ficheiros. Desta forma elimínase tamén o inconveniente das diverxencias nos resultados debidas a actualizacións non simultáneas en todos os ficheiros.</w:t>
      </w:r>
    </w:p>
    <w:p w:rsidR="00FF5DAE" w:rsidRDefault="00FF5DAE" w:rsidP="00FF5DAE">
      <w:pPr>
        <w:pStyle w:val="p1"/>
      </w:pPr>
      <w:r w:rsidRPr="00EB6348">
        <w:rPr>
          <w:b/>
        </w:rPr>
        <w:t>Maior eficiencia na recollida, validación e entrada dos datos ó sistema</w:t>
      </w:r>
      <w:r>
        <w:t>. Ó non existir apenas redundancias, os datos recóllense e valídanse unha soa vez, aumentando así o rendemento de todo o proceso previo ó almacenamento. Ademais, estas operacións non se deixan unicamente en mans das aplicacións, se non que en última instancia é o Sistema Xestor de Bases de Datos (</w:t>
      </w:r>
      <w:r w:rsidR="0019014F">
        <w:t>SXBD</w:t>
      </w:r>
      <w:r>
        <w:t>) o que se encarga da validación.</w:t>
      </w:r>
    </w:p>
    <w:p w:rsidR="00FF5DAE" w:rsidRDefault="00FF5DAE" w:rsidP="00FF5DAE">
      <w:pPr>
        <w:pStyle w:val="p1"/>
      </w:pPr>
      <w:r w:rsidRPr="00EB6348">
        <w:rPr>
          <w:b/>
        </w:rPr>
        <w:t>Mellor dispoñibilidade dos datos para o conxunto dos usuarios.</w:t>
      </w:r>
      <w:r>
        <w:t xml:space="preserve"> Cando se aplica a tecnoloxía de bases de datos, cada usuario ou aplicación xa non é propietario dos datos posto que estes compártense entre o conxunto de aplicacións, existindo unha mellor dispoñibilidade dos datos para todos os que teñen necesidade e estean autorizados para o seu acceso. Ademais, os usuarios poden facer consultas non previstas polas aplicacións utilizando o linguaxe de consultas ou outras ferramentas propias do </w:t>
      </w:r>
      <w:r w:rsidR="0019014F">
        <w:t>SXBD</w:t>
      </w:r>
      <w:r w:rsidR="0026744E">
        <w:t>.</w:t>
      </w:r>
    </w:p>
    <w:p w:rsidR="00FF5DAE" w:rsidRDefault="00FF5DAE" w:rsidP="00FF5DAE">
      <w:pPr>
        <w:pStyle w:val="p1"/>
      </w:pPr>
      <w:r w:rsidRPr="00EB6348">
        <w:rPr>
          <w:b/>
        </w:rPr>
        <w:lastRenderedPageBreak/>
        <w:t xml:space="preserve">Redución do </w:t>
      </w:r>
      <w:r w:rsidR="0019014F" w:rsidRPr="00EB6348">
        <w:rPr>
          <w:b/>
        </w:rPr>
        <w:t>espazo</w:t>
      </w:r>
      <w:r w:rsidRPr="00EB6348">
        <w:rPr>
          <w:b/>
        </w:rPr>
        <w:t xml:space="preserve"> de almacenamento.</w:t>
      </w:r>
      <w:r>
        <w:t xml:space="preserve"> A desaparición (ou diminución) das redundancias, así como a aplicación de técnicas de </w:t>
      </w:r>
      <w:proofErr w:type="spellStart"/>
      <w:r>
        <w:t>compactación</w:t>
      </w:r>
      <w:proofErr w:type="spellEnd"/>
      <w:r>
        <w:t>, leva ós sistemas de bases de datos a unha menor ocupación de espazo no soporte.</w:t>
      </w:r>
    </w:p>
    <w:p w:rsidR="00FF5DAE" w:rsidRDefault="00EB6348" w:rsidP="00711437">
      <w:pPr>
        <w:pStyle w:val="n3"/>
      </w:pPr>
      <w:bookmarkStart w:id="34" w:name="_Toc433453840"/>
      <w:bookmarkStart w:id="35" w:name="_Toc52182043"/>
      <w:r>
        <w:t>Compoñentes dun sistema de base de datos</w:t>
      </w:r>
      <w:bookmarkEnd w:id="34"/>
      <w:bookmarkEnd w:id="35"/>
    </w:p>
    <w:p w:rsidR="00FF5DAE" w:rsidRDefault="00FF5DAE" w:rsidP="00EB6348">
      <w:pPr>
        <w:pStyle w:val="tx1"/>
      </w:pPr>
      <w:r>
        <w:t>Un sistema de base de datos é algo mais que simples datos ou que un conxunto de datos en combinación cuns programas de xestión. Un sistema de base de datos está formado polos seguintes compoñentes:</w:t>
      </w:r>
    </w:p>
    <w:p w:rsidR="00FF5DAE" w:rsidRDefault="00FF5DAE" w:rsidP="00EB6348">
      <w:pPr>
        <w:pStyle w:val="p1"/>
      </w:pPr>
      <w:r w:rsidRPr="00EB6348">
        <w:rPr>
          <w:b/>
        </w:rPr>
        <w:t>Datos</w:t>
      </w:r>
      <w:r w:rsidR="00EB6348" w:rsidRPr="00EB6348">
        <w:rPr>
          <w:b/>
        </w:rPr>
        <w:t>.</w:t>
      </w:r>
      <w:r>
        <w:t xml:space="preserve"> </w:t>
      </w:r>
      <w:r w:rsidR="00EB6348">
        <w:t>A</w:t>
      </w:r>
      <w:r>
        <w:t xml:space="preserve"> principal característica destes sistemas é que a información debe estar integrada e compartida:</w:t>
      </w:r>
    </w:p>
    <w:p w:rsidR="00FF5DAE" w:rsidRDefault="00FF5DAE" w:rsidP="00EB6348">
      <w:pPr>
        <w:pStyle w:val="p2"/>
      </w:pPr>
      <w:r>
        <w:t xml:space="preserve">Integrada: </w:t>
      </w:r>
      <w:r w:rsidR="00EB6348">
        <w:t>a</w:t>
      </w:r>
      <w:r>
        <w:t xml:space="preserve"> Base de Datos pode considerarse como un conxunto de ficheiros de datos que son tratados como un so e no que se eliminou totalmente, ou en parte, a redundancia de datos.</w:t>
      </w:r>
    </w:p>
    <w:p w:rsidR="00FF5DAE" w:rsidRDefault="00FF5DAE" w:rsidP="00EB6348">
      <w:pPr>
        <w:pStyle w:val="p2"/>
      </w:pPr>
      <w:r>
        <w:t>Compartida: Os datos poden compartirse entre varios usuarios distintos. É posible que varios destes usuarios accedan ó mesmo tempo ó mesmo elemento de información (acceso concorrente).</w:t>
      </w:r>
    </w:p>
    <w:p w:rsidR="00FF5DAE" w:rsidRDefault="00FF5DAE" w:rsidP="00EB6348">
      <w:pPr>
        <w:pStyle w:val="p1"/>
      </w:pPr>
      <w:r w:rsidRPr="00EB6348">
        <w:rPr>
          <w:b/>
        </w:rPr>
        <w:t>Equipo</w:t>
      </w:r>
      <w:r>
        <w:t xml:space="preserve"> (Hardware)</w:t>
      </w:r>
      <w:r w:rsidR="00EB6348">
        <w:t>.</w:t>
      </w:r>
      <w:r>
        <w:t xml:space="preserve"> Conxunto de dispositivos físicos utilizados para almacenar e procesar os datos.</w:t>
      </w:r>
    </w:p>
    <w:p w:rsidR="00FF5DAE" w:rsidRDefault="00FF5DAE" w:rsidP="00EB6348">
      <w:pPr>
        <w:pStyle w:val="p2"/>
      </w:pPr>
      <w:r>
        <w:t xml:space="preserve">Ordenadores, utilizados para procesar os datos da Base de datos: poden ser </w:t>
      </w:r>
      <w:proofErr w:type="spellStart"/>
      <w:r>
        <w:t>mainframe</w:t>
      </w:r>
      <w:proofErr w:type="spellEnd"/>
      <w:r>
        <w:t xml:space="preserve">, </w:t>
      </w:r>
      <w:proofErr w:type="spellStart"/>
      <w:r>
        <w:t>miniordenador</w:t>
      </w:r>
      <w:proofErr w:type="spellEnd"/>
      <w:r>
        <w:t xml:space="preserve"> ou ordenador persoal. O </w:t>
      </w:r>
      <w:proofErr w:type="spellStart"/>
      <w:r>
        <w:t>mainframe</w:t>
      </w:r>
      <w:proofErr w:type="spellEnd"/>
      <w:r>
        <w:t xml:space="preserve"> e os </w:t>
      </w:r>
      <w:proofErr w:type="spellStart"/>
      <w:r>
        <w:t>miniordenadores</w:t>
      </w:r>
      <w:proofErr w:type="spellEnd"/>
      <w:r>
        <w:t xml:space="preserve">  foron utilizados tradicionalmente para soportar o acceso de varios usuarios a unha base de datos común. Os ordenadores persoais eran empregados, inicialmente, para bases de datos autónomas manexadas por un usuario único. No</w:t>
      </w:r>
      <w:r w:rsidR="00556FD3">
        <w:t>n</w:t>
      </w:r>
      <w:r>
        <w:t xml:space="preserve"> obstante, actualmente solen estar conectados a unha rede baseada nunha plataforma cliente/servidor, garantindo o acceso de varios usuarios a unha base de datos común almacenada en unidades de disco dun servidor, e controladas por este. O servidor pode ser outro ordenador persoal mais potente, ou ben, un </w:t>
      </w:r>
      <w:proofErr w:type="spellStart"/>
      <w:r>
        <w:t>miniordenador</w:t>
      </w:r>
      <w:proofErr w:type="spellEnd"/>
      <w:r>
        <w:t xml:space="preserve"> ou un </w:t>
      </w:r>
      <w:proofErr w:type="spellStart"/>
      <w:r>
        <w:t>mainframe</w:t>
      </w:r>
      <w:proofErr w:type="spellEnd"/>
      <w:r>
        <w:t>.</w:t>
      </w:r>
    </w:p>
    <w:p w:rsidR="00FF5DAE" w:rsidRDefault="00FF5DAE" w:rsidP="00EB6348">
      <w:pPr>
        <w:pStyle w:val="p2"/>
      </w:pPr>
      <w:r>
        <w:t>Volumes de almacenamento. Xeralmente son unidades de disco que constitúen o mecanismo de almacenamento principal para as bases de datos.</w:t>
      </w:r>
    </w:p>
    <w:p w:rsidR="00FF5DAE" w:rsidRDefault="00FF5DAE" w:rsidP="00EB6348">
      <w:pPr>
        <w:pStyle w:val="p2"/>
      </w:pPr>
      <w:r>
        <w:t>Outros dispositivos, como unidades de cinta, terminais, impresoras, etc.</w:t>
      </w:r>
    </w:p>
    <w:p w:rsidR="00FE0D87" w:rsidRDefault="00FE0D87" w:rsidP="00FE0D87">
      <w:pPr>
        <w:pStyle w:val="p2"/>
        <w:numPr>
          <w:ilvl w:val="0"/>
          <w:numId w:val="0"/>
        </w:numPr>
        <w:ind w:left="1475"/>
      </w:pPr>
    </w:p>
    <w:p w:rsidR="00FF5DAE" w:rsidRDefault="00FF5DAE" w:rsidP="00EB6348">
      <w:pPr>
        <w:pStyle w:val="p1"/>
      </w:pPr>
      <w:r w:rsidRPr="002D7E2F">
        <w:rPr>
          <w:b/>
        </w:rPr>
        <w:t>Programas</w:t>
      </w:r>
      <w:r>
        <w:t xml:space="preserve"> (Software)</w:t>
      </w:r>
      <w:r w:rsidR="002D7E2F">
        <w:t>.</w:t>
      </w:r>
      <w:r>
        <w:t xml:space="preserve"> Un sistema de base de datos inclúe dous tipos de programas:</w:t>
      </w:r>
    </w:p>
    <w:p w:rsidR="007C6558" w:rsidRDefault="00FF5DAE" w:rsidP="004E74D9">
      <w:pPr>
        <w:pStyle w:val="p2"/>
      </w:pPr>
      <w:r>
        <w:t>O software de propósito xeral, para a xestión da base de datos,  chamado normalmente Sistema Xestor de Bases de Datos (</w:t>
      </w:r>
      <w:r w:rsidR="0019014F">
        <w:t>SXBD</w:t>
      </w:r>
      <w:r>
        <w:t xml:space="preserve">, ou tamén DBMS, en inglés). O </w:t>
      </w:r>
      <w:r w:rsidR="0019014F">
        <w:t>SXBD</w:t>
      </w:r>
      <w:r>
        <w:t xml:space="preserve"> manexa todas as solicitudes de acceso á base de datos formuladas polos usuarios e os programas de aplicación.</w:t>
      </w:r>
    </w:p>
    <w:p w:rsidR="00FF5DAE" w:rsidRDefault="00FF5DAE" w:rsidP="004E74D9">
      <w:pPr>
        <w:pStyle w:val="p2"/>
      </w:pPr>
      <w:r>
        <w:t xml:space="preserve">O software de aplicación, que usa as facilidades do </w:t>
      </w:r>
      <w:r w:rsidR="0019014F">
        <w:t>SXBD</w:t>
      </w:r>
      <w:r>
        <w:t xml:space="preserve"> para manipular a base de datos co fin de levar a cabo un</w:t>
      </w:r>
      <w:r w:rsidR="002D7E2F">
        <w:t>h</w:t>
      </w:r>
      <w:r>
        <w:t xml:space="preserve">a función específica na xestión da empresa (por exemplo: a xestión de almacén). Pode estar desenvolvido nunha linguaxe de programación estándar, tal como COBOL, Visual </w:t>
      </w:r>
      <w:proofErr w:type="spellStart"/>
      <w:r>
        <w:t>Basic</w:t>
      </w:r>
      <w:proofErr w:type="spellEnd"/>
      <w:r>
        <w:t xml:space="preserve">, </w:t>
      </w:r>
      <w:proofErr w:type="spellStart"/>
      <w:r>
        <w:t>Java</w:t>
      </w:r>
      <w:proofErr w:type="spellEnd"/>
      <w:r>
        <w:t xml:space="preserve"> ou C, o</w:t>
      </w:r>
      <w:r w:rsidR="002D7E2F">
        <w:t>u</w:t>
      </w:r>
      <w:r>
        <w:t xml:space="preserve"> ben, nunha linguaxe propi</w:t>
      </w:r>
      <w:r w:rsidR="002D7E2F">
        <w:t>a</w:t>
      </w:r>
      <w:r>
        <w:t xml:space="preserve"> dos </w:t>
      </w:r>
      <w:r w:rsidR="0019014F">
        <w:t>SXBD</w:t>
      </w:r>
      <w:r>
        <w:t xml:space="preserve"> denominad</w:t>
      </w:r>
      <w:r w:rsidR="002D7E2F">
        <w:t>a</w:t>
      </w:r>
      <w:r>
        <w:t>s linguaxes de cuarta xeración (4GL).</w:t>
      </w:r>
    </w:p>
    <w:p w:rsidR="00FF5DAE" w:rsidRDefault="00FF5DAE" w:rsidP="00EB6348">
      <w:pPr>
        <w:pStyle w:val="p1"/>
      </w:pPr>
      <w:r w:rsidRPr="002D7E2F">
        <w:rPr>
          <w:b/>
        </w:rPr>
        <w:t>Persoal</w:t>
      </w:r>
      <w:r w:rsidR="002D7E2F">
        <w:rPr>
          <w:b/>
        </w:rPr>
        <w:t xml:space="preserve">. </w:t>
      </w:r>
      <w:r>
        <w:t>Nun sistema de base de datos interveñen un número importante de usuarios, que podemos clasificar en tres grupos:</w:t>
      </w:r>
    </w:p>
    <w:p w:rsidR="00FF5DAE" w:rsidRDefault="00FF5DAE" w:rsidP="002D7E2F">
      <w:pPr>
        <w:pStyle w:val="p2"/>
      </w:pPr>
      <w:r>
        <w:t xml:space="preserve">Administrador da base de datos (ABD). Son os encargados de deseñar a estrutura da base de datos e os responsables de que o sistema funcione correctamente. O ABD encárgase de  deseñar a estrutura da base de datos, autorizar o acceso á base de datos, de coordinar e vixiar a súa utilización, etc. O ABD é o responsable cando xorden problemas como violacións de seguridade ou unha resposta lenta do sistema. </w:t>
      </w:r>
    </w:p>
    <w:p w:rsidR="00FF5DAE" w:rsidRDefault="00FF5DAE" w:rsidP="002D7E2F">
      <w:pPr>
        <w:pStyle w:val="p2"/>
      </w:pPr>
      <w:r>
        <w:lastRenderedPageBreak/>
        <w:t xml:space="preserve">Programadores de aplicacións, que se encargan de desenvolver as aplicacións que manexan datos da base de datos. Estas aplicacións conterán solicitudes de datos ó </w:t>
      </w:r>
      <w:r w:rsidR="0019014F">
        <w:t>SXBD</w:t>
      </w:r>
      <w:r>
        <w:t xml:space="preserve"> que logo serán procesados polos programas da aplicación que terán como finalidade resolver  problemas específicos da empresa. </w:t>
      </w:r>
    </w:p>
    <w:p w:rsidR="00FF5DAE" w:rsidRDefault="00FF5DAE" w:rsidP="00FF5DAE">
      <w:pPr>
        <w:pStyle w:val="p2"/>
      </w:pPr>
      <w:r>
        <w:t xml:space="preserve">Usuarios finais, que son persoas que non teñen por que ter coñecementos informáticos e que poden manipular os datos (examinalos e actualizalos) coa axuda das aplicacións, ou ben de linguaxes de consulta non </w:t>
      </w:r>
      <w:proofErr w:type="spellStart"/>
      <w:r>
        <w:t>procedementais</w:t>
      </w:r>
      <w:proofErr w:type="spellEnd"/>
      <w:r>
        <w:t xml:space="preserve"> (non é necesario indicar o algoritmo de acceso ós datos), tipo SQL, ou ben, mediante ferramentas que forman parte do </w:t>
      </w:r>
      <w:r w:rsidR="0019014F">
        <w:t>SXBD</w:t>
      </w:r>
      <w:r>
        <w:t xml:space="preserve">  </w:t>
      </w:r>
    </w:p>
    <w:p w:rsidR="00964332" w:rsidRDefault="00964332" w:rsidP="00711437">
      <w:pPr>
        <w:pStyle w:val="n3"/>
      </w:pPr>
      <w:bookmarkStart w:id="36" w:name="_Toc432679419"/>
      <w:bookmarkStart w:id="37" w:name="_Toc433453841"/>
      <w:bookmarkStart w:id="38" w:name="_Toc52182044"/>
      <w:r>
        <w:t>Modelos de datos</w:t>
      </w:r>
      <w:bookmarkEnd w:id="36"/>
      <w:bookmarkEnd w:id="37"/>
      <w:bookmarkEnd w:id="38"/>
    </w:p>
    <w:p w:rsidR="00964332" w:rsidRDefault="00964332" w:rsidP="00964332">
      <w:r>
        <w:t xml:space="preserve">Chamamos modelo ao instrumento que se aplica a unha parcela do mundo real (universo do discurso UD) para obter unha estrutura de datos </w:t>
      </w:r>
      <w:r w:rsidR="000836A6">
        <w:t xml:space="preserve">á </w:t>
      </w:r>
      <w:r>
        <w:t>que denominamos esquema. O modelo será un conxunto de conceptos, regras e convencións que nos permiten describir os datos do UD.</w:t>
      </w:r>
    </w:p>
    <w:p w:rsidR="00964332" w:rsidRDefault="00964332" w:rsidP="00964332">
      <w:r>
        <w:t xml:space="preserve">Os modelos serven para describir a estrutura dunha base de datos, é dicir os tipos de datos, as relacións entre eles e as restricións que deben cumprir. </w:t>
      </w:r>
    </w:p>
    <w:p w:rsidR="00964332" w:rsidRDefault="00964332" w:rsidP="00964332">
      <w:r>
        <w:t xml:space="preserve">Os modelos son a base para as linguaxes de datos. Por exemplo, o SQL é o resultado de aplicar unha determinada sintaxe ao modelo </w:t>
      </w:r>
      <w:proofErr w:type="spellStart"/>
      <w:r>
        <w:t>relacional</w:t>
      </w:r>
      <w:proofErr w:type="spellEnd"/>
      <w:r>
        <w:t>.</w:t>
      </w:r>
    </w:p>
    <w:p w:rsidR="00964332" w:rsidRDefault="00964332" w:rsidP="00964332">
      <w:r>
        <w:t>Aos valores que toman os distintos obxectos dun esquema nun momento determinado denominarémolos instancia ou ocorrencia do esquema.</w:t>
      </w:r>
    </w:p>
    <w:p w:rsidR="00964332" w:rsidRDefault="00964332" w:rsidP="00964332">
      <w:r>
        <w:t>Os</w:t>
      </w:r>
      <w:r w:rsidR="00A93250">
        <w:t xml:space="preserve"> catro</w:t>
      </w:r>
      <w:r>
        <w:t xml:space="preserve"> modelos </w:t>
      </w:r>
      <w:r w:rsidR="00A93250">
        <w:t>máis importantes ao longo da historia das BD son</w:t>
      </w:r>
      <w:r>
        <w:t>:</w:t>
      </w:r>
    </w:p>
    <w:p w:rsidR="006A2E82" w:rsidRDefault="006A2E82" w:rsidP="00964332"/>
    <w:p w:rsidR="00964332" w:rsidRDefault="00964332" w:rsidP="00964332">
      <w:pPr>
        <w:pStyle w:val="p1"/>
      </w:pPr>
      <w:r>
        <w:t>Modelo xerárquico.</w:t>
      </w:r>
    </w:p>
    <w:p w:rsidR="00964332" w:rsidRDefault="00964332" w:rsidP="00964332">
      <w:pPr>
        <w:pStyle w:val="p1"/>
      </w:pPr>
      <w:r>
        <w:t>Modelo en rede.</w:t>
      </w:r>
    </w:p>
    <w:p w:rsidR="00964332" w:rsidRDefault="00964332" w:rsidP="00964332">
      <w:pPr>
        <w:pStyle w:val="p1"/>
      </w:pPr>
      <w:r>
        <w:t xml:space="preserve">Modelo </w:t>
      </w:r>
      <w:proofErr w:type="spellStart"/>
      <w:r>
        <w:t>relacional</w:t>
      </w:r>
      <w:proofErr w:type="spellEnd"/>
      <w:r>
        <w:t>.</w:t>
      </w:r>
    </w:p>
    <w:p w:rsidR="005A3004" w:rsidRDefault="005A3004" w:rsidP="00964332">
      <w:pPr>
        <w:pStyle w:val="p1"/>
      </w:pPr>
      <w:r>
        <w:t xml:space="preserve">Modelo de datos </w:t>
      </w:r>
      <w:proofErr w:type="spellStart"/>
      <w:r>
        <w:t>NoSQL</w:t>
      </w:r>
      <w:proofErr w:type="spellEnd"/>
      <w:r w:rsidR="00A93250">
        <w:t xml:space="preserve"> (</w:t>
      </w:r>
      <w:proofErr w:type="spellStart"/>
      <w:r w:rsidR="00A93250">
        <w:t>Not</w:t>
      </w:r>
      <w:proofErr w:type="spellEnd"/>
      <w:r w:rsidR="00A93250">
        <w:t xml:space="preserve"> </w:t>
      </w:r>
      <w:proofErr w:type="spellStart"/>
      <w:r w:rsidR="00A93250">
        <w:t>only</w:t>
      </w:r>
      <w:proofErr w:type="spellEnd"/>
      <w:r w:rsidR="00A93250">
        <w:t xml:space="preserve"> SQL).</w:t>
      </w:r>
    </w:p>
    <w:p w:rsidR="006A2E82" w:rsidRDefault="006A2E82" w:rsidP="006A2E82">
      <w:pPr>
        <w:pStyle w:val="p1"/>
        <w:numPr>
          <w:ilvl w:val="0"/>
          <w:numId w:val="0"/>
        </w:numPr>
        <w:ind w:left="1191"/>
      </w:pPr>
    </w:p>
    <w:p w:rsidR="00964332" w:rsidRDefault="00964332" w:rsidP="00964332">
      <w:pPr>
        <w:pStyle w:val="tx1"/>
      </w:pPr>
      <w:r>
        <w:t>Na actualidade</w:t>
      </w:r>
      <w:r w:rsidR="00A93250">
        <w:t>,</w:t>
      </w:r>
      <w:r>
        <w:t xml:space="preserve"> o </w:t>
      </w:r>
      <w:r w:rsidR="00A93250">
        <w:t xml:space="preserve">modelo </w:t>
      </w:r>
      <w:proofErr w:type="spellStart"/>
      <w:r w:rsidR="00A93250">
        <w:t>relacional</w:t>
      </w:r>
      <w:proofErr w:type="spellEnd"/>
      <w:r w:rsidR="00A93250">
        <w:t xml:space="preserve"> é o máis usado</w:t>
      </w:r>
      <w:r w:rsidR="00F2795D">
        <w:t>. P</w:t>
      </w:r>
      <w:r w:rsidR="00A93250">
        <w:t>ola contra, o uso dos</w:t>
      </w:r>
      <w:r>
        <w:t xml:space="preserve"> modelos xerárquico e en rede </w:t>
      </w:r>
      <w:r w:rsidR="00A93250">
        <w:t>é practicamente nulo hoxe en día</w:t>
      </w:r>
      <w:r>
        <w:t>.</w:t>
      </w:r>
      <w:r w:rsidR="00A93250">
        <w:t xml:space="preserve"> O modelo </w:t>
      </w:r>
      <w:proofErr w:type="spellStart"/>
      <w:r w:rsidR="00A93250">
        <w:t>NoSQL</w:t>
      </w:r>
      <w:proofErr w:type="spellEnd"/>
      <w:r w:rsidR="00A93250">
        <w:t xml:space="preserve"> é recente, e o seu desenvolvemento está moi ligado á aparición das redes sociais</w:t>
      </w:r>
      <w:r w:rsidR="00BA56E9">
        <w:t xml:space="preserve"> (</w:t>
      </w:r>
      <w:proofErr w:type="spellStart"/>
      <w:r w:rsidR="00BA56E9">
        <w:t>facebook</w:t>
      </w:r>
      <w:proofErr w:type="spellEnd"/>
      <w:r w:rsidR="00BA56E9">
        <w:t xml:space="preserve">, </w:t>
      </w:r>
      <w:proofErr w:type="spellStart"/>
      <w:r w:rsidR="00BA56E9">
        <w:t>twitter</w:t>
      </w:r>
      <w:proofErr w:type="spellEnd"/>
      <w:r w:rsidR="00BA56E9">
        <w:t>...)</w:t>
      </w:r>
      <w:r w:rsidR="00A93250">
        <w:t>, xa que os desafíos os que este tipo de redes tiñan que enfrontarse no referido o tratamento d</w:t>
      </w:r>
      <w:r w:rsidR="00BA56E9">
        <w:t>os</w:t>
      </w:r>
      <w:r w:rsidR="00A93250">
        <w:t xml:space="preserve"> datos que manexaban</w:t>
      </w:r>
      <w:r>
        <w:t xml:space="preserve"> </w:t>
      </w:r>
      <w:r w:rsidR="00BA56E9">
        <w:t xml:space="preserve">non se facían sinxelos empregando bases de datos que empregaran o modelo </w:t>
      </w:r>
      <w:proofErr w:type="spellStart"/>
      <w:r w:rsidR="00BA56E9">
        <w:t>relacional</w:t>
      </w:r>
      <w:proofErr w:type="spellEnd"/>
      <w:r w:rsidR="00BA56E9">
        <w:t>.</w:t>
      </w:r>
    </w:p>
    <w:p w:rsidR="00964332" w:rsidRDefault="00964332" w:rsidP="00964332">
      <w:pPr>
        <w:pStyle w:val="n5"/>
      </w:pPr>
      <w:bookmarkStart w:id="39" w:name="_Toc432679422"/>
      <w:bookmarkStart w:id="40" w:name="_Toc433453844"/>
      <w:bookmarkStart w:id="41" w:name="_Toc52182045"/>
      <w:r>
        <w:t xml:space="preserve">Modelo </w:t>
      </w:r>
      <w:proofErr w:type="spellStart"/>
      <w:r>
        <w:t>relacional</w:t>
      </w:r>
      <w:bookmarkEnd w:id="39"/>
      <w:bookmarkEnd w:id="40"/>
      <w:bookmarkEnd w:id="41"/>
      <w:proofErr w:type="spellEnd"/>
    </w:p>
    <w:p w:rsidR="00964332" w:rsidRDefault="00964332" w:rsidP="00964332">
      <w:pPr>
        <w:pStyle w:val="tx1"/>
      </w:pPr>
      <w:r>
        <w:t xml:space="preserve">Este modelo é posterior aos dous modelos anteriores, e foi desenvolvido por </w:t>
      </w:r>
      <w:proofErr w:type="spellStart"/>
      <w:r>
        <w:t>Codd</w:t>
      </w:r>
      <w:proofErr w:type="spellEnd"/>
      <w:r>
        <w:t xml:space="preserve"> en 1970.</w:t>
      </w:r>
    </w:p>
    <w:p w:rsidR="00964332" w:rsidRDefault="00964332" w:rsidP="00964332">
      <w:r>
        <w:t xml:space="preserve">Un </w:t>
      </w:r>
      <w:r w:rsidR="00882AE9">
        <w:t>modelo</w:t>
      </w:r>
      <w:r>
        <w:t xml:space="preserve"> </w:t>
      </w:r>
      <w:proofErr w:type="spellStart"/>
      <w:r>
        <w:t>relacional</w:t>
      </w:r>
      <w:proofErr w:type="spellEnd"/>
      <w:r>
        <w:t xml:space="preserve"> utiliza táboas </w:t>
      </w:r>
      <w:proofErr w:type="spellStart"/>
      <w:r>
        <w:t>bidimensionais</w:t>
      </w:r>
      <w:proofErr w:type="spellEnd"/>
      <w:r>
        <w:t xml:space="preserve"> (relacións) para a representación lóxica dos datos e as relacións entre eles.</w:t>
      </w:r>
    </w:p>
    <w:p w:rsidR="00964332" w:rsidRDefault="00964332" w:rsidP="00964332">
      <w:r>
        <w:t xml:space="preserve">Chámaselle rexistro, entidade ou </w:t>
      </w:r>
      <w:proofErr w:type="spellStart"/>
      <w:r>
        <w:t>tupla</w:t>
      </w:r>
      <w:proofErr w:type="spellEnd"/>
      <w:r>
        <w:t xml:space="preserve"> a cada fila da táboa e campo ou atributo a cada columna da táboa. Unha clave será un atributo ou conxunto de atributos que identifique de forma única a unha </w:t>
      </w:r>
      <w:proofErr w:type="spellStart"/>
      <w:r>
        <w:t>tupla</w:t>
      </w:r>
      <w:proofErr w:type="spellEnd"/>
      <w:r>
        <w:t>.</w:t>
      </w:r>
    </w:p>
    <w:p w:rsidR="00964332" w:rsidRDefault="00964332" w:rsidP="00964332">
      <w:r>
        <w:t>As táboas deben cumprir unha serie de requisitos:</w:t>
      </w:r>
    </w:p>
    <w:p w:rsidR="00964332" w:rsidRDefault="00964332" w:rsidP="00964332">
      <w:pPr>
        <w:pStyle w:val="p1"/>
      </w:pPr>
      <w:r>
        <w:t>A táboa só pode ter un tipo de rexistro.</w:t>
      </w:r>
    </w:p>
    <w:p w:rsidR="00964332" w:rsidRDefault="00964332" w:rsidP="00964332">
      <w:pPr>
        <w:pStyle w:val="p1"/>
      </w:pPr>
      <w:r>
        <w:t>Non existen rexistros duplicados.</w:t>
      </w:r>
    </w:p>
    <w:p w:rsidR="00964332" w:rsidRDefault="00964332" w:rsidP="00964332">
      <w:pPr>
        <w:pStyle w:val="p1"/>
      </w:pPr>
      <w:r>
        <w:t>Os rexistros dentro dunha relación non teñen unha secuencia determinada.</w:t>
      </w:r>
    </w:p>
    <w:p w:rsidR="00964332" w:rsidRDefault="00964332" w:rsidP="00964332">
      <w:pPr>
        <w:pStyle w:val="p1"/>
      </w:pPr>
      <w:r>
        <w:t>Pódense crear novas táboas relacionando campos procedentes de dúas ou máis táboas xa existentes.</w:t>
      </w:r>
    </w:p>
    <w:p w:rsidR="00BA56E9" w:rsidRDefault="00BA56E9" w:rsidP="00BA56E9">
      <w:pPr>
        <w:pStyle w:val="n5"/>
      </w:pPr>
      <w:bookmarkStart w:id="42" w:name="_Toc52182046"/>
      <w:r>
        <w:lastRenderedPageBreak/>
        <w:t xml:space="preserve">Modelo </w:t>
      </w:r>
      <w:proofErr w:type="spellStart"/>
      <w:r>
        <w:t>NoSQL</w:t>
      </w:r>
      <w:bookmarkEnd w:id="42"/>
      <w:proofErr w:type="spellEnd"/>
    </w:p>
    <w:p w:rsidR="00BA56E9" w:rsidRDefault="00EA6D7D" w:rsidP="00BA56E9">
      <w:pPr>
        <w:pStyle w:val="p1"/>
        <w:numPr>
          <w:ilvl w:val="0"/>
          <w:numId w:val="0"/>
        </w:numPr>
        <w:ind w:left="907"/>
        <w:rPr>
          <w:rFonts w:ascii="robotoregular" w:hAnsi="robotoregular"/>
          <w:color w:val="333333"/>
          <w:sz w:val="27"/>
          <w:szCs w:val="27"/>
          <w:shd w:val="clear" w:color="auto" w:fill="FFFFFF"/>
        </w:rPr>
      </w:pPr>
      <w:proofErr w:type="spellStart"/>
      <w:r w:rsidRPr="00EA6D7D">
        <w:t>NoSQL</w:t>
      </w:r>
      <w:proofErr w:type="spellEnd"/>
      <w:r w:rsidRPr="00EA6D7D">
        <w:t xml:space="preserve"> refírese a unha gran variedade de tecnoloxías de bases de datos que se desenvolveron en resposta ás necesidades de desenvolvemento das aplicacións modernas</w:t>
      </w:r>
      <w:r>
        <w:t xml:space="preserve">. </w:t>
      </w:r>
      <w:r>
        <w:rPr>
          <w:rFonts w:ascii="robotoregular" w:hAnsi="robotoregular"/>
          <w:color w:val="333333"/>
          <w:sz w:val="27"/>
          <w:szCs w:val="27"/>
          <w:shd w:val="clear" w:color="auto" w:fill="FFFFFF"/>
        </w:rPr>
        <w:t xml:space="preserve">Si se comparan coas bases de datos </w:t>
      </w:r>
      <w:proofErr w:type="spellStart"/>
      <w:r>
        <w:rPr>
          <w:rFonts w:ascii="robotoregular" w:hAnsi="robotoregular"/>
          <w:color w:val="333333"/>
          <w:sz w:val="27"/>
          <w:szCs w:val="27"/>
          <w:shd w:val="clear" w:color="auto" w:fill="FFFFFF"/>
        </w:rPr>
        <w:t>relacionais</w:t>
      </w:r>
      <w:proofErr w:type="spellEnd"/>
      <w:r>
        <w:rPr>
          <w:rFonts w:ascii="robotoregular" w:hAnsi="robotoregular"/>
          <w:color w:val="333333"/>
          <w:sz w:val="27"/>
          <w:szCs w:val="27"/>
          <w:shd w:val="clear" w:color="auto" w:fill="FFFFFF"/>
        </w:rPr>
        <w:t xml:space="preserve">, as bases de datos </w:t>
      </w:r>
      <w:proofErr w:type="spellStart"/>
      <w:r>
        <w:rPr>
          <w:rFonts w:ascii="robotoregular" w:hAnsi="robotoregular"/>
          <w:color w:val="333333"/>
          <w:sz w:val="27"/>
          <w:szCs w:val="27"/>
          <w:shd w:val="clear" w:color="auto" w:fill="FFFFFF"/>
        </w:rPr>
        <w:t>NoSQL</w:t>
      </w:r>
      <w:proofErr w:type="spellEnd"/>
      <w:r>
        <w:rPr>
          <w:rFonts w:ascii="robotoregular" w:hAnsi="robotoregular"/>
          <w:color w:val="333333"/>
          <w:sz w:val="27"/>
          <w:szCs w:val="27"/>
          <w:shd w:val="clear" w:color="auto" w:fill="FFFFFF"/>
        </w:rPr>
        <w:t xml:space="preserve"> son máis </w:t>
      </w:r>
      <w:proofErr w:type="spellStart"/>
      <w:r>
        <w:rPr>
          <w:rFonts w:ascii="robotoregular" w:hAnsi="robotoregular"/>
          <w:color w:val="333333"/>
          <w:sz w:val="27"/>
          <w:szCs w:val="27"/>
          <w:shd w:val="clear" w:color="auto" w:fill="FFFFFF"/>
        </w:rPr>
        <w:t>escalables</w:t>
      </w:r>
      <w:proofErr w:type="spellEnd"/>
      <w:r>
        <w:rPr>
          <w:rFonts w:ascii="robotoregular" w:hAnsi="robotoregular"/>
          <w:color w:val="333333"/>
          <w:sz w:val="27"/>
          <w:szCs w:val="27"/>
          <w:shd w:val="clear" w:color="auto" w:fill="FFFFFF"/>
        </w:rPr>
        <w:t xml:space="preserve"> e ofrecen un maior rendemento; ademais, o seu modelo de datos aborda varias cuestións que o modelo </w:t>
      </w:r>
      <w:proofErr w:type="spellStart"/>
      <w:r>
        <w:rPr>
          <w:rFonts w:ascii="robotoregular" w:hAnsi="robotoregular"/>
          <w:color w:val="333333"/>
          <w:sz w:val="27"/>
          <w:szCs w:val="27"/>
          <w:shd w:val="clear" w:color="auto" w:fill="FFFFFF"/>
        </w:rPr>
        <w:t>relacional</w:t>
      </w:r>
      <w:proofErr w:type="spellEnd"/>
      <w:r>
        <w:rPr>
          <w:rFonts w:ascii="robotoregular" w:hAnsi="robotoregular"/>
          <w:color w:val="333333"/>
          <w:sz w:val="27"/>
          <w:szCs w:val="27"/>
          <w:shd w:val="clear" w:color="auto" w:fill="FFFFFF"/>
        </w:rPr>
        <w:t xml:space="preserve"> pasa por alto, como poden ser o manexo de grandes volumes de información e datos estruturados, </w:t>
      </w:r>
      <w:proofErr w:type="spellStart"/>
      <w:r>
        <w:rPr>
          <w:rFonts w:ascii="robotoregular" w:hAnsi="robotoregular"/>
          <w:color w:val="333333"/>
          <w:sz w:val="27"/>
          <w:szCs w:val="27"/>
          <w:shd w:val="clear" w:color="auto" w:fill="FFFFFF"/>
        </w:rPr>
        <w:t>semiestruturados</w:t>
      </w:r>
      <w:proofErr w:type="spellEnd"/>
      <w:r>
        <w:rPr>
          <w:rFonts w:ascii="robotoregular" w:hAnsi="robotoregular"/>
          <w:color w:val="333333"/>
          <w:sz w:val="27"/>
          <w:szCs w:val="27"/>
          <w:shd w:val="clear" w:color="auto" w:fill="FFFFFF"/>
        </w:rPr>
        <w:t xml:space="preserve"> ou non estruturados que cambian de maneira constante</w:t>
      </w:r>
    </w:p>
    <w:p w:rsidR="00FF5DAE" w:rsidRDefault="00AF6817" w:rsidP="00711437">
      <w:pPr>
        <w:pStyle w:val="n3"/>
      </w:pPr>
      <w:bookmarkStart w:id="43" w:name="_Toc433453846"/>
      <w:bookmarkStart w:id="44" w:name="_Toc52182047"/>
      <w:r>
        <w:t>Tipos de bases de datos.</w:t>
      </w:r>
      <w:bookmarkEnd w:id="43"/>
      <w:bookmarkEnd w:id="44"/>
    </w:p>
    <w:p w:rsidR="00FF5DAE" w:rsidRDefault="00AF6817" w:rsidP="00AF6817">
      <w:pPr>
        <w:pStyle w:val="n5"/>
      </w:pPr>
      <w:bookmarkStart w:id="45" w:name="_Toc433453847"/>
      <w:bookmarkStart w:id="46" w:name="_Toc52182048"/>
      <w:r>
        <w:t>E</w:t>
      </w:r>
      <w:r w:rsidR="00FF5DAE">
        <w:t>n función d</w:t>
      </w:r>
      <w:r>
        <w:t>o</w:t>
      </w:r>
      <w:r w:rsidR="00FF5DAE">
        <w:t xml:space="preserve"> modelo de datos empregado</w:t>
      </w:r>
      <w:bookmarkEnd w:id="45"/>
      <w:bookmarkEnd w:id="46"/>
    </w:p>
    <w:p w:rsidR="00FF5DAE" w:rsidRDefault="00FF5DAE" w:rsidP="00AF6817">
      <w:pPr>
        <w:pStyle w:val="p1"/>
      </w:pPr>
      <w:r>
        <w:t xml:space="preserve">Bases de datos xerárquicas. </w:t>
      </w:r>
      <w:r w:rsidR="00071D55">
        <w:t xml:space="preserve">Seguen o modelo de datos xerárquico. </w:t>
      </w:r>
      <w:r>
        <w:t>Un exemplo de bases de datos xerárquica é IMS de IBM desenvolvido a finais dos 60.</w:t>
      </w:r>
    </w:p>
    <w:p w:rsidR="00FF5DAE" w:rsidRDefault="00FF5DAE" w:rsidP="00AF6817">
      <w:pPr>
        <w:pStyle w:val="p1"/>
      </w:pPr>
      <w:r>
        <w:t>Bases de datos en rede.</w:t>
      </w:r>
      <w:r w:rsidR="00071D55">
        <w:t xml:space="preserve"> Seguen o modelo de datos en rede. </w:t>
      </w:r>
      <w:r>
        <w:t>Exemplos de bases de datos en rede son : ADABAS, TOTAL, IMAGE.</w:t>
      </w:r>
    </w:p>
    <w:p w:rsidR="00FF5DAE" w:rsidRDefault="00FF5DAE" w:rsidP="00FF5DAE">
      <w:pPr>
        <w:pStyle w:val="p1"/>
      </w:pPr>
      <w:r>
        <w:t xml:space="preserve">Bases de datos </w:t>
      </w:r>
      <w:proofErr w:type="spellStart"/>
      <w:r>
        <w:t>relacionais</w:t>
      </w:r>
      <w:proofErr w:type="spellEnd"/>
      <w:r>
        <w:t xml:space="preserve">. </w:t>
      </w:r>
      <w:r w:rsidR="00071D55">
        <w:t xml:space="preserve">Seguen o modelo de datos </w:t>
      </w:r>
      <w:proofErr w:type="spellStart"/>
      <w:r w:rsidR="00071D55">
        <w:t>relacional</w:t>
      </w:r>
      <w:proofErr w:type="spellEnd"/>
      <w:r w:rsidR="00071D55">
        <w:t xml:space="preserve">. </w:t>
      </w:r>
      <w:r>
        <w:t xml:space="preserve">Actualmente os sistemas </w:t>
      </w:r>
      <w:proofErr w:type="spellStart"/>
      <w:r>
        <w:t>relacionais</w:t>
      </w:r>
      <w:proofErr w:type="spellEnd"/>
      <w:r>
        <w:t xml:space="preserve"> son un estándar no mercado, especialmente en operacións comerciais. Exemplos de sistemas de bases de datos </w:t>
      </w:r>
      <w:proofErr w:type="spellStart"/>
      <w:r>
        <w:t>relacionales</w:t>
      </w:r>
      <w:proofErr w:type="spellEnd"/>
      <w:r>
        <w:t xml:space="preserve"> son: </w:t>
      </w:r>
      <w:proofErr w:type="spellStart"/>
      <w:r>
        <w:t>Informix</w:t>
      </w:r>
      <w:proofErr w:type="spellEnd"/>
      <w:r>
        <w:t xml:space="preserve">, DB2, Oracle, SYBASE, </w:t>
      </w:r>
      <w:proofErr w:type="spellStart"/>
      <w:r>
        <w:t>Ingress</w:t>
      </w:r>
      <w:proofErr w:type="spellEnd"/>
      <w:r>
        <w:t xml:space="preserve">, </w:t>
      </w:r>
      <w:proofErr w:type="spellStart"/>
      <w:r>
        <w:t>SQLServer</w:t>
      </w:r>
      <w:proofErr w:type="spellEnd"/>
      <w:r>
        <w:t xml:space="preserve">, </w:t>
      </w:r>
      <w:proofErr w:type="spellStart"/>
      <w:r>
        <w:t>MySQL</w:t>
      </w:r>
      <w:proofErr w:type="spellEnd"/>
      <w:r>
        <w:t xml:space="preserve">, </w:t>
      </w:r>
      <w:proofErr w:type="spellStart"/>
      <w:r>
        <w:t>PostgreSQL</w:t>
      </w:r>
      <w:proofErr w:type="spellEnd"/>
      <w:r>
        <w:t>...</w:t>
      </w:r>
    </w:p>
    <w:p w:rsidR="00EA6D7D" w:rsidRDefault="00EA6D7D" w:rsidP="00FF5DAE">
      <w:pPr>
        <w:pStyle w:val="p1"/>
      </w:pPr>
      <w:r>
        <w:t xml:space="preserve">Bases de datos </w:t>
      </w:r>
      <w:proofErr w:type="spellStart"/>
      <w:r>
        <w:t>NoSQL</w:t>
      </w:r>
      <w:proofErr w:type="spellEnd"/>
      <w:r>
        <w:t xml:space="preserve">: </w:t>
      </w:r>
      <w:proofErr w:type="spellStart"/>
      <w:r>
        <w:t>Cassandra</w:t>
      </w:r>
      <w:proofErr w:type="spellEnd"/>
      <w:r>
        <w:t xml:space="preserve">, </w:t>
      </w:r>
      <w:proofErr w:type="spellStart"/>
      <w:r>
        <w:t>MongoDB</w:t>
      </w:r>
      <w:proofErr w:type="spellEnd"/>
      <w:r w:rsidR="0033402E">
        <w:t xml:space="preserve"> .</w:t>
      </w:r>
      <w:r>
        <w:t>..</w:t>
      </w:r>
    </w:p>
    <w:p w:rsidR="00FF5DAE" w:rsidRDefault="00AF6817" w:rsidP="00AF6817">
      <w:pPr>
        <w:pStyle w:val="n5"/>
      </w:pPr>
      <w:bookmarkStart w:id="47" w:name="_Toc433453848"/>
      <w:bookmarkStart w:id="48" w:name="_Toc52182049"/>
      <w:r>
        <w:t>E</w:t>
      </w:r>
      <w:r w:rsidR="00FF5DAE">
        <w:t>n función da localización da informació</w:t>
      </w:r>
      <w:r w:rsidR="00964332">
        <w:t>n</w:t>
      </w:r>
      <w:bookmarkEnd w:id="47"/>
      <w:bookmarkEnd w:id="48"/>
    </w:p>
    <w:p w:rsidR="00FF5DAE" w:rsidRDefault="00FF5DAE" w:rsidP="00AF6817">
      <w:pPr>
        <w:pStyle w:val="p1"/>
      </w:pPr>
      <w:r>
        <w:t>Bases de datos centralizadas. Os datos almacénanse nun ordenador</w:t>
      </w:r>
      <w:r w:rsidR="00AF6817">
        <w:t>.</w:t>
      </w:r>
      <w:r>
        <w:t xml:space="preserve"> </w:t>
      </w:r>
      <w:r w:rsidR="00AF6817">
        <w:t>P</w:t>
      </w:r>
      <w:r>
        <w:t>oden atender a varios usuarios pero o</w:t>
      </w:r>
      <w:r w:rsidR="00501EB4">
        <w:t xml:space="preserve"> software de xestión da base de datos</w:t>
      </w:r>
      <w:r>
        <w:t xml:space="preserve"> </w:t>
      </w:r>
      <w:r w:rsidR="00501EB4">
        <w:t>(</w:t>
      </w:r>
      <w:r>
        <w:t>SXBD</w:t>
      </w:r>
      <w:r w:rsidR="00501EB4">
        <w:t>)</w:t>
      </w:r>
      <w:r>
        <w:t xml:space="preserve"> e a base de datos almacénanse nunha única máquina.</w:t>
      </w:r>
    </w:p>
    <w:p w:rsidR="00FF5DAE" w:rsidRDefault="00FF5DAE" w:rsidP="00AF6817">
      <w:pPr>
        <w:pStyle w:val="p1"/>
      </w:pPr>
      <w:r>
        <w:t>Bases de datos distribuídas</w:t>
      </w:r>
      <w:r w:rsidR="00AF6817">
        <w:t xml:space="preserve">. </w:t>
      </w:r>
      <w:r>
        <w:t>A base de datos está almacenada en varios ordenadores conectados en rede. Poden ser:</w:t>
      </w:r>
    </w:p>
    <w:p w:rsidR="00FF5DAE" w:rsidRDefault="00FF5DAE" w:rsidP="00AF6817">
      <w:pPr>
        <w:pStyle w:val="p2"/>
      </w:pPr>
      <w:r>
        <w:t xml:space="preserve">Replicadas: </w:t>
      </w:r>
      <w:r w:rsidR="003663AB">
        <w:t>mantéñense</w:t>
      </w:r>
      <w:r w:rsidR="00AF6817">
        <w:t xml:space="preserve"> copias de toda a base de datos, ou partes dela</w:t>
      </w:r>
      <w:r w:rsidR="003663AB">
        <w:t>,</w:t>
      </w:r>
      <w:r w:rsidR="00AF6817">
        <w:t xml:space="preserve"> </w:t>
      </w:r>
      <w:r>
        <w:t>en dous ou mais servidores, permitindo que certos datos da base de datos estean almacenados en mais dun sitio e así aumentar a dispoñibilidade dos datos e mellorar o rendemento das consultas globais</w:t>
      </w:r>
      <w:r w:rsidR="00AF6817">
        <w:t>.</w:t>
      </w:r>
    </w:p>
    <w:p w:rsidR="00FF5DAE" w:rsidRPr="00570B7C" w:rsidRDefault="00FF5DAE" w:rsidP="00AF6817">
      <w:pPr>
        <w:pStyle w:val="p2"/>
      </w:pPr>
      <w:r>
        <w:t>Fragmentadas: o sistema divide a base de datos en varios fragmentos e garda cada fragmento nunha máquina diferente.</w:t>
      </w:r>
    </w:p>
    <w:sectPr w:rsidR="00FF5DAE" w:rsidRPr="00570B7C" w:rsidSect="007B3508">
      <w:footerReference w:type="default" r:id="rId13"/>
      <w:endnotePr>
        <w:numFmt w:val="decimal"/>
      </w:endnotePr>
      <w:pgSz w:w="11905" w:h="16837" w:code="9"/>
      <w:pgMar w:top="907" w:right="990" w:bottom="907" w:left="851" w:header="227" w:footer="113"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4D0" w:rsidRDefault="00B644D0">
      <w:r>
        <w:separator/>
      </w:r>
    </w:p>
    <w:p w:rsidR="00B644D0" w:rsidRDefault="00B644D0"/>
  </w:endnote>
  <w:endnote w:type="continuationSeparator" w:id="0">
    <w:p w:rsidR="00B644D0" w:rsidRDefault="00B644D0">
      <w:r>
        <w:continuationSeparator/>
      </w:r>
    </w:p>
    <w:p w:rsidR="00B644D0" w:rsidRDefault="00B644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illSans">
    <w:altName w:val="Courier New"/>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roboto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C45" w:rsidRDefault="00507C45">
    <w:pPr>
      <w:pStyle w:val="Piedepgina"/>
      <w:jc w:val="right"/>
    </w:pPr>
  </w:p>
  <w:p w:rsidR="00507C45" w:rsidRDefault="00507C45">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9764905"/>
      <w:docPartObj>
        <w:docPartGallery w:val="Page Numbers (Bottom of Page)"/>
        <w:docPartUnique/>
      </w:docPartObj>
    </w:sdtPr>
    <w:sdtEndPr/>
    <w:sdtContent>
      <w:p w:rsidR="004474E6" w:rsidRDefault="004474E6">
        <w:pPr>
          <w:pStyle w:val="Piedepgina"/>
          <w:jc w:val="right"/>
        </w:pPr>
        <w:r>
          <w:fldChar w:fldCharType="begin"/>
        </w:r>
        <w:r>
          <w:instrText xml:space="preserve"> PAGE   \* MERGEFORMAT </w:instrText>
        </w:r>
        <w:r>
          <w:fldChar w:fldCharType="separate"/>
        </w:r>
        <w:r w:rsidR="00495C68">
          <w:rPr>
            <w:noProof/>
          </w:rPr>
          <w:t>15</w:t>
        </w:r>
        <w:r>
          <w:rPr>
            <w:noProof/>
          </w:rPr>
          <w:fldChar w:fldCharType="end"/>
        </w:r>
      </w:p>
    </w:sdtContent>
  </w:sdt>
  <w:p w:rsidR="004474E6" w:rsidRDefault="004474E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4D0" w:rsidRDefault="00B644D0" w:rsidP="00B051E2">
      <w:pPr>
        <w:pStyle w:val="tx1"/>
      </w:pPr>
      <w:r>
        <w:separator/>
      </w:r>
    </w:p>
  </w:footnote>
  <w:footnote w:type="continuationSeparator" w:id="0">
    <w:p w:rsidR="00B644D0" w:rsidRDefault="00B644D0" w:rsidP="00B051E2">
      <w:pPr>
        <w:pStyle w:val="tx1"/>
      </w:pPr>
      <w:r>
        <w:continuationSeparator/>
      </w:r>
    </w:p>
    <w:p w:rsidR="00B644D0" w:rsidRDefault="00B644D0"/>
  </w:footnote>
  <w:footnote w:type="continuationNotice" w:id="1">
    <w:p w:rsidR="00B644D0" w:rsidRDefault="00B644D0" w:rsidP="00B051E2">
      <w:pPr>
        <w:pStyle w:val="tx1"/>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A7294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76D90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BAAE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9229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70E1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0CD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5054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A85E3C"/>
    <w:lvl w:ilvl="0">
      <w:start w:val="1"/>
      <w:numFmt w:val="bullet"/>
      <w:pStyle w:val="pn1"/>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0045D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A60A80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RTF_Num 12"/>
    <w:lvl w:ilvl="0">
      <w:start w:val="1"/>
      <w:numFmt w:val="bullet"/>
      <w:lvlText w:val="o"/>
      <w:lvlJc w:val="left"/>
      <w:pPr>
        <w:tabs>
          <w:tab w:val="num" w:pos="1361"/>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1" w15:restartNumberingAfterBreak="0">
    <w:nsid w:val="00000002"/>
    <w:multiLevelType w:val="multilevel"/>
    <w:tmpl w:val="00000002"/>
    <w:name w:val="RTF_Num 16"/>
    <w:lvl w:ilvl="0">
      <w:start w:val="1"/>
      <w:numFmt w:val="decimal"/>
      <w:lvlText w:val="%1."/>
      <w:lvlJc w:val="left"/>
      <w:pPr>
        <w:tabs>
          <w:tab w:val="num" w:pos="227"/>
        </w:tabs>
      </w:pPr>
      <w:rPr>
        <w:rFonts w:cs="Times New Roman"/>
      </w:rPr>
    </w:lvl>
    <w:lvl w:ilvl="1">
      <w:start w:val="1"/>
      <w:numFmt w:val="decimal"/>
      <w:lvlText w:val="%1.%2"/>
      <w:lvlJc w:val="left"/>
      <w:pPr>
        <w:tabs>
          <w:tab w:val="num" w:pos="113"/>
        </w:tabs>
      </w:pPr>
      <w:rPr>
        <w:rFonts w:cs="Times New Roman"/>
      </w:rPr>
    </w:lvl>
    <w:lvl w:ilvl="2">
      <w:start w:val="1"/>
      <w:numFmt w:val="decimal"/>
      <w:lvlText w:val="%1.%2.%3"/>
      <w:lvlJc w:val="left"/>
      <w:pPr>
        <w:tabs>
          <w:tab w:val="num" w:pos="113"/>
        </w:tabs>
      </w:pPr>
      <w:rPr>
        <w:rFonts w:cs="Times New Roman"/>
      </w:rPr>
    </w:lvl>
    <w:lvl w:ilvl="3">
      <w:start w:val="1"/>
      <w:numFmt w:val="decimal"/>
      <w:lvlText w:val="%1.%2.%3.%4"/>
      <w:lvlJc w:val="left"/>
      <w:pPr>
        <w:tabs>
          <w:tab w:val="num" w:pos="113"/>
        </w:tabs>
      </w:pPr>
      <w:rPr>
        <w:rFonts w:cs="Times New Roman"/>
      </w:rPr>
    </w:lvl>
    <w:lvl w:ilvl="4">
      <w:start w:val="1"/>
      <w:numFmt w:val="decimal"/>
      <w:lvlText w:val="%1.%2.%3.%4.%5"/>
      <w:lvlJc w:val="left"/>
      <w:pPr>
        <w:tabs>
          <w:tab w:val="num" w:pos="2232"/>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3240"/>
        </w:tabs>
      </w:pPr>
      <w:rPr>
        <w:rFonts w:cs="Times New Roman"/>
      </w:rPr>
    </w:lvl>
    <w:lvl w:ilvl="7">
      <w:start w:val="1"/>
      <w:numFmt w:val="decimal"/>
      <w:lvlText w:val="%1.%2.%3.%4.%5.%6.%7.%8."/>
      <w:lvlJc w:val="left"/>
      <w:pPr>
        <w:tabs>
          <w:tab w:val="num" w:pos="3744"/>
        </w:tabs>
      </w:pPr>
      <w:rPr>
        <w:rFonts w:cs="Times New Roman"/>
      </w:rPr>
    </w:lvl>
    <w:lvl w:ilvl="8">
      <w:start w:val="1"/>
      <w:numFmt w:val="decimal"/>
      <w:lvlText w:val="%1.%2.%3.%4.%5.%6.%7.%8.%9."/>
      <w:lvlJc w:val="left"/>
      <w:pPr>
        <w:tabs>
          <w:tab w:val="num" w:pos="4320"/>
        </w:tabs>
      </w:pPr>
      <w:rPr>
        <w:rFonts w:cs="Times New Roman"/>
      </w:rPr>
    </w:lvl>
  </w:abstractNum>
  <w:abstractNum w:abstractNumId="12" w15:restartNumberingAfterBreak="0">
    <w:nsid w:val="00000003"/>
    <w:multiLevelType w:val="multilevel"/>
    <w:tmpl w:val="00000003"/>
    <w:name w:val="RTF_Num 17"/>
    <w:lvl w:ilvl="0">
      <w:start w:val="1"/>
      <w:numFmt w:val="bullet"/>
      <w:lvlText w:val="x"/>
      <w:lvlJc w:val="left"/>
      <w:pPr>
        <w:tabs>
          <w:tab w:val="num" w:pos="2722"/>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3" w15:restartNumberingAfterBreak="0">
    <w:nsid w:val="00000004"/>
    <w:multiLevelType w:val="multilevel"/>
    <w:tmpl w:val="00000004"/>
    <w:name w:val="RTF_Num 18"/>
    <w:lvl w:ilvl="0">
      <w:start w:val="1"/>
      <w:numFmt w:val="bullet"/>
      <w:lvlText w:val="–"/>
      <w:lvlJc w:val="left"/>
      <w:pPr>
        <w:tabs>
          <w:tab w:val="num" w:pos="1361"/>
        </w:tabs>
      </w:pPr>
      <w:rPr>
        <w:rFonts w:ascii="Times New Roman" w:hAnsi="Times New Roman"/>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4" w15:restartNumberingAfterBreak="0">
    <w:nsid w:val="00000005"/>
    <w:multiLevelType w:val="multilevel"/>
    <w:tmpl w:val="00000005"/>
    <w:name w:val="RTF_Num 19"/>
    <w:lvl w:ilvl="0">
      <w:start w:val="1"/>
      <w:numFmt w:val="bullet"/>
      <w:lvlText w:val="§"/>
      <w:lvlJc w:val="left"/>
      <w:pPr>
        <w:tabs>
          <w:tab w:val="num" w:pos="1267"/>
        </w:tabs>
      </w:pPr>
      <w:rPr>
        <w:rFonts w:ascii="Wingdings" w:hAnsi="Wingdings"/>
      </w:rPr>
    </w:lvl>
    <w:lvl w:ilvl="1">
      <w:start w:val="1"/>
      <w:numFmt w:val="bullet"/>
      <w:lvlText w:val="o"/>
      <w:lvlJc w:val="left"/>
      <w:pPr>
        <w:tabs>
          <w:tab w:val="num" w:pos="1440"/>
        </w:tabs>
      </w:pPr>
      <w:rPr>
        <w:rFonts w:ascii="Wingdings" w:hAnsi="Wingdings"/>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5" w15:restartNumberingAfterBreak="0">
    <w:nsid w:val="00000006"/>
    <w:multiLevelType w:val="singleLevel"/>
    <w:tmpl w:val="00000006"/>
    <w:name w:val="WW8Num8"/>
    <w:lvl w:ilvl="0">
      <w:start w:val="1"/>
      <w:numFmt w:val="bullet"/>
      <w:lvlText w:val=""/>
      <w:lvlJc w:val="left"/>
      <w:pPr>
        <w:tabs>
          <w:tab w:val="num" w:pos="720"/>
        </w:tabs>
        <w:ind w:left="720" w:hanging="360"/>
      </w:pPr>
      <w:rPr>
        <w:rFonts w:ascii="Symbol" w:hAnsi="Symbol"/>
      </w:rPr>
    </w:lvl>
  </w:abstractNum>
  <w:abstractNum w:abstractNumId="16"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08"/>
    <w:multiLevelType w:val="singleLevel"/>
    <w:tmpl w:val="00000008"/>
    <w:name w:val="WW8Num10"/>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09"/>
    <w:multiLevelType w:val="singleLevel"/>
    <w:tmpl w:val="00000009"/>
    <w:name w:val="WW8Num11"/>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0A"/>
    <w:multiLevelType w:val="singleLevel"/>
    <w:tmpl w:val="0000000A"/>
    <w:name w:val="WW8Num12"/>
    <w:lvl w:ilvl="0">
      <w:start w:val="1"/>
      <w:numFmt w:val="bullet"/>
      <w:lvlText w:val=""/>
      <w:lvlJc w:val="left"/>
      <w:pPr>
        <w:tabs>
          <w:tab w:val="num" w:pos="814"/>
        </w:tabs>
        <w:ind w:left="814" w:hanging="360"/>
      </w:pPr>
      <w:rPr>
        <w:rFonts w:ascii="Symbol" w:hAnsi="Symbol"/>
      </w:rPr>
    </w:lvl>
  </w:abstractNum>
  <w:abstractNum w:abstractNumId="20" w15:restartNumberingAfterBreak="0">
    <w:nsid w:val="0000000B"/>
    <w:multiLevelType w:val="singleLevel"/>
    <w:tmpl w:val="0000000B"/>
    <w:name w:val="WW8Num13"/>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0C"/>
    <w:multiLevelType w:val="singleLevel"/>
    <w:tmpl w:val="0000000C"/>
    <w:name w:val="WW8Num14"/>
    <w:lvl w:ilvl="0">
      <w:start w:val="1"/>
      <w:numFmt w:val="bullet"/>
      <w:lvlText w:val=""/>
      <w:lvlJc w:val="left"/>
      <w:pPr>
        <w:tabs>
          <w:tab w:val="num" w:pos="720"/>
        </w:tabs>
        <w:ind w:left="720" w:hanging="360"/>
      </w:pPr>
      <w:rPr>
        <w:rFonts w:ascii="Symbol" w:hAnsi="Symbol"/>
      </w:rPr>
    </w:lvl>
  </w:abstractNum>
  <w:abstractNum w:abstractNumId="22" w15:restartNumberingAfterBreak="0">
    <w:nsid w:val="0000000D"/>
    <w:multiLevelType w:val="singleLevel"/>
    <w:tmpl w:val="0000000D"/>
    <w:name w:val="WW8Num15"/>
    <w:lvl w:ilvl="0">
      <w:start w:val="1"/>
      <w:numFmt w:val="bullet"/>
      <w:lvlText w:val=""/>
      <w:lvlJc w:val="left"/>
      <w:pPr>
        <w:tabs>
          <w:tab w:val="num" w:pos="720"/>
        </w:tabs>
        <w:ind w:left="720" w:hanging="360"/>
      </w:pPr>
      <w:rPr>
        <w:rFonts w:ascii="Symbol" w:hAnsi="Symbol"/>
      </w:rPr>
    </w:lvl>
  </w:abstractNum>
  <w:abstractNum w:abstractNumId="23" w15:restartNumberingAfterBreak="0">
    <w:nsid w:val="0000000E"/>
    <w:multiLevelType w:val="singleLevel"/>
    <w:tmpl w:val="0000000E"/>
    <w:name w:val="WW8Num16"/>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0F"/>
    <w:multiLevelType w:val="singleLevel"/>
    <w:tmpl w:val="0000000F"/>
    <w:name w:val="WW8Num17"/>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0"/>
    <w:multiLevelType w:val="singleLevel"/>
    <w:tmpl w:val="00000010"/>
    <w:name w:val="WW8Num18"/>
    <w:lvl w:ilvl="0">
      <w:start w:val="1"/>
      <w:numFmt w:val="bullet"/>
      <w:lvlText w:val=""/>
      <w:lvlJc w:val="left"/>
      <w:pPr>
        <w:tabs>
          <w:tab w:val="num" w:pos="720"/>
        </w:tabs>
        <w:ind w:left="720" w:hanging="360"/>
      </w:pPr>
      <w:rPr>
        <w:rFonts w:ascii="Symbol" w:hAnsi="Symbol"/>
      </w:rPr>
    </w:lvl>
  </w:abstractNum>
  <w:abstractNum w:abstractNumId="26" w15:restartNumberingAfterBreak="0">
    <w:nsid w:val="00000011"/>
    <w:multiLevelType w:val="singleLevel"/>
    <w:tmpl w:val="00000011"/>
    <w:name w:val="WW8Num19"/>
    <w:lvl w:ilvl="0">
      <w:start w:val="1"/>
      <w:numFmt w:val="bullet"/>
      <w:lvlText w:val=""/>
      <w:lvlJc w:val="left"/>
      <w:pPr>
        <w:tabs>
          <w:tab w:val="num" w:pos="720"/>
        </w:tabs>
        <w:ind w:left="720" w:hanging="360"/>
      </w:pPr>
      <w:rPr>
        <w:rFonts w:ascii="Symbol" w:hAnsi="Symbol"/>
      </w:rPr>
    </w:lvl>
  </w:abstractNum>
  <w:abstractNum w:abstractNumId="27" w15:restartNumberingAfterBreak="0">
    <w:nsid w:val="00000012"/>
    <w:multiLevelType w:val="singleLevel"/>
    <w:tmpl w:val="00000012"/>
    <w:name w:val="WW8Num20"/>
    <w:lvl w:ilvl="0">
      <w:start w:val="1"/>
      <w:numFmt w:val="bullet"/>
      <w:lvlText w:val=""/>
      <w:lvlJc w:val="left"/>
      <w:pPr>
        <w:tabs>
          <w:tab w:val="num" w:pos="720"/>
        </w:tabs>
        <w:ind w:left="720" w:hanging="360"/>
      </w:pPr>
      <w:rPr>
        <w:rFonts w:ascii="Symbol" w:hAnsi="Symbol"/>
      </w:rPr>
    </w:lvl>
  </w:abstractNum>
  <w:abstractNum w:abstractNumId="28" w15:restartNumberingAfterBreak="0">
    <w:nsid w:val="00000013"/>
    <w:multiLevelType w:val="singleLevel"/>
    <w:tmpl w:val="00000013"/>
    <w:name w:val="WW8Num21"/>
    <w:lvl w:ilvl="0">
      <w:start w:val="1"/>
      <w:numFmt w:val="bullet"/>
      <w:lvlText w:val=""/>
      <w:lvlJc w:val="left"/>
      <w:pPr>
        <w:tabs>
          <w:tab w:val="num" w:pos="720"/>
        </w:tabs>
        <w:ind w:left="720" w:hanging="360"/>
      </w:pPr>
      <w:rPr>
        <w:rFonts w:ascii="Symbol" w:hAnsi="Symbol"/>
      </w:rPr>
    </w:lvl>
  </w:abstractNum>
  <w:abstractNum w:abstractNumId="29" w15:restartNumberingAfterBreak="0">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30" w15:restartNumberingAfterBreak="0">
    <w:nsid w:val="00000015"/>
    <w:multiLevelType w:val="singleLevel"/>
    <w:tmpl w:val="00000015"/>
    <w:name w:val="WW8Num23"/>
    <w:lvl w:ilvl="0">
      <w:start w:val="1"/>
      <w:numFmt w:val="bullet"/>
      <w:lvlText w:val=""/>
      <w:lvlJc w:val="left"/>
      <w:pPr>
        <w:tabs>
          <w:tab w:val="num" w:pos="720"/>
        </w:tabs>
        <w:ind w:left="720" w:hanging="360"/>
      </w:pPr>
      <w:rPr>
        <w:rFonts w:ascii="Symbol" w:hAnsi="Symbol"/>
      </w:rPr>
    </w:lvl>
  </w:abstractNum>
  <w:abstractNum w:abstractNumId="31" w15:restartNumberingAfterBreak="0">
    <w:nsid w:val="00000016"/>
    <w:multiLevelType w:val="singleLevel"/>
    <w:tmpl w:val="00000016"/>
    <w:name w:val="WW8Num24"/>
    <w:lvl w:ilvl="0">
      <w:start w:val="1"/>
      <w:numFmt w:val="bullet"/>
      <w:lvlText w:val=""/>
      <w:lvlJc w:val="left"/>
      <w:pPr>
        <w:tabs>
          <w:tab w:val="num" w:pos="720"/>
        </w:tabs>
        <w:ind w:left="720" w:hanging="360"/>
      </w:pPr>
      <w:rPr>
        <w:rFonts w:ascii="Symbol" w:hAnsi="Symbol"/>
      </w:rPr>
    </w:lvl>
  </w:abstractNum>
  <w:abstractNum w:abstractNumId="32" w15:restartNumberingAfterBreak="0">
    <w:nsid w:val="00000017"/>
    <w:multiLevelType w:val="singleLevel"/>
    <w:tmpl w:val="00000017"/>
    <w:name w:val="WW8Num25"/>
    <w:lvl w:ilvl="0">
      <w:start w:val="1"/>
      <w:numFmt w:val="bullet"/>
      <w:lvlText w:val=""/>
      <w:lvlJc w:val="left"/>
      <w:pPr>
        <w:tabs>
          <w:tab w:val="num" w:pos="720"/>
        </w:tabs>
        <w:ind w:left="720" w:hanging="360"/>
      </w:pPr>
      <w:rPr>
        <w:rFonts w:ascii="Symbol" w:hAnsi="Symbol"/>
      </w:rPr>
    </w:lvl>
  </w:abstractNum>
  <w:abstractNum w:abstractNumId="33" w15:restartNumberingAfterBreak="0">
    <w:nsid w:val="00000018"/>
    <w:multiLevelType w:val="singleLevel"/>
    <w:tmpl w:val="00000018"/>
    <w:name w:val="WW8Num26"/>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19"/>
    <w:multiLevelType w:val="singleLevel"/>
    <w:tmpl w:val="00000019"/>
    <w:name w:val="WW8Num27"/>
    <w:lvl w:ilvl="0">
      <w:start w:val="1"/>
      <w:numFmt w:val="bullet"/>
      <w:lvlText w:val=""/>
      <w:lvlJc w:val="left"/>
      <w:pPr>
        <w:tabs>
          <w:tab w:val="num" w:pos="814"/>
        </w:tabs>
        <w:ind w:left="814" w:hanging="360"/>
      </w:pPr>
      <w:rPr>
        <w:rFonts w:ascii="Symbol" w:hAnsi="Symbol"/>
      </w:rPr>
    </w:lvl>
  </w:abstractNum>
  <w:abstractNum w:abstractNumId="35" w15:restartNumberingAfterBreak="0">
    <w:nsid w:val="0000001A"/>
    <w:multiLevelType w:val="singleLevel"/>
    <w:tmpl w:val="0000001A"/>
    <w:name w:val="WW8Num28"/>
    <w:lvl w:ilvl="0">
      <w:start w:val="1"/>
      <w:numFmt w:val="bullet"/>
      <w:lvlText w:val=""/>
      <w:lvlJc w:val="left"/>
      <w:pPr>
        <w:tabs>
          <w:tab w:val="num" w:pos="720"/>
        </w:tabs>
        <w:ind w:left="720" w:hanging="360"/>
      </w:pPr>
      <w:rPr>
        <w:rFonts w:ascii="Symbol" w:hAnsi="Symbol"/>
      </w:rPr>
    </w:lvl>
  </w:abstractNum>
  <w:abstractNum w:abstractNumId="36" w15:restartNumberingAfterBreak="0">
    <w:nsid w:val="0000001B"/>
    <w:multiLevelType w:val="singleLevel"/>
    <w:tmpl w:val="0000001B"/>
    <w:name w:val="WW8Num29"/>
    <w:lvl w:ilvl="0">
      <w:start w:val="1"/>
      <w:numFmt w:val="bullet"/>
      <w:lvlText w:val=""/>
      <w:lvlJc w:val="left"/>
      <w:pPr>
        <w:tabs>
          <w:tab w:val="num" w:pos="720"/>
        </w:tabs>
        <w:ind w:left="720" w:hanging="360"/>
      </w:pPr>
      <w:rPr>
        <w:rFonts w:ascii="Symbol" w:hAnsi="Symbol"/>
      </w:rPr>
    </w:lvl>
  </w:abstractNum>
  <w:abstractNum w:abstractNumId="37" w15:restartNumberingAfterBreak="0">
    <w:nsid w:val="0000001C"/>
    <w:multiLevelType w:val="singleLevel"/>
    <w:tmpl w:val="0000001C"/>
    <w:name w:val="WW8Num30"/>
    <w:lvl w:ilvl="0">
      <w:start w:val="1"/>
      <w:numFmt w:val="bullet"/>
      <w:lvlText w:val=""/>
      <w:lvlJc w:val="left"/>
      <w:pPr>
        <w:tabs>
          <w:tab w:val="num" w:pos="720"/>
        </w:tabs>
        <w:ind w:left="720" w:hanging="360"/>
      </w:pPr>
      <w:rPr>
        <w:rFonts w:ascii="Symbol" w:hAnsi="Symbol"/>
      </w:rPr>
    </w:lvl>
  </w:abstractNum>
  <w:abstractNum w:abstractNumId="38" w15:restartNumberingAfterBreak="0">
    <w:nsid w:val="0000001D"/>
    <w:multiLevelType w:val="singleLevel"/>
    <w:tmpl w:val="0000001D"/>
    <w:name w:val="WW8Num31"/>
    <w:lvl w:ilvl="0">
      <w:start w:val="1"/>
      <w:numFmt w:val="bullet"/>
      <w:lvlText w:val=""/>
      <w:lvlJc w:val="left"/>
      <w:pPr>
        <w:tabs>
          <w:tab w:val="num" w:pos="720"/>
        </w:tabs>
        <w:ind w:left="720" w:hanging="360"/>
      </w:pPr>
      <w:rPr>
        <w:rFonts w:ascii="Symbol" w:hAnsi="Symbol"/>
      </w:rPr>
    </w:lvl>
  </w:abstractNum>
  <w:abstractNum w:abstractNumId="39" w15:restartNumberingAfterBreak="0">
    <w:nsid w:val="0000001E"/>
    <w:multiLevelType w:val="singleLevel"/>
    <w:tmpl w:val="0000001E"/>
    <w:name w:val="WW8Num32"/>
    <w:lvl w:ilvl="0">
      <w:start w:val="1"/>
      <w:numFmt w:val="bullet"/>
      <w:lvlText w:val=""/>
      <w:lvlJc w:val="left"/>
      <w:pPr>
        <w:tabs>
          <w:tab w:val="num" w:pos="720"/>
        </w:tabs>
        <w:ind w:left="720" w:hanging="360"/>
      </w:pPr>
      <w:rPr>
        <w:rFonts w:ascii="Symbol" w:hAnsi="Symbol"/>
      </w:rPr>
    </w:lvl>
  </w:abstractNum>
  <w:abstractNum w:abstractNumId="40" w15:restartNumberingAfterBreak="0">
    <w:nsid w:val="0000001F"/>
    <w:multiLevelType w:val="singleLevel"/>
    <w:tmpl w:val="0000001F"/>
    <w:name w:val="WW8Num33"/>
    <w:lvl w:ilvl="0">
      <w:start w:val="1"/>
      <w:numFmt w:val="bullet"/>
      <w:lvlText w:val=""/>
      <w:lvlJc w:val="left"/>
      <w:pPr>
        <w:tabs>
          <w:tab w:val="num" w:pos="720"/>
        </w:tabs>
        <w:ind w:left="720" w:hanging="360"/>
      </w:pPr>
      <w:rPr>
        <w:rFonts w:ascii="Symbol" w:hAnsi="Symbol"/>
      </w:rPr>
    </w:lvl>
  </w:abstractNum>
  <w:abstractNum w:abstractNumId="41" w15:restartNumberingAfterBreak="0">
    <w:nsid w:val="00000020"/>
    <w:multiLevelType w:val="singleLevel"/>
    <w:tmpl w:val="00000020"/>
    <w:name w:val="WW8Num34"/>
    <w:lvl w:ilvl="0">
      <w:start w:val="1"/>
      <w:numFmt w:val="bullet"/>
      <w:lvlText w:val=""/>
      <w:lvlJc w:val="left"/>
      <w:pPr>
        <w:tabs>
          <w:tab w:val="num" w:pos="720"/>
        </w:tabs>
        <w:ind w:left="720" w:hanging="360"/>
      </w:pPr>
      <w:rPr>
        <w:rFonts w:ascii="Symbol" w:hAnsi="Symbol"/>
      </w:rPr>
    </w:lvl>
  </w:abstractNum>
  <w:abstractNum w:abstractNumId="42" w15:restartNumberingAfterBreak="0">
    <w:nsid w:val="00000021"/>
    <w:multiLevelType w:val="singleLevel"/>
    <w:tmpl w:val="00000021"/>
    <w:name w:val="WW8Num35"/>
    <w:lvl w:ilvl="0">
      <w:start w:val="1"/>
      <w:numFmt w:val="bullet"/>
      <w:lvlText w:val=""/>
      <w:lvlJc w:val="left"/>
      <w:pPr>
        <w:tabs>
          <w:tab w:val="num" w:pos="720"/>
        </w:tabs>
        <w:ind w:left="720" w:hanging="360"/>
      </w:pPr>
      <w:rPr>
        <w:rFonts w:ascii="Symbol" w:hAnsi="Symbol"/>
      </w:rPr>
    </w:lvl>
  </w:abstractNum>
  <w:abstractNum w:abstractNumId="43" w15:restartNumberingAfterBreak="0">
    <w:nsid w:val="00000022"/>
    <w:multiLevelType w:val="singleLevel"/>
    <w:tmpl w:val="00000022"/>
    <w:name w:val="WW8Num36"/>
    <w:lvl w:ilvl="0">
      <w:start w:val="1"/>
      <w:numFmt w:val="bullet"/>
      <w:lvlText w:val=""/>
      <w:lvlJc w:val="left"/>
      <w:pPr>
        <w:tabs>
          <w:tab w:val="num" w:pos="720"/>
        </w:tabs>
        <w:ind w:left="720" w:hanging="360"/>
      </w:pPr>
      <w:rPr>
        <w:rFonts w:ascii="Symbol" w:hAnsi="Symbol"/>
      </w:rPr>
    </w:lvl>
  </w:abstractNum>
  <w:abstractNum w:abstractNumId="44" w15:restartNumberingAfterBreak="0">
    <w:nsid w:val="00000023"/>
    <w:multiLevelType w:val="singleLevel"/>
    <w:tmpl w:val="00000023"/>
    <w:name w:val="WW8Num37"/>
    <w:lvl w:ilvl="0">
      <w:start w:val="1"/>
      <w:numFmt w:val="bullet"/>
      <w:lvlText w:val=""/>
      <w:lvlJc w:val="left"/>
      <w:pPr>
        <w:tabs>
          <w:tab w:val="num" w:pos="720"/>
        </w:tabs>
        <w:ind w:left="720" w:hanging="360"/>
      </w:pPr>
      <w:rPr>
        <w:rFonts w:ascii="Symbol" w:hAnsi="Symbol"/>
      </w:rPr>
    </w:lvl>
  </w:abstractNum>
  <w:abstractNum w:abstractNumId="45" w15:restartNumberingAfterBreak="0">
    <w:nsid w:val="00000024"/>
    <w:multiLevelType w:val="singleLevel"/>
    <w:tmpl w:val="00000024"/>
    <w:name w:val="WW8Num38"/>
    <w:lvl w:ilvl="0">
      <w:start w:val="1"/>
      <w:numFmt w:val="bullet"/>
      <w:lvlText w:val=""/>
      <w:lvlJc w:val="left"/>
      <w:pPr>
        <w:tabs>
          <w:tab w:val="num" w:pos="720"/>
        </w:tabs>
        <w:ind w:left="720" w:hanging="360"/>
      </w:pPr>
      <w:rPr>
        <w:rFonts w:ascii="Symbol" w:hAnsi="Symbol"/>
      </w:rPr>
    </w:lvl>
  </w:abstractNum>
  <w:abstractNum w:abstractNumId="46" w15:restartNumberingAfterBreak="0">
    <w:nsid w:val="00000025"/>
    <w:multiLevelType w:val="singleLevel"/>
    <w:tmpl w:val="00000025"/>
    <w:name w:val="WW8Num39"/>
    <w:lvl w:ilvl="0">
      <w:start w:val="1"/>
      <w:numFmt w:val="bullet"/>
      <w:lvlText w:val=""/>
      <w:lvlJc w:val="left"/>
      <w:pPr>
        <w:tabs>
          <w:tab w:val="num" w:pos="720"/>
        </w:tabs>
        <w:ind w:left="720" w:hanging="360"/>
      </w:pPr>
      <w:rPr>
        <w:rFonts w:ascii="Symbol" w:hAnsi="Symbol"/>
      </w:rPr>
    </w:lvl>
  </w:abstractNum>
  <w:abstractNum w:abstractNumId="47" w15:restartNumberingAfterBreak="0">
    <w:nsid w:val="00000026"/>
    <w:multiLevelType w:val="singleLevel"/>
    <w:tmpl w:val="00000026"/>
    <w:name w:val="WW8Num40"/>
    <w:lvl w:ilvl="0">
      <w:start w:val="1"/>
      <w:numFmt w:val="bullet"/>
      <w:lvlText w:val=""/>
      <w:lvlJc w:val="left"/>
      <w:pPr>
        <w:tabs>
          <w:tab w:val="num" w:pos="720"/>
        </w:tabs>
        <w:ind w:left="720" w:hanging="360"/>
      </w:pPr>
      <w:rPr>
        <w:rFonts w:ascii="Symbol" w:hAnsi="Symbol"/>
      </w:rPr>
    </w:lvl>
  </w:abstractNum>
  <w:abstractNum w:abstractNumId="48" w15:restartNumberingAfterBreak="0">
    <w:nsid w:val="00000027"/>
    <w:multiLevelType w:val="singleLevel"/>
    <w:tmpl w:val="00000027"/>
    <w:name w:val="WW8Num41"/>
    <w:lvl w:ilvl="0">
      <w:start w:val="1"/>
      <w:numFmt w:val="bullet"/>
      <w:lvlText w:val=""/>
      <w:lvlJc w:val="left"/>
      <w:pPr>
        <w:tabs>
          <w:tab w:val="num" w:pos="814"/>
        </w:tabs>
        <w:ind w:left="814" w:hanging="360"/>
      </w:pPr>
      <w:rPr>
        <w:rFonts w:ascii="Symbol" w:hAnsi="Symbol"/>
      </w:rPr>
    </w:lvl>
  </w:abstractNum>
  <w:abstractNum w:abstractNumId="49" w15:restartNumberingAfterBreak="0">
    <w:nsid w:val="00000028"/>
    <w:multiLevelType w:val="singleLevel"/>
    <w:tmpl w:val="00000028"/>
    <w:name w:val="WW8Num42"/>
    <w:lvl w:ilvl="0">
      <w:start w:val="1"/>
      <w:numFmt w:val="bullet"/>
      <w:lvlText w:val=""/>
      <w:lvlJc w:val="left"/>
      <w:pPr>
        <w:tabs>
          <w:tab w:val="num" w:pos="814"/>
        </w:tabs>
        <w:ind w:left="814" w:hanging="360"/>
      </w:pPr>
      <w:rPr>
        <w:rFonts w:ascii="Symbol" w:hAnsi="Symbol"/>
      </w:rPr>
    </w:lvl>
  </w:abstractNum>
  <w:abstractNum w:abstractNumId="50" w15:restartNumberingAfterBreak="0">
    <w:nsid w:val="00000029"/>
    <w:multiLevelType w:val="singleLevel"/>
    <w:tmpl w:val="00000029"/>
    <w:name w:val="WW8Num43"/>
    <w:lvl w:ilvl="0">
      <w:start w:val="1"/>
      <w:numFmt w:val="bullet"/>
      <w:lvlText w:val=""/>
      <w:lvlJc w:val="left"/>
      <w:pPr>
        <w:tabs>
          <w:tab w:val="num" w:pos="720"/>
        </w:tabs>
        <w:ind w:left="720" w:hanging="360"/>
      </w:pPr>
      <w:rPr>
        <w:rFonts w:ascii="Symbol" w:hAnsi="Symbol"/>
      </w:rPr>
    </w:lvl>
  </w:abstractNum>
  <w:abstractNum w:abstractNumId="51" w15:restartNumberingAfterBreak="0">
    <w:nsid w:val="0000002A"/>
    <w:multiLevelType w:val="singleLevel"/>
    <w:tmpl w:val="0000002A"/>
    <w:name w:val="WW8Num44"/>
    <w:lvl w:ilvl="0">
      <w:start w:val="1"/>
      <w:numFmt w:val="bullet"/>
      <w:lvlText w:val=""/>
      <w:lvlJc w:val="left"/>
      <w:pPr>
        <w:tabs>
          <w:tab w:val="num" w:pos="720"/>
        </w:tabs>
        <w:ind w:left="720" w:hanging="360"/>
      </w:pPr>
      <w:rPr>
        <w:rFonts w:ascii="Symbol" w:hAnsi="Symbol"/>
      </w:rPr>
    </w:lvl>
  </w:abstractNum>
  <w:abstractNum w:abstractNumId="52" w15:restartNumberingAfterBreak="0">
    <w:nsid w:val="0000002B"/>
    <w:multiLevelType w:val="singleLevel"/>
    <w:tmpl w:val="0000002B"/>
    <w:name w:val="WW8Num45"/>
    <w:lvl w:ilvl="0">
      <w:start w:val="1"/>
      <w:numFmt w:val="bullet"/>
      <w:lvlText w:val=""/>
      <w:lvlJc w:val="left"/>
      <w:pPr>
        <w:tabs>
          <w:tab w:val="num" w:pos="720"/>
        </w:tabs>
        <w:ind w:left="720" w:hanging="360"/>
      </w:pPr>
      <w:rPr>
        <w:rFonts w:ascii="Symbol" w:hAnsi="Symbol"/>
      </w:rPr>
    </w:lvl>
  </w:abstractNum>
  <w:abstractNum w:abstractNumId="53" w15:restartNumberingAfterBreak="0">
    <w:nsid w:val="0000002C"/>
    <w:multiLevelType w:val="singleLevel"/>
    <w:tmpl w:val="0000002C"/>
    <w:name w:val="WW8Num46"/>
    <w:lvl w:ilvl="0">
      <w:start w:val="1"/>
      <w:numFmt w:val="bullet"/>
      <w:lvlText w:val=""/>
      <w:lvlJc w:val="left"/>
      <w:pPr>
        <w:tabs>
          <w:tab w:val="num" w:pos="720"/>
        </w:tabs>
        <w:ind w:left="720" w:hanging="360"/>
      </w:pPr>
      <w:rPr>
        <w:rFonts w:ascii="Symbol" w:hAnsi="Symbol"/>
      </w:rPr>
    </w:lvl>
  </w:abstractNum>
  <w:abstractNum w:abstractNumId="54" w15:restartNumberingAfterBreak="0">
    <w:nsid w:val="0000002D"/>
    <w:multiLevelType w:val="singleLevel"/>
    <w:tmpl w:val="0000002D"/>
    <w:name w:val="WW8Num47"/>
    <w:lvl w:ilvl="0">
      <w:start w:val="1"/>
      <w:numFmt w:val="bullet"/>
      <w:lvlText w:val=""/>
      <w:lvlJc w:val="left"/>
      <w:pPr>
        <w:tabs>
          <w:tab w:val="num" w:pos="720"/>
        </w:tabs>
        <w:ind w:left="720" w:hanging="360"/>
      </w:pPr>
      <w:rPr>
        <w:rFonts w:ascii="Symbol" w:hAnsi="Symbol"/>
      </w:rPr>
    </w:lvl>
  </w:abstractNum>
  <w:abstractNum w:abstractNumId="55" w15:restartNumberingAfterBreak="0">
    <w:nsid w:val="0000002E"/>
    <w:multiLevelType w:val="singleLevel"/>
    <w:tmpl w:val="0000002E"/>
    <w:name w:val="WW8Num48"/>
    <w:lvl w:ilvl="0">
      <w:start w:val="1"/>
      <w:numFmt w:val="bullet"/>
      <w:lvlText w:val=""/>
      <w:lvlJc w:val="left"/>
      <w:pPr>
        <w:tabs>
          <w:tab w:val="num" w:pos="720"/>
        </w:tabs>
        <w:ind w:left="720" w:hanging="360"/>
      </w:pPr>
      <w:rPr>
        <w:rFonts w:ascii="Symbol" w:hAnsi="Symbol"/>
      </w:rPr>
    </w:lvl>
  </w:abstractNum>
  <w:abstractNum w:abstractNumId="56" w15:restartNumberingAfterBreak="0">
    <w:nsid w:val="0000002F"/>
    <w:multiLevelType w:val="singleLevel"/>
    <w:tmpl w:val="0000002F"/>
    <w:name w:val="WW8Num49"/>
    <w:lvl w:ilvl="0">
      <w:start w:val="1"/>
      <w:numFmt w:val="bullet"/>
      <w:lvlText w:val=""/>
      <w:lvlJc w:val="left"/>
      <w:pPr>
        <w:tabs>
          <w:tab w:val="num" w:pos="720"/>
        </w:tabs>
        <w:ind w:left="720" w:hanging="360"/>
      </w:pPr>
      <w:rPr>
        <w:rFonts w:ascii="Symbol" w:hAnsi="Symbol"/>
      </w:rPr>
    </w:lvl>
  </w:abstractNum>
  <w:abstractNum w:abstractNumId="57" w15:restartNumberingAfterBreak="0">
    <w:nsid w:val="00000030"/>
    <w:multiLevelType w:val="singleLevel"/>
    <w:tmpl w:val="00000030"/>
    <w:name w:val="WW8Num50"/>
    <w:lvl w:ilvl="0">
      <w:start w:val="1"/>
      <w:numFmt w:val="bullet"/>
      <w:lvlText w:val=""/>
      <w:lvlJc w:val="left"/>
      <w:pPr>
        <w:tabs>
          <w:tab w:val="num" w:pos="720"/>
        </w:tabs>
        <w:ind w:left="720" w:hanging="360"/>
      </w:pPr>
      <w:rPr>
        <w:rFonts w:ascii="Symbol" w:hAnsi="Symbol"/>
      </w:rPr>
    </w:lvl>
  </w:abstractNum>
  <w:abstractNum w:abstractNumId="58" w15:restartNumberingAfterBreak="0">
    <w:nsid w:val="00000031"/>
    <w:multiLevelType w:val="singleLevel"/>
    <w:tmpl w:val="00000031"/>
    <w:name w:val="WW8Num51"/>
    <w:lvl w:ilvl="0">
      <w:start w:val="1"/>
      <w:numFmt w:val="bullet"/>
      <w:lvlText w:val=""/>
      <w:lvlJc w:val="left"/>
      <w:pPr>
        <w:tabs>
          <w:tab w:val="num" w:pos="720"/>
        </w:tabs>
        <w:ind w:left="720" w:hanging="360"/>
      </w:pPr>
      <w:rPr>
        <w:rFonts w:ascii="Symbol" w:hAnsi="Symbol"/>
      </w:rPr>
    </w:lvl>
  </w:abstractNum>
  <w:abstractNum w:abstractNumId="59" w15:restartNumberingAfterBreak="0">
    <w:nsid w:val="00000032"/>
    <w:multiLevelType w:val="singleLevel"/>
    <w:tmpl w:val="00000032"/>
    <w:name w:val="WW8Num52"/>
    <w:lvl w:ilvl="0">
      <w:start w:val="1"/>
      <w:numFmt w:val="bullet"/>
      <w:lvlText w:val=""/>
      <w:lvlJc w:val="left"/>
      <w:pPr>
        <w:tabs>
          <w:tab w:val="num" w:pos="720"/>
        </w:tabs>
        <w:ind w:left="720" w:hanging="360"/>
      </w:pPr>
      <w:rPr>
        <w:rFonts w:ascii="Symbol" w:hAnsi="Symbol"/>
      </w:rPr>
    </w:lvl>
  </w:abstractNum>
  <w:abstractNum w:abstractNumId="60" w15:restartNumberingAfterBreak="0">
    <w:nsid w:val="00000033"/>
    <w:multiLevelType w:val="singleLevel"/>
    <w:tmpl w:val="00000033"/>
    <w:name w:val="WW8Num53"/>
    <w:lvl w:ilvl="0">
      <w:start w:val="1"/>
      <w:numFmt w:val="bullet"/>
      <w:lvlText w:val=""/>
      <w:lvlJc w:val="left"/>
      <w:pPr>
        <w:tabs>
          <w:tab w:val="num" w:pos="720"/>
        </w:tabs>
        <w:ind w:left="720" w:hanging="360"/>
      </w:pPr>
      <w:rPr>
        <w:rFonts w:ascii="Symbol" w:hAnsi="Symbol"/>
      </w:rPr>
    </w:lvl>
  </w:abstractNum>
  <w:abstractNum w:abstractNumId="61" w15:restartNumberingAfterBreak="0">
    <w:nsid w:val="00000034"/>
    <w:multiLevelType w:val="singleLevel"/>
    <w:tmpl w:val="00000034"/>
    <w:name w:val="WW8Num54"/>
    <w:lvl w:ilvl="0">
      <w:start w:val="1"/>
      <w:numFmt w:val="bullet"/>
      <w:lvlText w:val=""/>
      <w:lvlJc w:val="left"/>
      <w:pPr>
        <w:tabs>
          <w:tab w:val="num" w:pos="720"/>
        </w:tabs>
        <w:ind w:left="720" w:hanging="360"/>
      </w:pPr>
      <w:rPr>
        <w:rFonts w:ascii="Symbol" w:hAnsi="Symbol"/>
      </w:rPr>
    </w:lvl>
  </w:abstractNum>
  <w:abstractNum w:abstractNumId="62" w15:restartNumberingAfterBreak="0">
    <w:nsid w:val="00000035"/>
    <w:multiLevelType w:val="singleLevel"/>
    <w:tmpl w:val="00000035"/>
    <w:name w:val="WW8Num55"/>
    <w:lvl w:ilvl="0">
      <w:start w:val="1"/>
      <w:numFmt w:val="bullet"/>
      <w:lvlText w:val=""/>
      <w:lvlJc w:val="left"/>
      <w:pPr>
        <w:tabs>
          <w:tab w:val="num" w:pos="720"/>
        </w:tabs>
        <w:ind w:left="720" w:hanging="360"/>
      </w:pPr>
      <w:rPr>
        <w:rFonts w:ascii="Symbol" w:hAnsi="Symbol"/>
      </w:rPr>
    </w:lvl>
  </w:abstractNum>
  <w:abstractNum w:abstractNumId="63" w15:restartNumberingAfterBreak="0">
    <w:nsid w:val="02970F6F"/>
    <w:multiLevelType w:val="multilevel"/>
    <w:tmpl w:val="90A0CD20"/>
    <w:lvl w:ilvl="0">
      <w:start w:val="1"/>
      <w:numFmt w:val="bullet"/>
      <w:lvlText w:val=""/>
      <w:lvlJc w:val="left"/>
      <w:pPr>
        <w:tabs>
          <w:tab w:val="num" w:pos="1474"/>
        </w:tabs>
        <w:ind w:left="1474" w:hanging="567"/>
      </w:pPr>
      <w:rPr>
        <w:rFonts w:ascii="Wingdings" w:hAnsi="Wingdings" w:hint="default"/>
        <w:b/>
        <w:i w:val="0"/>
        <w:color w:val="667DD1"/>
        <w:sz w:val="72"/>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4" w15:restartNumberingAfterBreak="0">
    <w:nsid w:val="05663CE4"/>
    <w:multiLevelType w:val="hybridMultilevel"/>
    <w:tmpl w:val="AC7E04E6"/>
    <w:lvl w:ilvl="0" w:tplc="D16A507A">
      <w:start w:val="1"/>
      <w:numFmt w:val="bullet"/>
      <w:pStyle w:val="p3"/>
      <w:lvlText w:val="–"/>
      <w:lvlJc w:val="left"/>
      <w:pPr>
        <w:tabs>
          <w:tab w:val="num" w:pos="1758"/>
        </w:tabs>
        <w:ind w:left="1758" w:hanging="284"/>
      </w:pPr>
      <w:rPr>
        <w:rFonts w:ascii="Times New Roman" w:hAnsi="Times New Roman" w:hint="default"/>
        <w:b/>
        <w:i w:val="0"/>
        <w:color w:val="auto"/>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0A05208A"/>
    <w:multiLevelType w:val="multilevel"/>
    <w:tmpl w:val="33BC3D1E"/>
    <w:name w:val="num4"/>
    <w:lvl w:ilvl="0">
      <w:start w:val="1"/>
      <w:numFmt w:val="decimal"/>
      <w:pStyle w:val="n1"/>
      <w:lvlText w:val="%1."/>
      <w:lvlJc w:val="left"/>
      <w:pPr>
        <w:tabs>
          <w:tab w:val="num" w:pos="907"/>
        </w:tabs>
        <w:ind w:left="907" w:hanging="907"/>
      </w:pPr>
      <w:rPr>
        <w:rFonts w:ascii="Arial" w:hAnsi="Arial" w:cs="Times New Roman" w:hint="default"/>
        <w:b/>
        <w:i w:val="0"/>
        <w:color w:val="667DD1"/>
      </w:rPr>
    </w:lvl>
    <w:lvl w:ilvl="1">
      <w:start w:val="1"/>
      <w:numFmt w:val="decimal"/>
      <w:pStyle w:val="n2"/>
      <w:lvlText w:val="%1.%2"/>
      <w:lvlJc w:val="left"/>
      <w:pPr>
        <w:tabs>
          <w:tab w:val="num" w:pos="907"/>
        </w:tabs>
        <w:ind w:left="907" w:hanging="907"/>
      </w:pPr>
      <w:rPr>
        <w:rFonts w:ascii="Arial" w:hAnsi="Arial" w:cs="Times New Roman" w:hint="default"/>
        <w:b/>
        <w:i w:val="0"/>
        <w:color w:val="667DD1"/>
      </w:rPr>
    </w:lvl>
    <w:lvl w:ilvl="2">
      <w:start w:val="1"/>
      <w:numFmt w:val="decimal"/>
      <w:pStyle w:val="n3"/>
      <w:lvlText w:val="%1.%2.%3"/>
      <w:lvlJc w:val="left"/>
      <w:pPr>
        <w:tabs>
          <w:tab w:val="num" w:pos="907"/>
        </w:tabs>
        <w:ind w:left="907" w:hanging="907"/>
      </w:pPr>
      <w:rPr>
        <w:rFonts w:ascii="Arial" w:hAnsi="Arial" w:cs="Times New Roman" w:hint="default"/>
        <w:b/>
        <w:i w:val="0"/>
        <w:color w:val="667DD1"/>
      </w:rPr>
    </w:lvl>
    <w:lvl w:ilvl="3">
      <w:start w:val="1"/>
      <w:numFmt w:val="decimal"/>
      <w:pStyle w:val="n4"/>
      <w:lvlText w:val="%1.%2.%3.%4"/>
      <w:lvlJc w:val="left"/>
      <w:pPr>
        <w:tabs>
          <w:tab w:val="num" w:pos="907"/>
        </w:tabs>
        <w:ind w:left="907" w:hanging="907"/>
      </w:pPr>
      <w:rPr>
        <w:rFonts w:ascii="Arial" w:hAnsi="Arial" w:cs="Times New Roman" w:hint="default"/>
        <w:b/>
        <w:i w:val="0"/>
        <w:color w:val="667DD1"/>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66" w15:restartNumberingAfterBreak="0">
    <w:nsid w:val="0D1B065A"/>
    <w:multiLevelType w:val="multilevel"/>
    <w:tmpl w:val="29D63DEC"/>
    <w:lvl w:ilvl="0">
      <w:start w:val="1"/>
      <w:numFmt w:val="bullet"/>
      <w:lvlText w:val="–"/>
      <w:lvlJc w:val="left"/>
      <w:pPr>
        <w:tabs>
          <w:tab w:val="num" w:pos="1758"/>
        </w:tabs>
        <w:ind w:left="1758" w:hanging="284"/>
      </w:pPr>
      <w:rPr>
        <w:rFonts w:ascii="Times New Roman" w:hAnsi="Times New Roman" w:hint="default"/>
        <w:b/>
        <w:i w:val="0"/>
        <w:color w:val="667DD1"/>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15BB6887"/>
    <w:multiLevelType w:val="hybridMultilevel"/>
    <w:tmpl w:val="18AE0F72"/>
    <w:lvl w:ilvl="0" w:tplc="CE6C82A2">
      <w:start w:val="1"/>
      <w:numFmt w:val="bullet"/>
      <w:pStyle w:val="ttp1"/>
      <w:lvlText w:val=""/>
      <w:lvlJc w:val="left"/>
      <w:pPr>
        <w:tabs>
          <w:tab w:val="num" w:pos="227"/>
        </w:tabs>
        <w:ind w:left="227" w:hanging="227"/>
      </w:pPr>
      <w:rPr>
        <w:rFonts w:ascii="Wingdings" w:hAnsi="Wingdings" w:hint="default"/>
        <w:b/>
        <w:i w:val="0"/>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184F4129"/>
    <w:multiLevelType w:val="hybridMultilevel"/>
    <w:tmpl w:val="FA2AB93E"/>
    <w:lvl w:ilvl="0" w:tplc="1D5CC7C8">
      <w:start w:val="1"/>
      <w:numFmt w:val="bullet"/>
      <w:pStyle w:val="ttp2"/>
      <w:lvlText w:val="–"/>
      <w:lvlJc w:val="left"/>
      <w:pPr>
        <w:tabs>
          <w:tab w:val="num" w:pos="454"/>
        </w:tabs>
        <w:ind w:left="454" w:hanging="227"/>
      </w:pPr>
      <w:rPr>
        <w:rFonts w:ascii="Times New Roman" w:hAnsi="Times New Roman" w:hint="default"/>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19046135"/>
    <w:multiLevelType w:val="multilevel"/>
    <w:tmpl w:val="EADED5BC"/>
    <w:name w:val="num"/>
    <w:lvl w:ilvl="0">
      <w:start w:val="1"/>
      <w:numFmt w:val="decimal"/>
      <w:lvlText w:val="%1."/>
      <w:lvlJc w:val="left"/>
      <w:pPr>
        <w:tabs>
          <w:tab w:val="num" w:pos="1134"/>
        </w:tabs>
        <w:ind w:left="1134" w:hanging="907"/>
      </w:pPr>
      <w:rPr>
        <w:rFonts w:ascii="Arial" w:hAnsi="Arial" w:cs="Times New Roman" w:hint="default"/>
        <w:b/>
        <w:i w:val="0"/>
        <w:color w:val="999999"/>
      </w:rPr>
    </w:lvl>
    <w:lvl w:ilvl="1">
      <w:start w:val="1"/>
      <w:numFmt w:val="decimal"/>
      <w:lvlText w:val="%1.%2"/>
      <w:lvlJc w:val="left"/>
      <w:pPr>
        <w:tabs>
          <w:tab w:val="num" w:pos="907"/>
        </w:tabs>
        <w:ind w:left="907" w:hanging="907"/>
      </w:pPr>
      <w:rPr>
        <w:rFonts w:ascii="Arial" w:hAnsi="Arial" w:cs="Times New Roman" w:hint="default"/>
        <w:b/>
        <w:i w:val="0"/>
        <w:color w:val="999999"/>
      </w:rPr>
    </w:lvl>
    <w:lvl w:ilvl="2">
      <w:start w:val="1"/>
      <w:numFmt w:val="decimal"/>
      <w:lvlText w:val="%1.%2.%3"/>
      <w:lvlJc w:val="left"/>
      <w:pPr>
        <w:tabs>
          <w:tab w:val="num" w:pos="720"/>
        </w:tabs>
        <w:ind w:left="113" w:hanging="113"/>
      </w:pPr>
      <w:rPr>
        <w:rFonts w:ascii="Arial" w:hAnsi="Arial" w:cs="Times New Roman" w:hint="default"/>
        <w:b/>
        <w:i w:val="0"/>
        <w:color w:val="999999"/>
      </w:rPr>
    </w:lvl>
    <w:lvl w:ilvl="3">
      <w:start w:val="1"/>
      <w:numFmt w:val="decimal"/>
      <w:lvlText w:val="%1.%2.%3.%4"/>
      <w:lvlJc w:val="left"/>
      <w:pPr>
        <w:tabs>
          <w:tab w:val="num" w:pos="720"/>
        </w:tabs>
        <w:ind w:left="113" w:hanging="113"/>
      </w:pPr>
      <w:rPr>
        <w:rFonts w:ascii="Arial" w:hAnsi="Arial" w:cs="Times New Roman" w:hint="default"/>
        <w:b/>
        <w:i w:val="0"/>
        <w:color w:val="999999"/>
      </w:rPr>
    </w:lvl>
    <w:lvl w:ilvl="4">
      <w:start w:val="1"/>
      <w:numFmt w:val="decimal"/>
      <w:lvlText w:val="%1.%2.%3.%4.%5"/>
      <w:lvlJc w:val="left"/>
      <w:pPr>
        <w:tabs>
          <w:tab w:val="num" w:pos="2232"/>
        </w:tabs>
        <w:ind w:left="2232" w:hanging="2232"/>
      </w:pPr>
      <w:rPr>
        <w:rFonts w:cs="Times New Roman" w:hint="default"/>
      </w:rPr>
    </w:lvl>
    <w:lvl w:ilvl="5">
      <w:start w:val="1"/>
      <w:numFmt w:val="decimal"/>
      <w:lvlText w:val="%1.%2.%3.%4.%5.%6."/>
      <w:lvlJc w:val="left"/>
      <w:pPr>
        <w:tabs>
          <w:tab w:val="num" w:pos="1440"/>
        </w:tabs>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0" w15:restartNumberingAfterBreak="0">
    <w:nsid w:val="1F4B3EFE"/>
    <w:multiLevelType w:val="multilevel"/>
    <w:tmpl w:val="D640E498"/>
    <w:lvl w:ilvl="0">
      <w:start w:val="1"/>
      <w:numFmt w:val="bullet"/>
      <w:lvlText w:val="–"/>
      <w:lvlJc w:val="left"/>
      <w:pPr>
        <w:tabs>
          <w:tab w:val="num" w:pos="1758"/>
        </w:tabs>
        <w:ind w:left="1758" w:hanging="284"/>
      </w:pPr>
      <w:rPr>
        <w:rFonts w:ascii="Times New Roman" w:hAnsi="Times New Roman" w:hint="default"/>
        <w:b/>
        <w:i w:val="0"/>
        <w:color w:val="auto"/>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1FB93ADA"/>
    <w:multiLevelType w:val="hybridMultilevel"/>
    <w:tmpl w:val="8330470C"/>
    <w:lvl w:ilvl="0" w:tplc="2C2268CC">
      <w:start w:val="1"/>
      <w:numFmt w:val="bullet"/>
      <w:pStyle w:val="n22"/>
      <w:lvlText w:val="–"/>
      <w:lvlJc w:val="left"/>
      <w:pPr>
        <w:tabs>
          <w:tab w:val="num" w:pos="2325"/>
        </w:tabs>
        <w:ind w:left="2325" w:hanging="227"/>
      </w:pPr>
      <w:rPr>
        <w:rFonts w:ascii="Times New Roman" w:hAnsi="Times New Roman" w:hint="default"/>
        <w:color w:val="auto"/>
        <w:sz w:val="24"/>
      </w:rPr>
    </w:lvl>
    <w:lvl w:ilvl="1" w:tplc="04560003" w:tentative="1">
      <w:start w:val="1"/>
      <w:numFmt w:val="bullet"/>
      <w:lvlText w:val="o"/>
      <w:lvlJc w:val="left"/>
      <w:pPr>
        <w:tabs>
          <w:tab w:val="num" w:pos="2631"/>
        </w:tabs>
        <w:ind w:left="2631" w:hanging="360"/>
      </w:pPr>
      <w:rPr>
        <w:rFonts w:ascii="Courier New" w:hAnsi="Courier New" w:hint="default"/>
      </w:rPr>
    </w:lvl>
    <w:lvl w:ilvl="2" w:tplc="04560005" w:tentative="1">
      <w:start w:val="1"/>
      <w:numFmt w:val="bullet"/>
      <w:lvlText w:val=""/>
      <w:lvlJc w:val="left"/>
      <w:pPr>
        <w:tabs>
          <w:tab w:val="num" w:pos="3351"/>
        </w:tabs>
        <w:ind w:left="3351" w:hanging="360"/>
      </w:pPr>
      <w:rPr>
        <w:rFonts w:ascii="Wingdings" w:hAnsi="Wingdings" w:hint="default"/>
      </w:rPr>
    </w:lvl>
    <w:lvl w:ilvl="3" w:tplc="04560001" w:tentative="1">
      <w:start w:val="1"/>
      <w:numFmt w:val="bullet"/>
      <w:lvlText w:val=""/>
      <w:lvlJc w:val="left"/>
      <w:pPr>
        <w:tabs>
          <w:tab w:val="num" w:pos="4071"/>
        </w:tabs>
        <w:ind w:left="4071" w:hanging="360"/>
      </w:pPr>
      <w:rPr>
        <w:rFonts w:ascii="Symbol" w:hAnsi="Symbol" w:hint="default"/>
      </w:rPr>
    </w:lvl>
    <w:lvl w:ilvl="4" w:tplc="04560003" w:tentative="1">
      <w:start w:val="1"/>
      <w:numFmt w:val="bullet"/>
      <w:lvlText w:val="o"/>
      <w:lvlJc w:val="left"/>
      <w:pPr>
        <w:tabs>
          <w:tab w:val="num" w:pos="4791"/>
        </w:tabs>
        <w:ind w:left="4791" w:hanging="360"/>
      </w:pPr>
      <w:rPr>
        <w:rFonts w:ascii="Courier New" w:hAnsi="Courier New" w:hint="default"/>
      </w:rPr>
    </w:lvl>
    <w:lvl w:ilvl="5" w:tplc="04560005" w:tentative="1">
      <w:start w:val="1"/>
      <w:numFmt w:val="bullet"/>
      <w:lvlText w:val=""/>
      <w:lvlJc w:val="left"/>
      <w:pPr>
        <w:tabs>
          <w:tab w:val="num" w:pos="5511"/>
        </w:tabs>
        <w:ind w:left="5511" w:hanging="360"/>
      </w:pPr>
      <w:rPr>
        <w:rFonts w:ascii="Wingdings" w:hAnsi="Wingdings" w:hint="default"/>
      </w:rPr>
    </w:lvl>
    <w:lvl w:ilvl="6" w:tplc="04560001" w:tentative="1">
      <w:start w:val="1"/>
      <w:numFmt w:val="bullet"/>
      <w:lvlText w:val=""/>
      <w:lvlJc w:val="left"/>
      <w:pPr>
        <w:tabs>
          <w:tab w:val="num" w:pos="6231"/>
        </w:tabs>
        <w:ind w:left="6231" w:hanging="360"/>
      </w:pPr>
      <w:rPr>
        <w:rFonts w:ascii="Symbol" w:hAnsi="Symbol" w:hint="default"/>
      </w:rPr>
    </w:lvl>
    <w:lvl w:ilvl="7" w:tplc="04560003" w:tentative="1">
      <w:start w:val="1"/>
      <w:numFmt w:val="bullet"/>
      <w:lvlText w:val="o"/>
      <w:lvlJc w:val="left"/>
      <w:pPr>
        <w:tabs>
          <w:tab w:val="num" w:pos="6951"/>
        </w:tabs>
        <w:ind w:left="6951" w:hanging="360"/>
      </w:pPr>
      <w:rPr>
        <w:rFonts w:ascii="Courier New" w:hAnsi="Courier New" w:hint="default"/>
      </w:rPr>
    </w:lvl>
    <w:lvl w:ilvl="8" w:tplc="04560005" w:tentative="1">
      <w:start w:val="1"/>
      <w:numFmt w:val="bullet"/>
      <w:lvlText w:val=""/>
      <w:lvlJc w:val="left"/>
      <w:pPr>
        <w:tabs>
          <w:tab w:val="num" w:pos="7671"/>
        </w:tabs>
        <w:ind w:left="7671" w:hanging="360"/>
      </w:pPr>
      <w:rPr>
        <w:rFonts w:ascii="Wingdings" w:hAnsi="Wingdings" w:hint="default"/>
      </w:rPr>
    </w:lvl>
  </w:abstractNum>
  <w:abstractNum w:abstractNumId="72" w15:restartNumberingAfterBreak="0">
    <w:nsid w:val="296D001F"/>
    <w:multiLevelType w:val="hybridMultilevel"/>
    <w:tmpl w:val="CA8C0F62"/>
    <w:name w:val="num52"/>
    <w:lvl w:ilvl="0" w:tplc="82206652">
      <w:start w:val="1"/>
      <w:numFmt w:val="bullet"/>
      <w:pStyle w:val="p4"/>
      <w:lvlText w:val="–"/>
      <w:lvlJc w:val="left"/>
      <w:pPr>
        <w:tabs>
          <w:tab w:val="num" w:pos="2118"/>
        </w:tabs>
        <w:ind w:left="2118" w:hanging="360"/>
      </w:pPr>
      <w:rPr>
        <w:rFonts w:ascii="GillSans" w:hAnsi="GillSans" w:hint="default"/>
        <w:b w:val="0"/>
        <w:i w:val="0"/>
        <w:color w:val="auto"/>
        <w:sz w:val="20"/>
      </w:rPr>
    </w:lvl>
    <w:lvl w:ilvl="1" w:tplc="0C0A0003" w:tentative="1">
      <w:start w:val="1"/>
      <w:numFmt w:val="bullet"/>
      <w:lvlText w:val="o"/>
      <w:lvlJc w:val="left"/>
      <w:pPr>
        <w:tabs>
          <w:tab w:val="num" w:pos="3482"/>
        </w:tabs>
        <w:ind w:left="3482" w:hanging="360"/>
      </w:pPr>
      <w:rPr>
        <w:rFonts w:ascii="Courier New" w:hAnsi="Courier New" w:hint="default"/>
      </w:rPr>
    </w:lvl>
    <w:lvl w:ilvl="2" w:tplc="0C0A0005" w:tentative="1">
      <w:start w:val="1"/>
      <w:numFmt w:val="bullet"/>
      <w:lvlText w:val=""/>
      <w:lvlJc w:val="left"/>
      <w:pPr>
        <w:tabs>
          <w:tab w:val="num" w:pos="4202"/>
        </w:tabs>
        <w:ind w:left="4202" w:hanging="360"/>
      </w:pPr>
      <w:rPr>
        <w:rFonts w:ascii="Wingdings" w:hAnsi="Wingdings" w:hint="default"/>
      </w:rPr>
    </w:lvl>
    <w:lvl w:ilvl="3" w:tplc="0C0A0001" w:tentative="1">
      <w:start w:val="1"/>
      <w:numFmt w:val="bullet"/>
      <w:lvlText w:val=""/>
      <w:lvlJc w:val="left"/>
      <w:pPr>
        <w:tabs>
          <w:tab w:val="num" w:pos="4922"/>
        </w:tabs>
        <w:ind w:left="4922" w:hanging="360"/>
      </w:pPr>
      <w:rPr>
        <w:rFonts w:ascii="Symbol" w:hAnsi="Symbol" w:hint="default"/>
      </w:rPr>
    </w:lvl>
    <w:lvl w:ilvl="4" w:tplc="0C0A0003" w:tentative="1">
      <w:start w:val="1"/>
      <w:numFmt w:val="bullet"/>
      <w:lvlText w:val="o"/>
      <w:lvlJc w:val="left"/>
      <w:pPr>
        <w:tabs>
          <w:tab w:val="num" w:pos="5642"/>
        </w:tabs>
        <w:ind w:left="5642" w:hanging="360"/>
      </w:pPr>
      <w:rPr>
        <w:rFonts w:ascii="Courier New" w:hAnsi="Courier New" w:hint="default"/>
      </w:rPr>
    </w:lvl>
    <w:lvl w:ilvl="5" w:tplc="0C0A0005" w:tentative="1">
      <w:start w:val="1"/>
      <w:numFmt w:val="bullet"/>
      <w:lvlText w:val=""/>
      <w:lvlJc w:val="left"/>
      <w:pPr>
        <w:tabs>
          <w:tab w:val="num" w:pos="6362"/>
        </w:tabs>
        <w:ind w:left="6362" w:hanging="360"/>
      </w:pPr>
      <w:rPr>
        <w:rFonts w:ascii="Wingdings" w:hAnsi="Wingdings" w:hint="default"/>
      </w:rPr>
    </w:lvl>
    <w:lvl w:ilvl="6" w:tplc="0C0A0001" w:tentative="1">
      <w:start w:val="1"/>
      <w:numFmt w:val="bullet"/>
      <w:lvlText w:val=""/>
      <w:lvlJc w:val="left"/>
      <w:pPr>
        <w:tabs>
          <w:tab w:val="num" w:pos="7082"/>
        </w:tabs>
        <w:ind w:left="7082" w:hanging="360"/>
      </w:pPr>
      <w:rPr>
        <w:rFonts w:ascii="Symbol" w:hAnsi="Symbol" w:hint="default"/>
      </w:rPr>
    </w:lvl>
    <w:lvl w:ilvl="7" w:tplc="0C0A0003" w:tentative="1">
      <w:start w:val="1"/>
      <w:numFmt w:val="bullet"/>
      <w:lvlText w:val="o"/>
      <w:lvlJc w:val="left"/>
      <w:pPr>
        <w:tabs>
          <w:tab w:val="num" w:pos="7802"/>
        </w:tabs>
        <w:ind w:left="7802" w:hanging="360"/>
      </w:pPr>
      <w:rPr>
        <w:rFonts w:ascii="Courier New" w:hAnsi="Courier New" w:hint="default"/>
      </w:rPr>
    </w:lvl>
    <w:lvl w:ilvl="8" w:tplc="0C0A0005" w:tentative="1">
      <w:start w:val="1"/>
      <w:numFmt w:val="bullet"/>
      <w:lvlText w:val=""/>
      <w:lvlJc w:val="left"/>
      <w:pPr>
        <w:tabs>
          <w:tab w:val="num" w:pos="8522"/>
        </w:tabs>
        <w:ind w:left="8522" w:hanging="360"/>
      </w:pPr>
      <w:rPr>
        <w:rFonts w:ascii="Wingdings" w:hAnsi="Wingdings" w:hint="default"/>
      </w:rPr>
    </w:lvl>
  </w:abstractNum>
  <w:abstractNum w:abstractNumId="73" w15:restartNumberingAfterBreak="0">
    <w:nsid w:val="2C1B31CA"/>
    <w:multiLevelType w:val="multilevel"/>
    <w:tmpl w:val="7BACD6C6"/>
    <w:lvl w:ilvl="0">
      <w:start w:val="1"/>
      <w:numFmt w:val="bullet"/>
      <w:lvlText w:val="–"/>
      <w:lvlJc w:val="left"/>
      <w:pPr>
        <w:tabs>
          <w:tab w:val="num" w:pos="2118"/>
        </w:tabs>
        <w:ind w:left="2118" w:hanging="360"/>
      </w:pPr>
      <w:rPr>
        <w:rFonts w:ascii="Times New Roman" w:hAnsi="Times New Roman"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4" w15:restartNumberingAfterBreak="0">
    <w:nsid w:val="2EDD1A6A"/>
    <w:multiLevelType w:val="multilevel"/>
    <w:tmpl w:val="28603DD6"/>
    <w:name w:val="num42"/>
    <w:lvl w:ilvl="0">
      <w:start w:val="1"/>
      <w:numFmt w:val="decimal"/>
      <w:lvlText w:val="%1."/>
      <w:lvlJc w:val="left"/>
      <w:pPr>
        <w:tabs>
          <w:tab w:val="num" w:pos="907"/>
        </w:tabs>
        <w:ind w:left="907" w:hanging="907"/>
      </w:pPr>
      <w:rPr>
        <w:rFonts w:ascii="Arial" w:hAnsi="Arial" w:cs="Times New Roman" w:hint="default"/>
        <w:b/>
        <w:i w:val="0"/>
        <w:color w:val="FF9900"/>
      </w:rPr>
    </w:lvl>
    <w:lvl w:ilvl="1">
      <w:start w:val="1"/>
      <w:numFmt w:val="decimal"/>
      <w:lvlText w:val="%1.%2"/>
      <w:lvlJc w:val="left"/>
      <w:pPr>
        <w:tabs>
          <w:tab w:val="num" w:pos="907"/>
        </w:tabs>
        <w:ind w:left="907" w:hanging="907"/>
      </w:pPr>
      <w:rPr>
        <w:rFonts w:ascii="Arial" w:hAnsi="Arial" w:cs="Times New Roman" w:hint="default"/>
        <w:b/>
        <w:i w:val="0"/>
        <w:color w:val="FF9900"/>
      </w:rPr>
    </w:lvl>
    <w:lvl w:ilvl="2">
      <w:start w:val="1"/>
      <w:numFmt w:val="decimal"/>
      <w:lvlText w:val="%1.%2.%3"/>
      <w:lvlJc w:val="left"/>
      <w:pPr>
        <w:tabs>
          <w:tab w:val="num" w:pos="907"/>
        </w:tabs>
        <w:ind w:left="907" w:hanging="907"/>
      </w:pPr>
      <w:rPr>
        <w:rFonts w:ascii="Arial" w:hAnsi="Arial" w:cs="Times New Roman" w:hint="default"/>
        <w:b/>
        <w:i w:val="0"/>
        <w:color w:val="FF9900"/>
      </w:rPr>
    </w:lvl>
    <w:lvl w:ilvl="3">
      <w:start w:val="1"/>
      <w:numFmt w:val="decimal"/>
      <w:lvlText w:val="%1.%2.%3.%4"/>
      <w:lvlJc w:val="left"/>
      <w:pPr>
        <w:tabs>
          <w:tab w:val="num" w:pos="907"/>
        </w:tabs>
        <w:ind w:left="907" w:hanging="907"/>
      </w:pPr>
      <w:rPr>
        <w:rFonts w:ascii="Arial" w:hAnsi="Arial" w:cs="Times New Roman" w:hint="default"/>
        <w:b/>
        <w:i w:val="0"/>
        <w:color w:val="FF9900"/>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75" w15:restartNumberingAfterBreak="0">
    <w:nsid w:val="2F592F02"/>
    <w:multiLevelType w:val="hybridMultilevel"/>
    <w:tmpl w:val="E4E00714"/>
    <w:lvl w:ilvl="0" w:tplc="04560001">
      <w:start w:val="1"/>
      <w:numFmt w:val="bullet"/>
      <w:lvlText w:val=""/>
      <w:lvlJc w:val="left"/>
      <w:pPr>
        <w:tabs>
          <w:tab w:val="num" w:pos="720"/>
        </w:tabs>
        <w:ind w:left="720" w:hanging="360"/>
      </w:pPr>
      <w:rPr>
        <w:rFonts w:ascii="Symbol" w:hAnsi="Symbol" w:hint="default"/>
      </w:rPr>
    </w:lvl>
    <w:lvl w:ilvl="1" w:tplc="04560003">
      <w:start w:val="1"/>
      <w:numFmt w:val="bullet"/>
      <w:lvlText w:val="o"/>
      <w:lvlJc w:val="left"/>
      <w:pPr>
        <w:tabs>
          <w:tab w:val="num" w:pos="1440"/>
        </w:tabs>
        <w:ind w:left="1440" w:hanging="360"/>
      </w:pPr>
      <w:rPr>
        <w:rFonts w:ascii="Courier New" w:hAnsi="Courier New" w:hint="default"/>
      </w:rPr>
    </w:lvl>
    <w:lvl w:ilvl="2" w:tplc="04560005" w:tentative="1">
      <w:start w:val="1"/>
      <w:numFmt w:val="bullet"/>
      <w:lvlText w:val=""/>
      <w:lvlJc w:val="left"/>
      <w:pPr>
        <w:tabs>
          <w:tab w:val="num" w:pos="2160"/>
        </w:tabs>
        <w:ind w:left="2160" w:hanging="360"/>
      </w:pPr>
      <w:rPr>
        <w:rFonts w:ascii="Wingdings" w:hAnsi="Wingdings" w:hint="default"/>
      </w:rPr>
    </w:lvl>
    <w:lvl w:ilvl="3" w:tplc="04560001" w:tentative="1">
      <w:start w:val="1"/>
      <w:numFmt w:val="bullet"/>
      <w:lvlText w:val=""/>
      <w:lvlJc w:val="left"/>
      <w:pPr>
        <w:tabs>
          <w:tab w:val="num" w:pos="2880"/>
        </w:tabs>
        <w:ind w:left="2880" w:hanging="360"/>
      </w:pPr>
      <w:rPr>
        <w:rFonts w:ascii="Symbol" w:hAnsi="Symbol" w:hint="default"/>
      </w:rPr>
    </w:lvl>
    <w:lvl w:ilvl="4" w:tplc="04560003" w:tentative="1">
      <w:start w:val="1"/>
      <w:numFmt w:val="bullet"/>
      <w:lvlText w:val="o"/>
      <w:lvlJc w:val="left"/>
      <w:pPr>
        <w:tabs>
          <w:tab w:val="num" w:pos="3600"/>
        </w:tabs>
        <w:ind w:left="3600" w:hanging="360"/>
      </w:pPr>
      <w:rPr>
        <w:rFonts w:ascii="Courier New" w:hAnsi="Courier New" w:hint="default"/>
      </w:rPr>
    </w:lvl>
    <w:lvl w:ilvl="5" w:tplc="04560005" w:tentative="1">
      <w:start w:val="1"/>
      <w:numFmt w:val="bullet"/>
      <w:lvlText w:val=""/>
      <w:lvlJc w:val="left"/>
      <w:pPr>
        <w:tabs>
          <w:tab w:val="num" w:pos="4320"/>
        </w:tabs>
        <w:ind w:left="4320" w:hanging="360"/>
      </w:pPr>
      <w:rPr>
        <w:rFonts w:ascii="Wingdings" w:hAnsi="Wingdings" w:hint="default"/>
      </w:rPr>
    </w:lvl>
    <w:lvl w:ilvl="6" w:tplc="04560001" w:tentative="1">
      <w:start w:val="1"/>
      <w:numFmt w:val="bullet"/>
      <w:lvlText w:val=""/>
      <w:lvlJc w:val="left"/>
      <w:pPr>
        <w:tabs>
          <w:tab w:val="num" w:pos="5040"/>
        </w:tabs>
        <w:ind w:left="5040" w:hanging="360"/>
      </w:pPr>
      <w:rPr>
        <w:rFonts w:ascii="Symbol" w:hAnsi="Symbol" w:hint="default"/>
      </w:rPr>
    </w:lvl>
    <w:lvl w:ilvl="7" w:tplc="04560003" w:tentative="1">
      <w:start w:val="1"/>
      <w:numFmt w:val="bullet"/>
      <w:lvlText w:val="o"/>
      <w:lvlJc w:val="left"/>
      <w:pPr>
        <w:tabs>
          <w:tab w:val="num" w:pos="5760"/>
        </w:tabs>
        <w:ind w:left="5760" w:hanging="360"/>
      </w:pPr>
      <w:rPr>
        <w:rFonts w:ascii="Courier New" w:hAnsi="Courier New" w:hint="default"/>
      </w:rPr>
    </w:lvl>
    <w:lvl w:ilvl="8" w:tplc="0456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31D445F1"/>
    <w:multiLevelType w:val="hybridMultilevel"/>
    <w:tmpl w:val="4F04BCE2"/>
    <w:lvl w:ilvl="0" w:tplc="FFFFFFFF">
      <w:start w:val="1"/>
      <w:numFmt w:val="bullet"/>
      <w:pStyle w:val="cuest2"/>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323F555C"/>
    <w:multiLevelType w:val="multilevel"/>
    <w:tmpl w:val="7BACD6C6"/>
    <w:lvl w:ilvl="0">
      <w:start w:val="1"/>
      <w:numFmt w:val="bullet"/>
      <w:lvlText w:val="–"/>
      <w:lvlJc w:val="left"/>
      <w:pPr>
        <w:tabs>
          <w:tab w:val="num" w:pos="2118"/>
        </w:tabs>
        <w:ind w:left="2118" w:hanging="360"/>
      </w:pPr>
      <w:rPr>
        <w:rFonts w:ascii="Times New Roman" w:hAnsi="Times New Roman"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8" w15:restartNumberingAfterBreak="0">
    <w:nsid w:val="33EE686E"/>
    <w:multiLevelType w:val="multilevel"/>
    <w:tmpl w:val="07C09100"/>
    <w:lvl w:ilvl="0">
      <w:start w:val="1"/>
      <w:numFmt w:val="lowerLetter"/>
      <w:pStyle w:val="Textoindependiente2"/>
      <w:lvlText w:val="%1)"/>
      <w:lvlJc w:val="left"/>
      <w:pPr>
        <w:tabs>
          <w:tab w:val="num" w:pos="1474"/>
        </w:tabs>
        <w:ind w:left="1474" w:hanging="283"/>
      </w:pPr>
      <w:rPr>
        <w:rFonts w:cs="Times New Roman" w:hint="default"/>
      </w:rPr>
    </w:lvl>
    <w:lvl w:ilvl="1">
      <w:start w:val="1"/>
      <w:numFmt w:val="decimal"/>
      <w:lvlText w:val="%1.%2."/>
      <w:lvlJc w:val="left"/>
      <w:pPr>
        <w:tabs>
          <w:tab w:val="num" w:pos="3462"/>
        </w:tabs>
        <w:ind w:left="3174" w:hanging="432"/>
      </w:pPr>
      <w:rPr>
        <w:rFonts w:cs="Times New Roman" w:hint="default"/>
      </w:rPr>
    </w:lvl>
    <w:lvl w:ilvl="2">
      <w:start w:val="1"/>
      <w:numFmt w:val="decimal"/>
      <w:lvlText w:val="%1.%2.%3."/>
      <w:lvlJc w:val="left"/>
      <w:pPr>
        <w:tabs>
          <w:tab w:val="num" w:pos="4182"/>
        </w:tabs>
        <w:ind w:left="3606" w:hanging="504"/>
      </w:pPr>
      <w:rPr>
        <w:rFonts w:cs="Times New Roman" w:hint="default"/>
      </w:rPr>
    </w:lvl>
    <w:lvl w:ilvl="3">
      <w:start w:val="1"/>
      <w:numFmt w:val="decimal"/>
      <w:lvlText w:val="%1.%2.%3.%4."/>
      <w:lvlJc w:val="left"/>
      <w:pPr>
        <w:tabs>
          <w:tab w:val="num" w:pos="4902"/>
        </w:tabs>
        <w:ind w:left="4110" w:hanging="648"/>
      </w:pPr>
      <w:rPr>
        <w:rFonts w:cs="Times New Roman" w:hint="default"/>
      </w:rPr>
    </w:lvl>
    <w:lvl w:ilvl="4">
      <w:start w:val="1"/>
      <w:numFmt w:val="decimal"/>
      <w:lvlText w:val="%1.%2.%3.%4.%5."/>
      <w:lvlJc w:val="left"/>
      <w:pPr>
        <w:tabs>
          <w:tab w:val="num" w:pos="5622"/>
        </w:tabs>
        <w:ind w:left="4614" w:hanging="792"/>
      </w:pPr>
      <w:rPr>
        <w:rFonts w:cs="Times New Roman" w:hint="default"/>
      </w:rPr>
    </w:lvl>
    <w:lvl w:ilvl="5">
      <w:start w:val="1"/>
      <w:numFmt w:val="decimal"/>
      <w:lvlText w:val="%1.%2.%3.%4.%5.%6."/>
      <w:lvlJc w:val="left"/>
      <w:pPr>
        <w:tabs>
          <w:tab w:val="num" w:pos="6342"/>
        </w:tabs>
        <w:ind w:left="5118" w:hanging="936"/>
      </w:pPr>
      <w:rPr>
        <w:rFonts w:cs="Times New Roman" w:hint="default"/>
      </w:rPr>
    </w:lvl>
    <w:lvl w:ilvl="6">
      <w:start w:val="1"/>
      <w:numFmt w:val="decimal"/>
      <w:lvlText w:val="%1.%2.%3.%4.%5.%6.%7."/>
      <w:lvlJc w:val="left"/>
      <w:pPr>
        <w:tabs>
          <w:tab w:val="num" w:pos="7062"/>
        </w:tabs>
        <w:ind w:left="5622" w:hanging="1080"/>
      </w:pPr>
      <w:rPr>
        <w:rFonts w:cs="Times New Roman" w:hint="default"/>
      </w:rPr>
    </w:lvl>
    <w:lvl w:ilvl="7">
      <w:start w:val="1"/>
      <w:numFmt w:val="decimal"/>
      <w:lvlText w:val="%1.%2.%3.%4.%5.%6.%7.%8."/>
      <w:lvlJc w:val="left"/>
      <w:pPr>
        <w:tabs>
          <w:tab w:val="num" w:pos="7422"/>
        </w:tabs>
        <w:ind w:left="6126" w:hanging="1224"/>
      </w:pPr>
      <w:rPr>
        <w:rFonts w:cs="Times New Roman" w:hint="default"/>
      </w:rPr>
    </w:lvl>
    <w:lvl w:ilvl="8">
      <w:start w:val="1"/>
      <w:numFmt w:val="decimal"/>
      <w:lvlText w:val="%1.%2.%3.%4.%5.%6.%7.%8.%9."/>
      <w:lvlJc w:val="left"/>
      <w:pPr>
        <w:tabs>
          <w:tab w:val="num" w:pos="8142"/>
        </w:tabs>
        <w:ind w:left="6702" w:hanging="1440"/>
      </w:pPr>
      <w:rPr>
        <w:rFonts w:cs="Times New Roman" w:hint="default"/>
      </w:rPr>
    </w:lvl>
  </w:abstractNum>
  <w:abstractNum w:abstractNumId="79" w15:restartNumberingAfterBreak="0">
    <w:nsid w:val="351054F1"/>
    <w:multiLevelType w:val="hybridMultilevel"/>
    <w:tmpl w:val="C3342976"/>
    <w:lvl w:ilvl="0" w:tplc="FFFFFFFF">
      <w:start w:val="1"/>
      <w:numFmt w:val="decimal"/>
      <w:lvlText w:val="%1."/>
      <w:lvlJc w:val="left"/>
      <w:pPr>
        <w:tabs>
          <w:tab w:val="num" w:pos="360"/>
        </w:tabs>
        <w:ind w:left="360" w:hanging="360"/>
      </w:pPr>
      <w:rPr>
        <w:rFonts w:cs="Times New Roman"/>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80" w15:restartNumberingAfterBreak="0">
    <w:nsid w:val="367026A2"/>
    <w:multiLevelType w:val="multilevel"/>
    <w:tmpl w:val="29A270EA"/>
    <w:lvl w:ilvl="0">
      <w:start w:val="1"/>
      <w:numFmt w:val="lowerLetter"/>
      <w:pStyle w:val="pn2"/>
      <w:lvlText w:val="%1)"/>
      <w:lvlJc w:val="left"/>
      <w:pPr>
        <w:tabs>
          <w:tab w:val="num" w:pos="511"/>
        </w:tabs>
        <w:ind w:left="454" w:hanging="227"/>
      </w:pPr>
      <w:rPr>
        <w:rFonts w:ascii="Arial Narrow" w:hAnsi="Arial Narrow" w:cs="Times New Roman" w:hint="default"/>
        <w:b w:val="0"/>
        <w:i w:val="0"/>
      </w:rPr>
    </w:lvl>
    <w:lvl w:ilvl="1">
      <w:start w:val="1"/>
      <w:numFmt w:val="decimal"/>
      <w:lvlText w:val="%1.%2."/>
      <w:lvlJc w:val="left"/>
      <w:pPr>
        <w:tabs>
          <w:tab w:val="num" w:pos="1019"/>
        </w:tabs>
        <w:ind w:left="1019" w:hanging="432"/>
      </w:pPr>
      <w:rPr>
        <w:rFonts w:cs="Times New Roman" w:hint="default"/>
      </w:rPr>
    </w:lvl>
    <w:lvl w:ilvl="2">
      <w:start w:val="1"/>
      <w:numFmt w:val="decimal"/>
      <w:lvlText w:val="%1.%2.%3."/>
      <w:lvlJc w:val="left"/>
      <w:pPr>
        <w:tabs>
          <w:tab w:val="num" w:pos="1667"/>
        </w:tabs>
        <w:ind w:left="1451" w:hanging="504"/>
      </w:pPr>
      <w:rPr>
        <w:rFonts w:cs="Times New Roman" w:hint="default"/>
      </w:rPr>
    </w:lvl>
    <w:lvl w:ilvl="3">
      <w:start w:val="1"/>
      <w:numFmt w:val="decimal"/>
      <w:lvlText w:val="%1.%2.%3.%4."/>
      <w:lvlJc w:val="left"/>
      <w:pPr>
        <w:tabs>
          <w:tab w:val="num" w:pos="2387"/>
        </w:tabs>
        <w:ind w:left="1955" w:hanging="648"/>
      </w:pPr>
      <w:rPr>
        <w:rFonts w:cs="Times New Roman" w:hint="default"/>
      </w:rPr>
    </w:lvl>
    <w:lvl w:ilvl="4">
      <w:start w:val="1"/>
      <w:numFmt w:val="decimal"/>
      <w:lvlText w:val="%1.%2.%3.%4.%5."/>
      <w:lvlJc w:val="left"/>
      <w:pPr>
        <w:tabs>
          <w:tab w:val="num" w:pos="2747"/>
        </w:tabs>
        <w:ind w:left="2459" w:hanging="792"/>
      </w:pPr>
      <w:rPr>
        <w:rFonts w:cs="Times New Roman" w:hint="default"/>
      </w:rPr>
    </w:lvl>
    <w:lvl w:ilvl="5">
      <w:start w:val="1"/>
      <w:numFmt w:val="decimal"/>
      <w:lvlText w:val="%1.%2.%3.%4.%5.%6."/>
      <w:lvlJc w:val="left"/>
      <w:pPr>
        <w:tabs>
          <w:tab w:val="num" w:pos="3467"/>
        </w:tabs>
        <w:ind w:left="2963" w:hanging="936"/>
      </w:pPr>
      <w:rPr>
        <w:rFonts w:cs="Times New Roman" w:hint="default"/>
      </w:rPr>
    </w:lvl>
    <w:lvl w:ilvl="6">
      <w:start w:val="1"/>
      <w:numFmt w:val="decimal"/>
      <w:lvlText w:val="%1.%2.%3.%4.%5.%6.%7."/>
      <w:lvlJc w:val="left"/>
      <w:pPr>
        <w:tabs>
          <w:tab w:val="num" w:pos="3827"/>
        </w:tabs>
        <w:ind w:left="3467" w:hanging="1080"/>
      </w:pPr>
      <w:rPr>
        <w:rFonts w:cs="Times New Roman" w:hint="default"/>
      </w:rPr>
    </w:lvl>
    <w:lvl w:ilvl="7">
      <w:start w:val="1"/>
      <w:numFmt w:val="decimal"/>
      <w:lvlText w:val="%1.%2.%3.%4.%5.%6.%7.%8."/>
      <w:lvlJc w:val="left"/>
      <w:pPr>
        <w:tabs>
          <w:tab w:val="num" w:pos="4547"/>
        </w:tabs>
        <w:ind w:left="3971" w:hanging="1224"/>
      </w:pPr>
      <w:rPr>
        <w:rFonts w:cs="Times New Roman" w:hint="default"/>
      </w:rPr>
    </w:lvl>
    <w:lvl w:ilvl="8">
      <w:start w:val="1"/>
      <w:numFmt w:val="decimal"/>
      <w:lvlText w:val="%1.%2.%3.%4.%5.%6.%7.%8.%9."/>
      <w:lvlJc w:val="left"/>
      <w:pPr>
        <w:tabs>
          <w:tab w:val="num" w:pos="5267"/>
        </w:tabs>
        <w:ind w:left="4547" w:hanging="1440"/>
      </w:pPr>
      <w:rPr>
        <w:rFonts w:cs="Times New Roman" w:hint="default"/>
      </w:rPr>
    </w:lvl>
  </w:abstractNum>
  <w:abstractNum w:abstractNumId="81" w15:restartNumberingAfterBreak="0">
    <w:nsid w:val="3A6615AC"/>
    <w:multiLevelType w:val="hybridMultilevel"/>
    <w:tmpl w:val="47ECAE4A"/>
    <w:lvl w:ilvl="0" w:tplc="FFFFFFFF">
      <w:start w:val="1"/>
      <w:numFmt w:val="bullet"/>
      <w:pStyle w:val="p1"/>
      <w:lvlText w:val=""/>
      <w:lvlJc w:val="left"/>
      <w:pPr>
        <w:tabs>
          <w:tab w:val="num" w:pos="1191"/>
        </w:tabs>
        <w:ind w:left="1191" w:hanging="284"/>
      </w:pPr>
      <w:rPr>
        <w:rFonts w:ascii="Wingdings" w:hAnsi="Wingdings" w:hint="default"/>
        <w:color w:val="667DD1"/>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3A7D7A76"/>
    <w:multiLevelType w:val="multilevel"/>
    <w:tmpl w:val="29D63DEC"/>
    <w:lvl w:ilvl="0">
      <w:start w:val="1"/>
      <w:numFmt w:val="bullet"/>
      <w:lvlText w:val="–"/>
      <w:lvlJc w:val="left"/>
      <w:pPr>
        <w:tabs>
          <w:tab w:val="num" w:pos="1758"/>
        </w:tabs>
        <w:ind w:left="1758" w:hanging="284"/>
      </w:pPr>
      <w:rPr>
        <w:rFonts w:ascii="Times New Roman" w:hAnsi="Times New Roman" w:hint="default"/>
        <w:b/>
        <w:i w:val="0"/>
        <w:color w:val="667DD1"/>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3B2402BC"/>
    <w:multiLevelType w:val="multilevel"/>
    <w:tmpl w:val="B2A017C6"/>
    <w:lvl w:ilvl="0">
      <w:start w:val="1"/>
      <w:numFmt w:val="bullet"/>
      <w:lvlText w:val=""/>
      <w:lvlJc w:val="left"/>
      <w:pPr>
        <w:tabs>
          <w:tab w:val="num" w:pos="1474"/>
        </w:tabs>
        <w:ind w:left="1474" w:hanging="567"/>
      </w:pPr>
      <w:rPr>
        <w:rFonts w:ascii="Wingdings" w:hAnsi="Wingdings"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84" w15:restartNumberingAfterBreak="0">
    <w:nsid w:val="42531CBA"/>
    <w:multiLevelType w:val="hybridMultilevel"/>
    <w:tmpl w:val="5BBA8756"/>
    <w:lvl w:ilvl="0" w:tplc="FFFFFFFF">
      <w:start w:val="1"/>
      <w:numFmt w:val="decimal"/>
      <w:pStyle w:val="cuest1"/>
      <w:lvlText w:val="%1."/>
      <w:lvlJc w:val="left"/>
      <w:pPr>
        <w:tabs>
          <w:tab w:val="num" w:pos="1191"/>
        </w:tabs>
        <w:ind w:left="1191" w:hanging="284"/>
      </w:pPr>
      <w:rPr>
        <w:rFonts w:ascii="Arial Narrow" w:hAnsi="Arial Narrow" w:cs="Times New Roman" w:hint="default"/>
        <w:b/>
        <w:i w:val="0"/>
        <w:color w:val="667DD1"/>
        <w:sz w:val="28"/>
        <w:szCs w:val="28"/>
      </w:rPr>
    </w:lvl>
    <w:lvl w:ilvl="1" w:tplc="FFFFFFFF" w:tentative="1">
      <w:start w:val="1"/>
      <w:numFmt w:val="lowerLetter"/>
      <w:lvlText w:val="%2."/>
      <w:lvlJc w:val="left"/>
      <w:pPr>
        <w:tabs>
          <w:tab w:val="num" w:pos="2347"/>
        </w:tabs>
        <w:ind w:left="2347" w:hanging="360"/>
      </w:pPr>
      <w:rPr>
        <w:rFonts w:cs="Times New Roman"/>
      </w:rPr>
    </w:lvl>
    <w:lvl w:ilvl="2" w:tplc="FFFFFFFF" w:tentative="1">
      <w:start w:val="1"/>
      <w:numFmt w:val="lowerRoman"/>
      <w:lvlText w:val="%3."/>
      <w:lvlJc w:val="right"/>
      <w:pPr>
        <w:tabs>
          <w:tab w:val="num" w:pos="3067"/>
        </w:tabs>
        <w:ind w:left="3067" w:hanging="180"/>
      </w:pPr>
      <w:rPr>
        <w:rFonts w:cs="Times New Roman"/>
      </w:rPr>
    </w:lvl>
    <w:lvl w:ilvl="3" w:tplc="FFFFFFFF" w:tentative="1">
      <w:start w:val="1"/>
      <w:numFmt w:val="decimal"/>
      <w:lvlText w:val="%4."/>
      <w:lvlJc w:val="left"/>
      <w:pPr>
        <w:tabs>
          <w:tab w:val="num" w:pos="3787"/>
        </w:tabs>
        <w:ind w:left="3787" w:hanging="360"/>
      </w:pPr>
      <w:rPr>
        <w:rFonts w:cs="Times New Roman"/>
      </w:rPr>
    </w:lvl>
    <w:lvl w:ilvl="4" w:tplc="FFFFFFFF" w:tentative="1">
      <w:start w:val="1"/>
      <w:numFmt w:val="lowerLetter"/>
      <w:lvlText w:val="%5."/>
      <w:lvlJc w:val="left"/>
      <w:pPr>
        <w:tabs>
          <w:tab w:val="num" w:pos="4507"/>
        </w:tabs>
        <w:ind w:left="4507" w:hanging="360"/>
      </w:pPr>
      <w:rPr>
        <w:rFonts w:cs="Times New Roman"/>
      </w:rPr>
    </w:lvl>
    <w:lvl w:ilvl="5" w:tplc="FFFFFFFF" w:tentative="1">
      <w:start w:val="1"/>
      <w:numFmt w:val="lowerRoman"/>
      <w:lvlText w:val="%6."/>
      <w:lvlJc w:val="right"/>
      <w:pPr>
        <w:tabs>
          <w:tab w:val="num" w:pos="5227"/>
        </w:tabs>
        <w:ind w:left="5227" w:hanging="180"/>
      </w:pPr>
      <w:rPr>
        <w:rFonts w:cs="Times New Roman"/>
      </w:rPr>
    </w:lvl>
    <w:lvl w:ilvl="6" w:tplc="FFFFFFFF" w:tentative="1">
      <w:start w:val="1"/>
      <w:numFmt w:val="decimal"/>
      <w:lvlText w:val="%7."/>
      <w:lvlJc w:val="left"/>
      <w:pPr>
        <w:tabs>
          <w:tab w:val="num" w:pos="5947"/>
        </w:tabs>
        <w:ind w:left="5947" w:hanging="360"/>
      </w:pPr>
      <w:rPr>
        <w:rFonts w:cs="Times New Roman"/>
      </w:rPr>
    </w:lvl>
    <w:lvl w:ilvl="7" w:tplc="FFFFFFFF" w:tentative="1">
      <w:start w:val="1"/>
      <w:numFmt w:val="lowerLetter"/>
      <w:lvlText w:val="%8."/>
      <w:lvlJc w:val="left"/>
      <w:pPr>
        <w:tabs>
          <w:tab w:val="num" w:pos="6667"/>
        </w:tabs>
        <w:ind w:left="6667" w:hanging="360"/>
      </w:pPr>
      <w:rPr>
        <w:rFonts w:cs="Times New Roman"/>
      </w:rPr>
    </w:lvl>
    <w:lvl w:ilvl="8" w:tplc="FFFFFFFF" w:tentative="1">
      <w:start w:val="1"/>
      <w:numFmt w:val="lowerRoman"/>
      <w:lvlText w:val="%9."/>
      <w:lvlJc w:val="right"/>
      <w:pPr>
        <w:tabs>
          <w:tab w:val="num" w:pos="7387"/>
        </w:tabs>
        <w:ind w:left="7387" w:hanging="180"/>
      </w:pPr>
      <w:rPr>
        <w:rFonts w:cs="Times New Roman"/>
      </w:rPr>
    </w:lvl>
  </w:abstractNum>
  <w:abstractNum w:abstractNumId="85" w15:restartNumberingAfterBreak="0">
    <w:nsid w:val="46A438C9"/>
    <w:multiLevelType w:val="hybridMultilevel"/>
    <w:tmpl w:val="4012722E"/>
    <w:lvl w:ilvl="0" w:tplc="FFFFFFFF">
      <w:start w:val="1"/>
      <w:numFmt w:val="bullet"/>
      <w:lvlText w:val=""/>
      <w:lvlJc w:val="left"/>
      <w:pPr>
        <w:tabs>
          <w:tab w:val="num" w:pos="1474"/>
        </w:tabs>
        <w:ind w:left="1474" w:hanging="283"/>
      </w:pPr>
      <w:rPr>
        <w:rFonts w:ascii="Wingdings" w:hAnsi="Wingdings" w:hint="default"/>
        <w:color w:val="808080"/>
        <w:sz w:val="24"/>
      </w:rPr>
    </w:lvl>
    <w:lvl w:ilvl="1" w:tplc="FFFFFFFF" w:tentative="1">
      <w:start w:val="1"/>
      <w:numFmt w:val="bullet"/>
      <w:lvlText w:val="o"/>
      <w:lvlJc w:val="left"/>
      <w:pPr>
        <w:tabs>
          <w:tab w:val="num" w:pos="3199"/>
        </w:tabs>
        <w:ind w:left="3199" w:hanging="360"/>
      </w:pPr>
      <w:rPr>
        <w:rFonts w:ascii="Courier New" w:hAnsi="Courier New" w:hint="default"/>
      </w:rPr>
    </w:lvl>
    <w:lvl w:ilvl="2" w:tplc="FFFFFFFF" w:tentative="1">
      <w:start w:val="1"/>
      <w:numFmt w:val="bullet"/>
      <w:lvlText w:val=""/>
      <w:lvlJc w:val="left"/>
      <w:pPr>
        <w:tabs>
          <w:tab w:val="num" w:pos="3919"/>
        </w:tabs>
        <w:ind w:left="3919" w:hanging="360"/>
      </w:pPr>
      <w:rPr>
        <w:rFonts w:ascii="Wingdings" w:hAnsi="Wingdings" w:hint="default"/>
      </w:rPr>
    </w:lvl>
    <w:lvl w:ilvl="3" w:tplc="FFFFFFFF" w:tentative="1">
      <w:start w:val="1"/>
      <w:numFmt w:val="bullet"/>
      <w:lvlText w:val=""/>
      <w:lvlJc w:val="left"/>
      <w:pPr>
        <w:tabs>
          <w:tab w:val="num" w:pos="4639"/>
        </w:tabs>
        <w:ind w:left="4639" w:hanging="360"/>
      </w:pPr>
      <w:rPr>
        <w:rFonts w:ascii="Symbol" w:hAnsi="Symbol" w:hint="default"/>
      </w:rPr>
    </w:lvl>
    <w:lvl w:ilvl="4" w:tplc="FFFFFFFF" w:tentative="1">
      <w:start w:val="1"/>
      <w:numFmt w:val="bullet"/>
      <w:lvlText w:val="o"/>
      <w:lvlJc w:val="left"/>
      <w:pPr>
        <w:tabs>
          <w:tab w:val="num" w:pos="5359"/>
        </w:tabs>
        <w:ind w:left="5359" w:hanging="360"/>
      </w:pPr>
      <w:rPr>
        <w:rFonts w:ascii="Courier New" w:hAnsi="Courier New" w:hint="default"/>
      </w:rPr>
    </w:lvl>
    <w:lvl w:ilvl="5" w:tplc="FFFFFFFF" w:tentative="1">
      <w:start w:val="1"/>
      <w:numFmt w:val="bullet"/>
      <w:lvlText w:val=""/>
      <w:lvlJc w:val="left"/>
      <w:pPr>
        <w:tabs>
          <w:tab w:val="num" w:pos="6079"/>
        </w:tabs>
        <w:ind w:left="6079" w:hanging="360"/>
      </w:pPr>
      <w:rPr>
        <w:rFonts w:ascii="Wingdings" w:hAnsi="Wingdings" w:hint="default"/>
      </w:rPr>
    </w:lvl>
    <w:lvl w:ilvl="6" w:tplc="FFFFFFFF" w:tentative="1">
      <w:start w:val="1"/>
      <w:numFmt w:val="bullet"/>
      <w:lvlText w:val=""/>
      <w:lvlJc w:val="left"/>
      <w:pPr>
        <w:tabs>
          <w:tab w:val="num" w:pos="6799"/>
        </w:tabs>
        <w:ind w:left="6799" w:hanging="360"/>
      </w:pPr>
      <w:rPr>
        <w:rFonts w:ascii="Symbol" w:hAnsi="Symbol" w:hint="default"/>
      </w:rPr>
    </w:lvl>
    <w:lvl w:ilvl="7" w:tplc="FFFFFFFF" w:tentative="1">
      <w:start w:val="1"/>
      <w:numFmt w:val="bullet"/>
      <w:lvlText w:val="o"/>
      <w:lvlJc w:val="left"/>
      <w:pPr>
        <w:tabs>
          <w:tab w:val="num" w:pos="7519"/>
        </w:tabs>
        <w:ind w:left="7519" w:hanging="360"/>
      </w:pPr>
      <w:rPr>
        <w:rFonts w:ascii="Courier New" w:hAnsi="Courier New" w:hint="default"/>
      </w:rPr>
    </w:lvl>
    <w:lvl w:ilvl="8" w:tplc="FFFFFFFF" w:tentative="1">
      <w:start w:val="1"/>
      <w:numFmt w:val="bullet"/>
      <w:lvlText w:val=""/>
      <w:lvlJc w:val="left"/>
      <w:pPr>
        <w:tabs>
          <w:tab w:val="num" w:pos="8239"/>
        </w:tabs>
        <w:ind w:left="8239" w:hanging="360"/>
      </w:pPr>
      <w:rPr>
        <w:rFonts w:ascii="Wingdings" w:hAnsi="Wingdings" w:hint="default"/>
      </w:rPr>
    </w:lvl>
  </w:abstractNum>
  <w:abstractNum w:abstractNumId="86" w15:restartNumberingAfterBreak="0">
    <w:nsid w:val="4CE81BE9"/>
    <w:multiLevelType w:val="hybridMultilevel"/>
    <w:tmpl w:val="68D05EF4"/>
    <w:lvl w:ilvl="0" w:tplc="F81E2E36">
      <w:start w:val="1"/>
      <w:numFmt w:val="bullet"/>
      <w:pStyle w:val="Estilottpn1Izquierda0cmSangrafrancesa04cm"/>
      <w:lvlText w:val=""/>
      <w:lvlJc w:val="left"/>
      <w:pPr>
        <w:tabs>
          <w:tab w:val="num" w:pos="1191"/>
        </w:tabs>
        <w:ind w:left="1191" w:hanging="624"/>
      </w:pPr>
      <w:rPr>
        <w:rFonts w:ascii="Wingdings" w:hAnsi="Wingdings" w:hint="default"/>
        <w:b/>
        <w:i w:val="0"/>
        <w:color w:val="33CCCC"/>
        <w:sz w:val="48"/>
      </w:rPr>
    </w:lvl>
    <w:lvl w:ilvl="1" w:tplc="0C0A0019" w:tentative="1">
      <w:start w:val="1"/>
      <w:numFmt w:val="bullet"/>
      <w:lvlText w:val="o"/>
      <w:lvlJc w:val="left"/>
      <w:pPr>
        <w:tabs>
          <w:tab w:val="num" w:pos="1440"/>
        </w:tabs>
        <w:ind w:left="1440" w:hanging="360"/>
      </w:pPr>
      <w:rPr>
        <w:rFonts w:ascii="Courier New" w:hAnsi="Courier New"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4FB22222"/>
    <w:multiLevelType w:val="hybridMultilevel"/>
    <w:tmpl w:val="66FAFB40"/>
    <w:lvl w:ilvl="0" w:tplc="5E32236C">
      <w:start w:val="1"/>
      <w:numFmt w:val="bullet"/>
      <w:pStyle w:val="p2"/>
      <w:lvlText w:val="–"/>
      <w:lvlJc w:val="left"/>
      <w:pPr>
        <w:tabs>
          <w:tab w:val="num" w:pos="1475"/>
        </w:tabs>
        <w:ind w:left="1475" w:hanging="284"/>
      </w:pPr>
      <w:rPr>
        <w:rFonts w:ascii="Times New Roman" w:hAnsi="Times New Roman" w:hint="default"/>
        <w:color w:val="auto"/>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66D265CB"/>
    <w:multiLevelType w:val="hybridMultilevel"/>
    <w:tmpl w:val="436865B8"/>
    <w:lvl w:ilvl="0" w:tplc="FFFFFFFF">
      <w:start w:val="1"/>
      <w:numFmt w:val="bullet"/>
      <w:pStyle w:val="txentregable1"/>
      <w:lvlText w:val=""/>
      <w:lvlJc w:val="left"/>
      <w:pPr>
        <w:tabs>
          <w:tab w:val="num" w:pos="1474"/>
        </w:tabs>
        <w:ind w:left="1474" w:hanging="567"/>
      </w:pPr>
      <w:rPr>
        <w:rFonts w:ascii="Wingdings" w:hAnsi="Wingdings" w:hint="default"/>
        <w:color w:val="FF0000"/>
        <w:sz w:val="40"/>
      </w:rPr>
    </w:lvl>
    <w:lvl w:ilvl="1" w:tplc="FFFFFFFF">
      <w:start w:val="1"/>
      <w:numFmt w:val="bullet"/>
      <w:lvlText w:val="o"/>
      <w:lvlJc w:val="left"/>
      <w:pPr>
        <w:tabs>
          <w:tab w:val="num" w:pos="1440"/>
        </w:tabs>
        <w:ind w:left="1440" w:hanging="7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67480118"/>
    <w:multiLevelType w:val="multilevel"/>
    <w:tmpl w:val="7BACD6C6"/>
    <w:lvl w:ilvl="0">
      <w:start w:val="1"/>
      <w:numFmt w:val="bullet"/>
      <w:lvlText w:val="–"/>
      <w:lvlJc w:val="left"/>
      <w:pPr>
        <w:tabs>
          <w:tab w:val="num" w:pos="2118"/>
        </w:tabs>
        <w:ind w:left="2118" w:hanging="360"/>
      </w:pPr>
      <w:rPr>
        <w:rFonts w:ascii="Times New Roman" w:hAnsi="Times New Roman"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0" w15:restartNumberingAfterBreak="0">
    <w:nsid w:val="68165690"/>
    <w:multiLevelType w:val="multilevel"/>
    <w:tmpl w:val="C350645A"/>
    <w:lvl w:ilvl="0">
      <w:start w:val="1"/>
      <w:numFmt w:val="bullet"/>
      <w:lvlText w:val=""/>
      <w:lvlJc w:val="left"/>
      <w:pPr>
        <w:tabs>
          <w:tab w:val="num" w:pos="1474"/>
        </w:tabs>
        <w:ind w:left="1474" w:hanging="567"/>
      </w:pPr>
      <w:rPr>
        <w:rFonts w:ascii="Wingdings" w:hAnsi="Wingdings" w:hint="default"/>
        <w:b w:val="0"/>
        <w:i w:val="0"/>
        <w:color w:val="667DD1"/>
        <w:sz w:val="48"/>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1" w15:restartNumberingAfterBreak="0">
    <w:nsid w:val="690A74C2"/>
    <w:multiLevelType w:val="hybridMultilevel"/>
    <w:tmpl w:val="EE3CFC06"/>
    <w:name w:val="num3"/>
    <w:lvl w:ilvl="0" w:tplc="AE7AECCC">
      <w:start w:val="1"/>
      <w:numFmt w:val="bullet"/>
      <w:pStyle w:val="txtarefa1"/>
      <w:lvlText w:val=""/>
      <w:lvlJc w:val="left"/>
      <w:pPr>
        <w:tabs>
          <w:tab w:val="num" w:pos="1474"/>
        </w:tabs>
        <w:ind w:left="1474" w:hanging="567"/>
      </w:pPr>
      <w:rPr>
        <w:rFonts w:ascii="Wingdings" w:hAnsi="Wingdings" w:hint="default"/>
        <w:b/>
        <w:i w:val="0"/>
        <w:color w:val="667DD1"/>
        <w:sz w:val="48"/>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92" w15:restartNumberingAfterBreak="0">
    <w:nsid w:val="6B9347B1"/>
    <w:multiLevelType w:val="hybridMultilevel"/>
    <w:tmpl w:val="4D841230"/>
    <w:name w:val="num5"/>
    <w:lvl w:ilvl="0" w:tplc="EC9E1AEE">
      <w:start w:val="1"/>
      <w:numFmt w:val="bullet"/>
      <w:pStyle w:val="txapoio"/>
      <w:lvlText w:val=""/>
      <w:lvlJc w:val="left"/>
      <w:pPr>
        <w:tabs>
          <w:tab w:val="num" w:pos="1474"/>
        </w:tabs>
        <w:ind w:left="1474" w:hanging="567"/>
      </w:pPr>
      <w:rPr>
        <w:rFonts w:ascii="Wingdings" w:hAnsi="Wingdings" w:hint="default"/>
        <w:b/>
        <w:i w:val="0"/>
        <w:color w:val="0000FF"/>
        <w:sz w:val="40"/>
      </w:rPr>
    </w:lvl>
    <w:lvl w:ilvl="1" w:tplc="FFFFFFFF">
      <w:start w:val="1"/>
      <w:numFmt w:val="bullet"/>
      <w:lvlText w:val="o"/>
      <w:lvlJc w:val="left"/>
      <w:pPr>
        <w:tabs>
          <w:tab w:val="num" w:pos="1600"/>
        </w:tabs>
        <w:ind w:left="1600" w:hanging="360"/>
      </w:pPr>
      <w:rPr>
        <w:rFonts w:ascii="Courier New" w:hAnsi="Courier New" w:hint="default"/>
      </w:rPr>
    </w:lvl>
    <w:lvl w:ilvl="2" w:tplc="FFFFFFFF" w:tentative="1">
      <w:start w:val="1"/>
      <w:numFmt w:val="bullet"/>
      <w:lvlText w:val=""/>
      <w:lvlJc w:val="left"/>
      <w:pPr>
        <w:tabs>
          <w:tab w:val="num" w:pos="2320"/>
        </w:tabs>
        <w:ind w:left="2320" w:hanging="360"/>
      </w:pPr>
      <w:rPr>
        <w:rFonts w:ascii="Wingdings" w:hAnsi="Wingdings" w:hint="default"/>
      </w:rPr>
    </w:lvl>
    <w:lvl w:ilvl="3" w:tplc="FFFFFFFF" w:tentative="1">
      <w:start w:val="1"/>
      <w:numFmt w:val="bullet"/>
      <w:lvlText w:val=""/>
      <w:lvlJc w:val="left"/>
      <w:pPr>
        <w:tabs>
          <w:tab w:val="num" w:pos="3040"/>
        </w:tabs>
        <w:ind w:left="3040" w:hanging="360"/>
      </w:pPr>
      <w:rPr>
        <w:rFonts w:ascii="Symbol" w:hAnsi="Symbol" w:hint="default"/>
      </w:rPr>
    </w:lvl>
    <w:lvl w:ilvl="4" w:tplc="FFFFFFFF" w:tentative="1">
      <w:start w:val="1"/>
      <w:numFmt w:val="bullet"/>
      <w:lvlText w:val="o"/>
      <w:lvlJc w:val="left"/>
      <w:pPr>
        <w:tabs>
          <w:tab w:val="num" w:pos="3760"/>
        </w:tabs>
        <w:ind w:left="3760" w:hanging="360"/>
      </w:pPr>
      <w:rPr>
        <w:rFonts w:ascii="Courier New" w:hAnsi="Courier New" w:hint="default"/>
      </w:rPr>
    </w:lvl>
    <w:lvl w:ilvl="5" w:tplc="FFFFFFFF" w:tentative="1">
      <w:start w:val="1"/>
      <w:numFmt w:val="bullet"/>
      <w:lvlText w:val=""/>
      <w:lvlJc w:val="left"/>
      <w:pPr>
        <w:tabs>
          <w:tab w:val="num" w:pos="4480"/>
        </w:tabs>
        <w:ind w:left="4480" w:hanging="360"/>
      </w:pPr>
      <w:rPr>
        <w:rFonts w:ascii="Wingdings" w:hAnsi="Wingdings" w:hint="default"/>
      </w:rPr>
    </w:lvl>
    <w:lvl w:ilvl="6" w:tplc="FFFFFFFF" w:tentative="1">
      <w:start w:val="1"/>
      <w:numFmt w:val="bullet"/>
      <w:lvlText w:val=""/>
      <w:lvlJc w:val="left"/>
      <w:pPr>
        <w:tabs>
          <w:tab w:val="num" w:pos="5200"/>
        </w:tabs>
        <w:ind w:left="5200" w:hanging="360"/>
      </w:pPr>
      <w:rPr>
        <w:rFonts w:ascii="Symbol" w:hAnsi="Symbol" w:hint="default"/>
      </w:rPr>
    </w:lvl>
    <w:lvl w:ilvl="7" w:tplc="FFFFFFFF" w:tentative="1">
      <w:start w:val="1"/>
      <w:numFmt w:val="bullet"/>
      <w:lvlText w:val="o"/>
      <w:lvlJc w:val="left"/>
      <w:pPr>
        <w:tabs>
          <w:tab w:val="num" w:pos="5920"/>
        </w:tabs>
        <w:ind w:left="5920" w:hanging="360"/>
      </w:pPr>
      <w:rPr>
        <w:rFonts w:ascii="Courier New" w:hAnsi="Courier New" w:hint="default"/>
      </w:rPr>
    </w:lvl>
    <w:lvl w:ilvl="8" w:tplc="FFFFFFFF" w:tentative="1">
      <w:start w:val="1"/>
      <w:numFmt w:val="bullet"/>
      <w:lvlText w:val=""/>
      <w:lvlJc w:val="left"/>
      <w:pPr>
        <w:tabs>
          <w:tab w:val="num" w:pos="6640"/>
        </w:tabs>
        <w:ind w:left="6640" w:hanging="360"/>
      </w:pPr>
      <w:rPr>
        <w:rFonts w:ascii="Wingdings" w:hAnsi="Wingdings" w:hint="default"/>
      </w:rPr>
    </w:lvl>
  </w:abstractNum>
  <w:abstractNum w:abstractNumId="93" w15:restartNumberingAfterBreak="0">
    <w:nsid w:val="70C74FF7"/>
    <w:multiLevelType w:val="hybridMultilevel"/>
    <w:tmpl w:val="4FC4A33A"/>
    <w:lvl w:ilvl="0" w:tplc="FFFFFFFF">
      <w:start w:val="1"/>
      <w:numFmt w:val="bullet"/>
      <w:pStyle w:val="cuest3"/>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747E5B74"/>
    <w:multiLevelType w:val="multilevel"/>
    <w:tmpl w:val="AC7E04E6"/>
    <w:lvl w:ilvl="0">
      <w:start w:val="1"/>
      <w:numFmt w:val="bullet"/>
      <w:lvlText w:val="–"/>
      <w:lvlJc w:val="left"/>
      <w:pPr>
        <w:tabs>
          <w:tab w:val="num" w:pos="1758"/>
        </w:tabs>
        <w:ind w:left="1758" w:hanging="284"/>
      </w:pPr>
      <w:rPr>
        <w:rFonts w:ascii="Times New Roman" w:hAnsi="Times New Roman" w:hint="default"/>
        <w:b/>
        <w:i w:val="0"/>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7"/>
  </w:num>
  <w:num w:numId="4">
    <w:abstractNumId w:val="6"/>
  </w:num>
  <w:num w:numId="5">
    <w:abstractNumId w:val="64"/>
  </w:num>
  <w:num w:numId="6">
    <w:abstractNumId w:val="67"/>
  </w:num>
  <w:num w:numId="7">
    <w:abstractNumId w:val="68"/>
  </w:num>
  <w:num w:numId="8">
    <w:abstractNumId w:val="91"/>
  </w:num>
  <w:num w:numId="9">
    <w:abstractNumId w:val="88"/>
  </w:num>
  <w:num w:numId="10">
    <w:abstractNumId w:val="81"/>
  </w:num>
  <w:num w:numId="11">
    <w:abstractNumId w:val="86"/>
  </w:num>
  <w:num w:numId="12">
    <w:abstractNumId w:val="92"/>
  </w:num>
  <w:num w:numId="13">
    <w:abstractNumId w:val="65"/>
  </w:num>
  <w:num w:numId="14">
    <w:abstractNumId w:val="87"/>
  </w:num>
  <w:num w:numId="15">
    <w:abstractNumId w:val="84"/>
  </w:num>
  <w:num w:numId="16">
    <w:abstractNumId w:val="76"/>
  </w:num>
  <w:num w:numId="17">
    <w:abstractNumId w:val="85"/>
  </w:num>
  <w:num w:numId="18">
    <w:abstractNumId w:val="93"/>
  </w:num>
  <w:num w:numId="19">
    <w:abstractNumId w:val="79"/>
  </w:num>
  <w:num w:numId="20">
    <w:abstractNumId w:val="75"/>
  </w:num>
  <w:num w:numId="21">
    <w:abstractNumId w:val="80"/>
  </w:num>
  <w:num w:numId="22">
    <w:abstractNumId w:val="78"/>
  </w:num>
  <w:num w:numId="23">
    <w:abstractNumId w:val="71"/>
  </w:num>
  <w:num w:numId="24">
    <w:abstractNumId w:val="89"/>
  </w:num>
  <w:num w:numId="25">
    <w:abstractNumId w:val="73"/>
  </w:num>
  <w:num w:numId="26">
    <w:abstractNumId w:val="77"/>
  </w:num>
  <w:num w:numId="27">
    <w:abstractNumId w:val="83"/>
  </w:num>
  <w:num w:numId="28">
    <w:abstractNumId w:val="90"/>
  </w:num>
  <w:num w:numId="29">
    <w:abstractNumId w:val="63"/>
  </w:num>
  <w:num w:numId="30">
    <w:abstractNumId w:val="72"/>
  </w:num>
  <w:num w:numId="31">
    <w:abstractNumId w:val="82"/>
  </w:num>
  <w:num w:numId="32">
    <w:abstractNumId w:val="66"/>
  </w:num>
  <w:num w:numId="33">
    <w:abstractNumId w:val="70"/>
  </w:num>
  <w:num w:numId="34">
    <w:abstractNumId w:val="94"/>
  </w:num>
  <w:num w:numId="35">
    <w:abstractNumId w:val="8"/>
  </w:num>
  <w:num w:numId="36">
    <w:abstractNumId w:val="3"/>
  </w:num>
  <w:num w:numId="37">
    <w:abstractNumId w:val="2"/>
  </w:num>
  <w:num w:numId="38">
    <w:abstractNumId w:val="1"/>
  </w:num>
  <w:num w:numId="39">
    <w:abstractNumId w:val="0"/>
  </w:num>
  <w:num w:numId="40">
    <w:abstractNumId w:val="9"/>
  </w:num>
  <w:num w:numId="41">
    <w:abstractNumId w:val="5"/>
  </w:num>
  <w:num w:numId="42">
    <w:abstractNumId w:val="4"/>
  </w:num>
  <w:num w:numId="43">
    <w:abstractNumId w:val="12"/>
  </w:num>
  <w:num w:numId="44">
    <w:abstractNumId w:val="6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hyphenationZone w:val="420"/>
  <w:doNotHyphenateCaps/>
  <w:defaultTableStyle w:val="Carcterdenumeracin"/>
  <w:drawingGridHorizontalSpacing w:val="120"/>
  <w:drawingGridVerticalSpacing w:val="120"/>
  <w:displayHorizontalDrawingGridEvery w:val="0"/>
  <w:displayVerticalDrawingGridEvery w:val="3"/>
  <w:doNotShadeFormData/>
  <w:characterSpacingControl w:val="compressPunctuation"/>
  <w:footnotePr>
    <w:footnote w:id="-1"/>
    <w:footnote w:id="0"/>
    <w:footnote w:id="1"/>
  </w:footnotePr>
  <w:endnotePr>
    <w:numFmt w:val="decimal"/>
    <w:endnote w:id="-1"/>
    <w:endnote w:id="0"/>
  </w:endnotePr>
  <w:compat>
    <w:compatSetting w:name="compatibilityMode" w:uri="http://schemas.microsoft.com/office/word" w:val="12"/>
  </w:compat>
  <w:rsids>
    <w:rsidRoot w:val="00225443"/>
    <w:rsid w:val="0000306C"/>
    <w:rsid w:val="0000328F"/>
    <w:rsid w:val="00011030"/>
    <w:rsid w:val="0001116C"/>
    <w:rsid w:val="00012DC9"/>
    <w:rsid w:val="00013029"/>
    <w:rsid w:val="00013734"/>
    <w:rsid w:val="00015A1F"/>
    <w:rsid w:val="00020DD7"/>
    <w:rsid w:val="000224DB"/>
    <w:rsid w:val="0002446C"/>
    <w:rsid w:val="00024D5C"/>
    <w:rsid w:val="00025A8B"/>
    <w:rsid w:val="00025BB6"/>
    <w:rsid w:val="00025CB9"/>
    <w:rsid w:val="00027E58"/>
    <w:rsid w:val="00030CBD"/>
    <w:rsid w:val="00042006"/>
    <w:rsid w:val="00042044"/>
    <w:rsid w:val="00045F6D"/>
    <w:rsid w:val="00046F95"/>
    <w:rsid w:val="0005134C"/>
    <w:rsid w:val="000525A5"/>
    <w:rsid w:val="000562A9"/>
    <w:rsid w:val="00060144"/>
    <w:rsid w:val="00060477"/>
    <w:rsid w:val="00060D14"/>
    <w:rsid w:val="0006359C"/>
    <w:rsid w:val="00063FD8"/>
    <w:rsid w:val="0006695A"/>
    <w:rsid w:val="00066F75"/>
    <w:rsid w:val="00071D55"/>
    <w:rsid w:val="000723E9"/>
    <w:rsid w:val="00075884"/>
    <w:rsid w:val="00080CE6"/>
    <w:rsid w:val="000836A6"/>
    <w:rsid w:val="00092710"/>
    <w:rsid w:val="0009733C"/>
    <w:rsid w:val="00097B71"/>
    <w:rsid w:val="000A0623"/>
    <w:rsid w:val="000A0DC9"/>
    <w:rsid w:val="000A1879"/>
    <w:rsid w:val="000A1993"/>
    <w:rsid w:val="000A4521"/>
    <w:rsid w:val="000A4731"/>
    <w:rsid w:val="000A5E6F"/>
    <w:rsid w:val="000A6F5B"/>
    <w:rsid w:val="000B1ACC"/>
    <w:rsid w:val="000B226B"/>
    <w:rsid w:val="000B498F"/>
    <w:rsid w:val="000B78D0"/>
    <w:rsid w:val="000B79E0"/>
    <w:rsid w:val="000C072C"/>
    <w:rsid w:val="000C1331"/>
    <w:rsid w:val="000C14C3"/>
    <w:rsid w:val="000C1520"/>
    <w:rsid w:val="000C25BD"/>
    <w:rsid w:val="000C2EDB"/>
    <w:rsid w:val="000C7D84"/>
    <w:rsid w:val="000C7EB5"/>
    <w:rsid w:val="000D16A2"/>
    <w:rsid w:val="000D2ADA"/>
    <w:rsid w:val="000D3BC3"/>
    <w:rsid w:val="000D5EF9"/>
    <w:rsid w:val="000E0EC9"/>
    <w:rsid w:val="000E3D8A"/>
    <w:rsid w:val="000E4279"/>
    <w:rsid w:val="000E5D40"/>
    <w:rsid w:val="000E68A2"/>
    <w:rsid w:val="000F0A59"/>
    <w:rsid w:val="000F207E"/>
    <w:rsid w:val="000F3BA8"/>
    <w:rsid w:val="000F417F"/>
    <w:rsid w:val="000F4594"/>
    <w:rsid w:val="000F6F43"/>
    <w:rsid w:val="001053E0"/>
    <w:rsid w:val="0011071E"/>
    <w:rsid w:val="0011077D"/>
    <w:rsid w:val="00111860"/>
    <w:rsid w:val="00116C6F"/>
    <w:rsid w:val="00126DEB"/>
    <w:rsid w:val="00131B00"/>
    <w:rsid w:val="00133DAF"/>
    <w:rsid w:val="0013540B"/>
    <w:rsid w:val="001409BA"/>
    <w:rsid w:val="001429C9"/>
    <w:rsid w:val="00142B2D"/>
    <w:rsid w:val="001468DF"/>
    <w:rsid w:val="00150548"/>
    <w:rsid w:val="00150B85"/>
    <w:rsid w:val="00150CC2"/>
    <w:rsid w:val="001513F4"/>
    <w:rsid w:val="0015466A"/>
    <w:rsid w:val="0015675F"/>
    <w:rsid w:val="00157F7C"/>
    <w:rsid w:val="00160826"/>
    <w:rsid w:val="0016543A"/>
    <w:rsid w:val="00165A88"/>
    <w:rsid w:val="0016687F"/>
    <w:rsid w:val="00166FC3"/>
    <w:rsid w:val="0016769F"/>
    <w:rsid w:val="00170FB1"/>
    <w:rsid w:val="0017144F"/>
    <w:rsid w:val="00173293"/>
    <w:rsid w:val="00176D10"/>
    <w:rsid w:val="001773F1"/>
    <w:rsid w:val="00180754"/>
    <w:rsid w:val="00180774"/>
    <w:rsid w:val="001808CD"/>
    <w:rsid w:val="00181E99"/>
    <w:rsid w:val="00184B45"/>
    <w:rsid w:val="00185BC0"/>
    <w:rsid w:val="0019014F"/>
    <w:rsid w:val="00190678"/>
    <w:rsid w:val="0019582E"/>
    <w:rsid w:val="0019604E"/>
    <w:rsid w:val="001966D3"/>
    <w:rsid w:val="001A13AA"/>
    <w:rsid w:val="001A20AE"/>
    <w:rsid w:val="001A53E5"/>
    <w:rsid w:val="001A577B"/>
    <w:rsid w:val="001B21EF"/>
    <w:rsid w:val="001B2405"/>
    <w:rsid w:val="001B284F"/>
    <w:rsid w:val="001B361F"/>
    <w:rsid w:val="001B4599"/>
    <w:rsid w:val="001B690D"/>
    <w:rsid w:val="001B7656"/>
    <w:rsid w:val="001C1290"/>
    <w:rsid w:val="001C5991"/>
    <w:rsid w:val="001D077A"/>
    <w:rsid w:val="001D0A5A"/>
    <w:rsid w:val="001D4FF6"/>
    <w:rsid w:val="001D7F10"/>
    <w:rsid w:val="001E2036"/>
    <w:rsid w:val="001E31C6"/>
    <w:rsid w:val="001E52B3"/>
    <w:rsid w:val="001E6861"/>
    <w:rsid w:val="001F2385"/>
    <w:rsid w:val="001F37E6"/>
    <w:rsid w:val="001F502C"/>
    <w:rsid w:val="001F6363"/>
    <w:rsid w:val="002010BF"/>
    <w:rsid w:val="00202FF7"/>
    <w:rsid w:val="0020332C"/>
    <w:rsid w:val="00203958"/>
    <w:rsid w:val="00204586"/>
    <w:rsid w:val="00206736"/>
    <w:rsid w:val="00210E67"/>
    <w:rsid w:val="002112F7"/>
    <w:rsid w:val="00211699"/>
    <w:rsid w:val="00212958"/>
    <w:rsid w:val="00214B41"/>
    <w:rsid w:val="00214F98"/>
    <w:rsid w:val="002163BF"/>
    <w:rsid w:val="00220CC9"/>
    <w:rsid w:val="00224643"/>
    <w:rsid w:val="00225443"/>
    <w:rsid w:val="00226B36"/>
    <w:rsid w:val="0023021E"/>
    <w:rsid w:val="00230B0E"/>
    <w:rsid w:val="0023365E"/>
    <w:rsid w:val="0023587B"/>
    <w:rsid w:val="0023677D"/>
    <w:rsid w:val="00237025"/>
    <w:rsid w:val="002378F8"/>
    <w:rsid w:val="00246945"/>
    <w:rsid w:val="00251DC7"/>
    <w:rsid w:val="0025262C"/>
    <w:rsid w:val="0025453E"/>
    <w:rsid w:val="00260699"/>
    <w:rsid w:val="00260700"/>
    <w:rsid w:val="002614D5"/>
    <w:rsid w:val="0026350F"/>
    <w:rsid w:val="00265248"/>
    <w:rsid w:val="0026744E"/>
    <w:rsid w:val="0027069B"/>
    <w:rsid w:val="00270B87"/>
    <w:rsid w:val="002712D1"/>
    <w:rsid w:val="002717A2"/>
    <w:rsid w:val="002740C6"/>
    <w:rsid w:val="002748A6"/>
    <w:rsid w:val="00274F63"/>
    <w:rsid w:val="002757E1"/>
    <w:rsid w:val="00275BEE"/>
    <w:rsid w:val="00275C60"/>
    <w:rsid w:val="00276A76"/>
    <w:rsid w:val="0027774F"/>
    <w:rsid w:val="00280938"/>
    <w:rsid w:val="00281DB4"/>
    <w:rsid w:val="002826C2"/>
    <w:rsid w:val="00283DA2"/>
    <w:rsid w:val="0028780A"/>
    <w:rsid w:val="0029112B"/>
    <w:rsid w:val="0029608C"/>
    <w:rsid w:val="002974EF"/>
    <w:rsid w:val="002A01D2"/>
    <w:rsid w:val="002A0762"/>
    <w:rsid w:val="002A14C0"/>
    <w:rsid w:val="002A1919"/>
    <w:rsid w:val="002A1B9E"/>
    <w:rsid w:val="002A273B"/>
    <w:rsid w:val="002A470D"/>
    <w:rsid w:val="002A4D0E"/>
    <w:rsid w:val="002B03F6"/>
    <w:rsid w:val="002B0BA0"/>
    <w:rsid w:val="002B143D"/>
    <w:rsid w:val="002B2E29"/>
    <w:rsid w:val="002B3048"/>
    <w:rsid w:val="002B76E8"/>
    <w:rsid w:val="002C0932"/>
    <w:rsid w:val="002C3038"/>
    <w:rsid w:val="002C4196"/>
    <w:rsid w:val="002C737C"/>
    <w:rsid w:val="002D5393"/>
    <w:rsid w:val="002D7510"/>
    <w:rsid w:val="002D7E2F"/>
    <w:rsid w:val="002E1DCA"/>
    <w:rsid w:val="002E77A9"/>
    <w:rsid w:val="002F0C17"/>
    <w:rsid w:val="002F2306"/>
    <w:rsid w:val="002F61B1"/>
    <w:rsid w:val="002F6994"/>
    <w:rsid w:val="00303AF4"/>
    <w:rsid w:val="00306CE1"/>
    <w:rsid w:val="00310DA9"/>
    <w:rsid w:val="0031488F"/>
    <w:rsid w:val="0031551C"/>
    <w:rsid w:val="00317BB9"/>
    <w:rsid w:val="003204E9"/>
    <w:rsid w:val="003232FC"/>
    <w:rsid w:val="003265BC"/>
    <w:rsid w:val="00330744"/>
    <w:rsid w:val="003332A7"/>
    <w:rsid w:val="0033402E"/>
    <w:rsid w:val="00335F4C"/>
    <w:rsid w:val="00336FA1"/>
    <w:rsid w:val="00340AE6"/>
    <w:rsid w:val="00340F72"/>
    <w:rsid w:val="00341CD4"/>
    <w:rsid w:val="00341F34"/>
    <w:rsid w:val="00343F5E"/>
    <w:rsid w:val="003505CB"/>
    <w:rsid w:val="00350F1E"/>
    <w:rsid w:val="00351C6A"/>
    <w:rsid w:val="00353791"/>
    <w:rsid w:val="003540F4"/>
    <w:rsid w:val="00356E7F"/>
    <w:rsid w:val="00362054"/>
    <w:rsid w:val="00362947"/>
    <w:rsid w:val="0036566B"/>
    <w:rsid w:val="003663AB"/>
    <w:rsid w:val="0036645D"/>
    <w:rsid w:val="00367047"/>
    <w:rsid w:val="00373A3B"/>
    <w:rsid w:val="003774DA"/>
    <w:rsid w:val="0038049B"/>
    <w:rsid w:val="00381E5A"/>
    <w:rsid w:val="0038754B"/>
    <w:rsid w:val="003915CA"/>
    <w:rsid w:val="003918B8"/>
    <w:rsid w:val="00395B87"/>
    <w:rsid w:val="00395C5D"/>
    <w:rsid w:val="00395CA0"/>
    <w:rsid w:val="003974FB"/>
    <w:rsid w:val="003A472C"/>
    <w:rsid w:val="003A57BD"/>
    <w:rsid w:val="003A7F71"/>
    <w:rsid w:val="003B15DC"/>
    <w:rsid w:val="003B2B4D"/>
    <w:rsid w:val="003B5821"/>
    <w:rsid w:val="003B79B9"/>
    <w:rsid w:val="003C1DAB"/>
    <w:rsid w:val="003C2E07"/>
    <w:rsid w:val="003C325B"/>
    <w:rsid w:val="003C34A0"/>
    <w:rsid w:val="003C3500"/>
    <w:rsid w:val="003C7098"/>
    <w:rsid w:val="003D3C07"/>
    <w:rsid w:val="003D4236"/>
    <w:rsid w:val="003D4F82"/>
    <w:rsid w:val="003D5D9E"/>
    <w:rsid w:val="003E5596"/>
    <w:rsid w:val="003E5613"/>
    <w:rsid w:val="003E5A10"/>
    <w:rsid w:val="003E5B4A"/>
    <w:rsid w:val="003F0852"/>
    <w:rsid w:val="003F4D16"/>
    <w:rsid w:val="003F61EA"/>
    <w:rsid w:val="0040247D"/>
    <w:rsid w:val="00402DCB"/>
    <w:rsid w:val="00403193"/>
    <w:rsid w:val="00403F17"/>
    <w:rsid w:val="0040630E"/>
    <w:rsid w:val="004102B7"/>
    <w:rsid w:val="0041727A"/>
    <w:rsid w:val="00420498"/>
    <w:rsid w:val="00420CF9"/>
    <w:rsid w:val="00421959"/>
    <w:rsid w:val="004226D2"/>
    <w:rsid w:val="0042434A"/>
    <w:rsid w:val="004251F1"/>
    <w:rsid w:val="00431F60"/>
    <w:rsid w:val="00432D75"/>
    <w:rsid w:val="00434904"/>
    <w:rsid w:val="004369F4"/>
    <w:rsid w:val="00436A61"/>
    <w:rsid w:val="0044079A"/>
    <w:rsid w:val="00445D85"/>
    <w:rsid w:val="004474E6"/>
    <w:rsid w:val="00450B55"/>
    <w:rsid w:val="00452AD4"/>
    <w:rsid w:val="00453603"/>
    <w:rsid w:val="00454A21"/>
    <w:rsid w:val="00455B5C"/>
    <w:rsid w:val="00460A35"/>
    <w:rsid w:val="00460DEE"/>
    <w:rsid w:val="0046376C"/>
    <w:rsid w:val="00467953"/>
    <w:rsid w:val="004700FC"/>
    <w:rsid w:val="00471DF5"/>
    <w:rsid w:val="00473B95"/>
    <w:rsid w:val="00474C08"/>
    <w:rsid w:val="004751A6"/>
    <w:rsid w:val="00476505"/>
    <w:rsid w:val="0048138D"/>
    <w:rsid w:val="00481704"/>
    <w:rsid w:val="0048454B"/>
    <w:rsid w:val="004846C5"/>
    <w:rsid w:val="00485464"/>
    <w:rsid w:val="00485823"/>
    <w:rsid w:val="00485AC8"/>
    <w:rsid w:val="00485B57"/>
    <w:rsid w:val="00485B62"/>
    <w:rsid w:val="00490030"/>
    <w:rsid w:val="00491A73"/>
    <w:rsid w:val="00491ABD"/>
    <w:rsid w:val="00492D61"/>
    <w:rsid w:val="00493109"/>
    <w:rsid w:val="004946A5"/>
    <w:rsid w:val="004950D8"/>
    <w:rsid w:val="00495B96"/>
    <w:rsid w:val="00495C68"/>
    <w:rsid w:val="004A05EC"/>
    <w:rsid w:val="004A2D8E"/>
    <w:rsid w:val="004A41F9"/>
    <w:rsid w:val="004A5AA2"/>
    <w:rsid w:val="004A7155"/>
    <w:rsid w:val="004B0A55"/>
    <w:rsid w:val="004B0F9A"/>
    <w:rsid w:val="004B2EC8"/>
    <w:rsid w:val="004B3A7B"/>
    <w:rsid w:val="004B42A3"/>
    <w:rsid w:val="004B67B2"/>
    <w:rsid w:val="004B7D8C"/>
    <w:rsid w:val="004C0FE5"/>
    <w:rsid w:val="004C174A"/>
    <w:rsid w:val="004C47E7"/>
    <w:rsid w:val="004C49FF"/>
    <w:rsid w:val="004C7DDD"/>
    <w:rsid w:val="004D2E13"/>
    <w:rsid w:val="004D3591"/>
    <w:rsid w:val="004D4816"/>
    <w:rsid w:val="004D4BD6"/>
    <w:rsid w:val="004D625A"/>
    <w:rsid w:val="004D78DD"/>
    <w:rsid w:val="004E0845"/>
    <w:rsid w:val="004E239F"/>
    <w:rsid w:val="004E2786"/>
    <w:rsid w:val="004E64E4"/>
    <w:rsid w:val="004E74D9"/>
    <w:rsid w:val="004F1210"/>
    <w:rsid w:val="004F228D"/>
    <w:rsid w:val="004F35D0"/>
    <w:rsid w:val="004F4449"/>
    <w:rsid w:val="00500686"/>
    <w:rsid w:val="00501EB4"/>
    <w:rsid w:val="00502545"/>
    <w:rsid w:val="00502B28"/>
    <w:rsid w:val="00504E29"/>
    <w:rsid w:val="00507C45"/>
    <w:rsid w:val="0051103A"/>
    <w:rsid w:val="00511F32"/>
    <w:rsid w:val="00515E9B"/>
    <w:rsid w:val="005167F9"/>
    <w:rsid w:val="00522589"/>
    <w:rsid w:val="00523A39"/>
    <w:rsid w:val="005262D9"/>
    <w:rsid w:val="005274E7"/>
    <w:rsid w:val="0053066D"/>
    <w:rsid w:val="005312DC"/>
    <w:rsid w:val="00531BCF"/>
    <w:rsid w:val="0053269B"/>
    <w:rsid w:val="00533BC4"/>
    <w:rsid w:val="00534FA2"/>
    <w:rsid w:val="005351A9"/>
    <w:rsid w:val="00537DA2"/>
    <w:rsid w:val="00537E37"/>
    <w:rsid w:val="005408A6"/>
    <w:rsid w:val="00542630"/>
    <w:rsid w:val="00543E1A"/>
    <w:rsid w:val="00552E15"/>
    <w:rsid w:val="00552F52"/>
    <w:rsid w:val="005532D5"/>
    <w:rsid w:val="00553833"/>
    <w:rsid w:val="00556FD3"/>
    <w:rsid w:val="005628FB"/>
    <w:rsid w:val="0056320B"/>
    <w:rsid w:val="0056702D"/>
    <w:rsid w:val="005679E4"/>
    <w:rsid w:val="00570181"/>
    <w:rsid w:val="00570B7C"/>
    <w:rsid w:val="005771AE"/>
    <w:rsid w:val="005852FC"/>
    <w:rsid w:val="0058550C"/>
    <w:rsid w:val="00586135"/>
    <w:rsid w:val="0058635C"/>
    <w:rsid w:val="00586705"/>
    <w:rsid w:val="00587777"/>
    <w:rsid w:val="005912AF"/>
    <w:rsid w:val="005921AD"/>
    <w:rsid w:val="00592ACD"/>
    <w:rsid w:val="005931F7"/>
    <w:rsid w:val="0059408F"/>
    <w:rsid w:val="00596C88"/>
    <w:rsid w:val="00597AAA"/>
    <w:rsid w:val="005A3004"/>
    <w:rsid w:val="005A36E8"/>
    <w:rsid w:val="005A3839"/>
    <w:rsid w:val="005A6282"/>
    <w:rsid w:val="005B1F93"/>
    <w:rsid w:val="005B3EEE"/>
    <w:rsid w:val="005B6628"/>
    <w:rsid w:val="005C333D"/>
    <w:rsid w:val="005C43C5"/>
    <w:rsid w:val="005C484B"/>
    <w:rsid w:val="005C5969"/>
    <w:rsid w:val="005C615C"/>
    <w:rsid w:val="005C6FD0"/>
    <w:rsid w:val="005C7083"/>
    <w:rsid w:val="005D0DAB"/>
    <w:rsid w:val="005D1C1A"/>
    <w:rsid w:val="005D234E"/>
    <w:rsid w:val="005D4056"/>
    <w:rsid w:val="005D6146"/>
    <w:rsid w:val="005D6503"/>
    <w:rsid w:val="005D6DBE"/>
    <w:rsid w:val="005E0AD2"/>
    <w:rsid w:val="005E1A95"/>
    <w:rsid w:val="005E1C1F"/>
    <w:rsid w:val="005E242B"/>
    <w:rsid w:val="005E2657"/>
    <w:rsid w:val="005E4048"/>
    <w:rsid w:val="005E60D3"/>
    <w:rsid w:val="005E7451"/>
    <w:rsid w:val="005F491B"/>
    <w:rsid w:val="005F5A57"/>
    <w:rsid w:val="005F7802"/>
    <w:rsid w:val="00600BED"/>
    <w:rsid w:val="00606C18"/>
    <w:rsid w:val="0060717E"/>
    <w:rsid w:val="00607BCE"/>
    <w:rsid w:val="00610507"/>
    <w:rsid w:val="0061159C"/>
    <w:rsid w:val="00611AE2"/>
    <w:rsid w:val="00615F65"/>
    <w:rsid w:val="00622EDB"/>
    <w:rsid w:val="0062446F"/>
    <w:rsid w:val="006275BA"/>
    <w:rsid w:val="006275CB"/>
    <w:rsid w:val="00631836"/>
    <w:rsid w:val="00633F0C"/>
    <w:rsid w:val="006469EF"/>
    <w:rsid w:val="00646A37"/>
    <w:rsid w:val="00646E5A"/>
    <w:rsid w:val="006500F6"/>
    <w:rsid w:val="00650AB0"/>
    <w:rsid w:val="00652E8E"/>
    <w:rsid w:val="00653040"/>
    <w:rsid w:val="00653369"/>
    <w:rsid w:val="0065404D"/>
    <w:rsid w:val="0066103D"/>
    <w:rsid w:val="006613BC"/>
    <w:rsid w:val="00664550"/>
    <w:rsid w:val="00666865"/>
    <w:rsid w:val="0066711E"/>
    <w:rsid w:val="006673B0"/>
    <w:rsid w:val="00667914"/>
    <w:rsid w:val="006713A2"/>
    <w:rsid w:val="00673DBD"/>
    <w:rsid w:val="0067441E"/>
    <w:rsid w:val="00675782"/>
    <w:rsid w:val="006757EE"/>
    <w:rsid w:val="0068280E"/>
    <w:rsid w:val="00683543"/>
    <w:rsid w:val="006853C2"/>
    <w:rsid w:val="00685750"/>
    <w:rsid w:val="00686015"/>
    <w:rsid w:val="0068760D"/>
    <w:rsid w:val="00687956"/>
    <w:rsid w:val="00687D1B"/>
    <w:rsid w:val="006912CC"/>
    <w:rsid w:val="006913BF"/>
    <w:rsid w:val="00693F2A"/>
    <w:rsid w:val="0069450A"/>
    <w:rsid w:val="0069677C"/>
    <w:rsid w:val="00696AE8"/>
    <w:rsid w:val="00697133"/>
    <w:rsid w:val="0069752A"/>
    <w:rsid w:val="00697DD4"/>
    <w:rsid w:val="006A073C"/>
    <w:rsid w:val="006A0FF1"/>
    <w:rsid w:val="006A2E82"/>
    <w:rsid w:val="006A6DF4"/>
    <w:rsid w:val="006A7689"/>
    <w:rsid w:val="006B21AD"/>
    <w:rsid w:val="006B773B"/>
    <w:rsid w:val="006B794F"/>
    <w:rsid w:val="006D0B4B"/>
    <w:rsid w:val="006D3766"/>
    <w:rsid w:val="006D60EE"/>
    <w:rsid w:val="006D7B81"/>
    <w:rsid w:val="006E04E9"/>
    <w:rsid w:val="006E08F5"/>
    <w:rsid w:val="006E1380"/>
    <w:rsid w:val="006E35A6"/>
    <w:rsid w:val="006E5E52"/>
    <w:rsid w:val="006E5E6E"/>
    <w:rsid w:val="006F0648"/>
    <w:rsid w:val="006F10CB"/>
    <w:rsid w:val="006F3863"/>
    <w:rsid w:val="006F3BC5"/>
    <w:rsid w:val="006F5B98"/>
    <w:rsid w:val="006F65F2"/>
    <w:rsid w:val="006F76FD"/>
    <w:rsid w:val="006F7E25"/>
    <w:rsid w:val="00704B19"/>
    <w:rsid w:val="00707527"/>
    <w:rsid w:val="00710303"/>
    <w:rsid w:val="00711437"/>
    <w:rsid w:val="00712350"/>
    <w:rsid w:val="007137E3"/>
    <w:rsid w:val="00716DFC"/>
    <w:rsid w:val="007211D5"/>
    <w:rsid w:val="00726730"/>
    <w:rsid w:val="0072783C"/>
    <w:rsid w:val="00732534"/>
    <w:rsid w:val="00733CB2"/>
    <w:rsid w:val="007371FA"/>
    <w:rsid w:val="00737A61"/>
    <w:rsid w:val="0074141F"/>
    <w:rsid w:val="00741C6A"/>
    <w:rsid w:val="00742741"/>
    <w:rsid w:val="00742B4A"/>
    <w:rsid w:val="00745B09"/>
    <w:rsid w:val="00746C6A"/>
    <w:rsid w:val="00747F3A"/>
    <w:rsid w:val="00751680"/>
    <w:rsid w:val="00752971"/>
    <w:rsid w:val="00752D01"/>
    <w:rsid w:val="00753C4A"/>
    <w:rsid w:val="0075411F"/>
    <w:rsid w:val="0075640D"/>
    <w:rsid w:val="00760756"/>
    <w:rsid w:val="00764FEA"/>
    <w:rsid w:val="007665A3"/>
    <w:rsid w:val="007666F9"/>
    <w:rsid w:val="00770564"/>
    <w:rsid w:val="007730FF"/>
    <w:rsid w:val="007755BD"/>
    <w:rsid w:val="0077635E"/>
    <w:rsid w:val="007808D2"/>
    <w:rsid w:val="0078232F"/>
    <w:rsid w:val="007825F0"/>
    <w:rsid w:val="00786B91"/>
    <w:rsid w:val="00786F29"/>
    <w:rsid w:val="00793258"/>
    <w:rsid w:val="00794132"/>
    <w:rsid w:val="00794D93"/>
    <w:rsid w:val="0079692A"/>
    <w:rsid w:val="0079725D"/>
    <w:rsid w:val="00797574"/>
    <w:rsid w:val="007977C5"/>
    <w:rsid w:val="007A0333"/>
    <w:rsid w:val="007A0452"/>
    <w:rsid w:val="007A45F9"/>
    <w:rsid w:val="007A4BE5"/>
    <w:rsid w:val="007A6F26"/>
    <w:rsid w:val="007A75F1"/>
    <w:rsid w:val="007B2678"/>
    <w:rsid w:val="007B2D44"/>
    <w:rsid w:val="007B3508"/>
    <w:rsid w:val="007B5482"/>
    <w:rsid w:val="007B7DE5"/>
    <w:rsid w:val="007C2FCD"/>
    <w:rsid w:val="007C4BB8"/>
    <w:rsid w:val="007C4CB0"/>
    <w:rsid w:val="007C55E6"/>
    <w:rsid w:val="007C5F92"/>
    <w:rsid w:val="007C6558"/>
    <w:rsid w:val="007D05C2"/>
    <w:rsid w:val="007D6C6D"/>
    <w:rsid w:val="007E29C3"/>
    <w:rsid w:val="007E4250"/>
    <w:rsid w:val="007E4B96"/>
    <w:rsid w:val="007E664F"/>
    <w:rsid w:val="007F1C29"/>
    <w:rsid w:val="007F1E2F"/>
    <w:rsid w:val="007F2813"/>
    <w:rsid w:val="007F2EFD"/>
    <w:rsid w:val="007F37F7"/>
    <w:rsid w:val="007F39BE"/>
    <w:rsid w:val="007F5295"/>
    <w:rsid w:val="007F7647"/>
    <w:rsid w:val="00801AB4"/>
    <w:rsid w:val="00803838"/>
    <w:rsid w:val="00804603"/>
    <w:rsid w:val="00804D15"/>
    <w:rsid w:val="008052DE"/>
    <w:rsid w:val="008065A6"/>
    <w:rsid w:val="00810073"/>
    <w:rsid w:val="008100D8"/>
    <w:rsid w:val="00811942"/>
    <w:rsid w:val="00813477"/>
    <w:rsid w:val="00814E76"/>
    <w:rsid w:val="00820BC6"/>
    <w:rsid w:val="00821BE5"/>
    <w:rsid w:val="008233C6"/>
    <w:rsid w:val="0082365E"/>
    <w:rsid w:val="00824415"/>
    <w:rsid w:val="00831298"/>
    <w:rsid w:val="00832156"/>
    <w:rsid w:val="008340D7"/>
    <w:rsid w:val="00845171"/>
    <w:rsid w:val="008464A0"/>
    <w:rsid w:val="00846C9C"/>
    <w:rsid w:val="00847F4F"/>
    <w:rsid w:val="008539AE"/>
    <w:rsid w:val="00853CEB"/>
    <w:rsid w:val="00854CEC"/>
    <w:rsid w:val="008554B5"/>
    <w:rsid w:val="00855E5F"/>
    <w:rsid w:val="0085710D"/>
    <w:rsid w:val="00861D0D"/>
    <w:rsid w:val="00862F09"/>
    <w:rsid w:val="00866758"/>
    <w:rsid w:val="00867BFA"/>
    <w:rsid w:val="008717A4"/>
    <w:rsid w:val="00872AEC"/>
    <w:rsid w:val="00875A43"/>
    <w:rsid w:val="008771F6"/>
    <w:rsid w:val="00880EFA"/>
    <w:rsid w:val="008822E4"/>
    <w:rsid w:val="00882AE9"/>
    <w:rsid w:val="00883093"/>
    <w:rsid w:val="00883874"/>
    <w:rsid w:val="008849D1"/>
    <w:rsid w:val="00885396"/>
    <w:rsid w:val="008862AD"/>
    <w:rsid w:val="0089350C"/>
    <w:rsid w:val="00893DC9"/>
    <w:rsid w:val="00894E27"/>
    <w:rsid w:val="00896FF5"/>
    <w:rsid w:val="008A0690"/>
    <w:rsid w:val="008A1D18"/>
    <w:rsid w:val="008A1E1B"/>
    <w:rsid w:val="008A2287"/>
    <w:rsid w:val="008A3DE9"/>
    <w:rsid w:val="008A500B"/>
    <w:rsid w:val="008B05E6"/>
    <w:rsid w:val="008B2E32"/>
    <w:rsid w:val="008B2E96"/>
    <w:rsid w:val="008B4721"/>
    <w:rsid w:val="008B4E76"/>
    <w:rsid w:val="008B6658"/>
    <w:rsid w:val="008B6D16"/>
    <w:rsid w:val="008B722E"/>
    <w:rsid w:val="008C2919"/>
    <w:rsid w:val="008C5CF5"/>
    <w:rsid w:val="008C7B14"/>
    <w:rsid w:val="008D0636"/>
    <w:rsid w:val="008D3157"/>
    <w:rsid w:val="008D34FB"/>
    <w:rsid w:val="008D3E40"/>
    <w:rsid w:val="008D4534"/>
    <w:rsid w:val="008D4572"/>
    <w:rsid w:val="008D54C3"/>
    <w:rsid w:val="008E5BB6"/>
    <w:rsid w:val="008E5BBA"/>
    <w:rsid w:val="008F17C9"/>
    <w:rsid w:val="008F4195"/>
    <w:rsid w:val="008F625F"/>
    <w:rsid w:val="008F6B69"/>
    <w:rsid w:val="008F727B"/>
    <w:rsid w:val="009035C9"/>
    <w:rsid w:val="009057B7"/>
    <w:rsid w:val="00907D77"/>
    <w:rsid w:val="0091231C"/>
    <w:rsid w:val="00916E0C"/>
    <w:rsid w:val="00921B7F"/>
    <w:rsid w:val="00923E32"/>
    <w:rsid w:val="00931097"/>
    <w:rsid w:val="00931F1F"/>
    <w:rsid w:val="0093253C"/>
    <w:rsid w:val="00935531"/>
    <w:rsid w:val="0093563C"/>
    <w:rsid w:val="009408C5"/>
    <w:rsid w:val="00942C4B"/>
    <w:rsid w:val="0094402C"/>
    <w:rsid w:val="009514C4"/>
    <w:rsid w:val="009559DD"/>
    <w:rsid w:val="0096125B"/>
    <w:rsid w:val="009628B5"/>
    <w:rsid w:val="00962C4B"/>
    <w:rsid w:val="00964332"/>
    <w:rsid w:val="0096489F"/>
    <w:rsid w:val="00964B5E"/>
    <w:rsid w:val="00965548"/>
    <w:rsid w:val="00965719"/>
    <w:rsid w:val="00974B61"/>
    <w:rsid w:val="00975C03"/>
    <w:rsid w:val="0097638C"/>
    <w:rsid w:val="00986871"/>
    <w:rsid w:val="00987C85"/>
    <w:rsid w:val="00991903"/>
    <w:rsid w:val="00992BF5"/>
    <w:rsid w:val="009967D8"/>
    <w:rsid w:val="00996F0C"/>
    <w:rsid w:val="009A2596"/>
    <w:rsid w:val="009A4D82"/>
    <w:rsid w:val="009A7CE1"/>
    <w:rsid w:val="009B15C1"/>
    <w:rsid w:val="009B2548"/>
    <w:rsid w:val="009B48E2"/>
    <w:rsid w:val="009B4B12"/>
    <w:rsid w:val="009B7318"/>
    <w:rsid w:val="009C2044"/>
    <w:rsid w:val="009C5635"/>
    <w:rsid w:val="009D2C7A"/>
    <w:rsid w:val="009D30C6"/>
    <w:rsid w:val="009E33E8"/>
    <w:rsid w:val="009E4B8D"/>
    <w:rsid w:val="009F0D93"/>
    <w:rsid w:val="009F1F61"/>
    <w:rsid w:val="009F352C"/>
    <w:rsid w:val="009F58AE"/>
    <w:rsid w:val="009F617B"/>
    <w:rsid w:val="00A00C34"/>
    <w:rsid w:val="00A00F9E"/>
    <w:rsid w:val="00A047A7"/>
    <w:rsid w:val="00A109CE"/>
    <w:rsid w:val="00A13B63"/>
    <w:rsid w:val="00A13CA9"/>
    <w:rsid w:val="00A170B4"/>
    <w:rsid w:val="00A23AAF"/>
    <w:rsid w:val="00A2694A"/>
    <w:rsid w:val="00A3052C"/>
    <w:rsid w:val="00A30CE2"/>
    <w:rsid w:val="00A34E40"/>
    <w:rsid w:val="00A35F0A"/>
    <w:rsid w:val="00A36B2D"/>
    <w:rsid w:val="00A3734B"/>
    <w:rsid w:val="00A44393"/>
    <w:rsid w:val="00A45575"/>
    <w:rsid w:val="00A4622A"/>
    <w:rsid w:val="00A50C76"/>
    <w:rsid w:val="00A50F89"/>
    <w:rsid w:val="00A57C63"/>
    <w:rsid w:val="00A61604"/>
    <w:rsid w:val="00A62024"/>
    <w:rsid w:val="00A624F3"/>
    <w:rsid w:val="00A629AC"/>
    <w:rsid w:val="00A63214"/>
    <w:rsid w:val="00A6337D"/>
    <w:rsid w:val="00A634FD"/>
    <w:rsid w:val="00A64376"/>
    <w:rsid w:val="00A66CBD"/>
    <w:rsid w:val="00A715FC"/>
    <w:rsid w:val="00A74731"/>
    <w:rsid w:val="00A75A6F"/>
    <w:rsid w:val="00A7643D"/>
    <w:rsid w:val="00A76902"/>
    <w:rsid w:val="00A77163"/>
    <w:rsid w:val="00A82BB7"/>
    <w:rsid w:val="00A83490"/>
    <w:rsid w:val="00A84ADB"/>
    <w:rsid w:val="00A85738"/>
    <w:rsid w:val="00A9042D"/>
    <w:rsid w:val="00A9182F"/>
    <w:rsid w:val="00A93250"/>
    <w:rsid w:val="00A93D18"/>
    <w:rsid w:val="00A94F1C"/>
    <w:rsid w:val="00A9782C"/>
    <w:rsid w:val="00A97EB7"/>
    <w:rsid w:val="00AA09DC"/>
    <w:rsid w:val="00AA1350"/>
    <w:rsid w:val="00AA1FD2"/>
    <w:rsid w:val="00AA220B"/>
    <w:rsid w:val="00AA6A21"/>
    <w:rsid w:val="00AA6DD2"/>
    <w:rsid w:val="00AA76E1"/>
    <w:rsid w:val="00AB105A"/>
    <w:rsid w:val="00AB269D"/>
    <w:rsid w:val="00AB3297"/>
    <w:rsid w:val="00AB4DD4"/>
    <w:rsid w:val="00AB5030"/>
    <w:rsid w:val="00AB532C"/>
    <w:rsid w:val="00AB605A"/>
    <w:rsid w:val="00AC2D5B"/>
    <w:rsid w:val="00AC637B"/>
    <w:rsid w:val="00AC7D92"/>
    <w:rsid w:val="00AD0859"/>
    <w:rsid w:val="00AD09F8"/>
    <w:rsid w:val="00AD354A"/>
    <w:rsid w:val="00AD378B"/>
    <w:rsid w:val="00AD386D"/>
    <w:rsid w:val="00AD57B5"/>
    <w:rsid w:val="00AD604D"/>
    <w:rsid w:val="00AD65A0"/>
    <w:rsid w:val="00AE0054"/>
    <w:rsid w:val="00AE14F7"/>
    <w:rsid w:val="00AE2BEF"/>
    <w:rsid w:val="00AE3FCA"/>
    <w:rsid w:val="00AE48C4"/>
    <w:rsid w:val="00AE4B0B"/>
    <w:rsid w:val="00AE5AAC"/>
    <w:rsid w:val="00AE600C"/>
    <w:rsid w:val="00AF24D2"/>
    <w:rsid w:val="00AF592C"/>
    <w:rsid w:val="00AF6817"/>
    <w:rsid w:val="00B006C1"/>
    <w:rsid w:val="00B04B37"/>
    <w:rsid w:val="00B051E2"/>
    <w:rsid w:val="00B059B6"/>
    <w:rsid w:val="00B06AA7"/>
    <w:rsid w:val="00B071C1"/>
    <w:rsid w:val="00B07E29"/>
    <w:rsid w:val="00B11186"/>
    <w:rsid w:val="00B113F1"/>
    <w:rsid w:val="00B13ED1"/>
    <w:rsid w:val="00B15207"/>
    <w:rsid w:val="00B2050E"/>
    <w:rsid w:val="00B21415"/>
    <w:rsid w:val="00B227CC"/>
    <w:rsid w:val="00B23B94"/>
    <w:rsid w:val="00B244F0"/>
    <w:rsid w:val="00B254E5"/>
    <w:rsid w:val="00B316B8"/>
    <w:rsid w:val="00B31E08"/>
    <w:rsid w:val="00B33440"/>
    <w:rsid w:val="00B34993"/>
    <w:rsid w:val="00B35301"/>
    <w:rsid w:val="00B40938"/>
    <w:rsid w:val="00B43198"/>
    <w:rsid w:val="00B4587E"/>
    <w:rsid w:val="00B477F3"/>
    <w:rsid w:val="00B52BBE"/>
    <w:rsid w:val="00B5357E"/>
    <w:rsid w:val="00B5577A"/>
    <w:rsid w:val="00B56112"/>
    <w:rsid w:val="00B578EE"/>
    <w:rsid w:val="00B600CD"/>
    <w:rsid w:val="00B609D7"/>
    <w:rsid w:val="00B60FCC"/>
    <w:rsid w:val="00B61F36"/>
    <w:rsid w:val="00B62F86"/>
    <w:rsid w:val="00B63751"/>
    <w:rsid w:val="00B63FCC"/>
    <w:rsid w:val="00B644D0"/>
    <w:rsid w:val="00B660B1"/>
    <w:rsid w:val="00B7046C"/>
    <w:rsid w:val="00B70CAF"/>
    <w:rsid w:val="00B71D11"/>
    <w:rsid w:val="00B7668A"/>
    <w:rsid w:val="00B77F17"/>
    <w:rsid w:val="00B81CFC"/>
    <w:rsid w:val="00B85C4F"/>
    <w:rsid w:val="00B86B32"/>
    <w:rsid w:val="00B86F08"/>
    <w:rsid w:val="00B87DA0"/>
    <w:rsid w:val="00B91DD9"/>
    <w:rsid w:val="00B930EE"/>
    <w:rsid w:val="00B93DFF"/>
    <w:rsid w:val="00BA09D8"/>
    <w:rsid w:val="00BA39D5"/>
    <w:rsid w:val="00BA53AA"/>
    <w:rsid w:val="00BA56E9"/>
    <w:rsid w:val="00BA6D14"/>
    <w:rsid w:val="00BA74F3"/>
    <w:rsid w:val="00BB161D"/>
    <w:rsid w:val="00BB1BF2"/>
    <w:rsid w:val="00BB30A7"/>
    <w:rsid w:val="00BB3725"/>
    <w:rsid w:val="00BB38A7"/>
    <w:rsid w:val="00BB4100"/>
    <w:rsid w:val="00BB519D"/>
    <w:rsid w:val="00BB66D9"/>
    <w:rsid w:val="00BB6725"/>
    <w:rsid w:val="00BC190B"/>
    <w:rsid w:val="00BC3908"/>
    <w:rsid w:val="00BC4848"/>
    <w:rsid w:val="00BC507C"/>
    <w:rsid w:val="00BC5471"/>
    <w:rsid w:val="00BC5B60"/>
    <w:rsid w:val="00BD1FAE"/>
    <w:rsid w:val="00BD33E0"/>
    <w:rsid w:val="00BD7053"/>
    <w:rsid w:val="00BD7AED"/>
    <w:rsid w:val="00BE14CD"/>
    <w:rsid w:val="00BE392F"/>
    <w:rsid w:val="00BE407A"/>
    <w:rsid w:val="00BE4269"/>
    <w:rsid w:val="00BE5585"/>
    <w:rsid w:val="00BE5BDF"/>
    <w:rsid w:val="00BF1DC5"/>
    <w:rsid w:val="00BF235B"/>
    <w:rsid w:val="00BF2A56"/>
    <w:rsid w:val="00BF2C9F"/>
    <w:rsid w:val="00BF2F39"/>
    <w:rsid w:val="00BF3ABC"/>
    <w:rsid w:val="00BF6315"/>
    <w:rsid w:val="00BF6554"/>
    <w:rsid w:val="00BF7792"/>
    <w:rsid w:val="00C015AA"/>
    <w:rsid w:val="00C064F9"/>
    <w:rsid w:val="00C072D3"/>
    <w:rsid w:val="00C1350D"/>
    <w:rsid w:val="00C147EC"/>
    <w:rsid w:val="00C15573"/>
    <w:rsid w:val="00C23731"/>
    <w:rsid w:val="00C27467"/>
    <w:rsid w:val="00C33180"/>
    <w:rsid w:val="00C338A3"/>
    <w:rsid w:val="00C35D31"/>
    <w:rsid w:val="00C40275"/>
    <w:rsid w:val="00C464ED"/>
    <w:rsid w:val="00C52FB2"/>
    <w:rsid w:val="00C57CA5"/>
    <w:rsid w:val="00C6024B"/>
    <w:rsid w:val="00C61B41"/>
    <w:rsid w:val="00C72386"/>
    <w:rsid w:val="00C73A9E"/>
    <w:rsid w:val="00C73E84"/>
    <w:rsid w:val="00C744A4"/>
    <w:rsid w:val="00C767A8"/>
    <w:rsid w:val="00C7755E"/>
    <w:rsid w:val="00C77AFF"/>
    <w:rsid w:val="00C801A9"/>
    <w:rsid w:val="00C83A59"/>
    <w:rsid w:val="00C83F3D"/>
    <w:rsid w:val="00C843C3"/>
    <w:rsid w:val="00C86EA3"/>
    <w:rsid w:val="00C9017E"/>
    <w:rsid w:val="00C9250F"/>
    <w:rsid w:val="00C95D91"/>
    <w:rsid w:val="00C96107"/>
    <w:rsid w:val="00C96C9E"/>
    <w:rsid w:val="00C978F9"/>
    <w:rsid w:val="00C97DC8"/>
    <w:rsid w:val="00CA1C59"/>
    <w:rsid w:val="00CA421A"/>
    <w:rsid w:val="00CA4494"/>
    <w:rsid w:val="00CA4A81"/>
    <w:rsid w:val="00CA7443"/>
    <w:rsid w:val="00CB26AC"/>
    <w:rsid w:val="00CB2E24"/>
    <w:rsid w:val="00CB6DBA"/>
    <w:rsid w:val="00CB7C4A"/>
    <w:rsid w:val="00CC3C89"/>
    <w:rsid w:val="00CC6162"/>
    <w:rsid w:val="00CC64B2"/>
    <w:rsid w:val="00CC68BF"/>
    <w:rsid w:val="00CC723D"/>
    <w:rsid w:val="00CD178B"/>
    <w:rsid w:val="00CD4655"/>
    <w:rsid w:val="00CD6CBA"/>
    <w:rsid w:val="00CE3168"/>
    <w:rsid w:val="00CE3A9A"/>
    <w:rsid w:val="00CE3ED2"/>
    <w:rsid w:val="00CE729D"/>
    <w:rsid w:val="00CE7DD6"/>
    <w:rsid w:val="00CF354F"/>
    <w:rsid w:val="00D0168B"/>
    <w:rsid w:val="00D01D78"/>
    <w:rsid w:val="00D060DB"/>
    <w:rsid w:val="00D11C56"/>
    <w:rsid w:val="00D121FF"/>
    <w:rsid w:val="00D12355"/>
    <w:rsid w:val="00D154CE"/>
    <w:rsid w:val="00D16248"/>
    <w:rsid w:val="00D17AAF"/>
    <w:rsid w:val="00D20063"/>
    <w:rsid w:val="00D233AB"/>
    <w:rsid w:val="00D255AA"/>
    <w:rsid w:val="00D300D9"/>
    <w:rsid w:val="00D30E71"/>
    <w:rsid w:val="00D3183B"/>
    <w:rsid w:val="00D32D07"/>
    <w:rsid w:val="00D33987"/>
    <w:rsid w:val="00D35F27"/>
    <w:rsid w:val="00D436EA"/>
    <w:rsid w:val="00D44EF1"/>
    <w:rsid w:val="00D4578D"/>
    <w:rsid w:val="00D45FAC"/>
    <w:rsid w:val="00D51FE0"/>
    <w:rsid w:val="00D52FDE"/>
    <w:rsid w:val="00D55326"/>
    <w:rsid w:val="00D6071A"/>
    <w:rsid w:val="00D630DC"/>
    <w:rsid w:val="00D637DF"/>
    <w:rsid w:val="00D64E95"/>
    <w:rsid w:val="00D64FCB"/>
    <w:rsid w:val="00D65CAA"/>
    <w:rsid w:val="00D7223E"/>
    <w:rsid w:val="00D725F2"/>
    <w:rsid w:val="00D72EA2"/>
    <w:rsid w:val="00D73589"/>
    <w:rsid w:val="00D746BC"/>
    <w:rsid w:val="00D75436"/>
    <w:rsid w:val="00D77021"/>
    <w:rsid w:val="00D8008D"/>
    <w:rsid w:val="00D80AC9"/>
    <w:rsid w:val="00D81943"/>
    <w:rsid w:val="00D84BB5"/>
    <w:rsid w:val="00D86BA5"/>
    <w:rsid w:val="00D87017"/>
    <w:rsid w:val="00D9118E"/>
    <w:rsid w:val="00D92323"/>
    <w:rsid w:val="00D92379"/>
    <w:rsid w:val="00D93AA4"/>
    <w:rsid w:val="00D943F6"/>
    <w:rsid w:val="00D96ED1"/>
    <w:rsid w:val="00DA22B4"/>
    <w:rsid w:val="00DA2E29"/>
    <w:rsid w:val="00DA302A"/>
    <w:rsid w:val="00DA6F57"/>
    <w:rsid w:val="00DA78EE"/>
    <w:rsid w:val="00DB1172"/>
    <w:rsid w:val="00DB154B"/>
    <w:rsid w:val="00DB3C07"/>
    <w:rsid w:val="00DB5024"/>
    <w:rsid w:val="00DB5EBA"/>
    <w:rsid w:val="00DC052B"/>
    <w:rsid w:val="00DC069F"/>
    <w:rsid w:val="00DC53A6"/>
    <w:rsid w:val="00DD2BE6"/>
    <w:rsid w:val="00DD4203"/>
    <w:rsid w:val="00DD50FB"/>
    <w:rsid w:val="00DE1472"/>
    <w:rsid w:val="00DE31AA"/>
    <w:rsid w:val="00DE6AA4"/>
    <w:rsid w:val="00DE6EC7"/>
    <w:rsid w:val="00DF4661"/>
    <w:rsid w:val="00DF60F6"/>
    <w:rsid w:val="00DF696F"/>
    <w:rsid w:val="00E01E13"/>
    <w:rsid w:val="00E03DBE"/>
    <w:rsid w:val="00E03F95"/>
    <w:rsid w:val="00E04083"/>
    <w:rsid w:val="00E043B1"/>
    <w:rsid w:val="00E04B82"/>
    <w:rsid w:val="00E05248"/>
    <w:rsid w:val="00E07BFE"/>
    <w:rsid w:val="00E127C3"/>
    <w:rsid w:val="00E12B73"/>
    <w:rsid w:val="00E13D73"/>
    <w:rsid w:val="00E140E4"/>
    <w:rsid w:val="00E21C64"/>
    <w:rsid w:val="00E21D46"/>
    <w:rsid w:val="00E22B00"/>
    <w:rsid w:val="00E22CFD"/>
    <w:rsid w:val="00E23B4F"/>
    <w:rsid w:val="00E23D43"/>
    <w:rsid w:val="00E2415D"/>
    <w:rsid w:val="00E24F18"/>
    <w:rsid w:val="00E2540D"/>
    <w:rsid w:val="00E2765B"/>
    <w:rsid w:val="00E309A8"/>
    <w:rsid w:val="00E31624"/>
    <w:rsid w:val="00E34239"/>
    <w:rsid w:val="00E3511D"/>
    <w:rsid w:val="00E35B81"/>
    <w:rsid w:val="00E406CB"/>
    <w:rsid w:val="00E43CFD"/>
    <w:rsid w:val="00E5246D"/>
    <w:rsid w:val="00E53202"/>
    <w:rsid w:val="00E54359"/>
    <w:rsid w:val="00E54A85"/>
    <w:rsid w:val="00E55336"/>
    <w:rsid w:val="00E554D2"/>
    <w:rsid w:val="00E60111"/>
    <w:rsid w:val="00E60A97"/>
    <w:rsid w:val="00E63AAE"/>
    <w:rsid w:val="00E63ACA"/>
    <w:rsid w:val="00E652BC"/>
    <w:rsid w:val="00E655FD"/>
    <w:rsid w:val="00E70B81"/>
    <w:rsid w:val="00E75254"/>
    <w:rsid w:val="00E848FF"/>
    <w:rsid w:val="00E87AFE"/>
    <w:rsid w:val="00E90ADB"/>
    <w:rsid w:val="00E913B9"/>
    <w:rsid w:val="00E92E82"/>
    <w:rsid w:val="00E937E0"/>
    <w:rsid w:val="00E9504F"/>
    <w:rsid w:val="00E96038"/>
    <w:rsid w:val="00EA2DEA"/>
    <w:rsid w:val="00EA3B7F"/>
    <w:rsid w:val="00EA5C68"/>
    <w:rsid w:val="00EA6D7D"/>
    <w:rsid w:val="00EA7466"/>
    <w:rsid w:val="00EB1454"/>
    <w:rsid w:val="00EB20A3"/>
    <w:rsid w:val="00EB6348"/>
    <w:rsid w:val="00EB6CAE"/>
    <w:rsid w:val="00EB7D45"/>
    <w:rsid w:val="00EC0C33"/>
    <w:rsid w:val="00EC2733"/>
    <w:rsid w:val="00EC2A69"/>
    <w:rsid w:val="00EC2DCA"/>
    <w:rsid w:val="00EC333C"/>
    <w:rsid w:val="00EC40BD"/>
    <w:rsid w:val="00EC45C6"/>
    <w:rsid w:val="00EC47CA"/>
    <w:rsid w:val="00EC5AAB"/>
    <w:rsid w:val="00EC6F65"/>
    <w:rsid w:val="00EC7B42"/>
    <w:rsid w:val="00EC7C3F"/>
    <w:rsid w:val="00ED1911"/>
    <w:rsid w:val="00ED2BC5"/>
    <w:rsid w:val="00ED7FEC"/>
    <w:rsid w:val="00EE041D"/>
    <w:rsid w:val="00EE227A"/>
    <w:rsid w:val="00EE42A8"/>
    <w:rsid w:val="00EE56E9"/>
    <w:rsid w:val="00EE710F"/>
    <w:rsid w:val="00EF05B5"/>
    <w:rsid w:val="00EF1B35"/>
    <w:rsid w:val="00EF247B"/>
    <w:rsid w:val="00EF2A34"/>
    <w:rsid w:val="00EF2BBD"/>
    <w:rsid w:val="00EF79E5"/>
    <w:rsid w:val="00F00E3B"/>
    <w:rsid w:val="00F01B33"/>
    <w:rsid w:val="00F01C75"/>
    <w:rsid w:val="00F11B88"/>
    <w:rsid w:val="00F12DB5"/>
    <w:rsid w:val="00F175E7"/>
    <w:rsid w:val="00F17905"/>
    <w:rsid w:val="00F17A82"/>
    <w:rsid w:val="00F20546"/>
    <w:rsid w:val="00F21019"/>
    <w:rsid w:val="00F21500"/>
    <w:rsid w:val="00F229A3"/>
    <w:rsid w:val="00F24D48"/>
    <w:rsid w:val="00F2795D"/>
    <w:rsid w:val="00F30B08"/>
    <w:rsid w:val="00F33108"/>
    <w:rsid w:val="00F334F1"/>
    <w:rsid w:val="00F36DD1"/>
    <w:rsid w:val="00F41249"/>
    <w:rsid w:val="00F42ABC"/>
    <w:rsid w:val="00F4419C"/>
    <w:rsid w:val="00F45341"/>
    <w:rsid w:val="00F47778"/>
    <w:rsid w:val="00F527B0"/>
    <w:rsid w:val="00F534DD"/>
    <w:rsid w:val="00F53E43"/>
    <w:rsid w:val="00F6189C"/>
    <w:rsid w:val="00F61C0B"/>
    <w:rsid w:val="00F6221F"/>
    <w:rsid w:val="00F6543A"/>
    <w:rsid w:val="00F67318"/>
    <w:rsid w:val="00F67E9F"/>
    <w:rsid w:val="00F737A3"/>
    <w:rsid w:val="00F73B3F"/>
    <w:rsid w:val="00F73D0F"/>
    <w:rsid w:val="00F7442E"/>
    <w:rsid w:val="00F74A79"/>
    <w:rsid w:val="00F827C3"/>
    <w:rsid w:val="00F83809"/>
    <w:rsid w:val="00F84ECF"/>
    <w:rsid w:val="00F853D8"/>
    <w:rsid w:val="00F8586C"/>
    <w:rsid w:val="00F86F7F"/>
    <w:rsid w:val="00F876CA"/>
    <w:rsid w:val="00F87A6C"/>
    <w:rsid w:val="00F87FDF"/>
    <w:rsid w:val="00F90C78"/>
    <w:rsid w:val="00F93978"/>
    <w:rsid w:val="00F939A6"/>
    <w:rsid w:val="00F93B6A"/>
    <w:rsid w:val="00F960D8"/>
    <w:rsid w:val="00F9796A"/>
    <w:rsid w:val="00FA065B"/>
    <w:rsid w:val="00FA2855"/>
    <w:rsid w:val="00FA3082"/>
    <w:rsid w:val="00FA31CE"/>
    <w:rsid w:val="00FA55A6"/>
    <w:rsid w:val="00FA69B0"/>
    <w:rsid w:val="00FB02BB"/>
    <w:rsid w:val="00FB1043"/>
    <w:rsid w:val="00FB32F5"/>
    <w:rsid w:val="00FB5AD0"/>
    <w:rsid w:val="00FB6022"/>
    <w:rsid w:val="00FC2A3A"/>
    <w:rsid w:val="00FC333F"/>
    <w:rsid w:val="00FC3782"/>
    <w:rsid w:val="00FC4655"/>
    <w:rsid w:val="00FC4864"/>
    <w:rsid w:val="00FC6406"/>
    <w:rsid w:val="00FC6857"/>
    <w:rsid w:val="00FD3291"/>
    <w:rsid w:val="00FD5523"/>
    <w:rsid w:val="00FD6125"/>
    <w:rsid w:val="00FD6E79"/>
    <w:rsid w:val="00FD7DE4"/>
    <w:rsid w:val="00FE0D87"/>
    <w:rsid w:val="00FE1F94"/>
    <w:rsid w:val="00FE5351"/>
    <w:rsid w:val="00FE7F45"/>
    <w:rsid w:val="00FF4E95"/>
    <w:rsid w:val="00FF5D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9EFACB6-3766-4265-9B82-B45F5E72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qFormat="1"/>
    <w:lsdException w:name="toc 2" w:locked="1" w:uiPriority="39" w:unhideWhenUsed="1" w:qFormat="1"/>
    <w:lsdException w:name="toc 3" w:locked="1" w:uiPriority="39" w:unhideWhenUsed="1" w:qFormat="1"/>
    <w:lsdException w:name="toc 4" w:locked="1" w:uiPriority="39" w:unhideWhenUsed="1"/>
    <w:lsdException w:name="toc 5" w:locked="1" w:uiPriority="39" w:unhideWhenUsed="1"/>
    <w:lsdException w:name="toc 6" w:locked="1" w:uiPriority="39"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10D"/>
    <w:pPr>
      <w:widowControl w:val="0"/>
      <w:tabs>
        <w:tab w:val="left" w:pos="851"/>
      </w:tabs>
      <w:autoSpaceDE w:val="0"/>
      <w:autoSpaceDN w:val="0"/>
      <w:adjustRightInd w:val="0"/>
      <w:spacing w:before="60" w:after="60"/>
      <w:ind w:left="907" w:firstLine="284"/>
      <w:jc w:val="both"/>
    </w:pPr>
    <w:rPr>
      <w:sz w:val="24"/>
      <w:szCs w:val="24"/>
      <w:lang w:val="gl-ES"/>
    </w:rPr>
  </w:style>
  <w:style w:type="paragraph" w:styleId="Ttulo1">
    <w:name w:val="heading 1"/>
    <w:basedOn w:val="Normal"/>
    <w:next w:val="Normal"/>
    <w:link w:val="Ttulo1Car"/>
    <w:uiPriority w:val="99"/>
    <w:qFormat/>
    <w:rsid w:val="00237025"/>
    <w:pPr>
      <w:keepNext/>
      <w:jc w:val="left"/>
      <w:outlineLvl w:val="0"/>
    </w:pPr>
    <w:rPr>
      <w:rFonts w:ascii="Cambria" w:hAnsi="Cambria"/>
      <w:b/>
      <w:kern w:val="32"/>
      <w:sz w:val="32"/>
      <w:szCs w:val="20"/>
    </w:rPr>
  </w:style>
  <w:style w:type="paragraph" w:styleId="Ttulo2">
    <w:name w:val="heading 2"/>
    <w:basedOn w:val="Normal"/>
    <w:next w:val="Normal"/>
    <w:link w:val="Ttulo2Car"/>
    <w:uiPriority w:val="99"/>
    <w:qFormat/>
    <w:rsid w:val="00237025"/>
    <w:pPr>
      <w:keepNext/>
      <w:widowControl/>
      <w:tabs>
        <w:tab w:val="left" w:pos="-720"/>
        <w:tab w:val="left" w:pos="0"/>
        <w:tab w:val="left" w:pos="454"/>
        <w:tab w:val="left" w:pos="720"/>
        <w:tab w:val="left" w:pos="909"/>
        <w:tab w:val="left" w:pos="1364"/>
        <w:tab w:val="left" w:pos="1440"/>
        <w:tab w:val="left" w:pos="1819"/>
        <w:tab w:val="left" w:pos="2160"/>
        <w:tab w:val="left" w:pos="2274"/>
        <w:tab w:val="left" w:pos="2728"/>
        <w:tab w:val="left" w:pos="2880"/>
        <w:tab w:val="left" w:pos="3183"/>
        <w:tab w:val="left" w:pos="3600"/>
        <w:tab w:val="left" w:pos="3638"/>
        <w:tab w:val="left" w:pos="4093"/>
        <w:tab w:val="left" w:pos="4320"/>
        <w:tab w:val="left" w:pos="4548"/>
        <w:tab w:val="left" w:pos="5002"/>
        <w:tab w:val="left" w:pos="5040"/>
        <w:tab w:val="left" w:pos="5760"/>
        <w:tab w:val="left" w:pos="6480"/>
        <w:tab w:val="left" w:pos="7200"/>
        <w:tab w:val="left" w:pos="7920"/>
        <w:tab w:val="left" w:pos="8640"/>
        <w:tab w:val="left" w:pos="9360"/>
      </w:tabs>
      <w:autoSpaceDE/>
      <w:autoSpaceDN/>
      <w:adjustRightInd/>
      <w:outlineLvl w:val="1"/>
    </w:pPr>
    <w:rPr>
      <w:rFonts w:ascii="Cambria" w:hAnsi="Cambria"/>
      <w:b/>
      <w:i/>
      <w:sz w:val="28"/>
      <w:szCs w:val="20"/>
    </w:rPr>
  </w:style>
  <w:style w:type="paragraph" w:styleId="Ttulo3">
    <w:name w:val="heading 3"/>
    <w:basedOn w:val="Normal"/>
    <w:next w:val="Normal"/>
    <w:link w:val="Ttulo3Car"/>
    <w:uiPriority w:val="99"/>
    <w:qFormat/>
    <w:rsid w:val="00237025"/>
    <w:pPr>
      <w:keepNext/>
      <w:outlineLvl w:val="2"/>
    </w:pPr>
    <w:rPr>
      <w:rFonts w:ascii="Cambria" w:hAnsi="Cambria"/>
      <w:b/>
      <w:sz w:val="26"/>
      <w:szCs w:val="20"/>
    </w:rPr>
  </w:style>
  <w:style w:type="paragraph" w:styleId="Ttulo4">
    <w:name w:val="heading 4"/>
    <w:basedOn w:val="Normal"/>
    <w:next w:val="Normal"/>
    <w:link w:val="Ttulo4Car"/>
    <w:uiPriority w:val="99"/>
    <w:qFormat/>
    <w:rsid w:val="00237025"/>
    <w:pPr>
      <w:keepNext/>
      <w:outlineLvl w:val="3"/>
    </w:pPr>
    <w:rPr>
      <w:rFonts w:ascii="Calibri" w:hAnsi="Calibri"/>
      <w:b/>
      <w:sz w:val="28"/>
      <w:szCs w:val="20"/>
    </w:rPr>
  </w:style>
  <w:style w:type="paragraph" w:styleId="Ttulo5">
    <w:name w:val="heading 5"/>
    <w:basedOn w:val="Normal"/>
    <w:next w:val="Normal"/>
    <w:link w:val="Ttulo5Car"/>
    <w:uiPriority w:val="99"/>
    <w:qFormat/>
    <w:rsid w:val="00237025"/>
    <w:pPr>
      <w:keepNext/>
      <w:tabs>
        <w:tab w:val="left" w:pos="-1440"/>
      </w:tabs>
      <w:jc w:val="right"/>
      <w:outlineLvl w:val="4"/>
    </w:pPr>
    <w:rPr>
      <w:rFonts w:ascii="Calibri" w:hAnsi="Calibri"/>
      <w:b/>
      <w:i/>
      <w:sz w:val="26"/>
      <w:szCs w:val="20"/>
    </w:rPr>
  </w:style>
  <w:style w:type="paragraph" w:styleId="Ttulo6">
    <w:name w:val="heading 6"/>
    <w:basedOn w:val="Normal"/>
    <w:next w:val="Normal"/>
    <w:link w:val="Ttulo6Car"/>
    <w:uiPriority w:val="99"/>
    <w:qFormat/>
    <w:rsid w:val="00237025"/>
    <w:pPr>
      <w:keepNext/>
      <w:tabs>
        <w:tab w:val="left" w:pos="-1440"/>
      </w:tabs>
      <w:jc w:val="right"/>
      <w:outlineLvl w:val="5"/>
    </w:pPr>
    <w:rPr>
      <w:rFonts w:ascii="Calibri" w:hAnsi="Calibri"/>
      <w:b/>
      <w:sz w:val="20"/>
      <w:szCs w:val="20"/>
    </w:rPr>
  </w:style>
  <w:style w:type="paragraph" w:styleId="Ttulo7">
    <w:name w:val="heading 7"/>
    <w:basedOn w:val="Normal"/>
    <w:next w:val="Normal"/>
    <w:link w:val="Ttulo7Car"/>
    <w:uiPriority w:val="99"/>
    <w:qFormat/>
    <w:rsid w:val="00237025"/>
    <w:pPr>
      <w:keepNext/>
      <w:tabs>
        <w:tab w:val="left" w:pos="-1440"/>
      </w:tabs>
      <w:outlineLvl w:val="6"/>
    </w:pPr>
    <w:rPr>
      <w:rFonts w:ascii="Calibri" w:hAnsi="Calibri"/>
      <w:szCs w:val="20"/>
    </w:rPr>
  </w:style>
  <w:style w:type="paragraph" w:styleId="Ttulo8">
    <w:name w:val="heading 8"/>
    <w:basedOn w:val="Normal"/>
    <w:next w:val="Normal"/>
    <w:link w:val="Ttulo8Car"/>
    <w:uiPriority w:val="99"/>
    <w:qFormat/>
    <w:rsid w:val="00237025"/>
    <w:pPr>
      <w:keepNext/>
      <w:pBdr>
        <w:top w:val="single" w:sz="6" w:space="0" w:color="000000" w:shadow="1"/>
        <w:left w:val="single" w:sz="6" w:space="1" w:color="000000" w:shadow="1"/>
        <w:bottom w:val="single" w:sz="6" w:space="0" w:color="000000" w:shadow="1"/>
        <w:right w:val="single" w:sz="6" w:space="0" w:color="000000" w:shadow="1"/>
      </w:pBdr>
      <w:shd w:val="pct20" w:color="00FFFF" w:fill="FFFFFF"/>
      <w:tabs>
        <w:tab w:val="clear" w:pos="851"/>
        <w:tab w:val="left" w:pos="-590"/>
        <w:tab w:val="left" w:pos="130"/>
        <w:tab w:val="left" w:pos="850"/>
        <w:tab w:val="left" w:pos="1570"/>
        <w:tab w:val="left" w:pos="2290"/>
        <w:tab w:val="left" w:pos="3010"/>
        <w:tab w:val="left" w:pos="3730"/>
        <w:tab w:val="left" w:pos="4450"/>
        <w:tab w:val="left" w:pos="5170"/>
        <w:tab w:val="left" w:pos="5890"/>
        <w:tab w:val="left" w:pos="6610"/>
        <w:tab w:val="left" w:pos="7330"/>
        <w:tab w:val="left" w:pos="8050"/>
        <w:tab w:val="left" w:pos="8770"/>
      </w:tabs>
      <w:ind w:left="851" w:right="851"/>
      <w:jc w:val="center"/>
      <w:outlineLvl w:val="7"/>
    </w:pPr>
    <w:rPr>
      <w:rFonts w:ascii="Calibri" w:hAnsi="Calibri"/>
      <w:i/>
      <w:szCs w:val="20"/>
    </w:rPr>
  </w:style>
  <w:style w:type="paragraph" w:styleId="Ttulo9">
    <w:name w:val="heading 9"/>
    <w:basedOn w:val="Normal"/>
    <w:next w:val="Normal"/>
    <w:link w:val="Ttulo9Car"/>
    <w:uiPriority w:val="99"/>
    <w:qFormat/>
    <w:rsid w:val="00237025"/>
    <w:pPr>
      <w:keepNext/>
      <w:tabs>
        <w:tab w:val="left" w:pos="-1440"/>
      </w:tabs>
      <w:outlineLvl w:val="8"/>
    </w:pPr>
    <w:rPr>
      <w:rFonts w:ascii="Cambria" w:hAnsi="Cambr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ita2">
    <w:name w:val="cita2"/>
    <w:basedOn w:val="cita1"/>
    <w:qFormat/>
    <w:rsid w:val="00A77163"/>
    <w:pPr>
      <w:spacing w:before="120"/>
    </w:pPr>
    <w:rPr>
      <w:rFonts w:ascii="Arial" w:hAnsi="Arial"/>
    </w:rPr>
  </w:style>
  <w:style w:type="character" w:customStyle="1" w:styleId="Heading2Char">
    <w:name w:val="Heading 2 Char"/>
    <w:uiPriority w:val="9"/>
    <w:semiHidden/>
    <w:rsid w:val="00EB7D45"/>
    <w:rPr>
      <w:rFonts w:ascii="Cambria" w:hAnsi="Cambria" w:cs="Times New Roman"/>
      <w:b/>
      <w:bCs/>
      <w:i/>
      <w:iCs/>
      <w:sz w:val="28"/>
      <w:szCs w:val="28"/>
      <w:lang w:val="gl-ES"/>
    </w:rPr>
  </w:style>
  <w:style w:type="character" w:customStyle="1" w:styleId="Heading3Char">
    <w:name w:val="Heading 3 Char"/>
    <w:uiPriority w:val="9"/>
    <w:semiHidden/>
    <w:rsid w:val="00EB7D45"/>
    <w:rPr>
      <w:rFonts w:ascii="Cambria" w:hAnsi="Cambria" w:cs="Times New Roman"/>
      <w:b/>
      <w:bCs/>
      <w:sz w:val="26"/>
      <w:szCs w:val="26"/>
      <w:lang w:val="gl-ES"/>
    </w:rPr>
  </w:style>
  <w:style w:type="character" w:customStyle="1" w:styleId="Heading4Char">
    <w:name w:val="Heading 4 Char"/>
    <w:uiPriority w:val="9"/>
    <w:semiHidden/>
    <w:rsid w:val="00EB7D45"/>
    <w:rPr>
      <w:rFonts w:ascii="Calibri" w:hAnsi="Calibri" w:cs="Times New Roman"/>
      <w:b/>
      <w:bCs/>
      <w:sz w:val="28"/>
      <w:szCs w:val="28"/>
      <w:lang w:val="gl-ES"/>
    </w:rPr>
  </w:style>
  <w:style w:type="character" w:customStyle="1" w:styleId="Heading5Char">
    <w:name w:val="Heading 5 Char"/>
    <w:uiPriority w:val="9"/>
    <w:semiHidden/>
    <w:rsid w:val="00EB7D45"/>
    <w:rPr>
      <w:rFonts w:ascii="Calibri" w:hAnsi="Calibri" w:cs="Times New Roman"/>
      <w:b/>
      <w:bCs/>
      <w:i/>
      <w:iCs/>
      <w:sz w:val="26"/>
      <w:szCs w:val="26"/>
      <w:lang w:val="gl-ES"/>
    </w:rPr>
  </w:style>
  <w:style w:type="character" w:customStyle="1" w:styleId="Heading6Char">
    <w:name w:val="Heading 6 Char"/>
    <w:uiPriority w:val="9"/>
    <w:semiHidden/>
    <w:rsid w:val="00EB7D45"/>
    <w:rPr>
      <w:rFonts w:ascii="Calibri" w:hAnsi="Calibri" w:cs="Times New Roman"/>
      <w:b/>
      <w:bCs/>
      <w:lang w:val="gl-ES"/>
    </w:rPr>
  </w:style>
  <w:style w:type="character" w:customStyle="1" w:styleId="Heading7Char">
    <w:name w:val="Heading 7 Char"/>
    <w:uiPriority w:val="9"/>
    <w:semiHidden/>
    <w:rsid w:val="00EB7D45"/>
    <w:rPr>
      <w:rFonts w:ascii="Calibri" w:hAnsi="Calibri" w:cs="Times New Roman"/>
      <w:sz w:val="24"/>
      <w:szCs w:val="24"/>
      <w:lang w:val="gl-ES"/>
    </w:rPr>
  </w:style>
  <w:style w:type="character" w:customStyle="1" w:styleId="Heading8Char">
    <w:name w:val="Heading 8 Char"/>
    <w:uiPriority w:val="9"/>
    <w:semiHidden/>
    <w:rsid w:val="00EB7D45"/>
    <w:rPr>
      <w:rFonts w:ascii="Calibri" w:hAnsi="Calibri" w:cs="Times New Roman"/>
      <w:i/>
      <w:iCs/>
      <w:sz w:val="24"/>
      <w:szCs w:val="24"/>
      <w:lang w:val="gl-ES"/>
    </w:rPr>
  </w:style>
  <w:style w:type="character" w:customStyle="1" w:styleId="Heading9Char">
    <w:name w:val="Heading 9 Char"/>
    <w:uiPriority w:val="9"/>
    <w:semiHidden/>
    <w:rsid w:val="00EB7D45"/>
    <w:rPr>
      <w:rFonts w:ascii="Cambria" w:hAnsi="Cambria" w:cs="Times New Roman"/>
      <w:lang w:val="gl-ES"/>
    </w:rPr>
  </w:style>
  <w:style w:type="character" w:customStyle="1" w:styleId="Ttulo1Car">
    <w:name w:val="Título 1 Car"/>
    <w:link w:val="Ttulo1"/>
    <w:uiPriority w:val="99"/>
    <w:locked/>
    <w:rsid w:val="002614D5"/>
    <w:rPr>
      <w:rFonts w:ascii="Cambria" w:hAnsi="Cambria"/>
      <w:b/>
      <w:kern w:val="32"/>
      <w:sz w:val="32"/>
      <w:lang w:val="gl-ES"/>
    </w:rPr>
  </w:style>
  <w:style w:type="character" w:customStyle="1" w:styleId="Ttulo2Car">
    <w:name w:val="Título 2 Car"/>
    <w:link w:val="Ttulo2"/>
    <w:uiPriority w:val="99"/>
    <w:semiHidden/>
    <w:locked/>
    <w:rsid w:val="002614D5"/>
    <w:rPr>
      <w:rFonts w:ascii="Cambria" w:hAnsi="Cambria"/>
      <w:b/>
      <w:i/>
      <w:sz w:val="28"/>
      <w:lang w:val="gl-ES"/>
    </w:rPr>
  </w:style>
  <w:style w:type="character" w:customStyle="1" w:styleId="Ttulo3Car">
    <w:name w:val="Título 3 Car"/>
    <w:link w:val="Ttulo3"/>
    <w:uiPriority w:val="99"/>
    <w:semiHidden/>
    <w:locked/>
    <w:rsid w:val="002614D5"/>
    <w:rPr>
      <w:rFonts w:ascii="Cambria" w:hAnsi="Cambria"/>
      <w:b/>
      <w:sz w:val="26"/>
      <w:lang w:val="gl-ES"/>
    </w:rPr>
  </w:style>
  <w:style w:type="character" w:customStyle="1" w:styleId="Ttulo4Car">
    <w:name w:val="Título 4 Car"/>
    <w:link w:val="Ttulo4"/>
    <w:uiPriority w:val="99"/>
    <w:semiHidden/>
    <w:locked/>
    <w:rsid w:val="002614D5"/>
    <w:rPr>
      <w:rFonts w:ascii="Calibri" w:hAnsi="Calibri"/>
      <w:b/>
      <w:sz w:val="28"/>
      <w:lang w:val="gl-ES"/>
    </w:rPr>
  </w:style>
  <w:style w:type="character" w:customStyle="1" w:styleId="Ttulo5Car">
    <w:name w:val="Título 5 Car"/>
    <w:link w:val="Ttulo5"/>
    <w:uiPriority w:val="99"/>
    <w:semiHidden/>
    <w:locked/>
    <w:rsid w:val="002614D5"/>
    <w:rPr>
      <w:rFonts w:ascii="Calibri" w:hAnsi="Calibri"/>
      <w:b/>
      <w:i/>
      <w:sz w:val="26"/>
      <w:lang w:val="gl-ES"/>
    </w:rPr>
  </w:style>
  <w:style w:type="character" w:customStyle="1" w:styleId="Ttulo6Car">
    <w:name w:val="Título 6 Car"/>
    <w:link w:val="Ttulo6"/>
    <w:uiPriority w:val="99"/>
    <w:semiHidden/>
    <w:locked/>
    <w:rsid w:val="002614D5"/>
    <w:rPr>
      <w:rFonts w:ascii="Calibri" w:hAnsi="Calibri"/>
      <w:b/>
      <w:lang w:val="gl-ES"/>
    </w:rPr>
  </w:style>
  <w:style w:type="character" w:customStyle="1" w:styleId="Ttulo7Car">
    <w:name w:val="Título 7 Car"/>
    <w:link w:val="Ttulo7"/>
    <w:uiPriority w:val="99"/>
    <w:semiHidden/>
    <w:locked/>
    <w:rsid w:val="002614D5"/>
    <w:rPr>
      <w:rFonts w:ascii="Calibri" w:hAnsi="Calibri"/>
      <w:sz w:val="24"/>
      <w:lang w:val="gl-ES"/>
    </w:rPr>
  </w:style>
  <w:style w:type="character" w:customStyle="1" w:styleId="Ttulo8Car">
    <w:name w:val="Título 8 Car"/>
    <w:link w:val="Ttulo8"/>
    <w:uiPriority w:val="99"/>
    <w:semiHidden/>
    <w:locked/>
    <w:rsid w:val="002614D5"/>
    <w:rPr>
      <w:rFonts w:ascii="Calibri" w:hAnsi="Calibri"/>
      <w:i/>
      <w:sz w:val="24"/>
      <w:lang w:val="gl-ES"/>
    </w:rPr>
  </w:style>
  <w:style w:type="character" w:customStyle="1" w:styleId="Ttulo9Car">
    <w:name w:val="Título 9 Car"/>
    <w:link w:val="Ttulo9"/>
    <w:uiPriority w:val="99"/>
    <w:semiHidden/>
    <w:locked/>
    <w:rsid w:val="002614D5"/>
    <w:rPr>
      <w:rFonts w:ascii="Cambria" w:hAnsi="Cambria"/>
      <w:lang w:val="gl-ES"/>
    </w:rPr>
  </w:style>
  <w:style w:type="character" w:styleId="Hipervnculo">
    <w:name w:val="Hyperlink"/>
    <w:uiPriority w:val="99"/>
    <w:rsid w:val="00237025"/>
    <w:rPr>
      <w:rFonts w:cs="Times New Roman"/>
      <w:color w:val="0000FF"/>
      <w:u w:val="single"/>
    </w:rPr>
  </w:style>
  <w:style w:type="character" w:styleId="Hipervnculovisitado">
    <w:name w:val="FollowedHyperlink"/>
    <w:uiPriority w:val="99"/>
    <w:semiHidden/>
    <w:rsid w:val="00237025"/>
    <w:rPr>
      <w:rFonts w:cs="Times New Roman"/>
      <w:color w:val="800080"/>
      <w:u w:val="single"/>
    </w:rPr>
  </w:style>
  <w:style w:type="paragraph" w:styleId="TDC1">
    <w:name w:val="toc 1"/>
    <w:basedOn w:val="Normal"/>
    <w:next w:val="Normal"/>
    <w:uiPriority w:val="39"/>
    <w:qFormat/>
    <w:rsid w:val="00317BB9"/>
    <w:pPr>
      <w:widowControl/>
      <w:tabs>
        <w:tab w:val="clear" w:pos="851"/>
        <w:tab w:val="right" w:pos="709"/>
        <w:tab w:val="right" w:leader="dot" w:pos="9639"/>
      </w:tabs>
      <w:autoSpaceDE/>
      <w:autoSpaceDN/>
      <w:adjustRightInd/>
      <w:spacing w:before="120" w:after="120"/>
      <w:ind w:left="567" w:hanging="567"/>
      <w:jc w:val="left"/>
    </w:pPr>
    <w:rPr>
      <w:rFonts w:ascii="Arial" w:hAnsi="Arial" w:cs="Arial"/>
      <w:b/>
      <w:noProof/>
      <w:color w:val="3342B5"/>
    </w:rPr>
  </w:style>
  <w:style w:type="paragraph" w:styleId="TDC2">
    <w:name w:val="toc 2"/>
    <w:basedOn w:val="TDC1"/>
    <w:next w:val="Normal"/>
    <w:uiPriority w:val="39"/>
    <w:qFormat/>
    <w:rsid w:val="00317BB9"/>
    <w:pPr>
      <w:tabs>
        <w:tab w:val="clear" w:pos="709"/>
      </w:tabs>
      <w:spacing w:before="60" w:after="60"/>
      <w:ind w:left="1134"/>
    </w:pPr>
    <w:rPr>
      <w:b w:val="0"/>
      <w:sz w:val="22"/>
      <w:szCs w:val="22"/>
    </w:rPr>
  </w:style>
  <w:style w:type="paragraph" w:styleId="TDC3">
    <w:name w:val="toc 3"/>
    <w:basedOn w:val="TDC1"/>
    <w:next w:val="Normal"/>
    <w:uiPriority w:val="39"/>
    <w:qFormat/>
    <w:rsid w:val="00317BB9"/>
    <w:pPr>
      <w:tabs>
        <w:tab w:val="clear" w:pos="709"/>
        <w:tab w:val="left" w:pos="1701"/>
      </w:tabs>
      <w:spacing w:before="60" w:after="60"/>
      <w:ind w:left="1843" w:hanging="709"/>
    </w:pPr>
    <w:rPr>
      <w:rFonts w:ascii="Arial Narrow" w:hAnsi="Arial Narrow"/>
      <w:b w:val="0"/>
      <w:sz w:val="20"/>
      <w:szCs w:val="20"/>
    </w:rPr>
  </w:style>
  <w:style w:type="paragraph" w:styleId="TDC4">
    <w:name w:val="toc 4"/>
    <w:basedOn w:val="TDC1"/>
    <w:next w:val="Normal"/>
    <w:uiPriority w:val="39"/>
    <w:rsid w:val="00317BB9"/>
    <w:pPr>
      <w:tabs>
        <w:tab w:val="clear" w:pos="709"/>
        <w:tab w:val="right" w:pos="1276"/>
        <w:tab w:val="left" w:pos="2410"/>
      </w:tabs>
      <w:spacing w:before="60" w:after="60"/>
      <w:ind w:left="1701" w:firstLine="0"/>
    </w:pPr>
    <w:rPr>
      <w:rFonts w:ascii="Arial Narrow" w:hAnsi="Arial Narrow"/>
      <w:b w:val="0"/>
      <w:sz w:val="20"/>
      <w:szCs w:val="20"/>
    </w:rPr>
  </w:style>
  <w:style w:type="paragraph" w:styleId="TDC5">
    <w:name w:val="toc 5"/>
    <w:basedOn w:val="TDC1"/>
    <w:next w:val="Normal"/>
    <w:uiPriority w:val="39"/>
    <w:rsid w:val="00317BB9"/>
    <w:pPr>
      <w:spacing w:before="40" w:after="40"/>
      <w:ind w:left="2268" w:firstLine="142"/>
    </w:pPr>
    <w:rPr>
      <w:rFonts w:ascii="Arial Narrow" w:hAnsi="Arial Narrow"/>
      <w:b w:val="0"/>
      <w:sz w:val="20"/>
      <w:szCs w:val="20"/>
    </w:rPr>
  </w:style>
  <w:style w:type="paragraph" w:styleId="TDC6">
    <w:name w:val="toc 6"/>
    <w:basedOn w:val="TDC1"/>
    <w:next w:val="Normal"/>
    <w:uiPriority w:val="39"/>
    <w:rsid w:val="00317BB9"/>
    <w:pPr>
      <w:spacing w:before="20" w:after="20"/>
      <w:ind w:left="2835" w:firstLine="0"/>
    </w:pPr>
    <w:rPr>
      <w:rFonts w:ascii="Arial Narrow" w:hAnsi="Arial Narrow"/>
      <w:b w:val="0"/>
      <w:sz w:val="18"/>
      <w:szCs w:val="18"/>
    </w:rPr>
  </w:style>
  <w:style w:type="paragraph" w:styleId="TDC7">
    <w:name w:val="toc 7"/>
    <w:basedOn w:val="TDC1"/>
    <w:next w:val="Normal"/>
    <w:autoRedefine/>
    <w:uiPriority w:val="99"/>
    <w:semiHidden/>
    <w:rsid w:val="00237025"/>
    <w:pPr>
      <w:ind w:left="1440"/>
    </w:pPr>
  </w:style>
  <w:style w:type="paragraph" w:styleId="TDC8">
    <w:name w:val="toc 8"/>
    <w:basedOn w:val="TDC1"/>
    <w:next w:val="Normal"/>
    <w:autoRedefine/>
    <w:uiPriority w:val="99"/>
    <w:semiHidden/>
    <w:rsid w:val="00237025"/>
    <w:pPr>
      <w:ind w:left="1680"/>
    </w:pPr>
  </w:style>
  <w:style w:type="paragraph" w:styleId="TDC9">
    <w:name w:val="toc 9"/>
    <w:basedOn w:val="TDC1"/>
    <w:next w:val="Normal"/>
    <w:autoRedefine/>
    <w:uiPriority w:val="99"/>
    <w:semiHidden/>
    <w:rsid w:val="00237025"/>
    <w:pPr>
      <w:ind w:left="1920"/>
    </w:pPr>
  </w:style>
  <w:style w:type="paragraph" w:styleId="Piedepgina">
    <w:name w:val="footer"/>
    <w:basedOn w:val="Normal"/>
    <w:link w:val="PiedepginaCar"/>
    <w:uiPriority w:val="99"/>
    <w:rsid w:val="00237025"/>
    <w:pPr>
      <w:tabs>
        <w:tab w:val="clear" w:pos="851"/>
        <w:tab w:val="center" w:pos="4252"/>
        <w:tab w:val="right" w:pos="8504"/>
      </w:tabs>
    </w:pPr>
    <w:rPr>
      <w:szCs w:val="20"/>
    </w:rPr>
  </w:style>
  <w:style w:type="character" w:customStyle="1" w:styleId="FooterChar">
    <w:name w:val="Footer Char"/>
    <w:uiPriority w:val="99"/>
    <w:semiHidden/>
    <w:rsid w:val="00EB7D45"/>
    <w:rPr>
      <w:rFonts w:cs="Times New Roman"/>
      <w:sz w:val="24"/>
      <w:szCs w:val="24"/>
      <w:lang w:val="gl-ES"/>
    </w:rPr>
  </w:style>
  <w:style w:type="character" w:customStyle="1" w:styleId="PiedepginaCar">
    <w:name w:val="Pie de página Car"/>
    <w:link w:val="Piedepgina"/>
    <w:uiPriority w:val="99"/>
    <w:locked/>
    <w:rsid w:val="002614D5"/>
    <w:rPr>
      <w:sz w:val="24"/>
      <w:lang w:val="gl-ES"/>
    </w:rPr>
  </w:style>
  <w:style w:type="paragraph" w:customStyle="1" w:styleId="n1">
    <w:name w:val="n1"/>
    <w:next w:val="tx1"/>
    <w:link w:val="n1Car"/>
    <w:qFormat/>
    <w:rsid w:val="00FA2855"/>
    <w:pPr>
      <w:numPr>
        <w:numId w:val="13"/>
      </w:numPr>
      <w:pBdr>
        <w:bottom w:val="single" w:sz="12" w:space="1" w:color="667DD1"/>
      </w:pBdr>
      <w:tabs>
        <w:tab w:val="left" w:pos="907"/>
      </w:tabs>
      <w:suppressAutoHyphens/>
      <w:spacing w:before="320" w:after="180"/>
    </w:pPr>
    <w:rPr>
      <w:rFonts w:ascii="Arial" w:hAnsi="Arial"/>
      <w:b/>
      <w:bCs/>
      <w:noProof/>
      <w:color w:val="3342B5"/>
      <w:sz w:val="48"/>
      <w:szCs w:val="48"/>
      <w:lang w:val="gl-ES" w:eastAsia="gl-ES"/>
    </w:rPr>
  </w:style>
  <w:style w:type="paragraph" w:customStyle="1" w:styleId="tx1">
    <w:name w:val="tx1"/>
    <w:link w:val="tx1Car1"/>
    <w:uiPriority w:val="99"/>
    <w:qFormat/>
    <w:rsid w:val="00D51FE0"/>
    <w:pPr>
      <w:spacing w:before="120" w:after="60"/>
      <w:ind w:left="907"/>
      <w:jc w:val="both"/>
    </w:pPr>
    <w:rPr>
      <w:sz w:val="24"/>
      <w:lang w:val="gl-ES"/>
    </w:rPr>
  </w:style>
  <w:style w:type="character" w:customStyle="1" w:styleId="tx1Car1">
    <w:name w:val="tx1 Car1"/>
    <w:link w:val="tx1"/>
    <w:uiPriority w:val="99"/>
    <w:locked/>
    <w:rsid w:val="00D51FE0"/>
    <w:rPr>
      <w:sz w:val="24"/>
      <w:lang w:eastAsia="es-ES"/>
    </w:rPr>
  </w:style>
  <w:style w:type="character" w:customStyle="1" w:styleId="n1Car">
    <w:name w:val="n1 Car"/>
    <w:link w:val="n1"/>
    <w:uiPriority w:val="99"/>
    <w:locked/>
    <w:rsid w:val="001966D3"/>
    <w:rPr>
      <w:rFonts w:ascii="Arial" w:hAnsi="Arial"/>
      <w:b/>
      <w:bCs/>
      <w:noProof/>
      <w:color w:val="3342B5"/>
      <w:sz w:val="48"/>
      <w:szCs w:val="48"/>
      <w:lang w:val="gl-ES" w:bidi="ar-SA"/>
    </w:rPr>
  </w:style>
  <w:style w:type="paragraph" w:customStyle="1" w:styleId="n2">
    <w:name w:val="n2"/>
    <w:next w:val="tx1"/>
    <w:link w:val="n2Car"/>
    <w:qFormat/>
    <w:rsid w:val="007F7647"/>
    <w:pPr>
      <w:numPr>
        <w:ilvl w:val="1"/>
        <w:numId w:val="13"/>
      </w:numPr>
      <w:tabs>
        <w:tab w:val="left" w:pos="907"/>
      </w:tabs>
      <w:spacing w:before="400" w:after="180"/>
    </w:pPr>
    <w:rPr>
      <w:rFonts w:ascii="Arial" w:hAnsi="Arial"/>
      <w:b/>
      <w:bCs/>
      <w:color w:val="3342B5"/>
      <w:sz w:val="36"/>
      <w:szCs w:val="36"/>
      <w:lang w:val="gl-ES" w:eastAsia="gl-ES"/>
    </w:rPr>
  </w:style>
  <w:style w:type="character" w:customStyle="1" w:styleId="n2Car">
    <w:name w:val="n2 Car"/>
    <w:link w:val="n2"/>
    <w:locked/>
    <w:rsid w:val="007F7647"/>
    <w:rPr>
      <w:rFonts w:ascii="Arial" w:hAnsi="Arial"/>
      <w:b/>
      <w:bCs/>
      <w:color w:val="3342B5"/>
      <w:sz w:val="36"/>
      <w:szCs w:val="36"/>
      <w:lang w:val="gl-ES" w:bidi="ar-SA"/>
    </w:rPr>
  </w:style>
  <w:style w:type="paragraph" w:customStyle="1" w:styleId="n3">
    <w:name w:val="n3"/>
    <w:next w:val="tx1"/>
    <w:rsid w:val="00063FD8"/>
    <w:pPr>
      <w:keepNext/>
      <w:numPr>
        <w:ilvl w:val="2"/>
        <w:numId w:val="13"/>
      </w:numPr>
      <w:spacing w:before="400" w:after="180"/>
    </w:pPr>
    <w:rPr>
      <w:rFonts w:ascii="Arial" w:hAnsi="Arial" w:cs="Arial"/>
      <w:b/>
      <w:bCs/>
      <w:color w:val="3342B5"/>
      <w:sz w:val="28"/>
      <w:szCs w:val="28"/>
      <w:lang w:val="gl-ES"/>
    </w:rPr>
  </w:style>
  <w:style w:type="paragraph" w:customStyle="1" w:styleId="p1">
    <w:name w:val="p1"/>
    <w:link w:val="p1CarCar"/>
    <w:qFormat/>
    <w:rsid w:val="002378F8"/>
    <w:pPr>
      <w:numPr>
        <w:numId w:val="10"/>
      </w:numPr>
      <w:spacing w:before="120" w:after="60"/>
      <w:jc w:val="both"/>
    </w:pPr>
    <w:rPr>
      <w:sz w:val="24"/>
      <w:szCs w:val="24"/>
      <w:lang w:val="gl-ES" w:eastAsia="gl-ES"/>
    </w:rPr>
  </w:style>
  <w:style w:type="character" w:customStyle="1" w:styleId="p1CarCar">
    <w:name w:val="p1 Car Car"/>
    <w:link w:val="p1"/>
    <w:locked/>
    <w:rsid w:val="002378F8"/>
    <w:rPr>
      <w:sz w:val="24"/>
      <w:szCs w:val="24"/>
      <w:lang w:val="gl-ES" w:bidi="ar-SA"/>
    </w:rPr>
  </w:style>
  <w:style w:type="paragraph" w:customStyle="1" w:styleId="p2">
    <w:name w:val="p2"/>
    <w:link w:val="p2CarCar"/>
    <w:qFormat/>
    <w:rsid w:val="004F4449"/>
    <w:pPr>
      <w:numPr>
        <w:numId w:val="14"/>
      </w:numPr>
      <w:spacing w:before="60" w:after="60"/>
      <w:jc w:val="both"/>
      <w:outlineLvl w:val="1"/>
    </w:pPr>
    <w:rPr>
      <w:sz w:val="24"/>
      <w:szCs w:val="24"/>
      <w:lang w:val="gl-ES" w:eastAsia="gl-ES"/>
    </w:rPr>
  </w:style>
  <w:style w:type="character" w:customStyle="1" w:styleId="p2CarCar">
    <w:name w:val="p2 Car Car"/>
    <w:link w:val="p2"/>
    <w:locked/>
    <w:rsid w:val="004F4449"/>
    <w:rPr>
      <w:sz w:val="24"/>
      <w:szCs w:val="24"/>
      <w:lang w:val="gl-ES" w:bidi="ar-SA"/>
    </w:rPr>
  </w:style>
  <w:style w:type="paragraph" w:customStyle="1" w:styleId="n4">
    <w:name w:val="n4"/>
    <w:next w:val="tx1"/>
    <w:rsid w:val="00D35F27"/>
    <w:pPr>
      <w:keepNext/>
      <w:numPr>
        <w:ilvl w:val="3"/>
        <w:numId w:val="13"/>
      </w:numPr>
      <w:spacing w:before="400" w:after="120"/>
    </w:pPr>
    <w:rPr>
      <w:rFonts w:ascii="Arial" w:hAnsi="Arial" w:cs="Arial"/>
      <w:b/>
      <w:bCs/>
      <w:color w:val="3342B5"/>
      <w:sz w:val="22"/>
      <w:szCs w:val="22"/>
      <w:lang w:val="gl-ES"/>
    </w:rPr>
  </w:style>
  <w:style w:type="paragraph" w:customStyle="1" w:styleId="n5">
    <w:name w:val="n5"/>
    <w:next w:val="tx1"/>
    <w:link w:val="n5Car"/>
    <w:qFormat/>
    <w:rsid w:val="007F7647"/>
    <w:pPr>
      <w:keepNext/>
      <w:tabs>
        <w:tab w:val="left" w:pos="907"/>
      </w:tabs>
      <w:spacing w:before="300" w:after="240"/>
      <w:ind w:left="907"/>
    </w:pPr>
    <w:rPr>
      <w:rFonts w:ascii="Arial" w:hAnsi="Arial"/>
      <w:b/>
      <w:color w:val="3342B5"/>
      <w:sz w:val="22"/>
      <w:lang w:val="gl-ES"/>
    </w:rPr>
  </w:style>
  <w:style w:type="character" w:customStyle="1" w:styleId="n5Car">
    <w:name w:val="n5 Car"/>
    <w:link w:val="n5"/>
    <w:locked/>
    <w:rsid w:val="007F7647"/>
    <w:rPr>
      <w:rFonts w:ascii="Arial" w:hAnsi="Arial"/>
      <w:b/>
      <w:color w:val="3342B5"/>
      <w:sz w:val="22"/>
      <w:lang w:val="gl-ES" w:eastAsia="es-ES" w:bidi="ar-SA"/>
    </w:rPr>
  </w:style>
  <w:style w:type="paragraph" w:customStyle="1" w:styleId="tt1cn">
    <w:name w:val="tt1cn"/>
    <w:basedOn w:val="tt1c"/>
    <w:qFormat/>
    <w:rsid w:val="00395C5D"/>
    <w:pPr>
      <w:widowControl w:val="0"/>
      <w:tabs>
        <w:tab w:val="left" w:pos="851"/>
      </w:tabs>
      <w:autoSpaceDE w:val="0"/>
      <w:autoSpaceDN w:val="0"/>
      <w:adjustRightInd w:val="0"/>
    </w:pPr>
    <w:rPr>
      <w:b/>
      <w:bCs/>
    </w:rPr>
  </w:style>
  <w:style w:type="paragraph" w:customStyle="1" w:styleId="tt1c">
    <w:name w:val="tt1c"/>
    <w:basedOn w:val="tt1"/>
    <w:uiPriority w:val="99"/>
    <w:qFormat/>
    <w:rsid w:val="00395C5D"/>
    <w:pPr>
      <w:jc w:val="center"/>
    </w:pPr>
  </w:style>
  <w:style w:type="paragraph" w:customStyle="1" w:styleId="tt1">
    <w:name w:val="tt1"/>
    <w:link w:val="tt1Carc"/>
    <w:uiPriority w:val="99"/>
    <w:qFormat/>
    <w:rsid w:val="0068760D"/>
    <w:pPr>
      <w:spacing w:before="20" w:after="20"/>
    </w:pPr>
    <w:rPr>
      <w:rFonts w:ascii="Arial Narrow" w:hAnsi="Arial Narrow"/>
      <w:sz w:val="16"/>
      <w:lang w:val="gl-ES"/>
    </w:rPr>
  </w:style>
  <w:style w:type="character" w:customStyle="1" w:styleId="tt1Carc">
    <w:name w:val="tt1 Carác."/>
    <w:link w:val="tt1"/>
    <w:uiPriority w:val="99"/>
    <w:locked/>
    <w:rsid w:val="0068760D"/>
    <w:rPr>
      <w:rFonts w:ascii="Arial Narrow" w:hAnsi="Arial Narrow"/>
      <w:sz w:val="16"/>
      <w:lang w:eastAsia="es-ES"/>
    </w:rPr>
  </w:style>
  <w:style w:type="paragraph" w:customStyle="1" w:styleId="n6">
    <w:name w:val="n6"/>
    <w:next w:val="tx1"/>
    <w:link w:val="n6Car"/>
    <w:uiPriority w:val="99"/>
    <w:qFormat/>
    <w:rsid w:val="007F7647"/>
    <w:pPr>
      <w:keepNext/>
      <w:spacing w:before="320" w:after="180"/>
      <w:ind w:left="907"/>
    </w:pPr>
    <w:rPr>
      <w:rFonts w:ascii="Arial" w:hAnsi="Arial"/>
      <w:color w:val="3342B5"/>
      <w:sz w:val="22"/>
      <w:lang w:val="gl-ES"/>
    </w:rPr>
  </w:style>
  <w:style w:type="character" w:customStyle="1" w:styleId="n6Car">
    <w:name w:val="n6 Car"/>
    <w:link w:val="n6"/>
    <w:uiPriority w:val="99"/>
    <w:locked/>
    <w:rsid w:val="007F7647"/>
    <w:rPr>
      <w:rFonts w:ascii="Arial" w:hAnsi="Arial"/>
      <w:color w:val="3342B5"/>
      <w:sz w:val="22"/>
      <w:lang w:val="gl-ES" w:eastAsia="es-ES" w:bidi="ar-SA"/>
    </w:rPr>
  </w:style>
  <w:style w:type="paragraph" w:customStyle="1" w:styleId="t1">
    <w:name w:val="t1"/>
    <w:uiPriority w:val="99"/>
    <w:rsid w:val="00317BB9"/>
    <w:pPr>
      <w:pBdr>
        <w:bottom w:val="single" w:sz="12" w:space="1" w:color="667DD1"/>
      </w:pBdr>
      <w:shd w:val="clear" w:color="auto" w:fill="E6E6E6"/>
      <w:tabs>
        <w:tab w:val="left" w:pos="-1440"/>
      </w:tabs>
    </w:pPr>
    <w:rPr>
      <w:rFonts w:ascii="Arial Narrow" w:hAnsi="Arial Narrow" w:cs="Arial"/>
      <w:b/>
      <w:bCs/>
      <w:noProof/>
      <w:sz w:val="28"/>
      <w:szCs w:val="32"/>
      <w:lang w:val="gl-ES"/>
    </w:rPr>
  </w:style>
  <w:style w:type="paragraph" w:customStyle="1" w:styleId="indice1">
    <w:name w:val="indice1"/>
    <w:uiPriority w:val="99"/>
    <w:rsid w:val="00317BB9"/>
    <w:pPr>
      <w:pBdr>
        <w:bottom w:val="single" w:sz="12" w:space="1" w:color="667DD1"/>
      </w:pBdr>
      <w:spacing w:before="120" w:after="400"/>
    </w:pPr>
    <w:rPr>
      <w:rFonts w:ascii="Arial" w:hAnsi="Arial" w:cs="Arial"/>
      <w:b/>
      <w:color w:val="3342B5"/>
      <w:sz w:val="28"/>
      <w:szCs w:val="28"/>
      <w:lang w:val="gl-ES"/>
    </w:rPr>
  </w:style>
  <w:style w:type="paragraph" w:customStyle="1" w:styleId="p3">
    <w:name w:val="p3"/>
    <w:link w:val="p3CarCar"/>
    <w:uiPriority w:val="99"/>
    <w:rsid w:val="004F4449"/>
    <w:pPr>
      <w:numPr>
        <w:numId w:val="5"/>
      </w:numPr>
      <w:spacing w:before="60" w:after="60"/>
    </w:pPr>
    <w:rPr>
      <w:sz w:val="24"/>
      <w:szCs w:val="24"/>
      <w:lang w:val="gl-ES" w:eastAsia="gl-ES"/>
    </w:rPr>
  </w:style>
  <w:style w:type="character" w:customStyle="1" w:styleId="p3CarCar">
    <w:name w:val="p3 Car Car"/>
    <w:link w:val="p3"/>
    <w:uiPriority w:val="99"/>
    <w:locked/>
    <w:rsid w:val="004F4449"/>
    <w:rPr>
      <w:sz w:val="24"/>
      <w:szCs w:val="24"/>
      <w:lang w:val="gl-ES" w:bidi="ar-SA"/>
    </w:rPr>
  </w:style>
  <w:style w:type="paragraph" w:customStyle="1" w:styleId="tt1n">
    <w:name w:val="tt1n"/>
    <w:basedOn w:val="tt1"/>
    <w:link w:val="tt1nCar"/>
    <w:uiPriority w:val="99"/>
    <w:rsid w:val="00ED1911"/>
    <w:pPr>
      <w:spacing w:before="40"/>
    </w:pPr>
    <w:rPr>
      <w:b/>
    </w:rPr>
  </w:style>
  <w:style w:type="character" w:customStyle="1" w:styleId="tt1nCar">
    <w:name w:val="tt1n Car"/>
    <w:link w:val="tt1n"/>
    <w:uiPriority w:val="99"/>
    <w:locked/>
    <w:rsid w:val="00921B7F"/>
    <w:rPr>
      <w:rFonts w:ascii="Arial Narrow" w:hAnsi="Arial Narrow"/>
      <w:b/>
      <w:sz w:val="16"/>
      <w:lang w:val="gl-ES" w:eastAsia="es-ES"/>
    </w:rPr>
  </w:style>
  <w:style w:type="paragraph" w:customStyle="1" w:styleId="ttp1">
    <w:name w:val="ttp1"/>
    <w:basedOn w:val="tt1"/>
    <w:link w:val="ttp1CarCar"/>
    <w:uiPriority w:val="99"/>
    <w:qFormat/>
    <w:rsid w:val="004A05EC"/>
    <w:pPr>
      <w:numPr>
        <w:numId w:val="6"/>
      </w:numPr>
      <w:spacing w:before="40" w:after="40"/>
    </w:pPr>
  </w:style>
  <w:style w:type="character" w:customStyle="1" w:styleId="ttp1CarCar">
    <w:name w:val="ttp1 Car Car"/>
    <w:link w:val="ttp1"/>
    <w:uiPriority w:val="99"/>
    <w:locked/>
    <w:rsid w:val="004A05EC"/>
    <w:rPr>
      <w:rFonts w:ascii="Arial Narrow" w:hAnsi="Arial Narrow"/>
      <w:sz w:val="16"/>
      <w:lang w:val="gl-ES"/>
    </w:rPr>
  </w:style>
  <w:style w:type="paragraph" w:customStyle="1" w:styleId="ttp2">
    <w:name w:val="ttp2"/>
    <w:basedOn w:val="ttp1"/>
    <w:link w:val="ttp2CarCar"/>
    <w:qFormat/>
    <w:rsid w:val="004A05EC"/>
    <w:pPr>
      <w:numPr>
        <w:numId w:val="7"/>
      </w:numPr>
      <w:tabs>
        <w:tab w:val="num" w:pos="1758"/>
      </w:tabs>
      <w:ind w:hanging="284"/>
    </w:pPr>
  </w:style>
  <w:style w:type="character" w:customStyle="1" w:styleId="ttp2CarCar">
    <w:name w:val="ttp2 Car Car"/>
    <w:link w:val="ttp2"/>
    <w:locked/>
    <w:rsid w:val="004A05EC"/>
    <w:rPr>
      <w:rFonts w:ascii="Arial Narrow" w:hAnsi="Arial Narrow"/>
      <w:sz w:val="16"/>
      <w:szCs w:val="22"/>
      <w:lang w:val="gl-ES" w:eastAsia="es-ES" w:bidi="ar-SA"/>
    </w:rPr>
  </w:style>
  <w:style w:type="paragraph" w:customStyle="1" w:styleId="sp1">
    <w:name w:val="sp1"/>
    <w:basedOn w:val="Normal"/>
    <w:uiPriority w:val="99"/>
    <w:rsid w:val="00C33180"/>
    <w:pPr>
      <w:ind w:left="1191"/>
    </w:pPr>
  </w:style>
  <w:style w:type="paragraph" w:customStyle="1" w:styleId="t2">
    <w:name w:val="t2"/>
    <w:basedOn w:val="t1"/>
    <w:uiPriority w:val="99"/>
    <w:rsid w:val="00317BB9"/>
    <w:pPr>
      <w:shd w:val="clear" w:color="auto" w:fill="auto"/>
      <w:spacing w:before="120"/>
    </w:pPr>
    <w:rPr>
      <w:color w:val="667DD1"/>
      <w:sz w:val="44"/>
      <w:szCs w:val="56"/>
    </w:rPr>
  </w:style>
  <w:style w:type="paragraph" w:customStyle="1" w:styleId="t3">
    <w:name w:val="t3"/>
    <w:basedOn w:val="t2"/>
    <w:uiPriority w:val="99"/>
    <w:rsid w:val="00317BB9"/>
    <w:pPr>
      <w:pBdr>
        <w:bottom w:val="none" w:sz="0" w:space="0" w:color="auto"/>
      </w:pBdr>
      <w:spacing w:before="400" w:after="200"/>
    </w:pPr>
    <w:rPr>
      <w:color w:val="3342B5"/>
      <w:sz w:val="52"/>
      <w:szCs w:val="52"/>
    </w:rPr>
  </w:style>
  <w:style w:type="paragraph" w:customStyle="1" w:styleId="p4">
    <w:name w:val="p4"/>
    <w:basedOn w:val="p3"/>
    <w:uiPriority w:val="99"/>
    <w:rsid w:val="004F4449"/>
    <w:pPr>
      <w:numPr>
        <w:numId w:val="30"/>
      </w:numPr>
      <w:tabs>
        <w:tab w:val="num" w:pos="1474"/>
        <w:tab w:val="left" w:pos="2041"/>
      </w:tabs>
      <w:ind w:hanging="567"/>
    </w:pPr>
  </w:style>
  <w:style w:type="paragraph" w:customStyle="1" w:styleId="sp2">
    <w:name w:val="sp2"/>
    <w:basedOn w:val="sp1"/>
    <w:uiPriority w:val="99"/>
    <w:rsid w:val="00B71D11"/>
    <w:pPr>
      <w:ind w:left="1474"/>
    </w:pPr>
  </w:style>
  <w:style w:type="paragraph" w:customStyle="1" w:styleId="tt2">
    <w:name w:val="tt2"/>
    <w:basedOn w:val="tt1"/>
    <w:rsid w:val="00793258"/>
    <w:pPr>
      <w:widowControl w:val="0"/>
      <w:tabs>
        <w:tab w:val="left" w:pos="851"/>
      </w:tabs>
      <w:autoSpaceDE w:val="0"/>
      <w:autoSpaceDN w:val="0"/>
      <w:adjustRightInd w:val="0"/>
      <w:jc w:val="both"/>
    </w:pPr>
    <w:rPr>
      <w:sz w:val="20"/>
    </w:rPr>
  </w:style>
  <w:style w:type="paragraph" w:customStyle="1" w:styleId="tt1d">
    <w:name w:val="tt1d"/>
    <w:basedOn w:val="tt1"/>
    <w:uiPriority w:val="99"/>
    <w:rsid w:val="00237025"/>
    <w:pPr>
      <w:widowControl w:val="0"/>
      <w:tabs>
        <w:tab w:val="left" w:pos="851"/>
      </w:tabs>
      <w:autoSpaceDE w:val="0"/>
      <w:autoSpaceDN w:val="0"/>
      <w:adjustRightInd w:val="0"/>
      <w:jc w:val="right"/>
    </w:pPr>
    <w:rPr>
      <w:rFonts w:ascii="Arial" w:hAnsi="Arial"/>
    </w:rPr>
  </w:style>
  <w:style w:type="paragraph" w:customStyle="1" w:styleId="tt1dn">
    <w:name w:val="tt1dn"/>
    <w:basedOn w:val="tt1d"/>
    <w:uiPriority w:val="99"/>
    <w:rsid w:val="00237025"/>
    <w:rPr>
      <w:b/>
    </w:rPr>
  </w:style>
  <w:style w:type="paragraph" w:customStyle="1" w:styleId="pn1">
    <w:name w:val="pn1"/>
    <w:basedOn w:val="Textoindependiente"/>
    <w:uiPriority w:val="99"/>
    <w:rsid w:val="00D77021"/>
    <w:pPr>
      <w:numPr>
        <w:numId w:val="3"/>
      </w:numPr>
      <w:tabs>
        <w:tab w:val="clear" w:pos="851"/>
        <w:tab w:val="num" w:pos="1191"/>
      </w:tabs>
      <w:spacing w:after="60"/>
      <w:ind w:left="1191" w:hanging="284"/>
    </w:pPr>
  </w:style>
  <w:style w:type="paragraph" w:styleId="Textoindependiente">
    <w:name w:val="Body Text"/>
    <w:basedOn w:val="Normal"/>
    <w:link w:val="TextoindependienteCar1"/>
    <w:uiPriority w:val="99"/>
    <w:semiHidden/>
    <w:rsid w:val="00237025"/>
    <w:pPr>
      <w:spacing w:after="120"/>
    </w:pPr>
    <w:rPr>
      <w:szCs w:val="20"/>
    </w:rPr>
  </w:style>
  <w:style w:type="character" w:customStyle="1" w:styleId="BodyTextChar">
    <w:name w:val="Body Text Char"/>
    <w:uiPriority w:val="99"/>
    <w:semiHidden/>
    <w:locked/>
    <w:rsid w:val="002614D5"/>
    <w:rPr>
      <w:rFonts w:cs="Times New Roman"/>
      <w:sz w:val="24"/>
      <w:lang w:val="gl-ES"/>
    </w:rPr>
  </w:style>
  <w:style w:type="character" w:customStyle="1" w:styleId="TextoindependienteCar1">
    <w:name w:val="Texto independiente Car1"/>
    <w:link w:val="Textoindependiente"/>
    <w:uiPriority w:val="99"/>
    <w:locked/>
    <w:rsid w:val="00921B7F"/>
    <w:rPr>
      <w:sz w:val="24"/>
      <w:lang w:val="gl-ES" w:eastAsia="es-ES"/>
    </w:rPr>
  </w:style>
  <w:style w:type="paragraph" w:customStyle="1" w:styleId="cuest1">
    <w:name w:val="cuest1"/>
    <w:basedOn w:val="p1"/>
    <w:next w:val="Textoindependiente"/>
    <w:link w:val="cuest1CarCar"/>
    <w:uiPriority w:val="99"/>
    <w:rsid w:val="002378F8"/>
    <w:pPr>
      <w:widowControl w:val="0"/>
      <w:numPr>
        <w:numId w:val="15"/>
      </w:numPr>
      <w:pBdr>
        <w:bottom w:val="single" w:sz="4" w:space="1" w:color="667DD1"/>
      </w:pBdr>
      <w:spacing w:before="300" w:after="180"/>
    </w:pPr>
    <w:rPr>
      <w:rFonts w:ascii="Helvetica" w:hAnsi="Helvetica"/>
      <w:color w:val="000080"/>
      <w:sz w:val="20"/>
    </w:rPr>
  </w:style>
  <w:style w:type="character" w:customStyle="1" w:styleId="cuest1CarCar">
    <w:name w:val="cuest1 Car Car"/>
    <w:link w:val="cuest1"/>
    <w:uiPriority w:val="99"/>
    <w:locked/>
    <w:rsid w:val="002378F8"/>
    <w:rPr>
      <w:rFonts w:ascii="Helvetica" w:hAnsi="Helvetica"/>
      <w:color w:val="000080"/>
      <w:szCs w:val="24"/>
      <w:lang w:val="gl-ES"/>
    </w:rPr>
  </w:style>
  <w:style w:type="paragraph" w:customStyle="1" w:styleId="cuest2">
    <w:name w:val="cuest2"/>
    <w:link w:val="cuest2CarCar"/>
    <w:rsid w:val="006B794F"/>
    <w:pPr>
      <w:numPr>
        <w:numId w:val="16"/>
      </w:numPr>
      <w:spacing w:before="120" w:after="120"/>
    </w:pPr>
    <w:rPr>
      <w:sz w:val="24"/>
      <w:szCs w:val="24"/>
      <w:lang w:val="gl-ES" w:eastAsia="gl-ES"/>
    </w:rPr>
  </w:style>
  <w:style w:type="character" w:customStyle="1" w:styleId="cuest2CarCar">
    <w:name w:val="cuest2 Car Car"/>
    <w:link w:val="cuest2"/>
    <w:uiPriority w:val="99"/>
    <w:locked/>
    <w:rsid w:val="006B794F"/>
    <w:rPr>
      <w:sz w:val="24"/>
      <w:szCs w:val="24"/>
      <w:lang w:val="gl-ES" w:bidi="ar-SA"/>
    </w:rPr>
  </w:style>
  <w:style w:type="paragraph" w:customStyle="1" w:styleId="cuest3">
    <w:name w:val="cuest3"/>
    <w:basedOn w:val="Textoindependiente"/>
    <w:uiPriority w:val="99"/>
    <w:rsid w:val="006B794F"/>
    <w:pPr>
      <w:numPr>
        <w:numId w:val="18"/>
      </w:numPr>
      <w:spacing w:before="120"/>
    </w:pPr>
  </w:style>
  <w:style w:type="paragraph" w:customStyle="1" w:styleId="formula1">
    <w:name w:val="formula1"/>
    <w:basedOn w:val="tx1"/>
    <w:uiPriority w:val="99"/>
    <w:rsid w:val="00237025"/>
    <w:pPr>
      <w:spacing w:before="360" w:after="360"/>
      <w:jc w:val="center"/>
    </w:pPr>
  </w:style>
  <w:style w:type="paragraph" w:customStyle="1" w:styleId="formula">
    <w:name w:val="formula"/>
    <w:basedOn w:val="p2"/>
    <w:uiPriority w:val="99"/>
    <w:semiHidden/>
    <w:rsid w:val="0028780A"/>
    <w:pPr>
      <w:numPr>
        <w:numId w:val="0"/>
      </w:numPr>
    </w:pPr>
  </w:style>
  <w:style w:type="paragraph" w:customStyle="1" w:styleId="txapoio">
    <w:name w:val="tx_apoio"/>
    <w:basedOn w:val="cuest1"/>
    <w:next w:val="Textoindependiente"/>
    <w:link w:val="txapoioCarCar"/>
    <w:uiPriority w:val="99"/>
    <w:qFormat/>
    <w:rsid w:val="002378F8"/>
    <w:pPr>
      <w:numPr>
        <w:numId w:val="12"/>
      </w:numPr>
      <w:pBdr>
        <w:left w:val="single" w:sz="36" w:space="4" w:color="667DD1"/>
        <w:bottom w:val="none" w:sz="0" w:space="0" w:color="auto"/>
      </w:pBdr>
      <w:tabs>
        <w:tab w:val="clear" w:pos="1474"/>
        <w:tab w:val="num" w:pos="1191"/>
      </w:tabs>
    </w:pPr>
    <w:rPr>
      <w:rFonts w:ascii="Times New Roman" w:hAnsi="Times New Roman"/>
      <w:color w:val="auto"/>
      <w:sz w:val="24"/>
    </w:rPr>
  </w:style>
  <w:style w:type="character" w:customStyle="1" w:styleId="txapoioCarCar">
    <w:name w:val="tx_apoio Car Car"/>
    <w:link w:val="txapoio"/>
    <w:uiPriority w:val="99"/>
    <w:locked/>
    <w:rsid w:val="002378F8"/>
    <w:rPr>
      <w:sz w:val="24"/>
      <w:szCs w:val="24"/>
      <w:lang w:val="gl-ES"/>
    </w:rPr>
  </w:style>
  <w:style w:type="paragraph" w:customStyle="1" w:styleId="txtarefa1">
    <w:name w:val="tx_tarefa1"/>
    <w:basedOn w:val="txapoio"/>
    <w:uiPriority w:val="99"/>
    <w:rsid w:val="00D35F27"/>
    <w:pPr>
      <w:numPr>
        <w:numId w:val="8"/>
      </w:numPr>
    </w:pPr>
  </w:style>
  <w:style w:type="paragraph" w:customStyle="1" w:styleId="txentregable1">
    <w:name w:val="tx_entregable1"/>
    <w:basedOn w:val="txtarefa1"/>
    <w:uiPriority w:val="99"/>
    <w:rsid w:val="0068760D"/>
    <w:pPr>
      <w:numPr>
        <w:numId w:val="9"/>
      </w:numPr>
      <w:tabs>
        <w:tab w:val="num" w:pos="454"/>
        <w:tab w:val="left" w:pos="1531"/>
      </w:tabs>
    </w:pPr>
  </w:style>
  <w:style w:type="character" w:customStyle="1" w:styleId="Carcterdenumeracin">
    <w:name w:val="Carácter de numeración"/>
    <w:uiPriority w:val="99"/>
    <w:semiHidden/>
    <w:rsid w:val="00237025"/>
  </w:style>
  <w:style w:type="character" w:customStyle="1" w:styleId="Smbolodenotafinal">
    <w:name w:val="Símbolo de nota final"/>
    <w:uiPriority w:val="99"/>
    <w:semiHidden/>
    <w:rsid w:val="00237025"/>
  </w:style>
  <w:style w:type="paragraph" w:customStyle="1" w:styleId="sp11">
    <w:name w:val="sp11"/>
    <w:basedOn w:val="sp1"/>
    <w:uiPriority w:val="99"/>
    <w:rsid w:val="00C33180"/>
    <w:pPr>
      <w:ind w:firstLine="0"/>
    </w:pPr>
  </w:style>
  <w:style w:type="paragraph" w:styleId="Encabezado">
    <w:name w:val="header"/>
    <w:basedOn w:val="Normal"/>
    <w:next w:val="Textoindependiente"/>
    <w:link w:val="EncabezadoCar"/>
    <w:uiPriority w:val="99"/>
    <w:semiHidden/>
    <w:rsid w:val="00237025"/>
    <w:pPr>
      <w:keepNext/>
      <w:tabs>
        <w:tab w:val="clear" w:pos="851"/>
      </w:tabs>
      <w:suppressAutoHyphens/>
      <w:autoSpaceDN/>
      <w:adjustRightInd/>
      <w:spacing w:before="240" w:after="120"/>
      <w:ind w:left="0" w:firstLine="0"/>
      <w:jc w:val="left"/>
    </w:pPr>
    <w:rPr>
      <w:szCs w:val="20"/>
    </w:rPr>
  </w:style>
  <w:style w:type="character" w:customStyle="1" w:styleId="HeaderChar">
    <w:name w:val="Header Char"/>
    <w:uiPriority w:val="99"/>
    <w:semiHidden/>
    <w:rsid w:val="00EB7D45"/>
    <w:rPr>
      <w:rFonts w:cs="Times New Roman"/>
      <w:sz w:val="24"/>
      <w:szCs w:val="24"/>
      <w:lang w:val="gl-ES"/>
    </w:rPr>
  </w:style>
  <w:style w:type="character" w:customStyle="1" w:styleId="EncabezadoCar">
    <w:name w:val="Encabezado Car"/>
    <w:link w:val="Encabezado"/>
    <w:uiPriority w:val="99"/>
    <w:semiHidden/>
    <w:locked/>
    <w:rsid w:val="002614D5"/>
    <w:rPr>
      <w:sz w:val="24"/>
      <w:lang w:val="gl-ES"/>
    </w:rPr>
  </w:style>
  <w:style w:type="paragraph" w:styleId="Lista">
    <w:name w:val="List"/>
    <w:basedOn w:val="Textoindependiente"/>
    <w:uiPriority w:val="99"/>
    <w:semiHidden/>
    <w:rsid w:val="00237025"/>
    <w:pPr>
      <w:tabs>
        <w:tab w:val="clear" w:pos="851"/>
      </w:tabs>
      <w:suppressAutoHyphens/>
      <w:autoSpaceDN/>
      <w:adjustRightInd/>
      <w:spacing w:before="0"/>
      <w:ind w:left="0" w:firstLine="0"/>
      <w:jc w:val="left"/>
    </w:pPr>
    <w:rPr>
      <w:lang w:val="es-ES_tradnl" w:eastAsia="es-ES_tradnl"/>
    </w:rPr>
  </w:style>
  <w:style w:type="paragraph" w:customStyle="1" w:styleId="Contenidodelatabla">
    <w:name w:val="Contenido de la tabla"/>
    <w:basedOn w:val="Textoindependiente"/>
    <w:uiPriority w:val="99"/>
    <w:semiHidden/>
    <w:rsid w:val="00237025"/>
    <w:pPr>
      <w:suppressLineNumbers/>
      <w:tabs>
        <w:tab w:val="clear" w:pos="851"/>
      </w:tabs>
      <w:suppressAutoHyphens/>
      <w:autoSpaceDN/>
      <w:adjustRightInd/>
      <w:spacing w:before="0"/>
      <w:ind w:left="0" w:firstLine="0"/>
      <w:jc w:val="left"/>
    </w:pPr>
    <w:rPr>
      <w:lang w:val="es-ES_tradnl" w:eastAsia="es-ES_tradnl"/>
    </w:rPr>
  </w:style>
  <w:style w:type="paragraph" w:customStyle="1" w:styleId="Encabezadodelatabla">
    <w:name w:val="Encabezado de la tabla"/>
    <w:basedOn w:val="Contenidodelatabla"/>
    <w:uiPriority w:val="99"/>
    <w:semiHidden/>
    <w:rsid w:val="00237025"/>
    <w:pPr>
      <w:jc w:val="center"/>
    </w:pPr>
    <w:rPr>
      <w:b/>
      <w:bCs/>
      <w:i/>
      <w:iCs/>
    </w:rPr>
  </w:style>
  <w:style w:type="paragraph" w:customStyle="1" w:styleId="Etiqueta">
    <w:name w:val="Etiqueta"/>
    <w:basedOn w:val="Normal"/>
    <w:uiPriority w:val="99"/>
    <w:semiHidden/>
    <w:rsid w:val="00237025"/>
    <w:pPr>
      <w:suppressLineNumbers/>
      <w:tabs>
        <w:tab w:val="clear" w:pos="851"/>
      </w:tabs>
      <w:suppressAutoHyphens/>
      <w:autoSpaceDN/>
      <w:adjustRightInd/>
      <w:spacing w:before="120" w:after="120"/>
      <w:ind w:left="0" w:firstLine="0"/>
      <w:jc w:val="left"/>
    </w:pPr>
    <w:rPr>
      <w:i/>
      <w:iCs/>
      <w:sz w:val="20"/>
      <w:szCs w:val="20"/>
      <w:lang w:val="es-ES_tradnl" w:eastAsia="es-ES_tradnl"/>
    </w:rPr>
  </w:style>
  <w:style w:type="paragraph" w:customStyle="1" w:styleId="Contenidodelmarco">
    <w:name w:val="Contenido del marco"/>
    <w:basedOn w:val="Textoindependiente"/>
    <w:uiPriority w:val="99"/>
    <w:semiHidden/>
    <w:rsid w:val="00237025"/>
    <w:pPr>
      <w:tabs>
        <w:tab w:val="clear" w:pos="851"/>
      </w:tabs>
      <w:suppressAutoHyphens/>
      <w:autoSpaceDN/>
      <w:adjustRightInd/>
      <w:spacing w:before="0"/>
      <w:ind w:left="0" w:firstLine="227"/>
      <w:jc w:val="left"/>
    </w:pPr>
    <w:rPr>
      <w:lang w:val="es-ES_tradnl" w:eastAsia="es-ES_tradnl"/>
    </w:rPr>
  </w:style>
  <w:style w:type="paragraph" w:customStyle="1" w:styleId="ndice">
    <w:name w:val="Índice"/>
    <w:basedOn w:val="Normal"/>
    <w:uiPriority w:val="99"/>
    <w:semiHidden/>
    <w:rsid w:val="00237025"/>
    <w:pPr>
      <w:suppressLineNumbers/>
      <w:tabs>
        <w:tab w:val="clear" w:pos="851"/>
      </w:tabs>
      <w:suppressAutoHyphens/>
      <w:autoSpaceDN/>
      <w:adjustRightInd/>
      <w:spacing w:before="0" w:after="0"/>
      <w:ind w:left="0" w:firstLine="0"/>
      <w:jc w:val="left"/>
    </w:pPr>
    <w:rPr>
      <w:lang w:val="es-ES_tradnl" w:eastAsia="es-ES_tradnl"/>
    </w:rPr>
  </w:style>
  <w:style w:type="paragraph" w:customStyle="1" w:styleId="Listado">
    <w:name w:val="Listado"/>
    <w:basedOn w:val="Normal"/>
    <w:uiPriority w:val="99"/>
    <w:semiHidden/>
    <w:rsid w:val="00237025"/>
    <w:pPr>
      <w:tabs>
        <w:tab w:val="clear" w:pos="851"/>
      </w:tabs>
      <w:suppressAutoHyphens/>
      <w:autoSpaceDN/>
      <w:adjustRightInd/>
      <w:spacing w:before="0" w:after="0"/>
      <w:ind w:left="0" w:firstLine="0"/>
      <w:jc w:val="left"/>
    </w:pPr>
    <w:rPr>
      <w:rFonts w:ascii="Courier New" w:hAnsi="Courier New" w:cs="Courier New"/>
      <w:sz w:val="16"/>
      <w:szCs w:val="16"/>
      <w:lang w:val="es-ES_tradnl" w:eastAsia="es-ES_tradnl"/>
    </w:rPr>
  </w:style>
  <w:style w:type="paragraph" w:customStyle="1" w:styleId="tabladchanegrita">
    <w:name w:val="tabla dcha negrita"/>
    <w:basedOn w:val="Contenidodelatabla"/>
    <w:uiPriority w:val="99"/>
    <w:semiHidden/>
    <w:rsid w:val="00237025"/>
    <w:pPr>
      <w:jc w:val="right"/>
    </w:pPr>
    <w:rPr>
      <w:b/>
      <w:bCs/>
    </w:rPr>
  </w:style>
  <w:style w:type="paragraph" w:customStyle="1" w:styleId="tex1">
    <w:name w:val="tex1"/>
    <w:basedOn w:val="sp11"/>
    <w:uiPriority w:val="99"/>
    <w:semiHidden/>
    <w:rsid w:val="00237025"/>
  </w:style>
  <w:style w:type="table" w:styleId="Tablaconcuadrcula">
    <w:name w:val="Table Grid"/>
    <w:basedOn w:val="Tablanormal"/>
    <w:uiPriority w:val="99"/>
    <w:rsid w:val="004F4449"/>
    <w:pPr>
      <w:widowControl w:val="0"/>
      <w:autoSpaceDE w:val="0"/>
      <w:autoSpaceDN w:val="0"/>
      <w:adjustRightInd w:val="0"/>
    </w:pPr>
    <w:rPr>
      <w:rFonts w:ascii="Arial" w:hAnsi="Arial" w:cs="Arial"/>
      <w:sz w:val="16"/>
      <w:szCs w:val="16"/>
    </w:rPr>
    <w:tblPr>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CellMar>
        <w:top w:w="57" w:type="dxa"/>
        <w:left w:w="57" w:type="dxa"/>
        <w:bottom w:w="57" w:type="dxa"/>
        <w:right w:w="57" w:type="dxa"/>
      </w:tblCellMar>
    </w:tblPr>
  </w:style>
  <w:style w:type="paragraph" w:customStyle="1" w:styleId="tt0">
    <w:name w:val="tt0"/>
    <w:basedOn w:val="Normal"/>
    <w:uiPriority w:val="99"/>
    <w:semiHidden/>
    <w:rsid w:val="00BF235B"/>
    <w:pPr>
      <w:tabs>
        <w:tab w:val="clear" w:pos="851"/>
      </w:tabs>
      <w:spacing w:beforeLines="20" w:after="0"/>
      <w:ind w:left="0" w:firstLine="0"/>
    </w:pPr>
    <w:rPr>
      <w:rFonts w:ascii="Arial" w:hAnsi="Arial" w:cs="Arial"/>
      <w:sz w:val="20"/>
      <w:szCs w:val="20"/>
      <w:lang w:val="es-ES"/>
    </w:rPr>
  </w:style>
  <w:style w:type="paragraph" w:styleId="Textoindependienteprimerasangra">
    <w:name w:val="Body Text First Indent"/>
    <w:basedOn w:val="Textoindependiente"/>
    <w:link w:val="TextoindependienteprimerasangraCar"/>
    <w:uiPriority w:val="99"/>
    <w:semiHidden/>
    <w:rsid w:val="00BF235B"/>
    <w:pPr>
      <w:ind w:left="0" w:firstLine="0"/>
    </w:pPr>
    <w:rPr>
      <w:lang w:val="es-ES"/>
    </w:rPr>
  </w:style>
  <w:style w:type="character" w:customStyle="1" w:styleId="BodyTextFirstIndentChar">
    <w:name w:val="Body Text First Indent Char"/>
    <w:uiPriority w:val="99"/>
    <w:semiHidden/>
    <w:rsid w:val="00EB7D45"/>
    <w:rPr>
      <w:rFonts w:cs="Times New Roman"/>
      <w:sz w:val="24"/>
      <w:szCs w:val="24"/>
      <w:lang w:val="gl-ES" w:eastAsia="es-ES"/>
    </w:rPr>
  </w:style>
  <w:style w:type="character" w:customStyle="1" w:styleId="TextoindependienteprimerasangraCar">
    <w:name w:val="Texto independiente primera sangría Car"/>
    <w:link w:val="Textoindependienteprimerasangra"/>
    <w:uiPriority w:val="99"/>
    <w:semiHidden/>
    <w:locked/>
    <w:rsid w:val="002614D5"/>
    <w:rPr>
      <w:rFonts w:cs="Times New Roman"/>
      <w:sz w:val="24"/>
      <w:szCs w:val="24"/>
      <w:lang w:val="gl-ES" w:eastAsia="es-ES" w:bidi="ar-SA"/>
    </w:rPr>
  </w:style>
  <w:style w:type="table" w:customStyle="1" w:styleId="taboa1">
    <w:name w:val="taboa1"/>
    <w:uiPriority w:val="99"/>
    <w:semiHidden/>
    <w:rsid w:val="00BF235B"/>
    <w:rPr>
      <w:rFonts w:ascii="Arial" w:hAnsi="Arial" w:cs="Arial"/>
      <w:sz w:val="16"/>
      <w:szCs w:val="16"/>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7" w:type="dxa"/>
        <w:left w:w="57" w:type="dxa"/>
        <w:bottom w:w="57" w:type="dxa"/>
        <w:right w:w="57" w:type="dxa"/>
      </w:tblCellMar>
    </w:tblPr>
  </w:style>
  <w:style w:type="character" w:customStyle="1" w:styleId="cverde">
    <w:name w:val="c_verde"/>
    <w:uiPriority w:val="99"/>
    <w:rsid w:val="005E60D3"/>
    <w:rPr>
      <w:color w:val="339966"/>
      <w:lang w:eastAsia="ar-SA" w:bidi="ar-SA"/>
    </w:rPr>
  </w:style>
  <w:style w:type="paragraph" w:customStyle="1" w:styleId="formula2">
    <w:name w:val="formula2"/>
    <w:basedOn w:val="formula1"/>
    <w:uiPriority w:val="99"/>
    <w:rsid w:val="004D3591"/>
    <w:pPr>
      <w:ind w:left="0"/>
    </w:pPr>
  </w:style>
  <w:style w:type="table" w:customStyle="1" w:styleId="Tablaconcuadrculacentrada">
    <w:name w:val="Tabla con cuadrícula centrada"/>
    <w:basedOn w:val="Tablaconcuadrcula"/>
    <w:uiPriority w:val="99"/>
    <w:rsid w:val="004F4449"/>
    <w:pPr>
      <w:spacing w:before="20" w:after="20"/>
    </w:pPr>
    <w:tblPr>
      <w:jc w:val="center"/>
      <w:tblInd w:w="0" w:type="dxa"/>
    </w:tblPr>
    <w:trPr>
      <w:jc w:val="center"/>
    </w:trPr>
  </w:style>
  <w:style w:type="paragraph" w:customStyle="1" w:styleId="ttcab1">
    <w:name w:val="ttcab1"/>
    <w:uiPriority w:val="99"/>
    <w:rsid w:val="00B81CFC"/>
    <w:pPr>
      <w:tabs>
        <w:tab w:val="num" w:pos="2232"/>
      </w:tabs>
      <w:spacing w:before="40" w:after="40"/>
      <w:ind w:left="2232" w:hanging="2232"/>
      <w:jc w:val="center"/>
    </w:pPr>
    <w:rPr>
      <w:rFonts w:ascii="Arial" w:hAnsi="Arial" w:cs="Arial"/>
      <w:b/>
      <w:bCs/>
    </w:rPr>
  </w:style>
  <w:style w:type="paragraph" w:customStyle="1" w:styleId="txfig1">
    <w:name w:val="tx_fig1"/>
    <w:basedOn w:val="tt2"/>
    <w:uiPriority w:val="99"/>
    <w:rsid w:val="004A05EC"/>
    <w:pPr>
      <w:pBdr>
        <w:top w:val="single" w:sz="4" w:space="1" w:color="667DD1"/>
      </w:pBdr>
      <w:ind w:left="907"/>
    </w:pPr>
    <w:rPr>
      <w:iCs/>
    </w:rPr>
  </w:style>
  <w:style w:type="paragraph" w:customStyle="1" w:styleId="cita1">
    <w:name w:val="cita1"/>
    <w:basedOn w:val="Normal"/>
    <w:link w:val="cita1Car"/>
    <w:uiPriority w:val="99"/>
    <w:rsid w:val="005771AE"/>
    <w:pPr>
      <w:widowControl/>
      <w:tabs>
        <w:tab w:val="clear" w:pos="851"/>
        <w:tab w:val="left" w:pos="1701"/>
      </w:tabs>
      <w:autoSpaceDE/>
      <w:autoSpaceDN/>
      <w:adjustRightInd/>
      <w:ind w:left="1474" w:firstLine="0"/>
    </w:pPr>
    <w:rPr>
      <w:i/>
      <w:sz w:val="20"/>
      <w:szCs w:val="20"/>
    </w:rPr>
  </w:style>
  <w:style w:type="character" w:customStyle="1" w:styleId="cita1Car">
    <w:name w:val="cita1 Car"/>
    <w:link w:val="cita1"/>
    <w:uiPriority w:val="99"/>
    <w:locked/>
    <w:rsid w:val="005771AE"/>
    <w:rPr>
      <w:i/>
      <w:lang w:eastAsia="es-ES"/>
    </w:rPr>
  </w:style>
  <w:style w:type="paragraph" w:customStyle="1" w:styleId="txfig2">
    <w:name w:val="tx_fig2"/>
    <w:basedOn w:val="txfig1"/>
    <w:uiPriority w:val="99"/>
    <w:rsid w:val="004A05EC"/>
    <w:pPr>
      <w:pBdr>
        <w:top w:val="none" w:sz="0" w:space="0" w:color="auto"/>
        <w:bottom w:val="single" w:sz="4" w:space="1" w:color="667DD1"/>
      </w:pBdr>
    </w:pPr>
  </w:style>
  <w:style w:type="paragraph" w:styleId="NormalWeb">
    <w:name w:val="Normal (Web)"/>
    <w:basedOn w:val="Normal"/>
    <w:uiPriority w:val="99"/>
    <w:rsid w:val="00686015"/>
    <w:pPr>
      <w:widowControl/>
      <w:tabs>
        <w:tab w:val="clear" w:pos="851"/>
      </w:tabs>
      <w:autoSpaceDE/>
      <w:autoSpaceDN/>
      <w:adjustRightInd/>
      <w:spacing w:before="100" w:beforeAutospacing="1" w:after="100" w:afterAutospacing="1"/>
      <w:ind w:left="0" w:firstLine="0"/>
      <w:jc w:val="left"/>
    </w:pPr>
    <w:rPr>
      <w:lang w:val="es-ES"/>
    </w:rPr>
  </w:style>
  <w:style w:type="paragraph" w:customStyle="1" w:styleId="Estilo1">
    <w:name w:val="Estilo1"/>
    <w:basedOn w:val="cuest1"/>
    <w:autoRedefine/>
    <w:uiPriority w:val="99"/>
    <w:semiHidden/>
    <w:rsid w:val="00AC2D5B"/>
    <w:pPr>
      <w:numPr>
        <w:numId w:val="0"/>
      </w:numPr>
      <w:ind w:left="907"/>
    </w:pPr>
  </w:style>
  <w:style w:type="paragraph" w:styleId="Textosinformato">
    <w:name w:val="Plain Text"/>
    <w:basedOn w:val="Normal"/>
    <w:link w:val="TextosinformatoCar"/>
    <w:uiPriority w:val="99"/>
    <w:rsid w:val="00686015"/>
    <w:pPr>
      <w:widowControl/>
      <w:tabs>
        <w:tab w:val="clear" w:pos="851"/>
      </w:tabs>
      <w:autoSpaceDE/>
      <w:autoSpaceDN/>
      <w:adjustRightInd/>
      <w:spacing w:before="0" w:after="0"/>
      <w:ind w:left="0" w:firstLine="0"/>
      <w:jc w:val="left"/>
    </w:pPr>
    <w:rPr>
      <w:rFonts w:ascii="Courier New" w:hAnsi="Courier New"/>
      <w:sz w:val="20"/>
      <w:szCs w:val="20"/>
    </w:rPr>
  </w:style>
  <w:style w:type="character" w:customStyle="1" w:styleId="PlainTextChar">
    <w:name w:val="Plain Text Char"/>
    <w:uiPriority w:val="99"/>
    <w:semiHidden/>
    <w:rsid w:val="00EB7D45"/>
    <w:rPr>
      <w:rFonts w:ascii="Courier New" w:hAnsi="Courier New" w:cs="Courier New"/>
      <w:sz w:val="20"/>
      <w:szCs w:val="20"/>
      <w:lang w:val="gl-ES"/>
    </w:rPr>
  </w:style>
  <w:style w:type="character" w:customStyle="1" w:styleId="TextosinformatoCar">
    <w:name w:val="Texto sin formato Car"/>
    <w:link w:val="Textosinformato"/>
    <w:uiPriority w:val="99"/>
    <w:semiHidden/>
    <w:locked/>
    <w:rsid w:val="002614D5"/>
    <w:rPr>
      <w:rFonts w:ascii="Courier New" w:hAnsi="Courier New"/>
      <w:sz w:val="20"/>
      <w:lang w:val="gl-ES"/>
    </w:rPr>
  </w:style>
  <w:style w:type="paragraph" w:styleId="Continuarlista2">
    <w:name w:val="List Continue 2"/>
    <w:basedOn w:val="Normal"/>
    <w:uiPriority w:val="99"/>
    <w:semiHidden/>
    <w:rsid w:val="00686015"/>
    <w:pPr>
      <w:spacing w:after="120"/>
      <w:ind w:left="566" w:firstLine="227"/>
    </w:pPr>
  </w:style>
  <w:style w:type="paragraph" w:styleId="Continuarlista4">
    <w:name w:val="List Continue 4"/>
    <w:basedOn w:val="Normal"/>
    <w:uiPriority w:val="99"/>
    <w:semiHidden/>
    <w:rsid w:val="00686015"/>
    <w:pPr>
      <w:spacing w:after="120"/>
      <w:ind w:left="1132" w:firstLine="227"/>
    </w:pPr>
  </w:style>
  <w:style w:type="paragraph" w:styleId="Sangradetextonormal">
    <w:name w:val="Body Text Indent"/>
    <w:basedOn w:val="Normal"/>
    <w:link w:val="SangradetextonormalCar"/>
    <w:uiPriority w:val="99"/>
    <w:semiHidden/>
    <w:rsid w:val="00686015"/>
    <w:pPr>
      <w:spacing w:after="120"/>
      <w:ind w:left="283" w:firstLine="227"/>
    </w:pPr>
    <w:rPr>
      <w:szCs w:val="20"/>
    </w:rPr>
  </w:style>
  <w:style w:type="character" w:customStyle="1" w:styleId="BodyTextIndentChar">
    <w:name w:val="Body Text Indent Char"/>
    <w:uiPriority w:val="99"/>
    <w:semiHidden/>
    <w:rsid w:val="00EB7D45"/>
    <w:rPr>
      <w:rFonts w:cs="Times New Roman"/>
      <w:sz w:val="24"/>
      <w:szCs w:val="24"/>
      <w:lang w:val="gl-ES"/>
    </w:rPr>
  </w:style>
  <w:style w:type="character" w:customStyle="1" w:styleId="SangradetextonormalCar">
    <w:name w:val="Sangría de texto normal Car"/>
    <w:link w:val="Sangradetextonormal"/>
    <w:uiPriority w:val="99"/>
    <w:semiHidden/>
    <w:locked/>
    <w:rsid w:val="002614D5"/>
    <w:rPr>
      <w:sz w:val="24"/>
      <w:lang w:val="gl-ES"/>
    </w:rPr>
  </w:style>
  <w:style w:type="paragraph" w:customStyle="1" w:styleId="tt1cp">
    <w:name w:val="tt1cp"/>
    <w:basedOn w:val="tt1c"/>
    <w:uiPriority w:val="99"/>
    <w:rsid w:val="00335F4C"/>
    <w:pPr>
      <w:widowControl w:val="0"/>
      <w:autoSpaceDE w:val="0"/>
      <w:autoSpaceDN w:val="0"/>
      <w:adjustRightInd w:val="0"/>
    </w:pPr>
  </w:style>
  <w:style w:type="paragraph" w:customStyle="1" w:styleId="sp21">
    <w:name w:val="sp21"/>
    <w:basedOn w:val="sp2"/>
    <w:uiPriority w:val="99"/>
    <w:rsid w:val="00F93978"/>
    <w:pPr>
      <w:spacing w:before="120"/>
      <w:ind w:firstLine="0"/>
    </w:pPr>
  </w:style>
  <w:style w:type="table" w:customStyle="1" w:styleId="57">
    <w:name w:val="57"/>
    <w:uiPriority w:val="99"/>
    <w:rsid w:val="006913BF"/>
    <w:pPr>
      <w:widowControl w:val="0"/>
      <w:autoSpaceDE w:val="0"/>
      <w:autoSpaceDN w:val="0"/>
      <w:adjustRightInd w:val="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sp1">
    <w:name w:val="ttsp1"/>
    <w:basedOn w:val="tt1"/>
    <w:uiPriority w:val="99"/>
    <w:rsid w:val="00552E15"/>
    <w:pPr>
      <w:widowControl w:val="0"/>
      <w:autoSpaceDE w:val="0"/>
      <w:autoSpaceDN w:val="0"/>
      <w:adjustRightInd w:val="0"/>
      <w:ind w:left="227" w:firstLine="227"/>
      <w:jc w:val="both"/>
    </w:pPr>
  </w:style>
  <w:style w:type="paragraph" w:customStyle="1" w:styleId="tt1encarnado">
    <w:name w:val="tt1_encarnado"/>
    <w:basedOn w:val="tt1"/>
    <w:uiPriority w:val="99"/>
    <w:rsid w:val="009D2C7A"/>
    <w:rPr>
      <w:color w:val="FF0000"/>
    </w:rPr>
  </w:style>
  <w:style w:type="paragraph" w:customStyle="1" w:styleId="ttp1gris">
    <w:name w:val="ttp1_gris"/>
    <w:basedOn w:val="ttp1"/>
    <w:uiPriority w:val="99"/>
    <w:rsid w:val="00150548"/>
    <w:pPr>
      <w:widowControl w:val="0"/>
      <w:autoSpaceDE w:val="0"/>
      <w:autoSpaceDN w:val="0"/>
      <w:adjustRightInd w:val="0"/>
    </w:pPr>
    <w:rPr>
      <w:color w:val="999999"/>
    </w:rPr>
  </w:style>
  <w:style w:type="paragraph" w:customStyle="1" w:styleId="ttp3">
    <w:name w:val="ttp3"/>
    <w:basedOn w:val="ttp2"/>
    <w:uiPriority w:val="99"/>
    <w:rsid w:val="009628B5"/>
    <w:pPr>
      <w:widowControl w:val="0"/>
      <w:tabs>
        <w:tab w:val="left" w:pos="680"/>
      </w:tabs>
      <w:autoSpaceDE w:val="0"/>
      <w:autoSpaceDN w:val="0"/>
      <w:adjustRightInd w:val="0"/>
      <w:ind w:left="681"/>
      <w:jc w:val="both"/>
    </w:pPr>
  </w:style>
  <w:style w:type="paragraph" w:customStyle="1" w:styleId="ttp1azul">
    <w:name w:val="ttp1_azul"/>
    <w:basedOn w:val="ttp1"/>
    <w:uiPriority w:val="99"/>
    <w:rsid w:val="00150548"/>
    <w:pPr>
      <w:widowControl w:val="0"/>
      <w:autoSpaceDE w:val="0"/>
      <w:autoSpaceDN w:val="0"/>
      <w:adjustRightInd w:val="0"/>
      <w:jc w:val="both"/>
    </w:pPr>
    <w:rPr>
      <w:color w:val="0000FF"/>
    </w:rPr>
  </w:style>
  <w:style w:type="paragraph" w:styleId="Textoindependiente2">
    <w:name w:val="Body Text 2"/>
    <w:basedOn w:val="Normal"/>
    <w:link w:val="Textoindependiente2Car"/>
    <w:uiPriority w:val="99"/>
    <w:semiHidden/>
    <w:rsid w:val="00921B7F"/>
    <w:pPr>
      <w:numPr>
        <w:numId w:val="22"/>
      </w:numPr>
      <w:spacing w:after="120" w:line="480" w:lineRule="auto"/>
    </w:pPr>
  </w:style>
  <w:style w:type="character" w:customStyle="1" w:styleId="BodyText2Char">
    <w:name w:val="Body Text 2 Char"/>
    <w:uiPriority w:val="99"/>
    <w:semiHidden/>
    <w:rsid w:val="00EB7D45"/>
    <w:rPr>
      <w:rFonts w:cs="Times New Roman"/>
      <w:sz w:val="24"/>
      <w:szCs w:val="24"/>
      <w:lang w:val="gl-ES"/>
    </w:rPr>
  </w:style>
  <w:style w:type="character" w:customStyle="1" w:styleId="Textoindependiente2Car">
    <w:name w:val="Texto independiente 2 Car"/>
    <w:link w:val="Textoindependiente2"/>
    <w:uiPriority w:val="99"/>
    <w:semiHidden/>
    <w:locked/>
    <w:rsid w:val="002614D5"/>
    <w:rPr>
      <w:sz w:val="24"/>
      <w:szCs w:val="24"/>
      <w:lang w:val="gl-ES"/>
    </w:rPr>
  </w:style>
  <w:style w:type="paragraph" w:customStyle="1" w:styleId="pn2">
    <w:name w:val="pn2"/>
    <w:basedOn w:val="Textoindependiente"/>
    <w:uiPriority w:val="99"/>
    <w:rsid w:val="00921B7F"/>
    <w:pPr>
      <w:widowControl/>
      <w:numPr>
        <w:numId w:val="21"/>
      </w:numPr>
      <w:tabs>
        <w:tab w:val="clear" w:pos="511"/>
        <w:tab w:val="clear" w:pos="851"/>
        <w:tab w:val="num" w:pos="1474"/>
      </w:tabs>
      <w:autoSpaceDE/>
      <w:autoSpaceDN/>
      <w:adjustRightInd/>
      <w:spacing w:after="60"/>
      <w:ind w:left="1474" w:hanging="283"/>
    </w:pPr>
    <w:rPr>
      <w:rFonts w:cs="Arial"/>
    </w:rPr>
  </w:style>
  <w:style w:type="paragraph" w:customStyle="1" w:styleId="ttp2encarnado">
    <w:name w:val="ttp2_encarnado"/>
    <w:basedOn w:val="ttp2"/>
    <w:rsid w:val="00150548"/>
    <w:rPr>
      <w:color w:val="FF0000"/>
    </w:rPr>
  </w:style>
  <w:style w:type="paragraph" w:customStyle="1" w:styleId="ttp2verde">
    <w:name w:val="ttp2_verde"/>
    <w:basedOn w:val="ttp2encarnado"/>
    <w:uiPriority w:val="99"/>
    <w:rsid w:val="00C57CA5"/>
    <w:rPr>
      <w:color w:val="339966"/>
    </w:rPr>
  </w:style>
  <w:style w:type="paragraph" w:customStyle="1" w:styleId="ttp3encarnado">
    <w:name w:val="ttp3_encarnado"/>
    <w:basedOn w:val="ttp3"/>
    <w:uiPriority w:val="99"/>
    <w:rsid w:val="00150548"/>
    <w:pPr>
      <w:tabs>
        <w:tab w:val="clear" w:pos="454"/>
      </w:tabs>
    </w:pPr>
    <w:rPr>
      <w:color w:val="FF0000"/>
    </w:rPr>
  </w:style>
  <w:style w:type="paragraph" w:customStyle="1" w:styleId="ttp1verde">
    <w:name w:val="ttp1_verde"/>
    <w:basedOn w:val="ttp1"/>
    <w:uiPriority w:val="99"/>
    <w:rsid w:val="00150548"/>
    <w:rPr>
      <w:color w:val="339966"/>
    </w:rPr>
  </w:style>
  <w:style w:type="paragraph" w:customStyle="1" w:styleId="ttp1encarnado">
    <w:name w:val="ttp1_encarnado"/>
    <w:basedOn w:val="ttp1verde"/>
    <w:uiPriority w:val="99"/>
    <w:rsid w:val="00D01D78"/>
    <w:rPr>
      <w:color w:val="FF0000"/>
    </w:rPr>
  </w:style>
  <w:style w:type="paragraph" w:customStyle="1" w:styleId="ttp2azul">
    <w:name w:val="ttp2_azul"/>
    <w:basedOn w:val="ttp2verde"/>
    <w:uiPriority w:val="99"/>
    <w:rsid w:val="006B794F"/>
    <w:rPr>
      <w:color w:val="0000FF"/>
    </w:rPr>
  </w:style>
  <w:style w:type="paragraph" w:customStyle="1" w:styleId="ttp3azul">
    <w:name w:val="ttp3_azul"/>
    <w:basedOn w:val="ttp3encarnado"/>
    <w:uiPriority w:val="99"/>
    <w:rsid w:val="00150548"/>
    <w:pPr>
      <w:jc w:val="left"/>
    </w:pPr>
    <w:rPr>
      <w:color w:val="0000FF"/>
    </w:rPr>
  </w:style>
  <w:style w:type="paragraph" w:customStyle="1" w:styleId="ttp3verde">
    <w:name w:val="ttp3_verde"/>
    <w:basedOn w:val="ttp3encarnado"/>
    <w:uiPriority w:val="99"/>
    <w:rsid w:val="006B794F"/>
    <w:rPr>
      <w:color w:val="339966"/>
    </w:rPr>
  </w:style>
  <w:style w:type="character" w:customStyle="1" w:styleId="cvermello">
    <w:name w:val="c_vermello"/>
    <w:uiPriority w:val="99"/>
    <w:rsid w:val="001966D3"/>
    <w:rPr>
      <w:color w:val="FF0000"/>
      <w:lang w:eastAsia="ar-SA" w:bidi="ar-SA"/>
    </w:rPr>
  </w:style>
  <w:style w:type="character" w:customStyle="1" w:styleId="TextoindependienteCar">
    <w:name w:val="Texto independiente Car"/>
    <w:uiPriority w:val="99"/>
    <w:rsid w:val="001966D3"/>
    <w:rPr>
      <w:sz w:val="24"/>
      <w:lang w:val="gl-ES" w:eastAsia="es-ES"/>
    </w:rPr>
  </w:style>
  <w:style w:type="character" w:customStyle="1" w:styleId="cazul">
    <w:name w:val="c_azul"/>
    <w:uiPriority w:val="99"/>
    <w:rsid w:val="001966D3"/>
    <w:rPr>
      <w:color w:val="0000FF"/>
      <w:lang w:eastAsia="ar-SA" w:bidi="ar-SA"/>
    </w:rPr>
  </w:style>
  <w:style w:type="paragraph" w:styleId="Textoindependiente3">
    <w:name w:val="Body Text 3"/>
    <w:basedOn w:val="Normal"/>
    <w:link w:val="Textoindependiente3Car"/>
    <w:uiPriority w:val="99"/>
    <w:semiHidden/>
    <w:rsid w:val="001966D3"/>
    <w:pPr>
      <w:spacing w:after="120"/>
    </w:pPr>
    <w:rPr>
      <w:sz w:val="16"/>
      <w:szCs w:val="20"/>
    </w:rPr>
  </w:style>
  <w:style w:type="character" w:customStyle="1" w:styleId="BodyText3Char">
    <w:name w:val="Body Text 3 Char"/>
    <w:uiPriority w:val="99"/>
    <w:semiHidden/>
    <w:rsid w:val="00EB7D45"/>
    <w:rPr>
      <w:rFonts w:cs="Times New Roman"/>
      <w:sz w:val="16"/>
      <w:szCs w:val="16"/>
      <w:lang w:val="gl-ES"/>
    </w:rPr>
  </w:style>
  <w:style w:type="character" w:customStyle="1" w:styleId="Textoindependiente3Car">
    <w:name w:val="Texto independiente 3 Car"/>
    <w:link w:val="Textoindependiente3"/>
    <w:uiPriority w:val="99"/>
    <w:semiHidden/>
    <w:locked/>
    <w:rsid w:val="002614D5"/>
    <w:rPr>
      <w:sz w:val="16"/>
      <w:lang w:val="gl-ES"/>
    </w:rPr>
  </w:style>
  <w:style w:type="character" w:customStyle="1" w:styleId="criscado">
    <w:name w:val="c_riscado"/>
    <w:uiPriority w:val="99"/>
    <w:rsid w:val="001966D3"/>
    <w:rPr>
      <w:strike/>
      <w:color w:val="auto"/>
      <w:vertAlign w:val="baseline"/>
      <w:lang w:eastAsia="ar-SA" w:bidi="ar-SA"/>
    </w:rPr>
  </w:style>
  <w:style w:type="paragraph" w:customStyle="1" w:styleId="n7">
    <w:name w:val="n7"/>
    <w:basedOn w:val="n6"/>
    <w:uiPriority w:val="99"/>
    <w:rsid w:val="001966D3"/>
    <w:pPr>
      <w:spacing w:before="180" w:after="120"/>
      <w:ind w:left="1191"/>
    </w:pPr>
    <w:rPr>
      <w:rFonts w:ascii="Arial Narrow" w:hAnsi="Arial Narrow"/>
      <w:color w:val="000080"/>
    </w:rPr>
  </w:style>
  <w:style w:type="paragraph" w:customStyle="1" w:styleId="Estilottpn1Izquierda0cmSangrafrancesa04cm">
    <w:name w:val="Estilo tt_pn1 + Izquierda:  0 cm Sangría francesa:  04 cm"/>
    <w:basedOn w:val="Normal"/>
    <w:uiPriority w:val="99"/>
    <w:semiHidden/>
    <w:rsid w:val="001966D3"/>
    <w:pPr>
      <w:numPr>
        <w:numId w:val="11"/>
      </w:numPr>
      <w:tabs>
        <w:tab w:val="clear" w:pos="851"/>
      </w:tabs>
      <w:spacing w:before="20" w:after="20"/>
      <w:ind w:left="360" w:hanging="360"/>
    </w:pPr>
    <w:rPr>
      <w:rFonts w:ascii="Arial Narrow" w:hAnsi="Arial Narrow"/>
      <w:sz w:val="18"/>
      <w:szCs w:val="20"/>
    </w:rPr>
  </w:style>
  <w:style w:type="paragraph" w:customStyle="1" w:styleId="auc">
    <w:name w:val="auc"/>
    <w:basedOn w:val="Textoindependiente"/>
    <w:uiPriority w:val="99"/>
    <w:semiHidden/>
    <w:rsid w:val="001966D3"/>
    <w:pPr>
      <w:ind w:firstLine="0"/>
    </w:pPr>
    <w:rPr>
      <w:rFonts w:ascii="Arial" w:hAnsi="Arial" w:cs="Arial"/>
      <w:b/>
      <w:bCs/>
      <w:color w:val="808080"/>
    </w:rPr>
  </w:style>
  <w:style w:type="paragraph" w:styleId="Textocomentario">
    <w:name w:val="annotation text"/>
    <w:basedOn w:val="Normal"/>
    <w:link w:val="TextocomentarioCar"/>
    <w:uiPriority w:val="99"/>
    <w:semiHidden/>
    <w:rsid w:val="001966D3"/>
    <w:pPr>
      <w:widowControl/>
      <w:tabs>
        <w:tab w:val="clear" w:pos="851"/>
      </w:tabs>
      <w:autoSpaceDE/>
      <w:autoSpaceDN/>
      <w:adjustRightInd/>
      <w:spacing w:before="0" w:after="0"/>
      <w:ind w:left="0" w:firstLine="0"/>
      <w:jc w:val="left"/>
    </w:pPr>
    <w:rPr>
      <w:sz w:val="20"/>
      <w:szCs w:val="20"/>
    </w:rPr>
  </w:style>
  <w:style w:type="character" w:customStyle="1" w:styleId="CommentTextChar">
    <w:name w:val="Comment Text Char"/>
    <w:uiPriority w:val="99"/>
    <w:semiHidden/>
    <w:rsid w:val="00EB7D45"/>
    <w:rPr>
      <w:rFonts w:cs="Times New Roman"/>
      <w:sz w:val="20"/>
      <w:szCs w:val="20"/>
      <w:lang w:val="gl-ES"/>
    </w:rPr>
  </w:style>
  <w:style w:type="character" w:customStyle="1" w:styleId="TextocomentarioCar">
    <w:name w:val="Texto comentario Car"/>
    <w:link w:val="Textocomentario"/>
    <w:uiPriority w:val="99"/>
    <w:semiHidden/>
    <w:locked/>
    <w:rsid w:val="002614D5"/>
    <w:rPr>
      <w:sz w:val="20"/>
      <w:lang w:val="gl-ES"/>
    </w:rPr>
  </w:style>
  <w:style w:type="paragraph" w:styleId="Textonotapie">
    <w:name w:val="footnote text"/>
    <w:basedOn w:val="Normal"/>
    <w:link w:val="TextonotapieCar"/>
    <w:uiPriority w:val="99"/>
    <w:semiHidden/>
    <w:rsid w:val="00B051E2"/>
    <w:pPr>
      <w:widowControl/>
      <w:tabs>
        <w:tab w:val="clear" w:pos="851"/>
      </w:tabs>
      <w:autoSpaceDE/>
      <w:autoSpaceDN/>
      <w:adjustRightInd/>
      <w:ind w:firstLine="0"/>
      <w:jc w:val="left"/>
    </w:pPr>
    <w:rPr>
      <w:sz w:val="20"/>
      <w:szCs w:val="20"/>
    </w:rPr>
  </w:style>
  <w:style w:type="character" w:customStyle="1" w:styleId="FootnoteTextChar">
    <w:name w:val="Footnote Text Char"/>
    <w:uiPriority w:val="99"/>
    <w:semiHidden/>
    <w:rsid w:val="00EB7D45"/>
    <w:rPr>
      <w:rFonts w:cs="Times New Roman"/>
      <w:sz w:val="20"/>
      <w:szCs w:val="20"/>
      <w:lang w:val="gl-ES"/>
    </w:rPr>
  </w:style>
  <w:style w:type="character" w:customStyle="1" w:styleId="TextonotapieCar">
    <w:name w:val="Texto nota pie Car"/>
    <w:link w:val="Textonotapie"/>
    <w:uiPriority w:val="99"/>
    <w:semiHidden/>
    <w:locked/>
    <w:rsid w:val="00B051E2"/>
  </w:style>
  <w:style w:type="paragraph" w:customStyle="1" w:styleId="listaxe1">
    <w:name w:val="listaxe1"/>
    <w:basedOn w:val="Normal"/>
    <w:uiPriority w:val="99"/>
    <w:semiHidden/>
    <w:rsid w:val="001966D3"/>
    <w:pPr>
      <w:tabs>
        <w:tab w:val="left" w:pos="2127"/>
        <w:tab w:val="left" w:pos="2835"/>
        <w:tab w:val="left" w:pos="3686"/>
      </w:tabs>
      <w:spacing w:before="180" w:after="180"/>
      <w:ind w:left="1191" w:firstLine="0"/>
      <w:jc w:val="left"/>
    </w:pPr>
    <w:rPr>
      <w:rFonts w:ascii="Courier New" w:hAnsi="Courier New" w:cs="Courier New"/>
      <w:sz w:val="18"/>
      <w:szCs w:val="18"/>
    </w:rPr>
  </w:style>
  <w:style w:type="paragraph" w:styleId="Textodeglobo">
    <w:name w:val="Balloon Text"/>
    <w:basedOn w:val="Normal"/>
    <w:link w:val="TextodegloboCar"/>
    <w:uiPriority w:val="99"/>
    <w:semiHidden/>
    <w:rsid w:val="00C35D31"/>
    <w:rPr>
      <w:sz w:val="20"/>
      <w:szCs w:val="20"/>
    </w:rPr>
  </w:style>
  <w:style w:type="character" w:customStyle="1" w:styleId="BalloonTextChar">
    <w:name w:val="Balloon Text Char"/>
    <w:uiPriority w:val="99"/>
    <w:semiHidden/>
    <w:rsid w:val="00EB7D45"/>
    <w:rPr>
      <w:rFonts w:cs="Times New Roman"/>
      <w:sz w:val="2"/>
      <w:lang w:val="gl-ES"/>
    </w:rPr>
  </w:style>
  <w:style w:type="character" w:customStyle="1" w:styleId="TextodegloboCar">
    <w:name w:val="Texto de globo Car"/>
    <w:link w:val="Textodeglobo"/>
    <w:uiPriority w:val="99"/>
    <w:semiHidden/>
    <w:locked/>
    <w:rsid w:val="00C35D31"/>
    <w:rPr>
      <w:lang w:val="gl-ES"/>
    </w:rPr>
  </w:style>
  <w:style w:type="character" w:styleId="Refdecomentario">
    <w:name w:val="annotation reference"/>
    <w:uiPriority w:val="99"/>
    <w:semiHidden/>
    <w:rsid w:val="001966D3"/>
    <w:rPr>
      <w:rFonts w:cs="Times New Roman"/>
      <w:sz w:val="16"/>
    </w:rPr>
  </w:style>
  <w:style w:type="character" w:customStyle="1" w:styleId="p1Carc">
    <w:name w:val="p1 Carác."/>
    <w:uiPriority w:val="99"/>
    <w:semiHidden/>
    <w:rsid w:val="001966D3"/>
    <w:rPr>
      <w:sz w:val="24"/>
      <w:lang w:val="gl-ES" w:eastAsia="es-ES"/>
    </w:rPr>
  </w:style>
  <w:style w:type="paragraph" w:customStyle="1" w:styleId="p22">
    <w:name w:val="p22"/>
    <w:basedOn w:val="Normal"/>
    <w:uiPriority w:val="99"/>
    <w:semiHidden/>
    <w:rsid w:val="001966D3"/>
    <w:pPr>
      <w:tabs>
        <w:tab w:val="left" w:pos="-1260"/>
        <w:tab w:val="num" w:pos="720"/>
        <w:tab w:val="num" w:pos="907"/>
      </w:tabs>
      <w:spacing w:after="120"/>
      <w:ind w:left="720" w:hanging="360"/>
    </w:pPr>
    <w:rPr>
      <w:rFonts w:ascii="Arial" w:hAnsi="Arial"/>
      <w:sz w:val="26"/>
    </w:rPr>
  </w:style>
  <w:style w:type="paragraph" w:styleId="Listaconvietas2">
    <w:name w:val="List Bullet 2"/>
    <w:basedOn w:val="Normal"/>
    <w:autoRedefine/>
    <w:uiPriority w:val="99"/>
    <w:semiHidden/>
    <w:rsid w:val="001966D3"/>
    <w:pPr>
      <w:widowControl/>
      <w:tabs>
        <w:tab w:val="clear" w:pos="851"/>
        <w:tab w:val="num" w:pos="511"/>
        <w:tab w:val="num" w:pos="1191"/>
      </w:tabs>
      <w:autoSpaceDE/>
      <w:autoSpaceDN/>
      <w:adjustRightInd/>
      <w:spacing w:before="0" w:after="0"/>
      <w:ind w:left="454" w:hanging="227"/>
      <w:jc w:val="left"/>
    </w:pPr>
    <w:rPr>
      <w:lang w:val="es-ES"/>
    </w:rPr>
  </w:style>
  <w:style w:type="paragraph" w:styleId="Listaconvietas3">
    <w:name w:val="List Bullet 3"/>
    <w:basedOn w:val="Normal"/>
    <w:autoRedefine/>
    <w:uiPriority w:val="99"/>
    <w:semiHidden/>
    <w:rsid w:val="001966D3"/>
    <w:pPr>
      <w:widowControl/>
      <w:tabs>
        <w:tab w:val="clear" w:pos="851"/>
        <w:tab w:val="num" w:pos="1474"/>
      </w:tabs>
      <w:autoSpaceDE/>
      <w:autoSpaceDN/>
      <w:adjustRightInd/>
      <w:spacing w:before="0" w:after="0"/>
      <w:ind w:left="1474" w:hanging="283"/>
      <w:jc w:val="left"/>
    </w:pPr>
    <w:rPr>
      <w:lang w:val="es-ES"/>
    </w:rPr>
  </w:style>
  <w:style w:type="paragraph" w:customStyle="1" w:styleId="n22">
    <w:name w:val="n22"/>
    <w:basedOn w:val="Normal"/>
    <w:uiPriority w:val="99"/>
    <w:semiHidden/>
    <w:rsid w:val="001966D3"/>
    <w:pPr>
      <w:widowControl/>
      <w:numPr>
        <w:numId w:val="23"/>
      </w:numPr>
      <w:tabs>
        <w:tab w:val="clear" w:pos="851"/>
        <w:tab w:val="clear" w:pos="2325"/>
        <w:tab w:val="num" w:pos="645"/>
      </w:tabs>
      <w:autoSpaceDE/>
      <w:autoSpaceDN/>
      <w:adjustRightInd/>
      <w:spacing w:before="0" w:after="0"/>
      <w:ind w:left="645" w:hanging="360"/>
    </w:pPr>
    <w:rPr>
      <w:rFonts w:ascii="Arial" w:hAnsi="Arial" w:cs="Arial"/>
      <w:b/>
      <w:bCs/>
      <w:sz w:val="20"/>
      <w:szCs w:val="20"/>
    </w:rPr>
  </w:style>
  <w:style w:type="character" w:styleId="Refdenotaalpie">
    <w:name w:val="footnote reference"/>
    <w:uiPriority w:val="99"/>
    <w:semiHidden/>
    <w:unhideWhenUsed/>
    <w:rsid w:val="008F17C9"/>
    <w:rPr>
      <w:vertAlign w:val="superscript"/>
    </w:rPr>
  </w:style>
  <w:style w:type="paragraph" w:customStyle="1" w:styleId="tticn">
    <w:name w:val="tticn"/>
    <w:basedOn w:val="tt1cn"/>
    <w:semiHidden/>
    <w:rsid w:val="00764FEA"/>
    <w:pPr>
      <w:spacing w:before="40" w:after="40"/>
    </w:pPr>
    <w:rPr>
      <w:rFonts w:cs="Helvetica"/>
      <w:szCs w:val="16"/>
    </w:rPr>
  </w:style>
  <w:style w:type="paragraph" w:customStyle="1" w:styleId="nota1">
    <w:name w:val="nota1"/>
    <w:basedOn w:val="Normal"/>
    <w:link w:val="nota1Car"/>
    <w:rsid w:val="00491A73"/>
    <w:pPr>
      <w:widowControl/>
      <w:tabs>
        <w:tab w:val="clear" w:pos="851"/>
      </w:tabs>
      <w:autoSpaceDE/>
      <w:autoSpaceDN/>
      <w:adjustRightInd/>
      <w:spacing w:before="240"/>
      <w:ind w:firstLine="0"/>
    </w:pPr>
    <w:rPr>
      <w:sz w:val="18"/>
      <w:szCs w:val="18"/>
    </w:rPr>
  </w:style>
  <w:style w:type="character" w:customStyle="1" w:styleId="nota1Car">
    <w:name w:val="nota1 Car"/>
    <w:link w:val="nota1"/>
    <w:rsid w:val="00491A73"/>
    <w:rPr>
      <w:sz w:val="18"/>
      <w:szCs w:val="18"/>
      <w:lang w:val="gl-ES"/>
    </w:rPr>
  </w:style>
  <w:style w:type="paragraph" w:styleId="Asuntodelcomentario">
    <w:name w:val="annotation subject"/>
    <w:basedOn w:val="Textocomentario"/>
    <w:next w:val="Textocomentario"/>
    <w:link w:val="AsuntodelcomentarioCar"/>
    <w:uiPriority w:val="99"/>
    <w:semiHidden/>
    <w:unhideWhenUsed/>
    <w:rsid w:val="00C35D31"/>
    <w:pPr>
      <w:widowControl w:val="0"/>
      <w:tabs>
        <w:tab w:val="left" w:pos="851"/>
      </w:tabs>
      <w:autoSpaceDE w:val="0"/>
      <w:autoSpaceDN w:val="0"/>
      <w:adjustRightInd w:val="0"/>
      <w:spacing w:before="60" w:after="60"/>
      <w:ind w:left="907" w:firstLine="284"/>
      <w:jc w:val="both"/>
    </w:pPr>
    <w:rPr>
      <w:b/>
      <w:bCs/>
    </w:rPr>
  </w:style>
  <w:style w:type="character" w:customStyle="1" w:styleId="AsuntodelcomentarioCar">
    <w:name w:val="Asunto del comentario Car"/>
    <w:basedOn w:val="TextocomentarioCar"/>
    <w:link w:val="Asuntodelcomentario"/>
    <w:uiPriority w:val="99"/>
    <w:semiHidden/>
    <w:rsid w:val="00C35D31"/>
    <w:rPr>
      <w:b/>
      <w:bCs/>
      <w:sz w:val="20"/>
      <w:lang w:val="gl-ES"/>
    </w:rPr>
  </w:style>
  <w:style w:type="paragraph" w:styleId="Listaconnmeros">
    <w:name w:val="List Number"/>
    <w:basedOn w:val="Normal"/>
    <w:uiPriority w:val="99"/>
    <w:unhideWhenUsed/>
    <w:rsid w:val="00FC333F"/>
    <w:pPr>
      <w:numPr>
        <w:numId w:val="35"/>
      </w:numPr>
      <w:contextualSpacing/>
    </w:pPr>
  </w:style>
  <w:style w:type="paragraph" w:customStyle="1" w:styleId="western1">
    <w:name w:val="western1"/>
    <w:basedOn w:val="Normal"/>
    <w:rsid w:val="0056702D"/>
    <w:pPr>
      <w:widowControl/>
      <w:tabs>
        <w:tab w:val="clear" w:pos="851"/>
      </w:tabs>
      <w:autoSpaceDE/>
      <w:autoSpaceDN/>
      <w:adjustRightInd/>
      <w:spacing w:before="100" w:beforeAutospacing="1" w:after="0"/>
      <w:ind w:left="0" w:firstLine="0"/>
    </w:pPr>
    <w:rPr>
      <w:color w:val="000000"/>
      <w:spacing w:val="-2"/>
      <w:sz w:val="20"/>
      <w:szCs w:val="20"/>
      <w:lang w:val="es-ES"/>
    </w:rPr>
  </w:style>
  <w:style w:type="paragraph" w:customStyle="1" w:styleId="western">
    <w:name w:val="western"/>
    <w:basedOn w:val="Normal"/>
    <w:rsid w:val="006F10CB"/>
    <w:pPr>
      <w:widowControl/>
      <w:tabs>
        <w:tab w:val="clear" w:pos="851"/>
      </w:tabs>
      <w:autoSpaceDE/>
      <w:autoSpaceDN/>
      <w:adjustRightInd/>
      <w:spacing w:before="100" w:beforeAutospacing="1" w:after="119"/>
      <w:ind w:left="0" w:firstLine="0"/>
    </w:pPr>
    <w:rPr>
      <w:color w:val="000000"/>
      <w:spacing w:val="-2"/>
      <w:sz w:val="20"/>
      <w:szCs w:val="20"/>
      <w:lang w:val="es-ES"/>
    </w:rPr>
  </w:style>
  <w:style w:type="paragraph" w:styleId="TtuloTDC">
    <w:name w:val="TOC Heading"/>
    <w:basedOn w:val="Ttulo1"/>
    <w:next w:val="Normal"/>
    <w:uiPriority w:val="39"/>
    <w:unhideWhenUsed/>
    <w:qFormat/>
    <w:rsid w:val="00711437"/>
    <w:pPr>
      <w:keepLines/>
      <w:widowControl/>
      <w:tabs>
        <w:tab w:val="clear" w:pos="851"/>
      </w:tabs>
      <w:autoSpaceDE/>
      <w:autoSpaceDN/>
      <w:adjustRightInd/>
      <w:spacing w:before="480" w:after="0" w:line="276" w:lineRule="auto"/>
      <w:ind w:left="0" w:firstLine="0"/>
      <w:outlineLvl w:val="9"/>
    </w:pPr>
    <w:rPr>
      <w:rFonts w:asciiTheme="majorHAnsi" w:eastAsiaTheme="majorEastAsia" w:hAnsiTheme="majorHAnsi" w:cstheme="majorBidi"/>
      <w:bCs/>
      <w:color w:val="365F91" w:themeColor="accent1" w:themeShade="BF"/>
      <w:kern w:val="0"/>
      <w:sz w:val="28"/>
      <w:szCs w:val="2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4359">
      <w:bodyDiv w:val="1"/>
      <w:marLeft w:val="0"/>
      <w:marRight w:val="0"/>
      <w:marTop w:val="0"/>
      <w:marBottom w:val="0"/>
      <w:divBdr>
        <w:top w:val="none" w:sz="0" w:space="0" w:color="auto"/>
        <w:left w:val="none" w:sz="0" w:space="0" w:color="auto"/>
        <w:bottom w:val="none" w:sz="0" w:space="0" w:color="auto"/>
        <w:right w:val="none" w:sz="0" w:space="0" w:color="auto"/>
      </w:divBdr>
    </w:div>
    <w:div w:id="147289432">
      <w:bodyDiv w:val="1"/>
      <w:marLeft w:val="0"/>
      <w:marRight w:val="0"/>
      <w:marTop w:val="0"/>
      <w:marBottom w:val="0"/>
      <w:divBdr>
        <w:top w:val="none" w:sz="0" w:space="0" w:color="auto"/>
        <w:left w:val="none" w:sz="0" w:space="0" w:color="auto"/>
        <w:bottom w:val="none" w:sz="0" w:space="0" w:color="auto"/>
        <w:right w:val="none" w:sz="0" w:space="0" w:color="auto"/>
      </w:divBdr>
    </w:div>
    <w:div w:id="449009596">
      <w:bodyDiv w:val="1"/>
      <w:marLeft w:val="0"/>
      <w:marRight w:val="0"/>
      <w:marTop w:val="0"/>
      <w:marBottom w:val="0"/>
      <w:divBdr>
        <w:top w:val="none" w:sz="0" w:space="0" w:color="auto"/>
        <w:left w:val="none" w:sz="0" w:space="0" w:color="auto"/>
        <w:bottom w:val="none" w:sz="0" w:space="0" w:color="auto"/>
        <w:right w:val="none" w:sz="0" w:space="0" w:color="auto"/>
      </w:divBdr>
    </w:div>
    <w:div w:id="500892820">
      <w:bodyDiv w:val="1"/>
      <w:marLeft w:val="0"/>
      <w:marRight w:val="0"/>
      <w:marTop w:val="0"/>
      <w:marBottom w:val="0"/>
      <w:divBdr>
        <w:top w:val="none" w:sz="0" w:space="0" w:color="auto"/>
        <w:left w:val="none" w:sz="0" w:space="0" w:color="auto"/>
        <w:bottom w:val="none" w:sz="0" w:space="0" w:color="auto"/>
        <w:right w:val="none" w:sz="0" w:space="0" w:color="auto"/>
      </w:divBdr>
    </w:div>
    <w:div w:id="723870730">
      <w:bodyDiv w:val="1"/>
      <w:marLeft w:val="0"/>
      <w:marRight w:val="0"/>
      <w:marTop w:val="0"/>
      <w:marBottom w:val="0"/>
      <w:divBdr>
        <w:top w:val="none" w:sz="0" w:space="0" w:color="auto"/>
        <w:left w:val="none" w:sz="0" w:space="0" w:color="auto"/>
        <w:bottom w:val="none" w:sz="0" w:space="0" w:color="auto"/>
        <w:right w:val="none" w:sz="0" w:space="0" w:color="auto"/>
      </w:divBdr>
    </w:div>
    <w:div w:id="866217786">
      <w:bodyDiv w:val="1"/>
      <w:marLeft w:val="0"/>
      <w:marRight w:val="0"/>
      <w:marTop w:val="0"/>
      <w:marBottom w:val="0"/>
      <w:divBdr>
        <w:top w:val="none" w:sz="0" w:space="0" w:color="auto"/>
        <w:left w:val="none" w:sz="0" w:space="0" w:color="auto"/>
        <w:bottom w:val="none" w:sz="0" w:space="0" w:color="auto"/>
        <w:right w:val="none" w:sz="0" w:space="0" w:color="auto"/>
      </w:divBdr>
    </w:div>
    <w:div w:id="1056051779">
      <w:bodyDiv w:val="1"/>
      <w:marLeft w:val="0"/>
      <w:marRight w:val="0"/>
      <w:marTop w:val="0"/>
      <w:marBottom w:val="0"/>
      <w:divBdr>
        <w:top w:val="none" w:sz="0" w:space="0" w:color="auto"/>
        <w:left w:val="none" w:sz="0" w:space="0" w:color="auto"/>
        <w:bottom w:val="none" w:sz="0" w:space="0" w:color="auto"/>
        <w:right w:val="none" w:sz="0" w:space="0" w:color="auto"/>
      </w:divBdr>
      <w:divsChild>
        <w:div w:id="1684673742">
          <w:marLeft w:val="0"/>
          <w:marRight w:val="0"/>
          <w:marTop w:val="0"/>
          <w:marBottom w:val="0"/>
          <w:divBdr>
            <w:top w:val="none" w:sz="0" w:space="0" w:color="auto"/>
            <w:left w:val="none" w:sz="0" w:space="0" w:color="auto"/>
            <w:bottom w:val="none" w:sz="0" w:space="0" w:color="auto"/>
            <w:right w:val="none" w:sz="0" w:space="0" w:color="auto"/>
          </w:divBdr>
        </w:div>
      </w:divsChild>
    </w:div>
    <w:div w:id="1210340332">
      <w:bodyDiv w:val="1"/>
      <w:marLeft w:val="0"/>
      <w:marRight w:val="0"/>
      <w:marTop w:val="0"/>
      <w:marBottom w:val="0"/>
      <w:divBdr>
        <w:top w:val="none" w:sz="0" w:space="0" w:color="auto"/>
        <w:left w:val="none" w:sz="0" w:space="0" w:color="auto"/>
        <w:bottom w:val="none" w:sz="0" w:space="0" w:color="auto"/>
        <w:right w:val="none" w:sz="0" w:space="0" w:color="auto"/>
      </w:divBdr>
    </w:div>
    <w:div w:id="1426263524">
      <w:bodyDiv w:val="1"/>
      <w:marLeft w:val="0"/>
      <w:marRight w:val="0"/>
      <w:marTop w:val="0"/>
      <w:marBottom w:val="0"/>
      <w:divBdr>
        <w:top w:val="none" w:sz="0" w:space="0" w:color="auto"/>
        <w:left w:val="none" w:sz="0" w:space="0" w:color="auto"/>
        <w:bottom w:val="none" w:sz="0" w:space="0" w:color="auto"/>
        <w:right w:val="none" w:sz="0" w:space="0" w:color="auto"/>
      </w:divBdr>
    </w:div>
    <w:div w:id="1678194680">
      <w:bodyDiv w:val="1"/>
      <w:marLeft w:val="0"/>
      <w:marRight w:val="0"/>
      <w:marTop w:val="0"/>
      <w:marBottom w:val="0"/>
      <w:divBdr>
        <w:top w:val="none" w:sz="0" w:space="0" w:color="auto"/>
        <w:left w:val="none" w:sz="0" w:space="0" w:color="auto"/>
        <w:bottom w:val="none" w:sz="0" w:space="0" w:color="auto"/>
        <w:right w:val="none" w:sz="0" w:space="0" w:color="auto"/>
      </w:divBdr>
    </w:div>
    <w:div w:id="1930506328">
      <w:bodyDiv w:val="1"/>
      <w:marLeft w:val="0"/>
      <w:marRight w:val="0"/>
      <w:marTop w:val="0"/>
      <w:marBottom w:val="0"/>
      <w:divBdr>
        <w:top w:val="none" w:sz="0" w:space="0" w:color="auto"/>
        <w:left w:val="none" w:sz="0" w:space="0" w:color="auto"/>
        <w:bottom w:val="none" w:sz="0" w:space="0" w:color="auto"/>
        <w:right w:val="none" w:sz="0" w:space="0" w:color="auto"/>
      </w:divBdr>
    </w:div>
    <w:div w:id="195317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STELAO\Datos%20de%20programa\Microsoft\Plantillas\Modelo_cor_paraPDF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CE533-4703-4C16-BA48-CB3EDC010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Modelo_cor_paraPDF3.dot</Template>
  <TotalTime>4346</TotalTime>
  <Pages>15</Pages>
  <Words>6360</Words>
  <Characters>33966</Characters>
  <Application>Microsoft Office Word</Application>
  <DocSecurity>0</DocSecurity>
  <Lines>606</Lines>
  <Paragraphs>272</Paragraphs>
  <ScaleCrop>false</ScaleCrop>
  <HeadingPairs>
    <vt:vector size="2" baseType="variant">
      <vt:variant>
        <vt:lpstr>Título</vt:lpstr>
      </vt:variant>
      <vt:variant>
        <vt:i4>1</vt:i4>
      </vt:variant>
    </vt:vector>
  </HeadingPairs>
  <TitlesOfParts>
    <vt:vector size="1" baseType="lpstr">
      <vt:lpstr>Documento de traballo</vt:lpstr>
    </vt:vector>
  </TitlesOfParts>
  <Company>---</Company>
  <LinksUpToDate>false</LinksUpToDate>
  <CharactersWithSpaces>40054</CharactersWithSpaces>
  <SharedDoc>false</SharedDoc>
  <HLinks>
    <vt:vector size="84" baseType="variant">
      <vt:variant>
        <vt:i4>1572927</vt:i4>
      </vt:variant>
      <vt:variant>
        <vt:i4>80</vt:i4>
      </vt:variant>
      <vt:variant>
        <vt:i4>0</vt:i4>
      </vt:variant>
      <vt:variant>
        <vt:i4>5</vt:i4>
      </vt:variant>
      <vt:variant>
        <vt:lpwstr/>
      </vt:variant>
      <vt:variant>
        <vt:lpwstr>_Toc399928779</vt:lpwstr>
      </vt:variant>
      <vt:variant>
        <vt:i4>1572927</vt:i4>
      </vt:variant>
      <vt:variant>
        <vt:i4>74</vt:i4>
      </vt:variant>
      <vt:variant>
        <vt:i4>0</vt:i4>
      </vt:variant>
      <vt:variant>
        <vt:i4>5</vt:i4>
      </vt:variant>
      <vt:variant>
        <vt:lpwstr/>
      </vt:variant>
      <vt:variant>
        <vt:lpwstr>_Toc399928778</vt:lpwstr>
      </vt:variant>
      <vt:variant>
        <vt:i4>1572927</vt:i4>
      </vt:variant>
      <vt:variant>
        <vt:i4>68</vt:i4>
      </vt:variant>
      <vt:variant>
        <vt:i4>0</vt:i4>
      </vt:variant>
      <vt:variant>
        <vt:i4>5</vt:i4>
      </vt:variant>
      <vt:variant>
        <vt:lpwstr/>
      </vt:variant>
      <vt:variant>
        <vt:lpwstr>_Toc399928777</vt:lpwstr>
      </vt:variant>
      <vt:variant>
        <vt:i4>1572927</vt:i4>
      </vt:variant>
      <vt:variant>
        <vt:i4>62</vt:i4>
      </vt:variant>
      <vt:variant>
        <vt:i4>0</vt:i4>
      </vt:variant>
      <vt:variant>
        <vt:i4>5</vt:i4>
      </vt:variant>
      <vt:variant>
        <vt:lpwstr/>
      </vt:variant>
      <vt:variant>
        <vt:lpwstr>_Toc399928776</vt:lpwstr>
      </vt:variant>
      <vt:variant>
        <vt:i4>1572927</vt:i4>
      </vt:variant>
      <vt:variant>
        <vt:i4>56</vt:i4>
      </vt:variant>
      <vt:variant>
        <vt:i4>0</vt:i4>
      </vt:variant>
      <vt:variant>
        <vt:i4>5</vt:i4>
      </vt:variant>
      <vt:variant>
        <vt:lpwstr/>
      </vt:variant>
      <vt:variant>
        <vt:lpwstr>_Toc399928775</vt:lpwstr>
      </vt:variant>
      <vt:variant>
        <vt:i4>1572927</vt:i4>
      </vt:variant>
      <vt:variant>
        <vt:i4>50</vt:i4>
      </vt:variant>
      <vt:variant>
        <vt:i4>0</vt:i4>
      </vt:variant>
      <vt:variant>
        <vt:i4>5</vt:i4>
      </vt:variant>
      <vt:variant>
        <vt:lpwstr/>
      </vt:variant>
      <vt:variant>
        <vt:lpwstr>_Toc399928774</vt:lpwstr>
      </vt:variant>
      <vt:variant>
        <vt:i4>1572927</vt:i4>
      </vt:variant>
      <vt:variant>
        <vt:i4>44</vt:i4>
      </vt:variant>
      <vt:variant>
        <vt:i4>0</vt:i4>
      </vt:variant>
      <vt:variant>
        <vt:i4>5</vt:i4>
      </vt:variant>
      <vt:variant>
        <vt:lpwstr/>
      </vt:variant>
      <vt:variant>
        <vt:lpwstr>_Toc399928773</vt:lpwstr>
      </vt:variant>
      <vt:variant>
        <vt:i4>1572927</vt:i4>
      </vt:variant>
      <vt:variant>
        <vt:i4>38</vt:i4>
      </vt:variant>
      <vt:variant>
        <vt:i4>0</vt:i4>
      </vt:variant>
      <vt:variant>
        <vt:i4>5</vt:i4>
      </vt:variant>
      <vt:variant>
        <vt:lpwstr/>
      </vt:variant>
      <vt:variant>
        <vt:lpwstr>_Toc399928772</vt:lpwstr>
      </vt:variant>
      <vt:variant>
        <vt:i4>1572927</vt:i4>
      </vt:variant>
      <vt:variant>
        <vt:i4>32</vt:i4>
      </vt:variant>
      <vt:variant>
        <vt:i4>0</vt:i4>
      </vt:variant>
      <vt:variant>
        <vt:i4>5</vt:i4>
      </vt:variant>
      <vt:variant>
        <vt:lpwstr/>
      </vt:variant>
      <vt:variant>
        <vt:lpwstr>_Toc399928771</vt:lpwstr>
      </vt:variant>
      <vt:variant>
        <vt:i4>1572927</vt:i4>
      </vt:variant>
      <vt:variant>
        <vt:i4>26</vt:i4>
      </vt:variant>
      <vt:variant>
        <vt:i4>0</vt:i4>
      </vt:variant>
      <vt:variant>
        <vt:i4>5</vt:i4>
      </vt:variant>
      <vt:variant>
        <vt:lpwstr/>
      </vt:variant>
      <vt:variant>
        <vt:lpwstr>_Toc399928770</vt:lpwstr>
      </vt:variant>
      <vt:variant>
        <vt:i4>1638463</vt:i4>
      </vt:variant>
      <vt:variant>
        <vt:i4>20</vt:i4>
      </vt:variant>
      <vt:variant>
        <vt:i4>0</vt:i4>
      </vt:variant>
      <vt:variant>
        <vt:i4>5</vt:i4>
      </vt:variant>
      <vt:variant>
        <vt:lpwstr/>
      </vt:variant>
      <vt:variant>
        <vt:lpwstr>_Toc399928769</vt:lpwstr>
      </vt:variant>
      <vt:variant>
        <vt:i4>1638463</vt:i4>
      </vt:variant>
      <vt:variant>
        <vt:i4>14</vt:i4>
      </vt:variant>
      <vt:variant>
        <vt:i4>0</vt:i4>
      </vt:variant>
      <vt:variant>
        <vt:i4>5</vt:i4>
      </vt:variant>
      <vt:variant>
        <vt:lpwstr/>
      </vt:variant>
      <vt:variant>
        <vt:lpwstr>_Toc399928768</vt:lpwstr>
      </vt:variant>
      <vt:variant>
        <vt:i4>1638463</vt:i4>
      </vt:variant>
      <vt:variant>
        <vt:i4>8</vt:i4>
      </vt:variant>
      <vt:variant>
        <vt:i4>0</vt:i4>
      </vt:variant>
      <vt:variant>
        <vt:i4>5</vt:i4>
      </vt:variant>
      <vt:variant>
        <vt:lpwstr/>
      </vt:variant>
      <vt:variant>
        <vt:lpwstr>_Toc399928767</vt:lpwstr>
      </vt:variant>
      <vt:variant>
        <vt:i4>1638463</vt:i4>
      </vt:variant>
      <vt:variant>
        <vt:i4>2</vt:i4>
      </vt:variant>
      <vt:variant>
        <vt:i4>0</vt:i4>
      </vt:variant>
      <vt:variant>
        <vt:i4>5</vt:i4>
      </vt:variant>
      <vt:variant>
        <vt:lpwstr/>
      </vt:variant>
      <vt:variant>
        <vt:lpwstr>_Toc399928766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traballo</dc:title>
  <dc:creator>---</dc:creator>
  <cp:lastModifiedBy>agustin</cp:lastModifiedBy>
  <cp:revision>183</cp:revision>
  <cp:lastPrinted>2020-09-28T08:26:00Z</cp:lastPrinted>
  <dcterms:created xsi:type="dcterms:W3CDTF">2015-10-01T14:09:00Z</dcterms:created>
  <dcterms:modified xsi:type="dcterms:W3CDTF">2020-09-28T08:40:00Z</dcterms:modified>
</cp:coreProperties>
</file>