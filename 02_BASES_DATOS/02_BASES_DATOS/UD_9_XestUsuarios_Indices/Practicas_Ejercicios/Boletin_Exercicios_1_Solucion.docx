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819" w:rsidRDefault="00692886" w:rsidP="00587878">
      <w:pPr>
        <w:pStyle w:val="t1"/>
        <w:rPr>
          <w:sz w:val="32"/>
        </w:rPr>
      </w:pPr>
      <w:bookmarkStart w:id="0" w:name="_Toc417547470"/>
      <w:r>
        <w:rPr>
          <w:sz w:val="32"/>
        </w:rPr>
        <w:t>Solución b</w:t>
      </w:r>
      <w:r w:rsidR="00607819" w:rsidRPr="00607819">
        <w:rPr>
          <w:sz w:val="32"/>
        </w:rPr>
        <w:t xml:space="preserve">oletín de exercicios </w:t>
      </w:r>
      <w:r w:rsidR="00646945">
        <w:rPr>
          <w:sz w:val="32"/>
        </w:rPr>
        <w:t>1</w:t>
      </w:r>
    </w:p>
    <w:p w:rsidR="00646945" w:rsidRDefault="00607819" w:rsidP="00646945">
      <w:pPr>
        <w:pStyle w:val="n5"/>
        <w:tabs>
          <w:tab w:val="clear" w:pos="907"/>
        </w:tabs>
        <w:ind w:left="0"/>
        <w:rPr>
          <w:sz w:val="28"/>
        </w:rPr>
      </w:pPr>
      <w:bookmarkStart w:id="1" w:name="_Toc439854393"/>
      <w:r w:rsidRPr="00EF294C">
        <w:rPr>
          <w:sz w:val="28"/>
        </w:rPr>
        <w:t>Solución</w:t>
      </w:r>
      <w:bookmarkEnd w:id="1"/>
      <w:r w:rsidRPr="00EF294C">
        <w:rPr>
          <w:sz w:val="28"/>
        </w:rPr>
        <w:t xml:space="preserve">s Boletín </w:t>
      </w:r>
      <w:r w:rsidR="00646945">
        <w:rPr>
          <w:sz w:val="28"/>
        </w:rPr>
        <w:t>1</w:t>
      </w:r>
      <w:r w:rsidR="00E2679A">
        <w:rPr>
          <w:sz w:val="28"/>
        </w:rPr>
        <w:t>. Recorda, estes exercicios son sobre a base de datos Shakila.</w:t>
      </w:r>
    </w:p>
    <w:p w:rsidR="00E2679A" w:rsidRDefault="00E2679A" w:rsidP="00E2679A">
      <w:pPr>
        <w:pStyle w:val="n7"/>
        <w:ind w:left="0"/>
      </w:pPr>
      <w:r>
        <w:rPr>
          <w:sz w:val="32"/>
        </w:rPr>
        <w:t>Xestión de usuarios</w:t>
      </w:r>
    </w:p>
    <w:p w:rsidR="00E2679A" w:rsidRDefault="00E2679A" w:rsidP="00E2679A">
      <w:pPr>
        <w:pStyle w:val="p1"/>
        <w:tabs>
          <w:tab w:val="clear" w:pos="1191"/>
        </w:tabs>
        <w:ind w:left="284"/>
      </w:pPr>
      <w:r>
        <w:t xml:space="preserve">Crea un usuario </w:t>
      </w:r>
      <w:r w:rsidRPr="004D5BFD">
        <w:rPr>
          <w:i/>
        </w:rPr>
        <w:t>xefe</w:t>
      </w:r>
      <w:r>
        <w:t xml:space="preserve"> con contrasinal </w:t>
      </w:r>
      <w:r w:rsidRPr="008602EE">
        <w:rPr>
          <w:i/>
        </w:rPr>
        <w:t>abc123.</w:t>
      </w:r>
      <w:r>
        <w:t xml:space="preserve"> cos máximos privilexios e que soamente poida acceder desde o equipo local.</w:t>
      </w:r>
    </w:p>
    <w:p w:rsidR="00E2679A" w:rsidRDefault="00E2679A" w:rsidP="00E2679A">
      <w:pPr>
        <w:pStyle w:val="tx1"/>
      </w:pPr>
      <w:r>
        <w:t xml:space="preserve">grant all privileges </w:t>
      </w:r>
    </w:p>
    <w:p w:rsidR="00E2679A" w:rsidRDefault="00E2679A" w:rsidP="00E2679A">
      <w:pPr>
        <w:pStyle w:val="tx1"/>
      </w:pPr>
      <w:r>
        <w:t xml:space="preserve">on sakila.* </w:t>
      </w:r>
    </w:p>
    <w:p w:rsidR="00E2679A" w:rsidRDefault="00E2679A" w:rsidP="00E2679A">
      <w:pPr>
        <w:pStyle w:val="tx1"/>
      </w:pPr>
      <w:r>
        <w:t xml:space="preserve">to 'xefe'@'localhost' identified by 'abc123.' </w:t>
      </w:r>
    </w:p>
    <w:p w:rsidR="00E2679A" w:rsidRDefault="00E2679A" w:rsidP="00E2679A">
      <w:pPr>
        <w:pStyle w:val="tx1"/>
      </w:pPr>
      <w:r>
        <w:t>with grant option;</w:t>
      </w:r>
    </w:p>
    <w:p w:rsidR="000F334C" w:rsidRDefault="000F334C" w:rsidP="000F334C">
      <w:pPr>
        <w:ind w:left="0" w:firstLine="0"/>
        <w:rPr>
          <w:szCs w:val="20"/>
        </w:rPr>
      </w:pPr>
    </w:p>
    <w:p w:rsidR="000F334C" w:rsidRDefault="000F334C" w:rsidP="000F334C">
      <w:pPr>
        <w:ind w:left="0" w:firstLine="0"/>
        <w:rPr>
          <w:szCs w:val="20"/>
        </w:rPr>
      </w:pPr>
      <w:r>
        <w:rPr>
          <w:szCs w:val="20"/>
        </w:rPr>
        <w:tab/>
        <w:t>En la versión actual de MySql, es necesario crear el usuario y luego asignar permisos.</w:t>
      </w:r>
    </w:p>
    <w:p w:rsidR="000F334C" w:rsidRPr="000F334C" w:rsidRDefault="000F334C" w:rsidP="000F334C">
      <w:pPr>
        <w:tabs>
          <w:tab w:val="clear" w:pos="851"/>
        </w:tabs>
        <w:ind w:left="993" w:firstLine="0"/>
        <w:rPr>
          <w:szCs w:val="20"/>
        </w:rPr>
      </w:pPr>
      <w:r>
        <w:rPr>
          <w:szCs w:val="20"/>
        </w:rPr>
        <w:t>create user 'x</w:t>
      </w:r>
      <w:r w:rsidRPr="000F334C">
        <w:rPr>
          <w:szCs w:val="20"/>
        </w:rPr>
        <w:t>efe'@'localhost'  identified by 'abc123.';</w:t>
      </w:r>
    </w:p>
    <w:p w:rsidR="000F334C" w:rsidRDefault="000F334C" w:rsidP="000F334C">
      <w:pPr>
        <w:tabs>
          <w:tab w:val="clear" w:pos="851"/>
        </w:tabs>
        <w:ind w:left="993" w:hanging="11"/>
        <w:rPr>
          <w:szCs w:val="20"/>
        </w:rPr>
      </w:pPr>
      <w:r>
        <w:rPr>
          <w:szCs w:val="20"/>
        </w:rPr>
        <w:t>grant all on  sakila.*  to  'x</w:t>
      </w:r>
      <w:r w:rsidRPr="000F334C">
        <w:rPr>
          <w:szCs w:val="20"/>
        </w:rPr>
        <w:t>efe'@'localhost';</w:t>
      </w:r>
    </w:p>
    <w:p w:rsidR="000F334C" w:rsidRPr="000F334C" w:rsidRDefault="000F334C" w:rsidP="000F334C">
      <w:pPr>
        <w:tabs>
          <w:tab w:val="clear" w:pos="851"/>
        </w:tabs>
        <w:ind w:left="993" w:hanging="11"/>
      </w:pPr>
    </w:p>
    <w:p w:rsidR="00E2679A" w:rsidRDefault="00E2679A" w:rsidP="00E2679A">
      <w:pPr>
        <w:pStyle w:val="p1"/>
        <w:tabs>
          <w:tab w:val="clear" w:pos="1191"/>
        </w:tabs>
        <w:ind w:left="284"/>
      </w:pPr>
      <w:r>
        <w:t xml:space="preserve">Crea un usuario </w:t>
      </w:r>
      <w:r w:rsidRPr="008602EE">
        <w:rPr>
          <w:i/>
        </w:rPr>
        <w:t>usuario1</w:t>
      </w:r>
      <w:r>
        <w:t xml:space="preserve"> con contrasinal </w:t>
      </w:r>
      <w:r w:rsidRPr="008602EE">
        <w:rPr>
          <w:i/>
        </w:rPr>
        <w:t>abc123.</w:t>
      </w:r>
      <w:r>
        <w:t xml:space="preserve"> con permiso de creación, alteración e borrado de táboas na base de datos </w:t>
      </w:r>
      <w:r>
        <w:rPr>
          <w:i/>
        </w:rPr>
        <w:t>sakila</w:t>
      </w:r>
      <w:r>
        <w:t xml:space="preserve"> e que só poida acceder desde o equipo local. Despois borra o usuario.</w:t>
      </w:r>
    </w:p>
    <w:p w:rsidR="00E2679A" w:rsidRDefault="00E2679A" w:rsidP="00E2679A">
      <w:pPr>
        <w:pStyle w:val="tx1"/>
      </w:pPr>
      <w:r>
        <w:t>GRANT ALTER,CREATE,DROP</w:t>
      </w:r>
    </w:p>
    <w:p w:rsidR="00E2679A" w:rsidRDefault="00E2679A" w:rsidP="00E2679A">
      <w:pPr>
        <w:pStyle w:val="tx1"/>
      </w:pPr>
      <w:r>
        <w:t xml:space="preserve">on sakila.* </w:t>
      </w:r>
    </w:p>
    <w:p w:rsidR="00E2679A" w:rsidRDefault="00E2679A" w:rsidP="00E2679A">
      <w:pPr>
        <w:pStyle w:val="tx1"/>
      </w:pPr>
      <w:r>
        <w:t>to 'usuario1'@'localhost' identified by 'abc123.';</w:t>
      </w:r>
    </w:p>
    <w:p w:rsidR="00E2679A" w:rsidRDefault="00E2679A" w:rsidP="00E2679A">
      <w:pPr>
        <w:pStyle w:val="tx1"/>
      </w:pPr>
      <w:r>
        <w:t>DROP USER</w:t>
      </w:r>
      <w:r w:rsidRPr="005E5D63">
        <w:t xml:space="preserve"> usuario1@localhost;</w:t>
      </w:r>
    </w:p>
    <w:p w:rsidR="000F334C" w:rsidRDefault="000F334C" w:rsidP="000F334C">
      <w:pPr>
        <w:ind w:left="0" w:firstLine="0"/>
        <w:rPr>
          <w:szCs w:val="20"/>
        </w:rPr>
      </w:pPr>
    </w:p>
    <w:p w:rsidR="000F334C" w:rsidRDefault="000F334C" w:rsidP="000F334C">
      <w:pPr>
        <w:ind w:left="0" w:firstLine="0"/>
        <w:rPr>
          <w:szCs w:val="20"/>
        </w:rPr>
      </w:pPr>
      <w:r>
        <w:rPr>
          <w:szCs w:val="20"/>
        </w:rPr>
        <w:tab/>
      </w:r>
      <w:r>
        <w:rPr>
          <w:szCs w:val="20"/>
        </w:rPr>
        <w:t>En la versión actual de MySql, es necesario crear el usuario y luego asignar permisos.</w:t>
      </w:r>
    </w:p>
    <w:p w:rsidR="000F334C" w:rsidRDefault="000F334C" w:rsidP="000F334C">
      <w:pPr>
        <w:ind w:left="0" w:firstLine="0"/>
        <w:rPr>
          <w:szCs w:val="20"/>
        </w:rPr>
      </w:pPr>
    </w:p>
    <w:p w:rsidR="000F334C" w:rsidRPr="000F334C" w:rsidRDefault="000F334C" w:rsidP="000F334C">
      <w:pPr>
        <w:ind w:left="0" w:firstLine="0"/>
        <w:rPr>
          <w:szCs w:val="20"/>
        </w:rPr>
      </w:pPr>
      <w:r>
        <w:rPr>
          <w:szCs w:val="20"/>
        </w:rPr>
        <w:tab/>
        <w:t>create user 'u</w:t>
      </w:r>
      <w:r w:rsidRPr="000F334C">
        <w:rPr>
          <w:szCs w:val="20"/>
        </w:rPr>
        <w:t xml:space="preserve">suario1'@'localhost' identified by 'abc123.'; </w:t>
      </w:r>
    </w:p>
    <w:p w:rsidR="000F334C" w:rsidRDefault="000F334C" w:rsidP="000F334C">
      <w:pPr>
        <w:ind w:left="0" w:firstLine="0"/>
      </w:pPr>
      <w:r>
        <w:rPr>
          <w:szCs w:val="20"/>
        </w:rPr>
        <w:tab/>
      </w:r>
      <w:r w:rsidRPr="000F334C">
        <w:rPr>
          <w:szCs w:val="20"/>
        </w:rPr>
        <w:t xml:space="preserve">grant create, alter, drop on sakila.* </w:t>
      </w:r>
      <w:r>
        <w:rPr>
          <w:szCs w:val="20"/>
        </w:rPr>
        <w:t>to  'u</w:t>
      </w:r>
      <w:r w:rsidRPr="000F334C">
        <w:rPr>
          <w:szCs w:val="20"/>
        </w:rPr>
        <w:t>suario1'@'localhost' ;</w:t>
      </w:r>
    </w:p>
    <w:p w:rsidR="000F334C" w:rsidRPr="00E2679A" w:rsidRDefault="000F334C" w:rsidP="000F334C">
      <w:pPr>
        <w:tabs>
          <w:tab w:val="clear" w:pos="851"/>
        </w:tabs>
        <w:ind w:left="0" w:firstLine="0"/>
      </w:pPr>
    </w:p>
    <w:p w:rsidR="00E2679A" w:rsidRDefault="00E2679A" w:rsidP="00E2679A">
      <w:pPr>
        <w:pStyle w:val="p1"/>
        <w:tabs>
          <w:tab w:val="clear" w:pos="1191"/>
        </w:tabs>
        <w:ind w:left="284"/>
      </w:pPr>
      <w:r>
        <w:t xml:space="preserve">Crea un usuario </w:t>
      </w:r>
      <w:r w:rsidRPr="00FD66D2">
        <w:rPr>
          <w:i/>
        </w:rPr>
        <w:t>usuario1</w:t>
      </w:r>
      <w:r>
        <w:t xml:space="preserve"> con contrasinal </w:t>
      </w:r>
      <w:r w:rsidRPr="00FD66D2">
        <w:rPr>
          <w:i/>
        </w:rPr>
        <w:t>abc123.</w:t>
      </w:r>
      <w:r>
        <w:t xml:space="preserve"> con permiso de creación, modificación e borrado de táboas na base de datos </w:t>
      </w:r>
      <w:r w:rsidRPr="00FD66D2">
        <w:rPr>
          <w:i/>
        </w:rPr>
        <w:t>sakila</w:t>
      </w:r>
      <w:r>
        <w:t xml:space="preserve"> e que poida acceder á base de datos </w:t>
      </w:r>
      <w:r w:rsidRPr="008602EE">
        <w:rPr>
          <w:b/>
        </w:rPr>
        <w:t>desde calquera equipo</w:t>
      </w:r>
      <w:r>
        <w:t>.</w:t>
      </w:r>
    </w:p>
    <w:p w:rsidR="00E2679A" w:rsidRDefault="00E2679A" w:rsidP="00E2679A">
      <w:pPr>
        <w:pStyle w:val="tx1"/>
      </w:pPr>
      <w:r>
        <w:t>GRANT ALTER,CREATE,DROP</w:t>
      </w:r>
    </w:p>
    <w:p w:rsidR="00E2679A" w:rsidRDefault="00E2679A" w:rsidP="00E2679A">
      <w:pPr>
        <w:pStyle w:val="tx1"/>
      </w:pPr>
      <w:r>
        <w:t xml:space="preserve">on sakila.* </w:t>
      </w:r>
    </w:p>
    <w:p w:rsidR="00E2679A" w:rsidRDefault="00E2679A" w:rsidP="00E2679A">
      <w:pPr>
        <w:pStyle w:val="tx1"/>
      </w:pPr>
      <w:r>
        <w:t>to 'usuario1'@'%' identified by 'abc123.';</w:t>
      </w:r>
    </w:p>
    <w:p w:rsidR="000F334C" w:rsidRDefault="000F334C" w:rsidP="000F334C">
      <w:pPr>
        <w:ind w:left="0" w:firstLine="0"/>
        <w:rPr>
          <w:szCs w:val="20"/>
        </w:rPr>
      </w:pPr>
    </w:p>
    <w:p w:rsidR="000F334C" w:rsidRDefault="000F334C" w:rsidP="000F334C">
      <w:pPr>
        <w:tabs>
          <w:tab w:val="clear" w:pos="851"/>
        </w:tabs>
        <w:ind w:left="0" w:firstLine="720"/>
        <w:rPr>
          <w:szCs w:val="20"/>
        </w:rPr>
      </w:pPr>
      <w:r>
        <w:rPr>
          <w:szCs w:val="20"/>
        </w:rPr>
        <w:t>En la versión actual de MySql, es necesario crear el usuario y luego asignar permisos.</w:t>
      </w:r>
    </w:p>
    <w:p w:rsidR="000F334C" w:rsidRDefault="000F334C" w:rsidP="000F334C">
      <w:pPr>
        <w:tabs>
          <w:tab w:val="clear" w:pos="851"/>
        </w:tabs>
        <w:ind w:left="0" w:firstLine="720"/>
        <w:rPr>
          <w:szCs w:val="20"/>
        </w:rPr>
      </w:pPr>
    </w:p>
    <w:p w:rsidR="000F334C" w:rsidRDefault="000F334C" w:rsidP="000F334C">
      <w:pPr>
        <w:tabs>
          <w:tab w:val="clear" w:pos="851"/>
        </w:tabs>
        <w:ind w:left="0" w:firstLine="720"/>
      </w:pPr>
      <w:r>
        <w:t>create user 'u</w:t>
      </w:r>
      <w:r>
        <w:t xml:space="preserve">suario1'@'%' identified by 'abc123.'; </w:t>
      </w:r>
    </w:p>
    <w:p w:rsidR="000F334C" w:rsidRDefault="000F334C" w:rsidP="000F334C">
      <w:pPr>
        <w:tabs>
          <w:tab w:val="clear" w:pos="851"/>
        </w:tabs>
        <w:ind w:left="0" w:firstLine="720"/>
      </w:pPr>
      <w:r>
        <w:t>grant create,</w:t>
      </w:r>
      <w:r>
        <w:t xml:space="preserve"> update, drop on sakila.* TO  'u</w:t>
      </w:r>
      <w:r>
        <w:t>suario1'@'%'  ;</w:t>
      </w:r>
    </w:p>
    <w:p w:rsidR="000F334C" w:rsidRPr="000F334C" w:rsidRDefault="000F334C" w:rsidP="000F334C">
      <w:pPr>
        <w:tabs>
          <w:tab w:val="clear" w:pos="851"/>
        </w:tabs>
        <w:ind w:left="0" w:firstLine="720"/>
      </w:pPr>
    </w:p>
    <w:p w:rsidR="00E2679A" w:rsidRDefault="00E2679A" w:rsidP="00E2679A">
      <w:pPr>
        <w:pStyle w:val="p1"/>
        <w:tabs>
          <w:tab w:val="clear" w:pos="1191"/>
        </w:tabs>
        <w:ind w:left="284"/>
      </w:pPr>
      <w:r>
        <w:lastRenderedPageBreak/>
        <w:t xml:space="preserve">Crea un usuario </w:t>
      </w:r>
      <w:r w:rsidRPr="00FD66D2">
        <w:rPr>
          <w:i/>
        </w:rPr>
        <w:t>usuario2</w:t>
      </w:r>
      <w:r>
        <w:t xml:space="preserve"> con contrasinal </w:t>
      </w:r>
      <w:r w:rsidRPr="00FD66D2">
        <w:rPr>
          <w:i/>
        </w:rPr>
        <w:t>abc123.</w:t>
      </w:r>
      <w:r>
        <w:t xml:space="preserve"> con permiso de consulta, inserción e actualización da táboa actor (da base de datos </w:t>
      </w:r>
      <w:r w:rsidRPr="00FD66D2">
        <w:rPr>
          <w:i/>
        </w:rPr>
        <w:t>sakila</w:t>
      </w:r>
      <w:r>
        <w:t>) e que poida acceder á base de datos desde calquera equipo. Despois quítalle (revógalle) ao usuario o permiso de actualización.</w:t>
      </w:r>
    </w:p>
    <w:p w:rsidR="00E2679A" w:rsidRDefault="00E2679A" w:rsidP="00E2679A">
      <w:pPr>
        <w:pStyle w:val="tx1"/>
      </w:pPr>
    </w:p>
    <w:p w:rsidR="00E2679A" w:rsidRDefault="00E2679A" w:rsidP="00E2679A">
      <w:pPr>
        <w:pStyle w:val="tx1"/>
      </w:pPr>
      <w:r>
        <w:t>GRANT SELECT,INSERT,UPDATE</w:t>
      </w:r>
    </w:p>
    <w:p w:rsidR="00E2679A" w:rsidRDefault="00E2679A" w:rsidP="00E2679A">
      <w:pPr>
        <w:pStyle w:val="tx1"/>
      </w:pPr>
      <w:r>
        <w:t xml:space="preserve">on sakila.ACTOR </w:t>
      </w:r>
    </w:p>
    <w:p w:rsidR="00E2679A" w:rsidRDefault="00E2679A" w:rsidP="00E2679A">
      <w:pPr>
        <w:pStyle w:val="tx1"/>
      </w:pPr>
      <w:r>
        <w:t>to 'usuario2'@'%' identified by 'abc123.';</w:t>
      </w:r>
    </w:p>
    <w:p w:rsidR="0018509B" w:rsidRDefault="0018509B" w:rsidP="0018509B">
      <w:pPr>
        <w:tabs>
          <w:tab w:val="clear" w:pos="851"/>
        </w:tabs>
        <w:ind w:left="0" w:firstLine="720"/>
        <w:rPr>
          <w:szCs w:val="20"/>
        </w:rPr>
      </w:pPr>
    </w:p>
    <w:p w:rsidR="0018509B" w:rsidRDefault="0018509B" w:rsidP="0018509B">
      <w:pPr>
        <w:tabs>
          <w:tab w:val="clear" w:pos="851"/>
        </w:tabs>
        <w:ind w:left="0" w:firstLine="720"/>
        <w:rPr>
          <w:szCs w:val="20"/>
        </w:rPr>
      </w:pPr>
      <w:r>
        <w:rPr>
          <w:szCs w:val="20"/>
        </w:rPr>
        <w:t>En la versión actual de MySql, es necesario crear el usuario y luego asignar permisos.</w:t>
      </w:r>
    </w:p>
    <w:p w:rsidR="0018509B" w:rsidRDefault="0018509B" w:rsidP="0018509B">
      <w:pPr>
        <w:tabs>
          <w:tab w:val="clear" w:pos="851"/>
        </w:tabs>
        <w:ind w:left="0" w:firstLine="0"/>
        <w:rPr>
          <w:szCs w:val="20"/>
        </w:rPr>
      </w:pPr>
    </w:p>
    <w:p w:rsidR="0018509B" w:rsidRDefault="0018509B" w:rsidP="0018509B">
      <w:pPr>
        <w:tabs>
          <w:tab w:val="clear" w:pos="851"/>
        </w:tabs>
        <w:ind w:left="993" w:firstLine="0"/>
      </w:pPr>
      <w:r>
        <w:t>create user 'u</w:t>
      </w:r>
      <w:r>
        <w:t xml:space="preserve">suario2'@'%'  identified by 'abc123.'; </w:t>
      </w:r>
    </w:p>
    <w:p w:rsidR="0018509B" w:rsidRPr="000F334C" w:rsidRDefault="0018509B" w:rsidP="0018509B">
      <w:pPr>
        <w:tabs>
          <w:tab w:val="clear" w:pos="851"/>
        </w:tabs>
        <w:ind w:left="993" w:firstLine="0"/>
      </w:pPr>
      <w:r>
        <w:t xml:space="preserve">grant  select, update, </w:t>
      </w:r>
      <w:r>
        <w:t>insert on sakila.actor to 'u</w:t>
      </w:r>
      <w:bookmarkStart w:id="2" w:name="_GoBack"/>
      <w:bookmarkEnd w:id="2"/>
      <w:r>
        <w:t>suario2'@'%' ;</w:t>
      </w:r>
    </w:p>
    <w:p w:rsidR="00E2679A" w:rsidRDefault="00E2679A" w:rsidP="00E2679A">
      <w:pPr>
        <w:pStyle w:val="tx1"/>
      </w:pPr>
    </w:p>
    <w:p w:rsidR="00E2679A" w:rsidRDefault="00E2679A" w:rsidP="00E2679A">
      <w:pPr>
        <w:pStyle w:val="tx1"/>
      </w:pPr>
      <w:r>
        <w:t>REVOKE UPDATE</w:t>
      </w:r>
    </w:p>
    <w:p w:rsidR="00E2679A" w:rsidRDefault="00E2679A" w:rsidP="00E2679A">
      <w:pPr>
        <w:pStyle w:val="tx1"/>
      </w:pPr>
      <w:r>
        <w:t xml:space="preserve">on sakila.ACTOR </w:t>
      </w:r>
    </w:p>
    <w:p w:rsidR="00E2679A" w:rsidRDefault="00E2679A" w:rsidP="00E2679A">
      <w:pPr>
        <w:pStyle w:val="tx1"/>
      </w:pPr>
      <w:r>
        <w:t>from'usuario2'@'%';</w:t>
      </w:r>
    </w:p>
    <w:p w:rsidR="000F334C" w:rsidRDefault="000F334C" w:rsidP="000F334C">
      <w:pPr>
        <w:tabs>
          <w:tab w:val="clear" w:pos="851"/>
        </w:tabs>
        <w:ind w:left="0" w:firstLine="0"/>
        <w:rPr>
          <w:szCs w:val="20"/>
        </w:rPr>
      </w:pPr>
    </w:p>
    <w:p w:rsidR="00E2679A" w:rsidRPr="00E2679A" w:rsidRDefault="00E2679A" w:rsidP="00E2679A"/>
    <w:p w:rsidR="00E2679A" w:rsidRDefault="00E2679A" w:rsidP="00E2679A">
      <w:pPr>
        <w:pStyle w:val="p1"/>
        <w:tabs>
          <w:tab w:val="clear" w:pos="1191"/>
        </w:tabs>
        <w:ind w:left="284"/>
      </w:pPr>
      <w:r>
        <w:t xml:space="preserve">Cambia o contrasinal do </w:t>
      </w:r>
      <w:r w:rsidRPr="008602EE">
        <w:rPr>
          <w:i/>
        </w:rPr>
        <w:t>usuario2</w:t>
      </w:r>
      <w:r>
        <w:t xml:space="preserve"> a </w:t>
      </w:r>
      <w:r w:rsidRPr="008602EE">
        <w:rPr>
          <w:i/>
        </w:rPr>
        <w:t>abc</w:t>
      </w:r>
      <w:r>
        <w:t>.</w:t>
      </w:r>
    </w:p>
    <w:p w:rsidR="00E2679A" w:rsidRDefault="00E2679A" w:rsidP="00E2679A">
      <w:pPr>
        <w:pStyle w:val="p1"/>
        <w:numPr>
          <w:ilvl w:val="0"/>
          <w:numId w:val="0"/>
        </w:numPr>
        <w:ind w:left="1191" w:hanging="284"/>
      </w:pPr>
    </w:p>
    <w:p w:rsidR="00E2679A" w:rsidRPr="00EA1DB5" w:rsidRDefault="00E2679A" w:rsidP="00E2679A">
      <w:pPr>
        <w:pStyle w:val="p1"/>
        <w:numPr>
          <w:ilvl w:val="0"/>
          <w:numId w:val="0"/>
        </w:numPr>
        <w:ind w:left="1191" w:hanging="284"/>
      </w:pPr>
      <w:r w:rsidRPr="00F32EBE">
        <w:t>SET PASSWORD FOR 'usuario2'@'%'='abc';</w:t>
      </w:r>
    </w:p>
    <w:p w:rsidR="00E2679A" w:rsidRDefault="00E2679A" w:rsidP="00E2679A">
      <w:pPr>
        <w:pStyle w:val="tx1"/>
      </w:pPr>
    </w:p>
    <w:p w:rsidR="00E2679A" w:rsidRPr="00495692" w:rsidRDefault="00E2679A" w:rsidP="00E2679A">
      <w:pPr>
        <w:pStyle w:val="n7"/>
        <w:ind w:left="0"/>
        <w:rPr>
          <w:sz w:val="32"/>
        </w:rPr>
      </w:pPr>
      <w:r w:rsidRPr="00495692">
        <w:rPr>
          <w:sz w:val="32"/>
        </w:rPr>
        <w:t>Indices</w:t>
      </w:r>
    </w:p>
    <w:p w:rsidR="00E2679A" w:rsidRDefault="00E2679A" w:rsidP="00E2679A">
      <w:pPr>
        <w:pStyle w:val="p1"/>
        <w:tabs>
          <w:tab w:val="clear" w:pos="1191"/>
        </w:tabs>
        <w:ind w:left="284"/>
      </w:pPr>
      <w:r>
        <w:t xml:space="preserve">Crea sobre a táboa </w:t>
      </w:r>
      <w:r>
        <w:rPr>
          <w:i/>
        </w:rPr>
        <w:t>address</w:t>
      </w:r>
      <w:r>
        <w:t xml:space="preserve"> da base de datos </w:t>
      </w:r>
      <w:r>
        <w:rPr>
          <w:i/>
        </w:rPr>
        <w:t>sakila</w:t>
      </w:r>
      <w:r>
        <w:t xml:space="preserve"> un índice ordinario chamado </w:t>
      </w:r>
      <w:r>
        <w:rPr>
          <w:i/>
        </w:rPr>
        <w:t>idx_postal_code</w:t>
      </w:r>
      <w:r>
        <w:t xml:space="preserve"> que conteña a columna </w:t>
      </w:r>
      <w:r>
        <w:rPr>
          <w:i/>
        </w:rPr>
        <w:t>postal_code.</w:t>
      </w:r>
    </w:p>
    <w:p w:rsidR="00E2679A" w:rsidRDefault="00E2679A" w:rsidP="00E2679A">
      <w:pPr>
        <w:pStyle w:val="p1"/>
        <w:numPr>
          <w:ilvl w:val="0"/>
          <w:numId w:val="0"/>
        </w:numPr>
        <w:ind w:left="284"/>
      </w:pPr>
      <w:r>
        <w:t>Créao primeiro con ALTER TABLE, despois bórrao e vólveo a crear con CREATE INDEX.</w:t>
      </w:r>
    </w:p>
    <w:p w:rsidR="00E2679A" w:rsidRDefault="00E2679A" w:rsidP="00E2679A">
      <w:pPr>
        <w:pStyle w:val="Codigo"/>
      </w:pPr>
    </w:p>
    <w:p w:rsidR="00E2679A" w:rsidRDefault="00E2679A" w:rsidP="00E2679A">
      <w:pPr>
        <w:pStyle w:val="Codigo"/>
      </w:pPr>
      <w:r w:rsidRPr="007A5E49">
        <w:t>ALTER TABLE sakila.address ADD INDEX idx_postal_code (postal_code);</w:t>
      </w:r>
    </w:p>
    <w:p w:rsidR="00E2679A" w:rsidRDefault="00E2679A" w:rsidP="00E2679A">
      <w:pPr>
        <w:pStyle w:val="Codigo"/>
      </w:pPr>
      <w:r w:rsidRPr="002F2757">
        <w:t>DROP INDEX idx_postal_code ON sakila.address;</w:t>
      </w:r>
    </w:p>
    <w:p w:rsidR="00E2679A" w:rsidRDefault="00E2679A" w:rsidP="00E2679A">
      <w:pPr>
        <w:pStyle w:val="Codigo"/>
      </w:pPr>
      <w:r w:rsidRPr="002F2757">
        <w:t>CREATE INDEX idx_postal_code ON sakila.address(postal_code);</w:t>
      </w:r>
    </w:p>
    <w:p w:rsidR="00E2679A" w:rsidRDefault="00E2679A" w:rsidP="00E2679A">
      <w:pPr>
        <w:pStyle w:val="tx1"/>
      </w:pPr>
    </w:p>
    <w:p w:rsidR="00E2679A" w:rsidRDefault="00E2679A" w:rsidP="00E2679A">
      <w:pPr>
        <w:pStyle w:val="p1"/>
        <w:tabs>
          <w:tab w:val="clear" w:pos="1191"/>
        </w:tabs>
        <w:ind w:left="284"/>
      </w:pPr>
      <w:r>
        <w:t xml:space="preserve">Crea </w:t>
      </w:r>
      <w:r w:rsidRPr="00495692">
        <w:t>sobre</w:t>
      </w:r>
      <w:r>
        <w:t xml:space="preserve"> a táboa </w:t>
      </w:r>
      <w:r w:rsidRPr="00495692">
        <w:rPr>
          <w:i/>
        </w:rPr>
        <w:t>address</w:t>
      </w:r>
      <w:r>
        <w:t xml:space="preserve"> da base de datos </w:t>
      </w:r>
      <w:r w:rsidRPr="00495692">
        <w:rPr>
          <w:i/>
        </w:rPr>
        <w:t>sakila</w:t>
      </w:r>
      <w:r>
        <w:t xml:space="preserve"> un índice de texto completo chamado </w:t>
      </w:r>
      <w:r w:rsidRPr="00495692">
        <w:rPr>
          <w:i/>
        </w:rPr>
        <w:t>idx_address</w:t>
      </w:r>
      <w:r>
        <w:t xml:space="preserve"> que conteña a columna </w:t>
      </w:r>
      <w:r w:rsidRPr="00495692">
        <w:rPr>
          <w:i/>
        </w:rPr>
        <w:t>address.</w:t>
      </w:r>
      <w:r>
        <w:rPr>
          <w:i/>
        </w:rPr>
        <w:t xml:space="preserve"> </w:t>
      </w:r>
      <w:r>
        <w:t>Créao primeiro con ALTER TABLE, despois bórrao e vólveo a crear con CREATE INDEX.</w:t>
      </w:r>
    </w:p>
    <w:p w:rsidR="00E2679A" w:rsidRDefault="00E2679A" w:rsidP="00E2679A">
      <w:pPr>
        <w:pStyle w:val="p1"/>
        <w:numPr>
          <w:ilvl w:val="0"/>
          <w:numId w:val="0"/>
        </w:numPr>
        <w:ind w:left="284"/>
      </w:pPr>
    </w:p>
    <w:p w:rsidR="00E2679A" w:rsidRDefault="00E2679A" w:rsidP="00E2679A">
      <w:pPr>
        <w:pStyle w:val="Codigo"/>
      </w:pPr>
      <w:r w:rsidRPr="007A5E49">
        <w:t xml:space="preserve">ALTER TABLE sakila.address ADD </w:t>
      </w:r>
      <w:r>
        <w:t>FULLTEXT idx_address</w:t>
      </w:r>
      <w:r w:rsidRPr="007A5E49">
        <w:t xml:space="preserve"> (</w:t>
      </w:r>
      <w:r>
        <w:t>address</w:t>
      </w:r>
      <w:r w:rsidRPr="007A5E49">
        <w:t>);</w:t>
      </w:r>
    </w:p>
    <w:p w:rsidR="00E2679A" w:rsidRDefault="00E2679A" w:rsidP="00E2679A">
      <w:pPr>
        <w:pStyle w:val="Codigo"/>
      </w:pPr>
      <w:r w:rsidRPr="002F2757">
        <w:t>DROP INDEX idx_</w:t>
      </w:r>
      <w:r>
        <w:t>address</w:t>
      </w:r>
      <w:r w:rsidRPr="002F2757">
        <w:t xml:space="preserve"> ON sakila.address;</w:t>
      </w:r>
    </w:p>
    <w:p w:rsidR="00E2679A" w:rsidRDefault="00E2679A" w:rsidP="00E2679A">
      <w:pPr>
        <w:pStyle w:val="Codigo"/>
      </w:pPr>
      <w:r>
        <w:t xml:space="preserve">CREATE </w:t>
      </w:r>
      <w:r w:rsidRPr="00752351">
        <w:t>FULLTEXT</w:t>
      </w:r>
      <w:r>
        <w:t xml:space="preserve"> INDEX idx_address ON sakila.address(address</w:t>
      </w:r>
      <w:r w:rsidRPr="002F2757">
        <w:t>);</w:t>
      </w:r>
    </w:p>
    <w:p w:rsidR="00E2679A" w:rsidRDefault="00E2679A" w:rsidP="00E2679A">
      <w:pPr>
        <w:pStyle w:val="tx1"/>
      </w:pPr>
      <w:r>
        <w:t xml:space="preserve"> </w:t>
      </w:r>
    </w:p>
    <w:p w:rsidR="00E2679A" w:rsidRDefault="00E2679A" w:rsidP="00E2679A">
      <w:pPr>
        <w:pStyle w:val="p1"/>
        <w:tabs>
          <w:tab w:val="clear" w:pos="1191"/>
        </w:tabs>
        <w:ind w:left="284"/>
      </w:pPr>
      <w:r>
        <w:t xml:space="preserve">Crea sobre a táboa </w:t>
      </w:r>
      <w:r w:rsidRPr="00495692">
        <w:rPr>
          <w:i/>
        </w:rPr>
        <w:t>address</w:t>
      </w:r>
      <w:r>
        <w:t xml:space="preserve"> da base de datos </w:t>
      </w:r>
      <w:r w:rsidRPr="00495692">
        <w:rPr>
          <w:i/>
        </w:rPr>
        <w:t>sakila</w:t>
      </w:r>
      <w:r>
        <w:t xml:space="preserve"> un índice único chamado </w:t>
      </w:r>
      <w:r w:rsidRPr="00495692">
        <w:rPr>
          <w:i/>
        </w:rPr>
        <w:t>idx_address</w:t>
      </w:r>
      <w:r>
        <w:t xml:space="preserve"> que conteña a columna </w:t>
      </w:r>
      <w:r w:rsidRPr="00495692">
        <w:rPr>
          <w:i/>
        </w:rPr>
        <w:t>address.</w:t>
      </w:r>
      <w:r>
        <w:rPr>
          <w:i/>
        </w:rPr>
        <w:t xml:space="preserve"> </w:t>
      </w:r>
      <w:r>
        <w:t>Créao primeiro con ALTER TABLE, despois e vólveo a crear con CREATE INDEX.</w:t>
      </w:r>
    </w:p>
    <w:p w:rsidR="00E2679A" w:rsidRDefault="00E2679A" w:rsidP="00E2679A">
      <w:pPr>
        <w:pStyle w:val="p1"/>
        <w:numPr>
          <w:ilvl w:val="0"/>
          <w:numId w:val="0"/>
        </w:numPr>
        <w:ind w:left="284"/>
      </w:pPr>
    </w:p>
    <w:p w:rsidR="00E2679A" w:rsidRDefault="00E2679A" w:rsidP="00E2679A">
      <w:pPr>
        <w:pStyle w:val="Codigo"/>
      </w:pPr>
      <w:r w:rsidRPr="007A5E49">
        <w:t xml:space="preserve">ALTER TABLE sakila.address ADD </w:t>
      </w:r>
      <w:r>
        <w:t>UNIQUE idx_address</w:t>
      </w:r>
      <w:r w:rsidRPr="007A5E49">
        <w:t>(</w:t>
      </w:r>
      <w:r>
        <w:t>address</w:t>
      </w:r>
      <w:r w:rsidRPr="007A5E49">
        <w:t>);</w:t>
      </w:r>
    </w:p>
    <w:p w:rsidR="00E2679A" w:rsidRDefault="00E2679A" w:rsidP="00E2679A">
      <w:pPr>
        <w:pStyle w:val="Codigo"/>
      </w:pPr>
      <w:r w:rsidRPr="002F2757">
        <w:t>DROP INDEX idx_</w:t>
      </w:r>
      <w:r>
        <w:t>address</w:t>
      </w:r>
      <w:r w:rsidRPr="002F2757">
        <w:t xml:space="preserve"> ON sakila.address;</w:t>
      </w:r>
    </w:p>
    <w:p w:rsidR="00E2679A" w:rsidRDefault="00E2679A" w:rsidP="00E2679A">
      <w:pPr>
        <w:pStyle w:val="Codigo"/>
      </w:pPr>
      <w:r>
        <w:lastRenderedPageBreak/>
        <w:t>CREATE UNIQUE INDEX idx_address ON sakila.address(address</w:t>
      </w:r>
      <w:r w:rsidRPr="002F2757">
        <w:t>);</w:t>
      </w:r>
    </w:p>
    <w:p w:rsidR="00E2679A" w:rsidRPr="007A5E49" w:rsidRDefault="00E2679A" w:rsidP="00E2679A">
      <w:pPr>
        <w:pStyle w:val="Codigo"/>
      </w:pPr>
    </w:p>
    <w:p w:rsidR="00E2679A" w:rsidRPr="00495692" w:rsidRDefault="00E2679A" w:rsidP="00E2679A">
      <w:pPr>
        <w:pStyle w:val="p1"/>
        <w:tabs>
          <w:tab w:val="clear" w:pos="1191"/>
        </w:tabs>
        <w:ind w:left="284"/>
        <w:rPr>
          <w:i/>
        </w:rPr>
      </w:pPr>
      <w:r>
        <w:t xml:space="preserve">Crea sobre a táboa </w:t>
      </w:r>
      <w:r w:rsidRPr="00495692">
        <w:rPr>
          <w:i/>
        </w:rPr>
        <w:t>address</w:t>
      </w:r>
      <w:r>
        <w:t xml:space="preserve"> da base de datos </w:t>
      </w:r>
      <w:r w:rsidRPr="00495692">
        <w:rPr>
          <w:i/>
        </w:rPr>
        <w:t>sakila</w:t>
      </w:r>
      <w:r>
        <w:t xml:space="preserve"> un índice de parte de campos chamado </w:t>
      </w:r>
      <w:r w:rsidRPr="00495692">
        <w:rPr>
          <w:i/>
        </w:rPr>
        <w:t>idx_address_address2</w:t>
      </w:r>
      <w:r>
        <w:t xml:space="preserve"> que conteña os primeiros 20 carácteres das columna </w:t>
      </w:r>
      <w:r w:rsidRPr="00495692">
        <w:rPr>
          <w:i/>
        </w:rPr>
        <w:t xml:space="preserve">address </w:t>
      </w:r>
      <w:r>
        <w:t xml:space="preserve">e </w:t>
      </w:r>
      <w:r w:rsidRPr="00495692">
        <w:rPr>
          <w:i/>
        </w:rPr>
        <w:t>address2.</w:t>
      </w:r>
      <w:r>
        <w:rPr>
          <w:i/>
        </w:rPr>
        <w:t xml:space="preserve"> </w:t>
      </w:r>
      <w:r>
        <w:t>Créao con ALTER TABLE e despois bórrao.</w:t>
      </w:r>
    </w:p>
    <w:p w:rsidR="00E2679A" w:rsidRDefault="00E2679A" w:rsidP="00E2679A">
      <w:pPr>
        <w:pStyle w:val="tx1"/>
        <w:ind w:left="720"/>
      </w:pPr>
    </w:p>
    <w:p w:rsidR="00E2679A" w:rsidRDefault="00E2679A" w:rsidP="00E2679A">
      <w:pPr>
        <w:pStyle w:val="Codigo"/>
      </w:pPr>
      <w:r w:rsidRPr="007A5E49">
        <w:t>ALTER TABLE sakila.address ADD</w:t>
      </w:r>
      <w:r>
        <w:t xml:space="preserve"> INDEX</w:t>
      </w:r>
      <w:r w:rsidRPr="007A5E49">
        <w:t xml:space="preserve"> </w:t>
      </w:r>
      <w:r>
        <w:t>idx_address_address2</w:t>
      </w:r>
      <w:r w:rsidRPr="007A5E49">
        <w:t>(</w:t>
      </w:r>
      <w:r>
        <w:t>address(20), address2(20)</w:t>
      </w:r>
      <w:r w:rsidRPr="007A5E49">
        <w:t>);</w:t>
      </w:r>
    </w:p>
    <w:p w:rsidR="00E2679A" w:rsidRPr="00E2679A" w:rsidRDefault="00E2679A" w:rsidP="00E2679A">
      <w:pPr>
        <w:pStyle w:val="Codigo"/>
      </w:pPr>
      <w:r w:rsidRPr="002F2757">
        <w:t>DROP INDEX idx_</w:t>
      </w:r>
      <w:r>
        <w:t>address_address2</w:t>
      </w:r>
      <w:r w:rsidRPr="002F2757">
        <w:t xml:space="preserve"> ON sakila.address;</w:t>
      </w:r>
    </w:p>
    <w:bookmarkEnd w:id="0"/>
    <w:p w:rsidR="00E2679A" w:rsidRPr="00E2679A" w:rsidRDefault="00E2679A">
      <w:pPr>
        <w:pStyle w:val="Codigo"/>
      </w:pPr>
    </w:p>
    <w:sectPr w:rsidR="00E2679A" w:rsidRPr="00E2679A" w:rsidSect="00692886">
      <w:footerReference w:type="default" r:id="rId9"/>
      <w:endnotePr>
        <w:numFmt w:val="decimal"/>
      </w:endnotePr>
      <w:pgSz w:w="11905" w:h="16837" w:code="9"/>
      <w:pgMar w:top="872" w:right="1134" w:bottom="567" w:left="1134" w:header="567" w:footer="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104" w:rsidRDefault="00EF2104">
      <w:r>
        <w:separator/>
      </w:r>
    </w:p>
    <w:p w:rsidR="00EF2104" w:rsidRDefault="00EF2104"/>
  </w:endnote>
  <w:endnote w:type="continuationSeparator" w:id="0">
    <w:p w:rsidR="00EF2104" w:rsidRDefault="00EF2104">
      <w:r>
        <w:continuationSeparator/>
      </w:r>
    </w:p>
    <w:p w:rsidR="00EF2104" w:rsidRDefault="00EF21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600141"/>
      <w:docPartObj>
        <w:docPartGallery w:val="Page Numbers (Bottom of Page)"/>
        <w:docPartUnique/>
      </w:docPartObj>
    </w:sdtPr>
    <w:sdtEndPr/>
    <w:sdtContent>
      <w:p w:rsidR="00146A40" w:rsidRDefault="00EF2104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509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46A40" w:rsidRDefault="00146A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104" w:rsidRDefault="00EF2104" w:rsidP="00B051E2">
      <w:pPr>
        <w:pStyle w:val="tx1"/>
      </w:pPr>
      <w:r>
        <w:separator/>
      </w:r>
    </w:p>
  </w:footnote>
  <w:footnote w:type="continuationSeparator" w:id="0">
    <w:p w:rsidR="00EF2104" w:rsidRDefault="00EF2104" w:rsidP="00B051E2">
      <w:pPr>
        <w:pStyle w:val="tx1"/>
      </w:pPr>
      <w:r>
        <w:continuationSeparator/>
      </w:r>
    </w:p>
    <w:p w:rsidR="00EF2104" w:rsidRDefault="00EF2104"/>
  </w:footnote>
  <w:footnote w:type="continuationNotice" w:id="1">
    <w:p w:rsidR="00EF2104" w:rsidRDefault="00EF2104" w:rsidP="00B051E2">
      <w:pPr>
        <w:pStyle w:val="tx1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 w15:restartNumberingAfterBreak="0">
    <w:nsid w:val="0AB864FF"/>
    <w:multiLevelType w:val="multilevel"/>
    <w:tmpl w:val="9AF8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0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1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2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3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5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6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8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4854154"/>
    <w:multiLevelType w:val="multilevel"/>
    <w:tmpl w:val="E7B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6A83C4D"/>
    <w:multiLevelType w:val="multilevel"/>
    <w:tmpl w:val="3D0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C93852"/>
    <w:multiLevelType w:val="multilevel"/>
    <w:tmpl w:val="AAD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5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6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9934B56"/>
    <w:multiLevelType w:val="multilevel"/>
    <w:tmpl w:val="DA1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99A51B4"/>
    <w:multiLevelType w:val="multilevel"/>
    <w:tmpl w:val="472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4"/>
  </w:num>
  <w:num w:numId="3">
    <w:abstractNumId w:val="57"/>
  </w:num>
  <w:num w:numId="4">
    <w:abstractNumId w:val="58"/>
  </w:num>
  <w:num w:numId="5">
    <w:abstractNumId w:val="74"/>
  </w:num>
  <w:num w:numId="6">
    <w:abstractNumId w:val="73"/>
  </w:num>
  <w:num w:numId="7">
    <w:abstractNumId w:val="66"/>
  </w:num>
  <w:num w:numId="8">
    <w:abstractNumId w:val="68"/>
  </w:num>
  <w:num w:numId="9">
    <w:abstractNumId w:val="75"/>
  </w:num>
  <w:num w:numId="10">
    <w:abstractNumId w:val="55"/>
  </w:num>
  <w:num w:numId="11">
    <w:abstractNumId w:val="69"/>
  </w:num>
  <w:num w:numId="12">
    <w:abstractNumId w:val="67"/>
  </w:num>
  <w:num w:numId="13">
    <w:abstractNumId w:val="63"/>
  </w:num>
  <w:num w:numId="14">
    <w:abstractNumId w:val="76"/>
  </w:num>
  <w:num w:numId="15">
    <w:abstractNumId w:val="65"/>
  </w:num>
  <w:num w:numId="16">
    <w:abstractNumId w:val="64"/>
  </w:num>
  <w:num w:numId="17">
    <w:abstractNumId w:val="60"/>
  </w:num>
  <w:num w:numId="18">
    <w:abstractNumId w:val="61"/>
  </w:num>
  <w:num w:numId="19">
    <w:abstractNumId w:val="3"/>
  </w:num>
  <w:num w:numId="20">
    <w:abstractNumId w:val="71"/>
  </w:num>
  <w:num w:numId="21">
    <w:abstractNumId w:val="77"/>
    <w:lvlOverride w:ilvl="0"/>
    <w:lvlOverride w:ilvl="1"/>
    <w:lvlOverride w:ilvl="2"/>
    <w:lvlOverride w:ilvl="3">
      <w:startOverride w:val="1"/>
    </w:lvlOverride>
  </w:num>
  <w:num w:numId="22">
    <w:abstractNumId w:val="78"/>
    <w:lvlOverride w:ilvl="0"/>
    <w:lvlOverride w:ilvl="1"/>
    <w:lvlOverride w:ilvl="2"/>
    <w:lvlOverride w:ilvl="3">
      <w:startOverride w:val="1"/>
    </w:lvlOverride>
  </w:num>
  <w:num w:numId="23">
    <w:abstractNumId w:val="72"/>
  </w:num>
  <w:num w:numId="24">
    <w:abstractNumId w:val="70"/>
  </w:num>
  <w:num w:numId="25">
    <w:abstractNumId w:val="66"/>
  </w:num>
  <w:num w:numId="26">
    <w:abstractNumId w:val="66"/>
  </w:num>
  <w:num w:numId="27">
    <w:abstractNumId w:val="66"/>
  </w:num>
  <w:num w:numId="28">
    <w:abstractNumId w:val="66"/>
  </w:num>
  <w:num w:numId="29">
    <w:abstractNumId w:val="66"/>
  </w:num>
  <w:num w:numId="30">
    <w:abstractNumId w:val="66"/>
  </w:num>
  <w:num w:numId="31">
    <w:abstractNumId w:val="66"/>
  </w:num>
  <w:num w:numId="32">
    <w:abstractNumId w:val="66"/>
  </w:num>
  <w:num w:numId="33">
    <w:abstractNumId w:val="66"/>
  </w:num>
  <w:num w:numId="34">
    <w:abstractNumId w:val="66"/>
  </w:num>
  <w:num w:numId="35">
    <w:abstractNumId w:val="66"/>
  </w:num>
  <w:num w:numId="36">
    <w:abstractNumId w:val="56"/>
  </w:num>
  <w:num w:numId="37">
    <w:abstractNumId w:val="56"/>
    <w:lvlOverride w:ilvl="0">
      <w:startOverride w:val="1"/>
    </w:lvlOverride>
  </w:num>
  <w:num w:numId="38">
    <w:abstractNumId w:val="6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25443"/>
    <w:rsid w:val="0000306C"/>
    <w:rsid w:val="0000328F"/>
    <w:rsid w:val="00003DD2"/>
    <w:rsid w:val="000045D4"/>
    <w:rsid w:val="000047D1"/>
    <w:rsid w:val="00005465"/>
    <w:rsid w:val="00005A6D"/>
    <w:rsid w:val="00011030"/>
    <w:rsid w:val="0001116C"/>
    <w:rsid w:val="00012DC9"/>
    <w:rsid w:val="00013734"/>
    <w:rsid w:val="0001533D"/>
    <w:rsid w:val="0001556C"/>
    <w:rsid w:val="000164BA"/>
    <w:rsid w:val="00017618"/>
    <w:rsid w:val="000224DB"/>
    <w:rsid w:val="0002446C"/>
    <w:rsid w:val="00024D5C"/>
    <w:rsid w:val="00025A8B"/>
    <w:rsid w:val="00025BB6"/>
    <w:rsid w:val="000278C6"/>
    <w:rsid w:val="00027E58"/>
    <w:rsid w:val="00030AD6"/>
    <w:rsid w:val="00030CBD"/>
    <w:rsid w:val="00032D11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F95"/>
    <w:rsid w:val="00047636"/>
    <w:rsid w:val="00053953"/>
    <w:rsid w:val="00053DC4"/>
    <w:rsid w:val="000549B8"/>
    <w:rsid w:val="000562A9"/>
    <w:rsid w:val="000562B9"/>
    <w:rsid w:val="00057899"/>
    <w:rsid w:val="00060001"/>
    <w:rsid w:val="00060144"/>
    <w:rsid w:val="00060D14"/>
    <w:rsid w:val="00063FD8"/>
    <w:rsid w:val="000661C5"/>
    <w:rsid w:val="0006695A"/>
    <w:rsid w:val="00066F0A"/>
    <w:rsid w:val="00066F75"/>
    <w:rsid w:val="0006785C"/>
    <w:rsid w:val="00071E82"/>
    <w:rsid w:val="000723E9"/>
    <w:rsid w:val="0007435B"/>
    <w:rsid w:val="00075884"/>
    <w:rsid w:val="00077433"/>
    <w:rsid w:val="00080CE6"/>
    <w:rsid w:val="00080D33"/>
    <w:rsid w:val="00093713"/>
    <w:rsid w:val="00096299"/>
    <w:rsid w:val="00096785"/>
    <w:rsid w:val="00096A89"/>
    <w:rsid w:val="0009733C"/>
    <w:rsid w:val="000973AF"/>
    <w:rsid w:val="00097AB7"/>
    <w:rsid w:val="00097B71"/>
    <w:rsid w:val="000A0608"/>
    <w:rsid w:val="000A0622"/>
    <w:rsid w:val="000A0623"/>
    <w:rsid w:val="000A0A11"/>
    <w:rsid w:val="000A0DC9"/>
    <w:rsid w:val="000A1879"/>
    <w:rsid w:val="000A1993"/>
    <w:rsid w:val="000A1C13"/>
    <w:rsid w:val="000A20BA"/>
    <w:rsid w:val="000A4129"/>
    <w:rsid w:val="000A443E"/>
    <w:rsid w:val="000A445B"/>
    <w:rsid w:val="000A4521"/>
    <w:rsid w:val="000A4731"/>
    <w:rsid w:val="000B1ACC"/>
    <w:rsid w:val="000B226B"/>
    <w:rsid w:val="000B2D0D"/>
    <w:rsid w:val="000B33F5"/>
    <w:rsid w:val="000B498F"/>
    <w:rsid w:val="000B78D0"/>
    <w:rsid w:val="000C0336"/>
    <w:rsid w:val="000C072C"/>
    <w:rsid w:val="000C0BB2"/>
    <w:rsid w:val="000C1331"/>
    <w:rsid w:val="000C1520"/>
    <w:rsid w:val="000C25CD"/>
    <w:rsid w:val="000C2EDB"/>
    <w:rsid w:val="000C69BE"/>
    <w:rsid w:val="000C7175"/>
    <w:rsid w:val="000C7D84"/>
    <w:rsid w:val="000C7EB5"/>
    <w:rsid w:val="000D0A77"/>
    <w:rsid w:val="000D16A2"/>
    <w:rsid w:val="000D2361"/>
    <w:rsid w:val="000D2799"/>
    <w:rsid w:val="000D2ADA"/>
    <w:rsid w:val="000D3BC3"/>
    <w:rsid w:val="000D5EF9"/>
    <w:rsid w:val="000D6B6C"/>
    <w:rsid w:val="000E0EC9"/>
    <w:rsid w:val="000E1617"/>
    <w:rsid w:val="000E34A6"/>
    <w:rsid w:val="000E3D8A"/>
    <w:rsid w:val="000E44AF"/>
    <w:rsid w:val="000E4FEB"/>
    <w:rsid w:val="000E5D40"/>
    <w:rsid w:val="000E68A2"/>
    <w:rsid w:val="000E73F1"/>
    <w:rsid w:val="000F0A59"/>
    <w:rsid w:val="000F0D7A"/>
    <w:rsid w:val="000F1917"/>
    <w:rsid w:val="000F1FDE"/>
    <w:rsid w:val="000F2C33"/>
    <w:rsid w:val="000F2E84"/>
    <w:rsid w:val="000F334C"/>
    <w:rsid w:val="000F36C8"/>
    <w:rsid w:val="000F3BA8"/>
    <w:rsid w:val="000F4594"/>
    <w:rsid w:val="000F4AC9"/>
    <w:rsid w:val="000F6F43"/>
    <w:rsid w:val="000F7BD7"/>
    <w:rsid w:val="00100B9F"/>
    <w:rsid w:val="00101312"/>
    <w:rsid w:val="00101DBB"/>
    <w:rsid w:val="00102569"/>
    <w:rsid w:val="0010276F"/>
    <w:rsid w:val="00103A2A"/>
    <w:rsid w:val="00103ABD"/>
    <w:rsid w:val="001053E0"/>
    <w:rsid w:val="00105D54"/>
    <w:rsid w:val="001060A9"/>
    <w:rsid w:val="0010623A"/>
    <w:rsid w:val="00110126"/>
    <w:rsid w:val="00110311"/>
    <w:rsid w:val="0011071E"/>
    <w:rsid w:val="0011077D"/>
    <w:rsid w:val="0011203C"/>
    <w:rsid w:val="0011295B"/>
    <w:rsid w:val="00116C6F"/>
    <w:rsid w:val="00117DE3"/>
    <w:rsid w:val="001221C3"/>
    <w:rsid w:val="00122559"/>
    <w:rsid w:val="0012303B"/>
    <w:rsid w:val="00125537"/>
    <w:rsid w:val="00126DEB"/>
    <w:rsid w:val="0012716B"/>
    <w:rsid w:val="00127680"/>
    <w:rsid w:val="00131FF1"/>
    <w:rsid w:val="00133DAF"/>
    <w:rsid w:val="0013540B"/>
    <w:rsid w:val="00135F1C"/>
    <w:rsid w:val="001409BA"/>
    <w:rsid w:val="0014101E"/>
    <w:rsid w:val="00141552"/>
    <w:rsid w:val="00142B2D"/>
    <w:rsid w:val="00142B71"/>
    <w:rsid w:val="001445F0"/>
    <w:rsid w:val="00144ABE"/>
    <w:rsid w:val="001468DF"/>
    <w:rsid w:val="00146A40"/>
    <w:rsid w:val="001472B5"/>
    <w:rsid w:val="00150548"/>
    <w:rsid w:val="00150B85"/>
    <w:rsid w:val="00150CC2"/>
    <w:rsid w:val="001513F4"/>
    <w:rsid w:val="0015466A"/>
    <w:rsid w:val="0015675F"/>
    <w:rsid w:val="0015761C"/>
    <w:rsid w:val="00157825"/>
    <w:rsid w:val="00160826"/>
    <w:rsid w:val="001614D8"/>
    <w:rsid w:val="001627BF"/>
    <w:rsid w:val="0016360A"/>
    <w:rsid w:val="00164557"/>
    <w:rsid w:val="0016543A"/>
    <w:rsid w:val="00165A88"/>
    <w:rsid w:val="00166FC3"/>
    <w:rsid w:val="0016769F"/>
    <w:rsid w:val="00170FB1"/>
    <w:rsid w:val="00171160"/>
    <w:rsid w:val="00173293"/>
    <w:rsid w:val="00176D10"/>
    <w:rsid w:val="00177191"/>
    <w:rsid w:val="001773F1"/>
    <w:rsid w:val="00180754"/>
    <w:rsid w:val="00181E99"/>
    <w:rsid w:val="001846F4"/>
    <w:rsid w:val="00184B45"/>
    <w:rsid w:val="0018509B"/>
    <w:rsid w:val="00190678"/>
    <w:rsid w:val="00190A81"/>
    <w:rsid w:val="00191675"/>
    <w:rsid w:val="001941DE"/>
    <w:rsid w:val="0019491C"/>
    <w:rsid w:val="00195C13"/>
    <w:rsid w:val="00195F38"/>
    <w:rsid w:val="0019604E"/>
    <w:rsid w:val="001966D3"/>
    <w:rsid w:val="001A13AA"/>
    <w:rsid w:val="001A20AE"/>
    <w:rsid w:val="001A5A47"/>
    <w:rsid w:val="001A6F41"/>
    <w:rsid w:val="001B2123"/>
    <w:rsid w:val="001B21EF"/>
    <w:rsid w:val="001B237E"/>
    <w:rsid w:val="001B2405"/>
    <w:rsid w:val="001B4346"/>
    <w:rsid w:val="001B690D"/>
    <w:rsid w:val="001B7656"/>
    <w:rsid w:val="001C05AF"/>
    <w:rsid w:val="001C1290"/>
    <w:rsid w:val="001C14A7"/>
    <w:rsid w:val="001C3618"/>
    <w:rsid w:val="001C5991"/>
    <w:rsid w:val="001C5A81"/>
    <w:rsid w:val="001C78F9"/>
    <w:rsid w:val="001C7B91"/>
    <w:rsid w:val="001D0290"/>
    <w:rsid w:val="001D077A"/>
    <w:rsid w:val="001D4FF6"/>
    <w:rsid w:val="001E165A"/>
    <w:rsid w:val="001E1D82"/>
    <w:rsid w:val="001E31C6"/>
    <w:rsid w:val="001E3357"/>
    <w:rsid w:val="001E52B3"/>
    <w:rsid w:val="001E5395"/>
    <w:rsid w:val="001E6861"/>
    <w:rsid w:val="001F2385"/>
    <w:rsid w:val="001F5013"/>
    <w:rsid w:val="001F502C"/>
    <w:rsid w:val="001F6363"/>
    <w:rsid w:val="002021CB"/>
    <w:rsid w:val="00202979"/>
    <w:rsid w:val="00202FF7"/>
    <w:rsid w:val="0020332C"/>
    <w:rsid w:val="00204586"/>
    <w:rsid w:val="00205157"/>
    <w:rsid w:val="00206736"/>
    <w:rsid w:val="002100C3"/>
    <w:rsid w:val="002112F7"/>
    <w:rsid w:val="00211699"/>
    <w:rsid w:val="0021176E"/>
    <w:rsid w:val="002118F1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20CC9"/>
    <w:rsid w:val="00221361"/>
    <w:rsid w:val="00224643"/>
    <w:rsid w:val="00225443"/>
    <w:rsid w:val="00226918"/>
    <w:rsid w:val="0023021E"/>
    <w:rsid w:val="00230B0E"/>
    <w:rsid w:val="0023191D"/>
    <w:rsid w:val="002319AC"/>
    <w:rsid w:val="0023365E"/>
    <w:rsid w:val="00235853"/>
    <w:rsid w:val="0023587B"/>
    <w:rsid w:val="00235EBF"/>
    <w:rsid w:val="0023677D"/>
    <w:rsid w:val="0023681D"/>
    <w:rsid w:val="00237025"/>
    <w:rsid w:val="002378F8"/>
    <w:rsid w:val="00241757"/>
    <w:rsid w:val="00241E70"/>
    <w:rsid w:val="00242850"/>
    <w:rsid w:val="00242AEC"/>
    <w:rsid w:val="00245E31"/>
    <w:rsid w:val="0025262C"/>
    <w:rsid w:val="0025453E"/>
    <w:rsid w:val="002547A8"/>
    <w:rsid w:val="00254DDE"/>
    <w:rsid w:val="002564E2"/>
    <w:rsid w:val="00256581"/>
    <w:rsid w:val="00260699"/>
    <w:rsid w:val="00260FE3"/>
    <w:rsid w:val="002614D5"/>
    <w:rsid w:val="002622B8"/>
    <w:rsid w:val="0026350F"/>
    <w:rsid w:val="00263D86"/>
    <w:rsid w:val="00264ABE"/>
    <w:rsid w:val="002650A2"/>
    <w:rsid w:val="00265248"/>
    <w:rsid w:val="0026593F"/>
    <w:rsid w:val="00270274"/>
    <w:rsid w:val="00270B87"/>
    <w:rsid w:val="0027105A"/>
    <w:rsid w:val="002717A2"/>
    <w:rsid w:val="002740C6"/>
    <w:rsid w:val="00274ED6"/>
    <w:rsid w:val="00274F63"/>
    <w:rsid w:val="00275BEE"/>
    <w:rsid w:val="00276A76"/>
    <w:rsid w:val="0027774F"/>
    <w:rsid w:val="0027795A"/>
    <w:rsid w:val="00280938"/>
    <w:rsid w:val="00281DB4"/>
    <w:rsid w:val="002826C2"/>
    <w:rsid w:val="0028332D"/>
    <w:rsid w:val="00283DA2"/>
    <w:rsid w:val="002854F4"/>
    <w:rsid w:val="00285E5D"/>
    <w:rsid w:val="002865F3"/>
    <w:rsid w:val="0028780A"/>
    <w:rsid w:val="0029112B"/>
    <w:rsid w:val="002921CA"/>
    <w:rsid w:val="002932D0"/>
    <w:rsid w:val="00294924"/>
    <w:rsid w:val="0029543E"/>
    <w:rsid w:val="0029587C"/>
    <w:rsid w:val="0029608C"/>
    <w:rsid w:val="002964A8"/>
    <w:rsid w:val="002974EF"/>
    <w:rsid w:val="00297F08"/>
    <w:rsid w:val="002A0269"/>
    <w:rsid w:val="002A1B9E"/>
    <w:rsid w:val="002A1F8D"/>
    <w:rsid w:val="002A273B"/>
    <w:rsid w:val="002A470D"/>
    <w:rsid w:val="002A4D0E"/>
    <w:rsid w:val="002A54F3"/>
    <w:rsid w:val="002A6D2C"/>
    <w:rsid w:val="002B03F6"/>
    <w:rsid w:val="002B0BA0"/>
    <w:rsid w:val="002B1256"/>
    <w:rsid w:val="002B2E29"/>
    <w:rsid w:val="002B3048"/>
    <w:rsid w:val="002B372D"/>
    <w:rsid w:val="002B5091"/>
    <w:rsid w:val="002B5A35"/>
    <w:rsid w:val="002B75A9"/>
    <w:rsid w:val="002B76E8"/>
    <w:rsid w:val="002C008B"/>
    <w:rsid w:val="002C0932"/>
    <w:rsid w:val="002C13FE"/>
    <w:rsid w:val="002C2562"/>
    <w:rsid w:val="002C3038"/>
    <w:rsid w:val="002C4196"/>
    <w:rsid w:val="002C4956"/>
    <w:rsid w:val="002C56FB"/>
    <w:rsid w:val="002C58DF"/>
    <w:rsid w:val="002C7016"/>
    <w:rsid w:val="002C737C"/>
    <w:rsid w:val="002D6403"/>
    <w:rsid w:val="002D7510"/>
    <w:rsid w:val="002D7574"/>
    <w:rsid w:val="002E0FB6"/>
    <w:rsid w:val="002E1DCA"/>
    <w:rsid w:val="002E2073"/>
    <w:rsid w:val="002E39C9"/>
    <w:rsid w:val="002E53CD"/>
    <w:rsid w:val="002F0329"/>
    <w:rsid w:val="002F0531"/>
    <w:rsid w:val="002F0C17"/>
    <w:rsid w:val="002F0C44"/>
    <w:rsid w:val="002F138F"/>
    <w:rsid w:val="002F2A50"/>
    <w:rsid w:val="002F3827"/>
    <w:rsid w:val="002F49FC"/>
    <w:rsid w:val="002F4E40"/>
    <w:rsid w:val="002F5150"/>
    <w:rsid w:val="002F61B1"/>
    <w:rsid w:val="002F6994"/>
    <w:rsid w:val="003012E9"/>
    <w:rsid w:val="00301593"/>
    <w:rsid w:val="00303612"/>
    <w:rsid w:val="00303AF4"/>
    <w:rsid w:val="00304634"/>
    <w:rsid w:val="00306B41"/>
    <w:rsid w:val="00306CE1"/>
    <w:rsid w:val="00306E5A"/>
    <w:rsid w:val="00310264"/>
    <w:rsid w:val="00310DA9"/>
    <w:rsid w:val="003130FC"/>
    <w:rsid w:val="0031332E"/>
    <w:rsid w:val="00313DCD"/>
    <w:rsid w:val="0031488F"/>
    <w:rsid w:val="0031551C"/>
    <w:rsid w:val="003156A9"/>
    <w:rsid w:val="003175C6"/>
    <w:rsid w:val="00317BB9"/>
    <w:rsid w:val="003204E9"/>
    <w:rsid w:val="00322E2D"/>
    <w:rsid w:val="003232FC"/>
    <w:rsid w:val="003254A8"/>
    <w:rsid w:val="003265BC"/>
    <w:rsid w:val="00326A7B"/>
    <w:rsid w:val="00330577"/>
    <w:rsid w:val="00330744"/>
    <w:rsid w:val="003332A7"/>
    <w:rsid w:val="00333FB4"/>
    <w:rsid w:val="0033501F"/>
    <w:rsid w:val="00335A92"/>
    <w:rsid w:val="00335F4C"/>
    <w:rsid w:val="00336419"/>
    <w:rsid w:val="00336A3E"/>
    <w:rsid w:val="003403EE"/>
    <w:rsid w:val="00340AE6"/>
    <w:rsid w:val="00340B07"/>
    <w:rsid w:val="0034180F"/>
    <w:rsid w:val="00341F34"/>
    <w:rsid w:val="00342F65"/>
    <w:rsid w:val="0034326C"/>
    <w:rsid w:val="00343F5E"/>
    <w:rsid w:val="003469B3"/>
    <w:rsid w:val="003505CB"/>
    <w:rsid w:val="00350981"/>
    <w:rsid w:val="00350A2F"/>
    <w:rsid w:val="00350F1E"/>
    <w:rsid w:val="00351C6A"/>
    <w:rsid w:val="00353791"/>
    <w:rsid w:val="003540F4"/>
    <w:rsid w:val="003554C7"/>
    <w:rsid w:val="0035562D"/>
    <w:rsid w:val="00356E7F"/>
    <w:rsid w:val="00362054"/>
    <w:rsid w:val="00362947"/>
    <w:rsid w:val="0036369F"/>
    <w:rsid w:val="0036566B"/>
    <w:rsid w:val="00367047"/>
    <w:rsid w:val="0037025D"/>
    <w:rsid w:val="0037034A"/>
    <w:rsid w:val="003711AE"/>
    <w:rsid w:val="00373A3B"/>
    <w:rsid w:val="00374A00"/>
    <w:rsid w:val="0037543E"/>
    <w:rsid w:val="00375BD5"/>
    <w:rsid w:val="003774DA"/>
    <w:rsid w:val="0038049B"/>
    <w:rsid w:val="00381649"/>
    <w:rsid w:val="00381E5A"/>
    <w:rsid w:val="0038288E"/>
    <w:rsid w:val="00382B86"/>
    <w:rsid w:val="00384A0C"/>
    <w:rsid w:val="003852E5"/>
    <w:rsid w:val="0038754B"/>
    <w:rsid w:val="00390738"/>
    <w:rsid w:val="003915CA"/>
    <w:rsid w:val="00392AF1"/>
    <w:rsid w:val="00392C51"/>
    <w:rsid w:val="00393A72"/>
    <w:rsid w:val="0039483E"/>
    <w:rsid w:val="003950A9"/>
    <w:rsid w:val="00395B87"/>
    <w:rsid w:val="00395C5D"/>
    <w:rsid w:val="00396ACF"/>
    <w:rsid w:val="00397C48"/>
    <w:rsid w:val="003A190C"/>
    <w:rsid w:val="003A27F9"/>
    <w:rsid w:val="003A2FFB"/>
    <w:rsid w:val="003A4196"/>
    <w:rsid w:val="003A472C"/>
    <w:rsid w:val="003A50BE"/>
    <w:rsid w:val="003A56CB"/>
    <w:rsid w:val="003A57BD"/>
    <w:rsid w:val="003A5A43"/>
    <w:rsid w:val="003A6A52"/>
    <w:rsid w:val="003A731E"/>
    <w:rsid w:val="003A7F71"/>
    <w:rsid w:val="003B15DC"/>
    <w:rsid w:val="003B2B4D"/>
    <w:rsid w:val="003B5821"/>
    <w:rsid w:val="003B6200"/>
    <w:rsid w:val="003B7861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C784D"/>
    <w:rsid w:val="003D3151"/>
    <w:rsid w:val="003D5D9E"/>
    <w:rsid w:val="003D6117"/>
    <w:rsid w:val="003E1C8B"/>
    <w:rsid w:val="003E2F2A"/>
    <w:rsid w:val="003E37A0"/>
    <w:rsid w:val="003E41E1"/>
    <w:rsid w:val="003E48CA"/>
    <w:rsid w:val="003E493E"/>
    <w:rsid w:val="003E5596"/>
    <w:rsid w:val="003E5613"/>
    <w:rsid w:val="003E5B4A"/>
    <w:rsid w:val="003F012E"/>
    <w:rsid w:val="003F0FEC"/>
    <w:rsid w:val="003F3599"/>
    <w:rsid w:val="003F4D16"/>
    <w:rsid w:val="003F61EA"/>
    <w:rsid w:val="003F64F9"/>
    <w:rsid w:val="0040247D"/>
    <w:rsid w:val="004025A9"/>
    <w:rsid w:val="00402DCB"/>
    <w:rsid w:val="004037E4"/>
    <w:rsid w:val="00403EA0"/>
    <w:rsid w:val="00403F17"/>
    <w:rsid w:val="004040E7"/>
    <w:rsid w:val="0040630E"/>
    <w:rsid w:val="0041055F"/>
    <w:rsid w:val="00410C03"/>
    <w:rsid w:val="00412CB3"/>
    <w:rsid w:val="00414415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F47"/>
    <w:rsid w:val="00436277"/>
    <w:rsid w:val="004373F6"/>
    <w:rsid w:val="004374CA"/>
    <w:rsid w:val="00440BB5"/>
    <w:rsid w:val="00443F48"/>
    <w:rsid w:val="00445D85"/>
    <w:rsid w:val="00446ED6"/>
    <w:rsid w:val="0044798C"/>
    <w:rsid w:val="00450496"/>
    <w:rsid w:val="00450B55"/>
    <w:rsid w:val="00450B86"/>
    <w:rsid w:val="0045172D"/>
    <w:rsid w:val="00452AD4"/>
    <w:rsid w:val="00454A21"/>
    <w:rsid w:val="00454EE1"/>
    <w:rsid w:val="00455B5C"/>
    <w:rsid w:val="00455C1C"/>
    <w:rsid w:val="00455E5A"/>
    <w:rsid w:val="0046008A"/>
    <w:rsid w:val="00460DEE"/>
    <w:rsid w:val="00460F9B"/>
    <w:rsid w:val="00461AFB"/>
    <w:rsid w:val="0046376C"/>
    <w:rsid w:val="00466C36"/>
    <w:rsid w:val="00467953"/>
    <w:rsid w:val="004700FC"/>
    <w:rsid w:val="00471DF5"/>
    <w:rsid w:val="00472ED4"/>
    <w:rsid w:val="00473B95"/>
    <w:rsid w:val="00474C08"/>
    <w:rsid w:val="004751A6"/>
    <w:rsid w:val="00475DAD"/>
    <w:rsid w:val="00476505"/>
    <w:rsid w:val="00476B05"/>
    <w:rsid w:val="00477529"/>
    <w:rsid w:val="0048138D"/>
    <w:rsid w:val="004816F8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2B0C"/>
    <w:rsid w:val="00492D61"/>
    <w:rsid w:val="00493109"/>
    <w:rsid w:val="00493F7A"/>
    <w:rsid w:val="004946A5"/>
    <w:rsid w:val="00495306"/>
    <w:rsid w:val="004969B1"/>
    <w:rsid w:val="00497057"/>
    <w:rsid w:val="00497FBB"/>
    <w:rsid w:val="004A05EC"/>
    <w:rsid w:val="004A0A0E"/>
    <w:rsid w:val="004A2A26"/>
    <w:rsid w:val="004A2D8E"/>
    <w:rsid w:val="004A2DD3"/>
    <w:rsid w:val="004A2FCE"/>
    <w:rsid w:val="004A32BE"/>
    <w:rsid w:val="004A41F9"/>
    <w:rsid w:val="004A4B4F"/>
    <w:rsid w:val="004A5AA2"/>
    <w:rsid w:val="004B01C9"/>
    <w:rsid w:val="004B0A55"/>
    <w:rsid w:val="004B0C3C"/>
    <w:rsid w:val="004B2EC8"/>
    <w:rsid w:val="004B321A"/>
    <w:rsid w:val="004B3A7B"/>
    <w:rsid w:val="004B42A3"/>
    <w:rsid w:val="004B67B2"/>
    <w:rsid w:val="004C0FE5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816"/>
    <w:rsid w:val="004D49BE"/>
    <w:rsid w:val="004D4BD6"/>
    <w:rsid w:val="004D5195"/>
    <w:rsid w:val="004D557E"/>
    <w:rsid w:val="004D625A"/>
    <w:rsid w:val="004D78DD"/>
    <w:rsid w:val="004E05AC"/>
    <w:rsid w:val="004E0845"/>
    <w:rsid w:val="004E239F"/>
    <w:rsid w:val="004E2786"/>
    <w:rsid w:val="004E2B14"/>
    <w:rsid w:val="004E3116"/>
    <w:rsid w:val="004E3AB8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6FF7"/>
    <w:rsid w:val="004F7F61"/>
    <w:rsid w:val="00500686"/>
    <w:rsid w:val="00502545"/>
    <w:rsid w:val="005048A2"/>
    <w:rsid w:val="00504E29"/>
    <w:rsid w:val="005105F6"/>
    <w:rsid w:val="0051103A"/>
    <w:rsid w:val="00511782"/>
    <w:rsid w:val="00511F32"/>
    <w:rsid w:val="005122F1"/>
    <w:rsid w:val="00514E91"/>
    <w:rsid w:val="00514FFF"/>
    <w:rsid w:val="00515E9B"/>
    <w:rsid w:val="005167F9"/>
    <w:rsid w:val="00516912"/>
    <w:rsid w:val="00522568"/>
    <w:rsid w:val="00522589"/>
    <w:rsid w:val="00523A39"/>
    <w:rsid w:val="00523F94"/>
    <w:rsid w:val="005245C7"/>
    <w:rsid w:val="00524FA3"/>
    <w:rsid w:val="005262D9"/>
    <w:rsid w:val="005274E7"/>
    <w:rsid w:val="0053066D"/>
    <w:rsid w:val="00530A49"/>
    <w:rsid w:val="00531102"/>
    <w:rsid w:val="0053133D"/>
    <w:rsid w:val="00531BCF"/>
    <w:rsid w:val="00531D12"/>
    <w:rsid w:val="0053269B"/>
    <w:rsid w:val="00532C9A"/>
    <w:rsid w:val="00532F29"/>
    <w:rsid w:val="0053391F"/>
    <w:rsid w:val="00533BC4"/>
    <w:rsid w:val="00534F4C"/>
    <w:rsid w:val="00534FA2"/>
    <w:rsid w:val="00535203"/>
    <w:rsid w:val="005366D9"/>
    <w:rsid w:val="00537DA2"/>
    <w:rsid w:val="00537E37"/>
    <w:rsid w:val="005408A6"/>
    <w:rsid w:val="005423D3"/>
    <w:rsid w:val="00542630"/>
    <w:rsid w:val="00542944"/>
    <w:rsid w:val="00543565"/>
    <w:rsid w:val="00543703"/>
    <w:rsid w:val="00543E1A"/>
    <w:rsid w:val="0054446A"/>
    <w:rsid w:val="00552D9B"/>
    <w:rsid w:val="00552E15"/>
    <w:rsid w:val="005532D5"/>
    <w:rsid w:val="00555AB2"/>
    <w:rsid w:val="00557116"/>
    <w:rsid w:val="00557162"/>
    <w:rsid w:val="005606C8"/>
    <w:rsid w:val="005612C4"/>
    <w:rsid w:val="005628FB"/>
    <w:rsid w:val="005636E0"/>
    <w:rsid w:val="00564768"/>
    <w:rsid w:val="00564F63"/>
    <w:rsid w:val="00565B29"/>
    <w:rsid w:val="00567A17"/>
    <w:rsid w:val="00570181"/>
    <w:rsid w:val="005742E7"/>
    <w:rsid w:val="00574E14"/>
    <w:rsid w:val="005771AE"/>
    <w:rsid w:val="00580AEB"/>
    <w:rsid w:val="005852FC"/>
    <w:rsid w:val="0058550C"/>
    <w:rsid w:val="00586135"/>
    <w:rsid w:val="0058635C"/>
    <w:rsid w:val="00586705"/>
    <w:rsid w:val="00587777"/>
    <w:rsid w:val="00587878"/>
    <w:rsid w:val="00590190"/>
    <w:rsid w:val="00590C4D"/>
    <w:rsid w:val="00591CC3"/>
    <w:rsid w:val="005921AD"/>
    <w:rsid w:val="00592ACD"/>
    <w:rsid w:val="005931F7"/>
    <w:rsid w:val="00593795"/>
    <w:rsid w:val="005957A2"/>
    <w:rsid w:val="00596C88"/>
    <w:rsid w:val="005972CC"/>
    <w:rsid w:val="00597AAA"/>
    <w:rsid w:val="005A02C9"/>
    <w:rsid w:val="005A0F23"/>
    <w:rsid w:val="005A1612"/>
    <w:rsid w:val="005A1D72"/>
    <w:rsid w:val="005A36E8"/>
    <w:rsid w:val="005A3839"/>
    <w:rsid w:val="005A48E5"/>
    <w:rsid w:val="005A75A4"/>
    <w:rsid w:val="005A77EE"/>
    <w:rsid w:val="005B1F93"/>
    <w:rsid w:val="005B24E6"/>
    <w:rsid w:val="005B2DFA"/>
    <w:rsid w:val="005B3BBD"/>
    <w:rsid w:val="005B3EEE"/>
    <w:rsid w:val="005B475F"/>
    <w:rsid w:val="005B4942"/>
    <w:rsid w:val="005B6628"/>
    <w:rsid w:val="005C0849"/>
    <w:rsid w:val="005C1F7A"/>
    <w:rsid w:val="005C309C"/>
    <w:rsid w:val="005C31D2"/>
    <w:rsid w:val="005C333D"/>
    <w:rsid w:val="005C43C5"/>
    <w:rsid w:val="005C484B"/>
    <w:rsid w:val="005C4892"/>
    <w:rsid w:val="005C4B8C"/>
    <w:rsid w:val="005C56B0"/>
    <w:rsid w:val="005C6FD0"/>
    <w:rsid w:val="005C76C3"/>
    <w:rsid w:val="005D06CF"/>
    <w:rsid w:val="005D08F1"/>
    <w:rsid w:val="005D0DAB"/>
    <w:rsid w:val="005D1BE6"/>
    <w:rsid w:val="005D234E"/>
    <w:rsid w:val="005D288A"/>
    <w:rsid w:val="005D2C18"/>
    <w:rsid w:val="005D6146"/>
    <w:rsid w:val="005D6174"/>
    <w:rsid w:val="005D7A2B"/>
    <w:rsid w:val="005E0AD2"/>
    <w:rsid w:val="005E1BB9"/>
    <w:rsid w:val="005E1C1F"/>
    <w:rsid w:val="005E1DDA"/>
    <w:rsid w:val="005E1E19"/>
    <w:rsid w:val="005E242B"/>
    <w:rsid w:val="005E2657"/>
    <w:rsid w:val="005E60D3"/>
    <w:rsid w:val="005E66F8"/>
    <w:rsid w:val="005E7451"/>
    <w:rsid w:val="005E7B6C"/>
    <w:rsid w:val="005F0258"/>
    <w:rsid w:val="005F0BCF"/>
    <w:rsid w:val="005F2711"/>
    <w:rsid w:val="005F299B"/>
    <w:rsid w:val="005F491B"/>
    <w:rsid w:val="005F5A57"/>
    <w:rsid w:val="005F75CE"/>
    <w:rsid w:val="005F7802"/>
    <w:rsid w:val="00602551"/>
    <w:rsid w:val="00603B77"/>
    <w:rsid w:val="006044B4"/>
    <w:rsid w:val="00605C06"/>
    <w:rsid w:val="00606BBE"/>
    <w:rsid w:val="00606C18"/>
    <w:rsid w:val="0060717E"/>
    <w:rsid w:val="00607819"/>
    <w:rsid w:val="00607BCE"/>
    <w:rsid w:val="00610507"/>
    <w:rsid w:val="00610ABB"/>
    <w:rsid w:val="0061159C"/>
    <w:rsid w:val="00611AE2"/>
    <w:rsid w:val="00612F0A"/>
    <w:rsid w:val="00614027"/>
    <w:rsid w:val="0061561F"/>
    <w:rsid w:val="00615F65"/>
    <w:rsid w:val="006160B2"/>
    <w:rsid w:val="006172D1"/>
    <w:rsid w:val="006200EC"/>
    <w:rsid w:val="00620DFA"/>
    <w:rsid w:val="00621C1E"/>
    <w:rsid w:val="00622A8F"/>
    <w:rsid w:val="00622ADF"/>
    <w:rsid w:val="00622EDB"/>
    <w:rsid w:val="00623916"/>
    <w:rsid w:val="0062446F"/>
    <w:rsid w:val="00625BF8"/>
    <w:rsid w:val="006275BA"/>
    <w:rsid w:val="00630495"/>
    <w:rsid w:val="00631836"/>
    <w:rsid w:val="006332E4"/>
    <w:rsid w:val="00635C9B"/>
    <w:rsid w:val="00635D68"/>
    <w:rsid w:val="00636613"/>
    <w:rsid w:val="00636656"/>
    <w:rsid w:val="0063665A"/>
    <w:rsid w:val="006367A0"/>
    <w:rsid w:val="0064186D"/>
    <w:rsid w:val="00644A25"/>
    <w:rsid w:val="00645408"/>
    <w:rsid w:val="0064628F"/>
    <w:rsid w:val="00646945"/>
    <w:rsid w:val="006469EF"/>
    <w:rsid w:val="0064778B"/>
    <w:rsid w:val="006500F6"/>
    <w:rsid w:val="00650AB0"/>
    <w:rsid w:val="00652E8E"/>
    <w:rsid w:val="00653040"/>
    <w:rsid w:val="00653369"/>
    <w:rsid w:val="0065404D"/>
    <w:rsid w:val="00654E1B"/>
    <w:rsid w:val="00656EFA"/>
    <w:rsid w:val="006611F4"/>
    <w:rsid w:val="00661AC9"/>
    <w:rsid w:val="00662AA8"/>
    <w:rsid w:val="00664450"/>
    <w:rsid w:val="006664C4"/>
    <w:rsid w:val="00666865"/>
    <w:rsid w:val="0066711E"/>
    <w:rsid w:val="006673B0"/>
    <w:rsid w:val="00667914"/>
    <w:rsid w:val="00673DBD"/>
    <w:rsid w:val="0067441E"/>
    <w:rsid w:val="006752E0"/>
    <w:rsid w:val="006757EE"/>
    <w:rsid w:val="006763AE"/>
    <w:rsid w:val="00680D32"/>
    <w:rsid w:val="00681843"/>
    <w:rsid w:val="0068280E"/>
    <w:rsid w:val="00683543"/>
    <w:rsid w:val="00684D4E"/>
    <w:rsid w:val="00685086"/>
    <w:rsid w:val="006853C2"/>
    <w:rsid w:val="00686015"/>
    <w:rsid w:val="0068760D"/>
    <w:rsid w:val="00687956"/>
    <w:rsid w:val="00687D1B"/>
    <w:rsid w:val="006912CC"/>
    <w:rsid w:val="006913BF"/>
    <w:rsid w:val="00692886"/>
    <w:rsid w:val="0069375D"/>
    <w:rsid w:val="00693F2A"/>
    <w:rsid w:val="0069450A"/>
    <w:rsid w:val="00694B43"/>
    <w:rsid w:val="00695021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5FA"/>
    <w:rsid w:val="006A2CF7"/>
    <w:rsid w:val="006A3D0A"/>
    <w:rsid w:val="006A4C7F"/>
    <w:rsid w:val="006A5BC2"/>
    <w:rsid w:val="006A6098"/>
    <w:rsid w:val="006A60FC"/>
    <w:rsid w:val="006A6DF4"/>
    <w:rsid w:val="006A7689"/>
    <w:rsid w:val="006B21AD"/>
    <w:rsid w:val="006B2885"/>
    <w:rsid w:val="006B773B"/>
    <w:rsid w:val="006B794F"/>
    <w:rsid w:val="006C0924"/>
    <w:rsid w:val="006C0D7B"/>
    <w:rsid w:val="006C1315"/>
    <w:rsid w:val="006C142A"/>
    <w:rsid w:val="006C1635"/>
    <w:rsid w:val="006C169A"/>
    <w:rsid w:val="006C33CB"/>
    <w:rsid w:val="006C47A6"/>
    <w:rsid w:val="006C4FC2"/>
    <w:rsid w:val="006C57DA"/>
    <w:rsid w:val="006C6A14"/>
    <w:rsid w:val="006C6BA5"/>
    <w:rsid w:val="006C70FF"/>
    <w:rsid w:val="006C7EA4"/>
    <w:rsid w:val="006D0B4B"/>
    <w:rsid w:val="006D0D35"/>
    <w:rsid w:val="006D1A03"/>
    <w:rsid w:val="006D3766"/>
    <w:rsid w:val="006D4BB7"/>
    <w:rsid w:val="006D60EE"/>
    <w:rsid w:val="006D6A66"/>
    <w:rsid w:val="006D7B81"/>
    <w:rsid w:val="006E04E9"/>
    <w:rsid w:val="006E08F5"/>
    <w:rsid w:val="006E09A6"/>
    <w:rsid w:val="006E1380"/>
    <w:rsid w:val="006E1926"/>
    <w:rsid w:val="006E35A6"/>
    <w:rsid w:val="006E4BEE"/>
    <w:rsid w:val="006E5E52"/>
    <w:rsid w:val="006E771E"/>
    <w:rsid w:val="006F0648"/>
    <w:rsid w:val="006F09F8"/>
    <w:rsid w:val="006F2233"/>
    <w:rsid w:val="006F3863"/>
    <w:rsid w:val="006F39BF"/>
    <w:rsid w:val="006F3BC5"/>
    <w:rsid w:val="006F5B98"/>
    <w:rsid w:val="006F65F2"/>
    <w:rsid w:val="006F76FD"/>
    <w:rsid w:val="006F7A9B"/>
    <w:rsid w:val="006F7F95"/>
    <w:rsid w:val="00701A8A"/>
    <w:rsid w:val="007023BE"/>
    <w:rsid w:val="007047D4"/>
    <w:rsid w:val="007104CE"/>
    <w:rsid w:val="00710E91"/>
    <w:rsid w:val="00711053"/>
    <w:rsid w:val="00712350"/>
    <w:rsid w:val="00712DCC"/>
    <w:rsid w:val="00712E5E"/>
    <w:rsid w:val="00716DFC"/>
    <w:rsid w:val="00720BF5"/>
    <w:rsid w:val="007211D5"/>
    <w:rsid w:val="00722137"/>
    <w:rsid w:val="0072258F"/>
    <w:rsid w:val="007243F3"/>
    <w:rsid w:val="0072553C"/>
    <w:rsid w:val="00726730"/>
    <w:rsid w:val="0072783C"/>
    <w:rsid w:val="007309E8"/>
    <w:rsid w:val="00731CA2"/>
    <w:rsid w:val="00732240"/>
    <w:rsid w:val="007331BB"/>
    <w:rsid w:val="00733CB2"/>
    <w:rsid w:val="0073561A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42E1"/>
    <w:rsid w:val="00745A9A"/>
    <w:rsid w:val="00745B09"/>
    <w:rsid w:val="007461F9"/>
    <w:rsid w:val="00746C6A"/>
    <w:rsid w:val="00747F3A"/>
    <w:rsid w:val="00751680"/>
    <w:rsid w:val="007524A1"/>
    <w:rsid w:val="00752D01"/>
    <w:rsid w:val="00752DC3"/>
    <w:rsid w:val="0075411F"/>
    <w:rsid w:val="00755AED"/>
    <w:rsid w:val="00760756"/>
    <w:rsid w:val="007618B8"/>
    <w:rsid w:val="00764FEA"/>
    <w:rsid w:val="007655DA"/>
    <w:rsid w:val="0076562B"/>
    <w:rsid w:val="00765B1C"/>
    <w:rsid w:val="00766223"/>
    <w:rsid w:val="007665A3"/>
    <w:rsid w:val="007666F9"/>
    <w:rsid w:val="00767B40"/>
    <w:rsid w:val="007700C9"/>
    <w:rsid w:val="00770564"/>
    <w:rsid w:val="00770FA3"/>
    <w:rsid w:val="007730FF"/>
    <w:rsid w:val="00773138"/>
    <w:rsid w:val="007741F8"/>
    <w:rsid w:val="00774B78"/>
    <w:rsid w:val="007755BD"/>
    <w:rsid w:val="0077635E"/>
    <w:rsid w:val="007766C6"/>
    <w:rsid w:val="0077684B"/>
    <w:rsid w:val="007775AC"/>
    <w:rsid w:val="007806F2"/>
    <w:rsid w:val="0078095C"/>
    <w:rsid w:val="007825E7"/>
    <w:rsid w:val="007825F0"/>
    <w:rsid w:val="007848A5"/>
    <w:rsid w:val="00784CDD"/>
    <w:rsid w:val="007856F1"/>
    <w:rsid w:val="00786B91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6417"/>
    <w:rsid w:val="007A6F26"/>
    <w:rsid w:val="007B29CF"/>
    <w:rsid w:val="007B2DD3"/>
    <w:rsid w:val="007B47EE"/>
    <w:rsid w:val="007B5482"/>
    <w:rsid w:val="007B6193"/>
    <w:rsid w:val="007B67DF"/>
    <w:rsid w:val="007B71C2"/>
    <w:rsid w:val="007B78F0"/>
    <w:rsid w:val="007B7DE5"/>
    <w:rsid w:val="007C2839"/>
    <w:rsid w:val="007C2F68"/>
    <w:rsid w:val="007C2FCD"/>
    <w:rsid w:val="007C4BB8"/>
    <w:rsid w:val="007C4CB0"/>
    <w:rsid w:val="007C559F"/>
    <w:rsid w:val="007C55E6"/>
    <w:rsid w:val="007C5F92"/>
    <w:rsid w:val="007C60AD"/>
    <w:rsid w:val="007C6751"/>
    <w:rsid w:val="007D05C2"/>
    <w:rsid w:val="007D4C78"/>
    <w:rsid w:val="007D51DD"/>
    <w:rsid w:val="007D55BD"/>
    <w:rsid w:val="007D6C6D"/>
    <w:rsid w:val="007E017C"/>
    <w:rsid w:val="007E1689"/>
    <w:rsid w:val="007E216B"/>
    <w:rsid w:val="007E29C3"/>
    <w:rsid w:val="007E4250"/>
    <w:rsid w:val="007E436D"/>
    <w:rsid w:val="007F0832"/>
    <w:rsid w:val="007F1C29"/>
    <w:rsid w:val="007F1E2F"/>
    <w:rsid w:val="007F2813"/>
    <w:rsid w:val="007F2EFD"/>
    <w:rsid w:val="007F37F7"/>
    <w:rsid w:val="007F40D1"/>
    <w:rsid w:val="007F5295"/>
    <w:rsid w:val="007F6918"/>
    <w:rsid w:val="007F7647"/>
    <w:rsid w:val="00801AB4"/>
    <w:rsid w:val="00801BBA"/>
    <w:rsid w:val="008020C1"/>
    <w:rsid w:val="0080230A"/>
    <w:rsid w:val="00803838"/>
    <w:rsid w:val="008039E0"/>
    <w:rsid w:val="00804603"/>
    <w:rsid w:val="008050FA"/>
    <w:rsid w:val="008052DE"/>
    <w:rsid w:val="008060C5"/>
    <w:rsid w:val="008065A6"/>
    <w:rsid w:val="00806869"/>
    <w:rsid w:val="00810073"/>
    <w:rsid w:val="008100D8"/>
    <w:rsid w:val="00810257"/>
    <w:rsid w:val="00813477"/>
    <w:rsid w:val="00814112"/>
    <w:rsid w:val="00820BC6"/>
    <w:rsid w:val="00821BE5"/>
    <w:rsid w:val="008233C6"/>
    <w:rsid w:val="0082365E"/>
    <w:rsid w:val="00823FB2"/>
    <w:rsid w:val="00824AD4"/>
    <w:rsid w:val="008260AB"/>
    <w:rsid w:val="0082637A"/>
    <w:rsid w:val="00831298"/>
    <w:rsid w:val="00832156"/>
    <w:rsid w:val="00833066"/>
    <w:rsid w:val="008340D7"/>
    <w:rsid w:val="0083549C"/>
    <w:rsid w:val="0083710B"/>
    <w:rsid w:val="00840312"/>
    <w:rsid w:val="00841D99"/>
    <w:rsid w:val="008424D6"/>
    <w:rsid w:val="0084398C"/>
    <w:rsid w:val="00845171"/>
    <w:rsid w:val="008464A0"/>
    <w:rsid w:val="00846C9C"/>
    <w:rsid w:val="00847BEB"/>
    <w:rsid w:val="00847F4F"/>
    <w:rsid w:val="0085003E"/>
    <w:rsid w:val="00850F35"/>
    <w:rsid w:val="008539AE"/>
    <w:rsid w:val="00853A78"/>
    <w:rsid w:val="00853CEB"/>
    <w:rsid w:val="008554B5"/>
    <w:rsid w:val="00855912"/>
    <w:rsid w:val="00855E5F"/>
    <w:rsid w:val="00861D0D"/>
    <w:rsid w:val="0086294E"/>
    <w:rsid w:val="00862F09"/>
    <w:rsid w:val="008632DB"/>
    <w:rsid w:val="00866758"/>
    <w:rsid w:val="00867EA4"/>
    <w:rsid w:val="00872AEC"/>
    <w:rsid w:val="00874F18"/>
    <w:rsid w:val="0087537E"/>
    <w:rsid w:val="00875A43"/>
    <w:rsid w:val="008771F6"/>
    <w:rsid w:val="00880A75"/>
    <w:rsid w:val="00880EFA"/>
    <w:rsid w:val="00883874"/>
    <w:rsid w:val="008839A0"/>
    <w:rsid w:val="008847EC"/>
    <w:rsid w:val="008849D1"/>
    <w:rsid w:val="008862AD"/>
    <w:rsid w:val="008863D7"/>
    <w:rsid w:val="00886916"/>
    <w:rsid w:val="00886F1A"/>
    <w:rsid w:val="00887AF8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07A4"/>
    <w:rsid w:val="008A1D18"/>
    <w:rsid w:val="008A1E1B"/>
    <w:rsid w:val="008A2287"/>
    <w:rsid w:val="008A2A24"/>
    <w:rsid w:val="008A2AD8"/>
    <w:rsid w:val="008A3CA7"/>
    <w:rsid w:val="008A3DC0"/>
    <w:rsid w:val="008A3DE9"/>
    <w:rsid w:val="008A500B"/>
    <w:rsid w:val="008A7891"/>
    <w:rsid w:val="008B05E6"/>
    <w:rsid w:val="008B2E32"/>
    <w:rsid w:val="008B2E96"/>
    <w:rsid w:val="008B35D7"/>
    <w:rsid w:val="008B3EF6"/>
    <w:rsid w:val="008B40AF"/>
    <w:rsid w:val="008B4721"/>
    <w:rsid w:val="008B4E76"/>
    <w:rsid w:val="008B6658"/>
    <w:rsid w:val="008B6D16"/>
    <w:rsid w:val="008B70DA"/>
    <w:rsid w:val="008B722E"/>
    <w:rsid w:val="008C12BB"/>
    <w:rsid w:val="008C190A"/>
    <w:rsid w:val="008C2919"/>
    <w:rsid w:val="008C4477"/>
    <w:rsid w:val="008C5C79"/>
    <w:rsid w:val="008C7B14"/>
    <w:rsid w:val="008D010C"/>
    <w:rsid w:val="008D0636"/>
    <w:rsid w:val="008D0C16"/>
    <w:rsid w:val="008D3157"/>
    <w:rsid w:val="008D3514"/>
    <w:rsid w:val="008D36E8"/>
    <w:rsid w:val="008D3E40"/>
    <w:rsid w:val="008D4572"/>
    <w:rsid w:val="008D4DEE"/>
    <w:rsid w:val="008D5EC7"/>
    <w:rsid w:val="008D65B9"/>
    <w:rsid w:val="008D6B15"/>
    <w:rsid w:val="008E1571"/>
    <w:rsid w:val="008E5BBA"/>
    <w:rsid w:val="008F0564"/>
    <w:rsid w:val="008F1001"/>
    <w:rsid w:val="008F17C9"/>
    <w:rsid w:val="008F3BB9"/>
    <w:rsid w:val="008F4195"/>
    <w:rsid w:val="008F4624"/>
    <w:rsid w:val="008F52F7"/>
    <w:rsid w:val="008F625F"/>
    <w:rsid w:val="00902C0C"/>
    <w:rsid w:val="009035C9"/>
    <w:rsid w:val="0090533B"/>
    <w:rsid w:val="009053B1"/>
    <w:rsid w:val="00907319"/>
    <w:rsid w:val="00907D77"/>
    <w:rsid w:val="00910087"/>
    <w:rsid w:val="009105E2"/>
    <w:rsid w:val="00911ABF"/>
    <w:rsid w:val="0091231C"/>
    <w:rsid w:val="0091358B"/>
    <w:rsid w:val="00914844"/>
    <w:rsid w:val="00916E0C"/>
    <w:rsid w:val="00920BC6"/>
    <w:rsid w:val="00921B7F"/>
    <w:rsid w:val="00923E32"/>
    <w:rsid w:val="009260EA"/>
    <w:rsid w:val="00926CE2"/>
    <w:rsid w:val="00931097"/>
    <w:rsid w:val="00931F1F"/>
    <w:rsid w:val="0093253C"/>
    <w:rsid w:val="00933310"/>
    <w:rsid w:val="00935531"/>
    <w:rsid w:val="0093563C"/>
    <w:rsid w:val="009375CC"/>
    <w:rsid w:val="009408C5"/>
    <w:rsid w:val="00941237"/>
    <w:rsid w:val="00942181"/>
    <w:rsid w:val="00942C4B"/>
    <w:rsid w:val="00942DA8"/>
    <w:rsid w:val="009513B9"/>
    <w:rsid w:val="009514C4"/>
    <w:rsid w:val="009516A8"/>
    <w:rsid w:val="0095300C"/>
    <w:rsid w:val="0095709C"/>
    <w:rsid w:val="0095759F"/>
    <w:rsid w:val="0096125B"/>
    <w:rsid w:val="009628B5"/>
    <w:rsid w:val="0096489F"/>
    <w:rsid w:val="00964B5E"/>
    <w:rsid w:val="00965548"/>
    <w:rsid w:val="009656F9"/>
    <w:rsid w:val="00965719"/>
    <w:rsid w:val="0097014F"/>
    <w:rsid w:val="00970BD9"/>
    <w:rsid w:val="00972BFB"/>
    <w:rsid w:val="00974B61"/>
    <w:rsid w:val="00975C03"/>
    <w:rsid w:val="0097638C"/>
    <w:rsid w:val="00976772"/>
    <w:rsid w:val="00976E12"/>
    <w:rsid w:val="00980BEF"/>
    <w:rsid w:val="0098199B"/>
    <w:rsid w:val="0098604E"/>
    <w:rsid w:val="00986871"/>
    <w:rsid w:val="00990136"/>
    <w:rsid w:val="00991903"/>
    <w:rsid w:val="00992BF5"/>
    <w:rsid w:val="00993607"/>
    <w:rsid w:val="00994B7A"/>
    <w:rsid w:val="009967D8"/>
    <w:rsid w:val="00996F0C"/>
    <w:rsid w:val="009A13BD"/>
    <w:rsid w:val="009A2596"/>
    <w:rsid w:val="009A3DE8"/>
    <w:rsid w:val="009A55FD"/>
    <w:rsid w:val="009A7ACC"/>
    <w:rsid w:val="009A7CE1"/>
    <w:rsid w:val="009B10E9"/>
    <w:rsid w:val="009B15C1"/>
    <w:rsid w:val="009B2548"/>
    <w:rsid w:val="009B2F7E"/>
    <w:rsid w:val="009B360F"/>
    <w:rsid w:val="009B3C29"/>
    <w:rsid w:val="009B3CEE"/>
    <w:rsid w:val="009B3F98"/>
    <w:rsid w:val="009B48E2"/>
    <w:rsid w:val="009B5272"/>
    <w:rsid w:val="009C0D13"/>
    <w:rsid w:val="009C2083"/>
    <w:rsid w:val="009C2F86"/>
    <w:rsid w:val="009C33DF"/>
    <w:rsid w:val="009C3E82"/>
    <w:rsid w:val="009C554D"/>
    <w:rsid w:val="009C5635"/>
    <w:rsid w:val="009C755C"/>
    <w:rsid w:val="009C7731"/>
    <w:rsid w:val="009D0121"/>
    <w:rsid w:val="009D2C7A"/>
    <w:rsid w:val="009D30C6"/>
    <w:rsid w:val="009E272A"/>
    <w:rsid w:val="009E33E8"/>
    <w:rsid w:val="009E7E6C"/>
    <w:rsid w:val="009F1F61"/>
    <w:rsid w:val="009F2ED2"/>
    <w:rsid w:val="009F352C"/>
    <w:rsid w:val="009F58AE"/>
    <w:rsid w:val="009F617B"/>
    <w:rsid w:val="009F6BA4"/>
    <w:rsid w:val="00A047A7"/>
    <w:rsid w:val="00A04D22"/>
    <w:rsid w:val="00A04DDC"/>
    <w:rsid w:val="00A05738"/>
    <w:rsid w:val="00A0598B"/>
    <w:rsid w:val="00A07687"/>
    <w:rsid w:val="00A103C8"/>
    <w:rsid w:val="00A10836"/>
    <w:rsid w:val="00A109CE"/>
    <w:rsid w:val="00A12237"/>
    <w:rsid w:val="00A12BF0"/>
    <w:rsid w:val="00A133AA"/>
    <w:rsid w:val="00A13CA9"/>
    <w:rsid w:val="00A141D8"/>
    <w:rsid w:val="00A14278"/>
    <w:rsid w:val="00A16307"/>
    <w:rsid w:val="00A171EA"/>
    <w:rsid w:val="00A171F0"/>
    <w:rsid w:val="00A172AF"/>
    <w:rsid w:val="00A17CB0"/>
    <w:rsid w:val="00A205FD"/>
    <w:rsid w:val="00A23AAF"/>
    <w:rsid w:val="00A23BA1"/>
    <w:rsid w:val="00A24FDC"/>
    <w:rsid w:val="00A2694A"/>
    <w:rsid w:val="00A3052C"/>
    <w:rsid w:val="00A315F9"/>
    <w:rsid w:val="00A33C86"/>
    <w:rsid w:val="00A35671"/>
    <w:rsid w:val="00A35F0A"/>
    <w:rsid w:val="00A36B2D"/>
    <w:rsid w:val="00A3734B"/>
    <w:rsid w:val="00A37578"/>
    <w:rsid w:val="00A41427"/>
    <w:rsid w:val="00A42CA0"/>
    <w:rsid w:val="00A4347A"/>
    <w:rsid w:val="00A44393"/>
    <w:rsid w:val="00A445B6"/>
    <w:rsid w:val="00A4466F"/>
    <w:rsid w:val="00A45575"/>
    <w:rsid w:val="00A4622A"/>
    <w:rsid w:val="00A46E66"/>
    <w:rsid w:val="00A50C76"/>
    <w:rsid w:val="00A536F2"/>
    <w:rsid w:val="00A570FA"/>
    <w:rsid w:val="00A57C63"/>
    <w:rsid w:val="00A61604"/>
    <w:rsid w:val="00A62024"/>
    <w:rsid w:val="00A624F3"/>
    <w:rsid w:val="00A629AC"/>
    <w:rsid w:val="00A63214"/>
    <w:rsid w:val="00A6337D"/>
    <w:rsid w:val="00A64A25"/>
    <w:rsid w:val="00A66CBD"/>
    <w:rsid w:val="00A677AF"/>
    <w:rsid w:val="00A715FC"/>
    <w:rsid w:val="00A7200C"/>
    <w:rsid w:val="00A72790"/>
    <w:rsid w:val="00A73013"/>
    <w:rsid w:val="00A73CA2"/>
    <w:rsid w:val="00A74731"/>
    <w:rsid w:val="00A75A6F"/>
    <w:rsid w:val="00A76902"/>
    <w:rsid w:val="00A77163"/>
    <w:rsid w:val="00A80974"/>
    <w:rsid w:val="00A81088"/>
    <w:rsid w:val="00A81489"/>
    <w:rsid w:val="00A81C08"/>
    <w:rsid w:val="00A821CC"/>
    <w:rsid w:val="00A82BB7"/>
    <w:rsid w:val="00A83490"/>
    <w:rsid w:val="00A835AA"/>
    <w:rsid w:val="00A83A7C"/>
    <w:rsid w:val="00A83F86"/>
    <w:rsid w:val="00A8437C"/>
    <w:rsid w:val="00A84ADB"/>
    <w:rsid w:val="00A85160"/>
    <w:rsid w:val="00A85738"/>
    <w:rsid w:val="00A87A68"/>
    <w:rsid w:val="00A9042D"/>
    <w:rsid w:val="00A916C5"/>
    <w:rsid w:val="00A9182F"/>
    <w:rsid w:val="00A93201"/>
    <w:rsid w:val="00A93D18"/>
    <w:rsid w:val="00A94A76"/>
    <w:rsid w:val="00A94F1C"/>
    <w:rsid w:val="00A95076"/>
    <w:rsid w:val="00A95D41"/>
    <w:rsid w:val="00A9782C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0374"/>
    <w:rsid w:val="00AB105A"/>
    <w:rsid w:val="00AB2D06"/>
    <w:rsid w:val="00AB3297"/>
    <w:rsid w:val="00AB4DD4"/>
    <w:rsid w:val="00AB5030"/>
    <w:rsid w:val="00AB532C"/>
    <w:rsid w:val="00AB5833"/>
    <w:rsid w:val="00AB6805"/>
    <w:rsid w:val="00AB75EF"/>
    <w:rsid w:val="00AC058D"/>
    <w:rsid w:val="00AC074A"/>
    <w:rsid w:val="00AC2A45"/>
    <w:rsid w:val="00AC2D5B"/>
    <w:rsid w:val="00AC402B"/>
    <w:rsid w:val="00AC637B"/>
    <w:rsid w:val="00AC6E66"/>
    <w:rsid w:val="00AC7D92"/>
    <w:rsid w:val="00AD0859"/>
    <w:rsid w:val="00AD1399"/>
    <w:rsid w:val="00AD23EF"/>
    <w:rsid w:val="00AD354A"/>
    <w:rsid w:val="00AD378B"/>
    <w:rsid w:val="00AD386D"/>
    <w:rsid w:val="00AD484F"/>
    <w:rsid w:val="00AD5354"/>
    <w:rsid w:val="00AD57B5"/>
    <w:rsid w:val="00AD633E"/>
    <w:rsid w:val="00AD65A0"/>
    <w:rsid w:val="00AD6EED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5AAC"/>
    <w:rsid w:val="00AF24D2"/>
    <w:rsid w:val="00AF592C"/>
    <w:rsid w:val="00AF5A50"/>
    <w:rsid w:val="00B006C1"/>
    <w:rsid w:val="00B006DC"/>
    <w:rsid w:val="00B029CA"/>
    <w:rsid w:val="00B04B37"/>
    <w:rsid w:val="00B04D3D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4598"/>
    <w:rsid w:val="00B15207"/>
    <w:rsid w:val="00B2050E"/>
    <w:rsid w:val="00B20FA6"/>
    <w:rsid w:val="00B21415"/>
    <w:rsid w:val="00B227CC"/>
    <w:rsid w:val="00B22FCF"/>
    <w:rsid w:val="00B23B94"/>
    <w:rsid w:val="00B23F54"/>
    <w:rsid w:val="00B244F0"/>
    <w:rsid w:val="00B249B2"/>
    <w:rsid w:val="00B254E5"/>
    <w:rsid w:val="00B26431"/>
    <w:rsid w:val="00B310C5"/>
    <w:rsid w:val="00B316B8"/>
    <w:rsid w:val="00B31E08"/>
    <w:rsid w:val="00B33440"/>
    <w:rsid w:val="00B35301"/>
    <w:rsid w:val="00B37C5C"/>
    <w:rsid w:val="00B40938"/>
    <w:rsid w:val="00B43198"/>
    <w:rsid w:val="00B4388C"/>
    <w:rsid w:val="00B4587E"/>
    <w:rsid w:val="00B45F06"/>
    <w:rsid w:val="00B46FC8"/>
    <w:rsid w:val="00B47B3C"/>
    <w:rsid w:val="00B47D70"/>
    <w:rsid w:val="00B51B7F"/>
    <w:rsid w:val="00B521F3"/>
    <w:rsid w:val="00B52847"/>
    <w:rsid w:val="00B52BBE"/>
    <w:rsid w:val="00B53001"/>
    <w:rsid w:val="00B5357E"/>
    <w:rsid w:val="00B578EE"/>
    <w:rsid w:val="00B600CD"/>
    <w:rsid w:val="00B601F6"/>
    <w:rsid w:val="00B609D7"/>
    <w:rsid w:val="00B60FCC"/>
    <w:rsid w:val="00B61660"/>
    <w:rsid w:val="00B61C17"/>
    <w:rsid w:val="00B61F36"/>
    <w:rsid w:val="00B63FCC"/>
    <w:rsid w:val="00B6578B"/>
    <w:rsid w:val="00B65C7E"/>
    <w:rsid w:val="00B660B1"/>
    <w:rsid w:val="00B7046C"/>
    <w:rsid w:val="00B70CAF"/>
    <w:rsid w:val="00B71692"/>
    <w:rsid w:val="00B71D11"/>
    <w:rsid w:val="00B7263D"/>
    <w:rsid w:val="00B73859"/>
    <w:rsid w:val="00B74CC6"/>
    <w:rsid w:val="00B759E9"/>
    <w:rsid w:val="00B7668A"/>
    <w:rsid w:val="00B76E62"/>
    <w:rsid w:val="00B76F02"/>
    <w:rsid w:val="00B77F17"/>
    <w:rsid w:val="00B81CFC"/>
    <w:rsid w:val="00B83733"/>
    <w:rsid w:val="00B85153"/>
    <w:rsid w:val="00B851C5"/>
    <w:rsid w:val="00B865B7"/>
    <w:rsid w:val="00B86B32"/>
    <w:rsid w:val="00B87066"/>
    <w:rsid w:val="00B872A9"/>
    <w:rsid w:val="00B87DA0"/>
    <w:rsid w:val="00B901FD"/>
    <w:rsid w:val="00B90D33"/>
    <w:rsid w:val="00B91D4C"/>
    <w:rsid w:val="00B91DD9"/>
    <w:rsid w:val="00B93DFF"/>
    <w:rsid w:val="00B94049"/>
    <w:rsid w:val="00B94224"/>
    <w:rsid w:val="00B9650A"/>
    <w:rsid w:val="00B96E34"/>
    <w:rsid w:val="00B96F50"/>
    <w:rsid w:val="00BA20C2"/>
    <w:rsid w:val="00BA2BE3"/>
    <w:rsid w:val="00BA470B"/>
    <w:rsid w:val="00BA4D83"/>
    <w:rsid w:val="00BA4F7F"/>
    <w:rsid w:val="00BA53AA"/>
    <w:rsid w:val="00BA74F3"/>
    <w:rsid w:val="00BA7682"/>
    <w:rsid w:val="00BA790A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AE1"/>
    <w:rsid w:val="00BC1BAF"/>
    <w:rsid w:val="00BC2269"/>
    <w:rsid w:val="00BC260F"/>
    <w:rsid w:val="00BC3908"/>
    <w:rsid w:val="00BC4412"/>
    <w:rsid w:val="00BC4848"/>
    <w:rsid w:val="00BC507C"/>
    <w:rsid w:val="00BC5471"/>
    <w:rsid w:val="00BC5B60"/>
    <w:rsid w:val="00BC75A4"/>
    <w:rsid w:val="00BC789C"/>
    <w:rsid w:val="00BD0FEF"/>
    <w:rsid w:val="00BD1FAE"/>
    <w:rsid w:val="00BD21BA"/>
    <w:rsid w:val="00BD33E0"/>
    <w:rsid w:val="00BD3B4B"/>
    <w:rsid w:val="00BD3F5D"/>
    <w:rsid w:val="00BD7053"/>
    <w:rsid w:val="00BD7933"/>
    <w:rsid w:val="00BE14CD"/>
    <w:rsid w:val="00BE29CA"/>
    <w:rsid w:val="00BE392F"/>
    <w:rsid w:val="00BE4CBD"/>
    <w:rsid w:val="00BE5585"/>
    <w:rsid w:val="00BE5CE8"/>
    <w:rsid w:val="00BE741B"/>
    <w:rsid w:val="00BF1DC5"/>
    <w:rsid w:val="00BF235B"/>
    <w:rsid w:val="00BF2A56"/>
    <w:rsid w:val="00BF2F39"/>
    <w:rsid w:val="00BF3ABC"/>
    <w:rsid w:val="00BF4E83"/>
    <w:rsid w:val="00BF6439"/>
    <w:rsid w:val="00BF6554"/>
    <w:rsid w:val="00BF688A"/>
    <w:rsid w:val="00BF6CFB"/>
    <w:rsid w:val="00BF7792"/>
    <w:rsid w:val="00BF7E16"/>
    <w:rsid w:val="00C0052C"/>
    <w:rsid w:val="00C015AA"/>
    <w:rsid w:val="00C02339"/>
    <w:rsid w:val="00C039E9"/>
    <w:rsid w:val="00C0624A"/>
    <w:rsid w:val="00C062FC"/>
    <w:rsid w:val="00C064F9"/>
    <w:rsid w:val="00C072D3"/>
    <w:rsid w:val="00C10100"/>
    <w:rsid w:val="00C10153"/>
    <w:rsid w:val="00C11ECB"/>
    <w:rsid w:val="00C124E8"/>
    <w:rsid w:val="00C12AA3"/>
    <w:rsid w:val="00C1350D"/>
    <w:rsid w:val="00C147EC"/>
    <w:rsid w:val="00C230A0"/>
    <w:rsid w:val="00C23731"/>
    <w:rsid w:val="00C23BE4"/>
    <w:rsid w:val="00C27467"/>
    <w:rsid w:val="00C275A1"/>
    <w:rsid w:val="00C30058"/>
    <w:rsid w:val="00C33180"/>
    <w:rsid w:val="00C338A3"/>
    <w:rsid w:val="00C3535C"/>
    <w:rsid w:val="00C35D31"/>
    <w:rsid w:val="00C37D9C"/>
    <w:rsid w:val="00C40275"/>
    <w:rsid w:val="00C4065D"/>
    <w:rsid w:val="00C45C28"/>
    <w:rsid w:val="00C45EC4"/>
    <w:rsid w:val="00C464ED"/>
    <w:rsid w:val="00C52699"/>
    <w:rsid w:val="00C52FB2"/>
    <w:rsid w:val="00C56D75"/>
    <w:rsid w:val="00C57965"/>
    <w:rsid w:val="00C57CA5"/>
    <w:rsid w:val="00C6024B"/>
    <w:rsid w:val="00C61B41"/>
    <w:rsid w:val="00C6240F"/>
    <w:rsid w:val="00C62498"/>
    <w:rsid w:val="00C64DD8"/>
    <w:rsid w:val="00C706CC"/>
    <w:rsid w:val="00C71B18"/>
    <w:rsid w:val="00C73A9E"/>
    <w:rsid w:val="00C73E84"/>
    <w:rsid w:val="00C767A8"/>
    <w:rsid w:val="00C76AB7"/>
    <w:rsid w:val="00C76DD9"/>
    <w:rsid w:val="00C7755E"/>
    <w:rsid w:val="00C77AFF"/>
    <w:rsid w:val="00C80114"/>
    <w:rsid w:val="00C801A9"/>
    <w:rsid w:val="00C82701"/>
    <w:rsid w:val="00C83514"/>
    <w:rsid w:val="00C83A59"/>
    <w:rsid w:val="00C83F3D"/>
    <w:rsid w:val="00C843C3"/>
    <w:rsid w:val="00C84630"/>
    <w:rsid w:val="00C86318"/>
    <w:rsid w:val="00C86EA3"/>
    <w:rsid w:val="00C874FE"/>
    <w:rsid w:val="00C9172A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0935"/>
    <w:rsid w:val="00CB26AC"/>
    <w:rsid w:val="00CB2E24"/>
    <w:rsid w:val="00CB3C3C"/>
    <w:rsid w:val="00CB4E81"/>
    <w:rsid w:val="00CB5435"/>
    <w:rsid w:val="00CB5A75"/>
    <w:rsid w:val="00CB6FD2"/>
    <w:rsid w:val="00CB7C4A"/>
    <w:rsid w:val="00CC177C"/>
    <w:rsid w:val="00CC3021"/>
    <w:rsid w:val="00CC48D5"/>
    <w:rsid w:val="00CC4E08"/>
    <w:rsid w:val="00CC4F1B"/>
    <w:rsid w:val="00CC4FC3"/>
    <w:rsid w:val="00CC6162"/>
    <w:rsid w:val="00CC64B2"/>
    <w:rsid w:val="00CC68BF"/>
    <w:rsid w:val="00CC723D"/>
    <w:rsid w:val="00CC7BA7"/>
    <w:rsid w:val="00CD178B"/>
    <w:rsid w:val="00CD1BE0"/>
    <w:rsid w:val="00CD4655"/>
    <w:rsid w:val="00CD6CBA"/>
    <w:rsid w:val="00CD6DCC"/>
    <w:rsid w:val="00CE0531"/>
    <w:rsid w:val="00CE2EC0"/>
    <w:rsid w:val="00CE3168"/>
    <w:rsid w:val="00CE3A9A"/>
    <w:rsid w:val="00CE3ED2"/>
    <w:rsid w:val="00CE5DE4"/>
    <w:rsid w:val="00CE64D4"/>
    <w:rsid w:val="00CE729D"/>
    <w:rsid w:val="00CE7DD6"/>
    <w:rsid w:val="00CF1638"/>
    <w:rsid w:val="00CF2627"/>
    <w:rsid w:val="00CF354F"/>
    <w:rsid w:val="00D008EB"/>
    <w:rsid w:val="00D0168B"/>
    <w:rsid w:val="00D01D78"/>
    <w:rsid w:val="00D039FC"/>
    <w:rsid w:val="00D04FB7"/>
    <w:rsid w:val="00D054C8"/>
    <w:rsid w:val="00D06B84"/>
    <w:rsid w:val="00D10CBE"/>
    <w:rsid w:val="00D121FF"/>
    <w:rsid w:val="00D12355"/>
    <w:rsid w:val="00D14041"/>
    <w:rsid w:val="00D154CE"/>
    <w:rsid w:val="00D16248"/>
    <w:rsid w:val="00D17AAF"/>
    <w:rsid w:val="00D20063"/>
    <w:rsid w:val="00D208FF"/>
    <w:rsid w:val="00D22ED0"/>
    <w:rsid w:val="00D233AB"/>
    <w:rsid w:val="00D255AA"/>
    <w:rsid w:val="00D300D9"/>
    <w:rsid w:val="00D3060D"/>
    <w:rsid w:val="00D30E71"/>
    <w:rsid w:val="00D3183B"/>
    <w:rsid w:val="00D327AF"/>
    <w:rsid w:val="00D32E36"/>
    <w:rsid w:val="00D32EBC"/>
    <w:rsid w:val="00D33122"/>
    <w:rsid w:val="00D33987"/>
    <w:rsid w:val="00D348D3"/>
    <w:rsid w:val="00D350D6"/>
    <w:rsid w:val="00D35F27"/>
    <w:rsid w:val="00D36BD4"/>
    <w:rsid w:val="00D378EC"/>
    <w:rsid w:val="00D37C50"/>
    <w:rsid w:val="00D436EA"/>
    <w:rsid w:val="00D44B02"/>
    <w:rsid w:val="00D44EF1"/>
    <w:rsid w:val="00D44EFD"/>
    <w:rsid w:val="00D4578D"/>
    <w:rsid w:val="00D45FAC"/>
    <w:rsid w:val="00D51692"/>
    <w:rsid w:val="00D51FE0"/>
    <w:rsid w:val="00D52FDE"/>
    <w:rsid w:val="00D55326"/>
    <w:rsid w:val="00D60412"/>
    <w:rsid w:val="00D6071A"/>
    <w:rsid w:val="00D623A3"/>
    <w:rsid w:val="00D630DC"/>
    <w:rsid w:val="00D630F7"/>
    <w:rsid w:val="00D637DF"/>
    <w:rsid w:val="00D64182"/>
    <w:rsid w:val="00D64E95"/>
    <w:rsid w:val="00D65A12"/>
    <w:rsid w:val="00D65CAA"/>
    <w:rsid w:val="00D7087E"/>
    <w:rsid w:val="00D71CEF"/>
    <w:rsid w:val="00D7223E"/>
    <w:rsid w:val="00D725F2"/>
    <w:rsid w:val="00D72EA2"/>
    <w:rsid w:val="00D73589"/>
    <w:rsid w:val="00D746BC"/>
    <w:rsid w:val="00D75F3C"/>
    <w:rsid w:val="00D75FAE"/>
    <w:rsid w:val="00D7676B"/>
    <w:rsid w:val="00D77021"/>
    <w:rsid w:val="00D8008D"/>
    <w:rsid w:val="00D80689"/>
    <w:rsid w:val="00D81943"/>
    <w:rsid w:val="00D82AE8"/>
    <w:rsid w:val="00D84BB5"/>
    <w:rsid w:val="00D86BA5"/>
    <w:rsid w:val="00D875E1"/>
    <w:rsid w:val="00D92323"/>
    <w:rsid w:val="00D93AA4"/>
    <w:rsid w:val="00D9425D"/>
    <w:rsid w:val="00D943F6"/>
    <w:rsid w:val="00D95B3B"/>
    <w:rsid w:val="00D96ED1"/>
    <w:rsid w:val="00D97282"/>
    <w:rsid w:val="00D97FF6"/>
    <w:rsid w:val="00DA22B4"/>
    <w:rsid w:val="00DA302A"/>
    <w:rsid w:val="00DA3EE2"/>
    <w:rsid w:val="00DA4141"/>
    <w:rsid w:val="00DA4A2B"/>
    <w:rsid w:val="00DA5FD5"/>
    <w:rsid w:val="00DA6F57"/>
    <w:rsid w:val="00DA78EE"/>
    <w:rsid w:val="00DB1172"/>
    <w:rsid w:val="00DB154B"/>
    <w:rsid w:val="00DB30D2"/>
    <w:rsid w:val="00DB3C07"/>
    <w:rsid w:val="00DB3F70"/>
    <w:rsid w:val="00DB5EBA"/>
    <w:rsid w:val="00DB771A"/>
    <w:rsid w:val="00DC069F"/>
    <w:rsid w:val="00DC46EE"/>
    <w:rsid w:val="00DC53A6"/>
    <w:rsid w:val="00DC5F93"/>
    <w:rsid w:val="00DC6417"/>
    <w:rsid w:val="00DD04B8"/>
    <w:rsid w:val="00DD116C"/>
    <w:rsid w:val="00DD2BE6"/>
    <w:rsid w:val="00DD3B86"/>
    <w:rsid w:val="00DD403A"/>
    <w:rsid w:val="00DD434B"/>
    <w:rsid w:val="00DD44EB"/>
    <w:rsid w:val="00DD50FB"/>
    <w:rsid w:val="00DD5EF6"/>
    <w:rsid w:val="00DD7346"/>
    <w:rsid w:val="00DE1F9D"/>
    <w:rsid w:val="00DE338F"/>
    <w:rsid w:val="00DE44E2"/>
    <w:rsid w:val="00DE4EC6"/>
    <w:rsid w:val="00DE5D39"/>
    <w:rsid w:val="00DE6AA4"/>
    <w:rsid w:val="00DE775E"/>
    <w:rsid w:val="00DF35E7"/>
    <w:rsid w:val="00DF3B87"/>
    <w:rsid w:val="00DF45DF"/>
    <w:rsid w:val="00DF4661"/>
    <w:rsid w:val="00DF60F6"/>
    <w:rsid w:val="00DF696F"/>
    <w:rsid w:val="00E003F4"/>
    <w:rsid w:val="00E01E13"/>
    <w:rsid w:val="00E0340B"/>
    <w:rsid w:val="00E03F95"/>
    <w:rsid w:val="00E04083"/>
    <w:rsid w:val="00E043B1"/>
    <w:rsid w:val="00E04B82"/>
    <w:rsid w:val="00E05248"/>
    <w:rsid w:val="00E05F8C"/>
    <w:rsid w:val="00E07BFE"/>
    <w:rsid w:val="00E07FF2"/>
    <w:rsid w:val="00E10BCA"/>
    <w:rsid w:val="00E11C51"/>
    <w:rsid w:val="00E12B73"/>
    <w:rsid w:val="00E13D73"/>
    <w:rsid w:val="00E140E4"/>
    <w:rsid w:val="00E17F79"/>
    <w:rsid w:val="00E21114"/>
    <w:rsid w:val="00E21C64"/>
    <w:rsid w:val="00E22B00"/>
    <w:rsid w:val="00E22CFD"/>
    <w:rsid w:val="00E22E6E"/>
    <w:rsid w:val="00E23B4F"/>
    <w:rsid w:val="00E23B64"/>
    <w:rsid w:val="00E23D43"/>
    <w:rsid w:val="00E24F18"/>
    <w:rsid w:val="00E2540D"/>
    <w:rsid w:val="00E2679A"/>
    <w:rsid w:val="00E2765B"/>
    <w:rsid w:val="00E3002D"/>
    <w:rsid w:val="00E309A8"/>
    <w:rsid w:val="00E3105D"/>
    <w:rsid w:val="00E31624"/>
    <w:rsid w:val="00E33D21"/>
    <w:rsid w:val="00E34ED3"/>
    <w:rsid w:val="00E3511D"/>
    <w:rsid w:val="00E3586A"/>
    <w:rsid w:val="00E35B81"/>
    <w:rsid w:val="00E36DDD"/>
    <w:rsid w:val="00E406CB"/>
    <w:rsid w:val="00E40732"/>
    <w:rsid w:val="00E43509"/>
    <w:rsid w:val="00E43BE9"/>
    <w:rsid w:val="00E44E96"/>
    <w:rsid w:val="00E47BA4"/>
    <w:rsid w:val="00E50396"/>
    <w:rsid w:val="00E5246D"/>
    <w:rsid w:val="00E5337F"/>
    <w:rsid w:val="00E54A85"/>
    <w:rsid w:val="00E54AA0"/>
    <w:rsid w:val="00E55336"/>
    <w:rsid w:val="00E554D2"/>
    <w:rsid w:val="00E558E6"/>
    <w:rsid w:val="00E60A97"/>
    <w:rsid w:val="00E62030"/>
    <w:rsid w:val="00E655FD"/>
    <w:rsid w:val="00E66CCE"/>
    <w:rsid w:val="00E70B81"/>
    <w:rsid w:val="00E72016"/>
    <w:rsid w:val="00E75254"/>
    <w:rsid w:val="00E7598B"/>
    <w:rsid w:val="00E83207"/>
    <w:rsid w:val="00E83577"/>
    <w:rsid w:val="00E836C9"/>
    <w:rsid w:val="00E848FF"/>
    <w:rsid w:val="00E86593"/>
    <w:rsid w:val="00E87126"/>
    <w:rsid w:val="00E9047C"/>
    <w:rsid w:val="00E90ADB"/>
    <w:rsid w:val="00E913B9"/>
    <w:rsid w:val="00E919CC"/>
    <w:rsid w:val="00E92E82"/>
    <w:rsid w:val="00E937E0"/>
    <w:rsid w:val="00E954AF"/>
    <w:rsid w:val="00E95F8B"/>
    <w:rsid w:val="00E96038"/>
    <w:rsid w:val="00E96096"/>
    <w:rsid w:val="00EA16D1"/>
    <w:rsid w:val="00EA2D80"/>
    <w:rsid w:val="00EA2DEA"/>
    <w:rsid w:val="00EA37B2"/>
    <w:rsid w:val="00EA3B7F"/>
    <w:rsid w:val="00EA4C67"/>
    <w:rsid w:val="00EA5C68"/>
    <w:rsid w:val="00EA73EA"/>
    <w:rsid w:val="00EA7466"/>
    <w:rsid w:val="00EA7B12"/>
    <w:rsid w:val="00EB1454"/>
    <w:rsid w:val="00EB20A3"/>
    <w:rsid w:val="00EB2AFC"/>
    <w:rsid w:val="00EB35DB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8B0"/>
    <w:rsid w:val="00EC7B42"/>
    <w:rsid w:val="00EC7C3F"/>
    <w:rsid w:val="00ED1911"/>
    <w:rsid w:val="00ED2BC5"/>
    <w:rsid w:val="00ED4A3D"/>
    <w:rsid w:val="00ED5A96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2104"/>
    <w:rsid w:val="00EF247B"/>
    <w:rsid w:val="00EF294C"/>
    <w:rsid w:val="00EF2A34"/>
    <w:rsid w:val="00EF3A6A"/>
    <w:rsid w:val="00EF79E5"/>
    <w:rsid w:val="00F00E3B"/>
    <w:rsid w:val="00F01388"/>
    <w:rsid w:val="00F01A86"/>
    <w:rsid w:val="00F01B33"/>
    <w:rsid w:val="00F01C75"/>
    <w:rsid w:val="00F03242"/>
    <w:rsid w:val="00F044C9"/>
    <w:rsid w:val="00F059BC"/>
    <w:rsid w:val="00F102EA"/>
    <w:rsid w:val="00F10AF6"/>
    <w:rsid w:val="00F11B88"/>
    <w:rsid w:val="00F12DB5"/>
    <w:rsid w:val="00F12F40"/>
    <w:rsid w:val="00F13D25"/>
    <w:rsid w:val="00F13EFD"/>
    <w:rsid w:val="00F1513A"/>
    <w:rsid w:val="00F15ECB"/>
    <w:rsid w:val="00F175E7"/>
    <w:rsid w:val="00F17905"/>
    <w:rsid w:val="00F17A82"/>
    <w:rsid w:val="00F17BBC"/>
    <w:rsid w:val="00F17C6D"/>
    <w:rsid w:val="00F202A3"/>
    <w:rsid w:val="00F20546"/>
    <w:rsid w:val="00F20B59"/>
    <w:rsid w:val="00F21019"/>
    <w:rsid w:val="00F21500"/>
    <w:rsid w:val="00F21838"/>
    <w:rsid w:val="00F229A3"/>
    <w:rsid w:val="00F23A12"/>
    <w:rsid w:val="00F24D48"/>
    <w:rsid w:val="00F30B08"/>
    <w:rsid w:val="00F30F90"/>
    <w:rsid w:val="00F33108"/>
    <w:rsid w:val="00F3327B"/>
    <w:rsid w:val="00F3345E"/>
    <w:rsid w:val="00F334F1"/>
    <w:rsid w:val="00F33DDD"/>
    <w:rsid w:val="00F36391"/>
    <w:rsid w:val="00F36DD1"/>
    <w:rsid w:val="00F40E8F"/>
    <w:rsid w:val="00F42ABC"/>
    <w:rsid w:val="00F4419C"/>
    <w:rsid w:val="00F45174"/>
    <w:rsid w:val="00F45341"/>
    <w:rsid w:val="00F45E68"/>
    <w:rsid w:val="00F471EA"/>
    <w:rsid w:val="00F47778"/>
    <w:rsid w:val="00F47992"/>
    <w:rsid w:val="00F479CC"/>
    <w:rsid w:val="00F50E62"/>
    <w:rsid w:val="00F510CF"/>
    <w:rsid w:val="00F52BC0"/>
    <w:rsid w:val="00F534DD"/>
    <w:rsid w:val="00F53E43"/>
    <w:rsid w:val="00F54DB6"/>
    <w:rsid w:val="00F56B78"/>
    <w:rsid w:val="00F61451"/>
    <w:rsid w:val="00F61C0B"/>
    <w:rsid w:val="00F6221F"/>
    <w:rsid w:val="00F63650"/>
    <w:rsid w:val="00F6543A"/>
    <w:rsid w:val="00F666A9"/>
    <w:rsid w:val="00F67318"/>
    <w:rsid w:val="00F67E9F"/>
    <w:rsid w:val="00F67F59"/>
    <w:rsid w:val="00F72272"/>
    <w:rsid w:val="00F722E5"/>
    <w:rsid w:val="00F737A3"/>
    <w:rsid w:val="00F73B3F"/>
    <w:rsid w:val="00F73D0F"/>
    <w:rsid w:val="00F73DCD"/>
    <w:rsid w:val="00F7442E"/>
    <w:rsid w:val="00F75C61"/>
    <w:rsid w:val="00F81D6B"/>
    <w:rsid w:val="00F827C3"/>
    <w:rsid w:val="00F82E42"/>
    <w:rsid w:val="00F83809"/>
    <w:rsid w:val="00F84ECF"/>
    <w:rsid w:val="00F853D8"/>
    <w:rsid w:val="00F8586C"/>
    <w:rsid w:val="00F86F7F"/>
    <w:rsid w:val="00F87A3E"/>
    <w:rsid w:val="00F906EF"/>
    <w:rsid w:val="00F91BF7"/>
    <w:rsid w:val="00F93978"/>
    <w:rsid w:val="00F939A6"/>
    <w:rsid w:val="00F93B6A"/>
    <w:rsid w:val="00F960D8"/>
    <w:rsid w:val="00FA065B"/>
    <w:rsid w:val="00FA2855"/>
    <w:rsid w:val="00FA31CE"/>
    <w:rsid w:val="00FA4C7A"/>
    <w:rsid w:val="00FA55A6"/>
    <w:rsid w:val="00FA66B0"/>
    <w:rsid w:val="00FA7BEC"/>
    <w:rsid w:val="00FA7E44"/>
    <w:rsid w:val="00FB02BB"/>
    <w:rsid w:val="00FB1043"/>
    <w:rsid w:val="00FB2EB5"/>
    <w:rsid w:val="00FB2F9D"/>
    <w:rsid w:val="00FB32F5"/>
    <w:rsid w:val="00FB342D"/>
    <w:rsid w:val="00FB6022"/>
    <w:rsid w:val="00FB6489"/>
    <w:rsid w:val="00FB7433"/>
    <w:rsid w:val="00FC2A3A"/>
    <w:rsid w:val="00FC2CAF"/>
    <w:rsid w:val="00FC2D29"/>
    <w:rsid w:val="00FC331D"/>
    <w:rsid w:val="00FC3782"/>
    <w:rsid w:val="00FC46F9"/>
    <w:rsid w:val="00FC60F3"/>
    <w:rsid w:val="00FC6406"/>
    <w:rsid w:val="00FC6857"/>
    <w:rsid w:val="00FC6F32"/>
    <w:rsid w:val="00FD1C89"/>
    <w:rsid w:val="00FD3291"/>
    <w:rsid w:val="00FD5523"/>
    <w:rsid w:val="00FD6125"/>
    <w:rsid w:val="00FD681D"/>
    <w:rsid w:val="00FD6E79"/>
    <w:rsid w:val="00FD7DE4"/>
    <w:rsid w:val="00FE0B8F"/>
    <w:rsid w:val="00FE1F94"/>
    <w:rsid w:val="00FE5351"/>
    <w:rsid w:val="00FE7E20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2C5A7B"/>
  <w15:docId w15:val="{AB9304F6-41A6-4DDC-8A58-05F55ADA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unhideWhenUsed="1" w:qFormat="1"/>
    <w:lsdException w:name="heading 8" w:locked="1" w:unhideWhenUsed="1" w:qFormat="1"/>
    <w:lsdException w:name="heading 9" w:locked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nhideWhenUsed="1"/>
    <w:lsdException w:name="toc 8" w:locked="1" w:unhideWhenUsed="1"/>
    <w:lsdException w:name="toc 9" w:locked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D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B10E9"/>
    <w:pPr>
      <w:ind w:left="720"/>
      <w:contextualSpacing/>
    </w:pPr>
  </w:style>
  <w:style w:type="character" w:styleId="Refdenotaalfinal">
    <w:name w:val="endnote reference"/>
    <w:basedOn w:val="Fuentedeprrafopredeter"/>
    <w:uiPriority w:val="99"/>
    <w:semiHidden/>
    <w:unhideWhenUsed/>
    <w:rsid w:val="006078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ED63E-7B0C-49A2-9624-6A0FC1907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Modelo_cor_paraPDF3.dot</Template>
  <TotalTime>281</TotalTime>
  <Pages>3</Pages>
  <Words>578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3751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20</cp:revision>
  <cp:lastPrinted>2010-03-01T17:35:00Z</cp:lastPrinted>
  <dcterms:created xsi:type="dcterms:W3CDTF">2017-03-27T15:18:00Z</dcterms:created>
  <dcterms:modified xsi:type="dcterms:W3CDTF">2020-05-22T09:11:00Z</dcterms:modified>
</cp:coreProperties>
</file>