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8F" w:rsidRDefault="004D557E" w:rsidP="00587878">
      <w:pPr>
        <w:pStyle w:val="t1"/>
        <w:rPr>
          <w:sz w:val="32"/>
        </w:rPr>
      </w:pPr>
      <w:bookmarkStart w:id="0" w:name="_Toc417547470"/>
      <w:r w:rsidRPr="001635D9">
        <w:rPr>
          <w:sz w:val="32"/>
        </w:rPr>
        <w:t xml:space="preserve">Boletín de exercicios </w:t>
      </w:r>
      <w:r w:rsidR="006251A0">
        <w:rPr>
          <w:sz w:val="32"/>
        </w:rPr>
        <w:t>Xestión de Índices</w:t>
      </w:r>
    </w:p>
    <w:p w:rsidR="00495692" w:rsidRDefault="00495692" w:rsidP="00495692">
      <w:pPr>
        <w:pStyle w:val="tx1"/>
        <w:ind w:left="0"/>
      </w:pPr>
      <w:r>
        <w:t>Os exercicios deste boletín, son sobre a base de datos Shakila, que se atopa xa instalada no servidor MySQL.</w:t>
      </w:r>
    </w:p>
    <w:bookmarkEnd w:id="0"/>
    <w:p w:rsidR="00495692" w:rsidRDefault="00495692" w:rsidP="00495692">
      <w:pPr>
        <w:pStyle w:val="p1"/>
        <w:numPr>
          <w:ilvl w:val="0"/>
          <w:numId w:val="0"/>
        </w:numPr>
        <w:ind w:left="284"/>
      </w:pPr>
    </w:p>
    <w:p w:rsidR="00495692" w:rsidRPr="00495692" w:rsidRDefault="00495692" w:rsidP="00495692">
      <w:pPr>
        <w:pStyle w:val="n7"/>
        <w:ind w:left="0"/>
        <w:rPr>
          <w:sz w:val="32"/>
        </w:rPr>
      </w:pPr>
      <w:r w:rsidRPr="00495692">
        <w:rPr>
          <w:sz w:val="32"/>
        </w:rPr>
        <w:t>Indices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sobre a táboa </w:t>
      </w:r>
      <w:r>
        <w:rPr>
          <w:i/>
        </w:rPr>
        <w:t>address</w:t>
      </w:r>
      <w:r>
        <w:t xml:space="preserve"> da base de datos </w:t>
      </w:r>
      <w:r>
        <w:rPr>
          <w:i/>
        </w:rPr>
        <w:t>sakila</w:t>
      </w:r>
      <w:r>
        <w:t xml:space="preserve"> un índice ordinario chamado </w:t>
      </w:r>
      <w:r>
        <w:rPr>
          <w:i/>
        </w:rPr>
        <w:t>idx_postal_code</w:t>
      </w:r>
      <w:r>
        <w:t xml:space="preserve"> que conteña a columna </w:t>
      </w:r>
      <w:r>
        <w:rPr>
          <w:i/>
        </w:rPr>
        <w:t>postal_code.</w:t>
      </w:r>
    </w:p>
    <w:p w:rsidR="00495692" w:rsidRDefault="00495692" w:rsidP="00495692">
      <w:pPr>
        <w:pStyle w:val="p1"/>
        <w:numPr>
          <w:ilvl w:val="0"/>
          <w:numId w:val="0"/>
        </w:numPr>
        <w:ind w:left="284"/>
      </w:pPr>
      <w:r>
        <w:t>Créao primeiro con ALTER TABLE, despois bórrao e vólveo a crear con CREATE INDEX.</w:t>
      </w:r>
    </w:p>
    <w:p w:rsidR="00495692" w:rsidRDefault="00495692" w:rsidP="00495692">
      <w:pPr>
        <w:pStyle w:val="p1"/>
        <w:numPr>
          <w:ilvl w:val="0"/>
          <w:numId w:val="0"/>
        </w:numPr>
        <w:ind w:left="284"/>
      </w:pP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</w:t>
      </w:r>
      <w:r w:rsidRPr="00495692">
        <w:t>sobre</w:t>
      </w:r>
      <w:r>
        <w:t xml:space="preserve">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de texto completo chamado </w:t>
      </w:r>
      <w:r w:rsidRPr="00495692">
        <w:rPr>
          <w:i/>
        </w:rPr>
        <w:t>idx_address</w:t>
      </w:r>
      <w:r>
        <w:t xml:space="preserve"> que conteña a columna </w:t>
      </w:r>
      <w:r w:rsidRPr="00495692">
        <w:rPr>
          <w:i/>
        </w:rPr>
        <w:t>address.</w:t>
      </w:r>
      <w:r>
        <w:rPr>
          <w:i/>
        </w:rPr>
        <w:t xml:space="preserve"> </w:t>
      </w:r>
      <w:r>
        <w:t>Créao primeiro con ALTER TABLE, despois b</w:t>
      </w:r>
      <w:r>
        <w:t>ó</w:t>
      </w:r>
      <w:r>
        <w:t>rrao e vólveo a crear con CREATE INDEX.</w:t>
      </w:r>
    </w:p>
    <w:p w:rsidR="00495692" w:rsidRDefault="00495692" w:rsidP="00495692">
      <w:pPr>
        <w:pStyle w:val="p1"/>
        <w:numPr>
          <w:ilvl w:val="0"/>
          <w:numId w:val="0"/>
        </w:numPr>
        <w:ind w:left="284"/>
      </w:pPr>
      <w:r>
        <w:t xml:space="preserve"> 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sobre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único chamado </w:t>
      </w:r>
      <w:r w:rsidRPr="00495692">
        <w:rPr>
          <w:i/>
        </w:rPr>
        <w:t>idx_address</w:t>
      </w:r>
      <w:r>
        <w:t xml:space="preserve"> que conteña a columna </w:t>
      </w:r>
      <w:r w:rsidRPr="00495692">
        <w:rPr>
          <w:i/>
        </w:rPr>
        <w:t>address.</w:t>
      </w:r>
      <w:r>
        <w:rPr>
          <w:i/>
        </w:rPr>
        <w:t xml:space="preserve"> </w:t>
      </w:r>
      <w:r>
        <w:t>Créao primeiro con ALTER TABLE, despois e vólveo a crear con CREATE INDEX.</w:t>
      </w:r>
    </w:p>
    <w:p w:rsidR="00495692" w:rsidRPr="007A5E49" w:rsidRDefault="00495692" w:rsidP="00495692">
      <w:pPr>
        <w:pStyle w:val="p1"/>
        <w:numPr>
          <w:ilvl w:val="0"/>
          <w:numId w:val="0"/>
        </w:numPr>
      </w:pPr>
    </w:p>
    <w:p w:rsidR="00495692" w:rsidRPr="00495692" w:rsidRDefault="00495692" w:rsidP="00495692">
      <w:pPr>
        <w:pStyle w:val="p1"/>
        <w:tabs>
          <w:tab w:val="clear" w:pos="1191"/>
        </w:tabs>
        <w:ind w:left="284"/>
        <w:rPr>
          <w:i/>
        </w:rPr>
      </w:pPr>
      <w:r>
        <w:t xml:space="preserve">Crea sobre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de parte de campos chamado </w:t>
      </w:r>
      <w:r w:rsidRPr="00495692">
        <w:rPr>
          <w:i/>
        </w:rPr>
        <w:t>idx_address_address2</w:t>
      </w:r>
      <w:r>
        <w:t xml:space="preserve"> que conteña os primeiros 20 carácteres das columna </w:t>
      </w:r>
      <w:r w:rsidRPr="00495692">
        <w:rPr>
          <w:i/>
        </w:rPr>
        <w:t xml:space="preserve">address </w:t>
      </w:r>
      <w:r>
        <w:t xml:space="preserve">e </w:t>
      </w:r>
      <w:r w:rsidRPr="00495692">
        <w:rPr>
          <w:i/>
        </w:rPr>
        <w:t>address2.</w:t>
      </w:r>
      <w:r>
        <w:rPr>
          <w:i/>
        </w:rPr>
        <w:t xml:space="preserve"> </w:t>
      </w:r>
      <w:r>
        <w:t>Créao con ALTER TABLE e despois bórrao.</w:t>
      </w:r>
    </w:p>
    <w:sectPr w:rsidR="00495692" w:rsidRPr="00495692" w:rsidSect="00587878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CFF" w:rsidRDefault="00A97CFF">
      <w:r>
        <w:separator/>
      </w:r>
    </w:p>
    <w:p w:rsidR="00A97CFF" w:rsidRDefault="00A97CFF"/>
  </w:endnote>
  <w:endnote w:type="continuationSeparator" w:id="1">
    <w:p w:rsidR="00A97CFF" w:rsidRDefault="00A97CFF">
      <w:r>
        <w:continuationSeparator/>
      </w:r>
    </w:p>
    <w:p w:rsidR="00A97CFF" w:rsidRDefault="00A97CF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2D3F47">
        <w:pPr>
          <w:pStyle w:val="Piedepgina"/>
          <w:jc w:val="right"/>
        </w:pPr>
        <w:fldSimple w:instr=" PAGE   \* MERGEFORMAT ">
          <w:r w:rsidR="006251A0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CFF" w:rsidRDefault="00A97CFF" w:rsidP="00B051E2">
      <w:pPr>
        <w:pStyle w:val="tx1"/>
      </w:pPr>
      <w:r>
        <w:separator/>
      </w:r>
    </w:p>
  </w:footnote>
  <w:footnote w:type="continuationSeparator" w:id="1">
    <w:p w:rsidR="00A97CFF" w:rsidRDefault="00A97CFF" w:rsidP="00B051E2">
      <w:pPr>
        <w:pStyle w:val="tx1"/>
      </w:pPr>
      <w:r>
        <w:continuationSeparator/>
      </w:r>
    </w:p>
    <w:p w:rsidR="00A97CFF" w:rsidRDefault="00A97CFF"/>
  </w:footnote>
  <w:footnote w:type="continuationNotice" w:id="2">
    <w:p w:rsidR="00A97CFF" w:rsidRDefault="00A97CFF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24F1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448F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5D9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069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FD7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3F47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5692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1A0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542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4C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031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97CFF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2A50"/>
    <w:rsid w:val="00AD354A"/>
    <w:rsid w:val="00AD378B"/>
    <w:rsid w:val="00AD386D"/>
    <w:rsid w:val="00AD3C89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4BEC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05BD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999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2</cp:revision>
  <cp:lastPrinted>2018-05-01T21:19:00Z</cp:lastPrinted>
  <dcterms:created xsi:type="dcterms:W3CDTF">2018-05-01T21:31:00Z</dcterms:created>
  <dcterms:modified xsi:type="dcterms:W3CDTF">2018-05-01T21:31:00Z</dcterms:modified>
</cp:coreProperties>
</file>