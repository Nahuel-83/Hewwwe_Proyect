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48F" w:rsidRDefault="004D557E" w:rsidP="00587878">
      <w:pPr>
        <w:pStyle w:val="t1"/>
        <w:rPr>
          <w:sz w:val="32"/>
        </w:rPr>
      </w:pPr>
      <w:bookmarkStart w:id="0" w:name="_Toc417547470"/>
      <w:r w:rsidRPr="001635D9">
        <w:rPr>
          <w:sz w:val="32"/>
        </w:rPr>
        <w:t xml:space="preserve">Boletín de exercicios </w:t>
      </w:r>
      <w:r w:rsidR="00EF05BD" w:rsidRPr="001635D9">
        <w:rPr>
          <w:sz w:val="32"/>
        </w:rPr>
        <w:t>1</w:t>
      </w:r>
    </w:p>
    <w:p w:rsidR="000D448F" w:rsidRPr="000D448F" w:rsidRDefault="000D448F" w:rsidP="000D448F">
      <w:pPr>
        <w:pStyle w:val="tx1"/>
        <w:ind w:left="0"/>
        <w:rPr>
          <w:b/>
        </w:rPr>
      </w:pPr>
      <w:r>
        <w:rPr>
          <w:b/>
        </w:rPr>
        <w:t>C</w:t>
      </w:r>
      <w:r w:rsidRPr="000D448F">
        <w:rPr>
          <w:b/>
        </w:rPr>
        <w:t>rear e utilizar vistas utilizando a LMD.</w:t>
      </w:r>
    </w:p>
    <w:p w:rsidR="000D448F" w:rsidRDefault="000D448F" w:rsidP="000D448F">
      <w:pPr>
        <w:pStyle w:val="n7"/>
        <w:ind w:left="0"/>
      </w:pPr>
      <w:r w:rsidRPr="000D448F">
        <w:rPr>
          <w:sz w:val="32"/>
        </w:rPr>
        <w:t>Sobre a base de datos traballadores</w:t>
      </w:r>
    </w:p>
    <w:p w:rsidR="000D448F" w:rsidRDefault="000D448F" w:rsidP="000D448F">
      <w:pPr>
        <w:pStyle w:val="tx1"/>
        <w:ind w:left="0"/>
      </w:pPr>
      <w:r>
        <w:t xml:space="preserve">As táboas desta base de datos son </w:t>
      </w:r>
      <w:r w:rsidRPr="000265D8">
        <w:rPr>
          <w:i/>
        </w:rPr>
        <w:t>MyIsam</w:t>
      </w:r>
      <w:r>
        <w:t xml:space="preserve"> (non transaccionais) e por tanto non se comproba a integridade referencial.</w:t>
      </w:r>
    </w:p>
    <w:p w:rsidR="000D448F" w:rsidRDefault="000D448F" w:rsidP="000D448F">
      <w:pPr>
        <w:pStyle w:val="p1"/>
        <w:ind w:left="284"/>
      </w:pPr>
      <w:r>
        <w:t xml:space="preserve">Tarefa 1.1. Crear unha vista sen CHECK OPTION para os empregados da empresa cos datos: número de empregado, nome, extensión telefónica, número e nome do departamento no que traballa. </w:t>
      </w:r>
      <w:r w:rsidRPr="003F0A05">
        <w:t>Utilizar a vista para</w:t>
      </w:r>
      <w:r>
        <w:t>:</w:t>
      </w:r>
    </w:p>
    <w:p w:rsidR="000D448F" w:rsidRDefault="000D448F" w:rsidP="000D448F">
      <w:pPr>
        <w:pStyle w:val="p2"/>
        <w:tabs>
          <w:tab w:val="clear" w:pos="1475"/>
        </w:tabs>
        <w:ind w:left="567"/>
      </w:pPr>
      <w:r>
        <w:t>I</w:t>
      </w:r>
      <w:r w:rsidRPr="003F0A05">
        <w:t>nserir os datos du</w:t>
      </w:r>
      <w:r>
        <w:t xml:space="preserve">n empregado no departamento 110. </w:t>
      </w:r>
    </w:p>
    <w:p w:rsidR="000D448F" w:rsidRDefault="000D448F" w:rsidP="000D448F">
      <w:pPr>
        <w:pStyle w:val="p2"/>
        <w:tabs>
          <w:tab w:val="clear" w:pos="1475"/>
        </w:tabs>
        <w:ind w:left="567"/>
      </w:pPr>
      <w:r>
        <w:t>I</w:t>
      </w:r>
      <w:r w:rsidRPr="003F0A05">
        <w:t>nserir os datos dun empregado no departamento 5</w:t>
      </w:r>
      <w:r>
        <w:t xml:space="preserve">. </w:t>
      </w:r>
    </w:p>
    <w:p w:rsidR="000D448F" w:rsidRDefault="000D448F" w:rsidP="000D448F">
      <w:pPr>
        <w:pStyle w:val="p2"/>
        <w:tabs>
          <w:tab w:val="clear" w:pos="1475"/>
        </w:tabs>
        <w:ind w:left="567"/>
      </w:pPr>
      <w:r>
        <w:t>I</w:t>
      </w:r>
      <w:r w:rsidRPr="003F0A05">
        <w:t>nserir os</w:t>
      </w:r>
      <w:r>
        <w:t xml:space="preserve"> datos dun empregado co nome NULL. </w:t>
      </w:r>
    </w:p>
    <w:p w:rsidR="000D448F" w:rsidRDefault="000D448F" w:rsidP="000D448F">
      <w:pPr>
        <w:pStyle w:val="p2"/>
        <w:tabs>
          <w:tab w:val="clear" w:pos="1475"/>
        </w:tabs>
        <w:ind w:left="567"/>
      </w:pPr>
      <w:r>
        <w:t>I</w:t>
      </w:r>
      <w:r w:rsidRPr="003F0A05">
        <w:t>nserir os</w:t>
      </w:r>
      <w:r>
        <w:t xml:space="preserve"> datos dun empregado sen nome. </w:t>
      </w:r>
    </w:p>
    <w:p w:rsidR="000D448F" w:rsidRDefault="000D448F" w:rsidP="000D448F">
      <w:pPr>
        <w:pStyle w:val="p2"/>
        <w:tabs>
          <w:tab w:val="clear" w:pos="1475"/>
        </w:tabs>
        <w:ind w:left="567"/>
      </w:pPr>
      <w:r>
        <w:t>Consultar os datos ordenados alfabeticamente polo nome do empregado.</w:t>
      </w:r>
    </w:p>
    <w:p w:rsidR="000D448F" w:rsidRDefault="000D448F" w:rsidP="000D448F">
      <w:pPr>
        <w:pStyle w:val="p1"/>
        <w:ind w:left="284"/>
      </w:pPr>
      <w:r>
        <w:t xml:space="preserve">Tarefa 1.2. Crear unha vista con CHECK OPTION asociada á táboa </w:t>
      </w:r>
      <w:r w:rsidRPr="00AF673B">
        <w:rPr>
          <w:i/>
        </w:rPr>
        <w:t>departamentos</w:t>
      </w:r>
      <w:r>
        <w:t>, que realiza as seguintes comprobacións:</w:t>
      </w:r>
    </w:p>
    <w:p w:rsidR="000D448F" w:rsidRDefault="000D448F" w:rsidP="000024F1">
      <w:pPr>
        <w:pStyle w:val="p2"/>
        <w:tabs>
          <w:tab w:val="clear" w:pos="1475"/>
        </w:tabs>
        <w:ind w:left="567"/>
      </w:pPr>
      <w:r>
        <w:t>Existe o empregado que é director.</w:t>
      </w:r>
    </w:p>
    <w:p w:rsidR="000D448F" w:rsidRDefault="000D448F" w:rsidP="000024F1">
      <w:pPr>
        <w:pStyle w:val="p2"/>
        <w:tabs>
          <w:tab w:val="clear" w:pos="1475"/>
        </w:tabs>
        <w:ind w:left="567"/>
      </w:pPr>
      <w:r>
        <w:t xml:space="preserve">Existe o centro do que depende. </w:t>
      </w:r>
    </w:p>
    <w:p w:rsidR="000D448F" w:rsidRDefault="000D448F" w:rsidP="000024F1">
      <w:pPr>
        <w:pStyle w:val="p2"/>
        <w:tabs>
          <w:tab w:val="clear" w:pos="1475"/>
        </w:tabs>
        <w:ind w:left="567"/>
      </w:pPr>
      <w:r>
        <w:t>O presuposto está entre 100000 e 2000000 euros.</w:t>
      </w:r>
    </w:p>
    <w:p w:rsidR="000D448F" w:rsidRDefault="000D448F" w:rsidP="000024F1">
      <w:pPr>
        <w:pStyle w:val="p2"/>
        <w:tabs>
          <w:tab w:val="clear" w:pos="1475"/>
        </w:tabs>
        <w:ind w:left="567"/>
      </w:pPr>
      <w:r>
        <w:t>O tipo de director só admite os valores P ou F.</w:t>
      </w:r>
    </w:p>
    <w:p w:rsidR="000D448F" w:rsidRDefault="000024F1" w:rsidP="000D448F">
      <w:pPr>
        <w:pStyle w:val="sp11"/>
        <w:ind w:left="284" w:hanging="284"/>
      </w:pPr>
      <w:r>
        <w:tab/>
      </w:r>
      <w:r w:rsidR="000D448F">
        <w:t>Utilizar a vista para consultar os datos e comprobar se é posible utilizala con INSERT, DELETE ou UPDATE.</w:t>
      </w:r>
    </w:p>
    <w:p w:rsidR="000D448F" w:rsidRDefault="000D448F" w:rsidP="000D448F">
      <w:pPr>
        <w:pStyle w:val="sp11"/>
        <w:ind w:left="284" w:hanging="284"/>
      </w:pPr>
    </w:p>
    <w:p w:rsidR="000D448F" w:rsidRDefault="000D448F" w:rsidP="000D448F">
      <w:pPr>
        <w:pStyle w:val="p1"/>
        <w:ind w:left="284"/>
      </w:pPr>
      <w:r>
        <w:t xml:space="preserve">Tarefa 1.3. Crear unha vista con CHECK OPTION que permita ver os datos dos empregados que traballan no departamento 111. </w:t>
      </w:r>
      <w:r w:rsidRPr="003F0A05">
        <w:t>Utilizar a vista para</w:t>
      </w:r>
      <w:r>
        <w:t>:</w:t>
      </w:r>
    </w:p>
    <w:p w:rsidR="000D448F" w:rsidRDefault="000D448F" w:rsidP="000024F1">
      <w:pPr>
        <w:pStyle w:val="p2"/>
        <w:tabs>
          <w:tab w:val="clear" w:pos="1475"/>
        </w:tabs>
        <w:ind w:left="567"/>
      </w:pPr>
      <w:r>
        <w:t>M</w:t>
      </w:r>
      <w:r w:rsidRPr="00254F79">
        <w:t>odificar o número de fillos do empregado 240 que existe na táboa creada pola vista, poñendo 5 fillos</w:t>
      </w:r>
      <w:r>
        <w:t>.</w:t>
      </w:r>
    </w:p>
    <w:p w:rsidR="000D448F" w:rsidRDefault="000D448F" w:rsidP="000024F1">
      <w:pPr>
        <w:pStyle w:val="p2"/>
        <w:tabs>
          <w:tab w:val="clear" w:pos="1475"/>
        </w:tabs>
        <w:ind w:left="567"/>
      </w:pPr>
      <w:r>
        <w:t>Modificar o departamento do empregado 240 que existe na táboa creada pola vista, poñendo o departamento 5.</w:t>
      </w:r>
    </w:p>
    <w:p w:rsidR="000D448F" w:rsidRDefault="000D448F" w:rsidP="000024F1">
      <w:pPr>
        <w:pStyle w:val="p2"/>
        <w:tabs>
          <w:tab w:val="clear" w:pos="1475"/>
        </w:tabs>
        <w:ind w:left="567"/>
      </w:pPr>
      <w:r>
        <w:t xml:space="preserve">Modificar o número de fillos do </w:t>
      </w:r>
      <w:r w:rsidRPr="003F0A05">
        <w:t xml:space="preserve">empregado </w:t>
      </w:r>
      <w:r>
        <w:t xml:space="preserve">900 que non existe na táboa creada pola vista nin na táboa </w:t>
      </w:r>
      <w:r w:rsidRPr="00254F79">
        <w:rPr>
          <w:i/>
        </w:rPr>
        <w:t>empregado</w:t>
      </w:r>
      <w:r>
        <w:t>, poñendo 5 fillos.</w:t>
      </w:r>
    </w:p>
    <w:p w:rsidR="000D448F" w:rsidRDefault="000D448F" w:rsidP="000D448F">
      <w:pPr>
        <w:pStyle w:val="p1"/>
        <w:ind w:left="284"/>
      </w:pPr>
      <w:r>
        <w:t xml:space="preserve">Tarefa 1.4. Crear unha vista sen CHECK OPTION que permita mostrar o número, nome e departamento no que traballan os empregados que levan máis de 20 anos traballando na empresa e teñen máis de 2 fillos. </w:t>
      </w:r>
      <w:r w:rsidRPr="003F0A05">
        <w:t>Utilizar a vista para</w:t>
      </w:r>
      <w:r>
        <w:t>:</w:t>
      </w:r>
    </w:p>
    <w:p w:rsidR="000D448F" w:rsidRDefault="000D448F" w:rsidP="000024F1">
      <w:pPr>
        <w:pStyle w:val="p2"/>
        <w:ind w:left="567"/>
      </w:pPr>
      <w:r>
        <w:t xml:space="preserve">Eliminar os datos do empregado 120 que existe na táboa </w:t>
      </w:r>
      <w:r w:rsidRPr="00DC2B36">
        <w:rPr>
          <w:i/>
        </w:rPr>
        <w:t>empregado</w:t>
      </w:r>
      <w:r>
        <w:t xml:space="preserve"> pero non existe na táboa creada pola vista.</w:t>
      </w:r>
    </w:p>
    <w:p w:rsidR="000D448F" w:rsidRDefault="000D448F" w:rsidP="000024F1">
      <w:pPr>
        <w:pStyle w:val="p2"/>
        <w:ind w:left="567"/>
      </w:pPr>
      <w:r>
        <w:t xml:space="preserve">Eliminar os datos do empregado 900 que non existe na táboa </w:t>
      </w:r>
      <w:r w:rsidRPr="00DC2B36">
        <w:rPr>
          <w:i/>
        </w:rPr>
        <w:t>empregado</w:t>
      </w:r>
      <w:r>
        <w:t xml:space="preserve"> nin tampouco na táboa creada pola vista. </w:t>
      </w:r>
    </w:p>
    <w:p w:rsidR="000D448F" w:rsidRPr="00DC2B36" w:rsidRDefault="000D448F" w:rsidP="000024F1">
      <w:pPr>
        <w:pStyle w:val="p2"/>
        <w:ind w:left="567"/>
      </w:pPr>
      <w:r w:rsidRPr="00DC2B36">
        <w:rPr>
          <w:highlight w:val="white"/>
        </w:rPr>
        <w:t xml:space="preserve">Eliminar os datos do empregado 260 que existe </w:t>
      </w:r>
      <w:r w:rsidRPr="00DC2B36">
        <w:rPr>
          <w:szCs w:val="16"/>
          <w:highlight w:val="white"/>
        </w:rPr>
        <w:t>na</w:t>
      </w:r>
      <w:r w:rsidRPr="00DC2B36">
        <w:rPr>
          <w:highlight w:val="white"/>
        </w:rPr>
        <w:t xml:space="preserve"> táboa creada</w:t>
      </w:r>
      <w:r w:rsidRPr="00DC2B3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DC2B36">
        <w:rPr>
          <w:szCs w:val="16"/>
          <w:highlight w:val="white"/>
        </w:rPr>
        <w:t>pola</w:t>
      </w:r>
      <w:r w:rsidRPr="00DC2B3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DC2B36">
        <w:rPr>
          <w:szCs w:val="16"/>
          <w:highlight w:val="white"/>
        </w:rPr>
        <w:t>vista</w:t>
      </w:r>
      <w:r w:rsidRPr="00DC2B36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0024F1" w:rsidRDefault="000024F1" w:rsidP="000024F1">
      <w:pPr>
        <w:pStyle w:val="tx1"/>
      </w:pPr>
    </w:p>
    <w:p w:rsidR="000024F1" w:rsidRDefault="000024F1" w:rsidP="000024F1">
      <w:pPr>
        <w:pStyle w:val="tx1"/>
      </w:pPr>
    </w:p>
    <w:p w:rsidR="000D448F" w:rsidRPr="000024F1" w:rsidRDefault="000D448F" w:rsidP="000024F1">
      <w:pPr>
        <w:pStyle w:val="n7"/>
        <w:ind w:left="0"/>
        <w:rPr>
          <w:sz w:val="32"/>
        </w:rPr>
      </w:pPr>
      <w:r w:rsidRPr="000024F1">
        <w:rPr>
          <w:sz w:val="32"/>
        </w:rPr>
        <w:lastRenderedPageBreak/>
        <w:t>Sobre a base de datos tendasBD</w:t>
      </w:r>
    </w:p>
    <w:p w:rsidR="000D448F" w:rsidRDefault="000D448F" w:rsidP="000024F1">
      <w:pPr>
        <w:pStyle w:val="tx1"/>
        <w:ind w:left="0"/>
      </w:pPr>
      <w:r>
        <w:t xml:space="preserve">As táboas desta base de datos son </w:t>
      </w:r>
      <w:r>
        <w:rPr>
          <w:i/>
        </w:rPr>
        <w:t>InnoDB</w:t>
      </w:r>
      <w:r>
        <w:t xml:space="preserve"> (transaccionais) e por tanto compróbase a inte</w:t>
      </w:r>
      <w:r w:rsidR="000024F1">
        <w:t xml:space="preserve">gridade </w:t>
      </w:r>
      <w:r>
        <w:t>referencial.</w:t>
      </w:r>
    </w:p>
    <w:p w:rsidR="000D448F" w:rsidRDefault="000D448F" w:rsidP="000D448F">
      <w:pPr>
        <w:pStyle w:val="p1"/>
        <w:ind w:left="284"/>
      </w:pPr>
      <w:r>
        <w:t>Tarefa 1.5. Crear unha vista sen CHECK OPTION cos seguintes datos, referidos aos artigos: código e nome do artigo e nome de provedor que o subministra.</w:t>
      </w:r>
      <w:r w:rsidRPr="003F0A05">
        <w:t>Utilizar a vista para</w:t>
      </w:r>
      <w:r>
        <w:t>:</w:t>
      </w:r>
    </w:p>
    <w:p w:rsidR="000D448F" w:rsidRDefault="000D448F" w:rsidP="000024F1">
      <w:pPr>
        <w:pStyle w:val="p2"/>
        <w:ind w:left="567"/>
      </w:pPr>
      <w:r>
        <w:t>Inserir os datos do artigo '4065091' que existe na táboa artigos, subministrado polo provedor 1 que existe na táboa de provedores.</w:t>
      </w:r>
    </w:p>
    <w:p w:rsidR="000D448F" w:rsidRDefault="000D448F" w:rsidP="000024F1">
      <w:pPr>
        <w:pStyle w:val="p2"/>
        <w:ind w:left="567"/>
      </w:pPr>
      <w:r>
        <w:t>Inserir os datos do artigo '0001122' que non existe na táboa artigos, subministrado polo provedor 100 que non existe na táboa de provedores.</w:t>
      </w:r>
    </w:p>
    <w:p w:rsidR="000D448F" w:rsidRDefault="000D448F" w:rsidP="000024F1">
      <w:pPr>
        <w:pStyle w:val="p2"/>
        <w:ind w:left="567"/>
      </w:pPr>
      <w:r>
        <w:t>Inserir os datos do artigo '0001122' que non existe na táboa artigos, subministrado polo provedor 1 que existe na táboa de provedores.</w:t>
      </w:r>
    </w:p>
    <w:p w:rsidR="000D448F" w:rsidRDefault="000D448F" w:rsidP="000024F1">
      <w:pPr>
        <w:pStyle w:val="p2"/>
        <w:ind w:left="567"/>
      </w:pPr>
      <w:r>
        <w:t>Consultar os datos ordenados alfabeticamente polo nome do artigo.</w:t>
      </w:r>
    </w:p>
    <w:p w:rsidR="000D448F" w:rsidRDefault="000D448F" w:rsidP="000D448F">
      <w:pPr>
        <w:pStyle w:val="p1"/>
        <w:ind w:left="284"/>
      </w:pPr>
      <w:r>
        <w:t xml:space="preserve">Tarefa 1.6. Crear unha vista sen CHECK OPTION asociada á táboa </w:t>
      </w:r>
      <w:r w:rsidRPr="001A1E40">
        <w:rPr>
          <w:i/>
        </w:rPr>
        <w:t>detalle_vendas</w:t>
      </w:r>
      <w:r>
        <w:t xml:space="preserve"> que mostra código de artigo e número total de unidades vendidas ordenados por código.</w:t>
      </w:r>
    </w:p>
    <w:p w:rsidR="000D448F" w:rsidRDefault="000024F1" w:rsidP="000D448F">
      <w:pPr>
        <w:pStyle w:val="sp11"/>
        <w:ind w:left="284" w:hanging="284"/>
      </w:pPr>
      <w:r>
        <w:tab/>
      </w:r>
      <w:r w:rsidR="000D448F">
        <w:t>Utilizar a vista para consultar os datos e comprobar se é posible utilizala con INSERT, DELETE ou UPDATE.</w:t>
      </w:r>
    </w:p>
    <w:p w:rsidR="000024F1" w:rsidRDefault="000024F1" w:rsidP="000D448F">
      <w:pPr>
        <w:pStyle w:val="sp11"/>
        <w:ind w:left="284" w:hanging="284"/>
      </w:pPr>
    </w:p>
    <w:p w:rsidR="000D448F" w:rsidRDefault="000D448F" w:rsidP="000D448F">
      <w:pPr>
        <w:pStyle w:val="p1"/>
        <w:ind w:left="284"/>
      </w:pPr>
      <w:r>
        <w:t xml:space="preserve">Tarefa 1.7. Crear unha vista con CHECK OPTION que permita ver os datos das vendas realizadas na tenda 30. </w:t>
      </w:r>
      <w:r w:rsidRPr="003F0A05">
        <w:t>Utilizar a vista para</w:t>
      </w:r>
      <w:r>
        <w:t>:</w:t>
      </w:r>
    </w:p>
    <w:p w:rsidR="000D448F" w:rsidRDefault="000D448F" w:rsidP="000024F1">
      <w:pPr>
        <w:pStyle w:val="p2"/>
        <w:ind w:left="709"/>
      </w:pPr>
      <w:r>
        <w:t>Modificar o cliente da venda 98 que existe na táboa creada pola vista poñendo o cliente 101 que non existe na táboa de clientes.</w:t>
      </w:r>
    </w:p>
    <w:p w:rsidR="000D448F" w:rsidRDefault="000D448F" w:rsidP="000024F1">
      <w:pPr>
        <w:pStyle w:val="p2"/>
        <w:ind w:left="709"/>
      </w:pPr>
      <w:r>
        <w:t>Utilizar a vista para modificar o cliente da venda 200 que non existe na táboa creada pola vista poñendo o cliente 100 que existe na táboa de clientes.</w:t>
      </w:r>
    </w:p>
    <w:p w:rsidR="000D448F" w:rsidRDefault="000D448F" w:rsidP="000024F1">
      <w:pPr>
        <w:pStyle w:val="p2"/>
        <w:ind w:left="709"/>
      </w:pPr>
      <w:r>
        <w:t>Modificar o cliente da venda 98 que existe na táboa creada pola vista poñendo o cliente 100 que existe na táboa de clientes.</w:t>
      </w:r>
    </w:p>
    <w:p w:rsidR="000D448F" w:rsidRPr="00DC2B36" w:rsidRDefault="000D448F" w:rsidP="000D448F">
      <w:pPr>
        <w:pStyle w:val="p1"/>
        <w:ind w:left="284"/>
      </w:pPr>
      <w:r>
        <w:t xml:space="preserve">Tarefa 1.8. Crear unha vista sen CHECK OPTION que permita mostrar código, nome, stock, data de alta e provedor dos artigos dados de alta antes do 1-1-2010, ordenados por provedor, stock (de forma descendente) e código. </w:t>
      </w:r>
      <w:r w:rsidRPr="003F0A05">
        <w:t>Utilizar a vista para</w:t>
      </w:r>
      <w:r>
        <w:t>:</w:t>
      </w:r>
    </w:p>
    <w:p w:rsidR="007924BD" w:rsidRDefault="007924BD" w:rsidP="007924BD">
      <w:pPr>
        <w:pStyle w:val="p2"/>
        <w:ind w:left="709"/>
      </w:pPr>
      <w:bookmarkStart w:id="1" w:name="_GoBack"/>
      <w:bookmarkEnd w:id="0"/>
      <w:bookmarkEnd w:id="1"/>
      <w:r>
        <w:t>Utilizar a vista para eliminar o artigo de código '00112233' que non existe na táboa que crea a vista.</w:t>
      </w:r>
    </w:p>
    <w:p w:rsidR="007924BD" w:rsidRDefault="007924BD" w:rsidP="007924BD">
      <w:pPr>
        <w:pStyle w:val="p2"/>
        <w:ind w:left="709"/>
      </w:pPr>
      <w:r>
        <w:t>Utilizar a vista para eliminar o artigo de código '07735Y4'que existe na táboa que crea a vista e está rexistrada nalgunha venda.</w:t>
      </w:r>
    </w:p>
    <w:p w:rsidR="007924BD" w:rsidRPr="000D448F" w:rsidRDefault="007924BD" w:rsidP="007924BD">
      <w:pPr>
        <w:pStyle w:val="p2"/>
        <w:ind w:left="709"/>
      </w:pPr>
      <w:r>
        <w:t>Utilizar a vista para eliminar o artigo de código '0001122'que existe na táboa que crea a vista e non ten rexistrada ningunha venda.</w:t>
      </w:r>
    </w:p>
    <w:sectPr w:rsidR="007924BD" w:rsidRPr="000D448F" w:rsidSect="00587878">
      <w:footerReference w:type="default" r:id="rId9"/>
      <w:endnotePr>
        <w:numFmt w:val="decimal"/>
      </w:endnotePr>
      <w:pgSz w:w="11905" w:h="16837" w:code="9"/>
      <w:pgMar w:top="1276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874" w:rsidRDefault="00F60874">
      <w:r>
        <w:separator/>
      </w:r>
    </w:p>
    <w:p w:rsidR="00F60874" w:rsidRDefault="00F60874"/>
  </w:endnote>
  <w:endnote w:type="continuationSeparator" w:id="0">
    <w:p w:rsidR="00F60874" w:rsidRDefault="00F60874">
      <w:r>
        <w:continuationSeparator/>
      </w:r>
    </w:p>
    <w:p w:rsidR="00F60874" w:rsidRDefault="00F608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423126"/>
      <w:docPartObj>
        <w:docPartGallery w:val="Page Numbers (Bottom of Page)"/>
        <w:docPartUnique/>
      </w:docPartObj>
    </w:sdtPr>
    <w:sdtEndPr/>
    <w:sdtContent>
      <w:p w:rsidR="00876002" w:rsidRDefault="00F6087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4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6002" w:rsidRDefault="008760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874" w:rsidRDefault="00F60874" w:rsidP="00B051E2">
      <w:pPr>
        <w:pStyle w:val="tx1"/>
      </w:pPr>
      <w:r>
        <w:separator/>
      </w:r>
    </w:p>
  </w:footnote>
  <w:footnote w:type="continuationSeparator" w:id="0">
    <w:p w:rsidR="00F60874" w:rsidRDefault="00F60874" w:rsidP="00B051E2">
      <w:pPr>
        <w:pStyle w:val="tx1"/>
      </w:pPr>
      <w:r>
        <w:continuationSeparator/>
      </w:r>
    </w:p>
    <w:p w:rsidR="00F60874" w:rsidRDefault="00F60874"/>
  </w:footnote>
  <w:footnote w:type="continuationNotice" w:id="1">
    <w:p w:rsidR="00F60874" w:rsidRDefault="00F60874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 w:numId="36">
    <w:abstractNumId w:val="6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24F1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448F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5D9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069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FD7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4BD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542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3C89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4BEC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05BD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0874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8855DA"/>
  <w15:docId w15:val="{51DD81FD-9C7F-4372-9813-DC47665B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27550-970B-4E4D-896C-62BE6312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26</TotalTime>
  <Pages>2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4274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10</cp:revision>
  <cp:lastPrinted>2010-03-01T17:35:00Z</cp:lastPrinted>
  <dcterms:created xsi:type="dcterms:W3CDTF">2017-03-27T15:18:00Z</dcterms:created>
  <dcterms:modified xsi:type="dcterms:W3CDTF">2020-04-24T13:10:00Z</dcterms:modified>
</cp:coreProperties>
</file>